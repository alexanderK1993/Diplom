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A9D" w:rsidRPr="00A41A9D" w:rsidRDefault="00A41A9D" w:rsidP="00A41A9D">
      <w:pPr>
        <w:spacing w:after="0"/>
        <w:ind w:firstLine="709"/>
        <w:contextualSpacing w:val="0"/>
        <w:jc w:val="center"/>
        <w:rPr>
          <w:rFonts w:eastAsia="Times New Roman" w:cs="Times New Roman"/>
          <w:szCs w:val="28"/>
          <w:lang w:eastAsia="ru-RU"/>
        </w:rPr>
      </w:pPr>
      <w:bookmarkStart w:id="0" w:name="_Toc390612760"/>
      <w:r w:rsidRPr="00A41A9D">
        <w:rPr>
          <w:rFonts w:eastAsia="Times New Roman" w:cs="Times New Roman"/>
          <w:szCs w:val="28"/>
          <w:lang w:eastAsia="ru-RU"/>
        </w:rPr>
        <w:t>МИНИСТЕРСТВО ОБРАЗОВАНИЯ И НАУКИ</w:t>
      </w:r>
    </w:p>
    <w:p w:rsidR="00A41A9D" w:rsidRPr="00A41A9D" w:rsidRDefault="00A41A9D" w:rsidP="00A41A9D">
      <w:pPr>
        <w:spacing w:after="0"/>
        <w:contextualSpacing w:val="0"/>
        <w:jc w:val="center"/>
        <w:rPr>
          <w:rFonts w:eastAsia="Times New Roman" w:cs="Times New Roman"/>
          <w:szCs w:val="28"/>
          <w:lang w:eastAsia="ru-RU"/>
        </w:rPr>
      </w:pPr>
      <w:r w:rsidRPr="00A41A9D">
        <w:rPr>
          <w:rFonts w:eastAsia="Times New Roman" w:cs="Times New Roman"/>
          <w:szCs w:val="28"/>
          <w:lang w:eastAsia="ru-RU"/>
        </w:rPr>
        <w:t>РОССИЙСКОЙ ФЕДЕРАЦИИ</w:t>
      </w:r>
    </w:p>
    <w:p w:rsidR="00A41A9D" w:rsidRPr="00A41A9D" w:rsidRDefault="00A41A9D" w:rsidP="00A41A9D">
      <w:pPr>
        <w:spacing w:after="0"/>
        <w:ind w:firstLine="709"/>
        <w:contextualSpacing w:val="0"/>
        <w:jc w:val="center"/>
        <w:rPr>
          <w:rFonts w:eastAsia="Times New Roman" w:cs="Times New Roman"/>
          <w:szCs w:val="28"/>
          <w:lang w:eastAsia="ru-RU"/>
        </w:rPr>
      </w:pPr>
      <w:r w:rsidRPr="00A41A9D">
        <w:rPr>
          <w:rFonts w:eastAsia="Times New Roman" w:cs="Times New Roman"/>
          <w:szCs w:val="28"/>
          <w:lang w:eastAsia="ru-RU"/>
        </w:rPr>
        <w:t>Федеральное государственное бюджетное образовательное</w:t>
      </w:r>
    </w:p>
    <w:p w:rsidR="00A41A9D" w:rsidRPr="00A41A9D" w:rsidRDefault="00A41A9D" w:rsidP="00A41A9D">
      <w:pPr>
        <w:spacing w:after="0"/>
        <w:ind w:firstLine="709"/>
        <w:contextualSpacing w:val="0"/>
        <w:jc w:val="center"/>
        <w:rPr>
          <w:rFonts w:eastAsia="Times New Roman" w:cs="Times New Roman"/>
          <w:szCs w:val="28"/>
          <w:lang w:eastAsia="ru-RU"/>
        </w:rPr>
      </w:pPr>
      <w:r w:rsidRPr="00A41A9D">
        <w:rPr>
          <w:rFonts w:eastAsia="Times New Roman" w:cs="Times New Roman"/>
          <w:szCs w:val="28"/>
          <w:lang w:eastAsia="ru-RU"/>
        </w:rPr>
        <w:t>учреждение высшего профессионального образования</w:t>
      </w:r>
    </w:p>
    <w:p w:rsidR="00A41A9D" w:rsidRPr="00A41A9D" w:rsidRDefault="00A41A9D" w:rsidP="00A41A9D">
      <w:pPr>
        <w:spacing w:after="0"/>
        <w:ind w:firstLine="709"/>
        <w:contextualSpacing w:val="0"/>
        <w:jc w:val="center"/>
        <w:rPr>
          <w:rFonts w:eastAsia="Times New Roman" w:cs="Times New Roman"/>
          <w:szCs w:val="28"/>
          <w:lang w:eastAsia="ru-RU"/>
        </w:rPr>
      </w:pPr>
      <w:r w:rsidRPr="00A41A9D">
        <w:rPr>
          <w:rFonts w:eastAsia="Times New Roman" w:cs="Times New Roman"/>
          <w:szCs w:val="28"/>
          <w:lang w:eastAsia="ru-RU"/>
        </w:rPr>
        <w:t>«</w:t>
      </w:r>
      <w:r w:rsidRPr="00A41A9D">
        <w:rPr>
          <w:rFonts w:eastAsia="Times New Roman" w:cs="Times New Roman"/>
          <w:b/>
          <w:szCs w:val="28"/>
          <w:lang w:eastAsia="ru-RU"/>
        </w:rPr>
        <w:t>Рязанский государственный радиотехнический университет</w:t>
      </w:r>
      <w:r w:rsidRPr="00A41A9D">
        <w:rPr>
          <w:rFonts w:eastAsia="Times New Roman" w:cs="Times New Roman"/>
          <w:szCs w:val="28"/>
          <w:lang w:eastAsia="ru-RU"/>
        </w:rPr>
        <w:t>»</w:t>
      </w:r>
    </w:p>
    <w:p w:rsidR="009A1EF0" w:rsidRDefault="009A1EF0" w:rsidP="009A1EF0">
      <w:pPr>
        <w:jc w:val="center"/>
      </w:pPr>
    </w:p>
    <w:p w:rsidR="009A1EF0" w:rsidRDefault="009A1EF0" w:rsidP="009A1EF0">
      <w:pPr>
        <w:jc w:val="center"/>
      </w:pPr>
    </w:p>
    <w:p w:rsidR="009A1EF0" w:rsidRDefault="009A1EF0" w:rsidP="009A1EF0">
      <w:pPr>
        <w:tabs>
          <w:tab w:val="left" w:pos="2694"/>
        </w:tabs>
        <w:ind w:firstLine="426"/>
      </w:pPr>
      <w:bookmarkStart w:id="1" w:name="_Toc28511078"/>
      <w:r>
        <w:t xml:space="preserve">Факультет </w:t>
      </w:r>
      <w:proofErr w:type="gramStart"/>
      <w:r>
        <w:t>ВТ</w:t>
      </w:r>
      <w:proofErr w:type="gramEnd"/>
      <w:r>
        <w:tab/>
      </w:r>
      <w:r w:rsidR="00CD1A1F">
        <w:t xml:space="preserve">                  </w:t>
      </w:r>
      <w:r>
        <w:t>К защите</w:t>
      </w:r>
      <w:bookmarkEnd w:id="1"/>
    </w:p>
    <w:p w:rsidR="009A1EF0" w:rsidRDefault="009A1EF0" w:rsidP="009A1EF0">
      <w:pPr>
        <w:tabs>
          <w:tab w:val="left" w:pos="2694"/>
          <w:tab w:val="left" w:pos="4962"/>
        </w:tabs>
        <w:ind w:firstLine="426"/>
      </w:pPr>
      <w:r>
        <w:t>Кафедра ВПМ</w:t>
      </w:r>
      <w:proofErr w:type="gramStart"/>
      <w:r>
        <w:tab/>
      </w:r>
      <w:r w:rsidR="00CD1A1F">
        <w:t xml:space="preserve">                  </w:t>
      </w:r>
      <w:r>
        <w:t>З</w:t>
      </w:r>
      <w:proofErr w:type="gramEnd"/>
      <w:r>
        <w:t>ав. кафедрой _________ Пылькин А.Н.</w:t>
      </w:r>
    </w:p>
    <w:p w:rsidR="009A1EF0" w:rsidRDefault="009A1EF0" w:rsidP="009A1EF0">
      <w:pPr>
        <w:tabs>
          <w:tab w:val="left" w:pos="4820"/>
        </w:tabs>
        <w:ind w:firstLine="426"/>
      </w:pPr>
      <w:r>
        <w:t>Специальность 2</w:t>
      </w:r>
      <w:r w:rsidR="00CD1A1F">
        <w:t>3</w:t>
      </w:r>
      <w:r>
        <w:t>0</w:t>
      </w:r>
      <w:r w:rsidR="00CD1A1F">
        <w:t>1</w:t>
      </w:r>
      <w:r>
        <w:t>0</w:t>
      </w:r>
      <w:r w:rsidR="00CD1A1F">
        <w:t>5</w:t>
      </w:r>
      <w:r>
        <w:tab/>
      </w:r>
    </w:p>
    <w:p w:rsidR="009A1EF0" w:rsidRDefault="009A1EF0" w:rsidP="009A1EF0">
      <w:pPr>
        <w:tabs>
          <w:tab w:val="left" w:pos="2694"/>
          <w:tab w:val="left" w:pos="5310"/>
        </w:tabs>
      </w:pPr>
      <w:r>
        <w:tab/>
      </w:r>
      <w:r w:rsidR="00CD1A1F">
        <w:t xml:space="preserve">                  </w:t>
      </w:r>
      <w:r>
        <w:t>« ___ »</w:t>
      </w:r>
      <w:r>
        <w:rPr>
          <w:u w:val="single"/>
        </w:rPr>
        <w:t xml:space="preserve">                         </w:t>
      </w:r>
      <w:r>
        <w:t>20</w:t>
      </w:r>
      <w:r w:rsidR="00CD1A1F">
        <w:t>1</w:t>
      </w:r>
      <w:r>
        <w:t>5 г.</w:t>
      </w:r>
    </w:p>
    <w:p w:rsidR="00CD1A1F" w:rsidRDefault="00CD1A1F" w:rsidP="00CD1A1F">
      <w:pPr>
        <w:pStyle w:val="Heading4"/>
        <w:rPr>
          <w:rFonts w:ascii="Times New Roman" w:eastAsiaTheme="minorEastAsia" w:hAnsi="Times New Roman" w:cstheme="minorBidi"/>
          <w:b w:val="0"/>
          <w:bCs w:val="0"/>
          <w:i w:val="0"/>
          <w:iCs w:val="0"/>
        </w:rPr>
      </w:pPr>
      <w:bookmarkStart w:id="2" w:name="_Toc57458442"/>
      <w:bookmarkStart w:id="3" w:name="_Toc56337746"/>
    </w:p>
    <w:p w:rsidR="009A1EF0" w:rsidRPr="00861B93" w:rsidRDefault="009A1EF0" w:rsidP="00CD1A1F">
      <w:pPr>
        <w:pStyle w:val="Heading4"/>
        <w:jc w:val="center"/>
        <w:rPr>
          <w:rFonts w:ascii="Times New Roman" w:hAnsi="Times New Roman" w:cs="Times New Roman"/>
          <w:b w:val="0"/>
          <w:i w:val="0"/>
          <w:sz w:val="36"/>
          <w:szCs w:val="36"/>
        </w:rPr>
      </w:pPr>
      <w:r w:rsidRPr="00861B93">
        <w:rPr>
          <w:rFonts w:ascii="Times New Roman" w:hAnsi="Times New Roman" w:cs="Times New Roman"/>
          <w:b w:val="0"/>
          <w:i w:val="0"/>
          <w:sz w:val="36"/>
          <w:szCs w:val="36"/>
        </w:rPr>
        <w:t>ПОЯСНИТЕЛЬНАЯ ЗАПИСКА</w:t>
      </w:r>
      <w:bookmarkEnd w:id="2"/>
      <w:bookmarkEnd w:id="3"/>
    </w:p>
    <w:p w:rsidR="009A1EF0" w:rsidRPr="00CD1A1F" w:rsidRDefault="009A1EF0" w:rsidP="00CD1A1F">
      <w:pPr>
        <w:tabs>
          <w:tab w:val="left" w:pos="6240"/>
        </w:tabs>
        <w:jc w:val="center"/>
        <w:rPr>
          <w:rFonts w:cs="Times New Roman"/>
        </w:rPr>
      </w:pPr>
      <w:r w:rsidRPr="00CD1A1F">
        <w:rPr>
          <w:rFonts w:cs="Times New Roman"/>
        </w:rPr>
        <w:t>К ДИПЛОМНОМУ ПРОЕКТУ НА ТЕМУ</w:t>
      </w:r>
      <w:r w:rsidR="00861B93">
        <w:rPr>
          <w:rFonts w:cs="Times New Roman"/>
        </w:rPr>
        <w:t>:</w:t>
      </w:r>
    </w:p>
    <w:p w:rsidR="009A1EF0" w:rsidRDefault="009A1EF0" w:rsidP="00CD1A1F">
      <w:pPr>
        <w:tabs>
          <w:tab w:val="left" w:pos="6240"/>
        </w:tabs>
        <w:jc w:val="center"/>
        <w:rPr>
          <w:b/>
          <w:bCs/>
        </w:rPr>
      </w:pPr>
      <w:r>
        <w:rPr>
          <w:b/>
          <w:bCs/>
        </w:rPr>
        <w:t>«Разработка программн</w:t>
      </w:r>
      <w:r w:rsidR="00CD1A1F">
        <w:rPr>
          <w:b/>
          <w:bCs/>
        </w:rPr>
        <w:t>ых</w:t>
      </w:r>
      <w:r>
        <w:rPr>
          <w:b/>
          <w:bCs/>
        </w:rPr>
        <w:t xml:space="preserve"> </w:t>
      </w:r>
      <w:r w:rsidR="00CD1A1F">
        <w:rPr>
          <w:b/>
          <w:bCs/>
        </w:rPr>
        <w:t>средств обеспечивающих функционирование виртуального предприятия</w:t>
      </w:r>
      <w:r>
        <w:rPr>
          <w:b/>
          <w:bCs/>
        </w:rPr>
        <w:t>»</w:t>
      </w:r>
    </w:p>
    <w:p w:rsidR="009A1EF0" w:rsidRPr="00861B93" w:rsidRDefault="009A1EF0" w:rsidP="009A1EF0">
      <w:pPr>
        <w:tabs>
          <w:tab w:val="left" w:pos="2835"/>
          <w:tab w:val="left" w:pos="6240"/>
        </w:tabs>
        <w:ind w:firstLine="426"/>
      </w:pPr>
      <w:r>
        <w:t>Дипломник</w:t>
      </w:r>
      <w:r>
        <w:tab/>
        <w:t xml:space="preserve">_______________ </w:t>
      </w:r>
      <w:r w:rsidR="00CD1A1F">
        <w:t>Кирюшин А.В</w:t>
      </w:r>
      <w:r>
        <w:t>.</w:t>
      </w:r>
    </w:p>
    <w:p w:rsidR="009A1EF0" w:rsidRDefault="009A1EF0" w:rsidP="009A1EF0">
      <w:pPr>
        <w:tabs>
          <w:tab w:val="left" w:pos="6240"/>
        </w:tabs>
        <w:ind w:right="1275"/>
      </w:pPr>
    </w:p>
    <w:p w:rsidR="009A1EF0" w:rsidRPr="00861B93" w:rsidRDefault="009A1EF0" w:rsidP="009A1EF0">
      <w:pPr>
        <w:tabs>
          <w:tab w:val="left" w:pos="2835"/>
        </w:tabs>
        <w:ind w:firstLine="426"/>
      </w:pPr>
      <w:r>
        <w:t>Руководитель проекта</w:t>
      </w:r>
      <w:r>
        <w:tab/>
        <w:t xml:space="preserve">_______________ </w:t>
      </w:r>
      <w:r w:rsidR="00CD1A1F">
        <w:t>Антипов В.А</w:t>
      </w:r>
      <w:r>
        <w:t>.</w:t>
      </w:r>
    </w:p>
    <w:p w:rsidR="009A1EF0" w:rsidRDefault="009A1EF0" w:rsidP="009A1EF0"/>
    <w:p w:rsidR="009A1EF0" w:rsidRDefault="009A1EF0" w:rsidP="009A1EF0">
      <w:pPr>
        <w:ind w:firstLine="426"/>
      </w:pPr>
      <w:r>
        <w:t xml:space="preserve">Консультант </w:t>
      </w:r>
      <w:proofErr w:type="gramStart"/>
      <w:r>
        <w:t>по</w:t>
      </w:r>
      <w:proofErr w:type="gramEnd"/>
    </w:p>
    <w:p w:rsidR="009A1EF0" w:rsidRDefault="009A1EF0" w:rsidP="009A1EF0">
      <w:pPr>
        <w:tabs>
          <w:tab w:val="left" w:pos="2835"/>
        </w:tabs>
        <w:ind w:firstLine="426"/>
      </w:pPr>
      <w:r>
        <w:t>экономической части</w:t>
      </w:r>
      <w:r>
        <w:tab/>
        <w:t xml:space="preserve">_______________ </w:t>
      </w:r>
      <w:r w:rsidR="00CD1A1F">
        <w:t>Кутузова И.В.</w:t>
      </w:r>
    </w:p>
    <w:p w:rsidR="009A1EF0" w:rsidRDefault="009A1EF0" w:rsidP="009A1EF0"/>
    <w:p w:rsidR="009A1EF0" w:rsidRDefault="009A1EF0" w:rsidP="009A1EF0">
      <w:pPr>
        <w:tabs>
          <w:tab w:val="left" w:pos="2835"/>
        </w:tabs>
        <w:ind w:firstLine="426"/>
      </w:pPr>
      <w:r>
        <w:t>Консультант кафедры</w:t>
      </w:r>
      <w:r>
        <w:tab/>
        <w:t xml:space="preserve">_______________ </w:t>
      </w:r>
      <w:r w:rsidR="00CD1A1F">
        <w:t>Антипов В.А.</w:t>
      </w:r>
    </w:p>
    <w:p w:rsidR="009A1EF0" w:rsidRDefault="009A1EF0" w:rsidP="009A1EF0"/>
    <w:p w:rsidR="009A1EF0" w:rsidRDefault="009A1EF0" w:rsidP="009A1EF0">
      <w:pPr>
        <w:ind w:firstLine="426"/>
      </w:pPr>
      <w:r>
        <w:t>Консультант</w:t>
      </w:r>
    </w:p>
    <w:p w:rsidR="009A1EF0" w:rsidRDefault="009A1EF0" w:rsidP="009A1EF0">
      <w:pPr>
        <w:ind w:firstLine="426"/>
      </w:pPr>
      <w:r>
        <w:t>по безопасности</w:t>
      </w:r>
    </w:p>
    <w:p w:rsidR="009A1EF0" w:rsidRDefault="009A1EF0" w:rsidP="00CD1A1F">
      <w:pPr>
        <w:tabs>
          <w:tab w:val="left" w:pos="2835"/>
        </w:tabs>
        <w:ind w:firstLine="426"/>
      </w:pPr>
      <w:r>
        <w:t>и экологичности проекта</w:t>
      </w:r>
      <w:r>
        <w:tab/>
        <w:t xml:space="preserve">_______________ </w:t>
      </w:r>
      <w:r w:rsidR="00CD1A1F">
        <w:t>Голованчикова Л.М.</w:t>
      </w:r>
    </w:p>
    <w:p w:rsidR="009A1EF0" w:rsidRDefault="009A1EF0" w:rsidP="002663E8">
      <w:pPr>
        <w:pStyle w:val="NoSpacing"/>
        <w:ind w:left="2832" w:firstLine="708"/>
        <w:jc w:val="both"/>
        <w:rPr>
          <w:rFonts w:cs="Times New Roman"/>
          <w:b/>
          <w:szCs w:val="28"/>
        </w:rPr>
      </w:pPr>
      <w:r>
        <w:t>Рязань 20</w:t>
      </w:r>
      <w:r w:rsidR="00CD1A1F">
        <w:t>1</w:t>
      </w:r>
      <w:r>
        <w:t>5</w:t>
      </w:r>
    </w:p>
    <w:p w:rsidR="00D65AA5" w:rsidRDefault="00D65AA5" w:rsidP="0095691C">
      <w:pPr>
        <w:pStyle w:val="NoSpacing"/>
        <w:ind w:left="2832" w:firstLine="708"/>
        <w:jc w:val="both"/>
        <w:rPr>
          <w:rFonts w:cs="Times New Roman"/>
          <w:b/>
          <w:szCs w:val="28"/>
        </w:rPr>
      </w:pPr>
      <w:r>
        <w:rPr>
          <w:rFonts w:cs="Times New Roman"/>
          <w:b/>
          <w:szCs w:val="28"/>
        </w:rPr>
        <w:lastRenderedPageBreak/>
        <w:t>Задание</w:t>
      </w: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r>
        <w:rPr>
          <w:rFonts w:cs="Times New Roman"/>
          <w:b/>
          <w:szCs w:val="28"/>
        </w:rPr>
        <w:lastRenderedPageBreak/>
        <w:t>Задание</w:t>
      </w: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D65AA5" w:rsidRDefault="00D65AA5" w:rsidP="0095691C">
      <w:pPr>
        <w:pStyle w:val="NoSpacing"/>
        <w:ind w:left="2832" w:firstLine="708"/>
        <w:jc w:val="both"/>
        <w:rPr>
          <w:rFonts w:cs="Times New Roman"/>
          <w:b/>
          <w:szCs w:val="28"/>
        </w:rPr>
      </w:pPr>
    </w:p>
    <w:p w:rsidR="007749A0" w:rsidRPr="00084737" w:rsidRDefault="00084737" w:rsidP="00061AFD">
      <w:pPr>
        <w:pStyle w:val="NoSpacing"/>
        <w:ind w:firstLine="708"/>
        <w:jc w:val="both"/>
        <w:rPr>
          <w:rFonts w:cs="Times New Roman"/>
          <w:b/>
          <w:szCs w:val="28"/>
        </w:rPr>
      </w:pPr>
      <w:r w:rsidRPr="00084737">
        <w:rPr>
          <w:rFonts w:cs="Times New Roman"/>
          <w:b/>
          <w:szCs w:val="28"/>
        </w:rPr>
        <w:lastRenderedPageBreak/>
        <w:t>Реферат</w:t>
      </w:r>
    </w:p>
    <w:p w:rsidR="007749A0" w:rsidRPr="000D2A8D" w:rsidRDefault="007749A0" w:rsidP="0095691C">
      <w:pPr>
        <w:pStyle w:val="NoSpacing"/>
        <w:jc w:val="both"/>
      </w:pPr>
    </w:p>
    <w:p w:rsidR="007749A0" w:rsidRPr="000D2A8D" w:rsidRDefault="007749A0" w:rsidP="00061AFD">
      <w:pPr>
        <w:ind w:firstLine="708"/>
        <w:jc w:val="both"/>
        <w:rPr>
          <w:rFonts w:cs="Times New Roman"/>
          <w:szCs w:val="28"/>
        </w:rPr>
      </w:pPr>
      <w:r w:rsidRPr="000D2A8D">
        <w:rPr>
          <w:rFonts w:cs="Times New Roman"/>
          <w:szCs w:val="28"/>
        </w:rPr>
        <w:t xml:space="preserve">Пояснительная записка </w:t>
      </w:r>
      <w:r w:rsidR="008B4E79" w:rsidRPr="008B4E79">
        <w:rPr>
          <w:rFonts w:cs="Times New Roman"/>
          <w:szCs w:val="28"/>
        </w:rPr>
        <w:t>1</w:t>
      </w:r>
      <w:r w:rsidR="008608E4" w:rsidRPr="008608E4">
        <w:rPr>
          <w:rFonts w:cs="Times New Roman"/>
          <w:szCs w:val="28"/>
        </w:rPr>
        <w:t>3</w:t>
      </w:r>
      <w:r w:rsidR="00A92C07">
        <w:rPr>
          <w:rFonts w:cs="Times New Roman"/>
          <w:szCs w:val="28"/>
        </w:rPr>
        <w:t>7</w:t>
      </w:r>
      <w:r w:rsidRPr="000D2A8D">
        <w:rPr>
          <w:rFonts w:cs="Times New Roman"/>
          <w:szCs w:val="28"/>
        </w:rPr>
        <w:t xml:space="preserve"> с., </w:t>
      </w:r>
      <w:r w:rsidR="00230981">
        <w:rPr>
          <w:rFonts w:cs="Times New Roman"/>
          <w:szCs w:val="28"/>
        </w:rPr>
        <w:t>10</w:t>
      </w:r>
      <w:r w:rsidRPr="000D2A8D">
        <w:rPr>
          <w:rFonts w:cs="Times New Roman"/>
          <w:szCs w:val="28"/>
        </w:rPr>
        <w:t xml:space="preserve"> табл., </w:t>
      </w:r>
      <w:r w:rsidR="008B4E79" w:rsidRPr="008B4E79">
        <w:rPr>
          <w:rFonts w:cs="Times New Roman"/>
          <w:szCs w:val="28"/>
        </w:rPr>
        <w:t>3</w:t>
      </w:r>
      <w:r w:rsidR="00C80D23">
        <w:rPr>
          <w:rFonts w:cs="Times New Roman"/>
          <w:szCs w:val="28"/>
        </w:rPr>
        <w:t>4</w:t>
      </w:r>
      <w:r w:rsidRPr="000D2A8D">
        <w:rPr>
          <w:rFonts w:cs="Times New Roman"/>
          <w:szCs w:val="28"/>
        </w:rPr>
        <w:t xml:space="preserve"> рис., </w:t>
      </w:r>
      <w:r w:rsidR="008B4E79" w:rsidRPr="008B4E79">
        <w:rPr>
          <w:rFonts w:cs="Times New Roman"/>
          <w:szCs w:val="28"/>
        </w:rPr>
        <w:t>2</w:t>
      </w:r>
      <w:r w:rsidR="00404231">
        <w:rPr>
          <w:rFonts w:cs="Times New Roman"/>
          <w:szCs w:val="28"/>
        </w:rPr>
        <w:t>3</w:t>
      </w:r>
      <w:r w:rsidRPr="000D2A8D">
        <w:rPr>
          <w:rFonts w:cs="Times New Roman"/>
          <w:szCs w:val="28"/>
        </w:rPr>
        <w:t xml:space="preserve"> источник</w:t>
      </w:r>
      <w:r w:rsidR="00F747A2">
        <w:rPr>
          <w:rFonts w:cs="Times New Roman"/>
          <w:szCs w:val="28"/>
        </w:rPr>
        <w:t>а</w:t>
      </w:r>
      <w:r w:rsidRPr="000D2A8D">
        <w:rPr>
          <w:rFonts w:cs="Times New Roman"/>
          <w:szCs w:val="28"/>
        </w:rPr>
        <w:t>.</w:t>
      </w:r>
    </w:p>
    <w:p w:rsidR="00727294" w:rsidRDefault="007749A0" w:rsidP="0095691C">
      <w:pPr>
        <w:jc w:val="both"/>
        <w:rPr>
          <w:rFonts w:cs="Times New Roman"/>
          <w:szCs w:val="28"/>
        </w:rPr>
      </w:pPr>
      <w:r w:rsidRPr="000D2A8D">
        <w:rPr>
          <w:rFonts w:cs="Times New Roman"/>
          <w:szCs w:val="28"/>
        </w:rPr>
        <w:t>ВИРТУАЛЬНОЕ ПРЕДПРИЯТИЕ, ПРОГРАММНОЕ СРЕДСТВО,</w:t>
      </w:r>
      <w:r w:rsidR="00727294">
        <w:rPr>
          <w:rFonts w:cs="Times New Roman"/>
          <w:szCs w:val="28"/>
        </w:rPr>
        <w:t xml:space="preserve"> МЕНЕДЖЕР ЗАДАЧ</w:t>
      </w:r>
      <w:r w:rsidR="00175B3F">
        <w:rPr>
          <w:rFonts w:cs="Times New Roman"/>
          <w:szCs w:val="28"/>
        </w:rPr>
        <w:t>,</w:t>
      </w:r>
      <w:r w:rsidR="00593DD8">
        <w:rPr>
          <w:rFonts w:cs="Times New Roman"/>
          <w:szCs w:val="28"/>
        </w:rPr>
        <w:t xml:space="preserve"> </w:t>
      </w:r>
      <w:r w:rsidR="00175B3F">
        <w:rPr>
          <w:rFonts w:cs="Times New Roman"/>
          <w:szCs w:val="28"/>
        </w:rPr>
        <w:t>ИНФОРМАЦИОННАЯ СИСТЕМА</w:t>
      </w:r>
      <w:r w:rsidR="00593DD8">
        <w:rPr>
          <w:rFonts w:cs="Times New Roman"/>
          <w:szCs w:val="28"/>
        </w:rPr>
        <w:t>, ЧАТ</w:t>
      </w:r>
    </w:p>
    <w:p w:rsidR="007749A0" w:rsidRPr="000D2A8D" w:rsidRDefault="000D2A8D" w:rsidP="0095691C">
      <w:pPr>
        <w:jc w:val="both"/>
        <w:rPr>
          <w:rFonts w:cs="Times New Roman"/>
          <w:szCs w:val="28"/>
        </w:rPr>
      </w:pPr>
      <w:r>
        <w:rPr>
          <w:rFonts w:cs="Times New Roman"/>
          <w:szCs w:val="28"/>
        </w:rPr>
        <w:t xml:space="preserve"> </w:t>
      </w:r>
      <w:r w:rsidR="00EE21C9" w:rsidRPr="0075581D">
        <w:rPr>
          <w:rFonts w:cs="Times New Roman"/>
          <w:szCs w:val="28"/>
        </w:rPr>
        <w:tab/>
      </w:r>
      <w:r w:rsidR="007749A0" w:rsidRPr="000D2A8D">
        <w:rPr>
          <w:rFonts w:cs="Times New Roman"/>
          <w:szCs w:val="28"/>
        </w:rPr>
        <w:t>Цель проекта —</w:t>
      </w:r>
      <w:r w:rsidR="00F5499F" w:rsidRPr="00F5499F">
        <w:rPr>
          <w:rFonts w:cs="Times New Roman"/>
          <w:szCs w:val="28"/>
        </w:rPr>
        <w:t xml:space="preserve"> </w:t>
      </w:r>
      <w:r w:rsidR="00175B3F">
        <w:rPr>
          <w:rFonts w:cs="Times New Roman"/>
          <w:szCs w:val="28"/>
        </w:rPr>
        <w:t xml:space="preserve">создание системы </w:t>
      </w:r>
      <w:r w:rsidR="007749A0" w:rsidRPr="000D2A8D">
        <w:rPr>
          <w:rFonts w:cs="Times New Roman"/>
          <w:szCs w:val="28"/>
        </w:rPr>
        <w:t xml:space="preserve"> обеспечивающ</w:t>
      </w:r>
      <w:r w:rsidR="00175B3F">
        <w:rPr>
          <w:rFonts w:cs="Times New Roman"/>
          <w:szCs w:val="28"/>
        </w:rPr>
        <w:t>ей</w:t>
      </w:r>
      <w:r w:rsidR="007749A0" w:rsidRPr="000D2A8D">
        <w:rPr>
          <w:rFonts w:cs="Times New Roman"/>
          <w:szCs w:val="28"/>
        </w:rPr>
        <w:t xml:space="preserve"> функционирование виртуального предприятия.</w:t>
      </w:r>
    </w:p>
    <w:p w:rsidR="007749A0" w:rsidRPr="0075581D" w:rsidRDefault="007749A0" w:rsidP="00EE21C9">
      <w:pPr>
        <w:ind w:firstLine="708"/>
        <w:jc w:val="both"/>
        <w:rPr>
          <w:rFonts w:cs="Times New Roman"/>
          <w:szCs w:val="28"/>
        </w:rPr>
      </w:pPr>
      <w:r w:rsidRPr="000D2A8D">
        <w:rPr>
          <w:rFonts w:cs="Times New Roman"/>
          <w:spacing w:val="2"/>
          <w:szCs w:val="28"/>
        </w:rPr>
        <w:t>Средства</w:t>
      </w:r>
      <w:r w:rsidRPr="0075581D">
        <w:rPr>
          <w:rFonts w:cs="Times New Roman"/>
          <w:spacing w:val="2"/>
          <w:szCs w:val="28"/>
        </w:rPr>
        <w:t xml:space="preserve"> </w:t>
      </w:r>
      <w:r w:rsidRPr="000D2A8D">
        <w:rPr>
          <w:rFonts w:cs="Times New Roman"/>
          <w:spacing w:val="2"/>
          <w:szCs w:val="28"/>
        </w:rPr>
        <w:t>разработки</w:t>
      </w:r>
      <w:r w:rsidRPr="00EE21C9">
        <w:rPr>
          <w:rFonts w:cs="Times New Roman"/>
          <w:spacing w:val="2"/>
          <w:szCs w:val="28"/>
          <w:lang w:val="en-US"/>
        </w:rPr>
        <w:t> </w:t>
      </w:r>
      <w:r w:rsidRPr="0075581D">
        <w:rPr>
          <w:rFonts w:cs="Times New Roman"/>
          <w:spacing w:val="2"/>
          <w:szCs w:val="28"/>
        </w:rPr>
        <w:t xml:space="preserve">— </w:t>
      </w:r>
      <w:r w:rsidRPr="000D2A8D">
        <w:rPr>
          <w:rFonts w:cs="Times New Roman"/>
          <w:spacing w:val="2"/>
          <w:szCs w:val="28"/>
        </w:rPr>
        <w:t>среда</w:t>
      </w:r>
      <w:r w:rsidRPr="0075581D">
        <w:rPr>
          <w:rFonts w:cs="Times New Roman"/>
          <w:spacing w:val="2"/>
          <w:szCs w:val="28"/>
        </w:rPr>
        <w:t xml:space="preserve"> </w:t>
      </w:r>
      <w:r w:rsidRPr="000D2A8D">
        <w:rPr>
          <w:rFonts w:cs="Times New Roman"/>
          <w:spacing w:val="2"/>
          <w:szCs w:val="28"/>
        </w:rPr>
        <w:t>программирования</w:t>
      </w:r>
      <w:r w:rsidRPr="0075581D">
        <w:rPr>
          <w:rFonts w:cs="Times New Roman"/>
          <w:spacing w:val="2"/>
          <w:szCs w:val="28"/>
        </w:rPr>
        <w:t xml:space="preserve"> </w:t>
      </w:r>
      <w:r w:rsidRPr="000D2A8D">
        <w:rPr>
          <w:rFonts w:cs="Times New Roman"/>
          <w:i/>
          <w:iCs/>
          <w:spacing w:val="2"/>
          <w:szCs w:val="28"/>
          <w:lang w:val="en-US"/>
        </w:rPr>
        <w:t>Microsoft</w:t>
      </w:r>
      <w:r w:rsidRPr="0075581D">
        <w:rPr>
          <w:rFonts w:cs="Times New Roman"/>
          <w:i/>
          <w:iCs/>
          <w:spacing w:val="2"/>
          <w:szCs w:val="28"/>
        </w:rPr>
        <w:t xml:space="preserve"> </w:t>
      </w:r>
      <w:r w:rsidRPr="000D2A8D">
        <w:rPr>
          <w:rFonts w:cs="Times New Roman"/>
          <w:i/>
          <w:iCs/>
          <w:spacing w:val="2"/>
          <w:szCs w:val="28"/>
          <w:lang w:val="en-US"/>
        </w:rPr>
        <w:t>Visual</w:t>
      </w:r>
      <w:r w:rsidRPr="0075581D">
        <w:rPr>
          <w:rFonts w:cs="Times New Roman"/>
          <w:szCs w:val="28"/>
        </w:rPr>
        <w:t xml:space="preserve"> </w:t>
      </w:r>
      <w:r w:rsidRPr="000D2A8D">
        <w:rPr>
          <w:rFonts w:cs="Times New Roman"/>
          <w:i/>
          <w:iCs/>
          <w:szCs w:val="28"/>
          <w:lang w:val="en-US"/>
        </w:rPr>
        <w:t>Studio</w:t>
      </w:r>
      <w:r w:rsidRPr="0075581D">
        <w:rPr>
          <w:rFonts w:cs="Times New Roman"/>
          <w:szCs w:val="28"/>
        </w:rPr>
        <w:t>.</w:t>
      </w:r>
      <w:r w:rsidRPr="000D2A8D">
        <w:rPr>
          <w:rFonts w:cs="Times New Roman"/>
          <w:i/>
          <w:iCs/>
          <w:szCs w:val="28"/>
          <w:lang w:val="en-US"/>
        </w:rPr>
        <w:t>NET</w:t>
      </w:r>
      <w:r w:rsidRPr="0075581D">
        <w:rPr>
          <w:rFonts w:cs="Times New Roman"/>
          <w:i/>
          <w:iCs/>
          <w:szCs w:val="28"/>
        </w:rPr>
        <w:t>,</w:t>
      </w:r>
      <w:r w:rsidRPr="000D2A8D">
        <w:rPr>
          <w:rFonts w:cs="Times New Roman"/>
          <w:i/>
          <w:iCs/>
          <w:szCs w:val="28"/>
          <w:lang w:val="en-US"/>
        </w:rPr>
        <w:t>Microsoft</w:t>
      </w:r>
      <w:r w:rsidRPr="0075581D">
        <w:rPr>
          <w:rFonts w:cs="Times New Roman"/>
          <w:i/>
          <w:iCs/>
          <w:szCs w:val="28"/>
        </w:rPr>
        <w:t xml:space="preserve"> </w:t>
      </w:r>
      <w:r w:rsidRPr="000D2A8D">
        <w:rPr>
          <w:rFonts w:cs="Times New Roman"/>
          <w:i/>
          <w:iCs/>
          <w:szCs w:val="28"/>
          <w:lang w:val="en-US"/>
        </w:rPr>
        <w:t>SQL</w:t>
      </w:r>
      <w:r w:rsidRPr="0075581D">
        <w:rPr>
          <w:rFonts w:cs="Times New Roman"/>
          <w:i/>
          <w:iCs/>
          <w:szCs w:val="28"/>
        </w:rPr>
        <w:t xml:space="preserve"> </w:t>
      </w:r>
      <w:r w:rsidRPr="000D2A8D">
        <w:rPr>
          <w:rFonts w:cs="Times New Roman"/>
          <w:i/>
          <w:iCs/>
          <w:szCs w:val="28"/>
          <w:lang w:val="en-US"/>
        </w:rPr>
        <w:t>Server</w:t>
      </w:r>
      <w:r w:rsidRPr="0075581D">
        <w:rPr>
          <w:rFonts w:cs="Times New Roman"/>
          <w:i/>
          <w:iCs/>
          <w:szCs w:val="28"/>
        </w:rPr>
        <w:t xml:space="preserve"> 2008</w:t>
      </w:r>
      <w:r w:rsidRPr="0075581D">
        <w:rPr>
          <w:rFonts w:cs="Times New Roman"/>
          <w:szCs w:val="28"/>
        </w:rPr>
        <w:t xml:space="preserve">, </w:t>
      </w:r>
      <w:r w:rsidRPr="000D2A8D">
        <w:rPr>
          <w:rFonts w:cs="Times New Roman"/>
          <w:szCs w:val="28"/>
        </w:rPr>
        <w:t>язык</w:t>
      </w:r>
      <w:r w:rsidRPr="0075581D">
        <w:rPr>
          <w:rFonts w:cs="Times New Roman"/>
          <w:szCs w:val="28"/>
        </w:rPr>
        <w:t xml:space="preserve"> </w:t>
      </w:r>
      <w:r w:rsidRPr="000D2A8D">
        <w:rPr>
          <w:rFonts w:cs="Times New Roman"/>
          <w:szCs w:val="28"/>
        </w:rPr>
        <w:t>программирования</w:t>
      </w:r>
      <w:proofErr w:type="gramStart"/>
      <w:r w:rsidRPr="0075581D">
        <w:rPr>
          <w:rFonts w:cs="Times New Roman"/>
          <w:szCs w:val="28"/>
        </w:rPr>
        <w:t xml:space="preserve"> </w:t>
      </w:r>
      <w:r w:rsidRPr="000D2A8D">
        <w:rPr>
          <w:rFonts w:cs="Times New Roman"/>
          <w:i/>
          <w:iCs/>
          <w:szCs w:val="28"/>
        </w:rPr>
        <w:t>С</w:t>
      </w:r>
      <w:proofErr w:type="gramEnd"/>
      <w:r w:rsidRPr="0075581D">
        <w:rPr>
          <w:rFonts w:cs="Times New Roman"/>
          <w:i/>
          <w:iCs/>
          <w:szCs w:val="28"/>
        </w:rPr>
        <w:t>#,</w:t>
      </w:r>
      <w:r w:rsidRPr="000D2A8D">
        <w:rPr>
          <w:rFonts w:cs="Times New Roman"/>
          <w:i/>
          <w:iCs/>
          <w:szCs w:val="28"/>
          <w:lang w:val="en-US"/>
        </w:rPr>
        <w:t>SQL</w:t>
      </w:r>
      <w:r w:rsidRPr="0075581D">
        <w:rPr>
          <w:rFonts w:cs="Times New Roman"/>
          <w:szCs w:val="28"/>
        </w:rPr>
        <w:t>.</w:t>
      </w:r>
    </w:p>
    <w:p w:rsidR="007749A0" w:rsidRPr="000D2A8D" w:rsidRDefault="007749A0" w:rsidP="00EE21C9">
      <w:pPr>
        <w:ind w:firstLine="708"/>
        <w:jc w:val="both"/>
        <w:rPr>
          <w:rFonts w:cs="Times New Roman"/>
          <w:szCs w:val="28"/>
        </w:rPr>
      </w:pPr>
      <w:r w:rsidRPr="000D2A8D">
        <w:rPr>
          <w:rFonts w:cs="Times New Roman"/>
          <w:szCs w:val="28"/>
        </w:rPr>
        <w:t xml:space="preserve">Назначение разработанных средств — </w:t>
      </w:r>
      <w:r w:rsidR="000D2A8D">
        <w:rPr>
          <w:rFonts w:cs="Times New Roman"/>
          <w:szCs w:val="28"/>
        </w:rPr>
        <w:t xml:space="preserve">обеспечение взаимодействия </w:t>
      </w:r>
      <w:r w:rsidR="00175B3F">
        <w:rPr>
          <w:rFonts w:cs="Times New Roman"/>
          <w:szCs w:val="28"/>
        </w:rPr>
        <w:t>сотрудников внутри виртуального предприятия</w:t>
      </w:r>
      <w:r w:rsidRPr="000D2A8D">
        <w:rPr>
          <w:rFonts w:cs="Times New Roman"/>
          <w:szCs w:val="28"/>
        </w:rPr>
        <w:t xml:space="preserve">. </w:t>
      </w:r>
    </w:p>
    <w:p w:rsidR="007749A0" w:rsidRPr="000D2A8D" w:rsidRDefault="007749A0" w:rsidP="0095691C">
      <w:pPr>
        <w:jc w:val="both"/>
        <w:rPr>
          <w:rFonts w:cs="Times New Roman"/>
          <w:spacing w:val="-2"/>
          <w:szCs w:val="28"/>
        </w:rPr>
      </w:pPr>
      <w:r w:rsidRPr="000D2A8D">
        <w:rPr>
          <w:rFonts w:cs="Times New Roman"/>
          <w:spacing w:val="-2"/>
          <w:szCs w:val="28"/>
        </w:rPr>
        <w:t xml:space="preserve">Область применения — </w:t>
      </w:r>
      <w:r w:rsidR="00175B3F">
        <w:rPr>
          <w:rFonts w:cs="Times New Roman"/>
          <w:spacing w:val="-2"/>
          <w:szCs w:val="28"/>
        </w:rPr>
        <w:t>виртуальные предпр</w:t>
      </w:r>
      <w:r w:rsidR="00D11697">
        <w:rPr>
          <w:rFonts w:cs="Times New Roman"/>
          <w:spacing w:val="-2"/>
          <w:szCs w:val="28"/>
        </w:rPr>
        <w:t>иятия любого направления работы</w:t>
      </w:r>
      <w:r w:rsidRPr="000D2A8D">
        <w:rPr>
          <w:rFonts w:cs="Times New Roman"/>
          <w:spacing w:val="-2"/>
          <w:szCs w:val="28"/>
        </w:rPr>
        <w:t>.</w:t>
      </w: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FC29B0" w:rsidRDefault="00E209C9" w:rsidP="00061AFD">
      <w:pPr>
        <w:pStyle w:val="NoSpacing"/>
        <w:ind w:firstLine="708"/>
        <w:jc w:val="both"/>
        <w:rPr>
          <w:rFonts w:cs="Times New Roman"/>
          <w:b/>
          <w:szCs w:val="28"/>
          <w:lang w:val="en-US"/>
        </w:rPr>
      </w:pPr>
      <w:r>
        <w:rPr>
          <w:rFonts w:cs="Times New Roman"/>
          <w:b/>
          <w:szCs w:val="28"/>
          <w:lang w:val="en-US"/>
        </w:rPr>
        <w:lastRenderedPageBreak/>
        <w:t>Abstract</w:t>
      </w:r>
    </w:p>
    <w:p w:rsidR="00E209C9" w:rsidRPr="00FC29B0" w:rsidRDefault="00E209C9" w:rsidP="0095691C">
      <w:pPr>
        <w:pStyle w:val="NoSpacing"/>
        <w:ind w:left="2124" w:firstLine="708"/>
        <w:jc w:val="both"/>
        <w:rPr>
          <w:rFonts w:cs="Times New Roman"/>
          <w:b/>
          <w:szCs w:val="28"/>
          <w:lang w:val="en-US"/>
        </w:rPr>
      </w:pPr>
    </w:p>
    <w:p w:rsidR="00CB2667" w:rsidRPr="00646620" w:rsidRDefault="00B03B1C" w:rsidP="00061AFD">
      <w:pPr>
        <w:pStyle w:val="NormalWeb"/>
        <w:spacing w:before="0" w:beforeAutospacing="0" w:after="0" w:afterAutospacing="0" w:line="360" w:lineRule="auto"/>
        <w:ind w:firstLine="708"/>
        <w:jc w:val="both"/>
        <w:rPr>
          <w:color w:val="000000" w:themeColor="text1"/>
          <w:sz w:val="28"/>
          <w:szCs w:val="28"/>
          <w:lang w:val="en-US"/>
        </w:rPr>
      </w:pPr>
      <w:r w:rsidRPr="001D37FF">
        <w:rPr>
          <w:rFonts w:ascii="Times New Roman CYR" w:hAnsi="Times New Roman CYR" w:cs="Times New Roman CYR"/>
          <w:sz w:val="28"/>
          <w:szCs w:val="28"/>
          <w:lang w:val="en-US"/>
        </w:rPr>
        <w:t xml:space="preserve">The explanatory note consists of </w:t>
      </w:r>
      <w:r w:rsidR="00CB2667">
        <w:rPr>
          <w:color w:val="000000" w:themeColor="text1"/>
          <w:sz w:val="28"/>
          <w:szCs w:val="28"/>
          <w:lang w:val="en-US"/>
        </w:rPr>
        <w:t>1</w:t>
      </w:r>
      <w:r w:rsidR="008608E4">
        <w:rPr>
          <w:color w:val="000000" w:themeColor="text1"/>
          <w:sz w:val="28"/>
          <w:szCs w:val="28"/>
          <w:lang w:val="en-US"/>
        </w:rPr>
        <w:t>3</w:t>
      </w:r>
      <w:r w:rsidR="00A92C07" w:rsidRPr="00A92C07">
        <w:rPr>
          <w:color w:val="000000" w:themeColor="text1"/>
          <w:sz w:val="28"/>
          <w:szCs w:val="28"/>
          <w:lang w:val="en-US"/>
        </w:rPr>
        <w:t>7</w:t>
      </w:r>
      <w:r w:rsidR="00CB2667" w:rsidRPr="00646620">
        <w:rPr>
          <w:color w:val="000000" w:themeColor="text1"/>
          <w:sz w:val="28"/>
          <w:szCs w:val="28"/>
          <w:lang w:val="en-US"/>
        </w:rPr>
        <w:t xml:space="preserve"> pages</w:t>
      </w:r>
      <w:r w:rsidR="00CB2667">
        <w:rPr>
          <w:color w:val="000000" w:themeColor="text1"/>
          <w:sz w:val="28"/>
          <w:szCs w:val="28"/>
          <w:lang w:val="en-US"/>
        </w:rPr>
        <w:t xml:space="preserve">, </w:t>
      </w:r>
      <w:r w:rsidR="00230981" w:rsidRPr="00230981">
        <w:rPr>
          <w:color w:val="000000" w:themeColor="text1"/>
          <w:sz w:val="28"/>
          <w:szCs w:val="28"/>
          <w:lang w:val="en-US"/>
        </w:rPr>
        <w:t>10</w:t>
      </w:r>
      <w:r w:rsidR="00CC2FFE">
        <w:rPr>
          <w:color w:val="000000" w:themeColor="text1"/>
          <w:sz w:val="28"/>
          <w:szCs w:val="28"/>
          <w:lang w:val="en-US"/>
        </w:rPr>
        <w:t xml:space="preserve"> tables</w:t>
      </w:r>
      <w:r w:rsidR="008B4E79" w:rsidRPr="00646620">
        <w:rPr>
          <w:color w:val="000000" w:themeColor="text1"/>
          <w:sz w:val="28"/>
          <w:szCs w:val="28"/>
          <w:lang w:val="en-US"/>
        </w:rPr>
        <w:t xml:space="preserve">, </w:t>
      </w:r>
      <w:r w:rsidR="008B4E79">
        <w:rPr>
          <w:color w:val="000000" w:themeColor="text1"/>
          <w:sz w:val="28"/>
          <w:szCs w:val="28"/>
          <w:lang w:val="en-US"/>
        </w:rPr>
        <w:t>3</w:t>
      </w:r>
      <w:r w:rsidR="00C80D23" w:rsidRPr="008D6F75">
        <w:rPr>
          <w:color w:val="000000" w:themeColor="text1"/>
          <w:sz w:val="28"/>
          <w:szCs w:val="28"/>
          <w:lang w:val="en-US"/>
        </w:rPr>
        <w:t>4</w:t>
      </w:r>
      <w:r w:rsidR="008B4E79">
        <w:rPr>
          <w:color w:val="000000" w:themeColor="text1"/>
          <w:sz w:val="28"/>
          <w:szCs w:val="28"/>
          <w:lang w:val="en-US"/>
        </w:rPr>
        <w:t xml:space="preserve"> figures</w:t>
      </w:r>
      <w:r w:rsidR="00CC2FFE">
        <w:rPr>
          <w:color w:val="000000" w:themeColor="text1"/>
          <w:sz w:val="28"/>
          <w:szCs w:val="28"/>
          <w:lang w:val="en-US"/>
        </w:rPr>
        <w:t xml:space="preserve">, </w:t>
      </w:r>
      <w:r w:rsidR="00CB2667" w:rsidRPr="00646620">
        <w:rPr>
          <w:color w:val="000000" w:themeColor="text1"/>
          <w:sz w:val="28"/>
          <w:szCs w:val="28"/>
          <w:lang w:val="en-US"/>
        </w:rPr>
        <w:t>2</w:t>
      </w:r>
      <w:r w:rsidR="00404231" w:rsidRPr="004320BE">
        <w:rPr>
          <w:color w:val="000000" w:themeColor="text1"/>
          <w:sz w:val="28"/>
          <w:szCs w:val="28"/>
          <w:lang w:val="en-US"/>
        </w:rPr>
        <w:t>3</w:t>
      </w:r>
      <w:r w:rsidR="00CB2667" w:rsidRPr="00646620">
        <w:rPr>
          <w:color w:val="000000" w:themeColor="text1"/>
          <w:sz w:val="28"/>
          <w:szCs w:val="28"/>
          <w:lang w:val="en-US"/>
        </w:rPr>
        <w:t xml:space="preserve"> </w:t>
      </w:r>
      <w:r w:rsidR="00CC2FFE">
        <w:rPr>
          <w:color w:val="000000" w:themeColor="text1"/>
          <w:sz w:val="28"/>
          <w:szCs w:val="28"/>
          <w:lang w:val="en-US"/>
        </w:rPr>
        <w:t>sources</w:t>
      </w:r>
      <w:r w:rsidR="00CB2667" w:rsidRPr="00646620">
        <w:rPr>
          <w:color w:val="000000" w:themeColor="text1"/>
          <w:sz w:val="28"/>
          <w:szCs w:val="28"/>
          <w:lang w:val="en-US"/>
        </w:rPr>
        <w:t>.</w:t>
      </w:r>
    </w:p>
    <w:p w:rsidR="00CB2667" w:rsidRPr="00923CD4" w:rsidRDefault="00B03B1C" w:rsidP="00EE21C9">
      <w:pPr>
        <w:pStyle w:val="NormalWeb"/>
        <w:suppressAutoHyphens/>
        <w:spacing w:before="0" w:beforeAutospacing="0" w:after="0" w:afterAutospacing="0" w:line="360" w:lineRule="auto"/>
        <w:ind w:firstLine="709"/>
        <w:jc w:val="both"/>
        <w:rPr>
          <w:sz w:val="28"/>
          <w:szCs w:val="28"/>
          <w:lang w:val="en-US"/>
        </w:rPr>
      </w:pPr>
      <w:r>
        <w:rPr>
          <w:sz w:val="28"/>
          <w:szCs w:val="28"/>
          <w:lang w:val="en-US"/>
        </w:rPr>
        <w:t>VIRTUAL ENTERPRISE</w:t>
      </w:r>
      <w:r w:rsidR="00EE21C9">
        <w:rPr>
          <w:sz w:val="28"/>
          <w:szCs w:val="28"/>
          <w:lang w:val="en-US"/>
        </w:rPr>
        <w:t>,</w:t>
      </w:r>
      <w:r w:rsidR="00CC2FFE">
        <w:rPr>
          <w:sz w:val="28"/>
          <w:szCs w:val="28"/>
          <w:lang w:val="en-US"/>
        </w:rPr>
        <w:t xml:space="preserve"> </w:t>
      </w:r>
      <w:r w:rsidR="00EE21C9">
        <w:rPr>
          <w:sz w:val="28"/>
          <w:szCs w:val="28"/>
          <w:lang w:val="en-US"/>
        </w:rPr>
        <w:t>SOFTWARE TOOL</w:t>
      </w:r>
      <w:r w:rsidR="00CB2667" w:rsidRPr="00923CD4">
        <w:rPr>
          <w:sz w:val="28"/>
          <w:szCs w:val="28"/>
          <w:lang w:val="en-US"/>
        </w:rPr>
        <w:t xml:space="preserve">, </w:t>
      </w:r>
      <w:r w:rsidR="00EE21C9">
        <w:rPr>
          <w:sz w:val="28"/>
          <w:szCs w:val="28"/>
          <w:lang w:val="en-US"/>
        </w:rPr>
        <w:t>TASK MANAGER, INFORMATION SYSTEM,</w:t>
      </w:r>
      <w:r w:rsidR="00CC2FFE">
        <w:rPr>
          <w:sz w:val="28"/>
          <w:szCs w:val="28"/>
          <w:lang w:val="en-US"/>
        </w:rPr>
        <w:t xml:space="preserve"> </w:t>
      </w:r>
      <w:r w:rsidR="00EE21C9">
        <w:rPr>
          <w:sz w:val="28"/>
          <w:szCs w:val="28"/>
          <w:lang w:val="en-US"/>
        </w:rPr>
        <w:t>CHAT</w:t>
      </w:r>
    </w:p>
    <w:p w:rsidR="00CB2667" w:rsidRPr="00EE21C9" w:rsidRDefault="00CB2667" w:rsidP="00CB2667">
      <w:pPr>
        <w:pStyle w:val="NormalWeb"/>
        <w:suppressAutoHyphens/>
        <w:spacing w:before="0" w:beforeAutospacing="0" w:after="0" w:afterAutospacing="0" w:line="360" w:lineRule="auto"/>
        <w:ind w:firstLine="708"/>
        <w:jc w:val="both"/>
        <w:rPr>
          <w:color w:val="000000" w:themeColor="text1"/>
          <w:sz w:val="28"/>
          <w:szCs w:val="28"/>
          <w:lang w:val="en-US"/>
        </w:rPr>
      </w:pPr>
      <w:r w:rsidRPr="00EE21C9">
        <w:rPr>
          <w:iCs/>
          <w:sz w:val="28"/>
          <w:szCs w:val="28"/>
          <w:lang w:val="en-US"/>
        </w:rPr>
        <w:t>The purpose of the project</w:t>
      </w:r>
      <w:r w:rsidRPr="00EE21C9">
        <w:rPr>
          <w:sz w:val="28"/>
          <w:szCs w:val="28"/>
          <w:lang w:val="en-US"/>
        </w:rPr>
        <w:t xml:space="preserve"> – </w:t>
      </w:r>
      <w:r w:rsidR="00EE21C9" w:rsidRPr="00EE21C9">
        <w:rPr>
          <w:color w:val="000000" w:themeColor="text1"/>
          <w:sz w:val="28"/>
          <w:szCs w:val="28"/>
          <w:lang w:val="en-US"/>
        </w:rPr>
        <w:t>creating a system of operating the virtual enterprise</w:t>
      </w:r>
      <w:r w:rsidRPr="00EE21C9">
        <w:rPr>
          <w:color w:val="000000" w:themeColor="text1"/>
          <w:sz w:val="28"/>
          <w:szCs w:val="28"/>
          <w:lang w:val="en-US"/>
        </w:rPr>
        <w:t>.</w:t>
      </w:r>
    </w:p>
    <w:p w:rsidR="00EE21C9" w:rsidRPr="00EE21C9" w:rsidRDefault="00EE21C9" w:rsidP="00EE21C9">
      <w:pPr>
        <w:widowControl w:val="0"/>
        <w:suppressAutoHyphens/>
        <w:autoSpaceDE w:val="0"/>
        <w:autoSpaceDN w:val="0"/>
        <w:adjustRightInd w:val="0"/>
        <w:spacing w:after="0"/>
        <w:ind w:firstLine="709"/>
        <w:contextualSpacing w:val="0"/>
        <w:jc w:val="both"/>
        <w:rPr>
          <w:rFonts w:ascii="Times New Roman CYR" w:eastAsia="Lucida Sans Unicode" w:hAnsi="Times New Roman CYR" w:cs="Times New Roman CYR"/>
          <w:szCs w:val="28"/>
          <w:lang w:val="en-US"/>
        </w:rPr>
      </w:pPr>
      <w:r w:rsidRPr="00EE21C9">
        <w:rPr>
          <w:rFonts w:ascii="Times New Roman CYR" w:eastAsia="Lucida Sans Unicode" w:hAnsi="Times New Roman CYR" w:cs="Times New Roman CYR"/>
          <w:szCs w:val="28"/>
          <w:lang w:val="en-US"/>
        </w:rPr>
        <w:t xml:space="preserve">Development tools are the programming environment </w:t>
      </w:r>
      <w:r w:rsidRPr="00EE21C9">
        <w:rPr>
          <w:rFonts w:eastAsia="Lucida Sans Unicode" w:cs="Times New Roman"/>
          <w:i/>
          <w:szCs w:val="28"/>
          <w:lang w:val="en-US"/>
        </w:rPr>
        <w:t>Microsoft Visual Studio 2010 EXPRESS</w:t>
      </w:r>
      <w:r w:rsidRPr="00EE21C9">
        <w:rPr>
          <w:rFonts w:ascii="Times New Roman CYR" w:eastAsia="Lucida Sans Unicode" w:hAnsi="Times New Roman CYR" w:cs="Times New Roman CYR"/>
          <w:szCs w:val="28"/>
          <w:lang w:val="en-US"/>
        </w:rPr>
        <w:t xml:space="preserve">, a database management system </w:t>
      </w:r>
      <w:r w:rsidRPr="00EE21C9">
        <w:rPr>
          <w:rFonts w:eastAsia="Lucida Sans Unicode" w:cs="Times New Roman"/>
          <w:i/>
          <w:szCs w:val="28"/>
          <w:lang w:val="en-US"/>
        </w:rPr>
        <w:t>Microsoft SQL Server 2012 EXPRESS</w:t>
      </w:r>
      <w:r w:rsidRPr="00EE21C9">
        <w:rPr>
          <w:rFonts w:ascii="Times New Roman CYR" w:eastAsia="Lucida Sans Unicode" w:hAnsi="Times New Roman CYR" w:cs="Times New Roman CYR"/>
          <w:szCs w:val="28"/>
          <w:lang w:val="en-US"/>
        </w:rPr>
        <w:t>.</w:t>
      </w:r>
    </w:p>
    <w:p w:rsidR="00E209C9" w:rsidRPr="00CB2667" w:rsidRDefault="00EE21C9" w:rsidP="00EE21C9">
      <w:pPr>
        <w:pStyle w:val="NoSpacing"/>
        <w:ind w:firstLine="708"/>
        <w:jc w:val="both"/>
        <w:rPr>
          <w:rFonts w:cs="Times New Roman"/>
          <w:b/>
          <w:szCs w:val="28"/>
          <w:lang w:val="en-US"/>
        </w:rPr>
      </w:pPr>
      <w:proofErr w:type="gramStart"/>
      <w:r>
        <w:rPr>
          <w:rFonts w:eastAsia="Times New Roman" w:cs="Times New Roman"/>
          <w:szCs w:val="28"/>
          <w:lang w:val="en-US" w:eastAsia="ru-RU"/>
        </w:rPr>
        <w:t>The s</w:t>
      </w:r>
      <w:r w:rsidRPr="00EE21C9">
        <w:rPr>
          <w:rFonts w:eastAsia="Times New Roman" w:cs="Times New Roman"/>
          <w:szCs w:val="28"/>
          <w:lang w:val="en-US" w:eastAsia="ru-RU"/>
        </w:rPr>
        <w:t>cope - virtual enterprises of all areas of work</w:t>
      </w:r>
      <w:r>
        <w:rPr>
          <w:rFonts w:eastAsia="Times New Roman" w:cs="Times New Roman"/>
          <w:szCs w:val="28"/>
          <w:lang w:val="en-US" w:eastAsia="ru-RU"/>
        </w:rPr>
        <w:t>.</w:t>
      </w:r>
      <w:proofErr w:type="gramEnd"/>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E209C9" w:rsidRPr="00CB2667" w:rsidRDefault="00E209C9" w:rsidP="0095691C">
      <w:pPr>
        <w:pStyle w:val="NoSpacing"/>
        <w:ind w:left="2124" w:firstLine="708"/>
        <w:jc w:val="both"/>
        <w:rPr>
          <w:rFonts w:cs="Times New Roman"/>
          <w:b/>
          <w:szCs w:val="28"/>
          <w:lang w:val="en-US"/>
        </w:rPr>
      </w:pPr>
    </w:p>
    <w:p w:rsidR="00A62E5F" w:rsidRDefault="00A62E5F" w:rsidP="00A62E5F">
      <w:pPr>
        <w:pStyle w:val="NoSpacing"/>
        <w:jc w:val="both"/>
        <w:rPr>
          <w:rFonts w:cs="Times New Roman"/>
          <w:b/>
          <w:szCs w:val="28"/>
          <w:lang w:val="en-US"/>
        </w:rPr>
      </w:pPr>
    </w:p>
    <w:p w:rsidR="008B4E79" w:rsidRDefault="008B4E79" w:rsidP="00A62E5F">
      <w:pPr>
        <w:pStyle w:val="NoSpacing"/>
        <w:jc w:val="both"/>
        <w:rPr>
          <w:rFonts w:cs="Times New Roman"/>
          <w:b/>
          <w:szCs w:val="28"/>
          <w:lang w:val="en-US"/>
        </w:rPr>
      </w:pPr>
    </w:p>
    <w:p w:rsidR="008B4E79" w:rsidRDefault="008B4E79" w:rsidP="008B4E79">
      <w:pPr>
        <w:pStyle w:val="NoSpacing"/>
        <w:jc w:val="both"/>
        <w:rPr>
          <w:rFonts w:cs="Times New Roman"/>
          <w:b/>
          <w:szCs w:val="28"/>
          <w:lang w:val="en-US"/>
        </w:rPr>
      </w:pPr>
    </w:p>
    <w:p w:rsidR="008B4E79" w:rsidRPr="008C0B32" w:rsidRDefault="008B4E79" w:rsidP="008B4E79">
      <w:pPr>
        <w:pStyle w:val="NoSpacing"/>
        <w:jc w:val="both"/>
        <w:rPr>
          <w:rFonts w:cs="Times New Roman"/>
          <w:b/>
          <w:szCs w:val="28"/>
          <w:lang w:val="en-US"/>
        </w:rPr>
      </w:pPr>
    </w:p>
    <w:p w:rsidR="00061AFD" w:rsidRPr="008C0B32" w:rsidRDefault="00061AFD" w:rsidP="008B4E79">
      <w:pPr>
        <w:pStyle w:val="NoSpacing"/>
        <w:jc w:val="both"/>
        <w:rPr>
          <w:rFonts w:cs="Times New Roman"/>
          <w:b/>
          <w:szCs w:val="28"/>
          <w:lang w:val="en-US"/>
        </w:rPr>
      </w:pPr>
    </w:p>
    <w:p w:rsidR="008B4E79" w:rsidRDefault="003040AA" w:rsidP="00704B6F">
      <w:pPr>
        <w:pStyle w:val="NoSpacing"/>
        <w:ind w:firstLine="709"/>
        <w:rPr>
          <w:rFonts w:cs="Times New Roman"/>
          <w:b/>
          <w:szCs w:val="28"/>
        </w:rPr>
      </w:pPr>
      <w:r>
        <w:rPr>
          <w:rFonts w:cs="Times New Roman"/>
          <w:b/>
          <w:szCs w:val="28"/>
        </w:rPr>
        <w:lastRenderedPageBreak/>
        <w:t>ОГЛАВЛЕНИЕ</w:t>
      </w:r>
    </w:p>
    <w:p w:rsidR="00061AFD" w:rsidRDefault="00061AFD" w:rsidP="00704B6F">
      <w:pPr>
        <w:pStyle w:val="NoSpacing"/>
        <w:spacing w:line="360" w:lineRule="auto"/>
        <w:ind w:firstLine="708"/>
        <w:rPr>
          <w:rFonts w:cs="Times New Roman"/>
          <w:b/>
          <w:szCs w:val="28"/>
        </w:rPr>
      </w:pPr>
    </w:p>
    <w:p w:rsidR="008B4E79" w:rsidRPr="00A0674B" w:rsidRDefault="00D65AA5" w:rsidP="00704B6F">
      <w:pPr>
        <w:pStyle w:val="NoSpacing"/>
        <w:spacing w:line="360" w:lineRule="auto"/>
        <w:rPr>
          <w:rFonts w:cs="Times New Roman"/>
          <w:szCs w:val="28"/>
        </w:rPr>
      </w:pPr>
      <w:r w:rsidRPr="00D65AA5">
        <w:rPr>
          <w:rFonts w:cs="Times New Roman"/>
          <w:szCs w:val="28"/>
        </w:rPr>
        <w:t>В</w:t>
      </w:r>
      <w:r w:rsidR="003040AA">
        <w:rPr>
          <w:rFonts w:cs="Times New Roman"/>
          <w:szCs w:val="28"/>
        </w:rPr>
        <w:t>ВЕДЕНИЕ...................</w:t>
      </w:r>
      <w:r>
        <w:rPr>
          <w:rFonts w:cs="Times New Roman"/>
          <w:szCs w:val="28"/>
        </w:rPr>
        <w:t>...............................................................</w:t>
      </w:r>
      <w:r w:rsidR="00A0674B">
        <w:rPr>
          <w:rFonts w:cs="Times New Roman"/>
          <w:szCs w:val="28"/>
        </w:rPr>
        <w:t>............................</w:t>
      </w:r>
      <w:r w:rsidR="00083B6A">
        <w:rPr>
          <w:rFonts w:cs="Times New Roman"/>
          <w:szCs w:val="28"/>
        </w:rPr>
        <w:t>9</w:t>
      </w:r>
    </w:p>
    <w:p w:rsidR="00A0674B" w:rsidRPr="00A0674B" w:rsidRDefault="00A0674B" w:rsidP="00704B6F">
      <w:pPr>
        <w:pStyle w:val="NoSpacing"/>
        <w:spacing w:line="360" w:lineRule="auto"/>
        <w:rPr>
          <w:rFonts w:cs="Times New Roman"/>
          <w:szCs w:val="28"/>
        </w:rPr>
      </w:pPr>
      <w:r w:rsidRPr="00A0674B">
        <w:rPr>
          <w:rFonts w:cs="Times New Roman"/>
          <w:szCs w:val="28"/>
        </w:rPr>
        <w:t>1</w:t>
      </w:r>
      <w:r w:rsidR="003040AA">
        <w:rPr>
          <w:rFonts w:cs="Times New Roman"/>
          <w:szCs w:val="28"/>
        </w:rPr>
        <w:t>.</w:t>
      </w:r>
      <w:r w:rsidRPr="00A0674B">
        <w:rPr>
          <w:rFonts w:cs="Times New Roman"/>
          <w:szCs w:val="28"/>
        </w:rPr>
        <w:t xml:space="preserve"> ТЕХНИКО-ЭКОНОМИЧЕСКОЕ ОБОСНОВАНИЕ ТЕМЫ</w:t>
      </w:r>
      <w:r w:rsidR="003040AA">
        <w:rPr>
          <w:rFonts w:cs="Times New Roman"/>
          <w:szCs w:val="28"/>
        </w:rPr>
        <w:t>...................</w:t>
      </w:r>
      <w:r>
        <w:rPr>
          <w:rFonts w:cs="Times New Roman"/>
          <w:szCs w:val="28"/>
        </w:rPr>
        <w:t>.....1</w:t>
      </w:r>
      <w:r w:rsidR="00D37B8C">
        <w:rPr>
          <w:rFonts w:cs="Times New Roman"/>
          <w:szCs w:val="28"/>
        </w:rPr>
        <w:t>3</w:t>
      </w:r>
    </w:p>
    <w:p w:rsidR="00A0674B" w:rsidRDefault="00A0674B" w:rsidP="00704B6F">
      <w:pPr>
        <w:pStyle w:val="NoSpacing"/>
        <w:spacing w:line="360" w:lineRule="auto"/>
        <w:rPr>
          <w:rFonts w:cs="Times New Roman"/>
          <w:szCs w:val="28"/>
        </w:rPr>
      </w:pPr>
      <w:r w:rsidRPr="00A0674B">
        <w:rPr>
          <w:rFonts w:cs="Times New Roman"/>
          <w:szCs w:val="28"/>
        </w:rPr>
        <w:t xml:space="preserve">    1.1</w:t>
      </w:r>
      <w:r w:rsidR="003040AA">
        <w:rPr>
          <w:rFonts w:cs="Times New Roman"/>
          <w:szCs w:val="28"/>
        </w:rPr>
        <w:t>.</w:t>
      </w:r>
      <w:r w:rsidRPr="00A0674B">
        <w:rPr>
          <w:rFonts w:cs="Times New Roman"/>
          <w:szCs w:val="28"/>
        </w:rPr>
        <w:t xml:space="preserve"> Актуальность и практическая ценность разработки</w:t>
      </w:r>
      <w:r w:rsidR="003040AA">
        <w:rPr>
          <w:rFonts w:cs="Times New Roman"/>
          <w:szCs w:val="28"/>
        </w:rPr>
        <w:t>.....................</w:t>
      </w:r>
      <w:r>
        <w:rPr>
          <w:rFonts w:cs="Times New Roman"/>
          <w:szCs w:val="28"/>
        </w:rPr>
        <w:t>..........1</w:t>
      </w:r>
      <w:r w:rsidR="00D37B8C">
        <w:rPr>
          <w:rFonts w:cs="Times New Roman"/>
          <w:szCs w:val="28"/>
        </w:rPr>
        <w:t>3</w:t>
      </w:r>
    </w:p>
    <w:p w:rsidR="00A0674B" w:rsidRDefault="00A0674B" w:rsidP="00704B6F">
      <w:pPr>
        <w:pStyle w:val="NoSpacing"/>
        <w:spacing w:line="360" w:lineRule="auto"/>
        <w:rPr>
          <w:rFonts w:cs="Times New Roman"/>
          <w:color w:val="000000" w:themeColor="text1"/>
          <w:szCs w:val="28"/>
        </w:rPr>
      </w:pPr>
      <w:r>
        <w:rPr>
          <w:rFonts w:cs="Times New Roman"/>
          <w:szCs w:val="28"/>
        </w:rPr>
        <w:t xml:space="preserve">    </w:t>
      </w:r>
      <w:r w:rsidRPr="00CC60A6">
        <w:rPr>
          <w:rFonts w:cs="Times New Roman"/>
          <w:color w:val="000000" w:themeColor="text1"/>
          <w:szCs w:val="28"/>
        </w:rPr>
        <w:t>1.2</w:t>
      </w:r>
      <w:r w:rsidR="009D1A1A">
        <w:rPr>
          <w:rFonts w:cs="Times New Roman"/>
          <w:color w:val="000000" w:themeColor="text1"/>
          <w:szCs w:val="28"/>
        </w:rPr>
        <w:t>.</w:t>
      </w:r>
      <w:r w:rsidRPr="00CC60A6">
        <w:rPr>
          <w:rFonts w:cs="Times New Roman"/>
          <w:color w:val="000000" w:themeColor="text1"/>
          <w:szCs w:val="28"/>
        </w:rPr>
        <w:t xml:space="preserve"> Сравнение существующих аналогов</w:t>
      </w:r>
      <w:r w:rsidR="009D1A1A">
        <w:rPr>
          <w:rFonts w:cs="Times New Roman"/>
          <w:color w:val="000000" w:themeColor="text1"/>
          <w:szCs w:val="28"/>
        </w:rPr>
        <w:t>.......</w:t>
      </w:r>
      <w:r>
        <w:rPr>
          <w:rFonts w:cs="Times New Roman"/>
          <w:color w:val="000000" w:themeColor="text1"/>
          <w:szCs w:val="28"/>
        </w:rPr>
        <w:t>.................................................1</w:t>
      </w:r>
      <w:r w:rsidR="00D344E6">
        <w:rPr>
          <w:rFonts w:cs="Times New Roman"/>
          <w:color w:val="000000" w:themeColor="text1"/>
          <w:szCs w:val="28"/>
        </w:rPr>
        <w:t>6</w:t>
      </w:r>
    </w:p>
    <w:p w:rsidR="00A0674B" w:rsidRDefault="00A0674B" w:rsidP="00704B6F">
      <w:pPr>
        <w:keepNext/>
        <w:spacing w:before="120" w:after="120"/>
        <w:jc w:val="both"/>
        <w:outlineLvl w:val="1"/>
        <w:rPr>
          <w:rFonts w:eastAsia="Times New Roman" w:cs="Times New Roman"/>
          <w:szCs w:val="20"/>
          <w:lang w:eastAsia="ru-RU"/>
        </w:rPr>
      </w:pPr>
      <w:r w:rsidRPr="00A0674B">
        <w:rPr>
          <w:rFonts w:cs="Times New Roman"/>
          <w:szCs w:val="28"/>
        </w:rPr>
        <w:t xml:space="preserve">    </w:t>
      </w:r>
      <w:r w:rsidRPr="00A0674B">
        <w:rPr>
          <w:rFonts w:eastAsia="Times New Roman" w:cs="Times New Roman"/>
          <w:szCs w:val="20"/>
          <w:lang w:eastAsia="ru-RU"/>
        </w:rPr>
        <w:t>1.3</w:t>
      </w:r>
      <w:r w:rsidR="009D1A1A">
        <w:rPr>
          <w:rFonts w:eastAsia="Times New Roman" w:cs="Times New Roman"/>
          <w:szCs w:val="20"/>
          <w:lang w:eastAsia="ru-RU"/>
        </w:rPr>
        <w:t>.</w:t>
      </w:r>
      <w:r w:rsidRPr="00A0674B">
        <w:rPr>
          <w:rFonts w:eastAsia="Times New Roman" w:cs="Times New Roman"/>
          <w:szCs w:val="20"/>
          <w:lang w:eastAsia="ru-RU"/>
        </w:rPr>
        <w:t xml:space="preserve"> Выбор средств разработки</w:t>
      </w:r>
      <w:r w:rsidR="009D1A1A">
        <w:rPr>
          <w:rFonts w:eastAsia="Times New Roman" w:cs="Times New Roman"/>
          <w:szCs w:val="20"/>
          <w:lang w:eastAsia="ru-RU"/>
        </w:rPr>
        <w:t>........</w:t>
      </w:r>
      <w:r>
        <w:rPr>
          <w:rFonts w:eastAsia="Times New Roman" w:cs="Times New Roman"/>
          <w:szCs w:val="20"/>
          <w:lang w:eastAsia="ru-RU"/>
        </w:rPr>
        <w:t>.................................................................</w:t>
      </w:r>
      <w:r w:rsidR="00083B6A">
        <w:rPr>
          <w:rFonts w:eastAsia="Times New Roman" w:cs="Times New Roman"/>
          <w:szCs w:val="20"/>
          <w:lang w:eastAsia="ru-RU"/>
        </w:rPr>
        <w:t>17</w:t>
      </w:r>
    </w:p>
    <w:p w:rsidR="00A0674B" w:rsidRPr="00A0674B" w:rsidRDefault="00A0674B" w:rsidP="00704B6F">
      <w:pPr>
        <w:jc w:val="both"/>
        <w:rPr>
          <w:rFonts w:cs="Times New Roman"/>
          <w:szCs w:val="28"/>
        </w:rPr>
      </w:pPr>
      <w:r w:rsidRPr="00A0674B">
        <w:rPr>
          <w:rFonts w:eastAsia="Times New Roman" w:cs="Times New Roman"/>
          <w:szCs w:val="20"/>
          <w:lang w:eastAsia="ru-RU"/>
        </w:rPr>
        <w:t xml:space="preserve"> </w:t>
      </w:r>
      <w:r w:rsidRPr="00A0674B">
        <w:rPr>
          <w:rFonts w:cs="Times New Roman"/>
          <w:szCs w:val="28"/>
        </w:rPr>
        <w:t>2</w:t>
      </w:r>
      <w:r w:rsidR="009D1A1A">
        <w:rPr>
          <w:rFonts w:cs="Times New Roman"/>
          <w:szCs w:val="28"/>
        </w:rPr>
        <w:t>.</w:t>
      </w:r>
      <w:r w:rsidRPr="00A0674B">
        <w:rPr>
          <w:rFonts w:cs="Times New Roman"/>
          <w:szCs w:val="28"/>
        </w:rPr>
        <w:t xml:space="preserve"> ТЕОРЕТИЧЕСКАЯ ЧАСТЬ</w:t>
      </w:r>
      <w:r w:rsidR="009D1A1A">
        <w:rPr>
          <w:rFonts w:cs="Times New Roman"/>
          <w:szCs w:val="28"/>
        </w:rPr>
        <w:t>...........</w:t>
      </w:r>
      <w:r>
        <w:rPr>
          <w:rFonts w:cs="Times New Roman"/>
          <w:szCs w:val="28"/>
        </w:rPr>
        <w:t>..................................................................1</w:t>
      </w:r>
      <w:r w:rsidR="00083B6A">
        <w:rPr>
          <w:rFonts w:cs="Times New Roman"/>
          <w:szCs w:val="28"/>
        </w:rPr>
        <w:t>9</w:t>
      </w:r>
    </w:p>
    <w:p w:rsidR="00A0674B" w:rsidRDefault="00A0674B" w:rsidP="00704B6F">
      <w:pPr>
        <w:jc w:val="center"/>
        <w:rPr>
          <w:rFonts w:cs="Times New Roman"/>
          <w:szCs w:val="28"/>
        </w:rPr>
      </w:pPr>
      <w:r w:rsidRPr="00A0674B">
        <w:rPr>
          <w:rFonts w:cs="Times New Roman"/>
          <w:szCs w:val="28"/>
        </w:rPr>
        <w:t>2.1</w:t>
      </w:r>
      <w:r w:rsidR="009D1A1A">
        <w:rPr>
          <w:rFonts w:cs="Times New Roman"/>
          <w:szCs w:val="28"/>
        </w:rPr>
        <w:t>.</w:t>
      </w:r>
      <w:r w:rsidRPr="00A0674B">
        <w:rPr>
          <w:rFonts w:cs="Times New Roman"/>
          <w:szCs w:val="28"/>
        </w:rPr>
        <w:t xml:space="preserve"> Понятие виртуальной организации и цели ее создания.</w:t>
      </w:r>
      <w:r>
        <w:rPr>
          <w:rFonts w:cs="Times New Roman"/>
          <w:szCs w:val="28"/>
        </w:rPr>
        <w:t>.......................</w:t>
      </w:r>
      <w:r w:rsidR="009D1A1A">
        <w:rPr>
          <w:rFonts w:cs="Times New Roman"/>
          <w:szCs w:val="28"/>
        </w:rPr>
        <w:t>.</w:t>
      </w:r>
      <w:r>
        <w:rPr>
          <w:rFonts w:cs="Times New Roman"/>
          <w:szCs w:val="28"/>
        </w:rPr>
        <w:t>..1</w:t>
      </w:r>
      <w:r w:rsidR="00083B6A">
        <w:rPr>
          <w:rFonts w:cs="Times New Roman"/>
          <w:szCs w:val="28"/>
        </w:rPr>
        <w:t>9</w:t>
      </w:r>
    </w:p>
    <w:p w:rsidR="00291762" w:rsidRPr="00291762" w:rsidRDefault="009D1A1A" w:rsidP="00704B6F">
      <w:pPr>
        <w:shd w:val="clear" w:color="auto" w:fill="FFFFFF"/>
        <w:spacing w:before="100" w:beforeAutospacing="1" w:after="100" w:afterAutospacing="1"/>
        <w:jc w:val="center"/>
        <w:rPr>
          <w:rFonts w:eastAsia="Times New Roman" w:cs="Times New Roman"/>
          <w:bCs/>
          <w:i/>
          <w:iCs/>
          <w:color w:val="000000"/>
          <w:szCs w:val="28"/>
          <w:lang w:eastAsia="ru-RU"/>
        </w:rPr>
      </w:pPr>
      <w:r>
        <w:rPr>
          <w:rFonts w:eastAsia="Times New Roman" w:cs="Times New Roman"/>
          <w:bCs/>
          <w:iCs/>
          <w:color w:val="000000"/>
          <w:szCs w:val="28"/>
          <w:lang w:eastAsia="ru-RU"/>
        </w:rPr>
        <w:t xml:space="preserve">     </w:t>
      </w:r>
      <w:r w:rsidR="00291762" w:rsidRPr="00291762">
        <w:rPr>
          <w:rFonts w:eastAsia="Times New Roman" w:cs="Times New Roman"/>
          <w:bCs/>
          <w:iCs/>
          <w:color w:val="000000"/>
          <w:szCs w:val="28"/>
          <w:lang w:eastAsia="ru-RU"/>
        </w:rPr>
        <w:t>2.1.1</w:t>
      </w:r>
      <w:r>
        <w:rPr>
          <w:rFonts w:eastAsia="Times New Roman" w:cs="Times New Roman"/>
          <w:bCs/>
          <w:iCs/>
          <w:color w:val="000000"/>
          <w:szCs w:val="28"/>
          <w:lang w:eastAsia="ru-RU"/>
        </w:rPr>
        <w:t>.</w:t>
      </w:r>
      <w:r w:rsidR="00291762" w:rsidRPr="00291762">
        <w:rPr>
          <w:rFonts w:eastAsia="Times New Roman" w:cs="Times New Roman"/>
          <w:bCs/>
          <w:iCs/>
          <w:color w:val="000000"/>
          <w:szCs w:val="28"/>
          <w:lang w:eastAsia="ru-RU"/>
        </w:rPr>
        <w:t xml:space="preserve"> Виртуальное предприятие</w:t>
      </w:r>
      <w:r w:rsidR="00291762" w:rsidRPr="00291762">
        <w:rPr>
          <w:rFonts w:eastAsia="Times New Roman" w:cs="Times New Roman"/>
          <w:bCs/>
          <w:i/>
          <w:iCs/>
          <w:color w:val="000000"/>
          <w:szCs w:val="28"/>
          <w:lang w:eastAsia="ru-RU"/>
        </w:rPr>
        <w:t xml:space="preserve"> «VIRTEC Project»</w:t>
      </w:r>
      <w:r>
        <w:rPr>
          <w:rFonts w:eastAsia="Times New Roman" w:cs="Times New Roman"/>
          <w:bCs/>
          <w:iCs/>
          <w:color w:val="000000"/>
          <w:szCs w:val="28"/>
          <w:lang w:eastAsia="ru-RU"/>
        </w:rPr>
        <w:t>………</w:t>
      </w:r>
      <w:r w:rsidR="00291762" w:rsidRPr="009D1A1A">
        <w:rPr>
          <w:rFonts w:eastAsia="Times New Roman" w:cs="Times New Roman"/>
          <w:b/>
          <w:bCs/>
          <w:iCs/>
          <w:color w:val="000000"/>
          <w:szCs w:val="28"/>
          <w:lang w:eastAsia="ru-RU"/>
        </w:rPr>
        <w:t>…</w:t>
      </w:r>
      <w:r>
        <w:rPr>
          <w:rFonts w:eastAsia="Times New Roman" w:cs="Times New Roman"/>
          <w:b/>
          <w:bCs/>
          <w:iCs/>
          <w:color w:val="000000"/>
          <w:szCs w:val="28"/>
          <w:lang w:eastAsia="ru-RU"/>
        </w:rPr>
        <w:t>..</w:t>
      </w:r>
      <w:r w:rsidR="00291762" w:rsidRPr="009D1A1A">
        <w:rPr>
          <w:rFonts w:eastAsia="Times New Roman" w:cs="Times New Roman"/>
          <w:b/>
          <w:bCs/>
          <w:iCs/>
          <w:color w:val="000000"/>
          <w:szCs w:val="28"/>
          <w:lang w:eastAsia="ru-RU"/>
        </w:rPr>
        <w:t>…</w:t>
      </w:r>
      <w:r>
        <w:rPr>
          <w:rFonts w:eastAsia="Times New Roman" w:cs="Times New Roman"/>
          <w:bCs/>
          <w:iCs/>
          <w:color w:val="000000"/>
          <w:szCs w:val="28"/>
          <w:lang w:eastAsia="ru-RU"/>
        </w:rPr>
        <w:t>.....…...</w:t>
      </w:r>
      <w:r w:rsidR="00291762" w:rsidRPr="00291762">
        <w:rPr>
          <w:rFonts w:eastAsia="Times New Roman" w:cs="Times New Roman"/>
          <w:bCs/>
          <w:iCs/>
          <w:color w:val="000000"/>
          <w:szCs w:val="28"/>
          <w:lang w:eastAsia="ru-RU"/>
        </w:rPr>
        <w:t>.22</w:t>
      </w:r>
    </w:p>
    <w:p w:rsidR="00291762" w:rsidRPr="00B179D2" w:rsidRDefault="00291762" w:rsidP="00704B6F">
      <w:pPr>
        <w:shd w:val="clear" w:color="auto" w:fill="FFFFFF"/>
        <w:spacing w:before="100" w:beforeAutospacing="1" w:after="100" w:afterAutospacing="1"/>
        <w:rPr>
          <w:rFonts w:eastAsia="Times New Roman" w:cs="Times New Roman"/>
          <w:bCs/>
          <w:iCs/>
          <w:color w:val="000000"/>
          <w:szCs w:val="28"/>
          <w:lang w:eastAsia="ru-RU"/>
        </w:rPr>
      </w:pPr>
      <w:r w:rsidRPr="00291762">
        <w:rPr>
          <w:rFonts w:eastAsia="Times New Roman" w:cs="Times New Roman"/>
          <w:bCs/>
          <w:i/>
          <w:iCs/>
          <w:color w:val="000000"/>
          <w:szCs w:val="28"/>
          <w:lang w:eastAsia="ru-RU"/>
        </w:rPr>
        <w:t xml:space="preserve">       2.1.2</w:t>
      </w:r>
      <w:r w:rsidR="009D1A1A">
        <w:rPr>
          <w:rFonts w:eastAsia="Times New Roman" w:cs="Times New Roman"/>
          <w:bCs/>
          <w:i/>
          <w:iCs/>
          <w:color w:val="000000"/>
          <w:szCs w:val="28"/>
          <w:lang w:eastAsia="ru-RU"/>
        </w:rPr>
        <w:t>.</w:t>
      </w:r>
      <w:r w:rsidRPr="00291762">
        <w:rPr>
          <w:rFonts w:eastAsia="Times New Roman" w:cs="Times New Roman"/>
          <w:bCs/>
          <w:i/>
          <w:iCs/>
          <w:color w:val="000000"/>
          <w:szCs w:val="28"/>
          <w:lang w:eastAsia="ru-RU"/>
        </w:rPr>
        <w:t xml:space="preserve"> </w:t>
      </w:r>
      <w:r w:rsidRPr="00291762">
        <w:rPr>
          <w:rFonts w:eastAsia="Times New Roman" w:cs="Times New Roman"/>
          <w:bCs/>
          <w:iCs/>
          <w:color w:val="000000"/>
          <w:szCs w:val="28"/>
          <w:lang w:eastAsia="ru-RU"/>
        </w:rPr>
        <w:t>Виртуальное предприятие</w:t>
      </w:r>
      <w:r w:rsidRPr="00291762">
        <w:rPr>
          <w:rFonts w:eastAsia="Times New Roman" w:cs="Times New Roman"/>
          <w:bCs/>
          <w:i/>
          <w:iCs/>
          <w:color w:val="000000"/>
          <w:szCs w:val="28"/>
          <w:lang w:eastAsia="ru-RU"/>
        </w:rPr>
        <w:t xml:space="preserve"> «AGI-Wilgelm»</w:t>
      </w:r>
      <w:r w:rsidR="009D1A1A">
        <w:rPr>
          <w:rFonts w:eastAsia="Times New Roman" w:cs="Times New Roman"/>
          <w:bCs/>
          <w:iCs/>
          <w:color w:val="000000"/>
          <w:szCs w:val="28"/>
          <w:lang w:eastAsia="ru-RU"/>
        </w:rPr>
        <w:t>…</w:t>
      </w:r>
      <w:r w:rsidRPr="00291762">
        <w:rPr>
          <w:rFonts w:eastAsia="Times New Roman" w:cs="Times New Roman"/>
          <w:bCs/>
          <w:iCs/>
          <w:color w:val="000000"/>
          <w:szCs w:val="28"/>
          <w:lang w:eastAsia="ru-RU"/>
        </w:rPr>
        <w:t>……………….</w:t>
      </w:r>
      <w:r w:rsidR="009D1A1A">
        <w:rPr>
          <w:rFonts w:eastAsia="Times New Roman" w:cs="Times New Roman"/>
          <w:bCs/>
          <w:iCs/>
          <w:color w:val="000000"/>
          <w:szCs w:val="28"/>
          <w:lang w:eastAsia="ru-RU"/>
        </w:rPr>
        <w:t>...</w:t>
      </w:r>
      <w:r w:rsidRPr="00291762">
        <w:rPr>
          <w:rFonts w:eastAsia="Times New Roman" w:cs="Times New Roman"/>
          <w:bCs/>
          <w:iCs/>
          <w:color w:val="000000"/>
          <w:szCs w:val="28"/>
          <w:lang w:eastAsia="ru-RU"/>
        </w:rPr>
        <w:t>…….2</w:t>
      </w:r>
      <w:r w:rsidR="00B179D2" w:rsidRPr="00B179D2">
        <w:rPr>
          <w:rFonts w:eastAsia="Times New Roman" w:cs="Times New Roman"/>
          <w:bCs/>
          <w:iCs/>
          <w:color w:val="000000"/>
          <w:szCs w:val="28"/>
          <w:lang w:eastAsia="ru-RU"/>
        </w:rPr>
        <w:t>4</w:t>
      </w:r>
    </w:p>
    <w:p w:rsidR="00291762" w:rsidRPr="009D1A1A" w:rsidRDefault="00291762" w:rsidP="00704B6F">
      <w:pPr>
        <w:shd w:val="clear" w:color="auto" w:fill="FFFFFF"/>
        <w:spacing w:before="100" w:beforeAutospacing="1" w:after="100" w:afterAutospacing="1"/>
        <w:jc w:val="both"/>
        <w:rPr>
          <w:rFonts w:eastAsia="Times New Roman" w:cs="Times New Roman"/>
          <w:bCs/>
          <w:i/>
          <w:iCs/>
          <w:color w:val="000000"/>
          <w:szCs w:val="28"/>
          <w:lang w:val="en-US" w:eastAsia="ru-RU"/>
        </w:rPr>
      </w:pPr>
      <w:r w:rsidRPr="003040AA">
        <w:rPr>
          <w:rFonts w:eastAsia="Times New Roman" w:cs="Times New Roman"/>
          <w:bCs/>
          <w:i/>
          <w:iCs/>
          <w:color w:val="000000"/>
          <w:szCs w:val="28"/>
          <w:lang w:eastAsia="ru-RU"/>
        </w:rPr>
        <w:t xml:space="preserve">      </w:t>
      </w:r>
      <w:r w:rsidRPr="006E5B1D">
        <w:rPr>
          <w:rFonts w:eastAsia="Times New Roman" w:cs="Times New Roman"/>
          <w:bCs/>
          <w:i/>
          <w:iCs/>
          <w:color w:val="000000"/>
          <w:szCs w:val="28"/>
          <w:lang w:val="en-US" w:eastAsia="ru-RU"/>
        </w:rPr>
        <w:t>2.1.3</w:t>
      </w:r>
      <w:r w:rsidR="009D1A1A" w:rsidRPr="006E5B1D">
        <w:rPr>
          <w:rFonts w:eastAsia="Times New Roman" w:cs="Times New Roman"/>
          <w:bCs/>
          <w:i/>
          <w:iCs/>
          <w:color w:val="000000"/>
          <w:szCs w:val="28"/>
          <w:lang w:val="en-US" w:eastAsia="ru-RU"/>
        </w:rPr>
        <w:t>.</w:t>
      </w:r>
      <w:r w:rsidRPr="006E5B1D">
        <w:rPr>
          <w:rFonts w:eastAsia="Times New Roman" w:cs="Times New Roman"/>
          <w:bCs/>
          <w:i/>
          <w:iCs/>
          <w:color w:val="000000"/>
          <w:szCs w:val="28"/>
          <w:lang w:val="en-US" w:eastAsia="ru-RU"/>
        </w:rPr>
        <w:t xml:space="preserve"> </w:t>
      </w:r>
      <w:r w:rsidRPr="003040AA">
        <w:rPr>
          <w:rFonts w:eastAsia="Times New Roman" w:cs="Times New Roman"/>
          <w:bCs/>
          <w:iCs/>
          <w:color w:val="000000"/>
          <w:szCs w:val="28"/>
          <w:lang w:eastAsia="ru-RU"/>
        </w:rPr>
        <w:t>Виртуальное</w:t>
      </w:r>
      <w:r w:rsidRPr="009D1A1A">
        <w:rPr>
          <w:rFonts w:eastAsia="Times New Roman" w:cs="Times New Roman"/>
          <w:bCs/>
          <w:iCs/>
          <w:color w:val="000000"/>
          <w:szCs w:val="28"/>
          <w:lang w:val="en-US" w:eastAsia="ru-RU"/>
        </w:rPr>
        <w:t xml:space="preserve"> </w:t>
      </w:r>
      <w:r w:rsidRPr="003040AA">
        <w:rPr>
          <w:rFonts w:eastAsia="Times New Roman" w:cs="Times New Roman"/>
          <w:bCs/>
          <w:iCs/>
          <w:color w:val="000000"/>
          <w:szCs w:val="28"/>
          <w:lang w:eastAsia="ru-RU"/>
        </w:rPr>
        <w:t>предприятие</w:t>
      </w:r>
      <w:r w:rsidRPr="009D1A1A">
        <w:rPr>
          <w:rFonts w:eastAsia="Times New Roman" w:cs="Times New Roman"/>
          <w:bCs/>
          <w:i/>
          <w:iCs/>
          <w:color w:val="000000"/>
          <w:szCs w:val="28"/>
          <w:lang w:val="en-US" w:eastAsia="ru-RU"/>
        </w:rPr>
        <w:t xml:space="preserve"> «</w:t>
      </w:r>
      <w:r w:rsidRPr="00291762">
        <w:rPr>
          <w:rFonts w:eastAsia="Times New Roman" w:cs="Times New Roman"/>
          <w:color w:val="000000"/>
          <w:szCs w:val="28"/>
          <w:lang w:val="en-US" w:eastAsia="ru-RU"/>
        </w:rPr>
        <w:t>Virtual</w:t>
      </w:r>
      <w:r w:rsidRPr="009D1A1A">
        <w:rPr>
          <w:rFonts w:eastAsia="Times New Roman" w:cs="Times New Roman"/>
          <w:color w:val="000000"/>
          <w:szCs w:val="28"/>
          <w:lang w:val="en-US" w:eastAsia="ru-RU"/>
        </w:rPr>
        <w:t xml:space="preserve"> </w:t>
      </w:r>
      <w:r w:rsidRPr="00291762">
        <w:rPr>
          <w:rFonts w:eastAsia="Times New Roman" w:cs="Times New Roman"/>
          <w:color w:val="000000"/>
          <w:szCs w:val="28"/>
          <w:lang w:val="en-US" w:eastAsia="ru-RU"/>
        </w:rPr>
        <w:t>University</w:t>
      </w:r>
      <w:r w:rsidRPr="009D1A1A">
        <w:rPr>
          <w:rFonts w:eastAsia="Times New Roman" w:cs="Times New Roman"/>
          <w:color w:val="000000"/>
          <w:szCs w:val="28"/>
          <w:lang w:val="en-US" w:eastAsia="ru-RU"/>
        </w:rPr>
        <w:t xml:space="preserve"> </w:t>
      </w:r>
      <w:r w:rsidRPr="00291762">
        <w:rPr>
          <w:rFonts w:eastAsia="Times New Roman" w:cs="Times New Roman"/>
          <w:color w:val="000000"/>
          <w:szCs w:val="28"/>
          <w:lang w:val="en-US" w:eastAsia="ru-RU"/>
        </w:rPr>
        <w:t>Enterprises</w:t>
      </w:r>
      <w:r w:rsidRPr="009D1A1A">
        <w:rPr>
          <w:rFonts w:eastAsia="Times New Roman" w:cs="Times New Roman"/>
          <w:bCs/>
          <w:i/>
          <w:iCs/>
          <w:color w:val="000000"/>
          <w:szCs w:val="28"/>
          <w:lang w:val="en-US" w:eastAsia="ru-RU"/>
        </w:rPr>
        <w:t>»</w:t>
      </w:r>
      <w:r w:rsidR="009D1A1A">
        <w:rPr>
          <w:rFonts w:eastAsia="Times New Roman" w:cs="Times New Roman"/>
          <w:bCs/>
          <w:iCs/>
          <w:color w:val="000000"/>
          <w:szCs w:val="28"/>
          <w:lang w:val="en-US" w:eastAsia="ru-RU"/>
        </w:rPr>
        <w:t>…</w:t>
      </w:r>
      <w:r w:rsidR="009D1A1A" w:rsidRPr="009D1A1A">
        <w:rPr>
          <w:rFonts w:eastAsia="Times New Roman" w:cs="Times New Roman"/>
          <w:bCs/>
          <w:iCs/>
          <w:color w:val="000000"/>
          <w:szCs w:val="28"/>
          <w:lang w:val="en-US" w:eastAsia="ru-RU"/>
        </w:rPr>
        <w:t>...</w:t>
      </w:r>
      <w:r w:rsidR="00B179D2" w:rsidRPr="009D1A1A">
        <w:rPr>
          <w:rFonts w:eastAsia="Times New Roman" w:cs="Times New Roman"/>
          <w:bCs/>
          <w:iCs/>
          <w:color w:val="000000"/>
          <w:szCs w:val="28"/>
          <w:lang w:val="en-US" w:eastAsia="ru-RU"/>
        </w:rPr>
        <w:t>……25</w:t>
      </w:r>
    </w:p>
    <w:p w:rsidR="00FC29B0" w:rsidRPr="00B179D2" w:rsidRDefault="00FC29B0" w:rsidP="00704B6F">
      <w:pPr>
        <w:shd w:val="clear" w:color="auto" w:fill="FFFFFF"/>
        <w:spacing w:before="100" w:beforeAutospacing="1" w:after="100" w:afterAutospacing="1"/>
        <w:jc w:val="center"/>
        <w:rPr>
          <w:rFonts w:cs="Times New Roman"/>
          <w:color w:val="000000"/>
          <w:szCs w:val="28"/>
        </w:rPr>
      </w:pPr>
      <w:r w:rsidRPr="00FC29B0">
        <w:rPr>
          <w:rFonts w:cs="Times New Roman"/>
          <w:color w:val="000000"/>
          <w:szCs w:val="28"/>
        </w:rPr>
        <w:t>2.2</w:t>
      </w:r>
      <w:r w:rsidR="009D1A1A">
        <w:rPr>
          <w:rFonts w:cs="Times New Roman"/>
          <w:color w:val="000000"/>
          <w:szCs w:val="28"/>
        </w:rPr>
        <w:t>.</w:t>
      </w:r>
      <w:r w:rsidRPr="00FC29B0">
        <w:rPr>
          <w:rFonts w:cs="Times New Roman"/>
          <w:color w:val="000000"/>
          <w:szCs w:val="28"/>
        </w:rPr>
        <w:t xml:space="preserve"> Виды виртуальных организаций и их участники..........................</w:t>
      </w:r>
      <w:r>
        <w:rPr>
          <w:rFonts w:cs="Times New Roman"/>
          <w:color w:val="000000"/>
          <w:szCs w:val="28"/>
        </w:rPr>
        <w:t>.........</w:t>
      </w:r>
      <w:r w:rsidRPr="00FC29B0">
        <w:rPr>
          <w:rFonts w:cs="Times New Roman"/>
          <w:color w:val="000000"/>
          <w:szCs w:val="28"/>
        </w:rPr>
        <w:t>..2</w:t>
      </w:r>
      <w:r w:rsidR="00B179D2" w:rsidRPr="00B179D2">
        <w:rPr>
          <w:rFonts w:cs="Times New Roman"/>
          <w:color w:val="000000"/>
          <w:szCs w:val="28"/>
        </w:rPr>
        <w:t>6</w:t>
      </w:r>
    </w:p>
    <w:p w:rsidR="00FC29B0" w:rsidRDefault="00FC29B0" w:rsidP="00704B6F">
      <w:pPr>
        <w:jc w:val="both"/>
        <w:rPr>
          <w:rFonts w:cs="Times New Roman"/>
          <w:szCs w:val="28"/>
          <w:lang w:eastAsia="ru-RU"/>
        </w:rPr>
      </w:pPr>
      <w:r>
        <w:rPr>
          <w:rFonts w:cs="Times New Roman"/>
          <w:b/>
          <w:szCs w:val="28"/>
          <w:lang w:eastAsia="ru-RU"/>
        </w:rPr>
        <w:t xml:space="preserve">    </w:t>
      </w:r>
      <w:r w:rsidR="00F140CB">
        <w:rPr>
          <w:rFonts w:cs="Times New Roman"/>
          <w:szCs w:val="28"/>
          <w:lang w:eastAsia="ru-RU"/>
        </w:rPr>
        <w:t>2.3</w:t>
      </w:r>
      <w:r w:rsidR="009D1A1A">
        <w:rPr>
          <w:rFonts w:cs="Times New Roman"/>
          <w:szCs w:val="28"/>
          <w:lang w:eastAsia="ru-RU"/>
        </w:rPr>
        <w:t>.</w:t>
      </w:r>
      <w:r w:rsidR="00F140CB" w:rsidRPr="00F140CB">
        <w:rPr>
          <w:rFonts w:cs="Times New Roman"/>
          <w:szCs w:val="28"/>
          <w:lang w:eastAsia="ru-RU"/>
        </w:rPr>
        <w:t xml:space="preserve"> </w:t>
      </w:r>
      <w:r w:rsidRPr="00FC29B0">
        <w:rPr>
          <w:rFonts w:cs="Times New Roman"/>
          <w:szCs w:val="28"/>
          <w:lang w:eastAsia="ru-RU"/>
        </w:rPr>
        <w:t>Особенности управления организацией, достоинства и недостатки виртуальных организаций</w:t>
      </w:r>
      <w:r>
        <w:rPr>
          <w:rFonts w:cs="Times New Roman"/>
          <w:szCs w:val="28"/>
          <w:lang w:eastAsia="ru-RU"/>
        </w:rPr>
        <w:t>....................................................................................3</w:t>
      </w:r>
      <w:r w:rsidR="00083B6A">
        <w:rPr>
          <w:rFonts w:cs="Times New Roman"/>
          <w:szCs w:val="28"/>
          <w:lang w:eastAsia="ru-RU"/>
        </w:rPr>
        <w:t>3</w:t>
      </w:r>
    </w:p>
    <w:p w:rsidR="00FC29B0" w:rsidRDefault="00FC29B0" w:rsidP="00704B6F">
      <w:pPr>
        <w:shd w:val="clear" w:color="auto" w:fill="FFFFFF"/>
        <w:spacing w:before="100" w:beforeAutospacing="1" w:after="100" w:afterAutospacing="1"/>
        <w:jc w:val="both"/>
        <w:rPr>
          <w:rFonts w:eastAsia="Times New Roman" w:cs="Times New Roman"/>
          <w:color w:val="000000"/>
          <w:szCs w:val="28"/>
          <w:lang w:eastAsia="ru-RU"/>
        </w:rPr>
      </w:pPr>
      <w:r w:rsidRPr="00FC29B0">
        <w:rPr>
          <w:rFonts w:eastAsia="Times New Roman" w:cs="Times New Roman"/>
          <w:color w:val="000000"/>
          <w:szCs w:val="28"/>
          <w:lang w:eastAsia="ru-RU"/>
        </w:rPr>
        <w:t xml:space="preserve">    2.4</w:t>
      </w:r>
      <w:r w:rsidR="009D1A1A">
        <w:rPr>
          <w:rFonts w:eastAsia="Times New Roman" w:cs="Times New Roman"/>
          <w:color w:val="000000"/>
          <w:szCs w:val="28"/>
          <w:lang w:eastAsia="ru-RU"/>
        </w:rPr>
        <w:t>.</w:t>
      </w:r>
      <w:r w:rsidRPr="00FC29B0">
        <w:rPr>
          <w:rFonts w:eastAsia="Times New Roman" w:cs="Times New Roman"/>
          <w:color w:val="000000"/>
          <w:szCs w:val="28"/>
          <w:lang w:eastAsia="ru-RU"/>
        </w:rPr>
        <w:t xml:space="preserve"> Принцип построения виртуальных организаций</w:t>
      </w:r>
      <w:r w:rsidR="009D1A1A">
        <w:rPr>
          <w:rFonts w:eastAsia="Times New Roman" w:cs="Times New Roman"/>
          <w:color w:val="000000"/>
          <w:szCs w:val="28"/>
          <w:lang w:eastAsia="ru-RU"/>
        </w:rPr>
        <w:t>..</w:t>
      </w:r>
      <w:r>
        <w:rPr>
          <w:rFonts w:eastAsia="Times New Roman" w:cs="Times New Roman"/>
          <w:color w:val="000000"/>
          <w:szCs w:val="28"/>
          <w:lang w:eastAsia="ru-RU"/>
        </w:rPr>
        <w:t>..................................3</w:t>
      </w:r>
      <w:r w:rsidR="00083B6A">
        <w:rPr>
          <w:rFonts w:eastAsia="Times New Roman" w:cs="Times New Roman"/>
          <w:color w:val="000000"/>
          <w:szCs w:val="28"/>
          <w:lang w:eastAsia="ru-RU"/>
        </w:rPr>
        <w:t>7</w:t>
      </w:r>
    </w:p>
    <w:p w:rsidR="00FC29B0" w:rsidRPr="00FC29B0" w:rsidRDefault="00FC29B0" w:rsidP="00704B6F">
      <w:pPr>
        <w:suppressAutoHyphens/>
        <w:spacing w:before="28" w:after="0"/>
        <w:jc w:val="both"/>
        <w:rPr>
          <w:rFonts w:eastAsia="Times New Roman" w:cs="Times New Roman"/>
          <w:kern w:val="1"/>
          <w:szCs w:val="28"/>
          <w:lang w:eastAsia="ar-SA"/>
        </w:rPr>
      </w:pPr>
      <w:r w:rsidRPr="00FC29B0">
        <w:rPr>
          <w:rFonts w:eastAsia="Times New Roman" w:cs="Times New Roman"/>
          <w:kern w:val="1"/>
          <w:szCs w:val="28"/>
          <w:lang w:eastAsia="ar-SA"/>
        </w:rPr>
        <w:t>3</w:t>
      </w:r>
      <w:r w:rsidR="009D1A1A">
        <w:rPr>
          <w:rFonts w:eastAsia="Times New Roman" w:cs="Times New Roman"/>
          <w:kern w:val="1"/>
          <w:szCs w:val="28"/>
          <w:lang w:eastAsia="ar-SA"/>
        </w:rPr>
        <w:t>.</w:t>
      </w:r>
      <w:r w:rsidRPr="00FC29B0">
        <w:rPr>
          <w:rFonts w:eastAsia="Times New Roman" w:cs="Times New Roman"/>
          <w:kern w:val="1"/>
          <w:szCs w:val="28"/>
          <w:lang w:eastAsia="ar-SA"/>
        </w:rPr>
        <w:t xml:space="preserve"> ПРОЕКТИРОВАНИЕ СИСТЕМЫ</w:t>
      </w:r>
      <w:r w:rsidR="009D1A1A">
        <w:rPr>
          <w:rFonts w:eastAsia="Times New Roman" w:cs="Times New Roman"/>
          <w:kern w:val="1"/>
          <w:szCs w:val="28"/>
          <w:lang w:eastAsia="ar-SA"/>
        </w:rPr>
        <w:t>................</w:t>
      </w:r>
      <w:r>
        <w:rPr>
          <w:rFonts w:eastAsia="Times New Roman" w:cs="Times New Roman"/>
          <w:kern w:val="1"/>
          <w:szCs w:val="28"/>
          <w:lang w:eastAsia="ar-SA"/>
        </w:rPr>
        <w:t>...................................................3</w:t>
      </w:r>
      <w:r w:rsidR="00192163">
        <w:rPr>
          <w:rFonts w:eastAsia="Times New Roman" w:cs="Times New Roman"/>
          <w:kern w:val="1"/>
          <w:szCs w:val="28"/>
          <w:lang w:eastAsia="ar-SA"/>
        </w:rPr>
        <w:t>9</w:t>
      </w:r>
    </w:p>
    <w:p w:rsidR="00FC29B0" w:rsidRPr="00FC29B0" w:rsidRDefault="00FC29B0" w:rsidP="00704B6F">
      <w:pPr>
        <w:keepNext/>
        <w:spacing w:before="120" w:after="120"/>
        <w:outlineLvl w:val="1"/>
        <w:rPr>
          <w:rFonts w:eastAsia="Times New Roman" w:cs="Times New Roman"/>
          <w:szCs w:val="28"/>
          <w:lang w:eastAsia="ru-RU"/>
        </w:rPr>
      </w:pPr>
      <w:r w:rsidRPr="00FC29B0">
        <w:rPr>
          <w:rFonts w:eastAsia="Times New Roman" w:cs="Times New Roman"/>
          <w:szCs w:val="28"/>
          <w:lang w:eastAsia="ru-RU"/>
        </w:rPr>
        <w:t xml:space="preserve">    3.1</w:t>
      </w:r>
      <w:r w:rsidR="009D1A1A">
        <w:rPr>
          <w:rFonts w:eastAsia="Times New Roman" w:cs="Times New Roman"/>
          <w:szCs w:val="28"/>
          <w:lang w:eastAsia="ru-RU"/>
        </w:rPr>
        <w:t>.</w:t>
      </w:r>
      <w:r w:rsidRPr="00FC29B0">
        <w:rPr>
          <w:rFonts w:eastAsia="Times New Roman" w:cs="Times New Roman"/>
          <w:szCs w:val="28"/>
          <w:lang w:eastAsia="ru-RU"/>
        </w:rPr>
        <w:t xml:space="preserve"> Проектирование базы данных</w:t>
      </w:r>
      <w:r w:rsidR="009D1A1A">
        <w:rPr>
          <w:rFonts w:eastAsia="Times New Roman" w:cs="Times New Roman"/>
          <w:szCs w:val="28"/>
          <w:lang w:eastAsia="ru-RU"/>
        </w:rPr>
        <w:t>.........</w:t>
      </w:r>
      <w:r>
        <w:rPr>
          <w:rFonts w:eastAsia="Times New Roman" w:cs="Times New Roman"/>
          <w:szCs w:val="28"/>
          <w:lang w:eastAsia="ru-RU"/>
        </w:rPr>
        <w:t>..........................................................3</w:t>
      </w:r>
      <w:r w:rsidR="00192163">
        <w:rPr>
          <w:rFonts w:eastAsia="Times New Roman" w:cs="Times New Roman"/>
          <w:szCs w:val="28"/>
          <w:lang w:eastAsia="ru-RU"/>
        </w:rPr>
        <w:t>9</w:t>
      </w:r>
    </w:p>
    <w:p w:rsidR="00FC29B0" w:rsidRDefault="00FC29B0" w:rsidP="00704B6F">
      <w:pPr>
        <w:keepNext/>
        <w:spacing w:before="120" w:after="120"/>
        <w:jc w:val="both"/>
        <w:outlineLvl w:val="2"/>
        <w:rPr>
          <w:rFonts w:eastAsia="Times New Roman" w:cs="Times New Roman"/>
          <w:bCs/>
          <w:szCs w:val="28"/>
          <w:lang w:eastAsia="ru-RU"/>
        </w:rPr>
      </w:pPr>
      <w:r w:rsidRPr="00FC29B0">
        <w:rPr>
          <w:rFonts w:eastAsia="Times New Roman" w:cs="Times New Roman"/>
          <w:bCs/>
          <w:szCs w:val="28"/>
          <w:lang w:eastAsia="ru-RU"/>
        </w:rPr>
        <w:t xml:space="preserve">   </w:t>
      </w:r>
      <w:r>
        <w:rPr>
          <w:rFonts w:eastAsia="Times New Roman" w:cs="Times New Roman"/>
          <w:bCs/>
          <w:szCs w:val="28"/>
          <w:lang w:eastAsia="ru-RU"/>
        </w:rPr>
        <w:t xml:space="preserve">   </w:t>
      </w:r>
      <w:r w:rsidRPr="00FC29B0">
        <w:rPr>
          <w:rFonts w:eastAsia="Times New Roman" w:cs="Times New Roman"/>
          <w:bCs/>
          <w:szCs w:val="28"/>
          <w:lang w:eastAsia="ru-RU"/>
        </w:rPr>
        <w:t xml:space="preserve"> 3.1.1</w:t>
      </w:r>
      <w:r w:rsidR="009D1A1A">
        <w:rPr>
          <w:rFonts w:eastAsia="Times New Roman" w:cs="Times New Roman"/>
          <w:bCs/>
          <w:szCs w:val="28"/>
          <w:lang w:eastAsia="ru-RU"/>
        </w:rPr>
        <w:t>.</w:t>
      </w:r>
      <w:r w:rsidRPr="00FC29B0">
        <w:rPr>
          <w:rFonts w:eastAsia="Times New Roman" w:cs="Times New Roman"/>
          <w:bCs/>
          <w:szCs w:val="28"/>
          <w:lang w:eastAsia="ru-RU"/>
        </w:rPr>
        <w:t xml:space="preserve"> Анализ предметной области</w:t>
      </w:r>
      <w:r w:rsidR="009D1A1A">
        <w:rPr>
          <w:rFonts w:eastAsia="Times New Roman" w:cs="Times New Roman"/>
          <w:bCs/>
          <w:szCs w:val="28"/>
          <w:lang w:eastAsia="ru-RU"/>
        </w:rPr>
        <w:t>.....</w:t>
      </w:r>
      <w:r>
        <w:rPr>
          <w:rFonts w:eastAsia="Times New Roman" w:cs="Times New Roman"/>
          <w:bCs/>
          <w:szCs w:val="28"/>
          <w:lang w:eastAsia="ru-RU"/>
        </w:rPr>
        <w:t>...........................................................3</w:t>
      </w:r>
      <w:r w:rsidR="00192163">
        <w:rPr>
          <w:rFonts w:eastAsia="Times New Roman" w:cs="Times New Roman"/>
          <w:bCs/>
          <w:szCs w:val="28"/>
          <w:lang w:eastAsia="ru-RU"/>
        </w:rPr>
        <w:t>9</w:t>
      </w:r>
    </w:p>
    <w:p w:rsidR="00FC29B0" w:rsidRDefault="00FC29B0" w:rsidP="00704B6F">
      <w:pPr>
        <w:keepNext/>
        <w:spacing w:before="120" w:after="120"/>
        <w:jc w:val="both"/>
        <w:outlineLvl w:val="2"/>
        <w:rPr>
          <w:rFonts w:eastAsia="Times New Roman" w:cs="Arial"/>
          <w:bCs/>
          <w:szCs w:val="26"/>
          <w:lang w:eastAsia="ru-RU"/>
        </w:rPr>
      </w:pPr>
      <w:r>
        <w:rPr>
          <w:rFonts w:eastAsia="Times New Roman" w:cs="Times New Roman"/>
          <w:bCs/>
          <w:szCs w:val="28"/>
          <w:lang w:eastAsia="ru-RU"/>
        </w:rPr>
        <w:t xml:space="preserve">       </w:t>
      </w:r>
      <w:r w:rsidRPr="00FC29B0">
        <w:rPr>
          <w:rFonts w:eastAsia="Times New Roman" w:cs="Arial"/>
          <w:bCs/>
          <w:szCs w:val="26"/>
          <w:lang w:eastAsia="ru-RU"/>
        </w:rPr>
        <w:t>3.1.2</w:t>
      </w:r>
      <w:r w:rsidR="009D1A1A">
        <w:rPr>
          <w:rFonts w:eastAsia="Times New Roman" w:cs="Arial"/>
          <w:bCs/>
          <w:szCs w:val="26"/>
          <w:lang w:eastAsia="ru-RU"/>
        </w:rPr>
        <w:t>.</w:t>
      </w:r>
      <w:r w:rsidRPr="00FC29B0">
        <w:rPr>
          <w:rFonts w:eastAsia="Times New Roman" w:cs="Arial"/>
          <w:bCs/>
          <w:szCs w:val="26"/>
          <w:lang w:eastAsia="ru-RU"/>
        </w:rPr>
        <w:t xml:space="preserve"> Выделение сущностей</w:t>
      </w:r>
      <w:r w:rsidR="009D1A1A">
        <w:rPr>
          <w:rFonts w:eastAsia="Times New Roman" w:cs="Arial"/>
          <w:bCs/>
          <w:szCs w:val="26"/>
          <w:lang w:eastAsia="ru-RU"/>
        </w:rPr>
        <w:t>........</w:t>
      </w:r>
      <w:r>
        <w:rPr>
          <w:rFonts w:eastAsia="Times New Roman" w:cs="Arial"/>
          <w:bCs/>
          <w:szCs w:val="26"/>
          <w:lang w:eastAsia="ru-RU"/>
        </w:rPr>
        <w:t>..................................................................</w:t>
      </w:r>
      <w:r w:rsidR="00192163">
        <w:rPr>
          <w:rFonts w:eastAsia="Times New Roman" w:cs="Arial"/>
          <w:bCs/>
          <w:szCs w:val="26"/>
          <w:lang w:eastAsia="ru-RU"/>
        </w:rPr>
        <w:t>40</w:t>
      </w:r>
    </w:p>
    <w:p w:rsidR="00FC29B0" w:rsidRDefault="00FC29B0" w:rsidP="00704B6F">
      <w:pPr>
        <w:keepNext/>
        <w:spacing w:before="120" w:after="120"/>
        <w:outlineLvl w:val="2"/>
        <w:rPr>
          <w:rFonts w:eastAsia="Times New Roman" w:cs="Arial"/>
          <w:bCs/>
          <w:szCs w:val="26"/>
          <w:lang w:eastAsia="ru-RU"/>
        </w:rPr>
      </w:pPr>
      <w:r w:rsidRPr="00FC29B0">
        <w:rPr>
          <w:rFonts w:eastAsia="Times New Roman" w:cs="Times New Roman"/>
          <w:bCs/>
          <w:szCs w:val="28"/>
          <w:lang w:eastAsia="ru-RU"/>
        </w:rPr>
        <w:t xml:space="preserve">    </w:t>
      </w:r>
      <w:r>
        <w:rPr>
          <w:rFonts w:eastAsia="Times New Roman" w:cs="Times New Roman"/>
          <w:bCs/>
          <w:szCs w:val="28"/>
          <w:lang w:eastAsia="ru-RU"/>
        </w:rPr>
        <w:t xml:space="preserve">   </w:t>
      </w:r>
      <w:r w:rsidRPr="00FC29B0">
        <w:rPr>
          <w:rFonts w:eastAsia="Times New Roman" w:cs="Arial"/>
          <w:bCs/>
          <w:szCs w:val="26"/>
          <w:lang w:eastAsia="ru-RU"/>
        </w:rPr>
        <w:t>3.1.3</w:t>
      </w:r>
      <w:r w:rsidR="009D1A1A">
        <w:rPr>
          <w:rFonts w:eastAsia="Times New Roman" w:cs="Arial"/>
          <w:bCs/>
          <w:szCs w:val="26"/>
          <w:lang w:eastAsia="ru-RU"/>
        </w:rPr>
        <w:t>.</w:t>
      </w:r>
      <w:r w:rsidRPr="00FC29B0">
        <w:rPr>
          <w:rFonts w:eastAsia="Times New Roman" w:cs="Arial"/>
          <w:bCs/>
          <w:szCs w:val="26"/>
          <w:lang w:eastAsia="ru-RU"/>
        </w:rPr>
        <w:t xml:space="preserve"> Выявление связей между сущностями</w:t>
      </w:r>
      <w:r w:rsidR="009D1A1A">
        <w:rPr>
          <w:rFonts w:eastAsia="Times New Roman" w:cs="Arial"/>
          <w:bCs/>
          <w:szCs w:val="26"/>
          <w:lang w:eastAsia="ru-RU"/>
        </w:rPr>
        <w:t>.........</w:t>
      </w:r>
      <w:r>
        <w:rPr>
          <w:rFonts w:eastAsia="Times New Roman" w:cs="Arial"/>
          <w:bCs/>
          <w:szCs w:val="26"/>
          <w:lang w:eastAsia="ru-RU"/>
        </w:rPr>
        <w:t>......................................</w:t>
      </w:r>
      <w:r w:rsidR="00083B6A">
        <w:rPr>
          <w:rFonts w:eastAsia="Times New Roman" w:cs="Arial"/>
          <w:bCs/>
          <w:szCs w:val="26"/>
          <w:lang w:eastAsia="ru-RU"/>
        </w:rPr>
        <w:t>4</w:t>
      </w:r>
      <w:r w:rsidR="00192163">
        <w:rPr>
          <w:rFonts w:eastAsia="Times New Roman" w:cs="Arial"/>
          <w:bCs/>
          <w:szCs w:val="26"/>
          <w:lang w:eastAsia="ru-RU"/>
        </w:rPr>
        <w:t>2</w:t>
      </w:r>
    </w:p>
    <w:p w:rsidR="00FC29B0" w:rsidRPr="00FC29B0" w:rsidRDefault="00FC29B0" w:rsidP="00704B6F">
      <w:pPr>
        <w:keepNext/>
        <w:spacing w:before="120" w:after="120"/>
        <w:outlineLvl w:val="2"/>
        <w:rPr>
          <w:rFonts w:eastAsia="Times New Roman" w:cs="Arial"/>
          <w:bCs/>
          <w:szCs w:val="26"/>
          <w:lang w:eastAsia="ru-RU"/>
        </w:rPr>
      </w:pPr>
      <w:r>
        <w:rPr>
          <w:rFonts w:eastAsia="Times New Roman" w:cs="Arial"/>
          <w:b/>
          <w:bCs/>
          <w:szCs w:val="26"/>
          <w:lang w:eastAsia="ru-RU"/>
        </w:rPr>
        <w:t xml:space="preserve">       </w:t>
      </w:r>
      <w:r w:rsidRPr="00FC29B0">
        <w:rPr>
          <w:rFonts w:eastAsia="Times New Roman" w:cs="Arial"/>
          <w:bCs/>
          <w:szCs w:val="26"/>
          <w:lang w:eastAsia="ru-RU"/>
        </w:rPr>
        <w:t>3.1.4</w:t>
      </w:r>
      <w:r w:rsidR="009D1A1A">
        <w:rPr>
          <w:rFonts w:eastAsia="Times New Roman" w:cs="Arial"/>
          <w:bCs/>
          <w:szCs w:val="26"/>
          <w:lang w:eastAsia="ru-RU"/>
        </w:rPr>
        <w:t>.</w:t>
      </w:r>
      <w:r w:rsidRPr="00FC29B0">
        <w:rPr>
          <w:rFonts w:eastAsia="Times New Roman" w:cs="Arial"/>
          <w:bCs/>
          <w:szCs w:val="26"/>
          <w:lang w:eastAsia="ru-RU"/>
        </w:rPr>
        <w:t xml:space="preserve"> Формирование набора предварительных отношений</w:t>
      </w:r>
      <w:r w:rsidR="009D1A1A">
        <w:rPr>
          <w:rFonts w:eastAsia="Times New Roman" w:cs="Arial"/>
          <w:bCs/>
          <w:szCs w:val="26"/>
          <w:lang w:eastAsia="ru-RU"/>
        </w:rPr>
        <w:t>..........</w:t>
      </w:r>
      <w:r>
        <w:rPr>
          <w:rFonts w:eastAsia="Times New Roman" w:cs="Arial"/>
          <w:bCs/>
          <w:szCs w:val="26"/>
          <w:lang w:eastAsia="ru-RU"/>
        </w:rPr>
        <w:t>.............4</w:t>
      </w:r>
      <w:r w:rsidR="00192163">
        <w:rPr>
          <w:rFonts w:eastAsia="Times New Roman" w:cs="Arial"/>
          <w:bCs/>
          <w:szCs w:val="26"/>
          <w:lang w:eastAsia="ru-RU"/>
        </w:rPr>
        <w:t>6</w:t>
      </w:r>
    </w:p>
    <w:p w:rsidR="00FC29B0" w:rsidRDefault="00FC29B0" w:rsidP="00704B6F">
      <w:pPr>
        <w:keepNext/>
        <w:spacing w:before="120" w:after="120"/>
        <w:outlineLvl w:val="2"/>
        <w:rPr>
          <w:rFonts w:eastAsia="Times New Roman" w:cs="Arial"/>
          <w:bCs/>
          <w:szCs w:val="26"/>
          <w:lang w:eastAsia="ru-RU"/>
        </w:rPr>
      </w:pPr>
      <w:r>
        <w:rPr>
          <w:rFonts w:eastAsia="Times New Roman" w:cs="Arial"/>
          <w:bCs/>
          <w:szCs w:val="26"/>
          <w:lang w:eastAsia="ru-RU"/>
        </w:rPr>
        <w:t xml:space="preserve">       </w:t>
      </w:r>
      <w:r w:rsidRPr="00FC29B0">
        <w:rPr>
          <w:rFonts w:eastAsia="Times New Roman" w:cs="Arial"/>
          <w:bCs/>
          <w:szCs w:val="26"/>
          <w:lang w:eastAsia="ru-RU"/>
        </w:rPr>
        <w:t>3.1.5</w:t>
      </w:r>
      <w:r w:rsidR="009D1A1A">
        <w:rPr>
          <w:rFonts w:eastAsia="Times New Roman" w:cs="Arial"/>
          <w:bCs/>
          <w:szCs w:val="26"/>
          <w:lang w:eastAsia="ru-RU"/>
        </w:rPr>
        <w:t>.</w:t>
      </w:r>
      <w:r w:rsidRPr="00FC29B0">
        <w:rPr>
          <w:rFonts w:eastAsia="Times New Roman" w:cs="Arial"/>
          <w:bCs/>
          <w:szCs w:val="26"/>
          <w:lang w:eastAsia="ru-RU"/>
        </w:rPr>
        <w:t xml:space="preserve"> Разработка физической  модели базы данных</w:t>
      </w:r>
      <w:r w:rsidR="009D1A1A">
        <w:rPr>
          <w:rFonts w:eastAsia="Times New Roman" w:cs="Arial"/>
          <w:bCs/>
          <w:szCs w:val="26"/>
          <w:lang w:eastAsia="ru-RU"/>
        </w:rPr>
        <w:t>..............</w:t>
      </w:r>
      <w:r>
        <w:rPr>
          <w:rFonts w:eastAsia="Times New Roman" w:cs="Arial"/>
          <w:bCs/>
          <w:szCs w:val="26"/>
          <w:lang w:eastAsia="ru-RU"/>
        </w:rPr>
        <w:t>.....................4</w:t>
      </w:r>
      <w:r w:rsidR="00192163">
        <w:rPr>
          <w:rFonts w:eastAsia="Times New Roman" w:cs="Arial"/>
          <w:bCs/>
          <w:szCs w:val="26"/>
          <w:lang w:eastAsia="ru-RU"/>
        </w:rPr>
        <w:t>9</w:t>
      </w:r>
    </w:p>
    <w:p w:rsidR="00FC29B0" w:rsidRPr="00FC29B0" w:rsidRDefault="00FC29B0" w:rsidP="00704B6F">
      <w:pPr>
        <w:keepNext/>
        <w:spacing w:before="120" w:after="120"/>
        <w:outlineLvl w:val="2"/>
        <w:rPr>
          <w:rFonts w:eastAsia="Times New Roman" w:cs="Arial"/>
          <w:bCs/>
          <w:szCs w:val="26"/>
          <w:lang w:eastAsia="ru-RU"/>
        </w:rPr>
      </w:pPr>
      <w:r w:rsidRPr="00FC29B0">
        <w:rPr>
          <w:rFonts w:eastAsia="Times New Roman" w:cs="Arial"/>
          <w:bCs/>
          <w:szCs w:val="26"/>
          <w:lang w:eastAsia="ru-RU"/>
        </w:rPr>
        <w:t xml:space="preserve">    </w:t>
      </w:r>
      <w:r>
        <w:rPr>
          <w:rFonts w:eastAsia="Times New Roman" w:cs="Arial"/>
          <w:bCs/>
          <w:szCs w:val="26"/>
          <w:lang w:eastAsia="ru-RU"/>
        </w:rPr>
        <w:t xml:space="preserve">   </w:t>
      </w:r>
      <w:r w:rsidRPr="00FC29B0">
        <w:rPr>
          <w:rFonts w:eastAsia="Times New Roman" w:cs="Arial"/>
          <w:bCs/>
          <w:szCs w:val="26"/>
          <w:lang w:eastAsia="ru-RU"/>
        </w:rPr>
        <w:t>3.1.6</w:t>
      </w:r>
      <w:r w:rsidR="009D1A1A">
        <w:rPr>
          <w:rFonts w:eastAsia="Times New Roman" w:cs="Arial"/>
          <w:bCs/>
          <w:szCs w:val="26"/>
          <w:lang w:eastAsia="ru-RU"/>
        </w:rPr>
        <w:t>.</w:t>
      </w:r>
      <w:r w:rsidRPr="00FC29B0">
        <w:rPr>
          <w:rFonts w:eastAsia="Times New Roman" w:cs="Arial"/>
          <w:bCs/>
          <w:szCs w:val="26"/>
          <w:lang w:eastAsia="ru-RU"/>
        </w:rPr>
        <w:t xml:space="preserve"> Разработка средств по</w:t>
      </w:r>
      <w:r w:rsidR="009D1A1A">
        <w:rPr>
          <w:rFonts w:eastAsia="Times New Roman" w:cs="Arial"/>
          <w:bCs/>
          <w:szCs w:val="26"/>
          <w:lang w:eastAsia="ru-RU"/>
        </w:rPr>
        <w:t>ддержания целостности данных...</w:t>
      </w:r>
      <w:r w:rsidRPr="00FC29B0">
        <w:rPr>
          <w:rFonts w:eastAsia="Times New Roman" w:cs="Arial"/>
          <w:bCs/>
          <w:szCs w:val="26"/>
          <w:lang w:eastAsia="ru-RU"/>
        </w:rPr>
        <w:t>......</w:t>
      </w:r>
      <w:r>
        <w:rPr>
          <w:rFonts w:eastAsia="Times New Roman" w:cs="Arial"/>
          <w:bCs/>
          <w:szCs w:val="26"/>
          <w:lang w:eastAsia="ru-RU"/>
        </w:rPr>
        <w:t>...........</w:t>
      </w:r>
      <w:r w:rsidR="00083B6A">
        <w:rPr>
          <w:rFonts w:eastAsia="Times New Roman" w:cs="Arial"/>
          <w:bCs/>
          <w:szCs w:val="26"/>
          <w:lang w:eastAsia="ru-RU"/>
        </w:rPr>
        <w:t>5</w:t>
      </w:r>
      <w:r w:rsidR="00192163">
        <w:rPr>
          <w:rFonts w:eastAsia="Times New Roman" w:cs="Arial"/>
          <w:bCs/>
          <w:szCs w:val="26"/>
          <w:lang w:eastAsia="ru-RU"/>
        </w:rPr>
        <w:t>2</w:t>
      </w:r>
    </w:p>
    <w:p w:rsidR="00FC29B0" w:rsidRDefault="00FC29B0" w:rsidP="00704B6F">
      <w:pPr>
        <w:keepNext/>
        <w:spacing w:before="120" w:after="120"/>
        <w:outlineLvl w:val="1"/>
        <w:rPr>
          <w:rFonts w:eastAsia="Times New Roman" w:cs="Times New Roman"/>
          <w:szCs w:val="20"/>
          <w:lang w:eastAsia="ru-RU"/>
        </w:rPr>
      </w:pPr>
      <w:r>
        <w:rPr>
          <w:rFonts w:eastAsia="Times New Roman" w:cs="Times New Roman"/>
          <w:b/>
          <w:szCs w:val="20"/>
          <w:lang w:eastAsia="ru-RU"/>
        </w:rPr>
        <w:t xml:space="preserve">    </w:t>
      </w:r>
      <w:r w:rsidR="00F140CB">
        <w:rPr>
          <w:rFonts w:eastAsia="Times New Roman" w:cs="Times New Roman"/>
          <w:szCs w:val="20"/>
          <w:lang w:eastAsia="ru-RU"/>
        </w:rPr>
        <w:t>3.2</w:t>
      </w:r>
      <w:r w:rsidR="009D1A1A">
        <w:rPr>
          <w:rFonts w:eastAsia="Times New Roman" w:cs="Times New Roman"/>
          <w:szCs w:val="20"/>
          <w:lang w:eastAsia="ru-RU"/>
        </w:rPr>
        <w:t>.</w:t>
      </w:r>
      <w:r w:rsidRPr="00FC29B0">
        <w:rPr>
          <w:rFonts w:eastAsia="Times New Roman" w:cs="Times New Roman"/>
          <w:szCs w:val="20"/>
          <w:lang w:eastAsia="ru-RU"/>
        </w:rPr>
        <w:t xml:space="preserve"> Основные технологии, применяемые при разработке системы</w:t>
      </w:r>
      <w:r>
        <w:rPr>
          <w:rFonts w:eastAsia="Times New Roman" w:cs="Times New Roman"/>
          <w:szCs w:val="20"/>
          <w:lang w:eastAsia="ru-RU"/>
        </w:rPr>
        <w:t>.............5</w:t>
      </w:r>
      <w:r w:rsidR="00192163">
        <w:rPr>
          <w:rFonts w:eastAsia="Times New Roman" w:cs="Times New Roman"/>
          <w:szCs w:val="20"/>
          <w:lang w:eastAsia="ru-RU"/>
        </w:rPr>
        <w:t>6</w:t>
      </w:r>
    </w:p>
    <w:p w:rsidR="0021604D" w:rsidRDefault="00D37B8C" w:rsidP="00704B6F">
      <w:pPr>
        <w:spacing w:after="0"/>
        <w:jc w:val="both"/>
        <w:rPr>
          <w:rFonts w:eastAsia="Times New Roman" w:cs="Arial"/>
          <w:bCs/>
          <w:szCs w:val="26"/>
          <w:lang w:eastAsia="ru-RU"/>
        </w:rPr>
      </w:pPr>
      <w:r>
        <w:rPr>
          <w:rFonts w:eastAsia="Times New Roman" w:cs="Arial"/>
          <w:bCs/>
          <w:szCs w:val="26"/>
          <w:lang w:eastAsia="ru-RU"/>
        </w:rPr>
        <w:t xml:space="preserve">    3.3.</w:t>
      </w:r>
      <w:r w:rsidR="00FC29B0" w:rsidRPr="00FC29B0">
        <w:rPr>
          <w:rFonts w:eastAsia="Times New Roman" w:cs="Arial"/>
          <w:bCs/>
          <w:szCs w:val="26"/>
          <w:lang w:eastAsia="ru-RU"/>
        </w:rPr>
        <w:t xml:space="preserve"> Разработка пользовательского интерфейса</w:t>
      </w:r>
      <w:r w:rsidR="009D1A1A">
        <w:rPr>
          <w:rFonts w:eastAsia="Times New Roman" w:cs="Arial"/>
          <w:bCs/>
          <w:szCs w:val="26"/>
          <w:lang w:eastAsia="ru-RU"/>
        </w:rPr>
        <w:t>.............</w:t>
      </w:r>
      <w:r w:rsidR="0021604D">
        <w:rPr>
          <w:rFonts w:eastAsia="Times New Roman" w:cs="Arial"/>
          <w:bCs/>
          <w:szCs w:val="26"/>
          <w:lang w:eastAsia="ru-RU"/>
        </w:rPr>
        <w:t>................</w:t>
      </w:r>
      <w:r w:rsidR="00FC29B0">
        <w:rPr>
          <w:rFonts w:eastAsia="Times New Roman" w:cs="Arial"/>
          <w:bCs/>
          <w:szCs w:val="26"/>
          <w:lang w:eastAsia="ru-RU"/>
        </w:rPr>
        <w:t>.</w:t>
      </w:r>
      <w:r>
        <w:rPr>
          <w:rFonts w:eastAsia="Times New Roman" w:cs="Arial"/>
          <w:bCs/>
          <w:szCs w:val="26"/>
          <w:lang w:eastAsia="ru-RU"/>
        </w:rPr>
        <w:t>....</w:t>
      </w:r>
      <w:r w:rsidR="00FC29B0">
        <w:rPr>
          <w:rFonts w:eastAsia="Times New Roman" w:cs="Arial"/>
          <w:bCs/>
          <w:szCs w:val="26"/>
          <w:lang w:eastAsia="ru-RU"/>
        </w:rPr>
        <w:t>..........</w:t>
      </w:r>
      <w:r w:rsidR="0021604D">
        <w:rPr>
          <w:rFonts w:eastAsia="Times New Roman" w:cs="Arial"/>
          <w:bCs/>
          <w:szCs w:val="26"/>
          <w:lang w:eastAsia="ru-RU"/>
        </w:rPr>
        <w:t>5</w:t>
      </w:r>
      <w:r>
        <w:rPr>
          <w:rFonts w:eastAsia="Times New Roman" w:cs="Arial"/>
          <w:bCs/>
          <w:szCs w:val="26"/>
          <w:lang w:eastAsia="ru-RU"/>
        </w:rPr>
        <w:t>7</w:t>
      </w:r>
    </w:p>
    <w:p w:rsidR="006E19FF" w:rsidRDefault="00D37B8C" w:rsidP="006E19FF">
      <w:pPr>
        <w:spacing w:after="0"/>
        <w:jc w:val="both"/>
        <w:rPr>
          <w:rFonts w:eastAsia="Times New Roman" w:cs="Arial"/>
          <w:bCs/>
          <w:szCs w:val="26"/>
          <w:lang w:eastAsia="ru-RU"/>
        </w:rPr>
      </w:pPr>
      <w:r>
        <w:rPr>
          <w:rFonts w:eastAsia="Times New Roman" w:cs="Arial"/>
          <w:bCs/>
          <w:szCs w:val="26"/>
          <w:lang w:eastAsia="ru-RU"/>
        </w:rPr>
        <w:t>4</w:t>
      </w:r>
      <w:r w:rsidR="006E19FF">
        <w:rPr>
          <w:rFonts w:eastAsia="Times New Roman" w:cs="Arial"/>
          <w:bCs/>
          <w:szCs w:val="26"/>
          <w:lang w:eastAsia="ru-RU"/>
        </w:rPr>
        <w:t>.ОПИСАНИЕ,</w:t>
      </w:r>
      <w:r>
        <w:rPr>
          <w:rFonts w:eastAsia="Times New Roman" w:cs="Arial"/>
          <w:bCs/>
          <w:szCs w:val="26"/>
          <w:lang w:eastAsia="ru-RU"/>
        </w:rPr>
        <w:t xml:space="preserve"> </w:t>
      </w:r>
      <w:r w:rsidR="006E19FF">
        <w:rPr>
          <w:rFonts w:eastAsia="Times New Roman" w:cs="Arial"/>
          <w:bCs/>
          <w:szCs w:val="26"/>
          <w:lang w:eastAsia="ru-RU"/>
        </w:rPr>
        <w:t>ПРОГРАММНАЯ РЕАЛИЗАЦИЯ АЛГОРИТМОВ.............</w:t>
      </w:r>
      <w:r w:rsidR="00192163">
        <w:rPr>
          <w:rFonts w:eastAsia="Times New Roman" w:cs="Arial"/>
          <w:bCs/>
          <w:szCs w:val="26"/>
          <w:lang w:eastAsia="ru-RU"/>
        </w:rPr>
        <w:t>60</w:t>
      </w:r>
    </w:p>
    <w:p w:rsidR="00D37B8C" w:rsidRDefault="00D37B8C" w:rsidP="00D37B8C">
      <w:pPr>
        <w:spacing w:after="0"/>
        <w:jc w:val="both"/>
        <w:rPr>
          <w:rFonts w:eastAsia="Times New Roman" w:cs="Times New Roman"/>
          <w:szCs w:val="20"/>
          <w:lang w:eastAsia="ru-RU"/>
        </w:rPr>
      </w:pPr>
      <w:r w:rsidRPr="0021604D">
        <w:rPr>
          <w:rFonts w:eastAsia="Times New Roman" w:cs="Arial"/>
          <w:bCs/>
          <w:szCs w:val="26"/>
          <w:lang w:eastAsia="ru-RU"/>
        </w:rPr>
        <w:t xml:space="preserve">       </w:t>
      </w:r>
      <w:r>
        <w:rPr>
          <w:rFonts w:eastAsia="Times New Roman" w:cs="Times New Roman"/>
          <w:szCs w:val="20"/>
          <w:lang w:eastAsia="ru-RU"/>
        </w:rPr>
        <w:t>4</w:t>
      </w:r>
      <w:r w:rsidRPr="0021604D">
        <w:rPr>
          <w:rFonts w:eastAsia="Times New Roman" w:cs="Times New Roman"/>
          <w:szCs w:val="20"/>
          <w:lang w:eastAsia="ru-RU"/>
        </w:rPr>
        <w:t>.</w:t>
      </w:r>
      <w:r>
        <w:rPr>
          <w:rFonts w:eastAsia="Times New Roman" w:cs="Times New Roman"/>
          <w:szCs w:val="20"/>
          <w:lang w:eastAsia="ru-RU"/>
        </w:rPr>
        <w:t>1.</w:t>
      </w:r>
      <w:r w:rsidRPr="0021604D">
        <w:rPr>
          <w:rFonts w:eastAsia="Times New Roman" w:cs="Times New Roman"/>
          <w:szCs w:val="20"/>
          <w:lang w:eastAsia="ru-RU"/>
        </w:rPr>
        <w:t xml:space="preserve"> Разработка алгоритмов</w:t>
      </w:r>
      <w:r>
        <w:rPr>
          <w:rFonts w:eastAsia="Times New Roman" w:cs="Times New Roman"/>
          <w:szCs w:val="20"/>
          <w:lang w:eastAsia="ru-RU"/>
        </w:rPr>
        <w:t>.........................................................................6</w:t>
      </w:r>
      <w:r w:rsidR="00192163">
        <w:rPr>
          <w:rFonts w:eastAsia="Times New Roman" w:cs="Times New Roman"/>
          <w:szCs w:val="20"/>
          <w:lang w:eastAsia="ru-RU"/>
        </w:rPr>
        <w:t>0</w:t>
      </w:r>
    </w:p>
    <w:p w:rsidR="006E19FF" w:rsidRDefault="00D37B8C" w:rsidP="00704B6F">
      <w:pPr>
        <w:keepNext/>
        <w:spacing w:before="120" w:after="120"/>
        <w:outlineLvl w:val="2"/>
        <w:rPr>
          <w:rFonts w:eastAsia="Times New Roman" w:cs="Times New Roman"/>
          <w:szCs w:val="20"/>
          <w:lang w:eastAsia="ru-RU"/>
        </w:rPr>
      </w:pPr>
      <w:r w:rsidRPr="0021604D">
        <w:rPr>
          <w:rFonts w:eastAsia="Times New Roman" w:cs="Times New Roman"/>
          <w:szCs w:val="20"/>
          <w:lang w:eastAsia="ru-RU"/>
        </w:rPr>
        <w:t xml:space="preserve">       </w:t>
      </w:r>
      <w:r>
        <w:rPr>
          <w:rFonts w:eastAsia="Times New Roman" w:cs="Times New Roman"/>
          <w:szCs w:val="20"/>
          <w:lang w:eastAsia="ru-RU"/>
        </w:rPr>
        <w:t>4.2.</w:t>
      </w:r>
      <w:r w:rsidRPr="00D37B8C">
        <w:rPr>
          <w:rFonts w:eastAsia="Times New Roman" w:cs="Times New Roman"/>
          <w:szCs w:val="20"/>
          <w:lang w:eastAsia="ru-RU"/>
        </w:rPr>
        <w:t xml:space="preserve"> </w:t>
      </w:r>
      <w:r w:rsidRPr="0021604D">
        <w:rPr>
          <w:rFonts w:eastAsia="Times New Roman" w:cs="Times New Roman"/>
          <w:szCs w:val="20"/>
          <w:lang w:eastAsia="ru-RU"/>
        </w:rPr>
        <w:t>Проектирование классов программы</w:t>
      </w:r>
      <w:r>
        <w:rPr>
          <w:rFonts w:eastAsia="Times New Roman" w:cs="Times New Roman"/>
          <w:szCs w:val="20"/>
          <w:lang w:eastAsia="ru-RU"/>
        </w:rPr>
        <w:t>.................................................</w:t>
      </w:r>
      <w:r w:rsidR="00192163">
        <w:rPr>
          <w:rFonts w:eastAsia="Times New Roman" w:cs="Times New Roman"/>
          <w:szCs w:val="20"/>
          <w:lang w:eastAsia="ru-RU"/>
        </w:rPr>
        <w:t>.</w:t>
      </w:r>
      <w:r>
        <w:rPr>
          <w:rFonts w:eastAsia="Times New Roman" w:cs="Times New Roman"/>
          <w:szCs w:val="20"/>
          <w:lang w:eastAsia="ru-RU"/>
        </w:rPr>
        <w:t>6</w:t>
      </w:r>
      <w:r w:rsidR="00192163">
        <w:rPr>
          <w:rFonts w:eastAsia="Times New Roman" w:cs="Times New Roman"/>
          <w:szCs w:val="20"/>
          <w:lang w:eastAsia="ru-RU"/>
        </w:rPr>
        <w:t>2</w:t>
      </w:r>
    </w:p>
    <w:p w:rsidR="0021604D" w:rsidRPr="0021604D" w:rsidRDefault="00A92C07" w:rsidP="00704B6F">
      <w:pPr>
        <w:spacing w:after="0"/>
        <w:jc w:val="both"/>
        <w:rPr>
          <w:rFonts w:eastAsia="Times New Roman" w:cs="Times New Roman"/>
          <w:szCs w:val="20"/>
          <w:lang w:eastAsia="ru-RU"/>
        </w:rPr>
      </w:pPr>
      <w:r>
        <w:rPr>
          <w:rFonts w:eastAsia="Times New Roman" w:cs="Times New Roman"/>
          <w:szCs w:val="20"/>
          <w:lang w:eastAsia="ru-RU"/>
        </w:rPr>
        <w:t>5</w:t>
      </w:r>
      <w:r w:rsidR="009D1A1A">
        <w:rPr>
          <w:rFonts w:eastAsia="Times New Roman" w:cs="Times New Roman"/>
          <w:szCs w:val="20"/>
          <w:lang w:eastAsia="ru-RU"/>
        </w:rPr>
        <w:t>.</w:t>
      </w:r>
      <w:r w:rsidR="0021604D">
        <w:rPr>
          <w:rFonts w:eastAsia="Times New Roman" w:cs="Times New Roman"/>
          <w:szCs w:val="20"/>
          <w:lang w:eastAsia="ru-RU"/>
        </w:rPr>
        <w:t xml:space="preserve"> </w:t>
      </w:r>
      <w:r w:rsidR="0021604D" w:rsidRPr="0021604D">
        <w:rPr>
          <w:rFonts w:eastAsia="Times New Roman" w:cs="Times New Roman"/>
          <w:szCs w:val="20"/>
          <w:lang w:eastAsia="ru-RU"/>
        </w:rPr>
        <w:t>ТЕХНИЧЕСКАЯ ДОКУМЕНТАЦИЯ</w:t>
      </w:r>
      <w:r w:rsidR="009D1A1A">
        <w:rPr>
          <w:rFonts w:eastAsia="Times New Roman" w:cs="Times New Roman"/>
          <w:szCs w:val="20"/>
          <w:lang w:eastAsia="ru-RU"/>
        </w:rPr>
        <w:t>..............</w:t>
      </w:r>
      <w:r w:rsidR="0021604D">
        <w:rPr>
          <w:rFonts w:eastAsia="Times New Roman" w:cs="Times New Roman"/>
          <w:szCs w:val="20"/>
          <w:lang w:eastAsia="ru-RU"/>
        </w:rPr>
        <w:t>..............................................</w:t>
      </w:r>
      <w:r w:rsidR="00230981">
        <w:rPr>
          <w:rFonts w:eastAsia="Times New Roman" w:cs="Times New Roman"/>
          <w:szCs w:val="20"/>
          <w:lang w:eastAsia="ru-RU"/>
        </w:rPr>
        <w:t>66</w:t>
      </w:r>
    </w:p>
    <w:p w:rsidR="0021604D" w:rsidRDefault="00F140CB" w:rsidP="00704B6F">
      <w:pPr>
        <w:keepNext/>
        <w:spacing w:before="120" w:after="120"/>
        <w:outlineLvl w:val="1"/>
        <w:rPr>
          <w:rFonts w:eastAsia="Times New Roman" w:cs="Times New Roman"/>
          <w:szCs w:val="20"/>
          <w:lang w:eastAsia="ru-RU"/>
        </w:rPr>
      </w:pPr>
      <w:r>
        <w:rPr>
          <w:rFonts w:eastAsia="Times New Roman" w:cs="Times New Roman"/>
          <w:szCs w:val="20"/>
          <w:lang w:eastAsia="ru-RU"/>
        </w:rPr>
        <w:lastRenderedPageBreak/>
        <w:t xml:space="preserve">    </w:t>
      </w:r>
      <w:r w:rsidR="00A92C07">
        <w:rPr>
          <w:rFonts w:eastAsia="Times New Roman" w:cs="Times New Roman"/>
          <w:szCs w:val="20"/>
          <w:lang w:eastAsia="ru-RU"/>
        </w:rPr>
        <w:t>5</w:t>
      </w:r>
      <w:r>
        <w:rPr>
          <w:rFonts w:eastAsia="Times New Roman" w:cs="Times New Roman"/>
          <w:szCs w:val="20"/>
          <w:lang w:eastAsia="ru-RU"/>
        </w:rPr>
        <w:t>.1</w:t>
      </w:r>
      <w:r w:rsidR="009D1A1A">
        <w:rPr>
          <w:rFonts w:eastAsia="Times New Roman" w:cs="Times New Roman"/>
          <w:szCs w:val="20"/>
          <w:lang w:eastAsia="ru-RU"/>
        </w:rPr>
        <w:t>.</w:t>
      </w:r>
      <w:r w:rsidR="0021604D" w:rsidRPr="0021604D">
        <w:rPr>
          <w:rFonts w:eastAsia="Times New Roman" w:cs="Times New Roman"/>
          <w:szCs w:val="20"/>
          <w:lang w:eastAsia="ru-RU"/>
        </w:rPr>
        <w:t xml:space="preserve"> Описание применения</w:t>
      </w:r>
      <w:r w:rsidR="0021604D">
        <w:rPr>
          <w:rFonts w:eastAsia="Times New Roman" w:cs="Times New Roman"/>
          <w:szCs w:val="20"/>
          <w:lang w:eastAsia="ru-RU"/>
        </w:rPr>
        <w:t>...............................................................................</w:t>
      </w:r>
      <w:r w:rsidR="00230981">
        <w:rPr>
          <w:rFonts w:eastAsia="Times New Roman" w:cs="Times New Roman"/>
          <w:szCs w:val="20"/>
          <w:lang w:eastAsia="ru-RU"/>
        </w:rPr>
        <w:t>66</w:t>
      </w:r>
    </w:p>
    <w:p w:rsidR="0021604D" w:rsidRPr="0021604D" w:rsidRDefault="00F140CB" w:rsidP="00704B6F">
      <w:pPr>
        <w:keepNext/>
        <w:spacing w:before="120" w:after="120"/>
        <w:outlineLvl w:val="1"/>
        <w:rPr>
          <w:rFonts w:eastAsia="Times New Roman" w:cs="Times New Roman"/>
          <w:szCs w:val="20"/>
          <w:lang w:eastAsia="ru-RU"/>
        </w:rPr>
      </w:pPr>
      <w:r>
        <w:rPr>
          <w:rFonts w:eastAsia="Times New Roman" w:cs="Times New Roman"/>
          <w:szCs w:val="20"/>
          <w:lang w:eastAsia="ru-RU"/>
        </w:rPr>
        <w:t xml:space="preserve">   </w:t>
      </w:r>
      <w:r w:rsidR="00A92C07">
        <w:rPr>
          <w:rFonts w:eastAsia="Times New Roman" w:cs="Times New Roman"/>
          <w:szCs w:val="20"/>
          <w:lang w:eastAsia="ru-RU"/>
        </w:rPr>
        <w:t>5</w:t>
      </w:r>
      <w:r>
        <w:rPr>
          <w:rFonts w:eastAsia="Times New Roman" w:cs="Times New Roman"/>
          <w:szCs w:val="20"/>
          <w:lang w:eastAsia="ru-RU"/>
        </w:rPr>
        <w:t>.2</w:t>
      </w:r>
      <w:r w:rsidR="009D1A1A">
        <w:rPr>
          <w:rFonts w:eastAsia="Times New Roman" w:cs="Times New Roman"/>
          <w:szCs w:val="20"/>
          <w:lang w:eastAsia="ru-RU"/>
        </w:rPr>
        <w:t>.</w:t>
      </w:r>
      <w:r w:rsidR="0021604D" w:rsidRPr="0021604D">
        <w:rPr>
          <w:rFonts w:eastAsia="Times New Roman" w:cs="Times New Roman"/>
          <w:szCs w:val="20"/>
          <w:lang w:eastAsia="ru-RU"/>
        </w:rPr>
        <w:t xml:space="preserve"> Условия применения</w:t>
      </w:r>
      <w:r w:rsidR="0021604D">
        <w:rPr>
          <w:rFonts w:eastAsia="Times New Roman" w:cs="Times New Roman"/>
          <w:szCs w:val="20"/>
          <w:lang w:eastAsia="ru-RU"/>
        </w:rPr>
        <w:t>...................................................................................</w:t>
      </w:r>
      <w:r w:rsidR="00230981">
        <w:rPr>
          <w:rFonts w:eastAsia="Times New Roman" w:cs="Times New Roman"/>
          <w:szCs w:val="20"/>
          <w:lang w:eastAsia="ru-RU"/>
        </w:rPr>
        <w:t>6</w:t>
      </w:r>
      <w:r w:rsidR="00EA0785">
        <w:rPr>
          <w:rFonts w:eastAsia="Times New Roman" w:cs="Times New Roman"/>
          <w:szCs w:val="20"/>
          <w:lang w:eastAsia="ru-RU"/>
        </w:rPr>
        <w:t>6</w:t>
      </w:r>
    </w:p>
    <w:p w:rsidR="0021604D" w:rsidRPr="0021604D" w:rsidRDefault="0021604D" w:rsidP="00704B6F">
      <w:pPr>
        <w:keepNext/>
        <w:spacing w:before="120" w:after="120"/>
        <w:outlineLvl w:val="1"/>
        <w:rPr>
          <w:rFonts w:eastAsia="Times New Roman" w:cs="Times New Roman"/>
          <w:szCs w:val="20"/>
          <w:lang w:eastAsia="ru-RU"/>
        </w:rPr>
      </w:pPr>
      <w:r w:rsidRPr="0021604D">
        <w:rPr>
          <w:szCs w:val="28"/>
        </w:rPr>
        <w:t xml:space="preserve">   </w:t>
      </w:r>
      <w:r w:rsidR="00A92C07">
        <w:rPr>
          <w:szCs w:val="28"/>
        </w:rPr>
        <w:t>5</w:t>
      </w:r>
      <w:r w:rsidRPr="0021604D">
        <w:rPr>
          <w:szCs w:val="28"/>
        </w:rPr>
        <w:t>.3</w:t>
      </w:r>
      <w:r w:rsidR="009D1A1A">
        <w:rPr>
          <w:szCs w:val="28"/>
        </w:rPr>
        <w:t>.</w:t>
      </w:r>
      <w:r w:rsidRPr="0021604D">
        <w:rPr>
          <w:szCs w:val="28"/>
        </w:rPr>
        <w:t xml:space="preserve"> Входные и выходные данные</w:t>
      </w:r>
      <w:r w:rsidR="009D1A1A">
        <w:rPr>
          <w:szCs w:val="28"/>
        </w:rPr>
        <w:t>......</w:t>
      </w:r>
      <w:r>
        <w:rPr>
          <w:szCs w:val="28"/>
        </w:rPr>
        <w:t>...............................................................</w:t>
      </w:r>
      <w:r w:rsidR="00EA0785">
        <w:rPr>
          <w:szCs w:val="28"/>
        </w:rPr>
        <w:t>6</w:t>
      </w:r>
      <w:r w:rsidR="00230981">
        <w:rPr>
          <w:szCs w:val="28"/>
        </w:rPr>
        <w:t>7</w:t>
      </w:r>
    </w:p>
    <w:p w:rsidR="0021604D" w:rsidRPr="0021604D" w:rsidRDefault="0021604D" w:rsidP="00704B6F">
      <w:pPr>
        <w:tabs>
          <w:tab w:val="left" w:pos="1080"/>
        </w:tabs>
        <w:spacing w:after="0"/>
        <w:contextualSpacing w:val="0"/>
        <w:jc w:val="both"/>
        <w:rPr>
          <w:szCs w:val="28"/>
        </w:rPr>
      </w:pPr>
      <w:r>
        <w:rPr>
          <w:rFonts w:eastAsia="Times New Roman" w:cs="Times New Roman"/>
          <w:szCs w:val="20"/>
          <w:lang w:eastAsia="ru-RU"/>
        </w:rPr>
        <w:t xml:space="preserve">   </w:t>
      </w:r>
      <w:r w:rsidR="00A92C07">
        <w:rPr>
          <w:szCs w:val="28"/>
        </w:rPr>
        <w:t>5</w:t>
      </w:r>
      <w:r w:rsidRPr="0021604D">
        <w:rPr>
          <w:szCs w:val="28"/>
        </w:rPr>
        <w:t>.4</w:t>
      </w:r>
      <w:r w:rsidR="009D1A1A">
        <w:rPr>
          <w:szCs w:val="28"/>
        </w:rPr>
        <w:t>.</w:t>
      </w:r>
      <w:r w:rsidRPr="0021604D">
        <w:rPr>
          <w:szCs w:val="28"/>
        </w:rPr>
        <w:t xml:space="preserve"> Руководство программиста</w:t>
      </w:r>
      <w:r w:rsidR="009D1A1A">
        <w:rPr>
          <w:szCs w:val="28"/>
        </w:rPr>
        <w:t>.....</w:t>
      </w:r>
      <w:r>
        <w:rPr>
          <w:szCs w:val="28"/>
        </w:rPr>
        <w:t>....................................................................</w:t>
      </w:r>
      <w:r w:rsidR="00EA0785">
        <w:rPr>
          <w:szCs w:val="28"/>
        </w:rPr>
        <w:t>6</w:t>
      </w:r>
      <w:r w:rsidR="00230981">
        <w:rPr>
          <w:szCs w:val="28"/>
        </w:rPr>
        <w:t>7</w:t>
      </w:r>
    </w:p>
    <w:p w:rsidR="0021604D" w:rsidRDefault="0021604D" w:rsidP="00704B6F">
      <w:pPr>
        <w:tabs>
          <w:tab w:val="left" w:pos="1080"/>
        </w:tabs>
        <w:spacing w:after="0"/>
        <w:contextualSpacing w:val="0"/>
        <w:jc w:val="both"/>
        <w:rPr>
          <w:szCs w:val="28"/>
        </w:rPr>
      </w:pPr>
      <w:r>
        <w:rPr>
          <w:szCs w:val="28"/>
        </w:rPr>
        <w:t xml:space="preserve">       </w:t>
      </w:r>
      <w:r w:rsidR="00A92C07">
        <w:rPr>
          <w:szCs w:val="28"/>
        </w:rPr>
        <w:t>5</w:t>
      </w:r>
      <w:r w:rsidRPr="0021604D">
        <w:rPr>
          <w:szCs w:val="28"/>
        </w:rPr>
        <w:t>.4.1</w:t>
      </w:r>
      <w:r w:rsidR="009D1A1A">
        <w:rPr>
          <w:szCs w:val="28"/>
        </w:rPr>
        <w:t>.</w:t>
      </w:r>
      <w:r w:rsidRPr="0021604D">
        <w:rPr>
          <w:szCs w:val="28"/>
        </w:rPr>
        <w:t xml:space="preserve"> Общие сведения о программе</w:t>
      </w:r>
      <w:r w:rsidR="009D1A1A">
        <w:rPr>
          <w:szCs w:val="28"/>
        </w:rPr>
        <w:t>..........</w:t>
      </w:r>
      <w:r>
        <w:rPr>
          <w:szCs w:val="28"/>
        </w:rPr>
        <w:t>...................................................</w:t>
      </w:r>
      <w:r w:rsidR="00EA0785">
        <w:rPr>
          <w:szCs w:val="28"/>
        </w:rPr>
        <w:t>6</w:t>
      </w:r>
      <w:r w:rsidR="00230981">
        <w:rPr>
          <w:szCs w:val="28"/>
        </w:rPr>
        <w:t>7</w:t>
      </w:r>
    </w:p>
    <w:p w:rsidR="0021604D" w:rsidRDefault="0021604D" w:rsidP="00704B6F">
      <w:pPr>
        <w:tabs>
          <w:tab w:val="left" w:pos="1080"/>
        </w:tabs>
        <w:spacing w:after="0"/>
        <w:contextualSpacing w:val="0"/>
        <w:jc w:val="both"/>
        <w:rPr>
          <w:rFonts w:eastAsia="Times New Roman" w:cs="Arial"/>
          <w:bCs/>
          <w:szCs w:val="26"/>
          <w:lang w:eastAsia="ru-RU"/>
        </w:rPr>
      </w:pPr>
      <w:r>
        <w:rPr>
          <w:rFonts w:eastAsia="Times New Roman" w:cs="Arial"/>
          <w:bCs/>
          <w:szCs w:val="26"/>
          <w:lang w:eastAsia="ru-RU"/>
        </w:rPr>
        <w:t xml:space="preserve">       </w:t>
      </w:r>
      <w:r w:rsidR="00A92C07">
        <w:rPr>
          <w:rFonts w:eastAsia="Times New Roman" w:cs="Arial"/>
          <w:bCs/>
          <w:szCs w:val="26"/>
          <w:lang w:eastAsia="ru-RU"/>
        </w:rPr>
        <w:t>5</w:t>
      </w:r>
      <w:r w:rsidRPr="0021604D">
        <w:rPr>
          <w:rFonts w:eastAsia="Times New Roman" w:cs="Arial"/>
          <w:bCs/>
          <w:szCs w:val="26"/>
          <w:lang w:eastAsia="ru-RU"/>
        </w:rPr>
        <w:t>.4.2</w:t>
      </w:r>
      <w:r w:rsidR="009D1A1A">
        <w:rPr>
          <w:rFonts w:eastAsia="Times New Roman" w:cs="Arial"/>
          <w:bCs/>
          <w:szCs w:val="26"/>
          <w:lang w:eastAsia="ru-RU"/>
        </w:rPr>
        <w:t>.</w:t>
      </w:r>
      <w:r w:rsidRPr="0021604D">
        <w:rPr>
          <w:rFonts w:eastAsia="Times New Roman" w:cs="Arial"/>
          <w:bCs/>
          <w:szCs w:val="26"/>
          <w:lang w:eastAsia="ru-RU"/>
        </w:rPr>
        <w:t xml:space="preserve"> Настройка программы</w:t>
      </w:r>
      <w:r w:rsidR="009D1A1A">
        <w:rPr>
          <w:rFonts w:eastAsia="Times New Roman" w:cs="Arial"/>
          <w:bCs/>
          <w:szCs w:val="26"/>
          <w:lang w:eastAsia="ru-RU"/>
        </w:rPr>
        <w:t>...........</w:t>
      </w:r>
      <w:r>
        <w:rPr>
          <w:rFonts w:eastAsia="Times New Roman" w:cs="Arial"/>
          <w:bCs/>
          <w:szCs w:val="26"/>
          <w:lang w:eastAsia="ru-RU"/>
        </w:rPr>
        <w:t>...............................................................</w:t>
      </w:r>
      <w:r w:rsidR="00EA0785">
        <w:rPr>
          <w:rFonts w:eastAsia="Times New Roman" w:cs="Arial"/>
          <w:bCs/>
          <w:szCs w:val="26"/>
          <w:lang w:eastAsia="ru-RU"/>
        </w:rPr>
        <w:t>67</w:t>
      </w:r>
    </w:p>
    <w:p w:rsidR="0021604D" w:rsidRDefault="0021604D" w:rsidP="00704B6F">
      <w:pPr>
        <w:tabs>
          <w:tab w:val="left" w:pos="1080"/>
        </w:tabs>
        <w:spacing w:after="0"/>
        <w:contextualSpacing w:val="0"/>
        <w:jc w:val="both"/>
        <w:rPr>
          <w:rFonts w:eastAsia="Times New Roman" w:cs="Times New Roman"/>
          <w:szCs w:val="20"/>
          <w:lang w:eastAsia="ru-RU"/>
        </w:rPr>
      </w:pPr>
      <w:r>
        <w:rPr>
          <w:rFonts w:eastAsia="Times New Roman" w:cs="Arial"/>
          <w:bCs/>
          <w:szCs w:val="26"/>
          <w:lang w:eastAsia="ru-RU"/>
        </w:rPr>
        <w:t xml:space="preserve">   </w:t>
      </w:r>
      <w:r w:rsidR="00A92C07">
        <w:rPr>
          <w:rFonts w:eastAsia="Times New Roman" w:cs="Times New Roman"/>
          <w:szCs w:val="20"/>
          <w:lang w:eastAsia="ru-RU"/>
        </w:rPr>
        <w:t>5</w:t>
      </w:r>
      <w:r w:rsidRPr="0021604D">
        <w:rPr>
          <w:rFonts w:eastAsia="Times New Roman" w:cs="Times New Roman"/>
          <w:szCs w:val="20"/>
          <w:lang w:eastAsia="ru-RU"/>
        </w:rPr>
        <w:t>.5</w:t>
      </w:r>
      <w:r w:rsidR="009D1A1A">
        <w:rPr>
          <w:rFonts w:eastAsia="Times New Roman" w:cs="Times New Roman"/>
          <w:szCs w:val="20"/>
          <w:lang w:eastAsia="ru-RU"/>
        </w:rPr>
        <w:t>.</w:t>
      </w:r>
      <w:r w:rsidRPr="0021604D">
        <w:rPr>
          <w:rFonts w:eastAsia="Times New Roman" w:cs="Times New Roman"/>
          <w:szCs w:val="20"/>
          <w:lang w:eastAsia="ru-RU"/>
        </w:rPr>
        <w:t xml:space="preserve"> Обращение к программе</w:t>
      </w:r>
      <w:r w:rsidR="009D1A1A">
        <w:rPr>
          <w:rFonts w:eastAsia="Times New Roman" w:cs="Times New Roman"/>
          <w:szCs w:val="20"/>
          <w:lang w:eastAsia="ru-RU"/>
        </w:rPr>
        <w:t>......</w:t>
      </w:r>
      <w:r>
        <w:rPr>
          <w:rFonts w:eastAsia="Times New Roman" w:cs="Times New Roman"/>
          <w:szCs w:val="20"/>
          <w:lang w:eastAsia="ru-RU"/>
        </w:rPr>
        <w:t>.......................................................................</w:t>
      </w:r>
      <w:r w:rsidR="00EA0785">
        <w:rPr>
          <w:rFonts w:eastAsia="Times New Roman" w:cs="Times New Roman"/>
          <w:szCs w:val="20"/>
          <w:lang w:eastAsia="ru-RU"/>
        </w:rPr>
        <w:t>68</w:t>
      </w:r>
    </w:p>
    <w:p w:rsidR="0021604D" w:rsidRPr="0021604D" w:rsidRDefault="0021604D" w:rsidP="00704B6F">
      <w:pPr>
        <w:spacing w:after="0"/>
        <w:contextualSpacing w:val="0"/>
        <w:jc w:val="both"/>
        <w:rPr>
          <w:rFonts w:eastAsia="Times New Roman" w:cs="Times New Roman"/>
          <w:szCs w:val="20"/>
          <w:lang w:eastAsia="ru-RU"/>
        </w:rPr>
      </w:pPr>
      <w:r w:rsidRPr="0021604D">
        <w:rPr>
          <w:rFonts w:eastAsia="Times New Roman" w:cs="Times New Roman"/>
          <w:szCs w:val="20"/>
          <w:lang w:eastAsia="ru-RU"/>
        </w:rPr>
        <w:t xml:space="preserve"> </w:t>
      </w:r>
      <w:r>
        <w:rPr>
          <w:rFonts w:eastAsia="Times New Roman" w:cs="Times New Roman"/>
          <w:szCs w:val="20"/>
          <w:lang w:eastAsia="ru-RU"/>
        </w:rPr>
        <w:t xml:space="preserve">  </w:t>
      </w:r>
      <w:r w:rsidR="00A92C07">
        <w:rPr>
          <w:rFonts w:eastAsia="Times New Roman" w:cs="Times New Roman"/>
          <w:szCs w:val="20"/>
          <w:lang w:eastAsia="ru-RU"/>
        </w:rPr>
        <w:t>5</w:t>
      </w:r>
      <w:r w:rsidRPr="0021604D">
        <w:rPr>
          <w:rFonts w:eastAsia="Times New Roman" w:cs="Times New Roman"/>
          <w:szCs w:val="20"/>
          <w:lang w:eastAsia="ru-RU"/>
        </w:rPr>
        <w:t>.6</w:t>
      </w:r>
      <w:r w:rsidR="009D1A1A">
        <w:rPr>
          <w:rFonts w:eastAsia="Times New Roman" w:cs="Times New Roman"/>
          <w:szCs w:val="20"/>
          <w:lang w:eastAsia="ru-RU"/>
        </w:rPr>
        <w:t>.</w:t>
      </w:r>
      <w:r w:rsidRPr="0021604D">
        <w:rPr>
          <w:rFonts w:eastAsia="Times New Roman" w:cs="Times New Roman"/>
          <w:szCs w:val="20"/>
          <w:lang w:eastAsia="ru-RU"/>
        </w:rPr>
        <w:t xml:space="preserve"> Руководство пользователя</w:t>
      </w:r>
      <w:r w:rsidR="009D1A1A">
        <w:rPr>
          <w:rFonts w:eastAsia="Times New Roman" w:cs="Times New Roman"/>
          <w:szCs w:val="20"/>
          <w:lang w:eastAsia="ru-RU"/>
        </w:rPr>
        <w:t>.....</w:t>
      </w:r>
      <w:r>
        <w:rPr>
          <w:rFonts w:eastAsia="Times New Roman" w:cs="Times New Roman"/>
          <w:szCs w:val="20"/>
          <w:lang w:eastAsia="ru-RU"/>
        </w:rPr>
        <w:t>.....................................................................</w:t>
      </w:r>
      <w:r w:rsidR="00EA0785">
        <w:rPr>
          <w:rFonts w:eastAsia="Times New Roman" w:cs="Times New Roman"/>
          <w:szCs w:val="20"/>
          <w:lang w:eastAsia="ru-RU"/>
        </w:rPr>
        <w:t>68</w:t>
      </w:r>
    </w:p>
    <w:p w:rsidR="0021604D" w:rsidRDefault="0021604D" w:rsidP="00704B6F">
      <w:pPr>
        <w:spacing w:after="0"/>
        <w:jc w:val="both"/>
        <w:rPr>
          <w:rFonts w:eastAsia="Times New Roman" w:cs="Arial"/>
          <w:bCs/>
          <w:szCs w:val="26"/>
          <w:lang w:eastAsia="ru-RU"/>
        </w:rPr>
      </w:pPr>
      <w:r w:rsidRPr="0021604D">
        <w:rPr>
          <w:rFonts w:eastAsia="Times New Roman" w:cs="Arial"/>
          <w:bCs/>
          <w:szCs w:val="26"/>
          <w:lang w:eastAsia="ru-RU"/>
        </w:rPr>
        <w:t xml:space="preserve">     </w:t>
      </w:r>
      <w:r>
        <w:rPr>
          <w:rFonts w:eastAsia="Times New Roman" w:cs="Arial"/>
          <w:bCs/>
          <w:szCs w:val="26"/>
          <w:lang w:eastAsia="ru-RU"/>
        </w:rPr>
        <w:t xml:space="preserve">  </w:t>
      </w:r>
      <w:r w:rsidR="00A92C07">
        <w:rPr>
          <w:rFonts w:eastAsia="Times New Roman" w:cs="Arial"/>
          <w:bCs/>
          <w:szCs w:val="26"/>
          <w:lang w:eastAsia="ru-RU"/>
        </w:rPr>
        <w:t>5</w:t>
      </w:r>
      <w:r w:rsidRPr="0021604D">
        <w:rPr>
          <w:rFonts w:eastAsia="Times New Roman" w:cs="Arial"/>
          <w:bCs/>
          <w:szCs w:val="26"/>
          <w:lang w:eastAsia="ru-RU"/>
        </w:rPr>
        <w:t>.6.1</w:t>
      </w:r>
      <w:r w:rsidR="009D1A1A">
        <w:rPr>
          <w:rFonts w:eastAsia="Times New Roman" w:cs="Arial"/>
          <w:bCs/>
          <w:szCs w:val="26"/>
          <w:lang w:eastAsia="ru-RU"/>
        </w:rPr>
        <w:t>.</w:t>
      </w:r>
      <w:r w:rsidRPr="0021604D">
        <w:rPr>
          <w:rFonts w:eastAsia="Times New Roman" w:cs="Arial"/>
          <w:bCs/>
          <w:szCs w:val="26"/>
          <w:lang w:eastAsia="ru-RU"/>
        </w:rPr>
        <w:t xml:space="preserve"> Интерфейс программы</w:t>
      </w:r>
      <w:r w:rsidR="009D1A1A">
        <w:rPr>
          <w:rFonts w:eastAsia="Times New Roman" w:cs="Arial"/>
          <w:bCs/>
          <w:szCs w:val="26"/>
          <w:lang w:eastAsia="ru-RU"/>
        </w:rPr>
        <w:t>..........</w:t>
      </w:r>
      <w:r>
        <w:rPr>
          <w:rFonts w:eastAsia="Times New Roman" w:cs="Arial"/>
          <w:bCs/>
          <w:szCs w:val="26"/>
          <w:lang w:eastAsia="ru-RU"/>
        </w:rPr>
        <w:t>...............................................................</w:t>
      </w:r>
      <w:r w:rsidR="00EA0785">
        <w:rPr>
          <w:rFonts w:eastAsia="Times New Roman" w:cs="Arial"/>
          <w:bCs/>
          <w:szCs w:val="26"/>
          <w:lang w:eastAsia="ru-RU"/>
        </w:rPr>
        <w:t>68</w:t>
      </w:r>
    </w:p>
    <w:p w:rsidR="0021604D" w:rsidRDefault="00A92C07" w:rsidP="00704B6F">
      <w:pPr>
        <w:spacing w:after="0"/>
        <w:jc w:val="both"/>
        <w:rPr>
          <w:rFonts w:eastAsia="Lucida Sans Unicode" w:cs="Times New Roman"/>
          <w:szCs w:val="24"/>
        </w:rPr>
      </w:pPr>
      <w:r>
        <w:rPr>
          <w:rFonts w:eastAsia="Lucida Sans Unicode" w:cs="Times New Roman"/>
          <w:szCs w:val="24"/>
        </w:rPr>
        <w:t>6</w:t>
      </w:r>
      <w:r w:rsidR="009D1A1A">
        <w:rPr>
          <w:rFonts w:eastAsia="Lucida Sans Unicode" w:cs="Times New Roman"/>
          <w:szCs w:val="24"/>
        </w:rPr>
        <w:t>.</w:t>
      </w:r>
      <w:r w:rsidR="0021604D" w:rsidRPr="0021604D">
        <w:rPr>
          <w:rFonts w:eastAsia="Lucida Sans Unicode" w:cs="Times New Roman"/>
          <w:szCs w:val="24"/>
        </w:rPr>
        <w:t xml:space="preserve"> ТЕСТИРОВАНИЕ СИСТЕМЫ</w:t>
      </w:r>
      <w:r w:rsidR="002C0E9D">
        <w:rPr>
          <w:rFonts w:eastAsia="Lucida Sans Unicode" w:cs="Times New Roman"/>
          <w:szCs w:val="24"/>
        </w:rPr>
        <w:t>........................................................................</w:t>
      </w:r>
      <w:r w:rsidR="00230981">
        <w:rPr>
          <w:rFonts w:eastAsia="Lucida Sans Unicode" w:cs="Times New Roman"/>
          <w:szCs w:val="24"/>
        </w:rPr>
        <w:t>75</w:t>
      </w:r>
    </w:p>
    <w:p w:rsidR="002C0E9D" w:rsidRDefault="002C0E9D" w:rsidP="00704B6F">
      <w:pPr>
        <w:keepNext/>
        <w:spacing w:before="120" w:after="120"/>
        <w:outlineLvl w:val="1"/>
        <w:rPr>
          <w:rFonts w:eastAsia="Times New Roman" w:cs="Times New Roman"/>
          <w:szCs w:val="20"/>
          <w:lang w:eastAsia="ru-RU"/>
        </w:rPr>
      </w:pPr>
      <w:r>
        <w:rPr>
          <w:rFonts w:eastAsia="Times New Roman" w:cs="Times New Roman"/>
          <w:szCs w:val="20"/>
          <w:lang w:eastAsia="ru-RU"/>
        </w:rPr>
        <w:t xml:space="preserve">   </w:t>
      </w:r>
      <w:r w:rsidR="00A92C07">
        <w:rPr>
          <w:rFonts w:eastAsia="Times New Roman" w:cs="Times New Roman"/>
          <w:szCs w:val="20"/>
          <w:lang w:eastAsia="ru-RU"/>
        </w:rPr>
        <w:t>6</w:t>
      </w:r>
      <w:r w:rsidRPr="002C0E9D">
        <w:rPr>
          <w:rFonts w:eastAsia="Times New Roman" w:cs="Times New Roman"/>
          <w:szCs w:val="20"/>
          <w:lang w:eastAsia="ru-RU"/>
        </w:rPr>
        <w:t>.1</w:t>
      </w:r>
      <w:r w:rsidR="009D1A1A">
        <w:rPr>
          <w:rFonts w:eastAsia="Times New Roman" w:cs="Times New Roman"/>
          <w:szCs w:val="20"/>
          <w:lang w:eastAsia="ru-RU"/>
        </w:rPr>
        <w:t>.</w:t>
      </w:r>
      <w:r w:rsidRPr="002C0E9D">
        <w:rPr>
          <w:rFonts w:eastAsia="Times New Roman" w:cs="Times New Roman"/>
          <w:szCs w:val="20"/>
          <w:lang w:eastAsia="ru-RU"/>
        </w:rPr>
        <w:t xml:space="preserve"> Общие положения</w:t>
      </w:r>
      <w:r>
        <w:rPr>
          <w:rFonts w:eastAsia="Times New Roman" w:cs="Times New Roman"/>
          <w:szCs w:val="20"/>
          <w:lang w:eastAsia="ru-RU"/>
        </w:rPr>
        <w:t>.......................................................................................</w:t>
      </w:r>
      <w:r w:rsidR="00230981">
        <w:rPr>
          <w:rFonts w:eastAsia="Times New Roman" w:cs="Times New Roman"/>
          <w:szCs w:val="20"/>
          <w:lang w:eastAsia="ru-RU"/>
        </w:rPr>
        <w:t>75</w:t>
      </w:r>
    </w:p>
    <w:p w:rsidR="002C0E9D" w:rsidRDefault="002C0E9D" w:rsidP="00704B6F">
      <w:pPr>
        <w:keepNext/>
        <w:spacing w:before="120" w:after="120"/>
        <w:outlineLvl w:val="1"/>
        <w:rPr>
          <w:rFonts w:eastAsia="Times New Roman" w:cs="Times New Roman"/>
          <w:szCs w:val="20"/>
          <w:lang w:eastAsia="ru-RU"/>
        </w:rPr>
      </w:pPr>
      <w:r>
        <w:rPr>
          <w:rFonts w:eastAsia="Times New Roman" w:cs="Times New Roman"/>
          <w:szCs w:val="20"/>
          <w:lang w:eastAsia="ru-RU"/>
        </w:rPr>
        <w:t xml:space="preserve">   </w:t>
      </w:r>
      <w:r w:rsidR="00A92C07">
        <w:rPr>
          <w:rFonts w:eastAsia="Times New Roman" w:cs="Times New Roman"/>
          <w:szCs w:val="20"/>
          <w:lang w:eastAsia="ru-RU"/>
        </w:rPr>
        <w:t>6</w:t>
      </w:r>
      <w:r w:rsidRPr="002C0E9D">
        <w:rPr>
          <w:rFonts w:eastAsia="Times New Roman" w:cs="Times New Roman"/>
          <w:szCs w:val="20"/>
          <w:lang w:eastAsia="ru-RU"/>
        </w:rPr>
        <w:t>.2</w:t>
      </w:r>
      <w:r w:rsidR="009D1A1A">
        <w:rPr>
          <w:rFonts w:eastAsia="Times New Roman" w:cs="Times New Roman"/>
          <w:szCs w:val="20"/>
          <w:lang w:eastAsia="ru-RU"/>
        </w:rPr>
        <w:t>.</w:t>
      </w:r>
      <w:r w:rsidRPr="002C0E9D">
        <w:rPr>
          <w:rFonts w:eastAsia="Times New Roman" w:cs="Times New Roman"/>
          <w:szCs w:val="20"/>
          <w:lang w:eastAsia="ru-RU"/>
        </w:rPr>
        <w:t xml:space="preserve"> Разработк</w:t>
      </w:r>
      <w:r>
        <w:rPr>
          <w:rFonts w:eastAsia="Times New Roman" w:cs="Times New Roman"/>
          <w:szCs w:val="20"/>
          <w:lang w:eastAsia="ru-RU"/>
        </w:rPr>
        <w:t>а методики провед</w:t>
      </w:r>
      <w:r w:rsidR="009D1A1A">
        <w:rPr>
          <w:rFonts w:eastAsia="Times New Roman" w:cs="Times New Roman"/>
          <w:szCs w:val="20"/>
          <w:lang w:eastAsia="ru-RU"/>
        </w:rPr>
        <w:t>ения испытаний.................</w:t>
      </w:r>
      <w:r>
        <w:rPr>
          <w:rFonts w:eastAsia="Times New Roman" w:cs="Times New Roman"/>
          <w:szCs w:val="20"/>
          <w:lang w:eastAsia="ru-RU"/>
        </w:rPr>
        <w:t>..........................</w:t>
      </w:r>
      <w:r w:rsidR="00230981">
        <w:rPr>
          <w:rFonts w:eastAsia="Times New Roman" w:cs="Times New Roman"/>
          <w:szCs w:val="20"/>
          <w:lang w:eastAsia="ru-RU"/>
        </w:rPr>
        <w:t>75</w:t>
      </w:r>
    </w:p>
    <w:p w:rsidR="002C0E9D" w:rsidRDefault="002C0E9D" w:rsidP="00704B6F">
      <w:pPr>
        <w:keepNext/>
        <w:spacing w:before="120" w:after="120"/>
        <w:outlineLvl w:val="1"/>
        <w:rPr>
          <w:rFonts w:eastAsia="Times New Roman" w:cs="Times New Roman"/>
          <w:szCs w:val="20"/>
          <w:lang w:eastAsia="ru-RU"/>
        </w:rPr>
      </w:pPr>
      <w:r>
        <w:rPr>
          <w:rFonts w:eastAsia="Times New Roman" w:cs="Times New Roman"/>
          <w:b/>
          <w:szCs w:val="20"/>
          <w:lang w:eastAsia="ru-RU"/>
        </w:rPr>
        <w:t xml:space="preserve">   </w:t>
      </w:r>
      <w:r w:rsidR="00A92C07">
        <w:rPr>
          <w:rFonts w:eastAsia="Times New Roman" w:cs="Times New Roman"/>
          <w:szCs w:val="20"/>
          <w:lang w:eastAsia="ru-RU"/>
        </w:rPr>
        <w:t>6</w:t>
      </w:r>
      <w:r w:rsidRPr="002C0E9D">
        <w:rPr>
          <w:rFonts w:eastAsia="Times New Roman" w:cs="Times New Roman"/>
          <w:szCs w:val="20"/>
          <w:lang w:eastAsia="ru-RU"/>
        </w:rPr>
        <w:t>.3</w:t>
      </w:r>
      <w:r w:rsidR="009D1A1A">
        <w:rPr>
          <w:rFonts w:eastAsia="Times New Roman" w:cs="Times New Roman"/>
          <w:szCs w:val="20"/>
          <w:lang w:eastAsia="ru-RU"/>
        </w:rPr>
        <w:t>.</w:t>
      </w:r>
      <w:r w:rsidRPr="002C0E9D">
        <w:rPr>
          <w:rFonts w:eastAsia="Times New Roman" w:cs="Times New Roman"/>
          <w:szCs w:val="20"/>
          <w:lang w:eastAsia="ru-RU"/>
        </w:rPr>
        <w:t xml:space="preserve"> Результаты проведения испытаний</w:t>
      </w:r>
      <w:r>
        <w:rPr>
          <w:rFonts w:eastAsia="Times New Roman" w:cs="Times New Roman"/>
          <w:szCs w:val="20"/>
          <w:lang w:eastAsia="ru-RU"/>
        </w:rPr>
        <w:t>...........................................................7</w:t>
      </w:r>
      <w:r w:rsidR="00230981">
        <w:rPr>
          <w:rFonts w:eastAsia="Times New Roman" w:cs="Times New Roman"/>
          <w:szCs w:val="20"/>
          <w:lang w:eastAsia="ru-RU"/>
        </w:rPr>
        <w:t>6</w:t>
      </w:r>
    </w:p>
    <w:p w:rsidR="002C0E9D" w:rsidRDefault="002C0E9D" w:rsidP="00704B6F">
      <w:pPr>
        <w:keepNext/>
        <w:spacing w:before="120" w:after="120"/>
        <w:outlineLvl w:val="2"/>
        <w:rPr>
          <w:rFonts w:eastAsia="Times New Roman" w:cs="Arial"/>
          <w:bCs/>
          <w:szCs w:val="26"/>
          <w:lang w:eastAsia="ru-RU"/>
        </w:rPr>
      </w:pPr>
      <w:r w:rsidRPr="002C0E9D">
        <w:rPr>
          <w:rFonts w:eastAsia="Times New Roman" w:cs="Times New Roman"/>
          <w:szCs w:val="20"/>
          <w:lang w:eastAsia="ru-RU"/>
        </w:rPr>
        <w:t xml:space="preserve">       </w:t>
      </w:r>
      <w:r w:rsidR="00A92C07">
        <w:rPr>
          <w:rFonts w:eastAsia="Times New Roman" w:cs="Arial"/>
          <w:bCs/>
          <w:szCs w:val="26"/>
          <w:lang w:eastAsia="ru-RU"/>
        </w:rPr>
        <w:t>6</w:t>
      </w:r>
      <w:r w:rsidRPr="002C0E9D">
        <w:rPr>
          <w:rFonts w:eastAsia="Times New Roman" w:cs="Arial"/>
          <w:bCs/>
          <w:szCs w:val="26"/>
          <w:lang w:eastAsia="ru-RU"/>
        </w:rPr>
        <w:t>.3.1</w:t>
      </w:r>
      <w:r w:rsidR="009D1A1A">
        <w:rPr>
          <w:rFonts w:eastAsia="Times New Roman" w:cs="Arial"/>
          <w:bCs/>
          <w:szCs w:val="26"/>
          <w:lang w:eastAsia="ru-RU"/>
        </w:rPr>
        <w:t>.</w:t>
      </w:r>
      <w:r w:rsidRPr="002C0E9D">
        <w:rPr>
          <w:rFonts w:eastAsia="Times New Roman" w:cs="Arial"/>
          <w:bCs/>
          <w:szCs w:val="26"/>
          <w:lang w:eastAsia="ru-RU"/>
        </w:rPr>
        <w:t xml:space="preserve"> Условия тестирования</w:t>
      </w:r>
      <w:r>
        <w:rPr>
          <w:rFonts w:eastAsia="Times New Roman" w:cs="Arial"/>
          <w:bCs/>
          <w:szCs w:val="26"/>
          <w:lang w:eastAsia="ru-RU"/>
        </w:rPr>
        <w:t>..........................................................................7</w:t>
      </w:r>
      <w:r w:rsidR="00230981">
        <w:rPr>
          <w:rFonts w:eastAsia="Times New Roman" w:cs="Arial"/>
          <w:bCs/>
          <w:szCs w:val="26"/>
          <w:lang w:eastAsia="ru-RU"/>
        </w:rPr>
        <w:t>7</w:t>
      </w:r>
    </w:p>
    <w:p w:rsidR="002C0E9D" w:rsidRPr="002C0E9D" w:rsidRDefault="002C0E9D" w:rsidP="00704B6F">
      <w:pPr>
        <w:keepNext/>
        <w:spacing w:before="120" w:after="120"/>
        <w:outlineLvl w:val="2"/>
        <w:rPr>
          <w:rFonts w:eastAsia="Times New Roman" w:cs="Arial"/>
          <w:bCs/>
          <w:szCs w:val="26"/>
          <w:lang w:eastAsia="ru-RU"/>
        </w:rPr>
      </w:pPr>
      <w:r w:rsidRPr="002C0E9D">
        <w:rPr>
          <w:rFonts w:eastAsia="Times New Roman" w:cs="Arial"/>
          <w:bCs/>
          <w:szCs w:val="26"/>
          <w:lang w:eastAsia="ru-RU"/>
        </w:rPr>
        <w:t xml:space="preserve">       </w:t>
      </w:r>
      <w:r w:rsidR="00A92C07">
        <w:rPr>
          <w:rFonts w:eastAsia="Times New Roman" w:cs="Arial"/>
          <w:bCs/>
          <w:szCs w:val="26"/>
          <w:lang w:eastAsia="ru-RU"/>
        </w:rPr>
        <w:t>6</w:t>
      </w:r>
      <w:r w:rsidRPr="002C0E9D">
        <w:rPr>
          <w:rFonts w:eastAsia="Times New Roman" w:cs="Arial"/>
          <w:bCs/>
          <w:szCs w:val="26"/>
          <w:lang w:eastAsia="ru-RU"/>
        </w:rPr>
        <w:t>.3.2</w:t>
      </w:r>
      <w:r w:rsidR="009D1A1A">
        <w:rPr>
          <w:rFonts w:eastAsia="Times New Roman" w:cs="Arial"/>
          <w:bCs/>
          <w:szCs w:val="26"/>
          <w:lang w:eastAsia="ru-RU"/>
        </w:rPr>
        <w:t>.</w:t>
      </w:r>
      <w:r w:rsidRPr="002C0E9D">
        <w:rPr>
          <w:rFonts w:eastAsia="Times New Roman" w:cs="Arial"/>
          <w:bCs/>
          <w:szCs w:val="26"/>
          <w:lang w:eastAsia="ru-RU"/>
        </w:rPr>
        <w:t xml:space="preserve"> Тестирование входных данных</w:t>
      </w:r>
      <w:r>
        <w:rPr>
          <w:rFonts w:eastAsia="Times New Roman" w:cs="Arial"/>
          <w:bCs/>
          <w:szCs w:val="26"/>
          <w:lang w:eastAsia="ru-RU"/>
        </w:rPr>
        <w:t>...........................................................7</w:t>
      </w:r>
      <w:r w:rsidR="00230981">
        <w:rPr>
          <w:rFonts w:eastAsia="Times New Roman" w:cs="Arial"/>
          <w:bCs/>
          <w:szCs w:val="26"/>
          <w:lang w:eastAsia="ru-RU"/>
        </w:rPr>
        <w:t>7</w:t>
      </w:r>
    </w:p>
    <w:p w:rsidR="002C0E9D" w:rsidRDefault="002C0E9D" w:rsidP="00704B6F">
      <w:pPr>
        <w:keepNext/>
        <w:spacing w:before="120" w:after="120"/>
        <w:outlineLvl w:val="2"/>
        <w:rPr>
          <w:rFonts w:eastAsia="Times New Roman" w:cs="Arial"/>
          <w:bCs/>
          <w:szCs w:val="26"/>
          <w:lang w:eastAsia="ru-RU"/>
        </w:rPr>
      </w:pPr>
      <w:r w:rsidRPr="002C0E9D">
        <w:rPr>
          <w:rFonts w:eastAsia="Times New Roman" w:cs="Arial"/>
          <w:bCs/>
          <w:szCs w:val="26"/>
          <w:lang w:eastAsia="ru-RU"/>
        </w:rPr>
        <w:t xml:space="preserve">       </w:t>
      </w:r>
      <w:r w:rsidR="00A92C07">
        <w:rPr>
          <w:rFonts w:eastAsia="Times New Roman" w:cs="Arial"/>
          <w:bCs/>
          <w:szCs w:val="26"/>
          <w:lang w:eastAsia="ru-RU"/>
        </w:rPr>
        <w:t>6</w:t>
      </w:r>
      <w:r w:rsidRPr="002C0E9D">
        <w:rPr>
          <w:rFonts w:eastAsia="Times New Roman" w:cs="Arial"/>
          <w:bCs/>
          <w:szCs w:val="26"/>
          <w:lang w:eastAsia="ru-RU"/>
        </w:rPr>
        <w:t>.3.3</w:t>
      </w:r>
      <w:r w:rsidR="009D1A1A">
        <w:rPr>
          <w:rFonts w:eastAsia="Times New Roman" w:cs="Arial"/>
          <w:bCs/>
          <w:szCs w:val="26"/>
          <w:lang w:eastAsia="ru-RU"/>
        </w:rPr>
        <w:t>.</w:t>
      </w:r>
      <w:r w:rsidRPr="002C0E9D">
        <w:rPr>
          <w:rFonts w:eastAsia="Times New Roman" w:cs="Arial"/>
          <w:bCs/>
          <w:szCs w:val="26"/>
          <w:lang w:eastAsia="ru-RU"/>
        </w:rPr>
        <w:t xml:space="preserve"> Тестирование выходных данных</w:t>
      </w:r>
      <w:r w:rsidR="009D1A1A">
        <w:rPr>
          <w:rFonts w:eastAsia="Times New Roman" w:cs="Arial"/>
          <w:bCs/>
          <w:szCs w:val="26"/>
          <w:lang w:eastAsia="ru-RU"/>
        </w:rPr>
        <w:t>...............</w:t>
      </w:r>
      <w:r>
        <w:rPr>
          <w:rFonts w:eastAsia="Times New Roman" w:cs="Arial"/>
          <w:bCs/>
          <w:szCs w:val="26"/>
          <w:lang w:eastAsia="ru-RU"/>
        </w:rPr>
        <w:t>.........................................7</w:t>
      </w:r>
      <w:r w:rsidR="00230981">
        <w:rPr>
          <w:rFonts w:eastAsia="Times New Roman" w:cs="Arial"/>
          <w:bCs/>
          <w:szCs w:val="26"/>
          <w:lang w:eastAsia="ru-RU"/>
        </w:rPr>
        <w:t>7</w:t>
      </w:r>
    </w:p>
    <w:p w:rsidR="002C0E9D" w:rsidRDefault="00A92C07" w:rsidP="00704B6F">
      <w:pPr>
        <w:keepNext/>
        <w:spacing w:before="120" w:after="120"/>
        <w:outlineLvl w:val="2"/>
        <w:rPr>
          <w:rFonts w:eastAsia="Times New Roman" w:cs="Times New Roman"/>
          <w:kern w:val="1"/>
          <w:szCs w:val="28"/>
          <w:lang w:eastAsia="ar-SA"/>
        </w:rPr>
      </w:pPr>
      <w:r>
        <w:rPr>
          <w:rFonts w:eastAsia="Times New Roman" w:cs="Times New Roman"/>
          <w:kern w:val="1"/>
          <w:szCs w:val="28"/>
          <w:lang w:eastAsia="ar-SA"/>
        </w:rPr>
        <w:t>7</w:t>
      </w:r>
      <w:r w:rsidR="009D1A1A">
        <w:rPr>
          <w:rFonts w:eastAsia="Times New Roman" w:cs="Times New Roman"/>
          <w:kern w:val="1"/>
          <w:szCs w:val="28"/>
          <w:lang w:eastAsia="ar-SA"/>
        </w:rPr>
        <w:t>.</w:t>
      </w:r>
      <w:r w:rsidR="002C0E9D" w:rsidRPr="002C0E9D">
        <w:rPr>
          <w:rFonts w:eastAsia="Times New Roman" w:cs="Times New Roman"/>
          <w:kern w:val="1"/>
          <w:szCs w:val="28"/>
          <w:lang w:eastAsia="ar-SA"/>
        </w:rPr>
        <w:t xml:space="preserve"> БЕЗОПАСНОСТЬ И ЭКОЛОГИЧНОСТЬ ПРОЕКТА</w:t>
      </w:r>
      <w:r w:rsidR="002C0E9D">
        <w:rPr>
          <w:rFonts w:eastAsia="Times New Roman" w:cs="Times New Roman"/>
          <w:kern w:val="1"/>
          <w:szCs w:val="28"/>
          <w:lang w:eastAsia="ar-SA"/>
        </w:rPr>
        <w:t>...................................7</w:t>
      </w:r>
      <w:r w:rsidR="00EA0785">
        <w:rPr>
          <w:rFonts w:eastAsia="Times New Roman" w:cs="Times New Roman"/>
          <w:kern w:val="1"/>
          <w:szCs w:val="28"/>
          <w:lang w:eastAsia="ar-SA"/>
        </w:rPr>
        <w:t>9</w:t>
      </w:r>
    </w:p>
    <w:p w:rsidR="002C0E9D" w:rsidRPr="002C0E9D" w:rsidRDefault="002C0E9D" w:rsidP="00704B6F">
      <w:pPr>
        <w:keepNext/>
        <w:suppressAutoHyphens/>
        <w:spacing w:after="0"/>
        <w:jc w:val="both"/>
        <w:rPr>
          <w:rFonts w:eastAsia="Times New Roman" w:cs="Times New Roman"/>
          <w:bCs/>
          <w:iCs/>
          <w:kern w:val="1"/>
          <w:szCs w:val="28"/>
          <w:lang w:eastAsia="ar-SA"/>
        </w:rPr>
      </w:pPr>
      <w:r>
        <w:rPr>
          <w:rFonts w:eastAsia="Times New Roman" w:cs="Times New Roman"/>
          <w:bCs/>
          <w:kern w:val="1"/>
          <w:szCs w:val="28"/>
          <w:lang w:eastAsia="ar-SA"/>
        </w:rPr>
        <w:t xml:space="preserve">    </w:t>
      </w:r>
      <w:r w:rsidR="00A92C07">
        <w:rPr>
          <w:rFonts w:eastAsia="Times New Roman" w:cs="Times New Roman"/>
          <w:bCs/>
          <w:kern w:val="1"/>
          <w:szCs w:val="28"/>
          <w:lang w:eastAsia="ar-SA"/>
        </w:rPr>
        <w:t>7</w:t>
      </w:r>
      <w:r w:rsidRPr="002C0E9D">
        <w:rPr>
          <w:rFonts w:eastAsia="Times New Roman" w:cs="Times New Roman"/>
          <w:bCs/>
          <w:kern w:val="1"/>
          <w:szCs w:val="28"/>
          <w:lang w:eastAsia="ar-SA"/>
        </w:rPr>
        <w:t>.1</w:t>
      </w:r>
      <w:r w:rsidR="009D1A1A">
        <w:rPr>
          <w:rFonts w:eastAsia="Times New Roman" w:cs="Times New Roman"/>
          <w:bCs/>
          <w:kern w:val="1"/>
          <w:szCs w:val="28"/>
          <w:lang w:eastAsia="ar-SA"/>
        </w:rPr>
        <w:t>.</w:t>
      </w:r>
      <w:r w:rsidRPr="002C0E9D">
        <w:rPr>
          <w:rFonts w:eastAsia="Times New Roman" w:cs="Times New Roman"/>
          <w:bCs/>
          <w:kern w:val="1"/>
          <w:szCs w:val="28"/>
          <w:lang w:eastAsia="ar-SA"/>
        </w:rPr>
        <w:t xml:space="preserve"> </w:t>
      </w:r>
      <w:r w:rsidRPr="002C0E9D">
        <w:rPr>
          <w:rFonts w:eastAsia="Times New Roman" w:cs="Times New Roman"/>
          <w:bCs/>
          <w:iCs/>
          <w:kern w:val="1"/>
          <w:szCs w:val="28"/>
          <w:lang w:eastAsia="ar-SA"/>
        </w:rPr>
        <w:t>Характеристика помещения и описание рабочего места</w:t>
      </w:r>
      <w:r>
        <w:rPr>
          <w:rFonts w:eastAsia="Times New Roman" w:cs="Times New Roman"/>
          <w:bCs/>
          <w:iCs/>
          <w:kern w:val="1"/>
          <w:szCs w:val="28"/>
          <w:lang w:eastAsia="ar-SA"/>
        </w:rPr>
        <w:t>........................7</w:t>
      </w:r>
      <w:r w:rsidR="00EA0785">
        <w:rPr>
          <w:rFonts w:eastAsia="Times New Roman" w:cs="Times New Roman"/>
          <w:bCs/>
          <w:iCs/>
          <w:kern w:val="1"/>
          <w:szCs w:val="28"/>
          <w:lang w:eastAsia="ar-SA"/>
        </w:rPr>
        <w:t>9</w:t>
      </w:r>
    </w:p>
    <w:p w:rsidR="002C0E9D" w:rsidRPr="00C577F5" w:rsidRDefault="00A92C07" w:rsidP="00704B6F">
      <w:pPr>
        <w:keepNext/>
        <w:spacing w:before="120" w:after="120"/>
        <w:ind w:firstLine="709"/>
        <w:outlineLvl w:val="2"/>
        <w:rPr>
          <w:rFonts w:eastAsia="Times New Roman" w:cs="Arial"/>
          <w:bCs/>
          <w:szCs w:val="26"/>
          <w:lang w:eastAsia="ru-RU"/>
        </w:rPr>
      </w:pPr>
      <w:r>
        <w:rPr>
          <w:rFonts w:eastAsia="Times New Roman" w:cs="Arial"/>
          <w:bCs/>
          <w:szCs w:val="26"/>
          <w:lang w:eastAsia="ru-RU"/>
        </w:rPr>
        <w:t>7</w:t>
      </w:r>
      <w:r w:rsidR="002C0E9D" w:rsidRPr="00C577F5">
        <w:rPr>
          <w:rFonts w:eastAsia="Times New Roman" w:cs="Arial"/>
          <w:bCs/>
          <w:szCs w:val="26"/>
          <w:lang w:eastAsia="ru-RU"/>
        </w:rPr>
        <w:t>.1.1</w:t>
      </w:r>
      <w:r w:rsidR="009D1A1A">
        <w:rPr>
          <w:rFonts w:eastAsia="Times New Roman" w:cs="Arial"/>
          <w:bCs/>
          <w:szCs w:val="26"/>
          <w:lang w:eastAsia="ru-RU"/>
        </w:rPr>
        <w:t>.</w:t>
      </w:r>
      <w:r w:rsidR="002C0E9D" w:rsidRPr="00C577F5">
        <w:rPr>
          <w:rFonts w:eastAsia="Times New Roman" w:cs="Arial"/>
          <w:bCs/>
          <w:szCs w:val="26"/>
          <w:lang w:eastAsia="ru-RU"/>
        </w:rPr>
        <w:t xml:space="preserve"> Шум</w:t>
      </w:r>
      <w:r w:rsidR="009D1A1A">
        <w:rPr>
          <w:rFonts w:eastAsia="Times New Roman" w:cs="Arial"/>
          <w:bCs/>
          <w:szCs w:val="26"/>
          <w:lang w:eastAsia="ru-RU"/>
        </w:rPr>
        <w:t>.............</w:t>
      </w:r>
      <w:r w:rsidR="00C577F5">
        <w:rPr>
          <w:rFonts w:eastAsia="Times New Roman" w:cs="Arial"/>
          <w:bCs/>
          <w:szCs w:val="26"/>
          <w:lang w:eastAsia="ru-RU"/>
        </w:rPr>
        <w:t>.......................................................................................</w:t>
      </w:r>
      <w:r w:rsidR="00EA0785">
        <w:rPr>
          <w:rFonts w:eastAsia="Times New Roman" w:cs="Arial"/>
          <w:bCs/>
          <w:szCs w:val="26"/>
          <w:lang w:eastAsia="ru-RU"/>
        </w:rPr>
        <w:t>81</w:t>
      </w:r>
    </w:p>
    <w:p w:rsidR="002C0E9D" w:rsidRPr="00C577F5" w:rsidRDefault="00A92C07" w:rsidP="00704B6F">
      <w:pPr>
        <w:keepNext/>
        <w:spacing w:before="120" w:after="120"/>
        <w:ind w:firstLine="709"/>
        <w:outlineLvl w:val="2"/>
        <w:rPr>
          <w:rFonts w:eastAsia="Times New Roman" w:cs="Arial"/>
          <w:bCs/>
          <w:szCs w:val="26"/>
          <w:lang w:eastAsia="ru-RU"/>
        </w:rPr>
      </w:pPr>
      <w:r>
        <w:rPr>
          <w:rFonts w:eastAsia="Times New Roman" w:cs="Arial"/>
          <w:bCs/>
          <w:szCs w:val="26"/>
          <w:lang w:eastAsia="ru-RU"/>
        </w:rPr>
        <w:t>7</w:t>
      </w:r>
      <w:r w:rsidR="002C0E9D" w:rsidRPr="00C577F5">
        <w:rPr>
          <w:rFonts w:eastAsia="Times New Roman" w:cs="Arial"/>
          <w:bCs/>
          <w:szCs w:val="26"/>
          <w:lang w:eastAsia="ru-RU"/>
        </w:rPr>
        <w:t>.1.2</w:t>
      </w:r>
      <w:r w:rsidR="009D1A1A">
        <w:rPr>
          <w:rFonts w:eastAsia="Times New Roman" w:cs="Arial"/>
          <w:bCs/>
          <w:szCs w:val="26"/>
          <w:lang w:eastAsia="ru-RU"/>
        </w:rPr>
        <w:t>.</w:t>
      </w:r>
      <w:r w:rsidR="002C0E9D" w:rsidRPr="00C577F5">
        <w:rPr>
          <w:rFonts w:eastAsia="Times New Roman" w:cs="Arial"/>
          <w:bCs/>
          <w:szCs w:val="26"/>
          <w:lang w:eastAsia="ru-RU"/>
        </w:rPr>
        <w:t xml:space="preserve"> Микроклимат</w:t>
      </w:r>
      <w:r w:rsidR="009D1A1A">
        <w:rPr>
          <w:rFonts w:eastAsia="Times New Roman" w:cs="Arial"/>
          <w:bCs/>
          <w:szCs w:val="26"/>
          <w:lang w:eastAsia="ru-RU"/>
        </w:rPr>
        <w:t>..........</w:t>
      </w:r>
      <w:r w:rsidR="00C577F5">
        <w:rPr>
          <w:rFonts w:eastAsia="Times New Roman" w:cs="Arial"/>
          <w:bCs/>
          <w:szCs w:val="26"/>
          <w:lang w:eastAsia="ru-RU"/>
        </w:rPr>
        <w:t>..........................................................................</w:t>
      </w:r>
      <w:r w:rsidR="002C0E9D" w:rsidRPr="00C577F5">
        <w:rPr>
          <w:rFonts w:eastAsia="Times New Roman" w:cs="Arial"/>
          <w:bCs/>
          <w:szCs w:val="26"/>
          <w:lang w:eastAsia="ru-RU"/>
        </w:rPr>
        <w:t xml:space="preserve"> </w:t>
      </w:r>
      <w:r w:rsidR="00EA0785">
        <w:rPr>
          <w:rFonts w:eastAsia="Times New Roman" w:cs="Arial"/>
          <w:bCs/>
          <w:szCs w:val="26"/>
          <w:lang w:eastAsia="ru-RU"/>
        </w:rPr>
        <w:t>82</w:t>
      </w:r>
    </w:p>
    <w:p w:rsidR="002C0E9D" w:rsidRPr="00C577F5" w:rsidRDefault="00A92C07" w:rsidP="00704B6F">
      <w:pPr>
        <w:keepNext/>
        <w:spacing w:before="120" w:after="120"/>
        <w:ind w:firstLine="709"/>
        <w:outlineLvl w:val="2"/>
        <w:rPr>
          <w:rFonts w:eastAsia="Times New Roman" w:cs="Arial"/>
          <w:bCs/>
          <w:szCs w:val="26"/>
          <w:lang w:eastAsia="ru-RU"/>
        </w:rPr>
      </w:pPr>
      <w:r>
        <w:rPr>
          <w:rFonts w:eastAsia="Times New Roman" w:cs="Arial"/>
          <w:bCs/>
          <w:szCs w:val="26"/>
          <w:lang w:eastAsia="ru-RU"/>
        </w:rPr>
        <w:t>7</w:t>
      </w:r>
      <w:r w:rsidR="002C0E9D" w:rsidRPr="00C577F5">
        <w:rPr>
          <w:rFonts w:eastAsia="Times New Roman" w:cs="Arial"/>
          <w:bCs/>
          <w:szCs w:val="26"/>
          <w:lang w:eastAsia="ru-RU"/>
        </w:rPr>
        <w:t>.1.3</w:t>
      </w:r>
      <w:r w:rsidR="009D1A1A">
        <w:rPr>
          <w:rFonts w:eastAsia="Times New Roman" w:cs="Arial"/>
          <w:bCs/>
          <w:szCs w:val="26"/>
          <w:lang w:eastAsia="ru-RU"/>
        </w:rPr>
        <w:t>.</w:t>
      </w:r>
      <w:r w:rsidR="002C0E9D" w:rsidRPr="00C577F5">
        <w:rPr>
          <w:rFonts w:eastAsia="Times New Roman" w:cs="Arial"/>
          <w:bCs/>
          <w:szCs w:val="26"/>
          <w:lang w:eastAsia="ru-RU"/>
        </w:rPr>
        <w:t xml:space="preserve"> Воздействие электрического тока</w:t>
      </w:r>
      <w:r w:rsidR="00C577F5">
        <w:rPr>
          <w:rFonts w:eastAsia="Times New Roman" w:cs="Arial"/>
          <w:bCs/>
          <w:szCs w:val="26"/>
          <w:lang w:eastAsia="ru-RU"/>
        </w:rPr>
        <w:t>...................................................</w:t>
      </w:r>
      <w:r w:rsidR="002C0E9D" w:rsidRPr="00C577F5">
        <w:rPr>
          <w:rFonts w:eastAsia="Times New Roman" w:cs="Arial"/>
          <w:bCs/>
          <w:szCs w:val="26"/>
          <w:lang w:eastAsia="ru-RU"/>
        </w:rPr>
        <w:t xml:space="preserve"> </w:t>
      </w:r>
      <w:r w:rsidR="00083B6A">
        <w:rPr>
          <w:rFonts w:eastAsia="Times New Roman" w:cs="Arial"/>
          <w:bCs/>
          <w:szCs w:val="26"/>
          <w:lang w:eastAsia="ru-RU"/>
        </w:rPr>
        <w:t>8</w:t>
      </w:r>
      <w:r w:rsidR="00EA0785">
        <w:rPr>
          <w:rFonts w:eastAsia="Times New Roman" w:cs="Arial"/>
          <w:bCs/>
          <w:szCs w:val="26"/>
          <w:lang w:eastAsia="ru-RU"/>
        </w:rPr>
        <w:t>3</w:t>
      </w:r>
    </w:p>
    <w:p w:rsidR="002C0E9D" w:rsidRPr="00C577F5" w:rsidRDefault="00C577F5" w:rsidP="00704B6F">
      <w:pPr>
        <w:suppressAutoHyphens/>
        <w:spacing w:before="75" w:after="75"/>
        <w:ind w:right="75"/>
        <w:jc w:val="both"/>
        <w:rPr>
          <w:rFonts w:eastAsia="Times New Roman" w:cs="Times New Roman"/>
          <w:bCs/>
          <w:color w:val="000000"/>
          <w:kern w:val="1"/>
          <w:szCs w:val="28"/>
          <w:lang w:eastAsia="ar-SA"/>
        </w:rPr>
      </w:pPr>
      <w:r>
        <w:rPr>
          <w:rFonts w:eastAsia="Times New Roman" w:cs="Times New Roman"/>
          <w:bCs/>
          <w:color w:val="000000"/>
          <w:kern w:val="1"/>
          <w:szCs w:val="28"/>
          <w:lang w:eastAsia="ar-SA"/>
        </w:rPr>
        <w:t xml:space="preserve">    </w:t>
      </w:r>
      <w:r w:rsidR="00A92C07">
        <w:rPr>
          <w:rFonts w:eastAsia="Times New Roman" w:cs="Times New Roman"/>
          <w:bCs/>
          <w:color w:val="000000"/>
          <w:kern w:val="1"/>
          <w:szCs w:val="28"/>
          <w:lang w:eastAsia="ar-SA"/>
        </w:rPr>
        <w:t>7</w:t>
      </w:r>
      <w:r w:rsidR="002C0E9D" w:rsidRPr="00C577F5">
        <w:rPr>
          <w:rFonts w:eastAsia="Times New Roman" w:cs="Times New Roman"/>
          <w:bCs/>
          <w:color w:val="000000"/>
          <w:kern w:val="1"/>
          <w:szCs w:val="28"/>
          <w:lang w:eastAsia="ar-SA"/>
        </w:rPr>
        <w:t>.2</w:t>
      </w:r>
      <w:r w:rsidR="009D1A1A">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 xml:space="preserve"> </w:t>
      </w:r>
      <w:r w:rsidR="002C0E9D" w:rsidRPr="00C577F5">
        <w:rPr>
          <w:rFonts w:eastAsia="SimSun" w:cs="Times New Roman"/>
          <w:bCs/>
          <w:kern w:val="1"/>
          <w:szCs w:val="28"/>
          <w:lang w:eastAsia="ar-SA"/>
        </w:rPr>
        <w:t>Оптимизация зрительных условий труда на рабочем месте</w:t>
      </w:r>
      <w:r w:rsidR="009D1A1A">
        <w:rPr>
          <w:rFonts w:eastAsia="SimSun" w:cs="Times New Roman"/>
          <w:bCs/>
          <w:kern w:val="1"/>
          <w:szCs w:val="28"/>
          <w:lang w:eastAsia="ar-SA"/>
        </w:rPr>
        <w:t>...</w:t>
      </w:r>
      <w:r>
        <w:rPr>
          <w:rFonts w:eastAsia="SimSun" w:cs="Times New Roman"/>
          <w:bCs/>
          <w:kern w:val="1"/>
          <w:szCs w:val="28"/>
          <w:lang w:eastAsia="ar-SA"/>
        </w:rPr>
        <w:t>.......</w:t>
      </w:r>
      <w:r w:rsidR="00083B6A">
        <w:rPr>
          <w:rFonts w:eastAsia="SimSun" w:cs="Times New Roman"/>
          <w:bCs/>
          <w:kern w:val="1"/>
          <w:szCs w:val="28"/>
          <w:lang w:eastAsia="ar-SA"/>
        </w:rPr>
        <w:t>......</w:t>
      </w:r>
      <w:r w:rsidR="002C0E9D" w:rsidRPr="00C577F5">
        <w:rPr>
          <w:rFonts w:eastAsia="SimSun" w:cs="Times New Roman"/>
          <w:bCs/>
          <w:kern w:val="1"/>
          <w:szCs w:val="28"/>
          <w:lang w:eastAsia="ar-SA"/>
        </w:rPr>
        <w:t xml:space="preserve"> </w:t>
      </w:r>
      <w:r w:rsidR="00083B6A">
        <w:rPr>
          <w:rFonts w:eastAsia="SimSun" w:cs="Times New Roman"/>
          <w:bCs/>
          <w:kern w:val="1"/>
          <w:szCs w:val="28"/>
          <w:lang w:eastAsia="ar-SA"/>
        </w:rPr>
        <w:t>8</w:t>
      </w:r>
      <w:r w:rsidR="00EA0785">
        <w:rPr>
          <w:rFonts w:eastAsia="SimSun" w:cs="Times New Roman"/>
          <w:bCs/>
          <w:kern w:val="1"/>
          <w:szCs w:val="28"/>
          <w:lang w:eastAsia="ar-SA"/>
        </w:rPr>
        <w:t>4</w:t>
      </w:r>
    </w:p>
    <w:p w:rsidR="002C0E9D" w:rsidRPr="00C577F5" w:rsidRDefault="00A92C07" w:rsidP="00704B6F">
      <w:pPr>
        <w:suppressAutoHyphens/>
        <w:spacing w:before="75" w:after="75"/>
        <w:ind w:left="708" w:right="75"/>
        <w:jc w:val="both"/>
        <w:rPr>
          <w:rFonts w:eastAsia="Times New Roman" w:cs="Times New Roman"/>
          <w:bCs/>
          <w:color w:val="000000"/>
          <w:kern w:val="1"/>
          <w:szCs w:val="28"/>
          <w:lang w:eastAsia="ar-SA"/>
        </w:rPr>
      </w:pPr>
      <w:r>
        <w:rPr>
          <w:rFonts w:eastAsia="Times New Roman" w:cs="Times New Roman"/>
          <w:bCs/>
          <w:color w:val="000000"/>
          <w:kern w:val="1"/>
          <w:szCs w:val="28"/>
          <w:lang w:eastAsia="ar-SA"/>
        </w:rPr>
        <w:t>7</w:t>
      </w:r>
      <w:r w:rsidR="002C0E9D" w:rsidRPr="00C577F5">
        <w:rPr>
          <w:rFonts w:eastAsia="Times New Roman" w:cs="Times New Roman"/>
          <w:bCs/>
          <w:color w:val="000000"/>
          <w:kern w:val="1"/>
          <w:szCs w:val="28"/>
          <w:lang w:eastAsia="ar-SA"/>
        </w:rPr>
        <w:t>.2.1</w:t>
      </w:r>
      <w:r w:rsidR="009D1A1A">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 xml:space="preserve"> Основные требования к освещению с учётом труда</w:t>
      </w:r>
      <w:r w:rsidR="00C577F5">
        <w:rPr>
          <w:rFonts w:eastAsia="Times New Roman" w:cs="Times New Roman"/>
          <w:bCs/>
          <w:color w:val="000000"/>
          <w:kern w:val="1"/>
          <w:szCs w:val="28"/>
          <w:lang w:eastAsia="ar-SA"/>
        </w:rPr>
        <w:t>.....................</w:t>
      </w:r>
      <w:r w:rsidR="00083B6A">
        <w:rPr>
          <w:rFonts w:eastAsia="Times New Roman" w:cs="Times New Roman"/>
          <w:bCs/>
          <w:color w:val="000000"/>
          <w:kern w:val="1"/>
          <w:szCs w:val="28"/>
          <w:lang w:eastAsia="ar-SA"/>
        </w:rPr>
        <w:t>8</w:t>
      </w:r>
      <w:r w:rsidR="00EA0785">
        <w:rPr>
          <w:rFonts w:eastAsia="Times New Roman" w:cs="Times New Roman"/>
          <w:bCs/>
          <w:color w:val="000000"/>
          <w:kern w:val="1"/>
          <w:szCs w:val="28"/>
          <w:lang w:eastAsia="ar-SA"/>
        </w:rPr>
        <w:t>4</w:t>
      </w:r>
    </w:p>
    <w:p w:rsidR="002C0E9D" w:rsidRPr="00C577F5" w:rsidRDefault="00A92C07" w:rsidP="00704B6F">
      <w:pPr>
        <w:suppressAutoHyphens/>
        <w:spacing w:after="0"/>
        <w:ind w:firstLine="708"/>
        <w:jc w:val="both"/>
        <w:rPr>
          <w:rFonts w:eastAsia="Times New Roman" w:cs="Times New Roman"/>
          <w:bCs/>
          <w:color w:val="000000"/>
          <w:kern w:val="1"/>
          <w:szCs w:val="28"/>
          <w:lang w:eastAsia="ar-SA"/>
        </w:rPr>
      </w:pPr>
      <w:r>
        <w:rPr>
          <w:rFonts w:eastAsia="Times New Roman" w:cs="Times New Roman"/>
          <w:bCs/>
          <w:color w:val="000000"/>
          <w:kern w:val="1"/>
          <w:szCs w:val="28"/>
          <w:lang w:eastAsia="ar-SA"/>
        </w:rPr>
        <w:t>7</w:t>
      </w:r>
      <w:r w:rsidR="002C0E9D" w:rsidRPr="00C577F5">
        <w:rPr>
          <w:rFonts w:eastAsia="Times New Roman" w:cs="Times New Roman"/>
          <w:bCs/>
          <w:color w:val="000000"/>
          <w:kern w:val="1"/>
          <w:szCs w:val="28"/>
          <w:lang w:eastAsia="ar-SA"/>
        </w:rPr>
        <w:t>.2.2</w:t>
      </w:r>
      <w:r w:rsidR="009D1A1A">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 xml:space="preserve"> Обоснование организации освещения и нормативного уровня освещённости рабочего места</w:t>
      </w:r>
      <w:r w:rsidR="00C577F5">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 xml:space="preserve"> 8</w:t>
      </w:r>
      <w:r w:rsidR="00EA0785">
        <w:rPr>
          <w:rFonts w:eastAsia="Times New Roman" w:cs="Times New Roman"/>
          <w:bCs/>
          <w:color w:val="000000"/>
          <w:kern w:val="1"/>
          <w:szCs w:val="28"/>
          <w:lang w:eastAsia="ar-SA"/>
        </w:rPr>
        <w:t>6</w:t>
      </w:r>
    </w:p>
    <w:p w:rsidR="002C0E9D" w:rsidRPr="00C577F5" w:rsidRDefault="00C577F5" w:rsidP="00704B6F">
      <w:pPr>
        <w:suppressAutoHyphens/>
        <w:spacing w:after="0"/>
        <w:jc w:val="both"/>
        <w:rPr>
          <w:rFonts w:eastAsia="Times New Roman" w:cs="Times New Roman"/>
          <w:bCs/>
          <w:color w:val="000000"/>
          <w:kern w:val="1"/>
          <w:szCs w:val="28"/>
          <w:lang w:eastAsia="ar-SA"/>
        </w:rPr>
      </w:pPr>
      <w:r>
        <w:rPr>
          <w:rFonts w:eastAsia="Times New Roman" w:cs="Times New Roman"/>
          <w:bCs/>
          <w:color w:val="000000"/>
          <w:kern w:val="1"/>
          <w:szCs w:val="28"/>
          <w:lang w:eastAsia="ar-SA"/>
        </w:rPr>
        <w:t xml:space="preserve">          </w:t>
      </w:r>
      <w:r w:rsidR="00A92C07">
        <w:rPr>
          <w:rFonts w:eastAsia="Times New Roman" w:cs="Times New Roman"/>
          <w:bCs/>
          <w:color w:val="000000"/>
          <w:kern w:val="1"/>
          <w:szCs w:val="28"/>
          <w:lang w:eastAsia="ar-SA"/>
        </w:rPr>
        <w:t>7</w:t>
      </w:r>
      <w:r w:rsidR="002C0E9D" w:rsidRPr="00C577F5">
        <w:rPr>
          <w:rFonts w:eastAsia="Times New Roman" w:cs="Times New Roman"/>
          <w:bCs/>
          <w:color w:val="000000"/>
          <w:kern w:val="1"/>
          <w:szCs w:val="28"/>
          <w:lang w:eastAsia="ar-SA"/>
        </w:rPr>
        <w:t>.2.3</w:t>
      </w:r>
      <w:r w:rsidR="009D1A1A">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 xml:space="preserve"> Средства и способы обесп</w:t>
      </w:r>
      <w:r>
        <w:rPr>
          <w:rFonts w:eastAsia="Times New Roman" w:cs="Times New Roman"/>
          <w:bCs/>
          <w:color w:val="000000"/>
          <w:kern w:val="1"/>
          <w:szCs w:val="28"/>
          <w:lang w:eastAsia="ar-SA"/>
        </w:rPr>
        <w:t xml:space="preserve">ечения требуемой освещённости </w:t>
      </w:r>
      <w:r w:rsidR="002C0E9D" w:rsidRPr="00C577F5">
        <w:rPr>
          <w:rFonts w:eastAsia="Times New Roman" w:cs="Times New Roman"/>
          <w:bCs/>
          <w:color w:val="000000"/>
          <w:kern w:val="1"/>
          <w:szCs w:val="28"/>
          <w:lang w:eastAsia="ar-SA"/>
        </w:rPr>
        <w:t>равномерности светораспределения</w:t>
      </w:r>
      <w:r>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8</w:t>
      </w:r>
      <w:r w:rsidR="00EA0785">
        <w:rPr>
          <w:rFonts w:eastAsia="Times New Roman" w:cs="Times New Roman"/>
          <w:bCs/>
          <w:color w:val="000000"/>
          <w:kern w:val="1"/>
          <w:szCs w:val="28"/>
          <w:lang w:eastAsia="ar-SA"/>
        </w:rPr>
        <w:t>8</w:t>
      </w:r>
    </w:p>
    <w:p w:rsidR="002C0E9D" w:rsidRPr="00C577F5" w:rsidRDefault="00A92C07" w:rsidP="00704B6F">
      <w:pPr>
        <w:suppressAutoHyphens/>
        <w:spacing w:before="75" w:after="75"/>
        <w:ind w:right="75" w:firstLine="708"/>
        <w:rPr>
          <w:rFonts w:eastAsia="Times New Roman" w:cs="Times New Roman"/>
          <w:bCs/>
          <w:color w:val="000000"/>
          <w:kern w:val="1"/>
          <w:szCs w:val="28"/>
          <w:lang w:eastAsia="ar-SA"/>
        </w:rPr>
      </w:pPr>
      <w:r>
        <w:rPr>
          <w:rFonts w:eastAsia="Times New Roman" w:cs="Times New Roman"/>
          <w:bCs/>
          <w:color w:val="000000"/>
          <w:kern w:val="1"/>
          <w:szCs w:val="28"/>
          <w:lang w:eastAsia="ar-SA"/>
        </w:rPr>
        <w:t>7</w:t>
      </w:r>
      <w:r w:rsidR="002C0E9D" w:rsidRPr="00C577F5">
        <w:rPr>
          <w:rFonts w:eastAsia="Times New Roman" w:cs="Times New Roman"/>
          <w:bCs/>
          <w:color w:val="000000"/>
          <w:kern w:val="1"/>
          <w:szCs w:val="28"/>
          <w:lang w:eastAsia="ar-SA"/>
        </w:rPr>
        <w:t>.2.4</w:t>
      </w:r>
      <w:r w:rsidR="009D1A1A">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 xml:space="preserve"> Расчёт освещения рабочего места</w:t>
      </w:r>
      <w:r w:rsidR="009D1A1A">
        <w:rPr>
          <w:rFonts w:eastAsia="Times New Roman" w:cs="Times New Roman"/>
          <w:bCs/>
          <w:color w:val="000000"/>
          <w:kern w:val="1"/>
          <w:szCs w:val="28"/>
          <w:lang w:eastAsia="ar-SA"/>
        </w:rPr>
        <w:t>...............</w:t>
      </w:r>
      <w:r w:rsidR="00C577F5">
        <w:rPr>
          <w:rFonts w:eastAsia="Times New Roman" w:cs="Times New Roman"/>
          <w:bCs/>
          <w:color w:val="000000"/>
          <w:kern w:val="1"/>
          <w:szCs w:val="28"/>
          <w:lang w:eastAsia="ar-SA"/>
        </w:rPr>
        <w:t>...................................</w:t>
      </w:r>
      <w:r w:rsidR="002C0E9D" w:rsidRPr="00C577F5">
        <w:rPr>
          <w:rFonts w:eastAsia="Times New Roman" w:cs="Times New Roman"/>
          <w:bCs/>
          <w:color w:val="000000"/>
          <w:kern w:val="1"/>
          <w:szCs w:val="28"/>
          <w:lang w:eastAsia="ar-SA"/>
        </w:rPr>
        <w:t>8</w:t>
      </w:r>
      <w:r w:rsidR="00EA0785">
        <w:rPr>
          <w:rFonts w:eastAsia="Times New Roman" w:cs="Times New Roman"/>
          <w:bCs/>
          <w:color w:val="000000"/>
          <w:kern w:val="1"/>
          <w:szCs w:val="28"/>
          <w:lang w:eastAsia="ar-SA"/>
        </w:rPr>
        <w:t>9</w:t>
      </w:r>
    </w:p>
    <w:p w:rsidR="002C0E9D" w:rsidRPr="00C577F5" w:rsidRDefault="00C577F5" w:rsidP="00704B6F">
      <w:pPr>
        <w:suppressAutoHyphens/>
        <w:spacing w:after="0"/>
        <w:jc w:val="both"/>
        <w:rPr>
          <w:rFonts w:eastAsia="Times New Roman" w:cs="Times New Roman"/>
          <w:bCs/>
          <w:iCs/>
          <w:kern w:val="1"/>
          <w:szCs w:val="28"/>
          <w:lang w:eastAsia="ar-SA"/>
        </w:rPr>
      </w:pPr>
      <w:r w:rsidRPr="00C577F5">
        <w:rPr>
          <w:rFonts w:eastAsia="Times New Roman" w:cs="Times New Roman"/>
          <w:bCs/>
          <w:kern w:val="1"/>
          <w:szCs w:val="28"/>
          <w:lang w:eastAsia="ar-SA"/>
        </w:rPr>
        <w:t xml:space="preserve">    </w:t>
      </w:r>
      <w:r w:rsidR="00A92C07">
        <w:rPr>
          <w:rFonts w:eastAsia="Times New Roman" w:cs="Times New Roman"/>
          <w:bCs/>
          <w:kern w:val="1"/>
          <w:szCs w:val="28"/>
          <w:lang w:eastAsia="ar-SA"/>
        </w:rPr>
        <w:t>7</w:t>
      </w:r>
      <w:r w:rsidR="002C0E9D" w:rsidRPr="00C577F5">
        <w:rPr>
          <w:rFonts w:eastAsia="Times New Roman" w:cs="Times New Roman"/>
          <w:bCs/>
          <w:iCs/>
          <w:kern w:val="1"/>
          <w:szCs w:val="28"/>
          <w:lang w:eastAsia="ar-SA"/>
        </w:rPr>
        <w:t>.3</w:t>
      </w:r>
      <w:r w:rsidR="009D1A1A">
        <w:rPr>
          <w:rFonts w:eastAsia="Times New Roman" w:cs="Times New Roman"/>
          <w:bCs/>
          <w:iCs/>
          <w:kern w:val="1"/>
          <w:szCs w:val="28"/>
          <w:lang w:eastAsia="ar-SA"/>
        </w:rPr>
        <w:t>.</w:t>
      </w:r>
      <w:r w:rsidR="002C0E9D" w:rsidRPr="00C577F5">
        <w:rPr>
          <w:rFonts w:eastAsia="Times New Roman" w:cs="Times New Roman"/>
          <w:bCs/>
          <w:iCs/>
          <w:kern w:val="1"/>
          <w:szCs w:val="28"/>
          <w:lang w:eastAsia="ar-SA"/>
        </w:rPr>
        <w:t xml:space="preserve"> Обеспечение пожарной безопасности</w:t>
      </w:r>
      <w:r w:rsidRPr="00C577F5">
        <w:rPr>
          <w:rFonts w:eastAsia="Times New Roman" w:cs="Times New Roman"/>
          <w:bCs/>
          <w:iCs/>
          <w:kern w:val="1"/>
          <w:szCs w:val="28"/>
          <w:lang w:eastAsia="ar-SA"/>
        </w:rPr>
        <w:t>......................................................</w:t>
      </w:r>
      <w:r w:rsidR="00083B6A">
        <w:rPr>
          <w:rFonts w:eastAsia="Times New Roman" w:cs="Times New Roman"/>
          <w:bCs/>
          <w:iCs/>
          <w:kern w:val="1"/>
          <w:szCs w:val="28"/>
          <w:lang w:eastAsia="ar-SA"/>
        </w:rPr>
        <w:t>9</w:t>
      </w:r>
      <w:r w:rsidR="002B1BF8">
        <w:rPr>
          <w:rFonts w:eastAsia="Times New Roman" w:cs="Times New Roman"/>
          <w:bCs/>
          <w:iCs/>
          <w:kern w:val="1"/>
          <w:szCs w:val="28"/>
          <w:lang w:eastAsia="ar-SA"/>
        </w:rPr>
        <w:t>2</w:t>
      </w:r>
    </w:p>
    <w:p w:rsidR="002C0E9D" w:rsidRPr="00C577F5" w:rsidRDefault="00C577F5" w:rsidP="00704B6F">
      <w:pPr>
        <w:keepNext/>
        <w:suppressAutoHyphens/>
        <w:spacing w:after="0"/>
        <w:jc w:val="both"/>
        <w:rPr>
          <w:rFonts w:eastAsia="Times New Roman" w:cs="Times New Roman"/>
          <w:bCs/>
          <w:iCs/>
          <w:kern w:val="1"/>
          <w:szCs w:val="28"/>
          <w:lang w:eastAsia="ar-SA"/>
        </w:rPr>
      </w:pPr>
      <w:r w:rsidRPr="00C577F5">
        <w:rPr>
          <w:rFonts w:eastAsia="Times New Roman" w:cs="Times New Roman"/>
          <w:bCs/>
          <w:iCs/>
          <w:kern w:val="1"/>
          <w:szCs w:val="28"/>
          <w:lang w:eastAsia="ar-SA"/>
        </w:rPr>
        <w:lastRenderedPageBreak/>
        <w:t xml:space="preserve">    </w:t>
      </w:r>
      <w:r w:rsidR="00A92C07">
        <w:rPr>
          <w:rFonts w:eastAsia="Times New Roman" w:cs="Times New Roman"/>
          <w:bCs/>
          <w:iCs/>
          <w:kern w:val="1"/>
          <w:szCs w:val="28"/>
          <w:lang w:eastAsia="ar-SA"/>
        </w:rPr>
        <w:t>7</w:t>
      </w:r>
      <w:r w:rsidR="002C0E9D" w:rsidRPr="00C577F5">
        <w:rPr>
          <w:rFonts w:eastAsia="Times New Roman" w:cs="Times New Roman"/>
          <w:bCs/>
          <w:iCs/>
          <w:kern w:val="1"/>
          <w:szCs w:val="28"/>
          <w:lang w:eastAsia="ar-SA"/>
        </w:rPr>
        <w:t>.4</w:t>
      </w:r>
      <w:r w:rsidR="009D1A1A">
        <w:rPr>
          <w:rFonts w:eastAsia="Times New Roman" w:cs="Times New Roman"/>
          <w:bCs/>
          <w:iCs/>
          <w:kern w:val="1"/>
          <w:szCs w:val="28"/>
          <w:lang w:eastAsia="ar-SA"/>
        </w:rPr>
        <w:t>.</w:t>
      </w:r>
      <w:r w:rsidR="002C0E9D" w:rsidRPr="00C577F5">
        <w:rPr>
          <w:rFonts w:eastAsia="Times New Roman" w:cs="Times New Roman"/>
          <w:bCs/>
          <w:iCs/>
          <w:kern w:val="1"/>
          <w:szCs w:val="28"/>
          <w:lang w:eastAsia="ar-SA"/>
        </w:rPr>
        <w:t xml:space="preserve"> Экологичность проекта</w:t>
      </w:r>
      <w:r w:rsidRPr="00C577F5">
        <w:rPr>
          <w:rFonts w:eastAsia="Times New Roman" w:cs="Times New Roman"/>
          <w:bCs/>
          <w:iCs/>
          <w:kern w:val="1"/>
          <w:szCs w:val="28"/>
          <w:lang w:eastAsia="ar-SA"/>
        </w:rPr>
        <w:t>..........................................</w:t>
      </w:r>
      <w:r w:rsidR="00EA0785">
        <w:rPr>
          <w:rFonts w:eastAsia="Times New Roman" w:cs="Times New Roman"/>
          <w:bCs/>
          <w:iCs/>
          <w:kern w:val="1"/>
          <w:szCs w:val="28"/>
          <w:lang w:eastAsia="ar-SA"/>
        </w:rPr>
        <w:t>...............................</w:t>
      </w:r>
      <w:r w:rsidRPr="00C577F5">
        <w:rPr>
          <w:rFonts w:eastAsia="Times New Roman" w:cs="Times New Roman"/>
          <w:bCs/>
          <w:iCs/>
          <w:kern w:val="1"/>
          <w:szCs w:val="28"/>
          <w:lang w:eastAsia="ar-SA"/>
        </w:rPr>
        <w:t>....</w:t>
      </w:r>
      <w:r w:rsidR="002B1BF8">
        <w:rPr>
          <w:rFonts w:eastAsia="Times New Roman" w:cs="Times New Roman"/>
          <w:bCs/>
          <w:iCs/>
          <w:kern w:val="1"/>
          <w:szCs w:val="28"/>
          <w:lang w:eastAsia="ar-SA"/>
        </w:rPr>
        <w:t>97</w:t>
      </w:r>
    </w:p>
    <w:p w:rsidR="002C0E9D" w:rsidRPr="00C577F5" w:rsidRDefault="00A92C07" w:rsidP="00704B6F">
      <w:pPr>
        <w:keepNext/>
        <w:widowControl w:val="0"/>
        <w:suppressAutoHyphens/>
        <w:spacing w:before="240" w:after="240"/>
        <w:outlineLvl w:val="0"/>
        <w:rPr>
          <w:rFonts w:eastAsia="Lucida Sans Unicode" w:cs="Times New Roman"/>
          <w:bCs/>
          <w:kern w:val="32"/>
          <w:szCs w:val="28"/>
        </w:rPr>
      </w:pPr>
      <w:r>
        <w:rPr>
          <w:rFonts w:eastAsia="Lucida Sans Unicode" w:cs="Times New Roman"/>
          <w:bCs/>
          <w:kern w:val="32"/>
          <w:szCs w:val="28"/>
        </w:rPr>
        <w:t>8</w:t>
      </w:r>
      <w:r w:rsidR="009D1A1A">
        <w:rPr>
          <w:rFonts w:eastAsia="Lucida Sans Unicode" w:cs="Times New Roman"/>
          <w:bCs/>
          <w:kern w:val="32"/>
          <w:szCs w:val="28"/>
        </w:rPr>
        <w:t>.</w:t>
      </w:r>
      <w:r w:rsidR="002C0E9D" w:rsidRPr="00C577F5">
        <w:rPr>
          <w:rFonts w:eastAsia="Lucida Sans Unicode" w:cs="Times New Roman"/>
          <w:bCs/>
          <w:kern w:val="32"/>
          <w:szCs w:val="28"/>
        </w:rPr>
        <w:t xml:space="preserve"> ЭКОНОМИЧЕСКАЯ ЧАСТЬ</w:t>
      </w:r>
      <w:r w:rsidR="00C577F5" w:rsidRPr="00C577F5">
        <w:rPr>
          <w:rFonts w:eastAsia="Lucida Sans Unicode" w:cs="Times New Roman"/>
          <w:bCs/>
          <w:kern w:val="32"/>
          <w:szCs w:val="28"/>
        </w:rPr>
        <w:t>..................................</w:t>
      </w:r>
      <w:r w:rsidR="00EA0785">
        <w:rPr>
          <w:rFonts w:eastAsia="Lucida Sans Unicode" w:cs="Times New Roman"/>
          <w:bCs/>
          <w:kern w:val="32"/>
          <w:szCs w:val="28"/>
        </w:rPr>
        <w:t>...............................</w:t>
      </w:r>
      <w:r w:rsidR="00C577F5" w:rsidRPr="00C577F5">
        <w:rPr>
          <w:rFonts w:eastAsia="Lucida Sans Unicode" w:cs="Times New Roman"/>
          <w:bCs/>
          <w:kern w:val="32"/>
          <w:szCs w:val="28"/>
        </w:rPr>
        <w:t>.........</w:t>
      </w:r>
      <w:r w:rsidR="002B1BF8">
        <w:rPr>
          <w:rFonts w:eastAsia="Lucida Sans Unicode" w:cs="Times New Roman"/>
          <w:bCs/>
          <w:kern w:val="32"/>
          <w:szCs w:val="28"/>
        </w:rPr>
        <w:t>98</w:t>
      </w:r>
    </w:p>
    <w:p w:rsidR="002C0E9D" w:rsidRPr="00C577F5" w:rsidRDefault="00A92C07" w:rsidP="00704B6F">
      <w:pPr>
        <w:keepNext/>
        <w:widowControl w:val="0"/>
        <w:suppressAutoHyphens/>
        <w:spacing w:before="240" w:after="240"/>
        <w:ind w:left="708"/>
        <w:outlineLvl w:val="0"/>
        <w:rPr>
          <w:rFonts w:eastAsiaTheme="minorHAnsi" w:cs="Times New Roman"/>
          <w:szCs w:val="28"/>
        </w:rPr>
      </w:pPr>
      <w:r>
        <w:rPr>
          <w:rFonts w:eastAsiaTheme="minorHAnsi" w:cs="Times New Roman"/>
          <w:szCs w:val="28"/>
        </w:rPr>
        <w:t>8</w:t>
      </w:r>
      <w:r w:rsidR="002C0E9D" w:rsidRPr="00C577F5">
        <w:rPr>
          <w:rFonts w:eastAsiaTheme="minorHAnsi" w:cs="Times New Roman"/>
          <w:szCs w:val="28"/>
        </w:rPr>
        <w:t>.1</w:t>
      </w:r>
      <w:r w:rsidR="009D1A1A">
        <w:rPr>
          <w:rFonts w:eastAsiaTheme="minorHAnsi" w:cs="Times New Roman"/>
          <w:szCs w:val="28"/>
        </w:rPr>
        <w:t>.</w:t>
      </w:r>
      <w:r w:rsidR="002C0E9D" w:rsidRPr="00C577F5">
        <w:rPr>
          <w:rFonts w:eastAsiaTheme="minorHAnsi" w:cs="Times New Roman"/>
          <w:szCs w:val="28"/>
        </w:rPr>
        <w:t xml:space="preserve"> План-график разработки</w:t>
      </w:r>
      <w:r w:rsidR="00C577F5" w:rsidRPr="00C577F5">
        <w:rPr>
          <w:rFonts w:eastAsiaTheme="minorHAnsi" w:cs="Times New Roman"/>
          <w:szCs w:val="28"/>
        </w:rPr>
        <w:t>..................................</w:t>
      </w:r>
      <w:r w:rsidR="00EA0785">
        <w:rPr>
          <w:rFonts w:eastAsiaTheme="minorHAnsi" w:cs="Times New Roman"/>
          <w:szCs w:val="28"/>
        </w:rPr>
        <w:t>...............................</w:t>
      </w:r>
      <w:r w:rsidR="00C577F5" w:rsidRPr="00C577F5">
        <w:rPr>
          <w:rFonts w:eastAsiaTheme="minorHAnsi" w:cs="Times New Roman"/>
          <w:szCs w:val="28"/>
        </w:rPr>
        <w:t>....</w:t>
      </w:r>
      <w:r w:rsidR="002B1BF8">
        <w:rPr>
          <w:rFonts w:eastAsiaTheme="minorHAnsi" w:cs="Times New Roman"/>
          <w:szCs w:val="28"/>
        </w:rPr>
        <w:t>98</w:t>
      </w:r>
    </w:p>
    <w:p w:rsidR="002C0E9D" w:rsidRDefault="00A92C07" w:rsidP="00704B6F">
      <w:pPr>
        <w:ind w:firstLine="708"/>
        <w:rPr>
          <w:rFonts w:eastAsiaTheme="minorHAnsi" w:cs="Times New Roman"/>
          <w:szCs w:val="28"/>
        </w:rPr>
      </w:pPr>
      <w:r>
        <w:rPr>
          <w:rFonts w:eastAsiaTheme="minorHAnsi" w:cs="Times New Roman"/>
          <w:szCs w:val="28"/>
        </w:rPr>
        <w:t>8</w:t>
      </w:r>
      <w:r w:rsidR="002C0E9D" w:rsidRPr="00C577F5">
        <w:rPr>
          <w:rFonts w:eastAsiaTheme="minorHAnsi" w:cs="Times New Roman"/>
          <w:szCs w:val="28"/>
        </w:rPr>
        <w:t>.2</w:t>
      </w:r>
      <w:r w:rsidR="009D1A1A">
        <w:rPr>
          <w:rFonts w:eastAsiaTheme="minorHAnsi" w:cs="Times New Roman"/>
          <w:szCs w:val="28"/>
        </w:rPr>
        <w:t>.</w:t>
      </w:r>
      <w:r w:rsidR="002C0E9D" w:rsidRPr="00C577F5">
        <w:rPr>
          <w:rFonts w:eastAsiaTheme="minorHAnsi" w:cs="Times New Roman"/>
          <w:szCs w:val="28"/>
        </w:rPr>
        <w:t xml:space="preserve"> Составление сметы затрат на разработку</w:t>
      </w:r>
      <w:r w:rsidR="00C577F5" w:rsidRPr="00C577F5">
        <w:rPr>
          <w:rFonts w:eastAsiaTheme="minorHAnsi" w:cs="Times New Roman"/>
          <w:szCs w:val="28"/>
        </w:rPr>
        <w:t>..............................</w:t>
      </w:r>
      <w:r w:rsidR="00EA0785">
        <w:rPr>
          <w:rFonts w:eastAsiaTheme="minorHAnsi" w:cs="Times New Roman"/>
          <w:szCs w:val="28"/>
        </w:rPr>
        <w:t>......</w:t>
      </w:r>
      <w:r w:rsidR="00C577F5" w:rsidRPr="00C577F5">
        <w:rPr>
          <w:rFonts w:eastAsiaTheme="minorHAnsi" w:cs="Times New Roman"/>
          <w:szCs w:val="28"/>
        </w:rPr>
        <w:t>.....</w:t>
      </w:r>
      <w:r w:rsidR="002B1BF8">
        <w:rPr>
          <w:rFonts w:eastAsiaTheme="minorHAnsi" w:cs="Times New Roman"/>
          <w:szCs w:val="28"/>
        </w:rPr>
        <w:t>99</w:t>
      </w:r>
    </w:p>
    <w:p w:rsidR="00B81C89" w:rsidRDefault="00874FB4" w:rsidP="00704B6F">
      <w:pPr>
        <w:ind w:firstLine="709"/>
        <w:rPr>
          <w:rFonts w:eastAsiaTheme="minorHAnsi" w:cs="Times New Roman"/>
          <w:szCs w:val="28"/>
        </w:rPr>
      </w:pPr>
      <w:r>
        <w:rPr>
          <w:rFonts w:eastAsiaTheme="minorHAnsi" w:cs="Times New Roman"/>
          <w:szCs w:val="28"/>
        </w:rPr>
        <w:t xml:space="preserve">    </w:t>
      </w:r>
      <w:r w:rsidR="00A92C07">
        <w:rPr>
          <w:rFonts w:eastAsiaTheme="minorHAnsi" w:cs="Times New Roman"/>
          <w:szCs w:val="28"/>
        </w:rPr>
        <w:t>8</w:t>
      </w:r>
      <w:r w:rsidR="00B81C89" w:rsidRPr="00B81C89">
        <w:rPr>
          <w:rFonts w:eastAsiaTheme="minorHAnsi" w:cs="Times New Roman"/>
          <w:szCs w:val="28"/>
        </w:rPr>
        <w:t>.2.1</w:t>
      </w:r>
      <w:r w:rsidR="009D1A1A">
        <w:rPr>
          <w:rFonts w:eastAsiaTheme="minorHAnsi" w:cs="Times New Roman"/>
          <w:szCs w:val="28"/>
        </w:rPr>
        <w:t>.</w:t>
      </w:r>
      <w:r w:rsidR="00B81C89" w:rsidRPr="00B81C89">
        <w:rPr>
          <w:rFonts w:eastAsiaTheme="minorHAnsi" w:cs="Times New Roman"/>
          <w:szCs w:val="28"/>
        </w:rPr>
        <w:t xml:space="preserve"> Материальные </w:t>
      </w:r>
      <w:r w:rsidR="009D1A1A">
        <w:rPr>
          <w:rFonts w:eastAsiaTheme="minorHAnsi" w:cs="Times New Roman"/>
          <w:szCs w:val="28"/>
        </w:rPr>
        <w:t>затраты...........</w:t>
      </w:r>
      <w:r>
        <w:rPr>
          <w:rFonts w:eastAsiaTheme="minorHAnsi" w:cs="Times New Roman"/>
          <w:szCs w:val="28"/>
        </w:rPr>
        <w:t>...</w:t>
      </w:r>
      <w:r w:rsidR="00B81C89" w:rsidRPr="00B81C89">
        <w:rPr>
          <w:rFonts w:eastAsiaTheme="minorHAnsi" w:cs="Times New Roman"/>
          <w:szCs w:val="28"/>
        </w:rPr>
        <w:t>..............................................</w:t>
      </w:r>
      <w:r w:rsidR="00B81C89">
        <w:rPr>
          <w:rFonts w:eastAsiaTheme="minorHAnsi" w:cs="Times New Roman"/>
          <w:szCs w:val="28"/>
        </w:rPr>
        <w:t>....</w:t>
      </w:r>
      <w:r w:rsidR="00B81C89" w:rsidRPr="00B81C89">
        <w:rPr>
          <w:rFonts w:eastAsiaTheme="minorHAnsi" w:cs="Times New Roman"/>
          <w:szCs w:val="28"/>
        </w:rPr>
        <w:t>..99</w:t>
      </w:r>
    </w:p>
    <w:p w:rsidR="00874FB4" w:rsidRDefault="00874FB4" w:rsidP="00704B6F">
      <w:pPr>
        <w:ind w:firstLine="708"/>
        <w:rPr>
          <w:rFonts w:eastAsiaTheme="minorHAnsi" w:cs="Times New Roman"/>
          <w:szCs w:val="28"/>
        </w:rPr>
      </w:pPr>
      <w:r>
        <w:rPr>
          <w:rFonts w:eastAsiaTheme="minorHAnsi" w:cs="Times New Roman"/>
          <w:szCs w:val="28"/>
        </w:rPr>
        <w:t xml:space="preserve">    </w:t>
      </w:r>
      <w:r w:rsidR="00A92C07">
        <w:rPr>
          <w:rFonts w:eastAsiaTheme="minorHAnsi" w:cs="Times New Roman"/>
          <w:szCs w:val="28"/>
        </w:rPr>
        <w:t>8</w:t>
      </w:r>
      <w:r w:rsidRPr="00874FB4">
        <w:rPr>
          <w:rFonts w:eastAsiaTheme="minorHAnsi" w:cs="Times New Roman"/>
          <w:szCs w:val="28"/>
        </w:rPr>
        <w:t>.2.2. Затраты на оплату труда</w:t>
      </w:r>
      <w:r>
        <w:rPr>
          <w:rFonts w:eastAsiaTheme="minorHAnsi" w:cs="Times New Roman"/>
          <w:szCs w:val="28"/>
        </w:rPr>
        <w:t>............................</w:t>
      </w:r>
      <w:r w:rsidRPr="00874FB4">
        <w:rPr>
          <w:rFonts w:eastAsiaTheme="minorHAnsi" w:cs="Times New Roman"/>
          <w:szCs w:val="28"/>
        </w:rPr>
        <w:t>...............................</w:t>
      </w:r>
      <w:r>
        <w:rPr>
          <w:rFonts w:eastAsiaTheme="minorHAnsi" w:cs="Times New Roman"/>
          <w:szCs w:val="28"/>
        </w:rPr>
        <w:t>..103</w:t>
      </w:r>
    </w:p>
    <w:p w:rsidR="00874FB4" w:rsidRDefault="00874FB4" w:rsidP="00704B6F">
      <w:pPr>
        <w:ind w:firstLine="708"/>
        <w:rPr>
          <w:rFonts w:eastAsiaTheme="minorHAnsi" w:cs="Times New Roman"/>
          <w:szCs w:val="28"/>
        </w:rPr>
      </w:pPr>
      <w:r>
        <w:rPr>
          <w:rFonts w:eastAsiaTheme="minorHAnsi" w:cs="Times New Roman"/>
          <w:szCs w:val="28"/>
        </w:rPr>
        <w:t xml:space="preserve">   </w:t>
      </w:r>
      <w:r w:rsidR="00A92C07">
        <w:rPr>
          <w:rFonts w:eastAsiaTheme="minorHAnsi" w:cs="Times New Roman"/>
          <w:szCs w:val="28"/>
        </w:rPr>
        <w:t xml:space="preserve"> 8</w:t>
      </w:r>
      <w:r w:rsidRPr="00874FB4">
        <w:rPr>
          <w:rFonts w:eastAsiaTheme="minorHAnsi" w:cs="Times New Roman"/>
          <w:szCs w:val="28"/>
        </w:rPr>
        <w:t>.2.3. Амортизация основных фондов</w:t>
      </w:r>
      <w:r>
        <w:rPr>
          <w:rFonts w:eastAsiaTheme="minorHAnsi" w:cs="Times New Roman"/>
          <w:szCs w:val="28"/>
        </w:rPr>
        <w:t>....................</w:t>
      </w:r>
      <w:r w:rsidRPr="00874FB4">
        <w:rPr>
          <w:rFonts w:eastAsiaTheme="minorHAnsi" w:cs="Times New Roman"/>
          <w:szCs w:val="28"/>
        </w:rPr>
        <w:t>.........................</w:t>
      </w:r>
      <w:r>
        <w:rPr>
          <w:rFonts w:eastAsiaTheme="minorHAnsi" w:cs="Times New Roman"/>
          <w:szCs w:val="28"/>
        </w:rPr>
        <w:t>....104</w:t>
      </w:r>
    </w:p>
    <w:p w:rsidR="00874FB4" w:rsidRPr="00874FB4" w:rsidRDefault="00A92C07" w:rsidP="00704B6F">
      <w:pPr>
        <w:ind w:firstLine="708"/>
        <w:rPr>
          <w:rFonts w:eastAsiaTheme="minorHAnsi" w:cs="Times New Roman"/>
          <w:szCs w:val="28"/>
        </w:rPr>
      </w:pPr>
      <w:r>
        <w:rPr>
          <w:rFonts w:eastAsiaTheme="minorHAnsi" w:cs="Times New Roman"/>
          <w:szCs w:val="28"/>
        </w:rPr>
        <w:t>8</w:t>
      </w:r>
      <w:r w:rsidR="00874FB4" w:rsidRPr="00874FB4">
        <w:rPr>
          <w:rFonts w:eastAsiaTheme="minorHAnsi" w:cs="Times New Roman"/>
          <w:szCs w:val="28"/>
        </w:rPr>
        <w:t>.2.4. Прочие затраты............................</w:t>
      </w:r>
      <w:r w:rsidR="00874FB4">
        <w:rPr>
          <w:rFonts w:eastAsiaTheme="minorHAnsi" w:cs="Times New Roman"/>
          <w:szCs w:val="28"/>
        </w:rPr>
        <w:t>..........</w:t>
      </w:r>
      <w:r w:rsidR="00874FB4" w:rsidRPr="00874FB4">
        <w:rPr>
          <w:rFonts w:eastAsiaTheme="minorHAnsi" w:cs="Times New Roman"/>
          <w:szCs w:val="28"/>
        </w:rPr>
        <w:t>.........................................</w:t>
      </w:r>
      <w:r w:rsidR="00874FB4">
        <w:rPr>
          <w:rFonts w:eastAsiaTheme="minorHAnsi" w:cs="Times New Roman"/>
          <w:szCs w:val="28"/>
        </w:rPr>
        <w:t>105</w:t>
      </w:r>
    </w:p>
    <w:p w:rsidR="002C0E9D" w:rsidRPr="00C577F5" w:rsidRDefault="00A92C07" w:rsidP="00704B6F">
      <w:pPr>
        <w:ind w:firstLine="708"/>
        <w:rPr>
          <w:rFonts w:eastAsiaTheme="minorHAnsi" w:cs="Times New Roman"/>
          <w:szCs w:val="28"/>
        </w:rPr>
      </w:pPr>
      <w:r>
        <w:rPr>
          <w:rFonts w:eastAsiaTheme="minorHAnsi" w:cs="Times New Roman"/>
          <w:szCs w:val="28"/>
        </w:rPr>
        <w:t>8</w:t>
      </w:r>
      <w:r w:rsidR="002C0E9D" w:rsidRPr="00C577F5">
        <w:rPr>
          <w:rFonts w:eastAsiaTheme="minorHAnsi" w:cs="Times New Roman"/>
          <w:szCs w:val="28"/>
        </w:rPr>
        <w:t>.3</w:t>
      </w:r>
      <w:r w:rsidR="009D1A1A">
        <w:rPr>
          <w:rFonts w:eastAsiaTheme="minorHAnsi" w:cs="Times New Roman"/>
          <w:szCs w:val="28"/>
        </w:rPr>
        <w:t>.</w:t>
      </w:r>
      <w:r w:rsidR="002C0E9D" w:rsidRPr="00C577F5">
        <w:rPr>
          <w:rFonts w:eastAsiaTheme="minorHAnsi" w:cs="Times New Roman"/>
          <w:szCs w:val="28"/>
        </w:rPr>
        <w:t xml:space="preserve"> Расчет проектной цены подписки на ПО</w:t>
      </w:r>
      <w:r w:rsidR="009D1A1A">
        <w:rPr>
          <w:rFonts w:eastAsiaTheme="minorHAnsi" w:cs="Times New Roman"/>
          <w:szCs w:val="28"/>
        </w:rPr>
        <w:t>........</w:t>
      </w:r>
      <w:r w:rsidR="00C577F5" w:rsidRPr="00C577F5">
        <w:rPr>
          <w:rFonts w:eastAsiaTheme="minorHAnsi" w:cs="Times New Roman"/>
          <w:szCs w:val="28"/>
        </w:rPr>
        <w:t>.................................</w:t>
      </w:r>
      <w:r w:rsidR="002C0E9D" w:rsidRPr="00C577F5">
        <w:rPr>
          <w:rFonts w:eastAsiaTheme="minorHAnsi" w:cs="Times New Roman"/>
          <w:szCs w:val="28"/>
        </w:rPr>
        <w:t>10</w:t>
      </w:r>
      <w:r w:rsidR="002B1BF8">
        <w:rPr>
          <w:rFonts w:eastAsiaTheme="minorHAnsi" w:cs="Times New Roman"/>
          <w:szCs w:val="28"/>
        </w:rPr>
        <w:t>3</w:t>
      </w:r>
    </w:p>
    <w:p w:rsidR="002C0E9D" w:rsidRPr="00C577F5" w:rsidRDefault="00A92C07" w:rsidP="00704B6F">
      <w:pPr>
        <w:ind w:firstLine="708"/>
        <w:rPr>
          <w:rFonts w:eastAsiaTheme="minorHAnsi" w:cs="Times New Roman"/>
          <w:szCs w:val="28"/>
        </w:rPr>
      </w:pPr>
      <w:r>
        <w:rPr>
          <w:rFonts w:eastAsiaTheme="minorHAnsi" w:cs="Times New Roman"/>
          <w:szCs w:val="28"/>
        </w:rPr>
        <w:t>8</w:t>
      </w:r>
      <w:r w:rsidR="002C0E9D" w:rsidRPr="00C577F5">
        <w:rPr>
          <w:rFonts w:eastAsiaTheme="minorHAnsi" w:cs="Times New Roman"/>
          <w:szCs w:val="28"/>
        </w:rPr>
        <w:t>.4</w:t>
      </w:r>
      <w:r w:rsidR="009D1A1A">
        <w:rPr>
          <w:rFonts w:eastAsiaTheme="minorHAnsi" w:cs="Times New Roman"/>
          <w:szCs w:val="28"/>
        </w:rPr>
        <w:t>.</w:t>
      </w:r>
      <w:r w:rsidR="002C0E9D" w:rsidRPr="00C577F5">
        <w:rPr>
          <w:rFonts w:eastAsiaTheme="minorHAnsi" w:cs="Times New Roman"/>
          <w:szCs w:val="28"/>
        </w:rPr>
        <w:t xml:space="preserve"> Расчет и выводы по эффективности предложений</w:t>
      </w:r>
      <w:r w:rsidR="009D1A1A">
        <w:rPr>
          <w:rFonts w:eastAsiaTheme="minorHAnsi" w:cs="Times New Roman"/>
          <w:szCs w:val="28"/>
        </w:rPr>
        <w:t>..................</w:t>
      </w:r>
      <w:r w:rsidR="00C577F5" w:rsidRPr="00C577F5">
        <w:rPr>
          <w:rFonts w:eastAsiaTheme="minorHAnsi" w:cs="Times New Roman"/>
          <w:szCs w:val="28"/>
        </w:rPr>
        <w:t>.......</w:t>
      </w:r>
      <w:r w:rsidR="002C0E9D" w:rsidRPr="00C577F5">
        <w:rPr>
          <w:rFonts w:eastAsiaTheme="minorHAnsi" w:cs="Times New Roman"/>
          <w:szCs w:val="28"/>
        </w:rPr>
        <w:t>10</w:t>
      </w:r>
      <w:r w:rsidR="002B1BF8">
        <w:rPr>
          <w:rFonts w:eastAsiaTheme="minorHAnsi" w:cs="Times New Roman"/>
          <w:szCs w:val="28"/>
        </w:rPr>
        <w:t>4</w:t>
      </w:r>
    </w:p>
    <w:p w:rsidR="002C0E9D" w:rsidRDefault="003040AA" w:rsidP="00704B6F">
      <w:pPr>
        <w:keepNext/>
        <w:widowControl w:val="0"/>
        <w:suppressAutoHyphens/>
        <w:spacing w:before="240" w:after="240"/>
        <w:outlineLvl w:val="0"/>
        <w:rPr>
          <w:rFonts w:eastAsia="Lucida Sans Unicode" w:cs="Times New Roman"/>
          <w:bCs/>
          <w:kern w:val="32"/>
          <w:szCs w:val="28"/>
        </w:rPr>
      </w:pPr>
      <w:r>
        <w:rPr>
          <w:rFonts w:eastAsia="Lucida Sans Unicode" w:cs="Times New Roman"/>
          <w:bCs/>
          <w:kern w:val="32"/>
          <w:szCs w:val="28"/>
        </w:rPr>
        <w:t>ЗАКЛЮЧЕНИЕ.....</w:t>
      </w:r>
      <w:r w:rsidR="00C577F5" w:rsidRPr="00C577F5">
        <w:rPr>
          <w:rFonts w:eastAsia="Lucida Sans Unicode" w:cs="Times New Roman"/>
          <w:bCs/>
          <w:kern w:val="32"/>
          <w:szCs w:val="28"/>
        </w:rPr>
        <w:t>.........................................................................</w:t>
      </w:r>
      <w:r w:rsidR="005B3AB5">
        <w:rPr>
          <w:rFonts w:eastAsia="Lucida Sans Unicode" w:cs="Times New Roman"/>
          <w:bCs/>
          <w:kern w:val="32"/>
          <w:szCs w:val="28"/>
        </w:rPr>
        <w:t>...............</w:t>
      </w:r>
      <w:r w:rsidR="00C577F5" w:rsidRPr="00C577F5">
        <w:rPr>
          <w:rFonts w:eastAsia="Lucida Sans Unicode" w:cs="Times New Roman"/>
          <w:bCs/>
          <w:kern w:val="32"/>
          <w:szCs w:val="28"/>
        </w:rPr>
        <w:t>..</w:t>
      </w:r>
      <w:r w:rsidR="00874FB4">
        <w:rPr>
          <w:rFonts w:eastAsia="Lucida Sans Unicode" w:cs="Times New Roman"/>
          <w:bCs/>
          <w:kern w:val="32"/>
          <w:szCs w:val="28"/>
        </w:rPr>
        <w:t>.</w:t>
      </w:r>
      <w:r w:rsidR="00C577F5" w:rsidRPr="00C577F5">
        <w:rPr>
          <w:rFonts w:eastAsia="Lucida Sans Unicode" w:cs="Times New Roman"/>
          <w:bCs/>
          <w:kern w:val="32"/>
          <w:szCs w:val="28"/>
        </w:rPr>
        <w:t>...</w:t>
      </w:r>
      <w:r w:rsidR="002C0E9D" w:rsidRPr="00C577F5">
        <w:rPr>
          <w:rFonts w:eastAsia="Lucida Sans Unicode" w:cs="Times New Roman"/>
          <w:bCs/>
          <w:kern w:val="32"/>
          <w:szCs w:val="28"/>
        </w:rPr>
        <w:t>10</w:t>
      </w:r>
      <w:r w:rsidR="002B1BF8">
        <w:rPr>
          <w:rFonts w:eastAsia="Lucida Sans Unicode" w:cs="Times New Roman"/>
          <w:bCs/>
          <w:kern w:val="32"/>
          <w:szCs w:val="28"/>
        </w:rPr>
        <w:t>5</w:t>
      </w:r>
    </w:p>
    <w:p w:rsidR="0075581D" w:rsidRDefault="0075581D" w:rsidP="00704B6F">
      <w:pPr>
        <w:keepNext/>
        <w:widowControl w:val="0"/>
        <w:suppressAutoHyphens/>
        <w:spacing w:before="240" w:after="240"/>
        <w:outlineLvl w:val="0"/>
        <w:rPr>
          <w:rFonts w:eastAsia="Lucida Sans Unicode" w:cs="Times New Roman"/>
          <w:bCs/>
          <w:kern w:val="32"/>
          <w:szCs w:val="28"/>
        </w:rPr>
      </w:pPr>
      <w:r>
        <w:rPr>
          <w:rFonts w:eastAsia="Lucida Sans Unicode" w:cs="Times New Roman"/>
          <w:bCs/>
          <w:kern w:val="32"/>
          <w:szCs w:val="28"/>
        </w:rPr>
        <w:t>Библиографический список</w:t>
      </w:r>
      <w:r w:rsidR="005B3AB5">
        <w:rPr>
          <w:rFonts w:eastAsia="Lucida Sans Unicode" w:cs="Times New Roman"/>
          <w:bCs/>
          <w:kern w:val="32"/>
          <w:szCs w:val="28"/>
        </w:rPr>
        <w:t>...........................................................................</w:t>
      </w:r>
      <w:r w:rsidR="00874FB4">
        <w:rPr>
          <w:rFonts w:eastAsia="Lucida Sans Unicode" w:cs="Times New Roman"/>
          <w:bCs/>
          <w:kern w:val="32"/>
          <w:szCs w:val="28"/>
        </w:rPr>
        <w:t>.</w:t>
      </w:r>
      <w:r w:rsidR="005B3AB5">
        <w:rPr>
          <w:rFonts w:eastAsia="Lucida Sans Unicode" w:cs="Times New Roman"/>
          <w:bCs/>
          <w:kern w:val="32"/>
          <w:szCs w:val="28"/>
        </w:rPr>
        <w:t>...10</w:t>
      </w:r>
      <w:r w:rsidR="002B1BF8">
        <w:rPr>
          <w:rFonts w:eastAsia="Lucida Sans Unicode" w:cs="Times New Roman"/>
          <w:bCs/>
          <w:kern w:val="32"/>
          <w:szCs w:val="28"/>
        </w:rPr>
        <w:t>7</w:t>
      </w:r>
    </w:p>
    <w:p w:rsidR="005B3AB5" w:rsidRPr="00C577F5" w:rsidRDefault="005B3AB5" w:rsidP="00704B6F">
      <w:pPr>
        <w:keepNext/>
        <w:widowControl w:val="0"/>
        <w:suppressAutoHyphens/>
        <w:spacing w:before="240" w:after="240"/>
        <w:outlineLvl w:val="0"/>
        <w:rPr>
          <w:rFonts w:eastAsia="Lucida Sans Unicode" w:cs="Times New Roman"/>
          <w:bCs/>
          <w:kern w:val="32"/>
          <w:szCs w:val="28"/>
        </w:rPr>
      </w:pPr>
      <w:r>
        <w:rPr>
          <w:rFonts w:eastAsia="Lucida Sans Unicode" w:cs="Times New Roman"/>
          <w:bCs/>
          <w:kern w:val="32"/>
          <w:szCs w:val="28"/>
        </w:rPr>
        <w:t>Приложение. Листинг наиболее значимых частей программы....................</w:t>
      </w:r>
      <w:r w:rsidR="00874FB4">
        <w:rPr>
          <w:rFonts w:eastAsia="Lucida Sans Unicode" w:cs="Times New Roman"/>
          <w:bCs/>
          <w:kern w:val="32"/>
          <w:szCs w:val="28"/>
        </w:rPr>
        <w:t>.</w:t>
      </w:r>
      <w:r>
        <w:rPr>
          <w:rFonts w:eastAsia="Lucida Sans Unicode" w:cs="Times New Roman"/>
          <w:bCs/>
          <w:kern w:val="32"/>
          <w:szCs w:val="28"/>
        </w:rPr>
        <w:t>.1</w:t>
      </w:r>
      <w:r w:rsidR="002B1BF8">
        <w:rPr>
          <w:rFonts w:eastAsia="Lucida Sans Unicode" w:cs="Times New Roman"/>
          <w:bCs/>
          <w:kern w:val="32"/>
          <w:szCs w:val="28"/>
        </w:rPr>
        <w:t>09</w:t>
      </w:r>
    </w:p>
    <w:p w:rsidR="002C0E9D" w:rsidRPr="00930CDF" w:rsidRDefault="002C0E9D" w:rsidP="002C0E9D">
      <w:pPr>
        <w:spacing w:line="276" w:lineRule="auto"/>
        <w:ind w:firstLine="708"/>
        <w:contextualSpacing w:val="0"/>
        <w:rPr>
          <w:rFonts w:eastAsiaTheme="minorHAnsi" w:cs="Times New Roman"/>
          <w:b/>
          <w:szCs w:val="28"/>
        </w:rPr>
      </w:pPr>
    </w:p>
    <w:p w:rsidR="002C0E9D" w:rsidRPr="00930CDF" w:rsidRDefault="002C0E9D" w:rsidP="002C0E9D">
      <w:pPr>
        <w:spacing w:line="276" w:lineRule="auto"/>
        <w:ind w:firstLine="708"/>
        <w:contextualSpacing w:val="0"/>
        <w:rPr>
          <w:rFonts w:eastAsiaTheme="minorHAnsi" w:cs="Times New Roman"/>
          <w:b/>
          <w:szCs w:val="28"/>
        </w:rPr>
      </w:pPr>
    </w:p>
    <w:p w:rsidR="002C0E9D" w:rsidRPr="00930CDF" w:rsidRDefault="002C0E9D" w:rsidP="002C0E9D">
      <w:pPr>
        <w:spacing w:line="276" w:lineRule="auto"/>
        <w:ind w:firstLine="708"/>
        <w:contextualSpacing w:val="0"/>
        <w:rPr>
          <w:rFonts w:eastAsiaTheme="minorHAnsi" w:cs="Times New Roman"/>
          <w:b/>
          <w:szCs w:val="28"/>
        </w:rPr>
      </w:pPr>
    </w:p>
    <w:p w:rsidR="002C0E9D" w:rsidRPr="00930CDF" w:rsidRDefault="002C0E9D" w:rsidP="002C0E9D">
      <w:pPr>
        <w:keepNext/>
        <w:widowControl w:val="0"/>
        <w:suppressAutoHyphens/>
        <w:spacing w:before="240" w:after="240"/>
        <w:ind w:left="708"/>
        <w:outlineLvl w:val="0"/>
        <w:rPr>
          <w:rFonts w:eastAsia="Lucida Sans Unicode" w:cs="Arial"/>
          <w:b/>
          <w:bCs/>
          <w:kern w:val="32"/>
          <w:szCs w:val="28"/>
        </w:rPr>
      </w:pPr>
    </w:p>
    <w:p w:rsidR="002C0E9D" w:rsidRPr="00AD555D" w:rsidRDefault="002C0E9D" w:rsidP="002C0E9D">
      <w:pPr>
        <w:suppressAutoHyphens/>
        <w:spacing w:before="75" w:after="75"/>
        <w:ind w:right="75" w:firstLine="708"/>
        <w:rPr>
          <w:rFonts w:eastAsia="Times New Roman" w:cs="Times New Roman"/>
          <w:color w:val="000000"/>
          <w:kern w:val="1"/>
          <w:szCs w:val="28"/>
          <w:lang w:eastAsia="ar-SA"/>
        </w:rPr>
      </w:pPr>
    </w:p>
    <w:p w:rsidR="002C0E9D" w:rsidRPr="00AD555D" w:rsidRDefault="002C0E9D" w:rsidP="002C0E9D">
      <w:pPr>
        <w:suppressAutoHyphens/>
        <w:spacing w:after="0"/>
        <w:jc w:val="center"/>
        <w:rPr>
          <w:rFonts w:eastAsia="Times New Roman" w:cs="Times New Roman"/>
          <w:color w:val="000000"/>
          <w:kern w:val="1"/>
          <w:szCs w:val="28"/>
          <w:lang w:eastAsia="ar-SA"/>
        </w:rPr>
      </w:pPr>
    </w:p>
    <w:p w:rsidR="002C0E9D" w:rsidRPr="00AD555D" w:rsidRDefault="002C0E9D" w:rsidP="002C0E9D">
      <w:pPr>
        <w:suppressAutoHyphens/>
        <w:spacing w:before="75" w:after="75"/>
        <w:ind w:left="708" w:right="75"/>
        <w:jc w:val="both"/>
        <w:rPr>
          <w:rFonts w:eastAsia="Times New Roman" w:cs="Times New Roman"/>
          <w:color w:val="000000"/>
          <w:kern w:val="1"/>
          <w:szCs w:val="28"/>
          <w:lang w:eastAsia="ar-SA"/>
        </w:rPr>
      </w:pPr>
    </w:p>
    <w:p w:rsidR="002C0E9D" w:rsidRPr="00CE48C5" w:rsidRDefault="002C0E9D" w:rsidP="002C0E9D">
      <w:pPr>
        <w:keepNext/>
        <w:spacing w:before="120" w:after="120"/>
        <w:ind w:firstLine="709"/>
        <w:outlineLvl w:val="2"/>
        <w:rPr>
          <w:rFonts w:eastAsia="Times New Roman" w:cs="Arial"/>
          <w:b/>
          <w:bCs/>
          <w:color w:val="000000"/>
          <w:spacing w:val="1"/>
          <w:szCs w:val="28"/>
          <w:lang w:eastAsia="ru-RU"/>
        </w:rPr>
      </w:pPr>
    </w:p>
    <w:p w:rsidR="002C0E9D" w:rsidRPr="00CE48C5" w:rsidRDefault="002C0E9D" w:rsidP="002C0E9D">
      <w:pPr>
        <w:keepNext/>
        <w:spacing w:before="120" w:after="120"/>
        <w:ind w:firstLine="709"/>
        <w:outlineLvl w:val="2"/>
        <w:rPr>
          <w:rFonts w:eastAsia="Times New Roman" w:cs="Arial"/>
          <w:b/>
          <w:bCs/>
          <w:szCs w:val="26"/>
          <w:lang w:eastAsia="ru-RU"/>
        </w:rPr>
      </w:pPr>
    </w:p>
    <w:p w:rsidR="002C0E9D" w:rsidRDefault="002C0E9D" w:rsidP="002C0E9D">
      <w:pPr>
        <w:keepNext/>
        <w:spacing w:before="120" w:after="120"/>
        <w:contextualSpacing w:val="0"/>
        <w:outlineLvl w:val="2"/>
        <w:rPr>
          <w:rFonts w:eastAsia="Times New Roman" w:cs="Times New Roman"/>
          <w:kern w:val="1"/>
          <w:szCs w:val="28"/>
          <w:lang w:eastAsia="ar-SA"/>
        </w:rPr>
      </w:pPr>
    </w:p>
    <w:p w:rsidR="002C0E9D" w:rsidRPr="002C0E9D" w:rsidRDefault="002C0E9D" w:rsidP="002C0E9D">
      <w:pPr>
        <w:keepNext/>
        <w:spacing w:before="120" w:after="120"/>
        <w:contextualSpacing w:val="0"/>
        <w:outlineLvl w:val="2"/>
        <w:rPr>
          <w:rFonts w:eastAsia="Times New Roman" w:cs="Arial"/>
          <w:bCs/>
          <w:szCs w:val="26"/>
          <w:lang w:eastAsia="ru-RU"/>
        </w:rPr>
      </w:pPr>
    </w:p>
    <w:p w:rsidR="002C0E9D" w:rsidRPr="002C0E9D" w:rsidRDefault="002C0E9D" w:rsidP="002C0E9D">
      <w:pPr>
        <w:keepNext/>
        <w:spacing w:before="120" w:after="120"/>
        <w:contextualSpacing w:val="0"/>
        <w:outlineLvl w:val="2"/>
        <w:rPr>
          <w:rFonts w:eastAsia="Times New Roman" w:cs="Arial"/>
          <w:bCs/>
          <w:szCs w:val="26"/>
          <w:lang w:eastAsia="ru-RU"/>
        </w:rPr>
      </w:pPr>
    </w:p>
    <w:p w:rsidR="002C0E9D" w:rsidRPr="002C0E9D" w:rsidRDefault="002C0E9D" w:rsidP="002C0E9D">
      <w:pPr>
        <w:keepNext/>
        <w:spacing w:before="120" w:after="120"/>
        <w:contextualSpacing w:val="0"/>
        <w:outlineLvl w:val="2"/>
        <w:rPr>
          <w:rFonts w:eastAsia="Times New Roman" w:cs="Arial"/>
          <w:bCs/>
          <w:szCs w:val="26"/>
          <w:lang w:eastAsia="ru-RU"/>
        </w:rPr>
      </w:pPr>
    </w:p>
    <w:p w:rsidR="009742FC" w:rsidRDefault="009742FC" w:rsidP="00C577F5">
      <w:pPr>
        <w:pStyle w:val="NoSpacing"/>
        <w:rPr>
          <w:rFonts w:eastAsia="Times New Roman" w:cs="Times New Roman"/>
          <w:szCs w:val="20"/>
          <w:lang w:eastAsia="ru-RU"/>
        </w:rPr>
      </w:pPr>
    </w:p>
    <w:p w:rsidR="003040AA" w:rsidRDefault="003040AA" w:rsidP="00C577F5">
      <w:pPr>
        <w:pStyle w:val="NoSpacing"/>
        <w:rPr>
          <w:rFonts w:eastAsia="Times New Roman" w:cs="Times New Roman"/>
          <w:szCs w:val="20"/>
          <w:lang w:eastAsia="ru-RU"/>
        </w:rPr>
      </w:pPr>
    </w:p>
    <w:p w:rsidR="003040AA" w:rsidRPr="00A0674B" w:rsidRDefault="003040AA" w:rsidP="00C577F5">
      <w:pPr>
        <w:pStyle w:val="NoSpacing"/>
        <w:rPr>
          <w:rFonts w:cs="Times New Roman"/>
          <w:b/>
          <w:szCs w:val="28"/>
        </w:rPr>
      </w:pPr>
    </w:p>
    <w:p w:rsidR="002E4311" w:rsidRDefault="002E4311" w:rsidP="008B4E79">
      <w:pPr>
        <w:pStyle w:val="NoSpacing"/>
        <w:ind w:firstLine="708"/>
        <w:rPr>
          <w:rFonts w:cs="Times New Roman"/>
          <w:b/>
          <w:szCs w:val="28"/>
        </w:rPr>
      </w:pPr>
      <w:r w:rsidRPr="009C0D45">
        <w:rPr>
          <w:rFonts w:cs="Times New Roman"/>
          <w:b/>
          <w:szCs w:val="28"/>
        </w:rPr>
        <w:lastRenderedPageBreak/>
        <w:t>В</w:t>
      </w:r>
      <w:r w:rsidR="003040AA">
        <w:rPr>
          <w:rFonts w:cs="Times New Roman"/>
          <w:b/>
          <w:szCs w:val="28"/>
        </w:rPr>
        <w:t>ВЕДЕНИЕ</w:t>
      </w:r>
    </w:p>
    <w:p w:rsidR="00061AFD" w:rsidRPr="009C0D45" w:rsidRDefault="00061AFD" w:rsidP="008B4E79">
      <w:pPr>
        <w:pStyle w:val="NoSpacing"/>
        <w:ind w:firstLine="708"/>
        <w:rPr>
          <w:rFonts w:cs="Times New Roman"/>
          <w:b/>
          <w:szCs w:val="28"/>
        </w:rPr>
      </w:pPr>
    </w:p>
    <w:p w:rsidR="002E4311" w:rsidRPr="00114196" w:rsidRDefault="002E4311" w:rsidP="0095691C">
      <w:pPr>
        <w:keepNext/>
        <w:keepLines/>
        <w:spacing w:before="120" w:after="120"/>
        <w:ind w:firstLine="709"/>
        <w:jc w:val="both"/>
        <w:outlineLvl w:val="0"/>
        <w:rPr>
          <w:rFonts w:eastAsia="Times New Roman" w:cs="Times New Roman"/>
          <w:b/>
          <w:bCs/>
          <w:sz w:val="32"/>
          <w:szCs w:val="28"/>
        </w:rPr>
      </w:pPr>
      <w:r w:rsidRPr="00114196">
        <w:rPr>
          <w:rFonts w:eastAsia="Times New Roman" w:cs="Times New Roman"/>
          <w:color w:val="000000"/>
          <w:szCs w:val="28"/>
          <w:lang w:eastAsia="ru-RU"/>
        </w:rPr>
        <w:t xml:space="preserve">Характерной чертой начала нового </w:t>
      </w:r>
      <w:r w:rsidR="00ED6C12" w:rsidRPr="00114196">
        <w:rPr>
          <w:rFonts w:eastAsia="Times New Roman" w:cs="Times New Roman"/>
          <w:color w:val="000000"/>
          <w:szCs w:val="28"/>
          <w:lang w:eastAsia="ru-RU"/>
        </w:rPr>
        <w:t>тысяч</w:t>
      </w:r>
      <w:r w:rsidR="00ED6C12">
        <w:rPr>
          <w:rFonts w:eastAsia="Times New Roman" w:cs="Times New Roman"/>
          <w:color w:val="000000"/>
          <w:szCs w:val="28"/>
          <w:lang w:eastAsia="ru-RU"/>
        </w:rPr>
        <w:t>е</w:t>
      </w:r>
      <w:r w:rsidR="00ED6C12" w:rsidRPr="00114196">
        <w:rPr>
          <w:rFonts w:eastAsia="Times New Roman" w:cs="Times New Roman"/>
          <w:color w:val="000000"/>
          <w:szCs w:val="28"/>
          <w:lang w:eastAsia="ru-RU"/>
        </w:rPr>
        <w:t>летия</w:t>
      </w:r>
      <w:r w:rsidRPr="00114196">
        <w:rPr>
          <w:rFonts w:eastAsia="Times New Roman" w:cs="Times New Roman"/>
          <w:color w:val="000000"/>
          <w:szCs w:val="28"/>
          <w:lang w:eastAsia="ru-RU"/>
        </w:rPr>
        <w:t xml:space="preserve"> является интенсивная интеграци</w:t>
      </w:r>
      <w:r w:rsidR="00ED6C12">
        <w:rPr>
          <w:rFonts w:eastAsia="Times New Roman" w:cs="Times New Roman"/>
          <w:color w:val="000000"/>
          <w:szCs w:val="28"/>
          <w:lang w:eastAsia="ru-RU"/>
        </w:rPr>
        <w:t>я</w:t>
      </w:r>
      <w:r w:rsidRPr="00114196">
        <w:rPr>
          <w:rFonts w:eastAsia="Times New Roman" w:cs="Times New Roman"/>
          <w:color w:val="000000"/>
          <w:szCs w:val="28"/>
          <w:lang w:eastAsia="ru-RU"/>
        </w:rPr>
        <w:t xml:space="preserve"> стран в мировое информационное сообщество. И большую роль в этом продолжает играть всемирная сеть </w:t>
      </w:r>
      <w:r w:rsidRPr="00114196">
        <w:rPr>
          <w:rFonts w:eastAsia="Times New Roman" w:cs="Times New Roman"/>
          <w:iCs/>
          <w:color w:val="000000"/>
          <w:szCs w:val="28"/>
          <w:lang w:eastAsia="ru-RU"/>
        </w:rPr>
        <w:t>Интернет</w:t>
      </w:r>
      <w:r w:rsidRPr="00114196">
        <w:rPr>
          <w:rFonts w:eastAsia="Times New Roman" w:cs="Times New Roman"/>
          <w:color w:val="000000"/>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Примечательно, что в последние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годы наблюдается наступление нового этапа в жизни </w:t>
      </w:r>
      <w:r w:rsidR="00BD535E">
        <w:rPr>
          <w:rFonts w:eastAsia="Times New Roman" w:cs="Times New Roman"/>
          <w:color w:val="000000"/>
          <w:szCs w:val="28"/>
          <w:lang w:eastAsia="ru-RU"/>
        </w:rPr>
        <w:t>с</w:t>
      </w:r>
      <w:r w:rsidRPr="00114196">
        <w:rPr>
          <w:rFonts w:eastAsia="Times New Roman" w:cs="Times New Roman"/>
          <w:color w:val="000000"/>
          <w:szCs w:val="28"/>
          <w:lang w:eastAsia="ru-RU"/>
        </w:rPr>
        <w:t>ети</w:t>
      </w:r>
      <w:r w:rsidR="00BD535E">
        <w:rPr>
          <w:rFonts w:eastAsia="Times New Roman" w:cs="Times New Roman"/>
          <w:color w:val="000000"/>
          <w:szCs w:val="28"/>
          <w:lang w:eastAsia="ru-RU"/>
        </w:rPr>
        <w:t xml:space="preserve"> Интернет</w:t>
      </w:r>
      <w:r w:rsidRPr="00114196">
        <w:rPr>
          <w:rFonts w:eastAsia="Times New Roman" w:cs="Times New Roman"/>
          <w:color w:val="000000"/>
          <w:szCs w:val="28"/>
          <w:lang w:eastAsia="ru-RU"/>
        </w:rPr>
        <w:t>, когда она превращается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в платформу наподобие обы</w:t>
      </w:r>
      <w:r w:rsidR="006672E2">
        <w:rPr>
          <w:rFonts w:eastAsia="Times New Roman" w:cs="Times New Roman"/>
          <w:color w:val="000000"/>
          <w:szCs w:val="28"/>
          <w:lang w:eastAsia="ru-RU"/>
        </w:rPr>
        <w:t xml:space="preserve">чного персонального компьютера. </w:t>
      </w:r>
      <w:r w:rsidRPr="00114196">
        <w:rPr>
          <w:rFonts w:eastAsia="Times New Roman" w:cs="Times New Roman"/>
          <w:color w:val="000000"/>
          <w:szCs w:val="28"/>
          <w:lang w:eastAsia="ru-RU"/>
        </w:rPr>
        <w:t>Миру, в котором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пользователи Интернета могли только читать информацию, вероятнее всего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наступает конец, поскольку в скором времени </w:t>
      </w:r>
      <w:r w:rsidR="00DD29FB" w:rsidRPr="00114196">
        <w:rPr>
          <w:rFonts w:eastAsia="Times New Roman" w:cs="Times New Roman"/>
          <w:color w:val="000000"/>
          <w:szCs w:val="28"/>
          <w:lang w:eastAsia="ru-RU"/>
        </w:rPr>
        <w:t>с</w:t>
      </w:r>
      <w:r w:rsidRPr="00114196">
        <w:rPr>
          <w:rFonts w:eastAsia="Times New Roman" w:cs="Times New Roman"/>
          <w:color w:val="000000"/>
          <w:szCs w:val="28"/>
          <w:lang w:eastAsia="ru-RU"/>
        </w:rPr>
        <w:t xml:space="preserve">еть объединит множество </w:t>
      </w:r>
      <w:r w:rsidR="00BD535E">
        <w:rPr>
          <w:rFonts w:eastAsia="Times New Roman" w:cs="Times New Roman"/>
          <w:color w:val="000000"/>
          <w:szCs w:val="28"/>
          <w:lang w:val="en-US" w:eastAsia="ru-RU"/>
        </w:rPr>
        <w:t>w</w:t>
      </w:r>
      <w:r w:rsidRPr="00114196">
        <w:rPr>
          <w:rFonts w:eastAsia="Times New Roman" w:cs="Times New Roman"/>
          <w:color w:val="000000"/>
          <w:szCs w:val="28"/>
          <w:lang w:eastAsia="ru-RU"/>
        </w:rPr>
        <w:t>eb-узлов,</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развернутых на самых разных системах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 предоставит пользователям возможность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читать, публиковать и аннотировать информацию, используя для этого голосовые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средства, программы распознавания рукописного текста и другие подобного рода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системы. Программное обеспечение этой платформы по существу станет как бы</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«программным двигателем», который будет способствовать изменениям Интернета 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повышению его мощи.</w:t>
      </w:r>
    </w:p>
    <w:p w:rsidR="002E4311"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Все эти изменения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способствовали возникновению новых бизнес-структур, которые с помощью Сети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могут устанавливать партнерские отношения, находясь в любой точке земного шара.</w:t>
      </w:r>
      <w:r w:rsidR="00DD29FB" w:rsidRPr="00114196">
        <w:rPr>
          <w:rFonts w:eastAsia="Times New Roman" w:cs="Times New Roman"/>
          <w:color w:val="000000"/>
          <w:szCs w:val="28"/>
          <w:lang w:eastAsia="ru-RU"/>
        </w:rPr>
        <w:t xml:space="preserve"> </w:t>
      </w:r>
      <w:r w:rsidR="00DC0F8C">
        <w:rPr>
          <w:rFonts w:eastAsia="Times New Roman" w:cs="Times New Roman"/>
          <w:color w:val="000000"/>
          <w:szCs w:val="28"/>
          <w:lang w:eastAsia="ru-RU"/>
        </w:rPr>
        <w:t xml:space="preserve">Это в свою очередь </w:t>
      </w:r>
      <w:r w:rsidRPr="00114196">
        <w:rPr>
          <w:rFonts w:eastAsia="Times New Roman" w:cs="Times New Roman"/>
          <w:color w:val="000000"/>
          <w:szCs w:val="28"/>
          <w:lang w:eastAsia="ru-RU"/>
        </w:rPr>
        <w:t>позволило территориально рассредоточенным предпринимателям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компаниям создавать единый или базовый уровень компетенции и при помощи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инфокоммуникационных технологий (ИКТ) разрабатывать эффективные технологические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процессы производства товаров и услуг. В зависимости от решаемых задач такого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рода объединение партнеров по бизнесу получило название «виртуального», 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сформированные структуры стали именоваться «виртуальной командой», «виртуальным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предприятием», «виртуальной корпорацией» и т.п. Необходимо особо подчеркнуть,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что в их </w:t>
      </w:r>
      <w:r w:rsidRPr="00114196">
        <w:rPr>
          <w:rFonts w:eastAsia="Times New Roman" w:cs="Times New Roman"/>
          <w:color w:val="000000"/>
          <w:szCs w:val="28"/>
          <w:lang w:eastAsia="ru-RU"/>
        </w:rPr>
        <w:lastRenderedPageBreak/>
        <w:t>базе лежит временная сеть, объединяющая независимых предпринимателей</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компании, которые, используя ИКТ, делятся опытом, затратами и успехами,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достигнутыми на рынке. Каждый из партнеров содействует решению общей задачи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Сказанное выше заставляет</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провести анализ того состояния, в котором находятся уже созданные или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планируемые к созданию бизнес-структуры, использующие для повышения</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эффективност</w:t>
      </w:r>
      <w:r w:rsidR="00DC0F8C">
        <w:rPr>
          <w:rFonts w:eastAsia="Times New Roman" w:cs="Times New Roman"/>
          <w:color w:val="000000"/>
          <w:szCs w:val="28"/>
          <w:lang w:eastAsia="ru-RU"/>
        </w:rPr>
        <w:t>и своей деятельности такие сети</w:t>
      </w:r>
      <w:r w:rsidRPr="00114196">
        <w:rPr>
          <w:rFonts w:eastAsia="Times New Roman" w:cs="Times New Roman"/>
          <w:color w:val="000000"/>
          <w:szCs w:val="28"/>
          <w:lang w:eastAsia="ru-RU"/>
        </w:rPr>
        <w:t xml:space="preserve"> как Интернет, Интранет и др.</w:t>
      </w:r>
      <w:proofErr w:type="gramStart"/>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w:t>
      </w:r>
      <w:proofErr w:type="gramEnd"/>
      <w:r w:rsidRPr="00114196">
        <w:rPr>
          <w:rFonts w:eastAsia="Times New Roman" w:cs="Times New Roman"/>
          <w:color w:val="000000"/>
          <w:szCs w:val="28"/>
          <w:lang w:eastAsia="ru-RU"/>
        </w:rPr>
        <w:t>постараться определить их эффективность и перспективу выживаемости, дать</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характеристику менеджмента в условиях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576E2A">
        <w:rPr>
          <w:rFonts w:eastAsia="Times New Roman" w:cs="Times New Roman"/>
          <w:b/>
          <w:color w:val="000000"/>
          <w:szCs w:val="28"/>
          <w:lang w:eastAsia="ru-RU"/>
        </w:rPr>
        <w:t>Актуальность дипломного исследования</w:t>
      </w:r>
      <w:r>
        <w:rPr>
          <w:rFonts w:eastAsia="Times New Roman" w:cs="Times New Roman"/>
          <w:color w:val="000000"/>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eastAsia="Times New Roman" w:cs="Times New Roman"/>
          <w:color w:val="000000"/>
          <w:szCs w:val="28"/>
          <w:lang w:eastAsia="ru-RU"/>
        </w:rPr>
        <w:t xml:space="preserve"> квалифицированным менедж</w:t>
      </w:r>
      <w:r>
        <w:rPr>
          <w:rFonts w:eastAsia="Times New Roman" w:cs="Times New Roman"/>
          <w:color w:val="000000"/>
          <w:szCs w:val="28"/>
          <w:lang w:eastAsia="ru-RU"/>
        </w:rPr>
        <w:t>ментом.</w:t>
      </w:r>
      <w:r w:rsidR="00631813">
        <w:rPr>
          <w:rFonts w:eastAsia="Times New Roman" w:cs="Times New Roman"/>
          <w:color w:val="000000"/>
          <w:szCs w:val="28"/>
          <w:lang w:eastAsia="ru-RU"/>
        </w:rPr>
        <w:t xml:space="preserve"> </w:t>
      </w:r>
      <w:r>
        <w:rPr>
          <w:rFonts w:eastAsia="Times New Roman" w:cs="Times New Roman"/>
          <w:color w:val="000000"/>
          <w:szCs w:val="28"/>
          <w:lang w:eastAsia="ru-RU"/>
        </w:rPr>
        <w:t xml:space="preserve">Это </w:t>
      </w:r>
      <w:r w:rsidR="00506EA0">
        <w:rPr>
          <w:rFonts w:eastAsia="Times New Roman" w:cs="Times New Roman"/>
          <w:color w:val="000000"/>
          <w:szCs w:val="28"/>
          <w:lang w:eastAsia="ru-RU"/>
        </w:rPr>
        <w:t>означает,</w:t>
      </w:r>
      <w:r w:rsidR="00631813">
        <w:rPr>
          <w:rFonts w:eastAsia="Times New Roman" w:cs="Times New Roman"/>
          <w:color w:val="000000"/>
          <w:szCs w:val="28"/>
          <w:lang w:eastAsia="ru-RU"/>
        </w:rPr>
        <w:t xml:space="preserve"> что традиционные методы менедж</w:t>
      </w:r>
      <w:r>
        <w:rPr>
          <w:rFonts w:eastAsia="Times New Roman" w:cs="Times New Roman"/>
          <w:color w:val="000000"/>
          <w:szCs w:val="28"/>
          <w:lang w:eastAsia="ru-RU"/>
        </w:rPr>
        <w:t>мента уже в значительной мере себя исчерпали, и необходимо искать новые подходы к управлению.</w:t>
      </w:r>
      <w:r w:rsidR="00631813">
        <w:rPr>
          <w:rFonts w:eastAsia="Times New Roman" w:cs="Times New Roman"/>
          <w:color w:val="000000"/>
          <w:szCs w:val="28"/>
          <w:lang w:eastAsia="ru-RU"/>
        </w:rPr>
        <w:t xml:space="preserve"> Речь должна идти о принципиально новом качестве управления</w:t>
      </w:r>
      <w:r w:rsidR="00312F64">
        <w:rPr>
          <w:rFonts w:eastAsia="Times New Roman" w:cs="Times New Roman"/>
          <w:color w:val="000000"/>
          <w:szCs w:val="28"/>
          <w:lang w:eastAsia="ru-RU"/>
        </w:rPr>
        <w:t xml:space="preserve">: </w:t>
      </w:r>
      <w:r w:rsidR="00631813">
        <w:rPr>
          <w:rFonts w:eastAsia="Times New Roman" w:cs="Times New Roman"/>
          <w:color w:val="000000"/>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eastAsia="Times New Roman" w:cs="Times New Roman"/>
          <w:color w:val="000000"/>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eastAsia="Times New Roman" w:cs="Times New Roman"/>
          <w:color w:val="000000"/>
          <w:szCs w:val="28"/>
          <w:lang w:eastAsia="ru-RU"/>
        </w:rPr>
        <w:t xml:space="preserve"> В свою очередь конкурентоспособ</w:t>
      </w:r>
      <w:r w:rsidR="00506EA0">
        <w:rPr>
          <w:rFonts w:eastAsia="Times New Roman" w:cs="Times New Roman"/>
          <w:color w:val="000000"/>
          <w:szCs w:val="28"/>
          <w:lang w:eastAsia="ru-RU"/>
        </w:rPr>
        <w:t>ность связана с двумя факторами –</w:t>
      </w:r>
      <w:r w:rsidR="003D0299">
        <w:rPr>
          <w:rFonts w:eastAsia="Times New Roman" w:cs="Times New Roman"/>
          <w:color w:val="000000"/>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lastRenderedPageBreak/>
        <w:t xml:space="preserve">На основе вышеизложенного </w:t>
      </w:r>
      <w:r w:rsidRPr="00576E2A">
        <w:rPr>
          <w:rFonts w:eastAsia="Times New Roman" w:cs="Times New Roman"/>
          <w:b/>
          <w:color w:val="000000"/>
          <w:szCs w:val="28"/>
          <w:lang w:eastAsia="ru-RU"/>
        </w:rPr>
        <w:t>целью дипломного проекта</w:t>
      </w:r>
      <w:r>
        <w:rPr>
          <w:rFonts w:eastAsia="Times New Roman" w:cs="Times New Roman"/>
          <w:i/>
          <w:color w:val="000000"/>
          <w:szCs w:val="28"/>
          <w:lang w:eastAsia="ru-RU"/>
        </w:rPr>
        <w:t xml:space="preserve"> </w:t>
      </w:r>
      <w:r w:rsidRPr="00A7646D">
        <w:rPr>
          <w:rFonts w:eastAsia="Times New Roman" w:cs="Times New Roman"/>
          <w:color w:val="000000"/>
          <w:szCs w:val="28"/>
          <w:lang w:eastAsia="ru-RU"/>
        </w:rPr>
        <w:t xml:space="preserve">следует определить </w:t>
      </w:r>
      <w:r w:rsidR="00A7646D" w:rsidRPr="00A7646D">
        <w:rPr>
          <w:rFonts w:eastAsia="Times New Roman" w:cs="Times New Roman"/>
          <w:color w:val="000000"/>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95691C">
      <w:pPr>
        <w:ind w:firstLine="567"/>
        <w:jc w:val="both"/>
        <w:rPr>
          <w:rFonts w:cs="Times New Roman"/>
          <w:szCs w:val="28"/>
        </w:rPr>
      </w:pPr>
      <w:r w:rsidRPr="002166E6">
        <w:rPr>
          <w:rFonts w:cs="Times New Roman"/>
          <w:szCs w:val="28"/>
        </w:rPr>
        <w:t xml:space="preserve">Таким образом, </w:t>
      </w:r>
      <w:r w:rsidRPr="002166E6">
        <w:rPr>
          <w:rFonts w:cs="Times New Roman"/>
          <w:b/>
          <w:szCs w:val="28"/>
        </w:rPr>
        <w:t xml:space="preserve">практическая ценность разрабатываемого </w:t>
      </w:r>
      <w:r w:rsidR="00576E2A">
        <w:rPr>
          <w:rFonts w:cs="Times New Roman"/>
          <w:b/>
          <w:szCs w:val="28"/>
        </w:rPr>
        <w:t>программного средства</w:t>
      </w:r>
      <w:r w:rsidRPr="002166E6">
        <w:rPr>
          <w:rFonts w:cs="Times New Roman"/>
          <w:szCs w:val="28"/>
        </w:rPr>
        <w:t xml:space="preserve"> заключается в решении следующего перечня задач: </w:t>
      </w:r>
    </w:p>
    <w:p w:rsidR="00576E2A" w:rsidRDefault="00576E2A" w:rsidP="00C71B2D">
      <w:pPr>
        <w:pStyle w:val="ListParagraph"/>
        <w:numPr>
          <w:ilvl w:val="0"/>
          <w:numId w:val="13"/>
        </w:numPr>
        <w:jc w:val="both"/>
        <w:rPr>
          <w:rFonts w:cs="Times New Roman"/>
          <w:szCs w:val="28"/>
        </w:rPr>
      </w:pPr>
      <w:r w:rsidRPr="00F730E6">
        <w:rPr>
          <w:rFonts w:cs="Times New Roman"/>
          <w:szCs w:val="28"/>
        </w:rPr>
        <w:t>Обеспечение коммуникации сотрудников;</w:t>
      </w:r>
    </w:p>
    <w:p w:rsidR="00F730E6" w:rsidRPr="00F730E6" w:rsidRDefault="00F730E6" w:rsidP="00C71B2D">
      <w:pPr>
        <w:pStyle w:val="ListParagraph"/>
        <w:numPr>
          <w:ilvl w:val="0"/>
          <w:numId w:val="13"/>
        </w:numPr>
        <w:jc w:val="both"/>
        <w:rPr>
          <w:rFonts w:cs="Times New Roman"/>
          <w:szCs w:val="28"/>
        </w:rPr>
      </w:pPr>
      <w:r>
        <w:rPr>
          <w:rFonts w:cs="Times New Roman"/>
          <w:szCs w:val="28"/>
        </w:rPr>
        <w:t>Возможность анализа вклада каждого участника в проект</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r>
        <w:rPr>
          <w:rFonts w:cs="Times New Roman"/>
          <w:szCs w:val="28"/>
        </w:rPr>
        <w:t>Менеджер задач позволяющий отслеживать все задачи предприятия и назначать ответственных за их выполнение</w:t>
      </w:r>
      <w:r w:rsidRPr="00F730E6">
        <w:rPr>
          <w:rFonts w:cs="Times New Roman"/>
          <w:szCs w:val="28"/>
        </w:rPr>
        <w:t>;</w:t>
      </w:r>
    </w:p>
    <w:p w:rsidR="00F730E6" w:rsidRDefault="00F730E6" w:rsidP="00C71B2D">
      <w:pPr>
        <w:pStyle w:val="ListParagraph"/>
        <w:numPr>
          <w:ilvl w:val="0"/>
          <w:numId w:val="13"/>
        </w:numPr>
        <w:jc w:val="both"/>
        <w:rPr>
          <w:rFonts w:cs="Times New Roman"/>
          <w:szCs w:val="28"/>
        </w:rPr>
      </w:pPr>
      <w:r>
        <w:rPr>
          <w:rFonts w:cs="Times New Roman"/>
          <w:szCs w:val="28"/>
        </w:rPr>
        <w:t>Быстрое и</w:t>
      </w:r>
      <w:r w:rsidR="002528B2">
        <w:rPr>
          <w:rFonts w:cs="Times New Roman"/>
          <w:szCs w:val="28"/>
        </w:rPr>
        <w:t>н</w:t>
      </w:r>
      <w:r>
        <w:rPr>
          <w:rFonts w:cs="Times New Roman"/>
          <w:szCs w:val="28"/>
        </w:rPr>
        <w:t>формирование всех необходимых сотрудников</w:t>
      </w:r>
      <w:r w:rsidRPr="00F730E6">
        <w:rPr>
          <w:rFonts w:cs="Times New Roman"/>
          <w:szCs w:val="28"/>
        </w:rPr>
        <w:t>.</w:t>
      </w:r>
    </w:p>
    <w:p w:rsidR="00931B3D" w:rsidRPr="00931B3D" w:rsidRDefault="00931B3D" w:rsidP="00931B3D">
      <w:pPr>
        <w:jc w:val="both"/>
        <w:rPr>
          <w:rFonts w:cs="Times New Roman"/>
          <w:szCs w:val="28"/>
        </w:rPr>
      </w:pPr>
      <w:r w:rsidRPr="00931B3D">
        <w:rPr>
          <w:rFonts w:cs="Times New Roman"/>
          <w:szCs w:val="28"/>
        </w:rPr>
        <w:t>Краткое содержание работы.</w:t>
      </w:r>
    </w:p>
    <w:p w:rsidR="00931B3D" w:rsidRPr="00931B3D" w:rsidRDefault="00931B3D" w:rsidP="00931B3D">
      <w:pPr>
        <w:jc w:val="both"/>
        <w:rPr>
          <w:rFonts w:cs="Times New Roman"/>
          <w:szCs w:val="28"/>
        </w:rPr>
      </w:pPr>
      <w:r w:rsidRPr="00931B3D">
        <w:rPr>
          <w:rFonts w:cs="Times New Roman"/>
          <w:szCs w:val="28"/>
        </w:rPr>
        <w:t>1.</w:t>
      </w:r>
      <w:r w:rsidRPr="00931B3D">
        <w:rPr>
          <w:rFonts w:cs="Times New Roman"/>
          <w:szCs w:val="28"/>
        </w:rPr>
        <w:tab/>
        <w:t>В разделе «Технико-экономическое обоснование» анализируются существующие программы, предназначенные для решения аналогичных задач, делается вывод о необходимости разработки ПО, а также определяются основные средства разработки и технологии, необходимые для решения поставленной задачи.</w:t>
      </w:r>
    </w:p>
    <w:p w:rsidR="00931B3D" w:rsidRPr="00931B3D" w:rsidRDefault="00931B3D" w:rsidP="00931B3D">
      <w:pPr>
        <w:jc w:val="both"/>
        <w:rPr>
          <w:rFonts w:cs="Times New Roman"/>
          <w:szCs w:val="28"/>
        </w:rPr>
      </w:pPr>
      <w:r w:rsidRPr="00931B3D">
        <w:rPr>
          <w:rFonts w:cs="Times New Roman"/>
          <w:szCs w:val="28"/>
        </w:rPr>
        <w:t>2.</w:t>
      </w:r>
      <w:r w:rsidRPr="00931B3D">
        <w:rPr>
          <w:rFonts w:cs="Times New Roman"/>
          <w:szCs w:val="28"/>
        </w:rPr>
        <w:tab/>
        <w:t>В разделе «Проектирование системы» выполняется анализ предметной области, рассматривается процесс проектирования базы данных и разработки основных алгоритмов программы, проектируется интерфейс пользователя.</w:t>
      </w:r>
    </w:p>
    <w:p w:rsidR="00931B3D" w:rsidRPr="00931B3D" w:rsidRDefault="00931B3D" w:rsidP="00931B3D">
      <w:pPr>
        <w:jc w:val="both"/>
        <w:rPr>
          <w:rFonts w:cs="Times New Roman"/>
          <w:szCs w:val="28"/>
        </w:rPr>
      </w:pPr>
      <w:r w:rsidRPr="00931B3D">
        <w:rPr>
          <w:rFonts w:cs="Times New Roman"/>
          <w:szCs w:val="28"/>
        </w:rPr>
        <w:t>3.</w:t>
      </w:r>
      <w:r w:rsidRPr="00931B3D">
        <w:rPr>
          <w:rFonts w:cs="Times New Roman"/>
          <w:szCs w:val="28"/>
        </w:rPr>
        <w:tab/>
        <w:t>В разделе «Техническая документация» приводится документация программы, состоящая из руководства пользователя и руководства программиста. Руководство пользователя описывает порядок работы оператора с программой, руководство программиста содержит описание действий для установки и  настройки программы.</w:t>
      </w:r>
    </w:p>
    <w:p w:rsidR="00931B3D" w:rsidRPr="00931B3D" w:rsidRDefault="00931B3D" w:rsidP="00931B3D">
      <w:pPr>
        <w:jc w:val="both"/>
        <w:rPr>
          <w:rFonts w:cs="Times New Roman"/>
          <w:szCs w:val="28"/>
        </w:rPr>
      </w:pPr>
      <w:r w:rsidRPr="00931B3D">
        <w:rPr>
          <w:rFonts w:cs="Times New Roman"/>
          <w:szCs w:val="28"/>
        </w:rPr>
        <w:t>4.</w:t>
      </w:r>
      <w:r w:rsidRPr="00931B3D">
        <w:rPr>
          <w:rFonts w:cs="Times New Roman"/>
          <w:szCs w:val="28"/>
        </w:rPr>
        <w:tab/>
        <w:t>В разделе «Тестирование системы» описываются методы и результаты проверки разработанного программного обеспечения на соответствие исходным требованиям.</w:t>
      </w:r>
    </w:p>
    <w:p w:rsidR="00931B3D" w:rsidRPr="00931B3D" w:rsidRDefault="00931B3D" w:rsidP="00931B3D">
      <w:pPr>
        <w:jc w:val="both"/>
        <w:rPr>
          <w:rFonts w:cs="Times New Roman"/>
          <w:szCs w:val="28"/>
        </w:rPr>
      </w:pPr>
      <w:r w:rsidRPr="00931B3D">
        <w:rPr>
          <w:rFonts w:cs="Times New Roman"/>
          <w:szCs w:val="28"/>
        </w:rPr>
        <w:lastRenderedPageBreak/>
        <w:t>5.</w:t>
      </w:r>
      <w:r w:rsidRPr="00931B3D">
        <w:rPr>
          <w:rFonts w:cs="Times New Roman"/>
          <w:szCs w:val="28"/>
        </w:rPr>
        <w:tab/>
        <w:t>В разделе «Экономическая часть» выполняется планирование процесса разработки, осуществляется расчет сметы затрат на разработку программного обеспечения и делается вывод о практическом значении и целесообразности выполнения данной разработки.</w:t>
      </w:r>
    </w:p>
    <w:p w:rsidR="00931B3D" w:rsidRPr="00931B3D" w:rsidRDefault="00931B3D" w:rsidP="00931B3D">
      <w:pPr>
        <w:jc w:val="both"/>
        <w:rPr>
          <w:rFonts w:cs="Times New Roman"/>
          <w:szCs w:val="28"/>
        </w:rPr>
      </w:pPr>
      <w:r w:rsidRPr="00931B3D">
        <w:rPr>
          <w:rFonts w:cs="Times New Roman"/>
          <w:szCs w:val="28"/>
        </w:rPr>
        <w:t>6.</w:t>
      </w:r>
      <w:r w:rsidRPr="00931B3D">
        <w:rPr>
          <w:rFonts w:cs="Times New Roman"/>
          <w:szCs w:val="28"/>
        </w:rPr>
        <w:tab/>
        <w:t>В разделе «Безопасность и экологичность проекта» рассматриваются меры по обеспечению безопасной работы за компьютером при использовании программы с точки зрения безопасности жизнедеятельности.</w:t>
      </w:r>
    </w:p>
    <w:p w:rsidR="00931B3D" w:rsidRDefault="00931B3D" w:rsidP="00931B3D">
      <w:pPr>
        <w:jc w:val="both"/>
        <w:rPr>
          <w:rFonts w:cs="Times New Roman"/>
          <w:szCs w:val="28"/>
        </w:rPr>
      </w:pPr>
      <w:r w:rsidRPr="00931B3D">
        <w:rPr>
          <w:rFonts w:cs="Times New Roman"/>
          <w:szCs w:val="28"/>
        </w:rPr>
        <w:t>7.</w:t>
      </w:r>
      <w:r w:rsidRPr="00931B3D">
        <w:rPr>
          <w:rFonts w:cs="Times New Roman"/>
          <w:szCs w:val="28"/>
        </w:rPr>
        <w:tab/>
        <w:t xml:space="preserve">В заключении анализируются полученные результаты и определяются направления дальнейшего развития разработанного </w:t>
      </w:r>
      <w:proofErr w:type="gramStart"/>
      <w:r w:rsidRPr="00931B3D">
        <w:rPr>
          <w:rFonts w:cs="Times New Roman"/>
          <w:szCs w:val="28"/>
        </w:rPr>
        <w:t>ПО</w:t>
      </w:r>
      <w:proofErr w:type="gramEnd"/>
      <w:r w:rsidRPr="00931B3D">
        <w:rPr>
          <w:rFonts w:cs="Times New Roman"/>
          <w:szCs w:val="28"/>
        </w:rPr>
        <w:t>.</w:t>
      </w:r>
    </w:p>
    <w:p w:rsidR="00B14360" w:rsidRPr="00931B3D" w:rsidRDefault="00B14360" w:rsidP="00931B3D">
      <w:pPr>
        <w:jc w:val="both"/>
        <w:rPr>
          <w:rFonts w:cs="Times New Roman"/>
          <w:szCs w:val="28"/>
        </w:rPr>
      </w:pPr>
      <w:r>
        <w:rPr>
          <w:rFonts w:cs="Times New Roman"/>
          <w:szCs w:val="28"/>
        </w:rPr>
        <w:t xml:space="preserve"> </w:t>
      </w:r>
      <w:r>
        <w:rPr>
          <w:rFonts w:cs="Times New Roman"/>
          <w:szCs w:val="28"/>
        </w:rPr>
        <w:tab/>
        <w:t xml:space="preserve">В результате разработки были созданы программные средства обеспечивающие коммуникацию между сотрудниками виртуального предприятия и позволяющие им </w:t>
      </w:r>
      <w:proofErr w:type="gramStart"/>
      <w:r>
        <w:rPr>
          <w:rFonts w:cs="Times New Roman"/>
          <w:szCs w:val="28"/>
        </w:rPr>
        <w:t>давать</w:t>
      </w:r>
      <w:proofErr w:type="gramEnd"/>
      <w:r>
        <w:rPr>
          <w:rFonts w:cs="Times New Roman"/>
          <w:szCs w:val="28"/>
        </w:rPr>
        <w:t xml:space="preserve"> задачи друг другу.</w:t>
      </w:r>
    </w:p>
    <w:p w:rsidR="00977885" w:rsidRPr="00977885" w:rsidRDefault="00977885" w:rsidP="0095691C">
      <w:pPr>
        <w:ind w:firstLine="567"/>
        <w:jc w:val="both"/>
        <w:rPr>
          <w:rFonts w:cs="Times New Roman"/>
          <w:szCs w:val="28"/>
        </w:rPr>
      </w:pPr>
    </w:p>
    <w:p w:rsidR="002166E6" w:rsidRPr="00A7646D" w:rsidRDefault="002166E6" w:rsidP="0095691C">
      <w:pPr>
        <w:shd w:val="clear" w:color="auto" w:fill="FFFFFF"/>
        <w:spacing w:before="100" w:beforeAutospacing="1" w:after="100" w:afterAutospacing="1"/>
        <w:ind w:firstLine="709"/>
        <w:jc w:val="both"/>
        <w:rPr>
          <w:rFonts w:eastAsia="Times New Roman" w:cs="Times New Roman"/>
          <w:color w:val="000000"/>
          <w:szCs w:val="28"/>
          <w:lang w:eastAsia="ru-RU"/>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FE2E0D" w:rsidRDefault="00FE2E0D"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B14360" w:rsidRDefault="00B14360" w:rsidP="0095691C">
      <w:pPr>
        <w:pStyle w:val="NoSpacing"/>
        <w:jc w:val="both"/>
        <w:rPr>
          <w:rFonts w:eastAsia="Times New Roman" w:cs="Times New Roman"/>
          <w:b/>
          <w:bCs/>
          <w:sz w:val="32"/>
          <w:szCs w:val="28"/>
        </w:rPr>
      </w:pPr>
    </w:p>
    <w:p w:rsidR="00D7047D" w:rsidRDefault="00D7047D" w:rsidP="0095691C">
      <w:pPr>
        <w:pStyle w:val="NoSpacing"/>
        <w:jc w:val="both"/>
        <w:rPr>
          <w:rFonts w:eastAsia="Times New Roman" w:cs="Times New Roman"/>
          <w:b/>
          <w:bCs/>
          <w:sz w:val="32"/>
          <w:szCs w:val="28"/>
        </w:rPr>
      </w:pPr>
    </w:p>
    <w:p w:rsidR="00D7047D" w:rsidRDefault="00D7047D" w:rsidP="0095691C">
      <w:pPr>
        <w:pStyle w:val="NoSpacing"/>
        <w:jc w:val="both"/>
      </w:pPr>
    </w:p>
    <w:p w:rsidR="00D7047D" w:rsidRDefault="00734D31" w:rsidP="008668E3">
      <w:pPr>
        <w:pStyle w:val="NoSpacing"/>
        <w:ind w:firstLine="709"/>
        <w:rPr>
          <w:rFonts w:cs="Times New Roman"/>
          <w:b/>
          <w:szCs w:val="28"/>
        </w:rPr>
      </w:pPr>
      <w:r>
        <w:rPr>
          <w:rFonts w:cs="Times New Roman"/>
          <w:b/>
          <w:szCs w:val="28"/>
        </w:rPr>
        <w:t>1</w:t>
      </w:r>
      <w:r w:rsidR="0086546A">
        <w:rPr>
          <w:rFonts w:cs="Times New Roman"/>
          <w:b/>
          <w:szCs w:val="28"/>
        </w:rPr>
        <w:t>.</w:t>
      </w:r>
      <w:r>
        <w:rPr>
          <w:rFonts w:cs="Times New Roman"/>
          <w:b/>
          <w:szCs w:val="28"/>
        </w:rPr>
        <w:t xml:space="preserve"> </w:t>
      </w:r>
      <w:bookmarkStart w:id="4" w:name="_Toc389427400"/>
      <w:r w:rsidR="00A62E5F">
        <w:rPr>
          <w:rFonts w:cs="Times New Roman"/>
          <w:b/>
          <w:szCs w:val="28"/>
        </w:rPr>
        <w:t>ТЕХНИКО-ЭКОНОМИЧЕСКОЕ ОБОСНОВАНИЕ ТЕМЫ</w:t>
      </w:r>
    </w:p>
    <w:p w:rsidR="008668E3" w:rsidRDefault="008668E3" w:rsidP="008668E3">
      <w:pPr>
        <w:pStyle w:val="NoSpacing"/>
        <w:ind w:firstLine="709"/>
        <w:rPr>
          <w:rFonts w:cs="Times New Roman"/>
          <w:b/>
          <w:szCs w:val="28"/>
        </w:rPr>
      </w:pPr>
    </w:p>
    <w:p w:rsidR="00061AFD" w:rsidRPr="00734D31" w:rsidRDefault="00217610" w:rsidP="008668E3">
      <w:pPr>
        <w:ind w:firstLine="709"/>
        <w:contextualSpacing w:val="0"/>
        <w:rPr>
          <w:b/>
        </w:rPr>
      </w:pPr>
      <w:r w:rsidRPr="00734D31">
        <w:rPr>
          <w:b/>
        </w:rPr>
        <w:t>1.1</w:t>
      </w:r>
      <w:r w:rsidR="0086546A">
        <w:rPr>
          <w:b/>
        </w:rPr>
        <w:t>.</w:t>
      </w:r>
      <w:r w:rsidRPr="00734D31">
        <w:rPr>
          <w:b/>
        </w:rPr>
        <w:t xml:space="preserve"> Актуальность и практическая ценность разработки</w:t>
      </w:r>
      <w:bookmarkEnd w:id="4"/>
    </w:p>
    <w:p w:rsidR="009F06F8" w:rsidRDefault="00217610" w:rsidP="008668E3">
      <w:pPr>
        <w:ind w:firstLine="709"/>
        <w:jc w:val="both"/>
        <w:rPr>
          <w:rFonts w:cs="Times New Roman"/>
        </w:rPr>
      </w:pPr>
      <w:r w:rsidRPr="00217610">
        <w:rPr>
          <w:rFonts w:cs="Times New Roman"/>
        </w:rPr>
        <w:t>Целью данного дипломного проекта является разработка программного обеспечения</w:t>
      </w:r>
      <w:r>
        <w:rPr>
          <w:rFonts w:cs="Times New Roman"/>
        </w:rPr>
        <w:t xml:space="preserve"> для обеспечения функционирования виртуального предприятия</w:t>
      </w:r>
      <w:r w:rsidR="005561C4">
        <w:rPr>
          <w:rFonts w:cs="Times New Roman"/>
        </w:rPr>
        <w:t xml:space="preserve">. </w:t>
      </w:r>
    </w:p>
    <w:p w:rsidR="00624322" w:rsidRPr="009F06F8" w:rsidRDefault="00624322" w:rsidP="00F15BC7">
      <w:pPr>
        <w:ind w:firstLine="708"/>
        <w:jc w:val="both"/>
        <w:rPr>
          <w:rFonts w:cs="Times New Roman"/>
        </w:rPr>
      </w:pPr>
      <w:r w:rsidRPr="00155F9E">
        <w:rPr>
          <w:rFonts w:eastAsia="Calibri" w:cs="Times New Roman"/>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eastAsia="Calibri" w:cs="Times New Roman"/>
        </w:rPr>
        <w:t>бизнес-портале</w:t>
      </w:r>
      <w:proofErr w:type="gramEnd"/>
      <w:r w:rsidRPr="00557420">
        <w:rPr>
          <w:rFonts w:eastAsia="Calibri" w:cs="Times New Roman"/>
        </w:rPr>
        <w:t xml:space="preserve"> позволяет вести бизнес со всеми организациями, участвующими в работе портала.</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затратно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w:t>
      </w:r>
      <w:r w:rsidRPr="00557420">
        <w:rPr>
          <w:rFonts w:eastAsia="Calibri" w:cs="Times New Roman"/>
        </w:rPr>
        <w:lastRenderedPageBreak/>
        <w:t>обслуживающие техпроцессы</w:t>
      </w:r>
      <w:r w:rsidR="006F2784" w:rsidRPr="006F2784">
        <w:rPr>
          <w:rFonts w:eastAsia="Calibri" w:cs="Times New Roman"/>
        </w:rPr>
        <w:t xml:space="preserve"> </w:t>
      </w:r>
      <w:r w:rsidRPr="00557420">
        <w:rPr>
          <w:rFonts w:eastAsia="Calibri" w:cs="Times New Roman"/>
        </w:rPr>
        <w:t>и финансовые приложения, часто используют 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F15BC7">
      <w:pPr>
        <w:spacing w:after="0"/>
        <w:ind w:firstLine="709"/>
        <w:jc w:val="both"/>
        <w:rPr>
          <w:rFonts w:eastAsia="Calibri" w:cs="Times New Roman"/>
        </w:rPr>
      </w:pPr>
      <w:r w:rsidRPr="00557420">
        <w:rPr>
          <w:rFonts w:eastAsia="Calibri" w:cs="Times New Roman"/>
        </w:rPr>
        <w:t>Кроме того, все организации объединяются в единую виртуальную организацию (</w:t>
      </w:r>
      <w:r w:rsidRPr="00557420">
        <w:rPr>
          <w:rFonts w:eastAsia="Calibri" w:cs="Times New Roman"/>
          <w:lang w:val="en-US"/>
        </w:rPr>
        <w:t>BO</w:t>
      </w:r>
      <w:r w:rsidRPr="00557420">
        <w:rPr>
          <w:rFonts w:eastAsia="Calibri" w:cs="Times New Roman"/>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Кроме того необходимо разделять весь поток информации внутри </w:t>
      </w:r>
      <w:r>
        <w:rPr>
          <w:rFonts w:eastAsia="Calibri" w:cs="Times New Roman"/>
        </w:rPr>
        <w:t>в</w:t>
      </w:r>
      <w:r w:rsidRPr="00557420">
        <w:rPr>
          <w:rFonts w:eastAsia="Calibri" w:cs="Times New Roman"/>
        </w:rPr>
        <w:t xml:space="preserve">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w:t>
      </w:r>
      <w:r w:rsidRPr="00557420">
        <w:rPr>
          <w:rFonts w:eastAsia="Calibri" w:cs="Times New Roman"/>
        </w:rPr>
        <w:lastRenderedPageBreak/>
        <w:t>одним агентам опубликовывать информацию определенного типа, а другим – принимать те сообщения, на которые они подписались.</w:t>
      </w:r>
    </w:p>
    <w:p w:rsidR="00624322" w:rsidRDefault="00624322" w:rsidP="00F15BC7">
      <w:pPr>
        <w:spacing w:after="0"/>
        <w:ind w:firstLine="709"/>
        <w:jc w:val="both"/>
        <w:rPr>
          <w:rFonts w:eastAsia="Calibri" w:cs="Times New Roman"/>
        </w:rPr>
      </w:pPr>
      <w:r w:rsidRPr="00557420">
        <w:rPr>
          <w:rFonts w:eastAsia="Calibri" w:cs="Times New Roman"/>
        </w:rPr>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eastAsia="Calibri" w:cs="Times New Roman"/>
        </w:rPr>
        <w:t>высокую</w:t>
      </w:r>
      <w:proofErr w:type="gramEnd"/>
      <w:r w:rsidRPr="00557420">
        <w:rPr>
          <w:rFonts w:eastAsia="Calibri" w:cs="Times New Roman"/>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F15BC7">
      <w:pPr>
        <w:spacing w:after="0"/>
        <w:ind w:firstLine="708"/>
        <w:jc w:val="both"/>
        <w:rPr>
          <w:rFonts w:eastAsia="Calibri" w:cs="Times New Roman"/>
        </w:rPr>
      </w:pPr>
      <w:r>
        <w:rPr>
          <w:rFonts w:eastAsia="Calibri" w:cs="Times New Roman"/>
        </w:rPr>
        <w:t xml:space="preserve">Современные виртуальные предприятия представляют сложные мультиагентные </w:t>
      </w:r>
      <w:proofErr w:type="gramStart"/>
      <w:r>
        <w:rPr>
          <w:rFonts w:eastAsia="Calibri" w:cs="Times New Roman"/>
        </w:rPr>
        <w:t>системы</w:t>
      </w:r>
      <w:proofErr w:type="gramEnd"/>
      <w:r>
        <w:rPr>
          <w:rFonts w:eastAsia="Calibri" w:cs="Times New Roman"/>
        </w:rPr>
        <w:t xml:space="preserve"> нуждающиеся в грамотном управлении и четком разделении обязанностей между агентами этой системы. Этого можно </w:t>
      </w:r>
      <w:r w:rsidR="005A0A29">
        <w:rPr>
          <w:rFonts w:eastAsia="Calibri" w:cs="Times New Roman"/>
        </w:rPr>
        <w:t>достичь,</w:t>
      </w:r>
      <w:r>
        <w:rPr>
          <w:rFonts w:eastAsia="Calibri" w:cs="Times New Roman"/>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F15BC7">
      <w:pPr>
        <w:spacing w:after="0"/>
        <w:ind w:firstLine="709"/>
        <w:jc w:val="both"/>
        <w:rPr>
          <w:rFonts w:eastAsia="Calibri" w:cs="Times New Roman"/>
        </w:rPr>
      </w:pPr>
      <w:r w:rsidRPr="00557420">
        <w:rPr>
          <w:rFonts w:eastAsia="Calibri" w:cs="Times New Roman"/>
        </w:rPr>
        <w:t>Внедрение данного информационного пространства даст следующие преимущества:</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уменьшение издержек;</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значительное повышение производительности;</w:t>
      </w:r>
    </w:p>
    <w:p w:rsidR="00624322" w:rsidRPr="00E06FCA" w:rsidRDefault="00624322" w:rsidP="00F15BC7">
      <w:pPr>
        <w:numPr>
          <w:ilvl w:val="0"/>
          <w:numId w:val="1"/>
        </w:numPr>
        <w:spacing w:after="0"/>
        <w:jc w:val="both"/>
        <w:rPr>
          <w:rFonts w:eastAsia="Calibri" w:cs="Times New Roman"/>
        </w:rPr>
      </w:pPr>
      <w:r w:rsidRPr="00557420">
        <w:rPr>
          <w:rFonts w:eastAsia="Calibri" w:cs="Times New Roman"/>
        </w:rPr>
        <w:t>удобство работы с данными;</w:t>
      </w:r>
    </w:p>
    <w:p w:rsidR="00E06FCA" w:rsidRPr="00557420" w:rsidRDefault="00E06FCA" w:rsidP="00F15BC7">
      <w:pPr>
        <w:numPr>
          <w:ilvl w:val="0"/>
          <w:numId w:val="1"/>
        </w:numPr>
        <w:spacing w:after="0"/>
        <w:jc w:val="both"/>
        <w:rPr>
          <w:rFonts w:eastAsia="Calibri" w:cs="Times New Roman"/>
        </w:rPr>
      </w:pPr>
      <w:r>
        <w:rPr>
          <w:rFonts w:eastAsia="Calibri" w:cs="Times New Roman"/>
        </w:rPr>
        <w:t>возможность отслеживать слабые места предприятия</w:t>
      </w:r>
      <w:r w:rsidRPr="00E06FCA">
        <w:rPr>
          <w:rFonts w:eastAsia="Calibri" w:cs="Times New Roman"/>
        </w:rPr>
        <w:t>;</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единый интерфейс взаимодействия между организациями;</w:t>
      </w:r>
    </w:p>
    <w:p w:rsidR="00624322" w:rsidRDefault="00624322" w:rsidP="00A62E5F">
      <w:pPr>
        <w:numPr>
          <w:ilvl w:val="0"/>
          <w:numId w:val="1"/>
        </w:numPr>
        <w:spacing w:after="0"/>
        <w:jc w:val="both"/>
        <w:rPr>
          <w:rFonts w:eastAsia="Calibri" w:cs="Times New Roman"/>
        </w:rPr>
      </w:pPr>
      <w:r w:rsidRPr="00557420">
        <w:rPr>
          <w:rFonts w:eastAsia="Calibri" w:cs="Times New Roman"/>
        </w:rPr>
        <w:t>возможность работы с территориально разрозненными организациями.</w:t>
      </w:r>
    </w:p>
    <w:p w:rsidR="00061AFD" w:rsidRDefault="00061AFD" w:rsidP="00061AFD">
      <w:pPr>
        <w:spacing w:after="0"/>
        <w:jc w:val="both"/>
        <w:rPr>
          <w:rFonts w:eastAsia="Calibri" w:cs="Times New Roman"/>
        </w:rPr>
      </w:pPr>
    </w:p>
    <w:p w:rsidR="00061AFD" w:rsidRDefault="00061AFD" w:rsidP="00061AFD">
      <w:pPr>
        <w:spacing w:after="0"/>
        <w:jc w:val="both"/>
        <w:rPr>
          <w:rFonts w:eastAsia="Calibri" w:cs="Times New Roman"/>
        </w:rPr>
      </w:pPr>
    </w:p>
    <w:p w:rsidR="00061AFD" w:rsidRDefault="00061AFD" w:rsidP="00061AFD">
      <w:pPr>
        <w:spacing w:after="0"/>
        <w:jc w:val="both"/>
        <w:rPr>
          <w:rFonts w:eastAsia="Calibri" w:cs="Times New Roman"/>
        </w:rPr>
      </w:pPr>
    </w:p>
    <w:p w:rsidR="00061AFD" w:rsidRDefault="008D1581" w:rsidP="008668E3">
      <w:pPr>
        <w:pStyle w:val="Heading2"/>
        <w:ind w:firstLine="708"/>
        <w:jc w:val="both"/>
        <w:rPr>
          <w:rFonts w:ascii="Times New Roman" w:hAnsi="Times New Roman" w:cs="Times New Roman"/>
          <w:color w:val="000000" w:themeColor="text1"/>
          <w:sz w:val="28"/>
          <w:szCs w:val="28"/>
        </w:rPr>
      </w:pPr>
      <w:bookmarkStart w:id="5" w:name="_Toc389427401"/>
      <w:r w:rsidRPr="00CC60A6">
        <w:rPr>
          <w:rFonts w:ascii="Times New Roman" w:hAnsi="Times New Roman" w:cs="Times New Roman"/>
          <w:color w:val="000000" w:themeColor="text1"/>
          <w:sz w:val="28"/>
          <w:szCs w:val="28"/>
        </w:rPr>
        <w:lastRenderedPageBreak/>
        <w:t>1.2</w:t>
      </w:r>
      <w:r w:rsidR="0086546A">
        <w:rPr>
          <w:rFonts w:ascii="Times New Roman" w:hAnsi="Times New Roman" w:cs="Times New Roman"/>
          <w:color w:val="000000" w:themeColor="text1"/>
          <w:sz w:val="28"/>
          <w:szCs w:val="28"/>
        </w:rPr>
        <w:t>.</w:t>
      </w:r>
      <w:r w:rsidRPr="00CC60A6">
        <w:rPr>
          <w:rFonts w:ascii="Times New Roman" w:hAnsi="Times New Roman" w:cs="Times New Roman"/>
          <w:color w:val="000000" w:themeColor="text1"/>
          <w:sz w:val="28"/>
          <w:szCs w:val="28"/>
        </w:rPr>
        <w:t xml:space="preserve"> Сравнение существующих аналогов</w:t>
      </w:r>
      <w:bookmarkEnd w:id="5"/>
    </w:p>
    <w:p w:rsidR="008668E3" w:rsidRPr="008668E3" w:rsidRDefault="008668E3" w:rsidP="008668E3"/>
    <w:p w:rsidR="00FC43F6" w:rsidRPr="00071799" w:rsidRDefault="004C118B" w:rsidP="00F15BC7">
      <w:pPr>
        <w:spacing w:before="120" w:after="120"/>
        <w:ind w:firstLine="709"/>
        <w:jc w:val="both"/>
        <w:rPr>
          <w:rFonts w:eastAsia="Lucida Sans Unicode" w:cs="Times New Roman"/>
          <w:szCs w:val="28"/>
        </w:rPr>
      </w:pPr>
      <w:r w:rsidRPr="00ED1938">
        <w:rPr>
          <w:rFonts w:cs="Times New Roman"/>
          <w:szCs w:val="28"/>
        </w:rPr>
        <w:t>В настоящее время на рынке услуг программного обеспечен</w:t>
      </w:r>
      <w:r w:rsidR="00CC7872">
        <w:rPr>
          <w:rFonts w:cs="Times New Roman"/>
          <w:szCs w:val="28"/>
        </w:rPr>
        <w:t xml:space="preserve">ия существует множество решений </w:t>
      </w:r>
      <w:r w:rsidR="00C22074">
        <w:rPr>
          <w:rFonts w:cs="Times New Roman"/>
          <w:szCs w:val="28"/>
        </w:rPr>
        <w:t>для планирования задач компании. Также имеется много программ в сфере коммуникации.</w:t>
      </w:r>
      <w:r w:rsidR="00FC43F6">
        <w:rPr>
          <w:rFonts w:cs="Times New Roman"/>
          <w:szCs w:val="28"/>
        </w:rPr>
        <w:t xml:space="preserve"> Разрабатываемый нами продукт совмещает в себе два этих направления.</w:t>
      </w:r>
      <w:r w:rsidR="00071799" w:rsidRPr="00071799">
        <w:rPr>
          <w:rFonts w:eastAsia="Lucida Sans Unicode" w:cs="Times New Roman"/>
          <w:szCs w:val="28"/>
        </w:rPr>
        <w:t xml:space="preserve"> При разработке данного дипломного проекта был произведен анализ этих прог</w:t>
      </w:r>
      <w:r w:rsidR="00071799">
        <w:rPr>
          <w:rFonts w:eastAsia="Lucida Sans Unicode" w:cs="Times New Roman"/>
          <w:szCs w:val="28"/>
        </w:rPr>
        <w:t>раммных продуктов</w:t>
      </w:r>
      <w:r w:rsidR="00071799" w:rsidRPr="00071799">
        <w:rPr>
          <w:rFonts w:eastAsia="Lucida Sans Unicode" w:cs="Times New Roman"/>
          <w:szCs w:val="28"/>
        </w:rPr>
        <w:t xml:space="preserve"> </w:t>
      </w:r>
      <w:r w:rsidR="00071799">
        <w:rPr>
          <w:rFonts w:eastAsia="Lucida Sans Unicode" w:cs="Times New Roman"/>
          <w:szCs w:val="28"/>
        </w:rPr>
        <w:t>и выделены плюсы и минусы каждого из них.</w:t>
      </w:r>
    </w:p>
    <w:p w:rsidR="00C22074" w:rsidRDefault="00FC43F6" w:rsidP="00F15BC7">
      <w:pPr>
        <w:jc w:val="both"/>
        <w:rPr>
          <w:rFonts w:cs="Times New Roman"/>
          <w:szCs w:val="28"/>
        </w:rPr>
      </w:pPr>
      <w:r>
        <w:rPr>
          <w:rFonts w:cs="Times New Roman"/>
          <w:szCs w:val="28"/>
        </w:rPr>
        <w:tab/>
      </w:r>
      <w:r w:rsidR="00071799">
        <w:rPr>
          <w:rFonts w:cs="Times New Roman"/>
          <w:szCs w:val="28"/>
        </w:rPr>
        <w:t>Первое рассмотренное решение называется</w:t>
      </w:r>
      <w:r>
        <w:rPr>
          <w:rFonts w:cs="Times New Roman"/>
          <w:szCs w:val="28"/>
        </w:rPr>
        <w:t xml:space="preserve"> </w:t>
      </w:r>
      <w:r w:rsidR="00930CDF" w:rsidRPr="00930CDF">
        <w:rPr>
          <w:rFonts w:cs="Times New Roman"/>
          <w:szCs w:val="28"/>
        </w:rPr>
        <w:t>“</w:t>
      </w:r>
      <w:r w:rsidR="00930CDF">
        <w:rPr>
          <w:rFonts w:cs="Times New Roman"/>
          <w:szCs w:val="28"/>
          <w:lang w:val="en-US"/>
        </w:rPr>
        <w:t>S</w:t>
      </w:r>
      <w:r>
        <w:rPr>
          <w:rFonts w:cs="Times New Roman"/>
          <w:szCs w:val="28"/>
          <w:lang w:val="en-US"/>
        </w:rPr>
        <w:t>ynkra</w:t>
      </w:r>
      <w:r w:rsidR="00930CDF" w:rsidRPr="00930CDF">
        <w:rPr>
          <w:rFonts w:cs="Times New Roman"/>
          <w:szCs w:val="28"/>
        </w:rPr>
        <w:t>”</w:t>
      </w:r>
      <w:r w:rsidRPr="00FC43F6">
        <w:rPr>
          <w:rFonts w:cs="Times New Roman"/>
          <w:szCs w:val="28"/>
        </w:rPr>
        <w:t>.</w:t>
      </w:r>
    </w:p>
    <w:p w:rsidR="00B67F36" w:rsidRDefault="00FC43F6" w:rsidP="00F15BC7">
      <w:pPr>
        <w:jc w:val="both"/>
        <w:rPr>
          <w:rFonts w:cs="Times New Roman"/>
          <w:szCs w:val="28"/>
        </w:rPr>
      </w:pPr>
      <w:r>
        <w:rPr>
          <w:rFonts w:cs="Times New Roman"/>
          <w:szCs w:val="28"/>
        </w:rPr>
        <w:t>Плюс</w:t>
      </w:r>
      <w:r w:rsidR="00B67F36">
        <w:rPr>
          <w:rFonts w:cs="Times New Roman"/>
          <w:szCs w:val="28"/>
        </w:rPr>
        <w:t>ы</w:t>
      </w:r>
      <w:r>
        <w:rPr>
          <w:rFonts w:cs="Times New Roman"/>
          <w:szCs w:val="28"/>
        </w:rPr>
        <w:t xml:space="preserve"> данного решения буд</w:t>
      </w:r>
      <w:r w:rsidR="00B67F36">
        <w:rPr>
          <w:rFonts w:cs="Times New Roman"/>
          <w:szCs w:val="28"/>
        </w:rPr>
        <w:t>у</w:t>
      </w:r>
      <w:r>
        <w:rPr>
          <w:rFonts w:cs="Times New Roman"/>
          <w:szCs w:val="28"/>
        </w:rPr>
        <w:t xml:space="preserve">т </w:t>
      </w:r>
      <w:r w:rsidR="00B67F36">
        <w:rPr>
          <w:rFonts w:cs="Times New Roman"/>
          <w:szCs w:val="28"/>
        </w:rPr>
        <w:t>следующие:</w:t>
      </w:r>
    </w:p>
    <w:p w:rsidR="00FC43F6" w:rsidRPr="00AD1DA1" w:rsidRDefault="00FC43F6" w:rsidP="00F15BC7">
      <w:pPr>
        <w:pStyle w:val="ListParagraph"/>
        <w:numPr>
          <w:ilvl w:val="0"/>
          <w:numId w:val="11"/>
        </w:numPr>
        <w:jc w:val="both"/>
        <w:rPr>
          <w:rFonts w:cs="Times New Roman"/>
          <w:szCs w:val="28"/>
        </w:rPr>
      </w:pPr>
      <w:r w:rsidRPr="00B67F36">
        <w:rPr>
          <w:rFonts w:cs="Times New Roman"/>
          <w:szCs w:val="28"/>
        </w:rPr>
        <w:t>быстрая регис</w:t>
      </w:r>
      <w:r w:rsidR="00B67F36">
        <w:rPr>
          <w:rFonts w:cs="Times New Roman"/>
          <w:szCs w:val="28"/>
        </w:rPr>
        <w:t>трация компании с помощью почты</w:t>
      </w:r>
      <w:r w:rsidR="00B67F36" w:rsidRPr="00B67F36">
        <w:rPr>
          <w:rFonts w:cs="Times New Roman"/>
          <w:szCs w:val="28"/>
        </w:rPr>
        <w:t>;</w:t>
      </w:r>
    </w:p>
    <w:p w:rsidR="00AD1DA1" w:rsidRPr="00EB6BE7" w:rsidRDefault="00D54863" w:rsidP="00F15BC7">
      <w:pPr>
        <w:pStyle w:val="ListParagraph"/>
        <w:numPr>
          <w:ilvl w:val="0"/>
          <w:numId w:val="11"/>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r w:rsidR="00AD1DA1" w:rsidRPr="00D54863">
        <w:rPr>
          <w:rFonts w:cs="Times New Roman"/>
          <w:szCs w:val="28"/>
        </w:rPr>
        <w:t>;</w:t>
      </w:r>
    </w:p>
    <w:p w:rsidR="00EB6BE7" w:rsidRDefault="00EB6BE7" w:rsidP="00F15BC7">
      <w:pPr>
        <w:pStyle w:val="ListParagraph"/>
        <w:numPr>
          <w:ilvl w:val="0"/>
          <w:numId w:val="11"/>
        </w:numPr>
        <w:jc w:val="both"/>
        <w:rPr>
          <w:rFonts w:cs="Times New Roman"/>
          <w:szCs w:val="28"/>
        </w:rPr>
      </w:pPr>
      <w:r>
        <w:rPr>
          <w:rFonts w:cs="Times New Roman"/>
          <w:szCs w:val="28"/>
        </w:rPr>
        <w:t>полностью бесплатно</w:t>
      </w:r>
      <w:r>
        <w:rPr>
          <w:rFonts w:cs="Times New Roman"/>
          <w:szCs w:val="28"/>
          <w:lang w:val="en-US"/>
        </w:rPr>
        <w:t>;</w:t>
      </w:r>
    </w:p>
    <w:p w:rsidR="00EB6BE7" w:rsidRDefault="00EB6BE7" w:rsidP="00F15BC7">
      <w:pPr>
        <w:pStyle w:val="ListParagraph"/>
        <w:numPr>
          <w:ilvl w:val="0"/>
          <w:numId w:val="11"/>
        </w:numPr>
        <w:jc w:val="both"/>
        <w:rPr>
          <w:rFonts w:cs="Times New Roman"/>
          <w:szCs w:val="28"/>
        </w:rPr>
      </w:pPr>
      <w:r>
        <w:rPr>
          <w:rFonts w:cs="Times New Roman"/>
          <w:szCs w:val="28"/>
        </w:rPr>
        <w:t>не требуется обучения для работы с программой</w:t>
      </w:r>
      <w:r w:rsidRPr="00EB6BE7">
        <w:rPr>
          <w:rFonts w:cs="Times New Roman"/>
          <w:szCs w:val="28"/>
        </w:rPr>
        <w:t>;</w:t>
      </w:r>
    </w:p>
    <w:p w:rsidR="00AD1DA1" w:rsidRDefault="005A6C26" w:rsidP="00F15BC7">
      <w:pPr>
        <w:pStyle w:val="ListParagraph"/>
        <w:numPr>
          <w:ilvl w:val="0"/>
          <w:numId w:val="11"/>
        </w:numPr>
        <w:jc w:val="both"/>
        <w:rPr>
          <w:rFonts w:cs="Times New Roman"/>
          <w:szCs w:val="28"/>
        </w:rPr>
      </w:pPr>
      <w:r>
        <w:rPr>
          <w:rFonts w:cs="Times New Roman"/>
          <w:szCs w:val="28"/>
        </w:rPr>
        <w:t>аналитический раздел позволяющий отслеживать вклад каждого участника в проект.</w:t>
      </w:r>
    </w:p>
    <w:p w:rsidR="005A6C26" w:rsidRDefault="005A6C26" w:rsidP="00F15BC7">
      <w:pPr>
        <w:jc w:val="both"/>
        <w:rPr>
          <w:rFonts w:cs="Times New Roman"/>
          <w:szCs w:val="28"/>
        </w:rPr>
      </w:pPr>
      <w:r w:rsidRPr="007A2527">
        <w:rPr>
          <w:rFonts w:cs="Times New Roman"/>
          <w:szCs w:val="28"/>
        </w:rPr>
        <w:t>Недостатки данного решения при решении нашей задачи следующие:</w:t>
      </w:r>
    </w:p>
    <w:p w:rsidR="007A2527" w:rsidRDefault="00257020" w:rsidP="00F15BC7">
      <w:pPr>
        <w:pStyle w:val="ListParagraph"/>
        <w:numPr>
          <w:ilvl w:val="0"/>
          <w:numId w:val="12"/>
        </w:numPr>
        <w:jc w:val="both"/>
        <w:rPr>
          <w:rFonts w:cs="Times New Roman"/>
          <w:szCs w:val="28"/>
        </w:rPr>
      </w:pPr>
      <w:r>
        <w:rPr>
          <w:rFonts w:cs="Times New Roman"/>
          <w:szCs w:val="28"/>
        </w:rPr>
        <w:t>нет возможности подписки на оповещения от других участников проекта</w:t>
      </w:r>
      <w:r w:rsidR="000B445E" w:rsidRPr="000B445E">
        <w:rPr>
          <w:rFonts w:cs="Times New Roman"/>
          <w:szCs w:val="28"/>
        </w:rPr>
        <w:t>;</w:t>
      </w:r>
    </w:p>
    <w:p w:rsidR="00257020" w:rsidRDefault="00D54863"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000B445E" w:rsidRPr="000B445E">
        <w:rPr>
          <w:rFonts w:cs="Times New Roman"/>
          <w:szCs w:val="28"/>
        </w:rPr>
        <w:t>;</w:t>
      </w:r>
    </w:p>
    <w:p w:rsidR="005A6C26" w:rsidRPr="00F55A96" w:rsidRDefault="00D54863"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w:t>
      </w:r>
      <w:r w:rsidR="000B445E">
        <w:rPr>
          <w:rFonts w:cs="Times New Roman"/>
          <w:szCs w:val="28"/>
        </w:rPr>
        <w:t>кто дал задачу конкретному сотруднику</w:t>
      </w:r>
      <w:r w:rsidR="000B445E" w:rsidRPr="000B445E">
        <w:rPr>
          <w:rFonts w:cs="Times New Roman"/>
          <w:szCs w:val="28"/>
        </w:rPr>
        <w:t>.</w:t>
      </w:r>
    </w:p>
    <w:p w:rsidR="00071799" w:rsidRPr="00EB6BE7" w:rsidRDefault="00071799" w:rsidP="00F15BC7">
      <w:pPr>
        <w:jc w:val="both"/>
        <w:rPr>
          <w:rFonts w:cs="Times New Roman"/>
          <w:szCs w:val="28"/>
        </w:rPr>
      </w:pPr>
      <w:r w:rsidRPr="00EB6BE7">
        <w:rPr>
          <w:rFonts w:cs="Times New Roman"/>
          <w:szCs w:val="28"/>
        </w:rPr>
        <w:t xml:space="preserve">Второе решение </w:t>
      </w:r>
      <w:r w:rsidR="007E3E14" w:rsidRPr="00EB6BE7">
        <w:rPr>
          <w:rFonts w:cs="Times New Roman"/>
          <w:szCs w:val="28"/>
        </w:rPr>
        <w:t xml:space="preserve">называется </w:t>
      </w:r>
      <w:r w:rsidR="00930CDF" w:rsidRPr="00930CDF">
        <w:rPr>
          <w:rFonts w:cs="Times New Roman"/>
          <w:szCs w:val="28"/>
        </w:rPr>
        <w:t>“</w:t>
      </w:r>
      <w:r w:rsidR="00930CDF">
        <w:rPr>
          <w:rFonts w:cs="Times New Roman"/>
          <w:szCs w:val="28"/>
          <w:lang w:val="en-US"/>
        </w:rPr>
        <w:t>W</w:t>
      </w:r>
      <w:r w:rsidR="007E3E14" w:rsidRPr="00EB6BE7">
        <w:rPr>
          <w:rFonts w:cs="Times New Roman"/>
          <w:szCs w:val="28"/>
          <w:lang w:val="en-US"/>
        </w:rPr>
        <w:t>rike</w:t>
      </w:r>
      <w:r w:rsidR="00930CDF" w:rsidRPr="00930CDF">
        <w:rPr>
          <w:rFonts w:cs="Times New Roman"/>
          <w:szCs w:val="28"/>
        </w:rPr>
        <w:t>”</w:t>
      </w:r>
      <w:r w:rsidR="007E3E14" w:rsidRPr="00EB6BE7">
        <w:rPr>
          <w:rFonts w:cs="Times New Roman"/>
          <w:szCs w:val="28"/>
        </w:rPr>
        <w:t xml:space="preserve"> и имеет следующие достоинства:</w:t>
      </w:r>
    </w:p>
    <w:p w:rsidR="007E3E14" w:rsidRDefault="005726C4" w:rsidP="00F15BC7">
      <w:pPr>
        <w:pStyle w:val="ListParagraph"/>
        <w:numPr>
          <w:ilvl w:val="0"/>
          <w:numId w:val="12"/>
        </w:numPr>
        <w:jc w:val="both"/>
        <w:rPr>
          <w:rFonts w:cs="Times New Roman"/>
          <w:szCs w:val="28"/>
        </w:rPr>
      </w:pPr>
      <w:r>
        <w:rPr>
          <w:rFonts w:cs="Times New Roman"/>
          <w:szCs w:val="28"/>
        </w:rPr>
        <w:t>оповещение всех сотрудников компании с помощью ленты новостей</w:t>
      </w:r>
      <w:r w:rsidR="00EB6BE7" w:rsidRPr="00EB6BE7">
        <w:rPr>
          <w:rFonts w:cs="Times New Roman"/>
          <w:szCs w:val="28"/>
        </w:rPr>
        <w:t>;</w:t>
      </w:r>
    </w:p>
    <w:p w:rsidR="00EB6BE7" w:rsidRPr="00AD1DA1" w:rsidRDefault="00EB6BE7" w:rsidP="00F15BC7">
      <w:pPr>
        <w:pStyle w:val="ListParagraph"/>
        <w:numPr>
          <w:ilvl w:val="0"/>
          <w:numId w:val="12"/>
        </w:numPr>
        <w:jc w:val="both"/>
        <w:rPr>
          <w:rFonts w:cs="Times New Roman"/>
          <w:szCs w:val="28"/>
        </w:rPr>
      </w:pPr>
      <w:r w:rsidRPr="00B67F36">
        <w:rPr>
          <w:rFonts w:cs="Times New Roman"/>
          <w:szCs w:val="28"/>
        </w:rPr>
        <w:t>быстрая регис</w:t>
      </w:r>
      <w:r>
        <w:rPr>
          <w:rFonts w:cs="Times New Roman"/>
          <w:szCs w:val="28"/>
        </w:rPr>
        <w:t>трация компании с помощью почты</w:t>
      </w:r>
      <w:r w:rsidRPr="00B67F36">
        <w:rPr>
          <w:rFonts w:cs="Times New Roman"/>
          <w:szCs w:val="28"/>
        </w:rPr>
        <w:t>;</w:t>
      </w:r>
    </w:p>
    <w:p w:rsidR="00EB6BE7" w:rsidRPr="00F55A96" w:rsidRDefault="00EB6BE7" w:rsidP="00F15BC7">
      <w:pPr>
        <w:pStyle w:val="ListParagraph"/>
        <w:numPr>
          <w:ilvl w:val="0"/>
          <w:numId w:val="12"/>
        </w:numPr>
        <w:jc w:val="both"/>
        <w:rPr>
          <w:rFonts w:cs="Times New Roman"/>
          <w:szCs w:val="28"/>
        </w:rPr>
      </w:pPr>
      <w:r>
        <w:rPr>
          <w:rFonts w:cs="Times New Roman"/>
          <w:szCs w:val="28"/>
        </w:rPr>
        <w:lastRenderedPageBreak/>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p>
    <w:p w:rsidR="00EB6BE7" w:rsidRPr="00F55A96" w:rsidRDefault="00EB6BE7" w:rsidP="00F15BC7">
      <w:pPr>
        <w:jc w:val="both"/>
        <w:rPr>
          <w:rFonts w:cs="Times New Roman"/>
          <w:szCs w:val="28"/>
        </w:rPr>
      </w:pPr>
      <w:r w:rsidRPr="00F55A96">
        <w:rPr>
          <w:rFonts w:cs="Times New Roman"/>
          <w:szCs w:val="28"/>
        </w:rPr>
        <w:t>Недостатки:</w:t>
      </w:r>
    </w:p>
    <w:p w:rsidR="00430212" w:rsidRPr="00430212" w:rsidRDefault="00430212" w:rsidP="00F15BC7">
      <w:pPr>
        <w:pStyle w:val="ListParagraph"/>
        <w:numPr>
          <w:ilvl w:val="0"/>
          <w:numId w:val="12"/>
        </w:numPr>
        <w:jc w:val="both"/>
        <w:rPr>
          <w:rFonts w:cs="Times New Roman"/>
          <w:szCs w:val="28"/>
        </w:rPr>
      </w:pPr>
      <w:r>
        <w:rPr>
          <w:rFonts w:cs="Times New Roman"/>
          <w:szCs w:val="28"/>
        </w:rPr>
        <w:t>лицензия программы требует 42</w:t>
      </w:r>
      <w:r w:rsidRPr="00430212">
        <w:rPr>
          <w:rFonts w:cs="Times New Roman"/>
          <w:szCs w:val="28"/>
        </w:rPr>
        <w:t xml:space="preserve">$ </w:t>
      </w:r>
      <w:r>
        <w:rPr>
          <w:rFonts w:cs="Times New Roman"/>
          <w:szCs w:val="28"/>
        </w:rPr>
        <w:t>в месяц</w:t>
      </w:r>
      <w:r w:rsidRPr="00430212">
        <w:rPr>
          <w:rFonts w:cs="Times New Roman"/>
          <w:szCs w:val="28"/>
        </w:rPr>
        <w:t>;</w:t>
      </w:r>
    </w:p>
    <w:p w:rsidR="00430212" w:rsidRDefault="00430212"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Pr="000B445E">
        <w:rPr>
          <w:rFonts w:cs="Times New Roman"/>
          <w:szCs w:val="28"/>
        </w:rPr>
        <w:t>;</w:t>
      </w:r>
    </w:p>
    <w:p w:rsidR="00F55A96" w:rsidRPr="00F55A96" w:rsidRDefault="00430212"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кто дал задачу конкретному сотруднику</w:t>
      </w:r>
      <w:r w:rsidRPr="000B445E">
        <w:rPr>
          <w:rFonts w:cs="Times New Roman"/>
          <w:szCs w:val="28"/>
        </w:rPr>
        <w:t>.</w:t>
      </w:r>
    </w:p>
    <w:p w:rsidR="00F55A96" w:rsidRPr="00F55A96" w:rsidRDefault="00F55A96" w:rsidP="00734D31">
      <w:pPr>
        <w:ind w:firstLine="708"/>
        <w:jc w:val="both"/>
        <w:rPr>
          <w:rFonts w:cs="Times New Roman"/>
          <w:szCs w:val="28"/>
        </w:rPr>
      </w:pPr>
      <w:r w:rsidRPr="00F55A96">
        <w:rPr>
          <w:rFonts w:cs="Times New Roman"/>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D7047D" w:rsidRPr="00F55A96" w:rsidRDefault="00F55A96" w:rsidP="00D7047D">
      <w:pPr>
        <w:ind w:firstLine="708"/>
        <w:contextualSpacing w:val="0"/>
        <w:jc w:val="both"/>
        <w:rPr>
          <w:rFonts w:cs="Times New Roman"/>
          <w:szCs w:val="28"/>
        </w:rPr>
      </w:pPr>
      <w:r w:rsidRPr="00F55A96">
        <w:rPr>
          <w:rFonts w:cs="Times New Roman"/>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061AFD" w:rsidRPr="00EC58F1" w:rsidRDefault="00EC58F1" w:rsidP="008668E3">
      <w:pPr>
        <w:keepNext/>
        <w:spacing w:before="120" w:after="120"/>
        <w:ind w:firstLine="708"/>
        <w:contextualSpacing w:val="0"/>
        <w:jc w:val="both"/>
        <w:outlineLvl w:val="1"/>
        <w:rPr>
          <w:rFonts w:eastAsia="Times New Roman" w:cs="Times New Roman"/>
          <w:b/>
          <w:szCs w:val="20"/>
          <w:lang w:eastAsia="ru-RU"/>
        </w:rPr>
      </w:pPr>
      <w:bookmarkStart w:id="6" w:name="_Toc389427410"/>
      <w:bookmarkEnd w:id="0"/>
      <w:r w:rsidRPr="00EC58F1">
        <w:rPr>
          <w:rFonts w:eastAsia="Times New Roman" w:cs="Times New Roman"/>
          <w:b/>
          <w:szCs w:val="20"/>
          <w:lang w:eastAsia="ru-RU"/>
        </w:rPr>
        <w:t>1.3</w:t>
      </w:r>
      <w:r w:rsidR="0086546A">
        <w:rPr>
          <w:rFonts w:eastAsia="Times New Roman" w:cs="Times New Roman"/>
          <w:b/>
          <w:szCs w:val="20"/>
          <w:lang w:eastAsia="ru-RU"/>
        </w:rPr>
        <w:t>.</w:t>
      </w:r>
      <w:r w:rsidRPr="00EC58F1">
        <w:rPr>
          <w:rFonts w:eastAsia="Times New Roman" w:cs="Times New Roman"/>
          <w:b/>
          <w:szCs w:val="20"/>
          <w:lang w:eastAsia="ru-RU"/>
        </w:rPr>
        <w:t xml:space="preserve"> Выбор средств разработки</w:t>
      </w:r>
      <w:bookmarkEnd w:id="6"/>
    </w:p>
    <w:p w:rsidR="00EC58F1" w:rsidRPr="00EC58F1" w:rsidRDefault="00EC58F1" w:rsidP="0095691C">
      <w:pPr>
        <w:widowControl w:val="0"/>
        <w:suppressAutoHyphens/>
        <w:spacing w:before="120" w:after="120"/>
        <w:ind w:firstLine="709"/>
        <w:contextualSpacing w:val="0"/>
        <w:jc w:val="both"/>
        <w:rPr>
          <w:rFonts w:eastAsia="Lucida Sans Unicode" w:cs="Times New Roman"/>
          <w:szCs w:val="28"/>
          <w:lang w:eastAsia="ru-RU"/>
        </w:rPr>
      </w:pPr>
      <w:r w:rsidRPr="00EC58F1">
        <w:rPr>
          <w:rFonts w:eastAsia="Lucida Sans Unicode" w:cs="Times New Roman"/>
          <w:szCs w:val="28"/>
          <w:lang w:eastAsia="ru-RU"/>
        </w:rPr>
        <w:t>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Microsoft</w:t>
      </w:r>
      <w:r>
        <w:rPr>
          <w:rFonts w:eastAsia="Lucida Sans Unicode" w:cs="Times New Roman"/>
          <w:szCs w:val="28"/>
          <w:lang w:eastAsia="ru-RU"/>
        </w:rPr>
        <w:t xml:space="preserve"> </w:t>
      </w:r>
      <w:r w:rsidRPr="00EC58F1">
        <w:rPr>
          <w:rFonts w:eastAsia="Lucida Sans Unicode" w:cs="Times New Roman"/>
          <w:szCs w:val="28"/>
          <w:lang w:eastAsia="ru-RU"/>
        </w:rPr>
        <w:t>Visual</w:t>
      </w:r>
      <w:r>
        <w:rPr>
          <w:rFonts w:eastAsia="Lucida Sans Unicode" w:cs="Times New Roman"/>
          <w:szCs w:val="28"/>
          <w:lang w:eastAsia="ru-RU"/>
        </w:rPr>
        <w:t xml:space="preserve"> </w:t>
      </w:r>
      <w:r w:rsidRPr="00EC58F1">
        <w:rPr>
          <w:rFonts w:eastAsia="Lucida Sans Unicode" w:cs="Times New Roman"/>
          <w:szCs w:val="28"/>
          <w:lang w:eastAsia="ru-RU"/>
        </w:rPr>
        <w:t>Studio 201</w:t>
      </w:r>
      <w:r>
        <w:rPr>
          <w:rFonts w:eastAsia="Lucida Sans Unicode" w:cs="Times New Roman"/>
          <w:szCs w:val="28"/>
          <w:lang w:eastAsia="ru-RU"/>
        </w:rPr>
        <w:t>3</w:t>
      </w:r>
      <w:r w:rsidRPr="00EC58F1">
        <w:rPr>
          <w:rFonts w:eastAsia="Lucida Sans Unicode" w:cs="Times New Roman"/>
          <w:szCs w:val="28"/>
          <w:lang w:eastAsia="ru-RU"/>
        </w:rPr>
        <w:t xml:space="preserve">. </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Microsoft</w:t>
      </w:r>
      <w:r>
        <w:rPr>
          <w:rFonts w:eastAsia="Lucida Sans Unicode" w:cs="Times New Roman"/>
          <w:szCs w:val="28"/>
          <w:lang w:eastAsia="ru-RU"/>
        </w:rPr>
        <w:t xml:space="preserve"> </w:t>
      </w:r>
      <w:r w:rsidRPr="00EC58F1">
        <w:rPr>
          <w:rFonts w:eastAsia="Lucida Sans Unicode" w:cs="Times New Roman"/>
          <w:szCs w:val="28"/>
          <w:lang w:eastAsia="ru-RU"/>
        </w:rPr>
        <w:t>Visual</w:t>
      </w:r>
      <w:r>
        <w:rPr>
          <w:rFonts w:eastAsia="Lucida Sans Unicode" w:cs="Times New Roman"/>
          <w:szCs w:val="28"/>
          <w:lang w:eastAsia="ru-RU"/>
        </w:rPr>
        <w:t xml:space="preserve"> </w:t>
      </w:r>
      <w:r w:rsidRPr="00EC58F1">
        <w:rPr>
          <w:rFonts w:eastAsia="Lucida Sans Unicode" w:cs="Times New Roman"/>
          <w:szCs w:val="28"/>
          <w:lang w:eastAsia="ru-RU"/>
        </w:rPr>
        <w:t>Studio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Благодаря этому достигаются многие желательные свойства: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удобный интерфейс;</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приятный внешний   вид;</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 xml:space="preserve">всестороннее взаимодействие  с любыми СУБД; </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использования  компонентов;</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lastRenderedPageBreak/>
        <w:t>легкость в написании   кода;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разработки  нескольких частей одного приложения на разных языках;</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бесшовной отладки такого приложения;</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Microsoft</w:t>
      </w:r>
      <w:r w:rsidR="00FF5244">
        <w:rPr>
          <w:rFonts w:eastAsia="Lucida Sans Unicode" w:cs="Times New Roman"/>
          <w:szCs w:val="28"/>
          <w:lang w:eastAsia="ru-RU"/>
        </w:rPr>
        <w:t xml:space="preserve"> </w:t>
      </w:r>
      <w:r w:rsidRPr="00EC58F1">
        <w:rPr>
          <w:rFonts w:eastAsia="Lucida Sans Unicode" w:cs="Times New Roman"/>
          <w:szCs w:val="28"/>
          <w:lang w:eastAsia="ru-RU"/>
        </w:rPr>
        <w:t>SQL</w:t>
      </w:r>
      <w:r w:rsidR="00FF5244">
        <w:rPr>
          <w:rFonts w:eastAsia="Lucida Sans Unicode" w:cs="Times New Roman"/>
          <w:szCs w:val="28"/>
          <w:lang w:eastAsia="ru-RU"/>
        </w:rPr>
        <w:t xml:space="preserve"> </w:t>
      </w:r>
      <w:r w:rsidRPr="00EC58F1">
        <w:rPr>
          <w:rFonts w:eastAsia="Lucida Sans Unicode" w:cs="Times New Roman"/>
          <w:szCs w:val="28"/>
          <w:lang w:eastAsia="ru-RU"/>
        </w:rPr>
        <w:t>Server 20</w:t>
      </w:r>
      <w:r w:rsidR="00FF5244">
        <w:rPr>
          <w:rFonts w:eastAsia="Lucida Sans Unicode" w:cs="Times New Roman"/>
          <w:szCs w:val="28"/>
          <w:lang w:eastAsia="ru-RU"/>
        </w:rPr>
        <w:t>08</w:t>
      </w:r>
      <w:r w:rsidRPr="00EC58F1">
        <w:rPr>
          <w:rFonts w:eastAsia="Lucida Sans Unicode" w:cs="Times New Roman"/>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eastAsia="Lucida Sans Unicode" w:cs="Times New Roman"/>
          <w:szCs w:val="28"/>
          <w:lang w:val="en-US" w:eastAsia="ru-RU"/>
        </w:rPr>
        <w:t>SQL</w:t>
      </w:r>
      <w:r w:rsidR="00FF5244">
        <w:rPr>
          <w:rFonts w:eastAsia="Lucida Sans Unicode" w:cs="Times New Roman"/>
          <w:szCs w:val="28"/>
          <w:lang w:eastAsia="ru-RU"/>
        </w:rPr>
        <w:t xml:space="preserve"> </w:t>
      </w:r>
      <w:r w:rsidRPr="00EC58F1">
        <w:rPr>
          <w:rFonts w:eastAsia="Lucida Sans Unicode" w:cs="Times New Roman"/>
          <w:szCs w:val="28"/>
          <w:lang w:val="en-US" w:eastAsia="ru-RU"/>
        </w:rPr>
        <w:t>Server</w:t>
      </w:r>
      <w:r w:rsidRPr="00EC58F1">
        <w:rPr>
          <w:rFonts w:eastAsia="Lucida Sans Unicode" w:cs="Times New Roman"/>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SQL</w:t>
      </w:r>
      <w:r w:rsidR="00FF5244">
        <w:rPr>
          <w:rFonts w:eastAsia="Lucida Sans Unicode" w:cs="Times New Roman"/>
          <w:szCs w:val="28"/>
          <w:lang w:eastAsia="ru-RU"/>
        </w:rPr>
        <w:t xml:space="preserve"> </w:t>
      </w:r>
      <w:r w:rsidRPr="00EC58F1">
        <w:rPr>
          <w:rFonts w:eastAsia="Lucida Sans Unicode" w:cs="Times New Roman"/>
          <w:szCs w:val="28"/>
          <w:lang w:eastAsia="ru-RU"/>
        </w:rPr>
        <w:t xml:space="preserve">Server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95691C">
      <w:pPr>
        <w:widowControl w:val="0"/>
        <w:spacing w:after="0"/>
        <w:ind w:firstLine="709"/>
        <w:jc w:val="both"/>
        <w:rPr>
          <w:rFonts w:eastAsia="Times New Roman" w:cs="Times New Roman"/>
          <w:szCs w:val="28"/>
          <w:lang w:eastAsia="ru-RU"/>
        </w:rPr>
      </w:pPr>
      <w:r w:rsidRPr="00EC58F1">
        <w:rPr>
          <w:rFonts w:eastAsia="Times New Roman" w:cs="Times New Roman"/>
          <w:szCs w:val="28"/>
          <w:lang w:eastAsia="ru-RU"/>
        </w:rPr>
        <w:t>Благодаря исчерпывающему набору функций, взаимодействию с существующими системами и автоматизации типовых задач, Microsoft</w:t>
      </w:r>
      <w:r w:rsidR="00FF5244">
        <w:rPr>
          <w:rFonts w:eastAsia="Times New Roman" w:cs="Times New Roman"/>
          <w:szCs w:val="28"/>
          <w:lang w:eastAsia="ru-RU"/>
        </w:rPr>
        <w:t xml:space="preserve"> </w:t>
      </w:r>
      <w:r w:rsidRPr="00EC58F1">
        <w:rPr>
          <w:rFonts w:eastAsia="Times New Roman" w:cs="Times New Roman"/>
          <w:szCs w:val="28"/>
          <w:lang w:eastAsia="ru-RU"/>
        </w:rPr>
        <w:t>SQL</w:t>
      </w:r>
      <w:r w:rsidR="00FF5244">
        <w:rPr>
          <w:rFonts w:eastAsia="Times New Roman" w:cs="Times New Roman"/>
          <w:szCs w:val="28"/>
          <w:lang w:eastAsia="ru-RU"/>
        </w:rPr>
        <w:t xml:space="preserve"> </w:t>
      </w:r>
      <w:r w:rsidRPr="00EC58F1">
        <w:rPr>
          <w:rFonts w:eastAsia="Times New Roman" w:cs="Times New Roman"/>
          <w:szCs w:val="28"/>
          <w:lang w:eastAsia="ru-RU"/>
        </w:rPr>
        <w:t>Server 20</w:t>
      </w:r>
      <w:r w:rsidR="00FF5244">
        <w:rPr>
          <w:rFonts w:eastAsia="Times New Roman" w:cs="Times New Roman"/>
          <w:szCs w:val="28"/>
          <w:lang w:eastAsia="ru-RU"/>
        </w:rPr>
        <w:t>08</w:t>
      </w:r>
      <w:r w:rsidRPr="00EC58F1">
        <w:rPr>
          <w:rFonts w:eastAsia="Times New Roman" w:cs="Times New Roman"/>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jc w:val="both"/>
        <w:rPr>
          <w:rFonts w:eastAsia="Lucida Sans Unicode" w:cs="Times New Roman"/>
          <w:szCs w:val="28"/>
          <w:lang w:eastAsia="ru-RU"/>
        </w:rPr>
      </w:pPr>
      <w:r w:rsidRPr="00EC58F1">
        <w:rPr>
          <w:rFonts w:eastAsia="Lucida Sans Unicode" w:cs="Times New Roman"/>
          <w:szCs w:val="28"/>
          <w:lang w:eastAsia="ru-RU"/>
        </w:rPr>
        <w:t>затрат на их покупку, т.к. можно с легкостью обойти</w:t>
      </w:r>
      <w:r w:rsidR="00DC6E04">
        <w:rPr>
          <w:rFonts w:eastAsia="Lucida Sans Unicode" w:cs="Times New Roman"/>
          <w:szCs w:val="28"/>
          <w:lang w:eastAsia="ru-RU"/>
        </w:rPr>
        <w:t>сь бесплатными версиями Express</w:t>
      </w:r>
      <w:r w:rsidR="00107A22">
        <w:rPr>
          <w:rFonts w:eastAsia="Lucida Sans Unicode" w:cs="Times New Roman"/>
          <w:szCs w:val="28"/>
          <w:lang w:eastAsia="ru-RU"/>
        </w:rPr>
        <w:t>.</w:t>
      </w: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734D31" w:rsidRDefault="00734D31" w:rsidP="00DC6E04">
      <w:pPr>
        <w:widowControl w:val="0"/>
        <w:suppressAutoHyphens/>
        <w:spacing w:after="0"/>
        <w:jc w:val="both"/>
        <w:rPr>
          <w:rFonts w:eastAsia="Lucida Sans Unicode" w:cs="Times New Roman"/>
          <w:szCs w:val="28"/>
          <w:lang w:eastAsia="ru-RU"/>
        </w:rPr>
      </w:pPr>
    </w:p>
    <w:p w:rsidR="00061AFD" w:rsidRPr="00DC6E04" w:rsidRDefault="00061AFD" w:rsidP="00DC6E04">
      <w:pPr>
        <w:widowControl w:val="0"/>
        <w:suppressAutoHyphens/>
        <w:spacing w:after="0"/>
        <w:jc w:val="both"/>
        <w:rPr>
          <w:rFonts w:eastAsia="Lucida Sans Unicode" w:cs="Times New Roman"/>
          <w:szCs w:val="28"/>
          <w:lang w:eastAsia="ru-RU"/>
        </w:rPr>
      </w:pPr>
    </w:p>
    <w:p w:rsidR="00061AFD" w:rsidRDefault="00734D31" w:rsidP="008668E3">
      <w:pPr>
        <w:spacing w:line="240" w:lineRule="auto"/>
        <w:ind w:left="709"/>
        <w:jc w:val="both"/>
        <w:rPr>
          <w:rFonts w:cs="Times New Roman"/>
          <w:b/>
          <w:szCs w:val="28"/>
        </w:rPr>
      </w:pPr>
      <w:r>
        <w:rPr>
          <w:rFonts w:cs="Times New Roman"/>
          <w:b/>
          <w:szCs w:val="28"/>
        </w:rPr>
        <w:lastRenderedPageBreak/>
        <w:t>2</w:t>
      </w:r>
      <w:r w:rsidR="0086546A">
        <w:rPr>
          <w:rFonts w:cs="Times New Roman"/>
          <w:b/>
          <w:szCs w:val="28"/>
        </w:rPr>
        <w:t>.</w:t>
      </w:r>
      <w:r w:rsidR="002F780D" w:rsidRPr="002F780D">
        <w:rPr>
          <w:rFonts w:cs="Times New Roman"/>
          <w:b/>
          <w:szCs w:val="28"/>
        </w:rPr>
        <w:t xml:space="preserve"> </w:t>
      </w:r>
      <w:r w:rsidR="00A62E5F">
        <w:rPr>
          <w:rFonts w:cs="Times New Roman"/>
          <w:b/>
          <w:szCs w:val="28"/>
        </w:rPr>
        <w:t>ТЕОРЕТИЧЕСКАЯ ЧАСТЬ</w:t>
      </w:r>
    </w:p>
    <w:p w:rsidR="008668E3" w:rsidRDefault="008668E3" w:rsidP="008668E3">
      <w:pPr>
        <w:spacing w:line="240" w:lineRule="auto"/>
        <w:ind w:left="709"/>
        <w:jc w:val="both"/>
        <w:rPr>
          <w:rFonts w:cs="Times New Roman"/>
          <w:b/>
          <w:szCs w:val="28"/>
        </w:rPr>
      </w:pPr>
    </w:p>
    <w:p w:rsidR="00061AFD" w:rsidRDefault="00734D31" w:rsidP="008668E3">
      <w:pPr>
        <w:ind w:left="708"/>
        <w:contextualSpacing w:val="0"/>
        <w:jc w:val="both"/>
        <w:rPr>
          <w:rFonts w:cs="Times New Roman"/>
          <w:b/>
          <w:szCs w:val="28"/>
        </w:rPr>
      </w:pPr>
      <w:r>
        <w:rPr>
          <w:rFonts w:cs="Times New Roman"/>
          <w:b/>
          <w:szCs w:val="28"/>
        </w:rPr>
        <w:t>2.1</w:t>
      </w:r>
      <w:r w:rsidR="0086546A">
        <w:rPr>
          <w:rFonts w:cs="Times New Roman"/>
          <w:b/>
          <w:szCs w:val="28"/>
        </w:rPr>
        <w:t>.</w:t>
      </w:r>
      <w:r w:rsidR="00804115">
        <w:rPr>
          <w:rFonts w:cs="Times New Roman"/>
          <w:b/>
          <w:szCs w:val="28"/>
        </w:rPr>
        <w:t xml:space="preserve"> </w:t>
      </w:r>
      <w:r w:rsidR="002E4311" w:rsidRPr="00804115">
        <w:rPr>
          <w:rFonts w:cs="Times New Roman"/>
          <w:b/>
          <w:szCs w:val="28"/>
        </w:rPr>
        <w:t>Понятие виртуальной организации и цели ее создания.</w:t>
      </w:r>
    </w:p>
    <w:p w:rsidR="00363649" w:rsidRDefault="002E4311" w:rsidP="0095691C">
      <w:pPr>
        <w:ind w:firstLine="708"/>
        <w:contextualSpacing w:val="0"/>
        <w:jc w:val="both"/>
        <w:rPr>
          <w:rFonts w:cs="Times New Roman"/>
          <w:color w:val="000000"/>
          <w:szCs w:val="28"/>
        </w:rPr>
      </w:pPr>
      <w:r w:rsidRPr="00D45ED2">
        <w:rPr>
          <w:noProof/>
          <w:color w:val="000000"/>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cs="Times New Roman"/>
          <w:noProof/>
          <w:color w:val="000000"/>
        </w:rPr>
        <w:t>наисовременнейших технологий, самой значимой из которых является Интернет</w:t>
      </w:r>
      <w:r>
        <w:rPr>
          <w:rFonts w:cs="Times New Roman"/>
          <w:noProof/>
          <w:color w:val="000000"/>
        </w:rPr>
        <w:t>.</w:t>
      </w:r>
      <w:r w:rsidRPr="00EF2138">
        <w:rPr>
          <w:rFonts w:cs="Times New Roman"/>
          <w:color w:val="000000"/>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ind w:firstLine="708"/>
        <w:jc w:val="both"/>
        <w:textAlignment w:val="baseline"/>
        <w:rPr>
          <w:rFonts w:eastAsia="Times New Roman" w:cs="Times New Roman"/>
          <w:color w:val="000000"/>
          <w:szCs w:val="28"/>
          <w:lang w:eastAsia="ru-RU"/>
        </w:rPr>
      </w:pPr>
      <w:r w:rsidRPr="0080643C">
        <w:rPr>
          <w:rFonts w:eastAsia="Times New Roman" w:cs="Times New Roman"/>
          <w:bCs/>
          <w:color w:val="000000"/>
          <w:szCs w:val="28"/>
          <w:lang w:eastAsia="ru-RU"/>
        </w:rPr>
        <w:t>Жизненный цикл</w:t>
      </w:r>
      <w:r w:rsidRPr="0080643C">
        <w:rPr>
          <w:rFonts w:eastAsia="Times New Roman" w:cs="Times New Roman"/>
          <w:color w:val="000000"/>
          <w:szCs w:val="28"/>
          <w:lang w:eastAsia="ru-RU"/>
        </w:rPr>
        <w:t> любого виртуального предприятия проходит </w:t>
      </w:r>
      <w:r w:rsidRPr="0080643C">
        <w:rPr>
          <w:rFonts w:eastAsia="Times New Roman" w:cs="Times New Roman"/>
          <w:bCs/>
          <w:color w:val="000000"/>
          <w:szCs w:val="28"/>
          <w:lang w:eastAsia="ru-RU"/>
        </w:rPr>
        <w:t>пять фаз</w:t>
      </w:r>
      <w:r>
        <w:rPr>
          <w:rFonts w:eastAsia="Times New Roman" w:cs="Times New Roman"/>
          <w:color w:val="000000"/>
          <w:szCs w:val="28"/>
          <w:lang w:eastAsia="ru-RU"/>
        </w:rPr>
        <w:t>.</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1.  </w:t>
      </w:r>
      <w:r w:rsidRPr="0080643C">
        <w:rPr>
          <w:rFonts w:eastAsia="Times New Roman" w:cs="Times New Roman"/>
          <w:bCs/>
          <w:szCs w:val="28"/>
          <w:lang w:eastAsia="ru-RU"/>
        </w:rPr>
        <w:t>Фаза выявления перспективной предпринимательской возможности.</w:t>
      </w:r>
      <w:r w:rsidRPr="0080643C">
        <w:rPr>
          <w:rFonts w:eastAsia="Times New Roman" w:cs="Times New Roman"/>
          <w:szCs w:val="28"/>
          <w:lang w:eastAsia="ru-RU"/>
        </w:rPr>
        <w:t>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2.  </w:t>
      </w:r>
      <w:r w:rsidRPr="0080643C">
        <w:rPr>
          <w:rFonts w:eastAsia="Times New Roman" w:cs="Times New Roman"/>
          <w:bCs/>
          <w:szCs w:val="28"/>
          <w:lang w:eastAsia="ru-RU"/>
        </w:rPr>
        <w:t>Фаза создания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3.  </w:t>
      </w:r>
      <w:r w:rsidRPr="0080643C">
        <w:rPr>
          <w:rFonts w:eastAsia="Times New Roman" w:cs="Times New Roman"/>
          <w:bCs/>
          <w:szCs w:val="28"/>
          <w:lang w:eastAsia="ru-RU"/>
        </w:rPr>
        <w:t>Фаза функционирования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lastRenderedPageBreak/>
        <w:t>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4.  </w:t>
      </w:r>
      <w:r w:rsidRPr="0080643C">
        <w:rPr>
          <w:rFonts w:eastAsia="Times New Roman" w:cs="Times New Roman"/>
          <w:bCs/>
          <w:szCs w:val="28"/>
          <w:lang w:eastAsia="ru-RU"/>
        </w:rPr>
        <w:t>Фаза ликвидации виртуального предприятия.</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eastAsia="Times New Roman" w:cs="Times New Roman"/>
          <w:szCs w:val="28"/>
          <w:lang w:eastAsia="ru-RU"/>
        </w:rPr>
        <w:t>находится</w:t>
      </w:r>
      <w:proofErr w:type="gramEnd"/>
      <w:r w:rsidRPr="0080643C">
        <w:rPr>
          <w:rFonts w:eastAsia="Times New Roman" w:cs="Times New Roman"/>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5.  </w:t>
      </w:r>
      <w:r w:rsidRPr="0080643C">
        <w:rPr>
          <w:rFonts w:eastAsia="Times New Roman" w:cs="Times New Roman"/>
          <w:bCs/>
          <w:szCs w:val="28"/>
          <w:lang w:eastAsia="ru-RU"/>
        </w:rPr>
        <w:t>Фаза распада виртуального предприятия.</w:t>
      </w:r>
    </w:p>
    <w:p w:rsidR="00390DBE" w:rsidRPr="00390DBE"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w:t>
      </w:r>
      <w:r w:rsidR="00EB0FEB">
        <w:rPr>
          <w:rFonts w:eastAsia="Times New Roman" w:cs="Times New Roman"/>
          <w:szCs w:val="28"/>
          <w:lang w:eastAsia="ru-RU"/>
        </w:rPr>
        <w:tab/>
      </w:r>
      <w:r w:rsidRPr="0080643C">
        <w:rPr>
          <w:rFonts w:eastAsia="Times New Roman" w:cs="Times New Roman"/>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eastAsia="Times New Roman" w:cs="Times New Roman"/>
          <w:szCs w:val="28"/>
          <w:lang w:eastAsia="ru-RU"/>
        </w:rPr>
        <w:t xml:space="preserve"> </w:t>
      </w:r>
      <w:r w:rsidRPr="00356F79">
        <w:rPr>
          <w:rFonts w:eastAsia="Times New Roman" w:cs="Times New Roman"/>
          <w:szCs w:val="28"/>
          <w:lang w:eastAsia="ru-RU"/>
        </w:rPr>
        <w:t>[</w:t>
      </w:r>
      <w:r w:rsidR="006672E2">
        <w:rPr>
          <w:rFonts w:eastAsia="Times New Roman" w:cs="Times New Roman"/>
          <w:szCs w:val="28"/>
          <w:lang w:eastAsia="ru-RU"/>
        </w:rPr>
        <w:t>1</w:t>
      </w:r>
      <w:r w:rsidRPr="00356F79">
        <w:rPr>
          <w:rFonts w:eastAsia="Times New Roman" w:cs="Times New Roman"/>
          <w:szCs w:val="28"/>
          <w:lang w:eastAsia="ru-RU"/>
        </w:rPr>
        <w:t>]</w:t>
      </w:r>
    </w:p>
    <w:p w:rsidR="00363649" w:rsidRDefault="00390DBE" w:rsidP="0095691C">
      <w:pPr>
        <w:ind w:firstLine="708"/>
        <w:jc w:val="both"/>
        <w:rPr>
          <w:noProof/>
          <w:color w:val="000000"/>
        </w:rPr>
      </w:pPr>
      <w:r>
        <w:rPr>
          <w:noProof/>
          <w:color w:val="000000"/>
        </w:rPr>
        <w:t>Виртуальными</w:t>
      </w:r>
      <w:r w:rsidR="002E4311" w:rsidRPr="00D45ED2">
        <w:rPr>
          <w:noProof/>
          <w:color w:val="000000"/>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ind w:firstLine="708"/>
        <w:jc w:val="both"/>
        <w:rPr>
          <w:noProof/>
          <w:color w:val="000000"/>
        </w:rPr>
      </w:pPr>
      <w:r w:rsidRPr="00D45ED2">
        <w:rPr>
          <w:noProof/>
          <w:color w:val="000000"/>
        </w:rPr>
        <w:t xml:space="preserve">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w:t>
      </w:r>
      <w:r w:rsidRPr="00D45ED2">
        <w:rPr>
          <w:noProof/>
          <w:color w:val="000000"/>
        </w:rPr>
        <w:lastRenderedPageBreak/>
        <w:t>гораздо больше профессионализма, чем от менеджеров традиционных компаний.</w:t>
      </w:r>
    </w:p>
    <w:p w:rsidR="00363649" w:rsidRDefault="002E4311" w:rsidP="0095691C">
      <w:pPr>
        <w:ind w:firstLine="708"/>
        <w:jc w:val="both"/>
        <w:rPr>
          <w:rFonts w:cs="Times New Roman"/>
          <w:color w:val="000000"/>
          <w:szCs w:val="28"/>
        </w:rPr>
      </w:pPr>
      <w:r w:rsidRPr="00EF62E5">
        <w:rPr>
          <w:rFonts w:cs="Times New Roman"/>
          <w:color w:val="000000"/>
          <w:szCs w:val="28"/>
        </w:rPr>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cs="Times New Roman"/>
          <w:color w:val="000000"/>
          <w:szCs w:val="28"/>
        </w:rPr>
        <w:t>более новаторские</w:t>
      </w:r>
      <w:proofErr w:type="gramEnd"/>
      <w:r w:rsidRPr="00EF62E5">
        <w:rPr>
          <w:rFonts w:cs="Times New Roman"/>
          <w:color w:val="000000"/>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ind w:firstLine="708"/>
        <w:jc w:val="both"/>
        <w:rPr>
          <w:rFonts w:eastAsia="Times New Roman" w:cs="Times New Roman"/>
          <w:color w:val="000000"/>
          <w:szCs w:val="28"/>
          <w:lang w:eastAsia="ru-RU"/>
        </w:rPr>
      </w:pPr>
      <w:r w:rsidRPr="006854E7">
        <w:rPr>
          <w:rFonts w:eastAsia="Times New Roman" w:cs="Times New Roman"/>
          <w:color w:val="000000"/>
          <w:szCs w:val="28"/>
          <w:lang w:eastAsia="ru-RU"/>
        </w:rPr>
        <w:t>Internet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Internet.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1.И</w:t>
      </w:r>
      <w:r w:rsidR="002E4311" w:rsidRPr="006854E7">
        <w:rPr>
          <w:rFonts w:eastAsia="Times New Roman" w:cs="Times New Roman"/>
          <w:color w:val="000000"/>
          <w:szCs w:val="28"/>
          <w:lang w:eastAsia="ru-RU"/>
        </w:rPr>
        <w:t>нновационные продукты и услуги, обеспечивающие эффективное и малозатратное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2.С</w:t>
      </w:r>
      <w:r w:rsidR="002E4311" w:rsidRPr="006854E7">
        <w:rPr>
          <w:rFonts w:eastAsia="Times New Roman" w:cs="Times New Roman"/>
          <w:color w:val="000000"/>
          <w:szCs w:val="28"/>
          <w:lang w:eastAsia="ru-RU"/>
        </w:rPr>
        <w:t>труктурированные и описанные процессы, где клиент является непосредственным участником, а процессы на базе workflow прослеживают транзакции, пересекая границы подразделений, компаний и предприятий;</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3.Э</w:t>
      </w:r>
      <w:r w:rsidR="002E4311" w:rsidRPr="006854E7">
        <w:rPr>
          <w:rFonts w:eastAsia="Times New Roman" w:cs="Times New Roman"/>
          <w:color w:val="000000"/>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r w:rsidR="002E4311" w:rsidRPr="006854E7">
        <w:rPr>
          <w:rFonts w:eastAsia="Times New Roman" w:cs="Times New Roman"/>
          <w:color w:val="000000"/>
          <w:szCs w:val="28"/>
          <w:lang w:eastAsia="ru-RU"/>
        </w:rPr>
        <w:lastRenderedPageBreak/>
        <w:t>workflow, несмотря на внутреннюю структуру, адаптируемую к рыночным нуждам;</w:t>
      </w:r>
    </w:p>
    <w:p w:rsidR="003D1A5F" w:rsidRPr="00363649" w:rsidRDefault="007A6E7E" w:rsidP="0095691C">
      <w:pPr>
        <w:jc w:val="both"/>
        <w:rPr>
          <w:rFonts w:cs="Times New Roman"/>
          <w:b/>
          <w:szCs w:val="28"/>
        </w:rPr>
      </w:pPr>
      <w:r>
        <w:rPr>
          <w:rFonts w:eastAsia="Times New Roman" w:cs="Times New Roman"/>
          <w:color w:val="000000"/>
          <w:szCs w:val="28"/>
          <w:lang w:eastAsia="ru-RU"/>
        </w:rPr>
        <w:t>4.Д</w:t>
      </w:r>
      <w:r w:rsidR="002E4311" w:rsidRPr="006854E7">
        <w:rPr>
          <w:rFonts w:eastAsia="Times New Roman" w:cs="Times New Roman"/>
          <w:color w:val="000000"/>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Cs w:val="28"/>
        </w:rPr>
        <w:t>[</w:t>
      </w:r>
      <w:r w:rsidR="006672E2">
        <w:rPr>
          <w:color w:val="000000"/>
          <w:szCs w:val="28"/>
        </w:rPr>
        <w:t>2</w:t>
      </w:r>
      <w:r w:rsidR="002E4311" w:rsidRPr="003529C1">
        <w:rPr>
          <w:color w:val="000000"/>
          <w:szCs w:val="28"/>
        </w:rPr>
        <w:t>]</w:t>
      </w:r>
    </w:p>
    <w:p w:rsidR="003D1A5F" w:rsidRPr="003D1A5F" w:rsidRDefault="00FC574A" w:rsidP="008668E3">
      <w:pPr>
        <w:shd w:val="clear" w:color="auto" w:fill="FFFFFF"/>
        <w:spacing w:before="100" w:beforeAutospacing="1" w:after="100" w:afterAutospacing="1"/>
        <w:ind w:firstLine="709"/>
        <w:contextualSpacing w:val="0"/>
        <w:jc w:val="both"/>
        <w:rPr>
          <w:color w:val="000000"/>
          <w:szCs w:val="28"/>
        </w:rPr>
      </w:pPr>
      <w:r>
        <w:rPr>
          <w:rFonts w:eastAsia="Times New Roman" w:cs="Times New Roman"/>
          <w:color w:val="000000"/>
          <w:szCs w:val="28"/>
          <w:lang w:eastAsia="ru-RU"/>
        </w:rPr>
        <w:t>Вир</w:t>
      </w:r>
      <w:r w:rsidR="003D1A5F" w:rsidRPr="003D1A5F">
        <w:rPr>
          <w:rFonts w:eastAsia="Times New Roman" w:cs="Times New Roman"/>
          <w:color w:val="000000"/>
          <w:szCs w:val="28"/>
          <w:lang w:eastAsia="ru-RU"/>
        </w:rPr>
        <w:t>туальная организация</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бизнес-процессов характеризуется наличием большого числа форм, включающих</w:t>
      </w:r>
      <w:r w:rsidR="003D1A5F">
        <w:rPr>
          <w:rFonts w:eastAsia="Times New Roman" w:cs="Times New Roman"/>
          <w:color w:val="000000"/>
          <w:szCs w:val="28"/>
          <w:lang w:eastAsia="ru-RU"/>
        </w:rPr>
        <w:t xml:space="preserve"> </w:t>
      </w:r>
      <w:r w:rsidR="00BA67E7">
        <w:rPr>
          <w:rFonts w:eastAsia="Times New Roman" w:cs="Times New Roman"/>
          <w:color w:val="000000"/>
          <w:szCs w:val="28"/>
          <w:lang w:eastAsia="ru-RU"/>
        </w:rPr>
        <w:t>например</w:t>
      </w:r>
      <w:r w:rsidR="003D1A5F" w:rsidRPr="003D1A5F">
        <w:rPr>
          <w:rFonts w:eastAsia="Times New Roman" w:cs="Times New Roman"/>
          <w:color w:val="000000"/>
          <w:szCs w:val="28"/>
          <w:lang w:eastAsia="ru-RU"/>
        </w:rPr>
        <w:t xml:space="preserve"> сеть стабильных поставок, которая работает как единое предприятие</w:t>
      </w:r>
      <w:proofErr w:type="gramStart"/>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w:t>
      </w:r>
      <w:proofErr w:type="gramEnd"/>
      <w:r w:rsidR="003D1A5F" w:rsidRPr="003D1A5F">
        <w:rPr>
          <w:rFonts w:eastAsia="Times New Roman" w:cs="Times New Roman"/>
          <w:color w:val="000000"/>
          <w:szCs w:val="28"/>
          <w:lang w:eastAsia="ru-RU"/>
        </w:rPr>
        <w:t>или же компаний, действующих разобщенно, независимо от того, входит ли она в</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общий контракт поставок, или же ее функции заключаются в обмене необходимой</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информацией. Компания OMNI, например, осуществляет обмен информацией со 186</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 xml:space="preserve">размещенными в разных точках мира фирмами и </w:t>
      </w:r>
      <w:proofErr w:type="gramStart"/>
      <w:r w:rsidR="003D1A5F" w:rsidRPr="003D1A5F">
        <w:rPr>
          <w:rFonts w:eastAsia="Times New Roman" w:cs="Times New Roman"/>
          <w:color w:val="000000"/>
          <w:szCs w:val="28"/>
          <w:lang w:eastAsia="ru-RU"/>
        </w:rPr>
        <w:t>исключает</w:t>
      </w:r>
      <w:proofErr w:type="gramEnd"/>
      <w:r w:rsidR="003D1A5F" w:rsidRPr="003D1A5F">
        <w:rPr>
          <w:rFonts w:eastAsia="Times New Roman" w:cs="Times New Roman"/>
          <w:color w:val="000000"/>
          <w:szCs w:val="28"/>
          <w:lang w:eastAsia="ru-RU"/>
        </w:rPr>
        <w:t xml:space="preserve"> таким образом</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обязательное использование транспортных средств. Рассмотрим эффективность</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виртуальной организации на примере некоторых функционирующих виртуальных</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предприятий.</w:t>
      </w:r>
    </w:p>
    <w:p w:rsidR="00D7047D" w:rsidRPr="008668E3" w:rsidRDefault="00D7047D" w:rsidP="008668E3">
      <w:pPr>
        <w:shd w:val="clear" w:color="auto" w:fill="FFFFFF"/>
        <w:spacing w:before="100" w:beforeAutospacing="1" w:after="100" w:afterAutospacing="1"/>
        <w:ind w:firstLine="709"/>
        <w:contextualSpacing w:val="0"/>
        <w:jc w:val="both"/>
        <w:rPr>
          <w:rFonts w:eastAsia="Times New Roman" w:cs="Times New Roman"/>
          <w:b/>
          <w:bCs/>
          <w:i/>
          <w:iCs/>
          <w:color w:val="000000"/>
          <w:szCs w:val="28"/>
          <w:lang w:eastAsia="ru-RU"/>
        </w:rPr>
      </w:pPr>
      <w:r w:rsidRPr="00D7047D">
        <w:rPr>
          <w:rFonts w:eastAsia="Times New Roman" w:cs="Times New Roman"/>
          <w:b/>
          <w:bCs/>
          <w:iCs/>
          <w:color w:val="000000"/>
          <w:szCs w:val="28"/>
          <w:lang w:eastAsia="ru-RU"/>
        </w:rPr>
        <w:t>2.1.1</w:t>
      </w:r>
      <w:r w:rsidR="0086546A">
        <w:rPr>
          <w:rFonts w:eastAsia="Times New Roman" w:cs="Times New Roman"/>
          <w:b/>
          <w:bCs/>
          <w:iCs/>
          <w:color w:val="000000"/>
          <w:szCs w:val="28"/>
          <w:lang w:eastAsia="ru-RU"/>
        </w:rPr>
        <w:t>.</w:t>
      </w:r>
      <w:r w:rsidRPr="00D7047D">
        <w:rPr>
          <w:rFonts w:eastAsia="Times New Roman" w:cs="Times New Roman"/>
          <w:b/>
          <w:bCs/>
          <w:iCs/>
          <w:color w:val="000000"/>
          <w:szCs w:val="28"/>
          <w:lang w:eastAsia="ru-RU"/>
        </w:rPr>
        <w:t xml:space="preserve"> Виртуальное предприятие</w:t>
      </w:r>
      <w:r>
        <w:rPr>
          <w:rFonts w:eastAsia="Times New Roman" w:cs="Times New Roman"/>
          <w:b/>
          <w:bCs/>
          <w:i/>
          <w:iCs/>
          <w:color w:val="000000"/>
          <w:szCs w:val="28"/>
          <w:lang w:eastAsia="ru-RU"/>
        </w:rPr>
        <w:t xml:space="preserve"> </w:t>
      </w:r>
      <w:r w:rsidR="003D1A5F" w:rsidRPr="003D1A5F">
        <w:rPr>
          <w:rFonts w:eastAsia="Times New Roman" w:cs="Times New Roman"/>
          <w:b/>
          <w:bCs/>
          <w:i/>
          <w:iCs/>
          <w:color w:val="000000"/>
          <w:szCs w:val="28"/>
          <w:lang w:eastAsia="ru-RU"/>
        </w:rPr>
        <w:t>«VIRTEC Project»</w:t>
      </w:r>
    </w:p>
    <w:p w:rsidR="003D1A5F" w:rsidRPr="003D1A5F" w:rsidRDefault="003D1A5F" w:rsidP="008668E3">
      <w:pPr>
        <w:shd w:val="clear" w:color="auto" w:fill="FFFFFF"/>
        <w:spacing w:before="100" w:beforeAutospacing="1" w:after="100" w:afterAutospacing="1"/>
        <w:ind w:firstLine="709"/>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«VIRTEC Project» разработан</w:t>
      </w:r>
      <w:r>
        <w:rPr>
          <w:rFonts w:eastAsia="Times New Roman" w:cs="Times New Roman"/>
          <w:color w:val="000000"/>
          <w:szCs w:val="28"/>
          <w:lang w:eastAsia="ru-RU"/>
        </w:rPr>
        <w:t xml:space="preserve"> и</w:t>
      </w:r>
      <w:r w:rsidRPr="003D1A5F">
        <w:rPr>
          <w:rFonts w:eastAsia="Times New Roman" w:cs="Times New Roman"/>
          <w:color w:val="000000"/>
          <w:szCs w:val="28"/>
          <w:lang w:eastAsia="ru-RU"/>
        </w:rPr>
        <w:t>нженерным факультетом (Сан Карлос) Университета Сан Паоло в Бразилии. Он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объединяет девять малых и средних предприятий, которые обеспечили проект</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финансированием, технологиями и сервисом. Эти предприятия функционировали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области электроники, производства </w:t>
      </w:r>
      <w:proofErr w:type="gramStart"/>
      <w:r w:rsidRPr="003D1A5F">
        <w:rPr>
          <w:rFonts w:eastAsia="Times New Roman" w:cs="Times New Roman"/>
          <w:color w:val="000000"/>
          <w:szCs w:val="28"/>
          <w:lang w:eastAsia="ru-RU"/>
        </w:rPr>
        <w:t>металло-керамических</w:t>
      </w:r>
      <w:proofErr w:type="gramEnd"/>
      <w:r w:rsidRPr="003D1A5F">
        <w:rPr>
          <w:rFonts w:eastAsia="Times New Roman" w:cs="Times New Roman"/>
          <w:color w:val="000000"/>
          <w:szCs w:val="28"/>
          <w:lang w:eastAsia="ru-RU"/>
        </w:rPr>
        <w:t xml:space="preserve"> изделий, полимерных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материалов, механики, механотроники (японское название отрасли промышленности,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образовавшейся в результате слияния общего и электротехнического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машиностроения), жидкостных систем, прикладного программного обеспечения 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сервиса.</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Работа данной группы компаний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была построена на кооперативной основе, где каждый партнер имел доверительные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отношения друг с другом и доступ к создаваемой инфраструктуре нового бизнеса.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Задача состояла не только в принятии участия в глобальном бизнесе, но 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построении производственного процесса. Это важно отметить, поскольку компании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пределах виртуальной организации должны знать не только о том, как они должны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Для решения проблемы была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разработана матрица базовой компетенции, позволившая дифференцировать между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партнерами все виды деятельности, включая получение прибыли каждым участником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проекта.</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Каждая компания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специализировалась на производстве одного продукта, например, одна — на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изготовлении полиуретанового молотка, который очень быстро вырабатывался при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его использовании; другая — сосредотачивалась на производстве полимерной резины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 т.д.</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В результате своей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деятельности виртуальная компания VIRTEC разработала несколько новых продуктов,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таких как вегетируемая (разлагающаяся в природных условиях) полиуретановая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резина. Эта резина используется для целей механического ассемблирования,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покрытия продуктов, в сфере медицинской диагностики и т.д. Разработанный тип</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резины оказался дешевле и имел более высокий по времени жизненный цикл.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настоящее время созданная резина продается в странах Европы и Америки.</w:t>
      </w:r>
    </w:p>
    <w:p w:rsidR="008668E3" w:rsidRDefault="003D1A5F" w:rsidP="00291762">
      <w:pPr>
        <w:shd w:val="clear" w:color="auto" w:fill="FFFFFF"/>
        <w:spacing w:before="100" w:beforeAutospacing="1" w:after="100" w:afterAutospacing="1"/>
        <w:ind w:firstLine="709"/>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Используя матрицу компетенции,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компания VIRTEC показала хороший пример того, что виртуальная форма организации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позволяет сократить временные затраты на разработку и производство нового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продукта, уменьшить его себестоимость, а также повысить качественные параметры,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 сравнении с аналогичным товаром других производителей.</w:t>
      </w:r>
    </w:p>
    <w:p w:rsidR="00A238BB" w:rsidRDefault="00A238BB" w:rsidP="00291762">
      <w:pPr>
        <w:shd w:val="clear" w:color="auto" w:fill="FFFFFF"/>
        <w:spacing w:before="100" w:beforeAutospacing="1" w:after="100" w:afterAutospacing="1"/>
        <w:ind w:firstLine="709"/>
        <w:contextualSpacing w:val="0"/>
        <w:jc w:val="both"/>
        <w:rPr>
          <w:rFonts w:eastAsia="Times New Roman" w:cs="Times New Roman"/>
          <w:color w:val="000000"/>
          <w:szCs w:val="28"/>
          <w:lang w:eastAsia="ru-RU"/>
        </w:rPr>
      </w:pPr>
    </w:p>
    <w:p w:rsidR="00A238BB" w:rsidRPr="00291762" w:rsidRDefault="00A238BB" w:rsidP="00291762">
      <w:pPr>
        <w:shd w:val="clear" w:color="auto" w:fill="FFFFFF"/>
        <w:spacing w:before="100" w:beforeAutospacing="1" w:after="100" w:afterAutospacing="1"/>
        <w:ind w:firstLine="709"/>
        <w:contextualSpacing w:val="0"/>
        <w:jc w:val="both"/>
        <w:rPr>
          <w:rFonts w:eastAsia="Times New Roman" w:cs="Times New Roman"/>
          <w:color w:val="000000"/>
          <w:szCs w:val="28"/>
          <w:lang w:eastAsia="ru-RU"/>
        </w:rPr>
      </w:pPr>
    </w:p>
    <w:p w:rsidR="00D7047D" w:rsidRPr="008668E3" w:rsidRDefault="00D7047D" w:rsidP="008668E3">
      <w:pPr>
        <w:shd w:val="clear" w:color="auto" w:fill="FFFFFF"/>
        <w:spacing w:before="100" w:beforeAutospacing="1" w:after="100" w:afterAutospacing="1"/>
        <w:ind w:firstLine="709"/>
        <w:contextualSpacing w:val="0"/>
        <w:jc w:val="both"/>
        <w:rPr>
          <w:rFonts w:eastAsia="Times New Roman" w:cs="Times New Roman"/>
          <w:b/>
          <w:bCs/>
          <w:i/>
          <w:iCs/>
          <w:color w:val="000000"/>
          <w:szCs w:val="28"/>
          <w:lang w:eastAsia="ru-RU"/>
        </w:rPr>
      </w:pPr>
      <w:r>
        <w:rPr>
          <w:rFonts w:eastAsia="Times New Roman" w:cs="Times New Roman"/>
          <w:b/>
          <w:bCs/>
          <w:i/>
          <w:iCs/>
          <w:color w:val="000000"/>
          <w:szCs w:val="28"/>
          <w:lang w:eastAsia="ru-RU"/>
        </w:rPr>
        <w:lastRenderedPageBreak/>
        <w:t>2.1.2</w:t>
      </w:r>
      <w:r w:rsidR="0086546A">
        <w:rPr>
          <w:rFonts w:eastAsia="Times New Roman" w:cs="Times New Roman"/>
          <w:b/>
          <w:bCs/>
          <w:i/>
          <w:iCs/>
          <w:color w:val="000000"/>
          <w:szCs w:val="28"/>
          <w:lang w:eastAsia="ru-RU"/>
        </w:rPr>
        <w:t>.</w:t>
      </w:r>
      <w:r>
        <w:rPr>
          <w:rFonts w:eastAsia="Times New Roman" w:cs="Times New Roman"/>
          <w:b/>
          <w:bCs/>
          <w:i/>
          <w:iCs/>
          <w:color w:val="000000"/>
          <w:szCs w:val="28"/>
          <w:lang w:eastAsia="ru-RU"/>
        </w:rPr>
        <w:t xml:space="preserve"> Виртуальное предприятие </w:t>
      </w:r>
      <w:r w:rsidR="003D1A5F" w:rsidRPr="003D1A5F">
        <w:rPr>
          <w:rFonts w:eastAsia="Times New Roman" w:cs="Times New Roman"/>
          <w:b/>
          <w:bCs/>
          <w:i/>
          <w:iCs/>
          <w:color w:val="000000"/>
          <w:szCs w:val="28"/>
          <w:lang w:eastAsia="ru-RU"/>
        </w:rPr>
        <w:t>«AGI-Wilgelm»</w:t>
      </w:r>
    </w:p>
    <w:p w:rsidR="003D1A5F" w:rsidRPr="003D1A5F" w:rsidRDefault="003D1A5F" w:rsidP="008668E3">
      <w:pPr>
        <w:shd w:val="clear" w:color="auto" w:fill="FFFFFF"/>
        <w:spacing w:before="100" w:beforeAutospacing="1" w:after="100" w:afterAutospacing="1"/>
        <w:ind w:firstLine="709"/>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Немецкая компания «AGI businessmedia productions GmbH» была основана тремя студентами в 1966 г. в г</w:t>
      </w:r>
      <w:proofErr w:type="gramStart"/>
      <w:r w:rsidRPr="003D1A5F">
        <w:rPr>
          <w:rFonts w:eastAsia="Times New Roman" w:cs="Times New Roman"/>
          <w:color w:val="000000"/>
          <w:szCs w:val="28"/>
          <w:lang w:eastAsia="ru-RU"/>
        </w:rPr>
        <w:t>.Ш</w:t>
      </w:r>
      <w:proofErr w:type="gramEnd"/>
      <w:r w:rsidRPr="003D1A5F">
        <w:rPr>
          <w:rFonts w:eastAsia="Times New Roman" w:cs="Times New Roman"/>
          <w:color w:val="000000"/>
          <w:szCs w:val="28"/>
          <w:lang w:eastAsia="ru-RU"/>
        </w:rPr>
        <w:t>тутгарте, Германия. Бизнес заключался в разработке и реализации</w:t>
      </w:r>
      <w:r w:rsidR="00BA67E7">
        <w:rPr>
          <w:rFonts w:eastAsia="Times New Roman" w:cs="Times New Roman"/>
          <w:color w:val="000000"/>
          <w:szCs w:val="28"/>
          <w:lang w:eastAsia="ru-RU"/>
        </w:rPr>
        <w:t xml:space="preserve"> </w:t>
      </w:r>
      <w:proofErr w:type="gramStart"/>
      <w:r w:rsidRPr="003D1A5F">
        <w:rPr>
          <w:rFonts w:eastAsia="Times New Roman" w:cs="Times New Roman"/>
          <w:color w:val="000000"/>
          <w:szCs w:val="28"/>
          <w:lang w:eastAsia="ru-RU"/>
        </w:rPr>
        <w:t>Интернет-приложений</w:t>
      </w:r>
      <w:proofErr w:type="gramEnd"/>
      <w:r w:rsidRPr="003D1A5F">
        <w:rPr>
          <w:rFonts w:eastAsia="Times New Roman" w:cs="Times New Roman"/>
          <w:color w:val="000000"/>
          <w:szCs w:val="28"/>
          <w:lang w:eastAsia="ru-RU"/>
        </w:rPr>
        <w:t xml:space="preserve"> и их концепций. «AGI» считается крупнейшим мультимедийным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агентством Германии. Ежегодная прибыль компании составляет 4 </w:t>
      </w:r>
      <w:proofErr w:type="gramStart"/>
      <w:r w:rsidRPr="003D1A5F">
        <w:rPr>
          <w:rFonts w:eastAsia="Times New Roman" w:cs="Times New Roman"/>
          <w:color w:val="000000"/>
          <w:szCs w:val="28"/>
          <w:lang w:eastAsia="ru-RU"/>
        </w:rPr>
        <w:t>млн</w:t>
      </w:r>
      <w:proofErr w:type="gramEnd"/>
      <w:r w:rsidRPr="003D1A5F">
        <w:rPr>
          <w:rFonts w:eastAsia="Times New Roman" w:cs="Times New Roman"/>
          <w:color w:val="000000"/>
          <w:szCs w:val="28"/>
          <w:lang w:eastAsia="ru-RU"/>
        </w:rPr>
        <w:t xml:space="preserve"> евро.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Структура компании представлена пятью директорами, 60 служащими и 25</w:t>
      </w:r>
      <w:r w:rsidR="006672E2">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работниками по найму. В 1997 г. Торгово-промышленная палата г. Штутгарта (IHK)совместно с «AGI» приступила к разработке проекта, получившего название «IHK»,</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одна из задач которого состояла в разработке WEB-сайта, содержащего базы данных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 роду деятельности партнеров. Реализация проекта повысила имидж компании, и к</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ней за помощью обратился зоологический сад «Wilhelma» (г. Штутгарт) с просьбой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разработать в Интернете при условии обеспечения независимости и приемлемости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для клиентов с учетом их потребностей. В перечень задач были включены такие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вопросы, как снижение загруженности администрации вопросами клиентов,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интенсификация взаимосвязей между клиентами зоосада и обеспечении их необходимой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информацией и др. [</w:t>
      </w:r>
      <w:r w:rsidR="006672E2">
        <w:rPr>
          <w:rFonts w:eastAsia="Times New Roman" w:cs="Times New Roman"/>
          <w:color w:val="000000"/>
          <w:szCs w:val="28"/>
          <w:lang w:eastAsia="ru-RU"/>
        </w:rPr>
        <w:t>3</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360"/>
        <w:jc w:val="both"/>
        <w:rPr>
          <w:rFonts w:eastAsia="Times New Roman" w:cs="Times New Roman"/>
          <w:color w:val="000000"/>
          <w:szCs w:val="28"/>
          <w:lang w:eastAsia="ru-RU"/>
        </w:rPr>
      </w:pPr>
      <w:r w:rsidRPr="003D1A5F">
        <w:rPr>
          <w:rFonts w:eastAsia="Times New Roman" w:cs="Times New Roman"/>
          <w:color w:val="000000"/>
          <w:szCs w:val="28"/>
          <w:lang w:eastAsia="ru-RU"/>
        </w:rPr>
        <w:t>Дизайн проекта был разработан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 основе концепции жизненного цикла виртуальной организации, включающей фазу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ориентации компании, разработку системы взаимосвязей с клиентами, решение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проблемы координации и реализации продукции. Все вопросы предполагалось решать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через web-сайт. Были решены вопросы операционных издержек, формирования базовой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компетенции и социологические аспекты проблемы, что позволило построить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результативную и эффективную виртуальную компанию. Преимущество ее выразилось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следующих параметрах активности: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клиентам стали доступны многочисленные данные о деятельности партнеров виртуальной компании «IHK-Wilhelma»;</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оптимизация </w:t>
      </w:r>
      <w:r w:rsidRPr="00BA67E7">
        <w:rPr>
          <w:rFonts w:eastAsia="Times New Roman" w:cs="Times New Roman"/>
          <w:szCs w:val="28"/>
          <w:lang w:eastAsia="ru-RU"/>
        </w:rPr>
        <w:t>процессов позволила интенсифицировать взаимосвязи с клиентами через </w:t>
      </w:r>
      <w:r w:rsidR="00BA67E7" w:rsidRPr="00BA67E7">
        <w:rPr>
          <w:rFonts w:eastAsia="Times New Roman" w:cs="Times New Roman"/>
          <w:szCs w:val="28"/>
          <w:lang w:eastAsia="ru-RU"/>
        </w:rPr>
        <w:t>электронную почту</w:t>
      </w:r>
      <w:r w:rsidRPr="00BA67E7">
        <w:rPr>
          <w:rFonts w:eastAsia="Times New Roman" w:cs="Times New Roman"/>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исключены посредники между компанией и потребителями;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Все эти и ряд других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преимуществ позволили существенно повысить конкурентноспособность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компании и интенсифицировать свой бизнес-процесс.</w:t>
      </w:r>
    </w:p>
    <w:p w:rsidR="00D7047D" w:rsidRPr="00874FB4" w:rsidRDefault="00D7047D" w:rsidP="008668E3">
      <w:pPr>
        <w:shd w:val="clear" w:color="auto" w:fill="FFFFFF"/>
        <w:spacing w:before="100" w:beforeAutospacing="1" w:after="100" w:afterAutospacing="1"/>
        <w:ind w:firstLine="708"/>
        <w:contextualSpacing w:val="0"/>
        <w:jc w:val="both"/>
        <w:rPr>
          <w:rFonts w:eastAsia="Times New Roman" w:cs="Times New Roman"/>
          <w:b/>
          <w:bCs/>
          <w:i/>
          <w:iCs/>
          <w:color w:val="000000"/>
          <w:szCs w:val="28"/>
          <w:lang w:val="en-US" w:eastAsia="ru-RU"/>
        </w:rPr>
      </w:pPr>
      <w:r w:rsidRPr="00874FB4">
        <w:rPr>
          <w:rFonts w:eastAsia="Times New Roman" w:cs="Times New Roman"/>
          <w:b/>
          <w:bCs/>
          <w:i/>
          <w:iCs/>
          <w:color w:val="000000"/>
          <w:szCs w:val="28"/>
          <w:lang w:val="en-US" w:eastAsia="ru-RU"/>
        </w:rPr>
        <w:t>2.1.3</w:t>
      </w:r>
      <w:r w:rsidR="0086546A" w:rsidRPr="00874FB4">
        <w:rPr>
          <w:rFonts w:eastAsia="Times New Roman" w:cs="Times New Roman"/>
          <w:b/>
          <w:bCs/>
          <w:i/>
          <w:iCs/>
          <w:color w:val="000000"/>
          <w:szCs w:val="28"/>
          <w:lang w:val="en-US" w:eastAsia="ru-RU"/>
        </w:rPr>
        <w:t>.</w:t>
      </w:r>
      <w:r w:rsidRPr="00874FB4">
        <w:rPr>
          <w:rFonts w:eastAsia="Times New Roman" w:cs="Times New Roman"/>
          <w:b/>
          <w:bCs/>
          <w:i/>
          <w:iCs/>
          <w:color w:val="000000"/>
          <w:szCs w:val="28"/>
          <w:lang w:val="en-US" w:eastAsia="ru-RU"/>
        </w:rPr>
        <w:t xml:space="preserve"> </w:t>
      </w:r>
      <w:r>
        <w:rPr>
          <w:rFonts w:eastAsia="Times New Roman" w:cs="Times New Roman"/>
          <w:b/>
          <w:bCs/>
          <w:i/>
          <w:iCs/>
          <w:color w:val="000000"/>
          <w:szCs w:val="28"/>
          <w:lang w:eastAsia="ru-RU"/>
        </w:rPr>
        <w:t>Виртуальное</w:t>
      </w:r>
      <w:r w:rsidRPr="00874FB4">
        <w:rPr>
          <w:rFonts w:eastAsia="Times New Roman" w:cs="Times New Roman"/>
          <w:b/>
          <w:bCs/>
          <w:i/>
          <w:iCs/>
          <w:color w:val="000000"/>
          <w:szCs w:val="28"/>
          <w:lang w:val="en-US" w:eastAsia="ru-RU"/>
        </w:rPr>
        <w:t xml:space="preserve"> </w:t>
      </w:r>
      <w:r>
        <w:rPr>
          <w:rFonts w:eastAsia="Times New Roman" w:cs="Times New Roman"/>
          <w:b/>
          <w:bCs/>
          <w:i/>
          <w:iCs/>
          <w:color w:val="000000"/>
          <w:szCs w:val="28"/>
          <w:lang w:eastAsia="ru-RU"/>
        </w:rPr>
        <w:t>предприятие</w:t>
      </w:r>
      <w:r w:rsidRPr="00874FB4">
        <w:rPr>
          <w:rFonts w:eastAsia="Times New Roman" w:cs="Times New Roman"/>
          <w:b/>
          <w:bCs/>
          <w:i/>
          <w:iCs/>
          <w:color w:val="000000"/>
          <w:szCs w:val="28"/>
          <w:lang w:val="en-US" w:eastAsia="ru-RU"/>
        </w:rPr>
        <w:t xml:space="preserve"> </w:t>
      </w:r>
      <w:r w:rsidR="003D1A5F" w:rsidRPr="00874FB4">
        <w:rPr>
          <w:rFonts w:eastAsia="Times New Roman" w:cs="Times New Roman"/>
          <w:b/>
          <w:bCs/>
          <w:i/>
          <w:iCs/>
          <w:color w:val="000000"/>
          <w:szCs w:val="28"/>
          <w:lang w:val="en-US" w:eastAsia="ru-RU"/>
        </w:rPr>
        <w:t>«</w:t>
      </w:r>
      <w:r w:rsidR="00734D31" w:rsidRPr="00D7047D">
        <w:rPr>
          <w:rFonts w:eastAsia="Times New Roman" w:cs="Times New Roman"/>
          <w:b/>
          <w:color w:val="000000"/>
          <w:szCs w:val="28"/>
          <w:lang w:val="en-US" w:eastAsia="ru-RU"/>
        </w:rPr>
        <w:t>Virtual</w:t>
      </w:r>
      <w:r w:rsidR="00734D31" w:rsidRPr="00874FB4">
        <w:rPr>
          <w:rFonts w:eastAsia="Times New Roman" w:cs="Times New Roman"/>
          <w:b/>
          <w:color w:val="000000"/>
          <w:szCs w:val="28"/>
          <w:lang w:val="en-US" w:eastAsia="ru-RU"/>
        </w:rPr>
        <w:t xml:space="preserve"> </w:t>
      </w:r>
      <w:r w:rsidR="00734D31" w:rsidRPr="00D7047D">
        <w:rPr>
          <w:rFonts w:eastAsia="Times New Roman" w:cs="Times New Roman"/>
          <w:b/>
          <w:color w:val="000000"/>
          <w:szCs w:val="28"/>
          <w:lang w:val="en-US" w:eastAsia="ru-RU"/>
        </w:rPr>
        <w:t>University</w:t>
      </w:r>
      <w:r w:rsidR="00734D31" w:rsidRPr="00874FB4">
        <w:rPr>
          <w:rFonts w:eastAsia="Times New Roman" w:cs="Times New Roman"/>
          <w:b/>
          <w:color w:val="000000"/>
          <w:szCs w:val="28"/>
          <w:lang w:val="en-US" w:eastAsia="ru-RU"/>
        </w:rPr>
        <w:t xml:space="preserve"> </w:t>
      </w:r>
      <w:r w:rsidR="00734D31" w:rsidRPr="00D7047D">
        <w:rPr>
          <w:rFonts w:eastAsia="Times New Roman" w:cs="Times New Roman"/>
          <w:b/>
          <w:color w:val="000000"/>
          <w:szCs w:val="28"/>
          <w:lang w:val="en-US" w:eastAsia="ru-RU"/>
        </w:rPr>
        <w:t>Enterprises</w:t>
      </w:r>
      <w:r w:rsidR="003D1A5F" w:rsidRPr="00874FB4">
        <w:rPr>
          <w:rFonts w:eastAsia="Times New Roman" w:cs="Times New Roman"/>
          <w:b/>
          <w:bCs/>
          <w:i/>
          <w:iCs/>
          <w:color w:val="000000"/>
          <w:szCs w:val="28"/>
          <w:lang w:val="en-US" w:eastAsia="ru-RU"/>
        </w:rPr>
        <w:t>»</w:t>
      </w:r>
    </w:p>
    <w:p w:rsidR="003D1A5F" w:rsidRPr="003D1A5F" w:rsidRDefault="003D1A5F" w:rsidP="0095691C">
      <w:pPr>
        <w:shd w:val="clear" w:color="auto" w:fill="FFFFFF"/>
        <w:spacing w:before="100" w:beforeAutospacing="1" w:after="100" w:afterAutospacing="1"/>
        <w:ind w:firstLine="708"/>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Виртуальная компания«</w:t>
      </w:r>
      <w:r w:rsidRPr="00D7047D">
        <w:rPr>
          <w:rFonts w:eastAsia="Times New Roman" w:cs="Times New Roman"/>
          <w:color w:val="000000"/>
          <w:szCs w:val="28"/>
          <w:lang w:eastAsia="ru-RU"/>
        </w:rPr>
        <w:t>Virtual University Entyerprises</w:t>
      </w:r>
      <w:r w:rsidRPr="003D1A5F">
        <w:rPr>
          <w:rFonts w:eastAsia="Times New Roman" w:cs="Times New Roman"/>
          <w:color w:val="000000"/>
          <w:szCs w:val="28"/>
          <w:lang w:eastAsia="ru-RU"/>
        </w:rPr>
        <w:t>» (VUE, подразделение компании NCS Pearson,Inc.) была образована в 1997 году и является сравнительно молодой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компанией, предоставляющей услуги по авторизованному тестированию [</w:t>
      </w:r>
      <w:r w:rsidR="006672E2">
        <w:rPr>
          <w:rFonts w:eastAsia="Times New Roman" w:cs="Times New Roman"/>
          <w:color w:val="000000"/>
          <w:szCs w:val="28"/>
          <w:lang w:eastAsia="ru-RU"/>
        </w:rPr>
        <w:t>4</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Использование базовых основ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виртуальной организации, таких как электронная сетевая инфраструктура,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концентрация компетенции, системы взаимодействия с клиентами и т.д., позволило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создать и оперативно функционировать более чем 2500 центрам компании,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расположенных в 110 странах мира. Эти центры проводят экзамены по программам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сертификаций таких компаний, как Check Point Technologies, Cisco Systems,CompTIA, Ericsson, Generation, Informix, Linux Professional Institute (LPI),Lucent Technologies, Microsoft, Novell, PTC, RSA Security, IBM, Tivoli и др.</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Новыми тестовыми центрами«Virtual University Enterprises», функционирующими в России, стали «АстроСофт»</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 «Академия АйТи».</w:t>
      </w:r>
    </w:p>
    <w:p w:rsidR="0017038B" w:rsidRDefault="003D1A5F" w:rsidP="0095691C">
      <w:pPr>
        <w:shd w:val="clear" w:color="auto" w:fill="FFFFFF"/>
        <w:spacing w:before="100" w:beforeAutospacing="1" w:after="100" w:afterAutospacing="1"/>
        <w:contextualSpacing w:val="0"/>
        <w:jc w:val="both"/>
        <w:rPr>
          <w:rFonts w:eastAsia="Times New Roman" w:cs="Times New Roman"/>
          <w:color w:val="000000"/>
          <w:szCs w:val="28"/>
          <w:lang w:eastAsia="ru-RU"/>
        </w:rPr>
      </w:pPr>
      <w:r w:rsidRPr="003D1A5F">
        <w:rPr>
          <w:rFonts w:eastAsia="Times New Roman" w:cs="Times New Roman"/>
          <w:color w:val="000000"/>
          <w:szCs w:val="28"/>
          <w:lang w:eastAsia="ru-RU"/>
        </w:rPr>
        <w:t>«Академия АйТи», например,</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готовит специалистов к сдаче большинства экзаменов по программам сертификации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таких фирм, как Microsoft, Novell, Oracle, Caldera, Lotus, Avaya и т.д.</w:t>
      </w:r>
    </w:p>
    <w:p w:rsidR="00061AFD" w:rsidRDefault="002E4311" w:rsidP="008668E3">
      <w:pPr>
        <w:shd w:val="clear" w:color="auto" w:fill="FFFFFF"/>
        <w:spacing w:before="100" w:beforeAutospacing="1" w:after="100" w:afterAutospacing="1"/>
        <w:ind w:firstLine="708"/>
        <w:contextualSpacing w:val="0"/>
        <w:jc w:val="both"/>
        <w:rPr>
          <w:rFonts w:cs="Times New Roman"/>
          <w:b/>
          <w:color w:val="000000"/>
          <w:szCs w:val="28"/>
        </w:rPr>
      </w:pPr>
      <w:r w:rsidRPr="005F1560">
        <w:rPr>
          <w:rFonts w:cs="Times New Roman"/>
          <w:b/>
          <w:color w:val="000000"/>
          <w:szCs w:val="28"/>
        </w:rPr>
        <w:t>2.</w:t>
      </w:r>
      <w:r w:rsidR="00734D31">
        <w:rPr>
          <w:rFonts w:cs="Times New Roman"/>
          <w:b/>
          <w:color w:val="000000"/>
          <w:szCs w:val="28"/>
        </w:rPr>
        <w:t>2</w:t>
      </w:r>
      <w:r w:rsidR="0086546A">
        <w:rPr>
          <w:rFonts w:cs="Times New Roman"/>
          <w:b/>
          <w:color w:val="000000"/>
          <w:szCs w:val="28"/>
        </w:rPr>
        <w:t>.</w:t>
      </w:r>
      <w:r>
        <w:rPr>
          <w:rFonts w:cs="Times New Roman"/>
          <w:b/>
          <w:color w:val="000000"/>
          <w:szCs w:val="28"/>
        </w:rPr>
        <w:t xml:space="preserve"> </w:t>
      </w:r>
      <w:r w:rsidRPr="005F1560">
        <w:rPr>
          <w:rFonts w:cs="Times New Roman"/>
          <w:b/>
          <w:color w:val="000000"/>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ind w:firstLine="708"/>
        <w:jc w:val="both"/>
        <w:rPr>
          <w:rFonts w:cs="Times New Roman"/>
          <w:b/>
          <w:color w:val="000000"/>
          <w:szCs w:val="28"/>
        </w:rPr>
      </w:pPr>
      <w:r w:rsidRPr="00B45F80">
        <w:rPr>
          <w:rFonts w:cs="Times New Roman"/>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CB71E6">
        <w:rPr>
          <w:rFonts w:cs="Times New Roman"/>
          <w:szCs w:val="28"/>
          <w:lang w:eastAsia="ru-RU"/>
        </w:rPr>
        <w:t>.</w:t>
      </w:r>
      <w:r w:rsidRPr="00B45F80">
        <w:rPr>
          <w:rFonts w:cs="Times New Roman"/>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ind w:firstLine="708"/>
        <w:jc w:val="both"/>
        <w:rPr>
          <w:rFonts w:cs="Times New Roman"/>
          <w:szCs w:val="28"/>
          <w:lang w:eastAsia="ru-RU"/>
        </w:rPr>
      </w:pPr>
      <w:r w:rsidRPr="00B45F80">
        <w:rPr>
          <w:rFonts w:cs="Times New Roman"/>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ind w:firstLine="708"/>
        <w:jc w:val="both"/>
        <w:rPr>
          <w:rFonts w:cs="Times New Roman"/>
          <w:szCs w:val="28"/>
          <w:lang w:eastAsia="ru-RU"/>
        </w:rPr>
      </w:pPr>
      <w:r w:rsidRPr="00363649">
        <w:rPr>
          <w:rFonts w:cs="Times New Roman"/>
          <w:szCs w:val="28"/>
          <w:lang w:eastAsia="ru-RU"/>
        </w:rPr>
        <w:t>Если между партнерами уже существуют</w:t>
      </w:r>
      <w:r w:rsidRPr="00B45F80">
        <w:rPr>
          <w:rFonts w:cs="Times New Roman"/>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lastRenderedPageBreak/>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опираются на классические международные 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юридические;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географические;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81110A">
        <w:rPr>
          <w:rFonts w:cs="Times New Roman"/>
          <w:szCs w:val="28"/>
          <w:lang w:eastAsia="ru-RU"/>
        </w:rPr>
        <w:t>.</w:t>
      </w:r>
      <w:r w:rsidRPr="00B45F80">
        <w:rPr>
          <w:rFonts w:cs="Times New Roman"/>
          <w:szCs w:val="28"/>
          <w:lang w:eastAsia="ru-RU"/>
        </w:rPr>
        <w:t xml:space="preserve"> хозяйственно-экономические;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4</w:t>
      </w:r>
      <w:r w:rsidRPr="0081110A">
        <w:rPr>
          <w:rFonts w:cs="Times New Roman"/>
          <w:szCs w:val="28"/>
          <w:lang w:eastAsia="ru-RU"/>
        </w:rPr>
        <w:t>.</w:t>
      </w:r>
      <w:r w:rsidRPr="00B45F80">
        <w:rPr>
          <w:rFonts w:cs="Times New Roman"/>
          <w:szCs w:val="28"/>
          <w:lang w:eastAsia="ru-RU"/>
        </w:rPr>
        <w:t xml:space="preserve"> системно-сетевые.</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распределению риска в инвестиционных проектах.</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w:t>
      </w:r>
      <w:r w:rsidRPr="00B45F80">
        <w:rPr>
          <w:rFonts w:cs="Times New Roman"/>
          <w:szCs w:val="28"/>
          <w:lang w:eastAsia="ru-RU"/>
        </w:rPr>
        <w:lastRenderedPageBreak/>
        <w:t>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7" w:name="_ftnref9"/>
      <w:r w:rsidRPr="00B45F80">
        <w:rPr>
          <w:rFonts w:cs="Times New Roman"/>
          <w:szCs w:val="28"/>
          <w:lang w:eastAsia="ru-RU"/>
        </w:rPr>
        <w:fldChar w:fldCharType="begin"/>
      </w:r>
      <w:r w:rsidRPr="00B45F80">
        <w:rPr>
          <w:rFonts w:cs="Times New Roman"/>
          <w:szCs w:val="28"/>
          <w:lang w:eastAsia="ru-RU"/>
        </w:rPr>
        <w:instrText xml:space="preserve"> HYPERLINK "http://www.vevivi.ru/best/Osobennosti-deyatelnosti-virtualnykh-organizatsii-ref158978.html" \l "_ftn9" \o "" </w:instrText>
      </w:r>
      <w:r w:rsidRPr="00B45F80">
        <w:rPr>
          <w:rFonts w:cs="Times New Roman"/>
          <w:szCs w:val="28"/>
          <w:lang w:eastAsia="ru-RU"/>
        </w:rPr>
        <w:fldChar w:fldCharType="separate"/>
      </w:r>
      <w:r w:rsidRPr="00120EF0">
        <w:rPr>
          <w:rFonts w:cs="Times New Roman"/>
          <w:szCs w:val="28"/>
          <w:lang w:eastAsia="ru-RU"/>
        </w:rPr>
        <w:t>[</w:t>
      </w:r>
      <w:r w:rsidR="006672E2">
        <w:rPr>
          <w:rFonts w:cs="Times New Roman"/>
          <w:szCs w:val="28"/>
          <w:lang w:eastAsia="ru-RU"/>
        </w:rPr>
        <w:t>5</w:t>
      </w:r>
      <w:r w:rsidRPr="00120EF0">
        <w:rPr>
          <w:rFonts w:cs="Times New Roman"/>
          <w:szCs w:val="28"/>
          <w:lang w:eastAsia="ru-RU"/>
        </w:rPr>
        <w:t>]</w:t>
      </w:r>
      <w:r w:rsidRPr="00B45F80">
        <w:rPr>
          <w:rFonts w:cs="Times New Roman"/>
          <w:szCs w:val="28"/>
          <w:lang w:eastAsia="ru-RU"/>
        </w:rPr>
        <w:fldChar w:fldCharType="end"/>
      </w:r>
      <w:bookmarkEnd w:id="7"/>
      <w:r w:rsidRPr="00B45F80">
        <w:rPr>
          <w:rFonts w:cs="Times New Roman"/>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cs="Times New Roman"/>
          <w:szCs w:val="28"/>
          <w:lang w:eastAsia="ru-RU"/>
        </w:rPr>
        <w:t>.</w:t>
      </w:r>
      <w:r w:rsidRPr="00B45F80">
        <w:rPr>
          <w:rFonts w:cs="Times New Roman"/>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cs="Times New Roman"/>
          <w:szCs w:val="28"/>
          <w:lang w:eastAsia="ru-RU"/>
        </w:rPr>
        <w:t>удаленными</w:t>
      </w:r>
      <w:proofErr w:type="gramEnd"/>
      <w:r w:rsidRPr="00B45F80">
        <w:rPr>
          <w:rFonts w:cs="Times New Roman"/>
          <w:szCs w:val="28"/>
          <w:lang w:eastAsia="ru-RU"/>
        </w:rPr>
        <w:t xml:space="preserve"> друг от друга.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cs="Times New Roman"/>
          <w:szCs w:val="28"/>
          <w:lang w:eastAsia="ru-RU"/>
        </w:rPr>
        <w:t>контроле за</w:t>
      </w:r>
      <w:proofErr w:type="gramEnd"/>
      <w:r w:rsidRPr="00B45F80">
        <w:rPr>
          <w:rFonts w:cs="Times New Roman"/>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w:t>
      </w:r>
      <w:r w:rsidRPr="00B45F80">
        <w:rPr>
          <w:rFonts w:cs="Times New Roman"/>
          <w:szCs w:val="28"/>
          <w:lang w:eastAsia="ru-RU"/>
        </w:rPr>
        <w:lastRenderedPageBreak/>
        <w:t>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w:t>
      </w:r>
      <w:r w:rsidR="0064690F">
        <w:rPr>
          <w:rFonts w:cs="Times New Roman"/>
          <w:szCs w:val="28"/>
          <w:lang w:eastAsia="ru-RU"/>
        </w:rPr>
        <w:t>льный картель - это компьютерно-</w:t>
      </w:r>
      <w:r w:rsidRPr="00B45F80">
        <w:rPr>
          <w:rFonts w:cs="Times New Roman"/>
          <w:szCs w:val="28"/>
          <w:lang w:eastAsia="ru-RU"/>
        </w:rPr>
        <w:t>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jc w:val="both"/>
        <w:rPr>
          <w:rFonts w:cs="Times New Roman"/>
          <w:szCs w:val="28"/>
          <w:lang w:eastAsia="ru-RU"/>
        </w:rPr>
      </w:pPr>
      <w:r w:rsidRPr="00B45F80">
        <w:rPr>
          <w:rFonts w:cs="Times New Roman"/>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метапредприятия не ограничен рамками выполнения тех или иных проектов</w:t>
      </w:r>
      <w:r w:rsidRPr="00120EF0">
        <w:rPr>
          <w:rFonts w:cs="Times New Roman"/>
          <w:szCs w:val="28"/>
          <w:lang w:eastAsia="ru-RU"/>
        </w:rPr>
        <w:t>[</w:t>
      </w:r>
      <w:r w:rsidR="006672E2">
        <w:rPr>
          <w:rFonts w:cs="Times New Roman"/>
          <w:szCs w:val="28"/>
          <w:lang w:eastAsia="ru-RU"/>
        </w:rPr>
        <w:t>6</w:t>
      </w:r>
      <w:r w:rsidRPr="00120EF0">
        <w:rPr>
          <w:rFonts w:cs="Times New Roman"/>
          <w:szCs w:val="28"/>
          <w:lang w:eastAsia="ru-RU"/>
        </w:rPr>
        <w:t>]</w:t>
      </w:r>
      <w:r w:rsidRPr="00B45F80">
        <w:rPr>
          <w:rFonts w:cs="Times New Roman"/>
          <w:szCs w:val="28"/>
          <w:lang w:eastAsia="ru-RU"/>
        </w:rPr>
        <w:t>.</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w:t>
      </w:r>
      <w:r w:rsidRPr="00B45F80">
        <w:rPr>
          <w:rFonts w:cs="Times New Roman"/>
          <w:szCs w:val="28"/>
          <w:lang w:eastAsia="ru-RU"/>
        </w:rPr>
        <w:lastRenderedPageBreak/>
        <w:t>расширение пространства поиска решений вследствие повышающейся комплексности 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корректировать все действия: начиная от корректировки проекта товара или услуги до его производства и доставки.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jc w:val="both"/>
        <w:rPr>
          <w:rFonts w:cs="Times New Roman"/>
          <w:szCs w:val="28"/>
          <w:lang w:eastAsia="ru-RU"/>
        </w:rPr>
      </w:pPr>
      <w:r w:rsidRPr="00B45F80">
        <w:rPr>
          <w:rFonts w:cs="Times New Roman"/>
          <w:szCs w:val="28"/>
          <w:lang w:eastAsia="ru-RU"/>
        </w:rPr>
        <w:t>1.  разработка институций для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поиск клиентов и анализ их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3.  синтез товарно-производственных решений, отвечающих требованиям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jc w:val="both"/>
        <w:rPr>
          <w:rFonts w:cs="Times New Roman"/>
          <w:szCs w:val="28"/>
          <w:lang w:eastAsia="ru-RU"/>
        </w:rPr>
      </w:pPr>
      <w:r w:rsidRPr="00B45F80">
        <w:rPr>
          <w:rFonts w:cs="Times New Roman"/>
          <w:szCs w:val="28"/>
          <w:lang w:eastAsia="ru-RU"/>
        </w:rPr>
        <w:t>5.  управление ресурсами данных предприятий.</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lastRenderedPageBreak/>
        <w:t xml:space="preserve">Решить проблему управления предприятиями-партнерами виртуального предприятия можно в </w:t>
      </w:r>
      <w:r w:rsidRPr="00656FB5">
        <w:rPr>
          <w:rFonts w:cs="Times New Roman"/>
          <w:szCs w:val="28"/>
          <w:lang w:eastAsia="ru-RU"/>
        </w:rPr>
        <w:t>несколько этапов</w:t>
      </w:r>
      <w:bookmarkStart w:id="8" w:name="_ftnref11"/>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"_ftn11" \o "" </w:instrText>
      </w:r>
      <w:r w:rsidRPr="00656FB5">
        <w:rPr>
          <w:rFonts w:cs="Times New Roman"/>
          <w:szCs w:val="28"/>
          <w:lang w:eastAsia="ru-RU"/>
        </w:rPr>
        <w:fldChar w:fldCharType="separate"/>
      </w:r>
      <w:r w:rsidRPr="00656FB5">
        <w:rPr>
          <w:rFonts w:cs="Times New Roman"/>
          <w:szCs w:val="28"/>
          <w:lang w:eastAsia="ru-RU"/>
        </w:rPr>
        <w:t>[</w:t>
      </w:r>
      <w:r w:rsidR="006672E2">
        <w:rPr>
          <w:rFonts w:cs="Times New Roman"/>
          <w:szCs w:val="28"/>
          <w:lang w:eastAsia="ru-RU"/>
        </w:rPr>
        <w:t>7</w:t>
      </w:r>
      <w:r w:rsidRPr="00656FB5">
        <w:rPr>
          <w:rFonts w:cs="Times New Roman"/>
          <w:szCs w:val="28"/>
          <w:lang w:eastAsia="ru-RU"/>
        </w:rPr>
        <w:t>]</w:t>
      </w:r>
      <w:r w:rsidRPr="00656FB5">
        <w:rPr>
          <w:rFonts w:cs="Times New Roman"/>
          <w:szCs w:val="28"/>
          <w:lang w:eastAsia="ru-RU"/>
        </w:rPr>
        <w:fldChar w:fldCharType="end"/>
      </w:r>
      <w:bookmarkEnd w:id="8"/>
      <w:r w:rsidRPr="00656FB5">
        <w:rPr>
          <w:rFonts w:cs="Times New Roman"/>
          <w:szCs w:val="28"/>
          <w:lang w:eastAsia="ru-RU"/>
        </w:rPr>
        <w:t>:</w:t>
      </w:r>
    </w:p>
    <w:p w:rsidR="002E4311" w:rsidRPr="00B45F80" w:rsidRDefault="002E4311" w:rsidP="0095691C">
      <w:pPr>
        <w:jc w:val="both"/>
        <w:rPr>
          <w:rFonts w:cs="Times New Roman"/>
          <w:szCs w:val="28"/>
          <w:lang w:eastAsia="ru-RU"/>
        </w:rPr>
      </w:pPr>
      <w:r w:rsidRPr="00B45F80">
        <w:rPr>
          <w:rFonts w:cs="Times New Roman"/>
          <w:szCs w:val="28"/>
          <w:lang w:eastAsia="ru-RU"/>
        </w:rPr>
        <w:t>1.  этап идентификации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этап формализации компетенций предприятий-партнеров;</w:t>
      </w:r>
    </w:p>
    <w:p w:rsidR="002E4311" w:rsidRPr="00B45F80" w:rsidRDefault="002E4311" w:rsidP="0095691C">
      <w:pPr>
        <w:jc w:val="both"/>
        <w:rPr>
          <w:rFonts w:cs="Times New Roman"/>
          <w:szCs w:val="28"/>
          <w:lang w:eastAsia="ru-RU"/>
        </w:rPr>
      </w:pPr>
      <w:r w:rsidRPr="00B45F80">
        <w:rPr>
          <w:rFonts w:cs="Times New Roman"/>
          <w:szCs w:val="28"/>
          <w:lang w:eastAsia="ru-RU"/>
        </w:rPr>
        <w:t>3.  этап создания ролевой структуры и дифференциации статусов участников виртуальной сети.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Определимся с каждым из этих этапов более подробно.</w:t>
      </w:r>
    </w:p>
    <w:p w:rsidR="002E4311" w:rsidRPr="00B45F80" w:rsidRDefault="002E4311" w:rsidP="00734D31">
      <w:pPr>
        <w:jc w:val="both"/>
        <w:rPr>
          <w:rFonts w:cs="Times New Roman"/>
          <w:szCs w:val="28"/>
          <w:lang w:eastAsia="ru-RU"/>
        </w:rPr>
      </w:pPr>
      <w:r w:rsidRPr="00B45F80">
        <w:rPr>
          <w:rFonts w:cs="Times New Roman"/>
          <w:szCs w:val="2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cs="Times New Roman"/>
          <w:szCs w:val="28"/>
          <w:lang w:eastAsia="ru-RU"/>
        </w:rPr>
        <w:t>сс вкл</w:t>
      </w:r>
      <w:proofErr w:type="gramEnd"/>
      <w:r w:rsidRPr="00B45F80">
        <w:rPr>
          <w:rFonts w:cs="Times New Roman"/>
          <w:szCs w:val="28"/>
          <w:lang w:eastAsia="ru-RU"/>
        </w:rPr>
        <w:t>ючения в проект нового агента.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jc w:val="both"/>
        <w:rPr>
          <w:rFonts w:cs="Times New Roman"/>
          <w:szCs w:val="28"/>
          <w:lang w:eastAsia="ru-RU"/>
        </w:rPr>
      </w:pPr>
      <w:r w:rsidRPr="00B45F80">
        <w:rPr>
          <w:rFonts w:cs="Times New Roman"/>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w:t>
      </w:r>
      <w:r w:rsidRPr="00B45F80">
        <w:rPr>
          <w:rFonts w:cs="Times New Roman"/>
          <w:szCs w:val="28"/>
          <w:lang w:eastAsia="ru-RU"/>
        </w:rPr>
        <w:lastRenderedPageBreak/>
        <w:t xml:space="preserve">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cs="Times New Roman"/>
          <w:szCs w:val="28"/>
          <w:lang w:eastAsia="ru-RU"/>
        </w:rPr>
        <w:t>участника виртуальной организации</w:t>
      </w:r>
      <w:bookmarkStart w:id="9" w:name="_ftnref12"/>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"_ftn12" \o "" </w:instrText>
      </w:r>
      <w:r w:rsidRPr="00656FB5">
        <w:rPr>
          <w:rFonts w:cs="Times New Roman"/>
          <w:szCs w:val="28"/>
          <w:lang w:eastAsia="ru-RU"/>
        </w:rPr>
        <w:fldChar w:fldCharType="separate"/>
      </w:r>
      <w:r w:rsidRPr="00656FB5">
        <w:rPr>
          <w:rFonts w:cs="Times New Roman"/>
          <w:szCs w:val="28"/>
          <w:lang w:eastAsia="ru-RU"/>
        </w:rPr>
        <w:t>[</w:t>
      </w:r>
      <w:r w:rsidR="006672E2">
        <w:rPr>
          <w:rFonts w:cs="Times New Roman"/>
          <w:szCs w:val="28"/>
          <w:lang w:eastAsia="ru-RU"/>
        </w:rPr>
        <w:t>8</w:t>
      </w:r>
      <w:r w:rsidRPr="00656FB5">
        <w:rPr>
          <w:rFonts w:cs="Times New Roman"/>
          <w:szCs w:val="28"/>
          <w:lang w:eastAsia="ru-RU"/>
        </w:rPr>
        <w:t>]</w:t>
      </w:r>
      <w:r w:rsidRPr="00656FB5">
        <w:rPr>
          <w:rFonts w:cs="Times New Roman"/>
          <w:szCs w:val="28"/>
          <w:lang w:eastAsia="ru-RU"/>
        </w:rPr>
        <w:fldChar w:fldCharType="end"/>
      </w:r>
      <w:bookmarkEnd w:id="9"/>
      <w:r w:rsidRPr="00656FB5">
        <w:rPr>
          <w:rFonts w:cs="Times New Roman"/>
          <w:szCs w:val="28"/>
          <w:lang w:eastAsia="ru-RU"/>
        </w:rPr>
        <w:t>.</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cs="Times New Roman"/>
          <w:szCs w:val="28"/>
          <w:lang w:eastAsia="ru-RU"/>
        </w:rPr>
        <w:t>от</w:t>
      </w:r>
      <w:proofErr w:type="gramEnd"/>
      <w:r w:rsidRPr="00B45F80">
        <w:rPr>
          <w:rFonts w:cs="Times New Roman"/>
          <w:szCs w:val="28"/>
          <w:lang w:eastAsia="ru-RU"/>
        </w:rPr>
        <w:t xml:space="preserve"> </w:t>
      </w:r>
      <w:proofErr w:type="gramStart"/>
      <w:r w:rsidRPr="00B45F80">
        <w:rPr>
          <w:rFonts w:cs="Times New Roman"/>
          <w:szCs w:val="28"/>
          <w:lang w:eastAsia="ru-RU"/>
        </w:rPr>
        <w:t>его</w:t>
      </w:r>
      <w:proofErr w:type="gramEnd"/>
      <w:r w:rsidRPr="00B45F80">
        <w:rPr>
          <w:rFonts w:cs="Times New Roman"/>
          <w:szCs w:val="28"/>
          <w:lang w:eastAsia="ru-RU"/>
        </w:rPr>
        <w:t xml:space="preserve"> задействован</w:t>
      </w:r>
      <w:r w:rsidR="008A0A3B">
        <w:rPr>
          <w:rFonts w:cs="Times New Roman"/>
          <w:szCs w:val="28"/>
          <w:lang w:eastAsia="ru-RU"/>
        </w:rPr>
        <w:t>ия</w:t>
      </w:r>
      <w:r w:rsidRPr="00B45F80">
        <w:rPr>
          <w:rFonts w:cs="Times New Roman"/>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jc w:val="both"/>
        <w:rPr>
          <w:rFonts w:cs="Times New Roman"/>
          <w:szCs w:val="28"/>
          <w:lang w:eastAsia="ru-RU"/>
        </w:rPr>
      </w:pPr>
      <w:r w:rsidRPr="00B45F80">
        <w:rPr>
          <w:rFonts w:cs="Times New Roman"/>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cs="Times New Roman"/>
          <w:szCs w:val="28"/>
          <w:lang w:eastAsia="ru-RU"/>
        </w:rPr>
        <w:t>ие ресурсами данных предприятий</w:t>
      </w:r>
      <w:r w:rsidR="00D85AF5" w:rsidRPr="00D85AF5">
        <w:rPr>
          <w:rFonts w:cs="Times New Roman"/>
          <w:szCs w:val="28"/>
          <w:lang w:eastAsia="ru-RU"/>
        </w:rPr>
        <w:t>;</w:t>
      </w:r>
    </w:p>
    <w:p w:rsidR="002E4311" w:rsidRPr="00D85AF5" w:rsidRDefault="002E4311" w:rsidP="0095691C">
      <w:pPr>
        <w:jc w:val="both"/>
        <w:rPr>
          <w:rFonts w:cs="Times New Roman"/>
          <w:szCs w:val="28"/>
          <w:lang w:eastAsia="ru-RU"/>
        </w:rPr>
      </w:pPr>
      <w:r w:rsidRPr="00B45F80">
        <w:rPr>
          <w:rFonts w:cs="Times New Roman"/>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cs="Times New Roman"/>
          <w:szCs w:val="28"/>
          <w:lang w:eastAsia="ru-RU"/>
        </w:rPr>
        <w:t>;</w:t>
      </w:r>
    </w:p>
    <w:p w:rsidR="002E4311" w:rsidRPr="002775BA" w:rsidRDefault="002E4311" w:rsidP="0095691C">
      <w:pPr>
        <w:contextualSpacing w:val="0"/>
        <w:jc w:val="both"/>
        <w:rPr>
          <w:rFonts w:cs="Times New Roman"/>
          <w:szCs w:val="28"/>
          <w:lang w:eastAsia="ru-RU"/>
        </w:rPr>
      </w:pPr>
      <w:r w:rsidRPr="00B45F80">
        <w:rPr>
          <w:rFonts w:cs="Times New Roman"/>
          <w:szCs w:val="28"/>
          <w:lang w:eastAsia="ru-RU"/>
        </w:rPr>
        <w:t xml:space="preserve">3. Партнер выполняет определенные задания в рамках виртуального проекта с учетом своей ключевой </w:t>
      </w:r>
      <w:r w:rsidRPr="00656FB5">
        <w:rPr>
          <w:rFonts w:cs="Times New Roman"/>
          <w:szCs w:val="28"/>
          <w:lang w:eastAsia="ru-RU"/>
        </w:rPr>
        <w:t>компетенции</w:t>
      </w:r>
      <w:bookmarkStart w:id="10" w:name="_ftnref13"/>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"_ftn13" \o "" </w:instrText>
      </w:r>
      <w:r w:rsidRPr="00656FB5">
        <w:rPr>
          <w:rFonts w:cs="Times New Roman"/>
          <w:szCs w:val="28"/>
          <w:lang w:eastAsia="ru-RU"/>
        </w:rPr>
        <w:fldChar w:fldCharType="separate"/>
      </w:r>
      <w:r w:rsidRPr="00656FB5">
        <w:rPr>
          <w:rFonts w:cs="Times New Roman"/>
          <w:szCs w:val="28"/>
          <w:lang w:eastAsia="ru-RU"/>
        </w:rPr>
        <w:t>[</w:t>
      </w:r>
      <w:r w:rsidR="006672E2">
        <w:rPr>
          <w:rFonts w:cs="Times New Roman"/>
          <w:szCs w:val="28"/>
          <w:lang w:eastAsia="ru-RU"/>
        </w:rPr>
        <w:t>9</w:t>
      </w:r>
      <w:r w:rsidRPr="00656FB5">
        <w:rPr>
          <w:rFonts w:cs="Times New Roman"/>
          <w:szCs w:val="28"/>
          <w:lang w:eastAsia="ru-RU"/>
        </w:rPr>
        <w:t>]</w:t>
      </w:r>
      <w:r w:rsidRPr="00656FB5">
        <w:rPr>
          <w:rFonts w:cs="Times New Roman"/>
          <w:szCs w:val="28"/>
          <w:lang w:eastAsia="ru-RU"/>
        </w:rPr>
        <w:fldChar w:fldCharType="end"/>
      </w:r>
      <w:bookmarkEnd w:id="10"/>
      <w:r w:rsidRPr="00656FB5">
        <w:rPr>
          <w:rFonts w:cs="Times New Roman"/>
          <w:szCs w:val="28"/>
          <w:lang w:eastAsia="ru-RU"/>
        </w:rPr>
        <w:t>.</w:t>
      </w:r>
    </w:p>
    <w:p w:rsidR="00061AFD" w:rsidRPr="005F1560" w:rsidRDefault="002E4311" w:rsidP="008668E3">
      <w:pPr>
        <w:ind w:firstLine="708"/>
        <w:contextualSpacing w:val="0"/>
        <w:jc w:val="both"/>
        <w:rPr>
          <w:rFonts w:cs="Times New Roman"/>
          <w:b/>
          <w:szCs w:val="28"/>
          <w:lang w:eastAsia="ru-RU"/>
        </w:rPr>
      </w:pPr>
      <w:r w:rsidRPr="005F1560">
        <w:rPr>
          <w:rFonts w:cs="Times New Roman"/>
          <w:b/>
          <w:szCs w:val="28"/>
          <w:lang w:eastAsia="ru-RU"/>
        </w:rPr>
        <w:t>2.3</w:t>
      </w:r>
      <w:r w:rsidR="0086546A">
        <w:rPr>
          <w:rFonts w:cs="Times New Roman"/>
          <w:b/>
          <w:szCs w:val="28"/>
          <w:lang w:eastAsia="ru-RU"/>
        </w:rPr>
        <w:t>.</w:t>
      </w:r>
      <w:r w:rsidRPr="005F1560">
        <w:rPr>
          <w:rFonts w:cs="Times New Roman"/>
          <w:b/>
          <w:szCs w:val="28"/>
          <w:lang w:eastAsia="ru-RU"/>
        </w:rPr>
        <w:t xml:space="preserve"> Особенности управления организацией, достоинства и недостатки виртуальных организаций</w:t>
      </w:r>
    </w:p>
    <w:p w:rsidR="002E4311" w:rsidRPr="005F1560" w:rsidRDefault="002E4311" w:rsidP="00734D31">
      <w:pPr>
        <w:ind w:firstLine="708"/>
        <w:contextualSpacing w:val="0"/>
        <w:jc w:val="both"/>
        <w:rPr>
          <w:rFonts w:cs="Times New Roman"/>
          <w:szCs w:val="28"/>
          <w:lang w:eastAsia="ru-RU"/>
        </w:rPr>
      </w:pPr>
      <w:r w:rsidRPr="005F1560">
        <w:rPr>
          <w:rFonts w:cs="Times New Roman"/>
          <w:szCs w:val="28"/>
          <w:lang w:eastAsia="ru-RU"/>
        </w:rPr>
        <w:t xml:space="preserve">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w:t>
      </w:r>
      <w:r w:rsidRPr="005F1560">
        <w:rPr>
          <w:rFonts w:cs="Times New Roman"/>
          <w:szCs w:val="28"/>
          <w:lang w:eastAsia="ru-RU"/>
        </w:rPr>
        <w:lastRenderedPageBreak/>
        <w:t>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jc w:val="both"/>
        <w:rPr>
          <w:rFonts w:cs="Times New Roman"/>
          <w:szCs w:val="28"/>
          <w:lang w:eastAsia="ru-RU"/>
        </w:rPr>
      </w:pPr>
      <w:r w:rsidRPr="005F1560">
        <w:rPr>
          <w:rFonts w:cs="Times New Roman"/>
          <w:szCs w:val="28"/>
          <w:lang w:eastAsia="ru-RU"/>
        </w:rPr>
        <w:t>1. Определение требований (задач) проекта.</w:t>
      </w:r>
    </w:p>
    <w:p w:rsidR="002E4311" w:rsidRPr="005F1560" w:rsidRDefault="002E4311" w:rsidP="0095691C">
      <w:pPr>
        <w:jc w:val="both"/>
        <w:rPr>
          <w:rFonts w:cs="Times New Roman"/>
          <w:szCs w:val="28"/>
          <w:lang w:eastAsia="ru-RU"/>
        </w:rPr>
      </w:pPr>
      <w:r w:rsidRPr="005F1560">
        <w:rPr>
          <w:rFonts w:cs="Times New Roman"/>
          <w:szCs w:val="28"/>
          <w:lang w:eastAsia="ru-RU"/>
        </w:rPr>
        <w:t>2. Поиск и оценка возможных партнеров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3. Выделение исполнителей, которые оптимально соответствуют задачам.</w:t>
      </w:r>
    </w:p>
    <w:p w:rsidR="002E4311" w:rsidRPr="005F1560" w:rsidRDefault="002E4311" w:rsidP="0095691C">
      <w:pPr>
        <w:jc w:val="both"/>
        <w:rPr>
          <w:rFonts w:cs="Times New Roman"/>
          <w:szCs w:val="28"/>
          <w:lang w:eastAsia="ru-RU"/>
        </w:rPr>
      </w:pPr>
      <w:r w:rsidRPr="005F1560">
        <w:rPr>
          <w:rFonts w:cs="Times New Roman"/>
          <w:szCs w:val="28"/>
          <w:lang w:eastAsia="ru-RU"/>
        </w:rPr>
        <w:t>4. Привлечение и распределение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5. Постоянное отслеживание и перераспределение (если это необходимо) партнеров и </w:t>
      </w:r>
      <w:r w:rsidRPr="00810682">
        <w:rPr>
          <w:rFonts w:cs="Times New Roman"/>
          <w:szCs w:val="28"/>
          <w:lang w:eastAsia="ru-RU"/>
        </w:rPr>
        <w:t>ресурсов по задачам</w:t>
      </w:r>
      <w:bookmarkStart w:id="11" w:name="_ftnref14"/>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"_ftn14" \o "" </w:instrText>
      </w:r>
      <w:r w:rsidRPr="00810682">
        <w:rPr>
          <w:rFonts w:cs="Times New Roman"/>
          <w:szCs w:val="28"/>
          <w:lang w:eastAsia="ru-RU"/>
        </w:rPr>
        <w:fldChar w:fldCharType="separate"/>
      </w:r>
      <w:r w:rsidRPr="00810682">
        <w:rPr>
          <w:rFonts w:cs="Times New Roman"/>
          <w:szCs w:val="28"/>
          <w:lang w:eastAsia="ru-RU"/>
        </w:rPr>
        <w:t>[</w:t>
      </w:r>
      <w:r w:rsidR="005B1DF9">
        <w:rPr>
          <w:rFonts w:cs="Times New Roman"/>
          <w:szCs w:val="28"/>
          <w:lang w:eastAsia="ru-RU"/>
        </w:rPr>
        <w:t>10</w:t>
      </w:r>
      <w:r w:rsidRPr="00810682">
        <w:rPr>
          <w:rFonts w:cs="Times New Roman"/>
          <w:szCs w:val="28"/>
          <w:lang w:eastAsia="ru-RU"/>
        </w:rPr>
        <w:t>]</w:t>
      </w:r>
      <w:r w:rsidRPr="00810682">
        <w:rPr>
          <w:rFonts w:cs="Times New Roman"/>
          <w:szCs w:val="28"/>
          <w:lang w:eastAsia="ru-RU"/>
        </w:rPr>
        <w:fldChar w:fldCharType="end"/>
      </w:r>
      <w:bookmarkEnd w:id="11"/>
      <w:r w:rsidRPr="00810682">
        <w:rPr>
          <w:rFonts w:cs="Times New Roman"/>
          <w:szCs w:val="28"/>
          <w:lang w:eastAsia="ru-RU"/>
        </w:rPr>
        <w:t>.</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jc w:val="both"/>
        <w:rPr>
          <w:rFonts w:cs="Times New Roman"/>
          <w:szCs w:val="28"/>
          <w:lang w:eastAsia="ru-RU"/>
        </w:rPr>
      </w:pPr>
      <w:r w:rsidRPr="005F1560">
        <w:rPr>
          <w:rFonts w:cs="Times New Roman"/>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jc w:val="both"/>
        <w:rPr>
          <w:rFonts w:cs="Times New Roman"/>
          <w:szCs w:val="28"/>
          <w:lang w:eastAsia="ru-RU"/>
        </w:rPr>
      </w:pPr>
      <w:r w:rsidRPr="005F1560">
        <w:rPr>
          <w:rFonts w:cs="Times New Roman"/>
          <w:szCs w:val="28"/>
          <w:lang w:eastAsia="ru-RU"/>
        </w:rPr>
        <w:t>2.  хорошее владение навыками письменной, электронной коммуникации;</w:t>
      </w:r>
    </w:p>
    <w:p w:rsidR="002E4311" w:rsidRPr="005F1560" w:rsidRDefault="002E4311" w:rsidP="0095691C">
      <w:pPr>
        <w:jc w:val="both"/>
        <w:rPr>
          <w:rFonts w:cs="Times New Roman"/>
          <w:szCs w:val="28"/>
          <w:lang w:eastAsia="ru-RU"/>
        </w:rPr>
      </w:pPr>
      <w:r w:rsidRPr="005F1560">
        <w:rPr>
          <w:rFonts w:cs="Times New Roman"/>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jc w:val="both"/>
        <w:rPr>
          <w:rFonts w:cs="Times New Roman"/>
          <w:szCs w:val="28"/>
          <w:lang w:eastAsia="ru-RU"/>
        </w:rPr>
      </w:pPr>
      <w:r w:rsidRPr="005F1560">
        <w:rPr>
          <w:rFonts w:cs="Times New Roman"/>
          <w:szCs w:val="28"/>
          <w:lang w:eastAsia="ru-RU"/>
        </w:rPr>
        <w:t>4.  умение устанавливать цели, структурировать собственное время;</w:t>
      </w:r>
    </w:p>
    <w:p w:rsidR="002E4311" w:rsidRPr="005F1560" w:rsidRDefault="002E4311" w:rsidP="0095691C">
      <w:pPr>
        <w:jc w:val="both"/>
        <w:rPr>
          <w:rFonts w:cs="Times New Roman"/>
          <w:szCs w:val="28"/>
          <w:lang w:eastAsia="ru-RU"/>
        </w:rPr>
      </w:pPr>
      <w:r w:rsidRPr="005F1560">
        <w:rPr>
          <w:rFonts w:cs="Times New Roman"/>
          <w:szCs w:val="28"/>
          <w:lang w:eastAsia="ru-RU"/>
        </w:rPr>
        <w:t>5.  умение находить нестандартные решения тех или иных задач;</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6.  большая персональная ответственность за результаты работы, в </w:t>
      </w:r>
      <w:proofErr w:type="gramStart"/>
      <w:r w:rsidRPr="005F1560">
        <w:rPr>
          <w:rFonts w:cs="Times New Roman"/>
          <w:szCs w:val="28"/>
          <w:lang w:eastAsia="ru-RU"/>
        </w:rPr>
        <w:t>связи</w:t>
      </w:r>
      <w:proofErr w:type="gramEnd"/>
      <w:r w:rsidRPr="005F1560">
        <w:rPr>
          <w:rFonts w:cs="Times New Roman"/>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jc w:val="both"/>
        <w:rPr>
          <w:rFonts w:cs="Times New Roman"/>
          <w:szCs w:val="28"/>
          <w:lang w:eastAsia="ru-RU"/>
        </w:rPr>
      </w:pPr>
      <w:r w:rsidRPr="005F1560">
        <w:rPr>
          <w:rFonts w:cs="Times New Roman"/>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jc w:val="both"/>
        <w:rPr>
          <w:rFonts w:cs="Times New Roman"/>
          <w:szCs w:val="28"/>
          <w:lang w:eastAsia="ru-RU"/>
        </w:rPr>
      </w:pPr>
      <w:r w:rsidRPr="005F1560">
        <w:rPr>
          <w:rFonts w:cs="Times New Roman"/>
          <w:szCs w:val="28"/>
          <w:lang w:eastAsia="ru-RU"/>
        </w:rPr>
        <w:t>Успешное управление командой сотрудников в виртуальной организации предполагает:</w:t>
      </w:r>
    </w:p>
    <w:p w:rsidR="002E4311" w:rsidRPr="005F1560" w:rsidRDefault="002E4311" w:rsidP="0095691C">
      <w:pPr>
        <w:jc w:val="both"/>
        <w:rPr>
          <w:rFonts w:cs="Times New Roman"/>
          <w:szCs w:val="28"/>
          <w:lang w:eastAsia="ru-RU"/>
        </w:rPr>
      </w:pPr>
      <w:r w:rsidRPr="005F1560">
        <w:rPr>
          <w:rFonts w:cs="Times New Roman"/>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jc w:val="both"/>
        <w:rPr>
          <w:rFonts w:cs="Times New Roman"/>
          <w:szCs w:val="28"/>
          <w:lang w:eastAsia="ru-RU"/>
        </w:rPr>
      </w:pPr>
      <w:r w:rsidRPr="005F1560">
        <w:rPr>
          <w:rFonts w:cs="Times New Roman"/>
          <w:szCs w:val="28"/>
          <w:lang w:eastAsia="ru-RU"/>
        </w:rPr>
        <w:t>3) измерение конечного результата деятельности, а не процесса;</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4) создание и поддержание атмосферы доверия в команде. «Работники, облеченные </w:t>
      </w:r>
      <w:r w:rsidR="008A0A3B">
        <w:rPr>
          <w:rFonts w:cs="Times New Roman"/>
          <w:szCs w:val="28"/>
          <w:lang w:eastAsia="ru-RU"/>
        </w:rPr>
        <w:t>доверием</w:t>
      </w:r>
      <w:r w:rsidRPr="005F1560">
        <w:rPr>
          <w:rFonts w:cs="Times New Roman"/>
          <w:szCs w:val="28"/>
          <w:lang w:eastAsia="ru-RU"/>
        </w:rPr>
        <w:t xml:space="preserve"> — мощный актив, наличие которого означает, что на </w:t>
      </w:r>
      <w:r w:rsidRPr="005F1560">
        <w:rPr>
          <w:rFonts w:cs="Times New Roman"/>
          <w:szCs w:val="28"/>
          <w:lang w:eastAsia="ru-RU"/>
        </w:rPr>
        <w:lastRenderedPageBreak/>
        <w:t>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ind w:firstLine="708"/>
        <w:jc w:val="both"/>
        <w:rPr>
          <w:rFonts w:cs="Times New Roman"/>
          <w:szCs w:val="28"/>
          <w:lang w:eastAsia="ru-RU"/>
        </w:rPr>
      </w:pPr>
      <w:r w:rsidRPr="005F1560">
        <w:rPr>
          <w:rFonts w:cs="Times New Roman"/>
          <w:szCs w:val="28"/>
          <w:lang w:eastAsia="ru-RU"/>
        </w:rPr>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r w:rsidR="00EE6B52">
        <w:rPr>
          <w:rFonts w:cs="Times New Roman"/>
          <w:szCs w:val="28"/>
          <w:lang w:eastAsia="ru-RU"/>
        </w:rPr>
        <w:t>.</w:t>
      </w:r>
      <w:r w:rsidRPr="00810682">
        <w:rPr>
          <w:rFonts w:cs="Times New Roman"/>
          <w:szCs w:val="28"/>
          <w:lang w:eastAsia="ru-RU"/>
        </w:rPr>
        <w:t>[</w:t>
      </w:r>
      <w:r w:rsidR="005B1DF9">
        <w:rPr>
          <w:rFonts w:cs="Times New Roman"/>
          <w:szCs w:val="28"/>
          <w:lang w:eastAsia="ru-RU"/>
        </w:rPr>
        <w:t>11</w:t>
      </w:r>
      <w:r w:rsidRPr="00810682">
        <w:rPr>
          <w:rFonts w:cs="Times New Roman"/>
          <w:szCs w:val="28"/>
          <w:lang w:eastAsia="ru-RU"/>
        </w:rPr>
        <w:t>]</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jc w:val="both"/>
        <w:rPr>
          <w:rFonts w:cs="Times New Roman"/>
          <w:szCs w:val="28"/>
          <w:lang w:eastAsia="ru-RU"/>
        </w:rPr>
      </w:pPr>
      <w:r w:rsidRPr="005F1560">
        <w:rPr>
          <w:rFonts w:cs="Times New Roman"/>
          <w:szCs w:val="28"/>
          <w:lang w:eastAsia="ru-RU"/>
        </w:rPr>
        <w:t>1.  скорость выполнения рыночного заказа;</w:t>
      </w:r>
    </w:p>
    <w:p w:rsidR="002E4311" w:rsidRPr="005F1560" w:rsidRDefault="002E4311" w:rsidP="0095691C">
      <w:pPr>
        <w:jc w:val="both"/>
        <w:rPr>
          <w:rFonts w:cs="Times New Roman"/>
          <w:szCs w:val="28"/>
          <w:lang w:eastAsia="ru-RU"/>
        </w:rPr>
      </w:pPr>
      <w:r w:rsidRPr="005F1560">
        <w:rPr>
          <w:rFonts w:cs="Times New Roman"/>
          <w:szCs w:val="28"/>
          <w:lang w:eastAsia="ru-RU"/>
        </w:rPr>
        <w:t>2.  возможность снижения совокупных затрат;</w:t>
      </w:r>
    </w:p>
    <w:p w:rsidR="002E4311" w:rsidRPr="005F1560" w:rsidRDefault="002E4311" w:rsidP="0095691C">
      <w:pPr>
        <w:jc w:val="both"/>
        <w:rPr>
          <w:rFonts w:cs="Times New Roman"/>
          <w:szCs w:val="28"/>
          <w:lang w:eastAsia="ru-RU"/>
        </w:rPr>
      </w:pPr>
      <w:r w:rsidRPr="005F1560">
        <w:rPr>
          <w:rFonts w:cs="Times New Roman"/>
          <w:szCs w:val="28"/>
          <w:lang w:eastAsia="ru-RU"/>
        </w:rPr>
        <w:t>3.  возможность более полного удовлетворения потребностей заказчика;</w:t>
      </w:r>
    </w:p>
    <w:p w:rsidR="00EE6B52" w:rsidRDefault="002E4311" w:rsidP="00EE6B52">
      <w:pPr>
        <w:jc w:val="both"/>
        <w:rPr>
          <w:rFonts w:cs="Times New Roman"/>
          <w:szCs w:val="28"/>
          <w:lang w:eastAsia="ru-RU"/>
        </w:rPr>
      </w:pPr>
      <w:r w:rsidRPr="005F1560">
        <w:rPr>
          <w:rFonts w:cs="Times New Roman"/>
          <w:szCs w:val="28"/>
          <w:lang w:eastAsia="ru-RU"/>
        </w:rPr>
        <w:t>4.  возможность гибкой адаптации к изменениям окружающей среды;</w:t>
      </w:r>
    </w:p>
    <w:p w:rsidR="00EE6B52" w:rsidRPr="00EE6B52" w:rsidRDefault="002E4311" w:rsidP="00EE6B52">
      <w:pPr>
        <w:jc w:val="both"/>
        <w:rPr>
          <w:rFonts w:eastAsia="Times New Roman" w:cs="Times New Roman"/>
          <w:color w:val="000000"/>
          <w:szCs w:val="28"/>
          <w:lang w:eastAsia="ru-RU"/>
        </w:rPr>
      </w:pPr>
      <w:r w:rsidRPr="005F1560">
        <w:rPr>
          <w:rFonts w:cs="Times New Roman"/>
          <w:szCs w:val="28"/>
          <w:lang w:eastAsia="ru-RU"/>
        </w:rPr>
        <w:t>5.</w:t>
      </w:r>
      <w:bookmarkStart w:id="12" w:name="_ftnref16"/>
      <w:r w:rsidRPr="005F1560">
        <w:rPr>
          <w:rFonts w:eastAsia="Times New Roman" w:cs="Times New Roman"/>
          <w:bCs/>
          <w:color w:val="000000"/>
          <w:szCs w:val="28"/>
          <w:lang w:eastAsia="ru-RU"/>
        </w:rPr>
        <w:t xml:space="preserve"> </w:t>
      </w:r>
      <w:r w:rsidRPr="00AE170C">
        <w:rPr>
          <w:rFonts w:eastAsia="Times New Roman" w:cs="Times New Roman"/>
          <w:color w:val="000000"/>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eastAsia="Times New Roman" w:cs="Times New Roman"/>
          <w:color w:val="000000"/>
          <w:szCs w:val="28"/>
          <w:lang w:eastAsia="ru-RU"/>
        </w:rPr>
        <w:t>уется при традиционном способе</w:t>
      </w:r>
      <w:r w:rsidR="00EE6B52" w:rsidRPr="00EE6B52">
        <w:rPr>
          <w:rFonts w:eastAsia="Times New Roman" w:cs="Times New Roman"/>
          <w:color w:val="000000"/>
          <w:szCs w:val="28"/>
          <w:lang w:eastAsia="ru-RU"/>
        </w:rPr>
        <w:t>;</w:t>
      </w:r>
    </w:p>
    <w:p w:rsidR="002E4311" w:rsidRPr="00EE6B52" w:rsidRDefault="002E4311" w:rsidP="00EE6B52">
      <w:pPr>
        <w:jc w:val="both"/>
        <w:rPr>
          <w:rFonts w:cs="Times New Roman"/>
          <w:szCs w:val="28"/>
          <w:lang w:eastAsia="ru-RU"/>
        </w:rPr>
      </w:pPr>
      <w:r>
        <w:rPr>
          <w:rFonts w:eastAsia="Times New Roman" w:cs="Times New Roman"/>
          <w:color w:val="000000"/>
          <w:szCs w:val="28"/>
          <w:lang w:eastAsia="ru-RU"/>
        </w:rPr>
        <w:t>6.</w:t>
      </w:r>
      <w:r w:rsidRPr="00AE170C">
        <w:rPr>
          <w:rFonts w:eastAsia="Times New Roman" w:cs="Times New Roman"/>
          <w:color w:val="000000"/>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12"/>
      <w:r w:rsidRPr="00810682">
        <w:rPr>
          <w:rFonts w:cs="Times New Roman"/>
          <w:szCs w:val="28"/>
          <w:lang w:eastAsia="ru-RU"/>
        </w:rPr>
        <w:t>[</w:t>
      </w:r>
      <w:r w:rsidR="005B1DF9">
        <w:rPr>
          <w:rFonts w:cs="Times New Roman"/>
          <w:szCs w:val="28"/>
          <w:lang w:eastAsia="ru-RU"/>
        </w:rPr>
        <w:t>12</w:t>
      </w:r>
      <w:r w:rsidRPr="00810682">
        <w:rPr>
          <w:rFonts w:cs="Times New Roman"/>
          <w:szCs w:val="28"/>
          <w:lang w:eastAsia="ru-RU"/>
        </w:rPr>
        <w:t>]</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 xml:space="preserve">Основными характеристиками виртуальной формы организации являются: открытая распределенная структура; гибкость; приоритет </w:t>
      </w:r>
      <w:r w:rsidRPr="005F1560">
        <w:rPr>
          <w:rFonts w:cs="Times New Roman"/>
          <w:szCs w:val="28"/>
          <w:lang w:eastAsia="ru-RU"/>
        </w:rPr>
        <w:lastRenderedPageBreak/>
        <w:t>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jc w:val="both"/>
        <w:rPr>
          <w:rFonts w:cs="Times New Roman"/>
          <w:szCs w:val="28"/>
          <w:lang w:eastAsia="ru-RU"/>
        </w:rPr>
      </w:pPr>
      <w:r w:rsidRPr="005F1560">
        <w:rPr>
          <w:rFonts w:cs="Times New Roman"/>
          <w:szCs w:val="28"/>
          <w:lang w:eastAsia="ru-RU"/>
        </w:rPr>
        <w:t>1</w:t>
      </w:r>
      <w:r>
        <w:rPr>
          <w:rFonts w:cs="Times New Roman"/>
          <w:szCs w:val="28"/>
          <w:lang w:eastAsia="ru-RU"/>
        </w:rPr>
        <w:t>.</w:t>
      </w:r>
      <w:r w:rsidRPr="005F1560">
        <w:rPr>
          <w:rFonts w:cs="Times New Roman"/>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jc w:val="both"/>
        <w:rPr>
          <w:rFonts w:cs="Times New Roman"/>
          <w:szCs w:val="28"/>
          <w:lang w:eastAsia="ru-RU"/>
        </w:rPr>
      </w:pPr>
      <w:r w:rsidRPr="005F1560">
        <w:rPr>
          <w:rFonts w:cs="Times New Roman"/>
          <w:szCs w:val="28"/>
          <w:lang w:eastAsia="ru-RU"/>
        </w:rPr>
        <w:t>2</w:t>
      </w:r>
      <w:r>
        <w:rPr>
          <w:rFonts w:cs="Times New Roman"/>
          <w:szCs w:val="28"/>
          <w:lang w:eastAsia="ru-RU"/>
        </w:rPr>
        <w:t>.</w:t>
      </w:r>
      <w:r w:rsidRPr="005F1560">
        <w:rPr>
          <w:rFonts w:cs="Times New Roman"/>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jc w:val="both"/>
        <w:rPr>
          <w:rFonts w:cs="Times New Roman"/>
          <w:szCs w:val="28"/>
          <w:lang w:eastAsia="ru-RU"/>
        </w:rPr>
      </w:pPr>
      <w:r w:rsidRPr="005F1560">
        <w:rPr>
          <w:rFonts w:cs="Times New Roman"/>
          <w:szCs w:val="28"/>
          <w:lang w:eastAsia="ru-RU"/>
        </w:rPr>
        <w:t>3</w:t>
      </w:r>
      <w:r>
        <w:rPr>
          <w:rFonts w:cs="Times New Roman"/>
          <w:szCs w:val="28"/>
          <w:lang w:eastAsia="ru-RU"/>
        </w:rPr>
        <w:t>.</w:t>
      </w:r>
      <w:r w:rsidRPr="005F1560">
        <w:rPr>
          <w:rFonts w:cs="Times New Roman"/>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4</w:t>
      </w:r>
      <w:r>
        <w:rPr>
          <w:rFonts w:cs="Times New Roman"/>
          <w:szCs w:val="28"/>
          <w:lang w:eastAsia="ru-RU"/>
        </w:rPr>
        <w:t>.</w:t>
      </w:r>
      <w:r w:rsidRPr="005F1560">
        <w:rPr>
          <w:rFonts w:cs="Times New Roman"/>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jc w:val="both"/>
        <w:rPr>
          <w:rFonts w:cs="Times New Roman"/>
          <w:szCs w:val="28"/>
          <w:lang w:eastAsia="ru-RU"/>
        </w:rPr>
      </w:pPr>
      <w:r w:rsidRPr="005F1560">
        <w:rPr>
          <w:rFonts w:cs="Times New Roman"/>
          <w:szCs w:val="28"/>
          <w:lang w:eastAsia="ru-RU"/>
        </w:rPr>
        <w:t>5</w:t>
      </w:r>
      <w:r>
        <w:rPr>
          <w:rFonts w:cs="Times New Roman"/>
          <w:szCs w:val="28"/>
          <w:lang w:eastAsia="ru-RU"/>
        </w:rPr>
        <w:t>.</w:t>
      </w:r>
      <w:r w:rsidRPr="005F1560">
        <w:rPr>
          <w:rFonts w:cs="Times New Roman"/>
          <w:szCs w:val="28"/>
          <w:lang w:eastAsia="ru-RU"/>
        </w:rPr>
        <w:t xml:space="preserve"> Условия субренты (отчисления, процент с прибыли, увеличение оплаты по ко</w:t>
      </w:r>
      <w:bookmarkStart w:id="13" w:name="_ftnref17"/>
      <w:r>
        <w:rPr>
          <w:rFonts w:cs="Times New Roman"/>
          <w:szCs w:val="28"/>
          <w:lang w:eastAsia="ru-RU"/>
        </w:rPr>
        <w:t>нтракту) от реализации проекта;</w:t>
      </w:r>
      <w:bookmarkEnd w:id="13"/>
    </w:p>
    <w:p w:rsidR="002E4311" w:rsidRPr="00810682" w:rsidRDefault="002E4311" w:rsidP="0095691C">
      <w:pPr>
        <w:shd w:val="clear" w:color="auto" w:fill="FFFFFF"/>
        <w:spacing w:after="0"/>
        <w:jc w:val="both"/>
        <w:rPr>
          <w:rFonts w:cs="Times New Roman"/>
          <w:color w:val="000000"/>
          <w:szCs w:val="28"/>
        </w:rPr>
      </w:pPr>
      <w:r>
        <w:rPr>
          <w:rFonts w:cs="Times New Roman"/>
          <w:color w:val="000000"/>
          <w:szCs w:val="28"/>
        </w:rPr>
        <w:t>6.</w:t>
      </w:r>
      <w:r w:rsidRPr="00E95C8A">
        <w:rPr>
          <w:rFonts w:cs="Times New Roman"/>
          <w:color w:val="000000"/>
          <w:szCs w:val="28"/>
        </w:rPr>
        <w:t>Ограниченность контроля и отсутствие четких границ</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7.</w:t>
      </w:r>
      <w:r w:rsidRPr="00E95C8A">
        <w:rPr>
          <w:rFonts w:cs="Times New Roman"/>
          <w:color w:val="000000"/>
          <w:szCs w:val="28"/>
        </w:rPr>
        <w:t>Дополнительные требования к менеджерам</w:t>
      </w:r>
      <w:r w:rsidRPr="00810682">
        <w:rPr>
          <w:rFonts w:cs="Times New Roman"/>
          <w:color w:val="000000"/>
          <w:szCs w:val="28"/>
        </w:rPr>
        <w:t>;</w:t>
      </w:r>
    </w:p>
    <w:p w:rsidR="00395442" w:rsidRPr="00D7047D" w:rsidRDefault="002E4311" w:rsidP="005B1DF9">
      <w:pPr>
        <w:shd w:val="clear" w:color="auto" w:fill="FFFFFF"/>
        <w:spacing w:after="0"/>
        <w:contextualSpacing w:val="0"/>
        <w:jc w:val="both"/>
        <w:rPr>
          <w:rFonts w:cs="Times New Roman"/>
          <w:szCs w:val="28"/>
          <w:lang w:eastAsia="ru-RU"/>
        </w:rPr>
      </w:pPr>
      <w:r>
        <w:rPr>
          <w:rFonts w:cs="Times New Roman"/>
          <w:color w:val="000000"/>
          <w:szCs w:val="28"/>
        </w:rPr>
        <w:t>8.</w:t>
      </w:r>
      <w:r w:rsidRPr="00E95C8A">
        <w:rPr>
          <w:rFonts w:cs="Times New Roman"/>
          <w:color w:val="000000"/>
          <w:szCs w:val="28"/>
        </w:rPr>
        <w:t>Коммуникативные трудности, потенциаль</w:t>
      </w:r>
      <w:r w:rsidRPr="00E95C8A">
        <w:rPr>
          <w:rFonts w:cs="Times New Roman"/>
          <w:color w:val="000000"/>
          <w:szCs w:val="28"/>
        </w:rPr>
        <w:softHyphen/>
        <w:t>ное непонимание</w:t>
      </w:r>
      <w:r w:rsidR="008A0A3B">
        <w:rPr>
          <w:rFonts w:cs="Times New Roman"/>
          <w:color w:val="000000"/>
          <w:szCs w:val="28"/>
        </w:rPr>
        <w:t>.</w:t>
      </w:r>
      <w:r w:rsidRPr="00810682">
        <w:rPr>
          <w:rFonts w:cs="Times New Roman"/>
          <w:szCs w:val="28"/>
          <w:lang w:eastAsia="ru-RU"/>
        </w:rPr>
        <w:t xml:space="preserve"> [1</w:t>
      </w:r>
      <w:r w:rsidR="005B1DF9">
        <w:rPr>
          <w:rFonts w:cs="Times New Roman"/>
          <w:szCs w:val="28"/>
          <w:lang w:eastAsia="ru-RU"/>
        </w:rPr>
        <w:t>3</w:t>
      </w:r>
      <w:r w:rsidRPr="00810682">
        <w:rPr>
          <w:rFonts w:cs="Times New Roman"/>
          <w:szCs w:val="28"/>
          <w:lang w:eastAsia="ru-RU"/>
        </w:rPr>
        <w:t>]</w:t>
      </w:r>
    </w:p>
    <w:p w:rsidR="00061AFD" w:rsidRPr="003C0713" w:rsidRDefault="002E4311" w:rsidP="008668E3">
      <w:pPr>
        <w:shd w:val="clear" w:color="auto" w:fill="FFFFFF"/>
        <w:spacing w:before="100" w:beforeAutospacing="1" w:after="100" w:afterAutospacing="1"/>
        <w:ind w:firstLine="708"/>
        <w:contextualSpacing w:val="0"/>
        <w:jc w:val="both"/>
        <w:rPr>
          <w:rFonts w:eastAsia="Times New Roman" w:cs="Times New Roman"/>
          <w:b/>
          <w:color w:val="000000"/>
          <w:szCs w:val="28"/>
          <w:lang w:eastAsia="ru-RU"/>
        </w:rPr>
      </w:pPr>
      <w:r w:rsidRPr="003C0713">
        <w:rPr>
          <w:rFonts w:eastAsia="Times New Roman" w:cs="Times New Roman"/>
          <w:b/>
          <w:color w:val="000000"/>
          <w:szCs w:val="28"/>
          <w:lang w:eastAsia="ru-RU"/>
        </w:rPr>
        <w:t>2.4</w:t>
      </w:r>
      <w:r w:rsidR="0086546A">
        <w:rPr>
          <w:rFonts w:eastAsia="Times New Roman" w:cs="Times New Roman"/>
          <w:b/>
          <w:color w:val="000000"/>
          <w:szCs w:val="28"/>
          <w:lang w:eastAsia="ru-RU"/>
        </w:rPr>
        <w:t>.</w:t>
      </w:r>
      <w:r>
        <w:rPr>
          <w:rFonts w:eastAsia="Times New Roman" w:cs="Times New Roman"/>
          <w:b/>
          <w:color w:val="000000"/>
          <w:szCs w:val="28"/>
          <w:lang w:eastAsia="ru-RU"/>
        </w:rPr>
        <w:t xml:space="preserve"> </w:t>
      </w:r>
      <w:r w:rsidRPr="003C0713">
        <w:rPr>
          <w:rFonts w:eastAsia="Times New Roman" w:cs="Times New Roman"/>
          <w:b/>
          <w:color w:val="000000"/>
          <w:szCs w:val="28"/>
          <w:lang w:eastAsia="ru-RU"/>
        </w:rPr>
        <w:t>Принцип построения виртуальных организаций</w:t>
      </w:r>
    </w:p>
    <w:p w:rsidR="00D7047D" w:rsidRDefault="002E4311" w:rsidP="00D7047D">
      <w:pPr>
        <w:shd w:val="clear" w:color="auto" w:fill="FFFFFF"/>
        <w:spacing w:before="100" w:beforeAutospacing="1" w:after="100" w:afterAutospacing="1"/>
        <w:ind w:firstLine="708"/>
        <w:jc w:val="both"/>
        <w:rPr>
          <w:rFonts w:eastAsia="Times New Roman" w:cs="Times New Roman"/>
          <w:color w:val="000000"/>
          <w:szCs w:val="28"/>
          <w:lang w:eastAsia="ru-RU"/>
        </w:rPr>
      </w:pPr>
      <w:r w:rsidRPr="003C0713">
        <w:rPr>
          <w:rFonts w:eastAsia="Times New Roman" w:cs="Times New Roman"/>
          <w:color w:val="000000"/>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 Определить потребность в основных ресурсах</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lastRenderedPageBreak/>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-оценить роль собственных возможностей на каждом э</w:t>
      </w:r>
      <w:r w:rsidR="00EE6B52">
        <w:rPr>
          <w:rFonts w:eastAsia="Times New Roman" w:cs="Times New Roman"/>
          <w:color w:val="000000"/>
          <w:szCs w:val="28"/>
          <w:lang w:eastAsia="ru-RU"/>
        </w:rPr>
        <w:t>тапе производственного процесса</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2.Установить сотрудничество с партнерами в целях достижения максимального синергического эффекта</w:t>
      </w:r>
      <w:r w:rsid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-определения характера партнерства</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-географических границ выбора партнеров</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-требований к ним</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-переч</w:t>
      </w:r>
      <w:r w:rsidR="00C65FD2">
        <w:rPr>
          <w:rFonts w:eastAsia="Times New Roman" w:cs="Times New Roman"/>
          <w:color w:val="000000"/>
          <w:szCs w:val="28"/>
          <w:lang w:eastAsia="ru-RU"/>
        </w:rPr>
        <w:t>ень</w:t>
      </w:r>
      <w:r>
        <w:rPr>
          <w:rFonts w:eastAsia="Times New Roman" w:cs="Times New Roman"/>
          <w:color w:val="000000"/>
          <w:szCs w:val="28"/>
          <w:lang w:eastAsia="ru-RU"/>
        </w:rPr>
        <w:t xml:space="preserve"> </w:t>
      </w:r>
      <w:proofErr w:type="gramStart"/>
      <w:r>
        <w:rPr>
          <w:rFonts w:eastAsia="Times New Roman" w:cs="Times New Roman"/>
          <w:color w:val="000000"/>
          <w:szCs w:val="28"/>
          <w:lang w:eastAsia="ru-RU"/>
        </w:rPr>
        <w:t>функций</w:t>
      </w:r>
      <w:proofErr w:type="gramEnd"/>
      <w:r>
        <w:rPr>
          <w:rFonts w:eastAsia="Times New Roman" w:cs="Times New Roman"/>
          <w:color w:val="000000"/>
          <w:szCs w:val="28"/>
          <w:lang w:eastAsia="ru-RU"/>
        </w:rPr>
        <w:t xml:space="preserve"> которые они должны выполнять</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4.Эксплуатация виртуальной организации;</w:t>
      </w:r>
    </w:p>
    <w:p w:rsidR="00D7047D" w:rsidRPr="00D7047D" w:rsidRDefault="002E4311" w:rsidP="00D7047D">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5.Монито</w:t>
      </w:r>
      <w:r w:rsidR="00D7047D">
        <w:rPr>
          <w:rFonts w:eastAsia="Times New Roman" w:cs="Times New Roman"/>
          <w:color w:val="000000"/>
          <w:szCs w:val="28"/>
          <w:lang w:eastAsia="ru-RU"/>
        </w:rPr>
        <w:t>ринг производственных процессов.</w:t>
      </w:r>
      <w:r w:rsidRPr="00E43826">
        <w:rPr>
          <w:rFonts w:eastAsia="Times New Roman" w:cs="Times New Roman"/>
          <w:color w:val="000000"/>
          <w:szCs w:val="28"/>
          <w:lang w:eastAsia="ru-RU"/>
        </w:rPr>
        <w:t>[1</w:t>
      </w:r>
      <w:r w:rsidR="005B1DF9">
        <w:rPr>
          <w:rFonts w:eastAsia="Times New Roman" w:cs="Times New Roman"/>
          <w:color w:val="000000"/>
          <w:szCs w:val="28"/>
          <w:lang w:eastAsia="ru-RU"/>
        </w:rPr>
        <w:t>4</w:t>
      </w:r>
      <w:r w:rsidRPr="00E43826">
        <w:rPr>
          <w:rFonts w:eastAsia="Times New Roman" w:cs="Times New Roman"/>
          <w:color w:val="000000"/>
          <w:szCs w:val="28"/>
          <w:lang w:eastAsia="ru-RU"/>
        </w:rPr>
        <w:t>]</w:t>
      </w: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AD555D">
      <w:pPr>
        <w:suppressAutoHyphens/>
        <w:spacing w:before="28" w:after="0"/>
        <w:ind w:firstLine="709"/>
        <w:jc w:val="both"/>
        <w:rPr>
          <w:rFonts w:eastAsia="Times New Roman" w:cs="Times New Roman"/>
          <w:b/>
          <w:kern w:val="1"/>
          <w:szCs w:val="28"/>
          <w:lang w:eastAsia="ar-SA"/>
        </w:rPr>
      </w:pPr>
    </w:p>
    <w:p w:rsidR="00C80D23" w:rsidRDefault="00C80D23" w:rsidP="008668E3">
      <w:pPr>
        <w:suppressAutoHyphens/>
        <w:spacing w:before="28" w:after="0"/>
        <w:jc w:val="both"/>
        <w:rPr>
          <w:rFonts w:eastAsia="Times New Roman" w:cs="Times New Roman"/>
          <w:b/>
          <w:kern w:val="1"/>
          <w:szCs w:val="28"/>
          <w:lang w:eastAsia="ar-SA"/>
        </w:rPr>
      </w:pPr>
    </w:p>
    <w:p w:rsidR="0086546A" w:rsidRDefault="0086546A" w:rsidP="008668E3">
      <w:pPr>
        <w:suppressAutoHyphens/>
        <w:spacing w:before="28" w:after="0"/>
        <w:jc w:val="both"/>
        <w:rPr>
          <w:rFonts w:eastAsia="Times New Roman" w:cs="Times New Roman"/>
          <w:b/>
          <w:kern w:val="1"/>
          <w:szCs w:val="28"/>
          <w:lang w:eastAsia="ar-SA"/>
        </w:rPr>
      </w:pPr>
    </w:p>
    <w:p w:rsidR="00D7047D" w:rsidRDefault="00734D31" w:rsidP="008668E3">
      <w:pPr>
        <w:suppressAutoHyphens/>
        <w:spacing w:before="28" w:after="0" w:line="240" w:lineRule="auto"/>
        <w:ind w:firstLine="709"/>
        <w:jc w:val="both"/>
        <w:rPr>
          <w:rFonts w:eastAsia="Times New Roman" w:cs="Times New Roman"/>
          <w:b/>
          <w:kern w:val="1"/>
          <w:szCs w:val="28"/>
          <w:lang w:eastAsia="ar-SA"/>
        </w:rPr>
      </w:pPr>
      <w:r>
        <w:rPr>
          <w:rFonts w:eastAsia="Times New Roman" w:cs="Times New Roman"/>
          <w:b/>
          <w:kern w:val="1"/>
          <w:szCs w:val="28"/>
          <w:lang w:eastAsia="ar-SA"/>
        </w:rPr>
        <w:lastRenderedPageBreak/>
        <w:t>3</w:t>
      </w:r>
      <w:r w:rsidR="0086546A">
        <w:rPr>
          <w:rFonts w:eastAsia="Times New Roman" w:cs="Times New Roman"/>
          <w:b/>
          <w:kern w:val="1"/>
          <w:szCs w:val="28"/>
          <w:lang w:eastAsia="ar-SA"/>
        </w:rPr>
        <w:t>.</w:t>
      </w:r>
      <w:r w:rsidR="00C10DF4">
        <w:rPr>
          <w:rFonts w:eastAsia="Times New Roman" w:cs="Times New Roman"/>
          <w:b/>
          <w:kern w:val="1"/>
          <w:szCs w:val="28"/>
          <w:lang w:eastAsia="ar-SA"/>
        </w:rPr>
        <w:t xml:space="preserve"> ПРОЕКТИРОВАНИЕ СИСТЕМЫ</w:t>
      </w:r>
    </w:p>
    <w:p w:rsidR="008668E3" w:rsidRDefault="008668E3" w:rsidP="008668E3">
      <w:pPr>
        <w:suppressAutoHyphens/>
        <w:spacing w:before="28" w:after="0" w:line="240" w:lineRule="auto"/>
        <w:ind w:firstLine="709"/>
        <w:jc w:val="both"/>
        <w:rPr>
          <w:rFonts w:eastAsia="Times New Roman" w:cs="Times New Roman"/>
          <w:b/>
          <w:kern w:val="1"/>
          <w:szCs w:val="28"/>
          <w:lang w:eastAsia="ar-SA"/>
        </w:rPr>
      </w:pPr>
    </w:p>
    <w:p w:rsidR="00D7047D" w:rsidRDefault="00B91914" w:rsidP="008668E3">
      <w:pPr>
        <w:keepNext/>
        <w:spacing w:before="120" w:after="120" w:line="240" w:lineRule="auto"/>
        <w:ind w:firstLine="709"/>
        <w:outlineLvl w:val="1"/>
        <w:rPr>
          <w:rFonts w:eastAsia="Times New Roman" w:cs="Times New Roman"/>
          <w:b/>
          <w:szCs w:val="28"/>
          <w:lang w:eastAsia="ru-RU"/>
        </w:rPr>
      </w:pPr>
      <w:bookmarkStart w:id="14" w:name="_Toc199773874"/>
      <w:bookmarkStart w:id="15" w:name="_Toc389427412"/>
      <w:r>
        <w:rPr>
          <w:rFonts w:eastAsia="Times New Roman" w:cs="Times New Roman"/>
          <w:b/>
          <w:szCs w:val="28"/>
          <w:lang w:eastAsia="ru-RU"/>
        </w:rPr>
        <w:t>3</w:t>
      </w:r>
      <w:r w:rsidR="00C10DF4" w:rsidRPr="00C10DF4">
        <w:rPr>
          <w:rFonts w:eastAsia="Times New Roman" w:cs="Times New Roman"/>
          <w:b/>
          <w:szCs w:val="28"/>
          <w:lang w:eastAsia="ru-RU"/>
        </w:rPr>
        <w:t>.1</w:t>
      </w:r>
      <w:r w:rsidR="0086546A">
        <w:rPr>
          <w:rFonts w:eastAsia="Times New Roman" w:cs="Times New Roman"/>
          <w:b/>
          <w:szCs w:val="28"/>
          <w:lang w:eastAsia="ru-RU"/>
        </w:rPr>
        <w:t>.</w:t>
      </w:r>
      <w:r w:rsidR="00C10DF4" w:rsidRPr="00C10DF4">
        <w:rPr>
          <w:rFonts w:eastAsia="Times New Roman" w:cs="Times New Roman"/>
          <w:b/>
          <w:szCs w:val="28"/>
          <w:lang w:eastAsia="ru-RU"/>
        </w:rPr>
        <w:t xml:space="preserve"> Проектирование базы данных</w:t>
      </w:r>
      <w:bookmarkEnd w:id="14"/>
      <w:bookmarkEnd w:id="15"/>
    </w:p>
    <w:p w:rsidR="008668E3" w:rsidRPr="00C10DF4" w:rsidRDefault="008668E3" w:rsidP="008668E3">
      <w:pPr>
        <w:keepNext/>
        <w:spacing w:before="120" w:after="120" w:line="240" w:lineRule="auto"/>
        <w:ind w:firstLine="709"/>
        <w:outlineLvl w:val="1"/>
        <w:rPr>
          <w:rFonts w:eastAsia="Times New Roman" w:cs="Times New Roman"/>
          <w:b/>
          <w:szCs w:val="28"/>
          <w:lang w:eastAsia="ru-RU"/>
        </w:rPr>
      </w:pPr>
    </w:p>
    <w:p w:rsidR="00D7047D" w:rsidRPr="00C10DF4" w:rsidRDefault="00B91914" w:rsidP="008668E3">
      <w:pPr>
        <w:keepNext/>
        <w:spacing w:before="120" w:after="120"/>
        <w:ind w:firstLine="720"/>
        <w:contextualSpacing w:val="0"/>
        <w:jc w:val="both"/>
        <w:outlineLvl w:val="2"/>
        <w:rPr>
          <w:rFonts w:eastAsia="Times New Roman" w:cs="Times New Roman"/>
          <w:b/>
          <w:bCs/>
          <w:szCs w:val="28"/>
          <w:lang w:eastAsia="ru-RU"/>
        </w:rPr>
      </w:pPr>
      <w:bookmarkStart w:id="16" w:name="_Toc199773875"/>
      <w:bookmarkStart w:id="17" w:name="_Toc389427413"/>
      <w:r>
        <w:rPr>
          <w:rFonts w:eastAsia="Times New Roman" w:cs="Times New Roman"/>
          <w:b/>
          <w:bCs/>
          <w:szCs w:val="28"/>
          <w:lang w:eastAsia="ru-RU"/>
        </w:rPr>
        <w:t>3</w:t>
      </w:r>
      <w:r w:rsidR="00C10DF4" w:rsidRPr="00C10DF4">
        <w:rPr>
          <w:rFonts w:eastAsia="Times New Roman" w:cs="Times New Roman"/>
          <w:b/>
          <w:bCs/>
          <w:szCs w:val="28"/>
          <w:lang w:eastAsia="ru-RU"/>
        </w:rPr>
        <w:t>.1.1</w:t>
      </w:r>
      <w:r w:rsidR="0086546A">
        <w:rPr>
          <w:rFonts w:eastAsia="Times New Roman" w:cs="Times New Roman"/>
          <w:b/>
          <w:bCs/>
          <w:szCs w:val="28"/>
          <w:lang w:eastAsia="ru-RU"/>
        </w:rPr>
        <w:t>.</w:t>
      </w:r>
      <w:r w:rsidR="00C10DF4" w:rsidRPr="00C10DF4">
        <w:rPr>
          <w:rFonts w:eastAsia="Times New Roman" w:cs="Times New Roman"/>
          <w:b/>
          <w:bCs/>
          <w:szCs w:val="28"/>
          <w:lang w:eastAsia="ru-RU"/>
        </w:rPr>
        <w:t xml:space="preserve"> Анализ предметной области</w:t>
      </w:r>
      <w:bookmarkEnd w:id="16"/>
      <w:bookmarkEnd w:id="17"/>
    </w:p>
    <w:p w:rsidR="00C10DF4" w:rsidRPr="00C10DF4" w:rsidRDefault="00C10DF4" w:rsidP="00C10DF4">
      <w:pPr>
        <w:widowControl w:val="0"/>
        <w:suppressAutoHyphens/>
        <w:spacing w:before="120" w:after="120"/>
        <w:ind w:firstLine="720"/>
        <w:jc w:val="both"/>
        <w:rPr>
          <w:rFonts w:eastAsia="Lucida Sans Unicode" w:cs="Times New Roman"/>
          <w:szCs w:val="28"/>
        </w:rPr>
      </w:pPr>
      <w:proofErr w:type="gramStart"/>
      <w:r w:rsidRPr="00C10DF4">
        <w:rPr>
          <w:rFonts w:eastAsia="Lucida Sans Unicode" w:cs="Times New Roman"/>
          <w:szCs w:val="28"/>
        </w:rPr>
        <w:t>Разр</w:t>
      </w:r>
      <w:r w:rsidR="00950C64">
        <w:rPr>
          <w:rFonts w:eastAsia="Lucida Sans Unicode" w:cs="Times New Roman"/>
          <w:szCs w:val="28"/>
        </w:rPr>
        <w:t>а</w:t>
      </w:r>
      <w:r w:rsidRPr="00C10DF4">
        <w:rPr>
          <w:rFonts w:eastAsia="Lucida Sans Unicode" w:cs="Times New Roman"/>
          <w:szCs w:val="28"/>
        </w:rPr>
        <w:t>батываемое</w:t>
      </w:r>
      <w:proofErr w:type="gramEnd"/>
      <w:r w:rsidRPr="00C10DF4">
        <w:rPr>
          <w:rFonts w:eastAsia="Lucida Sans Unicode" w:cs="Times New Roman"/>
          <w:szCs w:val="28"/>
        </w:rPr>
        <w:t xml:space="preserve"> в данном дипломном проекте ПО предназначено для информационной поддержки сотрудников </w:t>
      </w:r>
      <w:r>
        <w:rPr>
          <w:rFonts w:eastAsia="Lucida Sans Unicode" w:cs="Times New Roman"/>
          <w:szCs w:val="28"/>
        </w:rPr>
        <w:t>виртуальных предприятий</w:t>
      </w:r>
      <w:r w:rsidRPr="00C10DF4">
        <w:rPr>
          <w:rFonts w:eastAsia="Lucida Sans Unicode" w:cs="Times New Roman"/>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eastAsia="Lucida Sans Unicode" w:cs="Times New Roman"/>
          <w:szCs w:val="28"/>
        </w:rPr>
        <w:t xml:space="preserve">от других </w:t>
      </w:r>
      <w:r w:rsidR="00C65FD2">
        <w:rPr>
          <w:rFonts w:eastAsia="Lucida Sans Unicode" w:cs="Times New Roman"/>
          <w:szCs w:val="28"/>
        </w:rPr>
        <w:t>сотрудников,</w:t>
      </w:r>
      <w:r>
        <w:rPr>
          <w:rFonts w:eastAsia="Lucida Sans Unicode" w:cs="Times New Roman"/>
          <w:szCs w:val="28"/>
        </w:rPr>
        <w:t xml:space="preserve"> а также контролировать свой рабочий процесс.</w:t>
      </w:r>
    </w:p>
    <w:p w:rsidR="00B16B44" w:rsidRDefault="000566AB"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Первый этап в работе системы будет регистрацией </w:t>
      </w:r>
      <w:r w:rsidR="00B16B44">
        <w:rPr>
          <w:rFonts w:eastAsia="Lucida Sans Unicode" w:cs="Times New Roman"/>
          <w:szCs w:val="28"/>
        </w:rPr>
        <w:t xml:space="preserve">виртуального предприятия </w:t>
      </w:r>
      <w:r>
        <w:rPr>
          <w:rFonts w:eastAsia="Lucida Sans Unicode" w:cs="Times New Roman"/>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ind w:firstLine="709"/>
        <w:jc w:val="both"/>
        <w:rPr>
          <w:rFonts w:eastAsia="Lucida Sans Unicode" w:cs="Times New Roman"/>
          <w:szCs w:val="28"/>
        </w:rPr>
      </w:pPr>
      <w:r>
        <w:rPr>
          <w:rFonts w:eastAsia="Lucida Sans Unicode" w:cs="Times New Roman"/>
          <w:szCs w:val="28"/>
        </w:rPr>
        <w:t>Дальше пользователь, зарегистрировавший виртуальное предприяти</w:t>
      </w:r>
      <w:r w:rsidR="00C65FD2">
        <w:rPr>
          <w:rFonts w:eastAsia="Lucida Sans Unicode" w:cs="Times New Roman"/>
          <w:szCs w:val="28"/>
        </w:rPr>
        <w:t>е</w:t>
      </w:r>
      <w:r>
        <w:rPr>
          <w:rFonts w:eastAsia="Lucida Sans Unicode" w:cs="Times New Roman"/>
          <w:szCs w:val="28"/>
        </w:rPr>
        <w:t xml:space="preserve">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Далее рассмотрим </w:t>
      </w:r>
      <w:r w:rsidR="00C65FD2">
        <w:rPr>
          <w:rFonts w:eastAsia="Lucida Sans Unicode" w:cs="Times New Roman"/>
          <w:szCs w:val="28"/>
        </w:rPr>
        <w:t>возможности,</w:t>
      </w:r>
      <w:r>
        <w:rPr>
          <w:rFonts w:eastAsia="Lucida Sans Unicode" w:cs="Times New Roman"/>
          <w:szCs w:val="28"/>
        </w:rPr>
        <w:t xml:space="preserve"> которые </w:t>
      </w:r>
      <w:r w:rsidR="00B16B44">
        <w:rPr>
          <w:rFonts w:eastAsia="Lucida Sans Unicode" w:cs="Times New Roman"/>
          <w:szCs w:val="28"/>
        </w:rPr>
        <w:t xml:space="preserve">должна обеспечивать </w:t>
      </w:r>
      <w:r>
        <w:rPr>
          <w:rFonts w:eastAsia="Lucida Sans Unicode" w:cs="Times New Roman"/>
          <w:szCs w:val="28"/>
        </w:rPr>
        <w:t>система.</w:t>
      </w:r>
    </w:p>
    <w:p w:rsidR="002B32ED" w:rsidRDefault="002B32ED" w:rsidP="00C65FD2">
      <w:pPr>
        <w:suppressAutoHyphens/>
        <w:spacing w:before="28" w:after="0"/>
        <w:ind w:firstLine="708"/>
        <w:jc w:val="both"/>
        <w:rPr>
          <w:rFonts w:eastAsia="Lucida Sans Unicode" w:cs="Times New Roman"/>
          <w:szCs w:val="28"/>
        </w:rPr>
      </w:pPr>
      <w:r>
        <w:rPr>
          <w:rFonts w:eastAsia="Lucida Sans Unicode" w:cs="Times New Roman"/>
          <w:szCs w:val="28"/>
        </w:rPr>
        <w:t>Система должна обеспечивать обмен задачами между сотрудниками предприятия.</w:t>
      </w:r>
    </w:p>
    <w:p w:rsidR="00C10DF4" w:rsidRDefault="00B16B44" w:rsidP="00AD555D">
      <w:pPr>
        <w:suppressAutoHyphens/>
        <w:spacing w:before="28" w:after="0"/>
        <w:ind w:firstLine="709"/>
        <w:jc w:val="both"/>
        <w:rPr>
          <w:rFonts w:eastAsia="Times New Roman" w:cs="Times New Roman"/>
          <w:kern w:val="1"/>
          <w:szCs w:val="28"/>
          <w:lang w:eastAsia="ar-SA"/>
        </w:rPr>
      </w:pPr>
      <w:r w:rsidRPr="00B16B44">
        <w:rPr>
          <w:rFonts w:eastAsia="Times New Roman" w:cs="Times New Roman"/>
          <w:kern w:val="1"/>
          <w:szCs w:val="28"/>
          <w:lang w:eastAsia="ar-SA"/>
        </w:rPr>
        <w:t>З</w:t>
      </w:r>
      <w:r>
        <w:rPr>
          <w:rFonts w:eastAsia="Times New Roman" w:cs="Times New Roman"/>
          <w:kern w:val="1"/>
          <w:szCs w:val="28"/>
          <w:lang w:eastAsia="ar-SA"/>
        </w:rPr>
        <w:t xml:space="preserve">адачи </w:t>
      </w:r>
      <w:r w:rsidR="00B75BC1">
        <w:rPr>
          <w:rFonts w:eastAsia="Times New Roman" w:cs="Times New Roman"/>
          <w:kern w:val="1"/>
          <w:szCs w:val="28"/>
          <w:lang w:eastAsia="ar-SA"/>
        </w:rPr>
        <w:t>будут</w:t>
      </w:r>
      <w:r>
        <w:rPr>
          <w:rFonts w:eastAsia="Times New Roman" w:cs="Times New Roman"/>
          <w:kern w:val="1"/>
          <w:szCs w:val="28"/>
          <w:lang w:eastAsia="ar-SA"/>
        </w:rPr>
        <w:t xml:space="preserve"> разделяться на два типа:</w:t>
      </w:r>
    </w:p>
    <w:p w:rsidR="00B16B44" w:rsidRDefault="00C65FD2" w:rsidP="00C71B2D">
      <w:pPr>
        <w:pStyle w:val="ListParagraph"/>
        <w:numPr>
          <w:ilvl w:val="0"/>
          <w:numId w:val="14"/>
        </w:numPr>
        <w:suppressAutoHyphens/>
        <w:spacing w:before="28" w:after="0"/>
        <w:jc w:val="both"/>
        <w:rPr>
          <w:rFonts w:eastAsia="Times New Roman" w:cs="Times New Roman"/>
          <w:kern w:val="1"/>
          <w:szCs w:val="28"/>
          <w:lang w:eastAsia="ar-SA"/>
        </w:rPr>
      </w:pPr>
      <w:proofErr w:type="gramStart"/>
      <w:r w:rsidRPr="00B16B44">
        <w:rPr>
          <w:rFonts w:eastAsia="Times New Roman" w:cs="Times New Roman"/>
          <w:kern w:val="1"/>
          <w:szCs w:val="28"/>
          <w:lang w:eastAsia="ar-SA"/>
        </w:rPr>
        <w:t>За</w:t>
      </w:r>
      <w:r>
        <w:rPr>
          <w:rFonts w:eastAsia="Times New Roman" w:cs="Times New Roman"/>
          <w:kern w:val="1"/>
          <w:szCs w:val="28"/>
          <w:lang w:eastAsia="ar-SA"/>
        </w:rPr>
        <w:t>дачи</w:t>
      </w:r>
      <w:proofErr w:type="gramEnd"/>
      <w:r w:rsidR="00917A7C">
        <w:rPr>
          <w:rFonts w:eastAsia="Times New Roman" w:cs="Times New Roman"/>
          <w:kern w:val="1"/>
          <w:szCs w:val="28"/>
          <w:lang w:eastAsia="ar-SA"/>
        </w:rPr>
        <w:t xml:space="preserve"> написанные сотрудником</w:t>
      </w:r>
      <w:r w:rsidR="000E3541">
        <w:rPr>
          <w:rFonts w:eastAsia="Times New Roman" w:cs="Times New Roman"/>
          <w:kern w:val="1"/>
          <w:szCs w:val="28"/>
          <w:lang w:val="en-US" w:eastAsia="ar-SA"/>
        </w:rPr>
        <w:t>;</w:t>
      </w:r>
    </w:p>
    <w:p w:rsidR="00917A7C" w:rsidRDefault="00917A7C" w:rsidP="00C71B2D">
      <w:pPr>
        <w:pStyle w:val="ListParagraph"/>
        <w:numPr>
          <w:ilvl w:val="0"/>
          <w:numId w:val="14"/>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 данные ему другими сотрудниками на выполнение</w:t>
      </w:r>
      <w:r w:rsidR="000E3541">
        <w:rPr>
          <w:rFonts w:eastAsia="Times New Roman" w:cs="Times New Roman"/>
          <w:kern w:val="1"/>
          <w:szCs w:val="28"/>
          <w:lang w:eastAsia="ar-SA"/>
        </w:rPr>
        <w:t>.</w:t>
      </w:r>
    </w:p>
    <w:p w:rsidR="00853AA9" w:rsidRDefault="00917A7C" w:rsidP="00296C56">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eastAsia="Times New Roman" w:cs="Times New Roman"/>
          <w:kern w:val="1"/>
          <w:szCs w:val="28"/>
          <w:lang w:eastAsia="ar-SA"/>
        </w:rPr>
        <w:t>изменять название задачи</w:t>
      </w:r>
      <w:r>
        <w:rPr>
          <w:rFonts w:eastAsia="Times New Roman" w:cs="Times New Roman"/>
          <w:kern w:val="1"/>
          <w:szCs w:val="28"/>
          <w:lang w:eastAsia="ar-SA"/>
        </w:rPr>
        <w:t>,</w:t>
      </w:r>
      <w:r w:rsidR="002B32ED">
        <w:rPr>
          <w:rFonts w:eastAsia="Times New Roman" w:cs="Times New Roman"/>
          <w:kern w:val="1"/>
          <w:szCs w:val="28"/>
          <w:lang w:eastAsia="ar-SA"/>
        </w:rPr>
        <w:t xml:space="preserve"> описание задачи, сроки ее исполнения</w:t>
      </w:r>
      <w:r w:rsidR="00C65FD2">
        <w:rPr>
          <w:rFonts w:eastAsia="Times New Roman" w:cs="Times New Roman"/>
          <w:kern w:val="1"/>
          <w:szCs w:val="28"/>
          <w:lang w:eastAsia="ar-SA"/>
        </w:rPr>
        <w:t xml:space="preserve"> удалить</w:t>
      </w:r>
      <w:r>
        <w:rPr>
          <w:rFonts w:eastAsia="Times New Roman" w:cs="Times New Roman"/>
          <w:kern w:val="1"/>
          <w:szCs w:val="28"/>
          <w:lang w:eastAsia="ar-SA"/>
        </w:rPr>
        <w:t>,</w:t>
      </w:r>
      <w:r w:rsidR="00C65FD2">
        <w:rPr>
          <w:rFonts w:eastAsia="Times New Roman" w:cs="Times New Roman"/>
          <w:kern w:val="1"/>
          <w:szCs w:val="28"/>
          <w:lang w:eastAsia="ar-SA"/>
        </w:rPr>
        <w:t xml:space="preserve"> </w:t>
      </w:r>
      <w:r>
        <w:rPr>
          <w:rFonts w:eastAsia="Times New Roman" w:cs="Times New Roman"/>
          <w:kern w:val="1"/>
          <w:szCs w:val="28"/>
          <w:lang w:eastAsia="ar-SA"/>
        </w:rPr>
        <w:t>назначить исполняющего.</w:t>
      </w:r>
      <w:r w:rsidR="002B32ED">
        <w:rPr>
          <w:rFonts w:eastAsia="Times New Roman" w:cs="Times New Roman"/>
          <w:kern w:val="1"/>
          <w:szCs w:val="28"/>
          <w:lang w:eastAsia="ar-SA"/>
        </w:rPr>
        <w:t xml:space="preserve"> </w:t>
      </w:r>
    </w:p>
    <w:p w:rsidR="00917A7C" w:rsidRDefault="00917A7C"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После назначения исполняющего задачи,</w:t>
      </w:r>
      <w:r w:rsidR="00DF5C91">
        <w:rPr>
          <w:rFonts w:eastAsia="Times New Roman" w:cs="Times New Roman"/>
          <w:kern w:val="1"/>
          <w:szCs w:val="28"/>
          <w:lang w:eastAsia="ar-SA"/>
        </w:rPr>
        <w:t xml:space="preserve"> </w:t>
      </w:r>
      <w:r>
        <w:rPr>
          <w:rFonts w:eastAsia="Times New Roman" w:cs="Times New Roman"/>
          <w:kern w:val="1"/>
          <w:szCs w:val="28"/>
          <w:lang w:eastAsia="ar-SA"/>
        </w:rPr>
        <w:t>задача переходит в очередь выполнения и появляется в списке у сотрудника,</w:t>
      </w:r>
      <w:r w:rsidR="00DF5C91">
        <w:rPr>
          <w:rFonts w:eastAsia="Times New Roman" w:cs="Times New Roman"/>
          <w:kern w:val="1"/>
          <w:szCs w:val="28"/>
          <w:lang w:eastAsia="ar-SA"/>
        </w:rPr>
        <w:t xml:space="preserve"> </w:t>
      </w:r>
      <w:r>
        <w:rPr>
          <w:rFonts w:eastAsia="Times New Roman" w:cs="Times New Roman"/>
          <w:kern w:val="1"/>
          <w:szCs w:val="28"/>
          <w:lang w:eastAsia="ar-SA"/>
        </w:rPr>
        <w:t>который был указан в качестве исполняющего.</w:t>
      </w:r>
    </w:p>
    <w:p w:rsidR="005848F4" w:rsidRDefault="003A7B7A"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lastRenderedPageBreak/>
        <w:t xml:space="preserve">Второй важной </w:t>
      </w:r>
      <w:r w:rsidR="009F18A9">
        <w:rPr>
          <w:rFonts w:eastAsia="Times New Roman" w:cs="Times New Roman"/>
          <w:kern w:val="1"/>
          <w:szCs w:val="28"/>
          <w:lang w:eastAsia="ar-SA"/>
        </w:rPr>
        <w:t>функцией,</w:t>
      </w:r>
      <w:r>
        <w:rPr>
          <w:rFonts w:eastAsia="Times New Roman" w:cs="Times New Roman"/>
          <w:kern w:val="1"/>
          <w:szCs w:val="28"/>
          <w:lang w:eastAsia="ar-SA"/>
        </w:rPr>
        <w:t xml:space="preserve"> которую должна выполнять система это коммуникация сотрудников</w:t>
      </w:r>
      <w:r w:rsidR="005848F4">
        <w:rPr>
          <w:rFonts w:eastAsia="Times New Roman" w:cs="Times New Roman"/>
          <w:kern w:val="1"/>
          <w:szCs w:val="28"/>
          <w:lang w:eastAsia="ar-SA"/>
        </w:rPr>
        <w:t>.</w:t>
      </w:r>
      <w:r w:rsidR="008B61E9" w:rsidRPr="008B61E9">
        <w:rPr>
          <w:rFonts w:eastAsia="Times New Roman" w:cs="Times New Roman"/>
          <w:kern w:val="1"/>
          <w:szCs w:val="28"/>
          <w:lang w:eastAsia="ar-SA"/>
        </w:rPr>
        <w:t xml:space="preserve"> </w:t>
      </w:r>
      <w:r w:rsidR="005848F4">
        <w:rPr>
          <w:rFonts w:eastAsia="Times New Roman" w:cs="Times New Roman"/>
          <w:kern w:val="1"/>
          <w:szCs w:val="28"/>
          <w:lang w:eastAsia="ar-SA"/>
        </w:rPr>
        <w:t xml:space="preserve">У каждого сотрудника должен отображаться раздел </w:t>
      </w:r>
      <w:r w:rsidR="009F18A9">
        <w:rPr>
          <w:rFonts w:eastAsia="Times New Roman" w:cs="Times New Roman"/>
          <w:kern w:val="1"/>
          <w:szCs w:val="28"/>
          <w:lang w:eastAsia="ar-SA"/>
        </w:rPr>
        <w:t>сообщения,</w:t>
      </w:r>
      <w:r w:rsidR="005848F4">
        <w:rPr>
          <w:rFonts w:eastAsia="Times New Roman" w:cs="Times New Roman"/>
          <w:kern w:val="1"/>
          <w:szCs w:val="28"/>
          <w:lang w:eastAsia="ar-SA"/>
        </w:rPr>
        <w:t xml:space="preserve"> в котором есть три подпункта:</w:t>
      </w:r>
    </w:p>
    <w:p w:rsid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sidRPr="005848F4">
        <w:rPr>
          <w:rFonts w:eastAsia="Times New Roman" w:cs="Times New Roman"/>
          <w:kern w:val="1"/>
          <w:szCs w:val="28"/>
          <w:lang w:eastAsia="ar-SA"/>
        </w:rPr>
        <w:t>личные сообщения</w:t>
      </w:r>
      <w:r>
        <w:rPr>
          <w:rFonts w:eastAsia="Times New Roman" w:cs="Times New Roman"/>
          <w:kern w:val="1"/>
          <w:szCs w:val="28"/>
          <w:lang w:val="en-US" w:eastAsia="ar-SA"/>
        </w:rPr>
        <w:t>;</w:t>
      </w:r>
    </w:p>
    <w:p w:rsidR="00DF5C91" w:rsidRP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Pr>
          <w:rFonts w:eastAsia="Times New Roman" w:cs="Times New Roman"/>
          <w:kern w:val="1"/>
          <w:szCs w:val="28"/>
          <w:lang w:val="en-US" w:eastAsia="ar-SA"/>
        </w:rPr>
        <w:t>;</w:t>
      </w:r>
    </w:p>
    <w:p w:rsidR="005848F4" w:rsidRPr="005E1AD8" w:rsidRDefault="008B61E9"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Pr>
          <w:rFonts w:eastAsia="Times New Roman" w:cs="Times New Roman"/>
          <w:kern w:val="1"/>
          <w:szCs w:val="28"/>
          <w:lang w:val="en-US" w:eastAsia="ar-SA"/>
        </w:rPr>
        <w:t>.</w:t>
      </w:r>
    </w:p>
    <w:p w:rsidR="005E1AD8" w:rsidRDefault="005E1AD8"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w:t>
      </w:r>
      <w:proofErr w:type="gramStart"/>
      <w:r>
        <w:rPr>
          <w:rFonts w:eastAsia="Times New Roman" w:cs="Times New Roman"/>
          <w:kern w:val="1"/>
          <w:szCs w:val="28"/>
          <w:lang w:eastAsia="ar-SA"/>
        </w:rPr>
        <w:t>сотрудников</w:t>
      </w:r>
      <w:proofErr w:type="gramEnd"/>
      <w:r>
        <w:rPr>
          <w:rFonts w:eastAsia="Times New Roman" w:cs="Times New Roman"/>
          <w:kern w:val="1"/>
          <w:szCs w:val="28"/>
          <w:lang w:eastAsia="ar-SA"/>
        </w:rPr>
        <w:t xml:space="preserve"> на </w:t>
      </w:r>
      <w:r w:rsidR="009F18A9">
        <w:rPr>
          <w:rFonts w:eastAsia="Times New Roman" w:cs="Times New Roman"/>
          <w:kern w:val="1"/>
          <w:szCs w:val="28"/>
          <w:lang w:eastAsia="ar-SA"/>
        </w:rPr>
        <w:t>информацию</w:t>
      </w:r>
      <w:r>
        <w:rPr>
          <w:rFonts w:eastAsia="Times New Roman" w:cs="Times New Roman"/>
          <w:kern w:val="1"/>
          <w:szCs w:val="28"/>
          <w:lang w:eastAsia="ar-SA"/>
        </w:rPr>
        <w:t xml:space="preserve"> которых </w:t>
      </w:r>
      <w:r w:rsidR="009F18A9">
        <w:rPr>
          <w:rFonts w:eastAsia="Times New Roman" w:cs="Times New Roman"/>
          <w:kern w:val="1"/>
          <w:szCs w:val="28"/>
          <w:lang w:eastAsia="ar-SA"/>
        </w:rPr>
        <w:t>они</w:t>
      </w:r>
      <w:r>
        <w:rPr>
          <w:rFonts w:eastAsia="Times New Roman" w:cs="Times New Roman"/>
          <w:kern w:val="1"/>
          <w:szCs w:val="28"/>
          <w:lang w:eastAsia="ar-SA"/>
        </w:rPr>
        <w:t xml:space="preserve"> подпис</w:t>
      </w:r>
      <w:r w:rsidR="009F18A9">
        <w:rPr>
          <w:rFonts w:eastAsia="Times New Roman" w:cs="Times New Roman"/>
          <w:kern w:val="1"/>
          <w:szCs w:val="28"/>
          <w:lang w:eastAsia="ar-SA"/>
        </w:rPr>
        <w:t>ывались</w:t>
      </w:r>
      <w:r>
        <w:rPr>
          <w:rFonts w:eastAsia="Times New Roman" w:cs="Times New Roman"/>
          <w:kern w:val="1"/>
          <w:szCs w:val="28"/>
          <w:lang w:eastAsia="ar-SA"/>
        </w:rPr>
        <w:t>. Также там можно подписаться на сотрудников.</w:t>
      </w:r>
    </w:p>
    <w:p w:rsidR="00F06707" w:rsidRDefault="00F06707"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Треть</w:t>
      </w:r>
      <w:r w:rsidR="009F18A9">
        <w:rPr>
          <w:rFonts w:eastAsia="Times New Roman" w:cs="Times New Roman"/>
          <w:kern w:val="1"/>
          <w:szCs w:val="28"/>
          <w:lang w:eastAsia="ar-SA"/>
        </w:rPr>
        <w:t>ю</w:t>
      </w:r>
      <w:r>
        <w:rPr>
          <w:rFonts w:eastAsia="Times New Roman" w:cs="Times New Roman"/>
          <w:kern w:val="1"/>
          <w:szCs w:val="28"/>
          <w:lang w:eastAsia="ar-SA"/>
        </w:rPr>
        <w:t xml:space="preserve"> важн</w:t>
      </w:r>
      <w:r w:rsidR="009F18A9">
        <w:rPr>
          <w:rFonts w:eastAsia="Times New Roman" w:cs="Times New Roman"/>
          <w:kern w:val="1"/>
          <w:szCs w:val="28"/>
          <w:lang w:eastAsia="ar-SA"/>
        </w:rPr>
        <w:t>ую</w:t>
      </w:r>
      <w:r>
        <w:rPr>
          <w:rFonts w:eastAsia="Times New Roman" w:cs="Times New Roman"/>
          <w:kern w:val="1"/>
          <w:szCs w:val="28"/>
          <w:lang w:eastAsia="ar-SA"/>
        </w:rPr>
        <w:t xml:space="preserve"> </w:t>
      </w:r>
      <w:r w:rsidR="009F18A9">
        <w:rPr>
          <w:rFonts w:eastAsia="Times New Roman" w:cs="Times New Roman"/>
          <w:kern w:val="1"/>
          <w:szCs w:val="28"/>
          <w:lang w:eastAsia="ar-SA"/>
        </w:rPr>
        <w:t>функцию,</w:t>
      </w:r>
      <w:r>
        <w:rPr>
          <w:rFonts w:eastAsia="Times New Roman" w:cs="Times New Roman"/>
          <w:kern w:val="1"/>
          <w:szCs w:val="28"/>
          <w:lang w:eastAsia="ar-SA"/>
        </w:rPr>
        <w:t xml:space="preserve"> которую должна обеспечивать система является анализ работы виртуального предприятия.</w:t>
      </w:r>
      <w:r w:rsidR="00EF773F">
        <w:rPr>
          <w:rFonts w:eastAsia="Times New Roman" w:cs="Times New Roman"/>
          <w:kern w:val="1"/>
          <w:szCs w:val="28"/>
          <w:lang w:eastAsia="ar-SA"/>
        </w:rPr>
        <w:t xml:space="preserve"> Тут предполагается два вида анализа:</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участника в проекты</w:t>
      </w:r>
      <w:r>
        <w:rPr>
          <w:rFonts w:eastAsia="Times New Roman" w:cs="Times New Roman"/>
          <w:kern w:val="1"/>
          <w:szCs w:val="28"/>
          <w:lang w:val="en-US" w:eastAsia="ar-SA"/>
        </w:rPr>
        <w:t>;</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участников в проект</w:t>
      </w:r>
      <w:r w:rsidR="007426C3">
        <w:rPr>
          <w:rFonts w:eastAsia="Times New Roman" w:cs="Times New Roman"/>
          <w:kern w:val="1"/>
          <w:szCs w:val="28"/>
          <w:lang w:eastAsia="ar-SA"/>
        </w:rPr>
        <w:t>.</w:t>
      </w:r>
    </w:p>
    <w:p w:rsidR="00EF773F" w:rsidRDefault="00EF773F" w:rsidP="007426C3">
      <w:pPr>
        <w:suppressAutoHyphens/>
        <w:spacing w:before="28" w:after="0"/>
        <w:ind w:firstLine="708"/>
        <w:contextualSpacing w:val="0"/>
        <w:jc w:val="both"/>
        <w:rPr>
          <w:rFonts w:eastAsia="Times New Roman" w:cs="Times New Roman"/>
          <w:kern w:val="1"/>
          <w:szCs w:val="28"/>
          <w:lang w:eastAsia="ar-SA"/>
        </w:rPr>
      </w:pPr>
      <w:r>
        <w:rPr>
          <w:rFonts w:eastAsia="Times New Roman" w:cs="Times New Roman"/>
          <w:kern w:val="1"/>
          <w:szCs w:val="28"/>
          <w:lang w:eastAsia="ar-SA"/>
        </w:rPr>
        <w:t xml:space="preserve">Первый вид анализа дает возможность выбрать сотрудника и диапазон </w:t>
      </w:r>
      <w:r w:rsidR="009F18A9">
        <w:rPr>
          <w:rFonts w:eastAsia="Times New Roman" w:cs="Times New Roman"/>
          <w:kern w:val="1"/>
          <w:szCs w:val="28"/>
          <w:lang w:eastAsia="ar-SA"/>
        </w:rPr>
        <w:t>дат,</w:t>
      </w:r>
      <w:r>
        <w:rPr>
          <w:rFonts w:eastAsia="Times New Roman" w:cs="Times New Roman"/>
          <w:kern w:val="1"/>
          <w:szCs w:val="28"/>
          <w:lang w:eastAsia="ar-SA"/>
        </w:rPr>
        <w:t xml:space="preserve"> за которые надо показать его активность. Второй вид анализа позволяет выбрать проект и диапазон </w:t>
      </w:r>
      <w:r w:rsidR="009F18A9">
        <w:rPr>
          <w:rFonts w:eastAsia="Times New Roman" w:cs="Times New Roman"/>
          <w:kern w:val="1"/>
          <w:szCs w:val="28"/>
          <w:lang w:eastAsia="ar-SA"/>
        </w:rPr>
        <w:t>дат,</w:t>
      </w:r>
      <w:r>
        <w:rPr>
          <w:rFonts w:eastAsia="Times New Roman" w:cs="Times New Roman"/>
          <w:kern w:val="1"/>
          <w:szCs w:val="28"/>
          <w:lang w:eastAsia="ar-SA"/>
        </w:rPr>
        <w:t xml:space="preserve"> за который нужно </w:t>
      </w:r>
      <w:r w:rsidR="009F18A9">
        <w:rPr>
          <w:rFonts w:eastAsia="Times New Roman" w:cs="Times New Roman"/>
          <w:kern w:val="1"/>
          <w:szCs w:val="28"/>
          <w:lang w:eastAsia="ar-SA"/>
        </w:rPr>
        <w:t>посмотреть,</w:t>
      </w:r>
      <w:r>
        <w:rPr>
          <w:rFonts w:eastAsia="Times New Roman" w:cs="Times New Roman"/>
          <w:kern w:val="1"/>
          <w:szCs w:val="28"/>
          <w:lang w:eastAsia="ar-SA"/>
        </w:rPr>
        <w:t xml:space="preserve"> кто в нем участвовал.</w:t>
      </w:r>
    </w:p>
    <w:p w:rsidR="00C80D23" w:rsidRPr="000E3541" w:rsidRDefault="000E3541" w:rsidP="008668E3">
      <w:pPr>
        <w:keepNext/>
        <w:spacing w:before="120" w:after="120"/>
        <w:ind w:firstLine="709"/>
        <w:contextualSpacing w:val="0"/>
        <w:outlineLvl w:val="2"/>
        <w:rPr>
          <w:rFonts w:eastAsia="Times New Roman" w:cs="Arial"/>
          <w:b/>
          <w:bCs/>
          <w:szCs w:val="26"/>
          <w:lang w:eastAsia="ru-RU"/>
        </w:rPr>
      </w:pPr>
      <w:bookmarkStart w:id="18" w:name="_Toc9705234"/>
      <w:bookmarkStart w:id="19" w:name="_Toc72780173"/>
      <w:bookmarkStart w:id="20" w:name="_Toc229500200"/>
      <w:bookmarkStart w:id="21" w:name="_Toc389427414"/>
      <w:r>
        <w:rPr>
          <w:rFonts w:eastAsia="Times New Roman" w:cs="Arial"/>
          <w:b/>
          <w:bCs/>
          <w:szCs w:val="26"/>
          <w:lang w:eastAsia="ru-RU"/>
        </w:rPr>
        <w:t>3</w:t>
      </w:r>
      <w:r w:rsidRPr="000E3541">
        <w:rPr>
          <w:rFonts w:eastAsia="Times New Roman" w:cs="Arial"/>
          <w:b/>
          <w:bCs/>
          <w:szCs w:val="26"/>
          <w:lang w:eastAsia="ru-RU"/>
        </w:rPr>
        <w:t>.1.2</w:t>
      </w:r>
      <w:r w:rsidR="00263A44">
        <w:rPr>
          <w:rFonts w:eastAsia="Times New Roman" w:cs="Arial"/>
          <w:b/>
          <w:bCs/>
          <w:szCs w:val="26"/>
          <w:lang w:eastAsia="ru-RU"/>
        </w:rPr>
        <w:t>.</w:t>
      </w:r>
      <w:r w:rsidRPr="000E3541">
        <w:rPr>
          <w:rFonts w:eastAsia="Times New Roman" w:cs="Arial"/>
          <w:b/>
          <w:bCs/>
          <w:szCs w:val="26"/>
          <w:lang w:eastAsia="ru-RU"/>
        </w:rPr>
        <w:t xml:space="preserve"> Выделение сущностей</w:t>
      </w:r>
      <w:bookmarkEnd w:id="18"/>
      <w:bookmarkEnd w:id="19"/>
      <w:bookmarkEnd w:id="20"/>
      <w:bookmarkEnd w:id="21"/>
    </w:p>
    <w:p w:rsidR="000E3541" w:rsidRPr="000E3541" w:rsidRDefault="000E3541" w:rsidP="000E3541">
      <w:pPr>
        <w:suppressAutoHyphens/>
        <w:spacing w:after="0"/>
        <w:ind w:firstLine="709"/>
        <w:contextualSpacing w:val="0"/>
        <w:jc w:val="both"/>
        <w:rPr>
          <w:rFonts w:eastAsia="Lucida Sans Unicode" w:cs="Times New Roman"/>
          <w:szCs w:val="24"/>
        </w:rPr>
      </w:pPr>
      <w:r w:rsidRPr="000E3541">
        <w:rPr>
          <w:rFonts w:eastAsia="Lucida Sans Unicode" w:cs="Times New Roman"/>
          <w:szCs w:val="24"/>
        </w:rPr>
        <w:t xml:space="preserve">Метод «сущность-связь», или </w:t>
      </w:r>
      <w:r w:rsidRPr="000E3541">
        <w:rPr>
          <w:rFonts w:eastAsia="Lucida Sans Unicode" w:cs="Times New Roman"/>
          <w:szCs w:val="24"/>
          <w:lang w:val="en-US"/>
        </w:rPr>
        <w:t>ER</w:t>
      </w:r>
      <w:r w:rsidRPr="000E3541">
        <w:rPr>
          <w:rFonts w:eastAsia="Lucida Sans Unicode" w:cs="Times New Roman"/>
          <w:szCs w:val="24"/>
        </w:rPr>
        <w:t xml:space="preserve">-метод, является наиболее формализованным и простым для понимания. Суть метода состоит в построении </w:t>
      </w:r>
      <w:r w:rsidRPr="000E3541">
        <w:rPr>
          <w:rFonts w:eastAsia="Lucida Sans Unicode" w:cs="Times New Roman"/>
          <w:szCs w:val="24"/>
          <w:lang w:val="en-US"/>
        </w:rPr>
        <w:t>ER</w:t>
      </w:r>
      <w:r w:rsidRPr="000E3541">
        <w:rPr>
          <w:rFonts w:eastAsia="Lucida Sans Unicode" w:cs="Times New Roman"/>
          <w:szCs w:val="24"/>
        </w:rPr>
        <w:t>-диаграмм, отображающих в графической форме основные объекты ПО и связи между ними, и в определении характеристик этих связей [</w:t>
      </w:r>
      <w:r w:rsidR="005434B0">
        <w:rPr>
          <w:rFonts w:eastAsia="Lucida Sans Unicode" w:cs="Times New Roman"/>
          <w:szCs w:val="24"/>
        </w:rPr>
        <w:t>1</w:t>
      </w:r>
      <w:r w:rsidR="005B1DF9">
        <w:rPr>
          <w:rFonts w:eastAsia="Lucida Sans Unicode" w:cs="Times New Roman"/>
          <w:szCs w:val="24"/>
        </w:rPr>
        <w:t>5</w:t>
      </w:r>
      <w:r w:rsidRPr="000E3541">
        <w:rPr>
          <w:rFonts w:eastAsia="Lucida Sans Unicode" w:cs="Times New Roman"/>
          <w:szCs w:val="24"/>
        </w:rPr>
        <w:t>].</w:t>
      </w:r>
    </w:p>
    <w:p w:rsidR="000E3541" w:rsidRPr="000E3541" w:rsidRDefault="000E3541" w:rsidP="004A505E">
      <w:pPr>
        <w:spacing w:after="120"/>
        <w:ind w:firstLine="720"/>
        <w:jc w:val="both"/>
        <w:rPr>
          <w:rFonts w:eastAsia="Lucida Sans Unicode" w:cs="Times New Roman"/>
          <w:szCs w:val="24"/>
        </w:rPr>
      </w:pPr>
      <w:r w:rsidRPr="000E3541">
        <w:rPr>
          <w:rFonts w:eastAsia="Lucida Sans Unicode" w:cs="Times New Roman"/>
          <w:szCs w:val="24"/>
        </w:rPr>
        <w:t>Основными понятиями модели «сущность-связь» являются следующие.</w:t>
      </w:r>
    </w:p>
    <w:p w:rsidR="000E3541" w:rsidRPr="000E3541" w:rsidRDefault="000E3541" w:rsidP="004A505E">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Сущность</w:t>
      </w:r>
      <w:r w:rsidRPr="000E3541">
        <w:rPr>
          <w:rFonts w:eastAsia="Lucida Sans Unicode" w:cs="Times New Roman"/>
          <w:szCs w:val="24"/>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w:t>
      </w:r>
      <w:r w:rsidRPr="000E3541">
        <w:rPr>
          <w:rFonts w:eastAsia="Lucida Sans Unicode" w:cs="Times New Roman"/>
          <w:szCs w:val="24"/>
        </w:rPr>
        <w:lastRenderedPageBreak/>
        <w:t>Экземпляр сущности – это информация о конкретном представителе объекта.</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szCs w:val="24"/>
        </w:rPr>
        <w:t xml:space="preserve"> </w:t>
      </w:r>
      <w:r w:rsidRPr="000E3541">
        <w:rPr>
          <w:rFonts w:eastAsia="Lucida Sans Unicode" w:cs="Times New Roman"/>
          <w:b/>
          <w:i/>
          <w:szCs w:val="24"/>
        </w:rPr>
        <w:t>Связь</w:t>
      </w:r>
      <w:r w:rsidRPr="000E3541">
        <w:rPr>
          <w:rFonts w:eastAsia="Lucida Sans Unicode" w:cs="Times New Roman"/>
          <w:szCs w:val="24"/>
        </w:rPr>
        <w:t xml:space="preserve"> – это соединение между двумя или более сущностями. Экземпляр связи – это конкретная связь между конкретными представителями объектов. </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Атрибут</w:t>
      </w:r>
      <w:r w:rsidRPr="000E3541">
        <w:rPr>
          <w:rFonts w:eastAsia="Lucida Sans Unicode" w:cs="Times New Roman"/>
          <w:szCs w:val="24"/>
        </w:rPr>
        <w:t xml:space="preserve"> представляет собой свойство сущности.</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Ключ сущности</w:t>
      </w:r>
      <w:r w:rsidRPr="000E3541">
        <w:rPr>
          <w:rFonts w:eastAsia="Lucida Sans Unicode" w:cs="Times New Roman"/>
          <w:szCs w:val="24"/>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Определим предварительные сущности предметной области</w:t>
      </w:r>
      <w:r w:rsidR="00902942" w:rsidRPr="00902942">
        <w:rPr>
          <w:rFonts w:eastAsia="Lucida Sans Unicode" w:cs="Times New Roman"/>
          <w:szCs w:val="28"/>
        </w:rPr>
        <w:t>:</w:t>
      </w:r>
    </w:p>
    <w:p w:rsidR="000E3541" w:rsidRPr="00902942" w:rsidRDefault="00E73892" w:rsidP="005B592B">
      <w:pPr>
        <w:tabs>
          <w:tab w:val="left" w:pos="3360"/>
        </w:tabs>
        <w:ind w:firstLine="709"/>
        <w:jc w:val="both"/>
        <w:rPr>
          <w:rFonts w:eastAsia="Lucida Sans Unicode" w:cs="Times New Roman"/>
          <w:szCs w:val="28"/>
        </w:rPr>
      </w:pPr>
      <w:r>
        <w:rPr>
          <w:rFonts w:eastAsia="Lucida Sans Unicode" w:cs="Times New Roman"/>
          <w:b/>
          <w:i/>
          <w:szCs w:val="28"/>
        </w:rPr>
        <w:t>Виртуальное предприятие</w:t>
      </w:r>
      <w:r w:rsidR="000E3541" w:rsidRPr="000E3541">
        <w:rPr>
          <w:rFonts w:eastAsia="Lucida Sans Unicode" w:cs="Times New Roman"/>
          <w:szCs w:val="28"/>
        </w:rPr>
        <w:t xml:space="preserve"> </w:t>
      </w:r>
      <w:proofErr w:type="gramStart"/>
      <w:r w:rsidR="000E3541" w:rsidRPr="000E3541">
        <w:rPr>
          <w:rFonts w:eastAsia="Lucida Sans Unicode" w:cs="Times New Roman"/>
          <w:szCs w:val="28"/>
        </w:rPr>
        <w:t>–</w:t>
      </w:r>
      <w:r>
        <w:rPr>
          <w:rFonts w:eastAsia="Lucida Sans Unicode" w:cs="Times New Roman"/>
          <w:szCs w:val="28"/>
        </w:rPr>
        <w:t>х</w:t>
      </w:r>
      <w:proofErr w:type="gramEnd"/>
      <w:r>
        <w:rPr>
          <w:rFonts w:eastAsia="Lucida Sans Unicode" w:cs="Times New Roman"/>
          <w:szCs w:val="28"/>
        </w:rPr>
        <w:t>ранит в себе информацию о сотрудниках и проектах предприятия.</w:t>
      </w:r>
      <w:r w:rsidRPr="00E73892">
        <w:rPr>
          <w:rFonts w:eastAsia="Lucida Sans Unicode" w:cs="Times New Roman"/>
          <w:szCs w:val="28"/>
        </w:rPr>
        <w:t xml:space="preserve"> </w:t>
      </w:r>
      <w:r w:rsidR="00902942" w:rsidRPr="00902942">
        <w:rPr>
          <w:rFonts w:eastAsia="Lucida Sans Unicode" w:cs="Times New Roman"/>
          <w:szCs w:val="28"/>
        </w:rPr>
        <w:t xml:space="preserve">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В</w:t>
      </w:r>
      <w:r w:rsidR="00260D26">
        <w:rPr>
          <w:rFonts w:eastAsia="Lucida Sans Unicode" w:cs="Times New Roman"/>
          <w:i/>
          <w:szCs w:val="28"/>
          <w:u w:val="single"/>
        </w:rPr>
        <w:t>П</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r w:rsidRPr="00296C56">
        <w:rPr>
          <w:rFonts w:eastAsia="Lucida Sans Unicode" w:cs="Times New Roman"/>
          <w:b/>
          <w:i/>
          <w:szCs w:val="28"/>
        </w:rPr>
        <w:t>Сотрудник</w:t>
      </w:r>
      <w:r w:rsidR="00892CF5">
        <w:rPr>
          <w:rFonts w:eastAsia="Lucida Sans Unicode" w:cs="Times New Roman"/>
          <w:b/>
          <w:i/>
          <w:szCs w:val="28"/>
        </w:rPr>
        <w:t xml:space="preserve"> </w:t>
      </w:r>
      <w:r w:rsidRPr="00296C56">
        <w:rPr>
          <w:rFonts w:eastAsia="Lucida Sans Unicode" w:cs="Times New Roman"/>
          <w:szCs w:val="28"/>
        </w:rPr>
        <w:t>-</w:t>
      </w:r>
      <w:r w:rsidR="00892CF5">
        <w:rPr>
          <w:rFonts w:eastAsia="Lucida Sans Unicode" w:cs="Times New Roman"/>
          <w:szCs w:val="28"/>
        </w:rPr>
        <w:t xml:space="preserve"> </w:t>
      </w:r>
      <w:r w:rsidRPr="00296C56">
        <w:rPr>
          <w:rFonts w:eastAsia="Lucida Sans Unicode" w:cs="Times New Roman"/>
          <w:szCs w:val="28"/>
        </w:rPr>
        <w:t>хранит информацию о сотруднике виртуального предприятия</w:t>
      </w:r>
      <w:r>
        <w:rPr>
          <w:rFonts w:eastAsia="Lucida Sans Unicode" w:cs="Times New Roman"/>
          <w:szCs w:val="28"/>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сотрудника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r w:rsidRPr="00296C56">
        <w:rPr>
          <w:rFonts w:eastAsia="Lucida Sans Unicode" w:cs="Times New Roman"/>
          <w:b/>
          <w:i/>
          <w:szCs w:val="28"/>
        </w:rPr>
        <w:t>Задача</w:t>
      </w:r>
      <w:r w:rsidR="00892CF5">
        <w:rPr>
          <w:rFonts w:eastAsia="Lucida Sans Unicode" w:cs="Times New Roman"/>
          <w:b/>
          <w:i/>
          <w:szCs w:val="28"/>
        </w:rPr>
        <w:t xml:space="preserve"> </w:t>
      </w:r>
      <w:r>
        <w:rPr>
          <w:rFonts w:eastAsia="Lucida Sans Unicode" w:cs="Times New Roman"/>
          <w:b/>
          <w:i/>
          <w:szCs w:val="28"/>
        </w:rPr>
        <w:t>-</w:t>
      </w:r>
      <w:r w:rsidR="00892CF5">
        <w:rPr>
          <w:rFonts w:eastAsia="Lucida Sans Unicode" w:cs="Times New Roman"/>
          <w:b/>
          <w:i/>
          <w:szCs w:val="28"/>
        </w:rPr>
        <w:t xml:space="preserve"> </w:t>
      </w:r>
      <w:r>
        <w:rPr>
          <w:rFonts w:eastAsia="Lucida Sans Unicode" w:cs="Times New Roman"/>
          <w:szCs w:val="28"/>
        </w:rPr>
        <w:t>хранит информацию о задаче созданной сотрудником.</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задачи</w:t>
      </w:r>
      <w:r w:rsidR="00902942" w:rsidRPr="00902942">
        <w:rPr>
          <w:rFonts w:eastAsia="Lucida Sans Unicode" w:cs="Times New Roman"/>
          <w:i/>
          <w:szCs w:val="28"/>
          <w:u w:val="single"/>
        </w:rPr>
        <w:t>.</w:t>
      </w:r>
    </w:p>
    <w:p w:rsidR="00296C56" w:rsidRPr="00892CF5" w:rsidRDefault="00296C56" w:rsidP="005B592B">
      <w:pPr>
        <w:tabs>
          <w:tab w:val="left" w:pos="3360"/>
        </w:tabs>
        <w:ind w:firstLine="709"/>
        <w:jc w:val="both"/>
        <w:rPr>
          <w:rFonts w:eastAsia="Lucida Sans Unicode" w:cs="Times New Roman"/>
          <w:i/>
          <w:szCs w:val="28"/>
          <w:u w:val="single"/>
        </w:rPr>
      </w:pPr>
      <w:r w:rsidRPr="00296C56">
        <w:rPr>
          <w:rFonts w:eastAsia="Lucida Sans Unicode" w:cs="Times New Roman"/>
          <w:b/>
          <w:i/>
          <w:szCs w:val="28"/>
        </w:rPr>
        <w:t>Проект</w:t>
      </w:r>
      <w:r w:rsidR="00892CF5">
        <w:rPr>
          <w:rFonts w:eastAsia="Lucida Sans Unicode" w:cs="Times New Roman"/>
          <w:b/>
          <w:i/>
          <w:szCs w:val="28"/>
        </w:rPr>
        <w:t xml:space="preserve"> </w:t>
      </w:r>
      <w:r>
        <w:rPr>
          <w:rFonts w:eastAsia="Lucida Sans Unicode" w:cs="Times New Roman"/>
          <w:szCs w:val="28"/>
        </w:rPr>
        <w:t>-</w:t>
      </w:r>
      <w:r w:rsidR="00892CF5">
        <w:rPr>
          <w:rFonts w:eastAsia="Lucida Sans Unicode" w:cs="Times New Roman"/>
          <w:szCs w:val="28"/>
        </w:rPr>
        <w:t xml:space="preserve"> </w:t>
      </w:r>
      <w:r>
        <w:rPr>
          <w:rFonts w:eastAsia="Lucida Sans Unicode" w:cs="Times New Roman"/>
          <w:szCs w:val="28"/>
        </w:rPr>
        <w:t>хранит информацию о задачах и сотру</w:t>
      </w:r>
      <w:r w:rsidR="009F18A9">
        <w:rPr>
          <w:rFonts w:eastAsia="Lucida Sans Unicode" w:cs="Times New Roman"/>
          <w:szCs w:val="28"/>
        </w:rPr>
        <w:t>д</w:t>
      </w:r>
      <w:r>
        <w:rPr>
          <w:rFonts w:eastAsia="Lucida Sans Unicode" w:cs="Times New Roman"/>
          <w:szCs w:val="28"/>
        </w:rPr>
        <w:t>никах участвующих в проекте.</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проекта</w:t>
      </w:r>
      <w:r w:rsidR="00902942" w:rsidRPr="00902942">
        <w:rPr>
          <w:rFonts w:eastAsia="Lucida Sans Unicode" w:cs="Times New Roman"/>
          <w:i/>
          <w:szCs w:val="28"/>
          <w:u w:val="single"/>
        </w:rPr>
        <w:t>.</w:t>
      </w:r>
    </w:p>
    <w:p w:rsidR="005F07F4" w:rsidRPr="005F07F4" w:rsidRDefault="009F785C" w:rsidP="005B592B">
      <w:pPr>
        <w:tabs>
          <w:tab w:val="left" w:pos="3360"/>
        </w:tabs>
        <w:ind w:firstLine="709"/>
        <w:jc w:val="both"/>
        <w:rPr>
          <w:rFonts w:eastAsia="Lucida Sans Unicode" w:cs="Times New Roman"/>
          <w:b/>
          <w:i/>
          <w:szCs w:val="28"/>
        </w:rPr>
      </w:pPr>
      <w:r>
        <w:rPr>
          <w:rFonts w:eastAsia="Lucida Sans Unicode" w:cs="Times New Roman"/>
          <w:b/>
          <w:i/>
          <w:szCs w:val="28"/>
        </w:rPr>
        <w:t>В</w:t>
      </w:r>
      <w:r w:rsidR="005F07F4" w:rsidRPr="005F07F4">
        <w:rPr>
          <w:rFonts w:eastAsia="Lucida Sans Unicode" w:cs="Times New Roman"/>
          <w:b/>
          <w:i/>
          <w:szCs w:val="28"/>
        </w:rPr>
        <w:t>ремя на проект</w:t>
      </w:r>
      <w:r w:rsidR="00892CF5">
        <w:rPr>
          <w:rFonts w:eastAsia="Lucida Sans Unicode" w:cs="Times New Roman"/>
          <w:b/>
          <w:i/>
          <w:szCs w:val="28"/>
        </w:rPr>
        <w:t xml:space="preserve"> </w:t>
      </w:r>
      <w:r w:rsidR="005F07F4">
        <w:rPr>
          <w:rFonts w:eastAsia="Lucida Sans Unicode" w:cs="Times New Roman"/>
          <w:b/>
          <w:i/>
          <w:szCs w:val="28"/>
        </w:rPr>
        <w:t>-</w:t>
      </w:r>
      <w:r w:rsidR="00CB3EF6">
        <w:rPr>
          <w:rFonts w:eastAsia="Lucida Sans Unicode" w:cs="Times New Roman"/>
          <w:b/>
          <w:i/>
          <w:szCs w:val="28"/>
        </w:rPr>
        <w:t xml:space="preserve"> </w:t>
      </w:r>
      <w:r w:rsidR="005F07F4" w:rsidRPr="005F07F4">
        <w:rPr>
          <w:rFonts w:eastAsia="Lucida Sans Unicode" w:cs="Times New Roman"/>
          <w:szCs w:val="28"/>
        </w:rPr>
        <w:t>хранит информацию о времени потраченном каждым сотрудником на выполнение проекта.</w:t>
      </w:r>
      <w:r w:rsidR="009F18A9">
        <w:rPr>
          <w:rFonts w:eastAsia="Lucida Sans Unicode" w:cs="Times New Roman"/>
          <w:szCs w:val="28"/>
        </w:rPr>
        <w:t xml:space="preserve"> </w:t>
      </w:r>
      <w:r w:rsidR="005F07F4">
        <w:rPr>
          <w:rFonts w:eastAsia="Lucida Sans Unicode" w:cs="Times New Roman"/>
          <w:szCs w:val="28"/>
        </w:rPr>
        <w:t xml:space="preserve">Для данной сущности введем дополнительный атрибут </w:t>
      </w:r>
      <w:r w:rsidR="005F07F4" w:rsidRPr="005F07F4">
        <w:rPr>
          <w:rFonts w:eastAsia="Lucida Sans Unicode" w:cs="Times New Roman"/>
          <w:i/>
          <w:szCs w:val="28"/>
          <w:u w:val="single"/>
        </w:rPr>
        <w:t>Код</w:t>
      </w:r>
      <w:r w:rsidR="005F07F4">
        <w:rPr>
          <w:rFonts w:eastAsia="Lucida Sans Unicode" w:cs="Times New Roman"/>
          <w:i/>
          <w:szCs w:val="28"/>
        </w:rPr>
        <w:t>.</w:t>
      </w:r>
    </w:p>
    <w:p w:rsidR="00296C56" w:rsidRPr="00C469AF" w:rsidRDefault="00296C56" w:rsidP="005B592B">
      <w:pPr>
        <w:tabs>
          <w:tab w:val="left" w:pos="3360"/>
        </w:tabs>
        <w:ind w:firstLine="709"/>
        <w:jc w:val="both"/>
        <w:rPr>
          <w:rFonts w:eastAsia="Lucida Sans Unicode" w:cs="Times New Roman"/>
          <w:szCs w:val="28"/>
        </w:rPr>
      </w:pPr>
      <w:r w:rsidRPr="00296C56">
        <w:rPr>
          <w:rFonts w:eastAsia="Lucida Sans Unicode" w:cs="Times New Roman"/>
          <w:b/>
          <w:i/>
          <w:szCs w:val="28"/>
        </w:rPr>
        <w:lastRenderedPageBreak/>
        <w:t>Сообщение</w:t>
      </w:r>
      <w:r w:rsidR="00892CF5">
        <w:rPr>
          <w:rFonts w:eastAsia="Lucida Sans Unicode" w:cs="Times New Roman"/>
          <w:b/>
          <w:i/>
          <w:szCs w:val="28"/>
        </w:rPr>
        <w:t xml:space="preserve"> </w:t>
      </w:r>
      <w:r>
        <w:rPr>
          <w:rFonts w:eastAsia="Lucida Sans Unicode" w:cs="Times New Roman"/>
          <w:szCs w:val="28"/>
        </w:rPr>
        <w:t>-</w:t>
      </w:r>
      <w:r w:rsidR="00892CF5">
        <w:rPr>
          <w:rFonts w:eastAsia="Lucida Sans Unicode" w:cs="Times New Roman"/>
          <w:szCs w:val="28"/>
        </w:rPr>
        <w:t xml:space="preserve"> </w:t>
      </w:r>
      <w:r>
        <w:rPr>
          <w:rFonts w:eastAsia="Lucida Sans Unicode" w:cs="Times New Roman"/>
          <w:szCs w:val="28"/>
        </w:rPr>
        <w:t>хранит сообщение конкретного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сообщения</w:t>
      </w:r>
      <w:r w:rsidR="00902942" w:rsidRPr="00C469AF">
        <w:rPr>
          <w:rFonts w:eastAsia="Lucida Sans Unicode" w:cs="Times New Roman"/>
          <w:szCs w:val="28"/>
        </w:rPr>
        <w:t>.</w:t>
      </w:r>
    </w:p>
    <w:p w:rsidR="00296C56" w:rsidRPr="000E3541" w:rsidRDefault="00296C56" w:rsidP="005B592B">
      <w:pPr>
        <w:widowControl w:val="0"/>
        <w:tabs>
          <w:tab w:val="left" w:pos="3360"/>
        </w:tabs>
        <w:suppressAutoHyphens/>
        <w:spacing w:after="0"/>
        <w:ind w:firstLine="709"/>
        <w:jc w:val="both"/>
        <w:rPr>
          <w:rFonts w:eastAsia="Lucida Sans Unicode" w:cs="Times New Roman"/>
          <w:szCs w:val="28"/>
        </w:rPr>
      </w:pPr>
      <w:r w:rsidRPr="00296C56">
        <w:rPr>
          <w:rFonts w:eastAsia="Lucida Sans Unicode" w:cs="Times New Roman"/>
          <w:b/>
          <w:i/>
          <w:szCs w:val="28"/>
        </w:rPr>
        <w:t>Диалог</w:t>
      </w:r>
      <w:r w:rsidR="00892CF5">
        <w:rPr>
          <w:rFonts w:eastAsia="Lucida Sans Unicode" w:cs="Times New Roman"/>
          <w:b/>
          <w:i/>
          <w:szCs w:val="28"/>
        </w:rPr>
        <w:t xml:space="preserve"> </w:t>
      </w:r>
      <w:r>
        <w:rPr>
          <w:rFonts w:eastAsia="Lucida Sans Unicode" w:cs="Times New Roman"/>
          <w:szCs w:val="28"/>
        </w:rPr>
        <w:t>-</w:t>
      </w:r>
      <w:r w:rsidR="00892CF5">
        <w:rPr>
          <w:rFonts w:eastAsia="Lucida Sans Unicode" w:cs="Times New Roman"/>
          <w:szCs w:val="28"/>
        </w:rPr>
        <w:t xml:space="preserve"> </w:t>
      </w:r>
      <w:r>
        <w:rPr>
          <w:rFonts w:eastAsia="Lucida Sans Unicode" w:cs="Times New Roman"/>
          <w:szCs w:val="28"/>
        </w:rPr>
        <w:t xml:space="preserve">хранит </w:t>
      </w:r>
      <w:r w:rsidR="009F18A9">
        <w:rPr>
          <w:rFonts w:eastAsia="Lucida Sans Unicode" w:cs="Times New Roman"/>
          <w:szCs w:val="28"/>
        </w:rPr>
        <w:t>сообщения,</w:t>
      </w:r>
      <w:r>
        <w:rPr>
          <w:rFonts w:eastAsia="Lucida Sans Unicode" w:cs="Times New Roman"/>
          <w:szCs w:val="28"/>
        </w:rPr>
        <w:t xml:space="preserve"> передаваемые между двумя сотрудниками.</w:t>
      </w:r>
    </w:p>
    <w:p w:rsidR="000E3541" w:rsidRPr="005B592B" w:rsidRDefault="000E3541" w:rsidP="005B592B">
      <w:pPr>
        <w:tabs>
          <w:tab w:val="left" w:pos="3360"/>
        </w:tabs>
        <w:ind w:firstLine="709"/>
        <w:jc w:val="both"/>
        <w:rPr>
          <w:rFonts w:eastAsia="Lucida Sans Unicode" w:cs="Times New Roman"/>
          <w:szCs w:val="28"/>
        </w:rPr>
      </w:pPr>
      <w:r w:rsidRPr="000E3541">
        <w:rPr>
          <w:rFonts w:eastAsia="Lucida Sans Unicode" w:cs="Times New Roman"/>
          <w:szCs w:val="28"/>
        </w:rPr>
        <w:t>Выделим связи между перечисленными сущностями</w:t>
      </w:r>
      <w:r w:rsidRPr="000E3541">
        <w:rPr>
          <w:rFonts w:eastAsia="Times New Roman" w:cs="Times New Roman"/>
          <w:szCs w:val="20"/>
          <w:lang w:eastAsia="ru-RU"/>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диалога</w:t>
      </w:r>
      <w:r w:rsidR="00902942" w:rsidRPr="00C469AF">
        <w:rPr>
          <w:rFonts w:eastAsia="Lucida Sans Unicode" w:cs="Times New Roman"/>
          <w:szCs w:val="28"/>
        </w:rPr>
        <w:t>.</w:t>
      </w:r>
    </w:p>
    <w:p w:rsidR="00F40FA7" w:rsidRPr="0075581D" w:rsidRDefault="00296C56" w:rsidP="00F40FA7">
      <w:pPr>
        <w:tabs>
          <w:tab w:val="left" w:pos="3360"/>
        </w:tabs>
        <w:ind w:firstLine="709"/>
        <w:jc w:val="both"/>
        <w:rPr>
          <w:rFonts w:eastAsia="Lucida Sans Unicode" w:cs="Times New Roman"/>
          <w:i/>
          <w:szCs w:val="28"/>
          <w:u w:val="single"/>
        </w:rPr>
      </w:pPr>
      <w:r w:rsidRPr="00296C56">
        <w:rPr>
          <w:rFonts w:eastAsia="Times New Roman" w:cs="Times New Roman"/>
          <w:b/>
          <w:i/>
          <w:szCs w:val="20"/>
          <w:lang w:eastAsia="ru-RU"/>
        </w:rPr>
        <w:t>Подписк</w:t>
      </w:r>
      <w:r w:rsidR="00A403CE">
        <w:rPr>
          <w:rFonts w:eastAsia="Times New Roman" w:cs="Times New Roman"/>
          <w:b/>
          <w:i/>
          <w:szCs w:val="20"/>
          <w:lang w:eastAsia="ru-RU"/>
        </w:rPr>
        <w:t>а</w:t>
      </w:r>
      <w:r w:rsidR="00892CF5">
        <w:rPr>
          <w:rFonts w:eastAsia="Times New Roman" w:cs="Times New Roman"/>
          <w:b/>
          <w:i/>
          <w:szCs w:val="20"/>
          <w:lang w:eastAsia="ru-RU"/>
        </w:rPr>
        <w:t xml:space="preserve"> </w:t>
      </w:r>
      <w:r>
        <w:rPr>
          <w:rFonts w:eastAsia="Times New Roman" w:cs="Times New Roman"/>
          <w:szCs w:val="20"/>
          <w:lang w:eastAsia="ru-RU"/>
        </w:rPr>
        <w:t>-</w:t>
      </w:r>
      <w:r w:rsidR="00892CF5">
        <w:rPr>
          <w:rFonts w:eastAsia="Times New Roman" w:cs="Times New Roman"/>
          <w:szCs w:val="20"/>
          <w:lang w:eastAsia="ru-RU"/>
        </w:rPr>
        <w:t xml:space="preserve"> </w:t>
      </w:r>
      <w:r>
        <w:rPr>
          <w:rFonts w:eastAsia="Times New Roman" w:cs="Times New Roman"/>
          <w:szCs w:val="20"/>
          <w:lang w:eastAsia="ru-RU"/>
        </w:rPr>
        <w:t>хранит подписки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подписки</w:t>
      </w:r>
      <w:r w:rsidR="00902942" w:rsidRPr="00C469AF">
        <w:rPr>
          <w:rFonts w:eastAsia="Lucida Sans Unicode" w:cs="Times New Roman"/>
          <w:szCs w:val="28"/>
        </w:rPr>
        <w:t>.</w:t>
      </w:r>
    </w:p>
    <w:p w:rsidR="00C469AF" w:rsidRPr="00C469AF" w:rsidRDefault="00C469AF" w:rsidP="00F40FA7">
      <w:pPr>
        <w:tabs>
          <w:tab w:val="left" w:pos="3360"/>
        </w:tabs>
        <w:ind w:firstLine="709"/>
        <w:jc w:val="both"/>
        <w:rPr>
          <w:rFonts w:eastAsia="Lucida Sans Unicode" w:cs="Times New Roman"/>
          <w:b/>
          <w:i/>
          <w:szCs w:val="28"/>
          <w:u w:val="single"/>
        </w:rPr>
      </w:pPr>
      <w:r w:rsidRPr="00C469AF">
        <w:rPr>
          <w:rFonts w:eastAsia="Lucida Sans Unicode" w:cs="Times New Roman"/>
          <w:b/>
          <w:i/>
          <w:szCs w:val="28"/>
        </w:rPr>
        <w:t>Сообщени</w:t>
      </w:r>
      <w:r>
        <w:rPr>
          <w:rFonts w:eastAsia="Lucida Sans Unicode" w:cs="Times New Roman"/>
          <w:b/>
          <w:i/>
          <w:szCs w:val="28"/>
        </w:rPr>
        <w:t>е</w:t>
      </w:r>
      <w:r w:rsidRPr="00C469AF">
        <w:rPr>
          <w:rFonts w:eastAsia="Lucida Sans Unicode" w:cs="Times New Roman"/>
          <w:b/>
          <w:i/>
          <w:szCs w:val="28"/>
        </w:rPr>
        <w:t xml:space="preserve"> от подписки</w:t>
      </w:r>
      <w:r>
        <w:rPr>
          <w:rFonts w:eastAsia="Lucida Sans Unicode" w:cs="Times New Roman"/>
          <w:b/>
          <w:i/>
          <w:szCs w:val="28"/>
        </w:rPr>
        <w:t xml:space="preserve"> – </w:t>
      </w:r>
      <w:r w:rsidRPr="00C469AF">
        <w:rPr>
          <w:rFonts w:eastAsia="Lucida Sans Unicode" w:cs="Times New Roman"/>
          <w:szCs w:val="28"/>
        </w:rPr>
        <w:t>хранит</w:t>
      </w:r>
      <w:r>
        <w:rPr>
          <w:rFonts w:eastAsia="Lucida Sans Unicode" w:cs="Times New Roman"/>
          <w:szCs w:val="28"/>
        </w:rPr>
        <w:t xml:space="preserve"> </w:t>
      </w:r>
      <w:r w:rsidR="009F18A9">
        <w:rPr>
          <w:rFonts w:eastAsia="Lucida Sans Unicode" w:cs="Times New Roman"/>
          <w:szCs w:val="28"/>
        </w:rPr>
        <w:t>сообщения,</w:t>
      </w:r>
      <w:r>
        <w:rPr>
          <w:rFonts w:eastAsia="Lucida Sans Unicode" w:cs="Times New Roman"/>
          <w:szCs w:val="28"/>
        </w:rPr>
        <w:t xml:space="preserve"> которые рассылаются по подписке. Для данной сущности введем дополнительный атрибут </w:t>
      </w:r>
      <w:r w:rsidRPr="00C469AF">
        <w:rPr>
          <w:rFonts w:eastAsia="Lucida Sans Unicode" w:cs="Times New Roman"/>
          <w:i/>
          <w:szCs w:val="28"/>
          <w:u w:val="single"/>
        </w:rPr>
        <w:t>Код сообщения подписки</w:t>
      </w:r>
      <w:r w:rsidRPr="00C469AF">
        <w:rPr>
          <w:rFonts w:eastAsia="Lucida Sans Unicode" w:cs="Times New Roman"/>
          <w:szCs w:val="28"/>
        </w:rPr>
        <w:t>.</w:t>
      </w:r>
    </w:p>
    <w:p w:rsidR="00F40FA7" w:rsidRDefault="00F40FA7" w:rsidP="00F40FA7">
      <w:pPr>
        <w:spacing w:after="0"/>
        <w:ind w:firstLine="709"/>
        <w:contextualSpacing w:val="0"/>
        <w:rPr>
          <w:rFonts w:eastAsia="Times New Roman" w:cs="Times New Roman"/>
          <w:szCs w:val="20"/>
          <w:lang w:eastAsia="ru-RU"/>
        </w:rPr>
      </w:pPr>
      <w:r w:rsidRPr="00F40FA7">
        <w:rPr>
          <w:rFonts w:eastAsia="Lucida Sans Unicode" w:cs="Times New Roman"/>
          <w:szCs w:val="28"/>
        </w:rPr>
        <w:t>Выделим связи между перечисленными сущностями</w:t>
      </w:r>
      <w:r w:rsidRPr="00F40FA7">
        <w:rPr>
          <w:rFonts w:eastAsia="Times New Roman" w:cs="Times New Roman"/>
          <w:szCs w:val="20"/>
          <w:lang w:eastAsia="ru-RU"/>
        </w:rPr>
        <w:t>.</w:t>
      </w:r>
    </w:p>
    <w:p w:rsidR="00C80D23" w:rsidRPr="008668E3" w:rsidRDefault="00F40FA7" w:rsidP="008668E3">
      <w:pPr>
        <w:keepNext/>
        <w:spacing w:before="120" w:after="120"/>
        <w:ind w:firstLine="709"/>
        <w:contextualSpacing w:val="0"/>
        <w:outlineLvl w:val="2"/>
        <w:rPr>
          <w:rFonts w:eastAsia="Times New Roman" w:cs="Arial"/>
          <w:b/>
          <w:bCs/>
          <w:szCs w:val="26"/>
          <w:lang w:eastAsia="ru-RU"/>
        </w:rPr>
      </w:pPr>
      <w:bookmarkStart w:id="22" w:name="_Toc389427415"/>
      <w:r>
        <w:rPr>
          <w:rFonts w:eastAsia="Times New Roman" w:cs="Arial"/>
          <w:b/>
          <w:bCs/>
          <w:szCs w:val="26"/>
          <w:lang w:eastAsia="ru-RU"/>
        </w:rPr>
        <w:t>3</w:t>
      </w:r>
      <w:r w:rsidR="00734D31">
        <w:rPr>
          <w:rFonts w:eastAsia="Times New Roman" w:cs="Arial"/>
          <w:b/>
          <w:bCs/>
          <w:szCs w:val="26"/>
          <w:lang w:eastAsia="ru-RU"/>
        </w:rPr>
        <w:t>.1.3</w:t>
      </w:r>
      <w:r w:rsidR="00263A44">
        <w:rPr>
          <w:rFonts w:eastAsia="Times New Roman" w:cs="Arial"/>
          <w:b/>
          <w:bCs/>
          <w:szCs w:val="26"/>
          <w:lang w:eastAsia="ru-RU"/>
        </w:rPr>
        <w:t>.</w:t>
      </w:r>
      <w:r w:rsidRPr="00F40FA7">
        <w:rPr>
          <w:rFonts w:eastAsia="Times New Roman" w:cs="Arial"/>
          <w:b/>
          <w:bCs/>
          <w:szCs w:val="26"/>
          <w:lang w:eastAsia="ru-RU"/>
        </w:rPr>
        <w:t xml:space="preserve"> Выявление связей между сущностями</w:t>
      </w:r>
      <w:bookmarkEnd w:id="22"/>
    </w:p>
    <w:p w:rsidR="006148AB" w:rsidRPr="006148AB" w:rsidRDefault="006148AB" w:rsidP="006148AB">
      <w:pPr>
        <w:widowControl w:val="0"/>
        <w:suppressAutoHyphens/>
        <w:spacing w:after="0"/>
        <w:ind w:firstLine="709"/>
        <w:contextualSpacing w:val="0"/>
        <w:jc w:val="both"/>
        <w:rPr>
          <w:rFonts w:eastAsia="Lucida Sans Unicode" w:cs="Times New Roman"/>
          <w:szCs w:val="28"/>
        </w:rPr>
      </w:pPr>
      <w:r>
        <w:rPr>
          <w:rFonts w:eastAsia="Lucida Sans Unicode" w:cs="Times New Roman"/>
          <w:b/>
          <w:i/>
          <w:szCs w:val="28"/>
        </w:rPr>
        <w:t>Сотрудник_работает</w:t>
      </w:r>
      <w:r w:rsidRPr="006148AB">
        <w:rPr>
          <w:rFonts w:eastAsia="Lucida Sans Unicode" w:cs="Times New Roman"/>
          <w:b/>
          <w:i/>
          <w:szCs w:val="28"/>
        </w:rPr>
        <w:t xml:space="preserve"> </w:t>
      </w:r>
      <w:r w:rsidRPr="006148AB">
        <w:rPr>
          <w:rFonts w:eastAsia="Lucida Sans Unicode" w:cs="Times New Roman"/>
          <w:szCs w:val="28"/>
        </w:rPr>
        <w:t>–</w:t>
      </w:r>
      <w:r w:rsidRPr="006148AB">
        <w:rPr>
          <w:rFonts w:eastAsia="Lucida Sans Unicode" w:cs="Times New Roman"/>
          <w:b/>
          <w:i/>
          <w:szCs w:val="28"/>
        </w:rPr>
        <w:t xml:space="preserve"> </w:t>
      </w:r>
      <w:r w:rsidRPr="006148AB">
        <w:rPr>
          <w:rFonts w:eastAsia="Lucida Sans Unicode" w:cs="Times New Roman"/>
          <w:szCs w:val="28"/>
        </w:rPr>
        <w:t xml:space="preserve">связывает сущности </w:t>
      </w:r>
      <w:r>
        <w:rPr>
          <w:rFonts w:eastAsia="Lucida Sans Unicode" w:cs="Times New Roman"/>
          <w:i/>
          <w:szCs w:val="28"/>
        </w:rPr>
        <w:t>Виртуальное предприятие</w:t>
      </w:r>
      <w:r w:rsidRPr="006148AB">
        <w:rPr>
          <w:rFonts w:eastAsia="Lucida Sans Unicode" w:cs="Times New Roman"/>
          <w:i/>
          <w:szCs w:val="28"/>
        </w:rPr>
        <w:t xml:space="preserve"> </w:t>
      </w:r>
      <w:r w:rsidRPr="006148AB">
        <w:rPr>
          <w:rFonts w:eastAsia="Lucida Sans Unicode" w:cs="Times New Roman"/>
          <w:szCs w:val="28"/>
        </w:rPr>
        <w:t>и</w:t>
      </w:r>
      <w:r w:rsidRPr="006148AB">
        <w:rPr>
          <w:rFonts w:eastAsia="Lucida Sans Unicode" w:cs="Times New Roman"/>
          <w:i/>
          <w:szCs w:val="28"/>
        </w:rPr>
        <w:t xml:space="preserve"> </w:t>
      </w:r>
      <w:r>
        <w:rPr>
          <w:rFonts w:eastAsia="Lucida Sans Unicode" w:cs="Times New Roman"/>
          <w:i/>
          <w:szCs w:val="28"/>
        </w:rPr>
        <w:t xml:space="preserve">Сотрудник. </w:t>
      </w:r>
      <w:r w:rsidR="009F18A9" w:rsidRPr="005434B0">
        <w:rPr>
          <w:rFonts w:eastAsia="Lucida Sans Unicode" w:cs="Times New Roman"/>
          <w:szCs w:val="28"/>
        </w:rPr>
        <w:t>Показывает,</w:t>
      </w:r>
      <w:r w:rsidRPr="005434B0">
        <w:rPr>
          <w:rFonts w:eastAsia="Lucida Sans Unicode" w:cs="Times New Roman"/>
          <w:szCs w:val="28"/>
        </w:rPr>
        <w:t xml:space="preserve"> что сотрудник</w:t>
      </w:r>
      <w:r w:rsidRPr="006148AB">
        <w:rPr>
          <w:rFonts w:eastAsia="Lucida Sans Unicode" w:cs="Times New Roman"/>
          <w:szCs w:val="28"/>
        </w:rPr>
        <w:t xml:space="preserve"> </w:t>
      </w:r>
      <w:r>
        <w:rPr>
          <w:rFonts w:eastAsia="Lucida Sans Unicode" w:cs="Times New Roman"/>
          <w:szCs w:val="28"/>
        </w:rPr>
        <w:t xml:space="preserve">работает в данном виртуальном предприятии </w:t>
      </w:r>
      <w:r w:rsidRPr="006148AB">
        <w:rPr>
          <w:rFonts w:eastAsia="Lucida Sans Unicode" w:cs="Times New Roman"/>
          <w:szCs w:val="28"/>
        </w:rPr>
        <w:t>(</w:t>
      </w:r>
      <w:r w:rsidR="0089195B">
        <w:rPr>
          <w:rFonts w:eastAsia="Lucida Sans Unicode" w:cs="Times New Roman"/>
          <w:szCs w:val="28"/>
        </w:rPr>
        <w:t xml:space="preserve">см. </w:t>
      </w:r>
      <w:r w:rsidRPr="006148AB">
        <w:rPr>
          <w:rFonts w:eastAsia="Lucida Sans Unicode" w:cs="Times New Roman"/>
          <w:szCs w:val="28"/>
        </w:rPr>
        <w:t>рис</w:t>
      </w:r>
      <w:r w:rsidR="0089195B">
        <w:rPr>
          <w:rFonts w:eastAsia="Lucida Sans Unicode" w:cs="Times New Roman"/>
          <w:szCs w:val="28"/>
        </w:rPr>
        <w:t>.</w:t>
      </w:r>
      <w:r w:rsidRPr="006148AB">
        <w:rPr>
          <w:rFonts w:eastAsia="Lucida Sans Unicode" w:cs="Times New Roman"/>
          <w:szCs w:val="28"/>
        </w:rPr>
        <w:t xml:space="preserve"> </w:t>
      </w:r>
      <w:r>
        <w:rPr>
          <w:rFonts w:eastAsia="Lucida Sans Unicode" w:cs="Times New Roman"/>
          <w:szCs w:val="28"/>
        </w:rPr>
        <w:t>3</w:t>
      </w:r>
      <w:r w:rsidR="005D0F5A">
        <w:rPr>
          <w:rFonts w:eastAsia="Lucida Sans Unicode" w:cs="Times New Roman"/>
          <w:szCs w:val="28"/>
        </w:rPr>
        <w:t>.1). С</w:t>
      </w:r>
      <w:r w:rsidRPr="006148AB">
        <w:rPr>
          <w:rFonts w:eastAsia="Lucida Sans Unicode" w:cs="Times New Roman"/>
          <w:szCs w:val="28"/>
        </w:rPr>
        <w:t>вязь – многие ко многим, так как</w:t>
      </w:r>
      <w:r w:rsidR="005434B0">
        <w:rPr>
          <w:rFonts w:eastAsia="Lucida Sans Unicode" w:cs="Times New Roman"/>
          <w:szCs w:val="28"/>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w:t>
      </w:r>
      <w:proofErr w:type="gramStart"/>
      <w:r w:rsidR="005434B0">
        <w:rPr>
          <w:rFonts w:eastAsia="Lucida Sans Unicode" w:cs="Times New Roman"/>
          <w:szCs w:val="28"/>
        </w:rPr>
        <w:t>а(</w:t>
      </w:r>
      <w:proofErr w:type="gramEnd"/>
      <w:r w:rsidR="005434B0">
        <w:rPr>
          <w:rFonts w:eastAsia="Lucida Sans Unicode" w:cs="Times New Roman"/>
          <w:szCs w:val="28"/>
        </w:rPr>
        <w:t>зарегистрировавшего ВП)</w:t>
      </w:r>
      <w:r w:rsidR="005D0F5A">
        <w:rPr>
          <w:rFonts w:eastAsia="Lucida Sans Unicode" w:cs="Times New Roman"/>
          <w:szCs w:val="28"/>
        </w:rPr>
        <w:t xml:space="preserve"> поэтому связь с сотрудником обязательна</w:t>
      </w:r>
      <w:r w:rsidR="005434B0">
        <w:rPr>
          <w:rFonts w:eastAsia="Lucida Sans Unicode" w:cs="Times New Roman"/>
          <w:szCs w:val="28"/>
        </w:rPr>
        <w:t>.</w:t>
      </w:r>
      <w:r w:rsidR="0089195B">
        <w:rPr>
          <w:rFonts w:eastAsia="Lucida Sans Unicode" w:cs="Times New Roman"/>
          <w:szCs w:val="28"/>
        </w:rPr>
        <w:t xml:space="preserve"> </w:t>
      </w:r>
      <w:r w:rsidR="00181818">
        <w:rPr>
          <w:rFonts w:eastAsia="Lucida Sans Unicode" w:cs="Times New Roman"/>
          <w:szCs w:val="28"/>
        </w:rPr>
        <w:t xml:space="preserve">Сотрудник же может не входить ни в одно </w:t>
      </w:r>
      <w:proofErr w:type="gramStart"/>
      <w:r w:rsidR="00181818">
        <w:rPr>
          <w:rFonts w:eastAsia="Lucida Sans Unicode" w:cs="Times New Roman"/>
          <w:szCs w:val="28"/>
        </w:rPr>
        <w:t>ВП</w:t>
      </w:r>
      <w:proofErr w:type="gramEnd"/>
      <w:r w:rsidR="005D0F5A">
        <w:rPr>
          <w:rFonts w:eastAsia="Lucida Sans Unicode" w:cs="Times New Roman"/>
          <w:szCs w:val="28"/>
        </w:rPr>
        <w:t xml:space="preserve"> поэтому для него связь не обязательная</w:t>
      </w:r>
      <w:r w:rsidR="00181818">
        <w:rPr>
          <w:rFonts w:eastAsia="Lucida Sans Unicode" w:cs="Times New Roman"/>
          <w:szCs w:val="28"/>
        </w:rPr>
        <w:t>.</w:t>
      </w:r>
    </w:p>
    <w:p w:rsidR="006148AB" w:rsidRPr="006148AB" w:rsidRDefault="006148AB" w:rsidP="006148AB">
      <w:pPr>
        <w:widowControl w:val="0"/>
        <w:suppressAutoHyphens/>
        <w:spacing w:after="0"/>
        <w:jc w:val="center"/>
        <w:rPr>
          <w:rFonts w:eastAsia="Lucida Sans Unicode" w:cs="Times New Roman"/>
          <w:szCs w:val="28"/>
        </w:rPr>
      </w:pPr>
      <w:r w:rsidRPr="005434B0">
        <w:rPr>
          <w:rFonts w:eastAsia="Lucida Sans Unicode" w:cs="Times New Roman"/>
          <w:noProof/>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619308"/>
                          </a:xfrm>
                          <a:prstGeom prst="flowChartProcess">
                            <a:avLst/>
                          </a:prstGeom>
                          <a:solidFill>
                            <a:srgbClr val="FFFFFF"/>
                          </a:solidFill>
                          <a:ln w="9525">
                            <a:solidFill>
                              <a:srgbClr val="000000"/>
                            </a:solidFill>
                            <a:miter lim="800000"/>
                            <a:headEnd/>
                            <a:tailEnd/>
                          </a:ln>
                        </wps:spPr>
                        <wps:txbx>
                          <w:txbxContent>
                            <w:p w:rsidR="0064690F" w:rsidRDefault="0064690F" w:rsidP="006148AB">
                              <w:pPr>
                                <w:ind w:left="-142" w:right="-66"/>
                                <w:jc w:val="center"/>
                              </w:pPr>
                              <w:r>
                                <w:t>Виртуальное предприятие</w:t>
                              </w:r>
                            </w:p>
                            <w:p w:rsidR="0064690F" w:rsidRPr="003F0B98" w:rsidRDefault="0064690F"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64690F" w:rsidRDefault="0064690F" w:rsidP="006148AB">
                              <w:pPr>
                                <w:ind w:left="-142" w:right="-66"/>
                                <w:jc w:val="center"/>
                              </w:pPr>
                              <w:r>
                                <w:t>Сотрудник</w:t>
                              </w:r>
                            </w:p>
                            <w:p w:rsidR="0064690F" w:rsidRPr="000A2ADC" w:rsidRDefault="0064690F" w:rsidP="006148AB"/>
                          </w:txbxContent>
                        </wps:txbx>
                        <wps:bodyPr rot="0" vert="horz" wrap="square" lIns="91440" tIns="45720" rIns="91440" bIns="4572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64690F" w:rsidRDefault="0064690F"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Default="0064690F"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Default="0064690F" w:rsidP="005434B0">
                              <w:pPr>
                                <w:pStyle w:val="NormalWeb"/>
                                <w:spacing w:before="0" w:beforeAutospacing="0" w:after="200" w:afterAutospacing="0" w:line="276" w:lineRule="auto"/>
                              </w:pPr>
                              <w:r>
                                <w:rPr>
                                  <w:rFonts w:eastAsia="Lucida Sans Unicode"/>
                                  <w:b/>
                                  <w:i/>
                                  <w:sz w:val="28"/>
                                  <w:szCs w:val="28"/>
                                </w:rPr>
                                <w:t>Сотрудник_работает</w:t>
                              </w:r>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00" name="Rectangle 100"/>
                        <wps:cNvSpPr>
                          <a:spLocks noChangeArrowheads="1"/>
                        </wps:cNvSpPr>
                        <wps:spPr bwMode="auto">
                          <a:xfrm>
                            <a:off x="3607012" y="193023"/>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Default="0064690F"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704B6F" w:rsidRDefault="00704B6F" w:rsidP="006148AB">
                        <w:pPr>
                          <w:ind w:left="-142" w:right="-66"/>
                          <w:jc w:val="center"/>
                        </w:pPr>
                        <w:r>
                          <w:t>Виртуальное предприятие</w:t>
                        </w:r>
                      </w:p>
                      <w:p w:rsidR="00704B6F" w:rsidRPr="003F0B98" w:rsidRDefault="00704B6F"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704B6F" w:rsidRDefault="00704B6F" w:rsidP="006148AB">
                        <w:pPr>
                          <w:ind w:left="-142" w:right="-66"/>
                          <w:jc w:val="center"/>
                        </w:pPr>
                        <w:r>
                          <w:t>Сотрудник</w:t>
                        </w:r>
                      </w:p>
                      <w:p w:rsidR="00704B6F" w:rsidRPr="000A2ADC" w:rsidRDefault="00704B6F" w:rsidP="006148AB"/>
                    </w:txbxContent>
                  </v:textbox>
                </v:shape>
                <v:oval id="Oval 14" o:spid="_x0000_s1032"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704B6F" w:rsidRDefault="00704B6F" w:rsidP="006148AB">
                        <w:pPr>
                          <w:rPr>
                            <w:rFonts w:eastAsia="Times New Roman"/>
                          </w:rPr>
                        </w:pPr>
                      </w:p>
                    </w:txbxContent>
                  </v:textbox>
                </v:oval>
                <v:line id="Straight Connector 15" o:spid="_x0000_s1033"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4"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704B6F" w:rsidRDefault="00704B6F"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5"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704B6F" w:rsidRDefault="00704B6F" w:rsidP="005434B0">
                        <w:pPr>
                          <w:pStyle w:val="NormalWeb"/>
                          <w:spacing w:before="0" w:beforeAutospacing="0" w:after="200" w:afterAutospacing="0" w:line="276" w:lineRule="auto"/>
                        </w:pPr>
                        <w:r>
                          <w:rPr>
                            <w:rFonts w:eastAsia="Lucida Sans Unicode"/>
                            <w:b/>
                            <w:i/>
                            <w:sz w:val="28"/>
                            <w:szCs w:val="28"/>
                          </w:rPr>
                          <w:t>Сотрудник_работает</w:t>
                        </w:r>
                      </w:p>
                    </w:txbxContent>
                  </v:textbox>
                </v:rect>
                <v:line id="Straight Connector 19" o:spid="_x0000_s1036"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v:rect id="Rectangle 100" o:spid="_x0000_s1037" style="position:absolute;left:36070;top:193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5434B0" w:rsidRDefault="0089195B" w:rsidP="0089195B">
      <w:pPr>
        <w:pStyle w:val="NormalWeb"/>
        <w:spacing w:before="0" w:beforeAutospacing="0" w:after="200" w:afterAutospacing="0" w:line="276" w:lineRule="auto"/>
        <w:ind w:left="708" w:firstLine="1"/>
        <w:rPr>
          <w:rFonts w:eastAsia="Lucida Sans Unicode"/>
          <w:b/>
          <w:sz w:val="28"/>
          <w:szCs w:val="28"/>
        </w:rPr>
      </w:pPr>
      <w:r>
        <w:rPr>
          <w:rFonts w:eastAsia="Lucida Sans Unicode"/>
          <w:sz w:val="28"/>
          <w:szCs w:val="28"/>
        </w:rPr>
        <w:t xml:space="preserve">      </w:t>
      </w:r>
      <w:r w:rsidR="006148AB" w:rsidRPr="006148AB">
        <w:rPr>
          <w:rFonts w:eastAsia="Lucida Sans Unicode"/>
          <w:sz w:val="28"/>
          <w:szCs w:val="28"/>
        </w:rPr>
        <w:t>Рис</w:t>
      </w:r>
      <w:r w:rsidRPr="0089195B">
        <w:rPr>
          <w:rFonts w:eastAsia="Lucida Sans Unicode"/>
          <w:sz w:val="28"/>
          <w:szCs w:val="28"/>
        </w:rPr>
        <w:t>.</w:t>
      </w:r>
      <w:r w:rsidR="006148AB" w:rsidRPr="006148AB">
        <w:rPr>
          <w:rFonts w:eastAsia="Lucida Sans Unicode"/>
          <w:sz w:val="28"/>
          <w:szCs w:val="28"/>
        </w:rPr>
        <w:t xml:space="preserve"> </w:t>
      </w:r>
      <w:r w:rsidR="00F64140">
        <w:rPr>
          <w:rFonts w:eastAsia="Lucida Sans Unicode"/>
          <w:sz w:val="28"/>
          <w:szCs w:val="28"/>
        </w:rPr>
        <w:t>3</w:t>
      </w:r>
      <w:r w:rsidR="006148AB" w:rsidRPr="006148AB">
        <w:rPr>
          <w:rFonts w:eastAsia="Lucida Sans Unicode"/>
          <w:sz w:val="28"/>
          <w:szCs w:val="28"/>
        </w:rPr>
        <w:t>.1</w:t>
      </w:r>
      <w:r w:rsidRPr="0089195B">
        <w:rPr>
          <w:rFonts w:eastAsia="Lucida Sans Unicode"/>
          <w:sz w:val="28"/>
          <w:szCs w:val="28"/>
        </w:rPr>
        <w:t xml:space="preserve">. </w:t>
      </w:r>
      <w:r w:rsidR="006148AB" w:rsidRPr="006148AB">
        <w:rPr>
          <w:rFonts w:eastAsia="Lucida Sans Unicode"/>
          <w:sz w:val="28"/>
          <w:szCs w:val="28"/>
          <w:lang w:val="en-US"/>
        </w:rPr>
        <w:t>ER</w:t>
      </w:r>
      <w:r w:rsidR="006148AB" w:rsidRPr="006148AB">
        <w:rPr>
          <w:rFonts w:eastAsia="Lucida Sans Unicode"/>
          <w:sz w:val="28"/>
          <w:szCs w:val="28"/>
        </w:rPr>
        <w:t xml:space="preserve">-диаграмма бинарной </w:t>
      </w:r>
      <w:proofErr w:type="gramStart"/>
      <w:r w:rsidR="006148AB" w:rsidRPr="006148AB">
        <w:rPr>
          <w:rFonts w:eastAsia="Lucida Sans Unicode"/>
          <w:sz w:val="28"/>
          <w:szCs w:val="28"/>
        </w:rPr>
        <w:t xml:space="preserve">связи  </w:t>
      </w:r>
      <w:r w:rsidR="005434B0" w:rsidRPr="005434B0">
        <w:rPr>
          <w:rFonts w:eastAsia="Lucida Sans Unicode"/>
          <w:b/>
          <w:sz w:val="28"/>
          <w:szCs w:val="28"/>
        </w:rPr>
        <w:t>сотрудник</w:t>
      </w:r>
      <w:proofErr w:type="gramEnd"/>
      <w:r w:rsidR="005434B0" w:rsidRPr="005434B0">
        <w:rPr>
          <w:rFonts w:eastAsia="Lucida Sans Unicode"/>
          <w:b/>
          <w:sz w:val="28"/>
          <w:szCs w:val="28"/>
        </w:rPr>
        <w:t>_работает</w:t>
      </w:r>
    </w:p>
    <w:p w:rsidR="00263A44" w:rsidRDefault="00263A44" w:rsidP="0089195B">
      <w:pPr>
        <w:pStyle w:val="NormalWeb"/>
        <w:spacing w:before="0" w:beforeAutospacing="0" w:after="200" w:afterAutospacing="0" w:line="276" w:lineRule="auto"/>
        <w:ind w:left="708" w:firstLine="1"/>
        <w:rPr>
          <w:rFonts w:eastAsia="Lucida Sans Unicode"/>
          <w:b/>
          <w:sz w:val="28"/>
          <w:szCs w:val="28"/>
        </w:rPr>
      </w:pPr>
    </w:p>
    <w:p w:rsidR="0002496C" w:rsidRDefault="0002496C" w:rsidP="004A505E">
      <w:pPr>
        <w:pStyle w:val="NormalWeb"/>
        <w:spacing w:before="0" w:beforeAutospacing="0" w:after="200" w:afterAutospacing="0" w:line="360" w:lineRule="auto"/>
        <w:ind w:firstLine="709"/>
        <w:jc w:val="both"/>
        <w:rPr>
          <w:sz w:val="28"/>
          <w:szCs w:val="28"/>
        </w:rPr>
      </w:pPr>
      <w:r>
        <w:rPr>
          <w:b/>
          <w:i/>
          <w:sz w:val="28"/>
          <w:szCs w:val="28"/>
        </w:rPr>
        <w:t>ВП</w:t>
      </w:r>
      <w:r w:rsidRPr="005D0F5A">
        <w:rPr>
          <w:b/>
          <w:i/>
          <w:sz w:val="28"/>
          <w:szCs w:val="28"/>
        </w:rPr>
        <w:t>_содержит</w:t>
      </w:r>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Pr>
          <w:i/>
          <w:sz w:val="28"/>
          <w:szCs w:val="28"/>
        </w:rPr>
        <w:t xml:space="preserve">Виртуальное предприятие. </w:t>
      </w:r>
      <w:r w:rsidR="009F18A9" w:rsidRPr="005D0F5A">
        <w:rPr>
          <w:sz w:val="28"/>
          <w:szCs w:val="28"/>
        </w:rPr>
        <w:t>Показывает,</w:t>
      </w:r>
      <w:r w:rsidRPr="005D0F5A">
        <w:rPr>
          <w:sz w:val="28"/>
          <w:szCs w:val="28"/>
        </w:rPr>
        <w:t xml:space="preserve"> что в </w:t>
      </w:r>
      <w:r>
        <w:rPr>
          <w:sz w:val="28"/>
          <w:szCs w:val="28"/>
        </w:rPr>
        <w:t>в</w:t>
      </w:r>
      <w:r w:rsidRPr="00F64140">
        <w:rPr>
          <w:sz w:val="28"/>
          <w:szCs w:val="28"/>
        </w:rPr>
        <w:t>иртуальном предприятии</w:t>
      </w:r>
      <w:r w:rsidRPr="005D0F5A">
        <w:rPr>
          <w:sz w:val="28"/>
          <w:szCs w:val="28"/>
        </w:rPr>
        <w:t xml:space="preserve"> есть данн</w:t>
      </w:r>
      <w:r>
        <w:rPr>
          <w:sz w:val="28"/>
          <w:szCs w:val="28"/>
        </w:rPr>
        <w:t>ый проект</w:t>
      </w:r>
      <w:r w:rsidR="0089195B">
        <w:rPr>
          <w:sz w:val="28"/>
          <w:szCs w:val="28"/>
        </w:rPr>
        <w:t xml:space="preserve"> </w:t>
      </w:r>
      <w:r>
        <w:rPr>
          <w:sz w:val="28"/>
          <w:szCs w:val="28"/>
        </w:rPr>
        <w:t>(</w:t>
      </w:r>
      <w:r w:rsidR="0089195B">
        <w:rPr>
          <w:sz w:val="28"/>
          <w:szCs w:val="28"/>
        </w:rPr>
        <w:t>см. рис.</w:t>
      </w:r>
      <w:r>
        <w:rPr>
          <w:sz w:val="28"/>
          <w:szCs w:val="28"/>
        </w:rPr>
        <w:t xml:space="preserve"> 3.</w:t>
      </w:r>
      <w:r w:rsidR="00EE419F">
        <w:rPr>
          <w:sz w:val="28"/>
          <w:szCs w:val="28"/>
        </w:rPr>
        <w:t>2</w:t>
      </w:r>
      <w:r>
        <w:rPr>
          <w:sz w:val="28"/>
          <w:szCs w:val="28"/>
        </w:rPr>
        <w:t>).Связь –</w:t>
      </w:r>
      <w:r w:rsidR="009F18A9">
        <w:rPr>
          <w:sz w:val="28"/>
          <w:szCs w:val="28"/>
        </w:rPr>
        <w:t xml:space="preserve"> </w:t>
      </w:r>
      <w:r>
        <w:rPr>
          <w:sz w:val="28"/>
          <w:szCs w:val="28"/>
        </w:rPr>
        <w:t>один ко многим,</w:t>
      </w:r>
      <w:r w:rsidR="009F18A9">
        <w:rPr>
          <w:sz w:val="28"/>
          <w:szCs w:val="28"/>
        </w:rPr>
        <w:t xml:space="preserve"> </w:t>
      </w:r>
      <w:r>
        <w:rPr>
          <w:sz w:val="28"/>
          <w:szCs w:val="28"/>
        </w:rPr>
        <w:t xml:space="preserve">так как проекты </w:t>
      </w:r>
      <w:proofErr w:type="gramStart"/>
      <w:r>
        <w:rPr>
          <w:sz w:val="28"/>
          <w:szCs w:val="28"/>
        </w:rPr>
        <w:t xml:space="preserve">создаются конкретно для каждого виртуального предприятия и в то же время в ВП </w:t>
      </w:r>
      <w:r>
        <w:rPr>
          <w:sz w:val="28"/>
          <w:szCs w:val="28"/>
        </w:rPr>
        <w:lastRenderedPageBreak/>
        <w:t>может</w:t>
      </w:r>
      <w:proofErr w:type="gramEnd"/>
      <w:r>
        <w:rPr>
          <w:sz w:val="28"/>
          <w:szCs w:val="28"/>
        </w:rPr>
        <w:t xml:space="preserve"> быть много проектов. ВП может не содержать проектов, поэтому связь с проектом не обязательная. Проект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02496C" w:rsidRPr="005D0F5A" w:rsidRDefault="0002496C" w:rsidP="0002496C">
      <w:pPr>
        <w:pStyle w:val="NormalWeb"/>
        <w:spacing w:before="0" w:beforeAutospacing="0" w:after="200" w:afterAutospacing="0" w:line="276" w:lineRule="auto"/>
        <w:ind w:firstLine="708"/>
        <w:rPr>
          <w:sz w:val="28"/>
          <w:szCs w:val="28"/>
        </w:rPr>
      </w:pPr>
    </w:p>
    <w:p w:rsidR="0002496C" w:rsidRDefault="0002496C" w:rsidP="0002496C">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6C23C2B" wp14:editId="348AEFAD">
                <wp:extent cx="5143500" cy="90614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AutoShape 6"/>
                        <wps:cNvSpPr>
                          <a:spLocks noChangeArrowheads="1"/>
                        </wps:cNvSpPr>
                        <wps:spPr bwMode="auto">
                          <a:xfrm>
                            <a:off x="332100" y="191850"/>
                            <a:ext cx="1228500" cy="587378"/>
                          </a:xfrm>
                          <a:prstGeom prst="flowChartProcess">
                            <a:avLst/>
                          </a:prstGeom>
                          <a:solidFill>
                            <a:srgbClr val="FFFFFF"/>
                          </a:solidFill>
                          <a:ln w="9525">
                            <a:solidFill>
                              <a:srgbClr val="000000"/>
                            </a:solidFill>
                            <a:miter lim="800000"/>
                            <a:headEnd/>
                            <a:tailEnd/>
                          </a:ln>
                        </wps:spPr>
                        <wps:txbx>
                          <w:txbxContent>
                            <w:p w:rsidR="0064690F" w:rsidRDefault="0064690F" w:rsidP="0002496C">
                              <w:pPr>
                                <w:ind w:left="-142" w:right="-66"/>
                                <w:jc w:val="center"/>
                              </w:pPr>
                              <w:r>
                                <w:t>Виртуальное предприятие</w:t>
                              </w:r>
                            </w:p>
                            <w:p w:rsidR="0064690F" w:rsidRPr="003F0B98" w:rsidRDefault="0064690F" w:rsidP="0002496C"/>
                          </w:txbxContent>
                        </wps:txbx>
                        <wps:bodyPr rot="0" vert="horz" wrap="square" lIns="91440" tIns="45720" rIns="91440" bIns="45720" anchor="t" anchorCtr="0" upright="1">
                          <a:noAutofit/>
                        </wps:bodyPr>
                      </wps:wsp>
                      <wps:wsp>
                        <wps:cNvPr id="2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64690F" w:rsidRDefault="0064690F" w:rsidP="0002496C">
                              <w:pPr>
                                <w:ind w:left="-142" w:right="-66"/>
                                <w:jc w:val="center"/>
                              </w:pPr>
                              <w:r>
                                <w:t>Проект</w:t>
                              </w:r>
                            </w:p>
                            <w:p w:rsidR="0064690F" w:rsidRPr="000A2ADC" w:rsidRDefault="0064690F" w:rsidP="0002496C"/>
                          </w:txbxContent>
                        </wps:txbx>
                        <wps:bodyPr rot="0" vert="horz" wrap="square" lIns="91440" tIns="45720" rIns="91440" bIns="45720" anchor="t" anchorCtr="0" upright="1">
                          <a:noAutofit/>
                        </wps:bodyPr>
                      </wps:wsp>
                      <wps:wsp>
                        <wps:cNvPr id="29" name="Oval 2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64690F" w:rsidRDefault="0064690F" w:rsidP="0002496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31" name="Rectangle 3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Pr="005D0F5A" w:rsidRDefault="0064690F" w:rsidP="0002496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32" name="Rectangle 3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Default="0064690F" w:rsidP="0002496C">
                              <w:pPr>
                                <w:pStyle w:val="NormalWeb"/>
                                <w:spacing w:before="0" w:beforeAutospacing="0" w:after="200" w:afterAutospacing="0" w:line="276" w:lineRule="auto"/>
                              </w:pPr>
                              <w:r>
                                <w:rPr>
                                  <w:rFonts w:eastAsia="Lucida Sans Unicode"/>
                                  <w:b/>
                                  <w:i/>
                                  <w:sz w:val="28"/>
                                  <w:szCs w:val="28"/>
                                </w:rPr>
                                <w:t>ВП_содержит</w:t>
                              </w:r>
                            </w:p>
                          </w:txbxContent>
                        </wps:txbx>
                        <wps:bodyPr rot="0" vert="horz" wrap="square" lIns="0" tIns="0" rIns="0" bIns="0" anchor="t" anchorCtr="0" upright="1">
                          <a:noAutofit/>
                        </wps:bodyPr>
                      </wps:wsp>
                      <wps:wsp>
                        <wps:cNvPr id="33" name="Straight Connector 3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9" name="Rectangle 99"/>
                        <wps:cNvSpPr>
                          <a:spLocks noChangeArrowheads="1"/>
                        </wps:cNvSpPr>
                        <wps:spPr bwMode="auto">
                          <a:xfrm>
                            <a:off x="3610800"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Default="0064690F"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34" o:spid="_x0000_s1038"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">
                <v:shape id="_x0000_s1039" type="#_x0000_t75" style="position:absolute;width:51435;height:9061;visibility:visible;mso-wrap-style:square">
                  <v:fill o:detectmouseclick="t"/>
                  <v:path o:connecttype="none"/>
                </v:shape>
                <v:shape id="AutoShape 6" o:spid="_x0000_s1040" type="#_x0000_t109" style="position:absolute;left:3321;top:1918;width:12285;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704B6F" w:rsidRDefault="00704B6F" w:rsidP="0002496C">
                        <w:pPr>
                          <w:ind w:left="-142" w:right="-66"/>
                          <w:jc w:val="center"/>
                        </w:pPr>
                        <w:r>
                          <w:t>Виртуальное предприятие</w:t>
                        </w:r>
                      </w:p>
                      <w:p w:rsidR="00704B6F" w:rsidRPr="003F0B98" w:rsidRDefault="00704B6F" w:rsidP="0002496C"/>
                    </w:txbxContent>
                  </v:textbox>
                </v:shape>
                <v:shape id="AutoShape 8" o:spid="_x0000_s1041"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9" o:spid="_x0000_s1042"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43"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6Fr8A&#10;AADbAAAADwAAAGRycy9kb3ducmV2LnhtbERPy4rCMBTdD/gP4QruxlTFVzWKDwaEWbWK60tzbYvN&#10;TWlirX8/EYTZHDicF2e97UwlWmpcaVnBaBiBIM6sLjlXcDn/fC9AOI+ssbJMCl7kYLvpfa0x1vbJ&#10;CbWpz0UoYRejgsL7OpbSZQUZdENbEwftZhuDPtAml7rBZyg3lRxH0UwaLDksFFjToaDsnj6Mgqyd&#10;H9OZXU5/r8lkv3P7hAMoNeh3uxUIT53/N3/SJ61gPIf3l/A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HoWvwAAANsAAAAPAAAAAAAAAAAAAAAAAJgCAABkcnMvZG93bnJl&#10;di54bWxQSwUGAAAAAAQABAD1AAAAhAMAAAAA&#10;" strokeweight=".5pt">
                  <v:textbox>
                    <w:txbxContent>
                      <w:p w:rsidR="00704B6F" w:rsidRDefault="00704B6F" w:rsidP="0002496C">
                        <w:pPr>
                          <w:ind w:left="-142" w:right="-66"/>
                          <w:jc w:val="center"/>
                        </w:pPr>
                        <w:r>
                          <w:t>Проект</w:t>
                        </w:r>
                      </w:p>
                      <w:p w:rsidR="00704B6F" w:rsidRPr="000A2ADC" w:rsidRDefault="00704B6F" w:rsidP="0002496C"/>
                    </w:txbxContent>
                  </v:textbox>
                </v:shape>
                <v:oval id="Oval 29" o:spid="_x0000_s1044"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XMMA&#10;AADbAAAADwAAAGRycy9kb3ducmV2LnhtbESPQYvCMBSE78L+h/AWvGmqgthqFFe26GUPdVfPj+bZ&#10;VpuX0kSt/94sCB6HmfmGWaw6U4sbta6yrGA0jEAQ51ZXXCj4+00HMxDOI2usLZOCBzlYLT96C0y0&#10;vXNGt70vRICwS1BB6X2TSOnykgy6oW2Ig3eyrUEfZFtI3eI9wE0tx1E0lQYrDgslNrQpKb/sr0bB&#10;MZ0c0vjr4c7Xc/aTrb/r7WlzUKr/2a3nIDx1/h1+tXdawTiG/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XMMAAADbAAAADwAAAAAAAAAAAAAAAACYAgAAZHJzL2Rv&#10;d25yZXYueG1sUEsFBgAAAAAEAAQA9QAAAIgDAAAAAA==&#10;" fillcolor="window" strokecolor="windowText" strokeweight="2pt">
                  <v:textbox>
                    <w:txbxContent>
                      <w:p w:rsidR="00704B6F" w:rsidRDefault="00704B6F" w:rsidP="0002496C">
                        <w:pPr>
                          <w:rPr>
                            <w:rFonts w:eastAsia="Times New Roman"/>
                          </w:rPr>
                        </w:pPr>
                      </w:p>
                    </w:txbxContent>
                  </v:textbox>
                </v:oval>
                <v:line id="Straight Connector 30" o:spid="_x0000_s1045"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rect id="Rectangle 31" o:spid="_x0000_s1046"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704B6F" w:rsidRPr="005D0F5A" w:rsidRDefault="00704B6F" w:rsidP="0002496C">
                        <w:pPr>
                          <w:pStyle w:val="NormalWeb"/>
                          <w:spacing w:before="0" w:beforeAutospacing="0" w:after="200" w:afterAutospacing="0" w:line="276" w:lineRule="auto"/>
                        </w:pPr>
                        <w:r>
                          <w:rPr>
                            <w:rFonts w:ascii="Calibri" w:eastAsia="Calibri" w:hAnsi="Calibri"/>
                            <w:sz w:val="22"/>
                            <w:szCs w:val="22"/>
                          </w:rPr>
                          <w:t>1</w:t>
                        </w:r>
                      </w:p>
                    </w:txbxContent>
                  </v:textbox>
                </v:rect>
                <v:rect id="Rectangle 32" o:spid="_x0000_s1047"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704B6F" w:rsidRDefault="00704B6F" w:rsidP="0002496C">
                        <w:pPr>
                          <w:pStyle w:val="NormalWeb"/>
                          <w:spacing w:before="0" w:beforeAutospacing="0" w:after="200" w:afterAutospacing="0" w:line="276" w:lineRule="auto"/>
                        </w:pPr>
                        <w:r>
                          <w:rPr>
                            <w:rFonts w:eastAsia="Lucida Sans Unicode"/>
                            <w:b/>
                            <w:i/>
                            <w:sz w:val="28"/>
                            <w:szCs w:val="28"/>
                          </w:rPr>
                          <w:t>ВП_содержит</w:t>
                        </w:r>
                      </w:p>
                    </w:txbxContent>
                  </v:textbox>
                </v:rect>
                <v:line id="Straight Connector 33" o:spid="_x0000_s1048"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v:rect id="Rectangle 99" o:spid="_x0000_s1049" style="position:absolute;left:36108;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02496C" w:rsidRDefault="0089195B" w:rsidP="0089195B">
      <w:pPr>
        <w:pStyle w:val="NormalWeb"/>
        <w:spacing w:before="0" w:beforeAutospacing="0" w:after="200" w:afterAutospacing="0" w:line="276" w:lineRule="auto"/>
        <w:ind w:firstLine="708"/>
      </w:pPr>
      <w:r>
        <w:rPr>
          <w:rFonts w:eastAsia="Lucida Sans Unicode"/>
          <w:sz w:val="28"/>
          <w:szCs w:val="28"/>
        </w:rPr>
        <w:t xml:space="preserve">     </w:t>
      </w:r>
      <w:r w:rsidR="0002496C" w:rsidRPr="006148AB">
        <w:rPr>
          <w:rFonts w:eastAsia="Lucida Sans Unicode"/>
          <w:sz w:val="28"/>
          <w:szCs w:val="28"/>
        </w:rPr>
        <w:t>Рис</w:t>
      </w:r>
      <w:r>
        <w:rPr>
          <w:rFonts w:eastAsia="Lucida Sans Unicode"/>
          <w:sz w:val="28"/>
          <w:szCs w:val="28"/>
        </w:rPr>
        <w:t>.</w:t>
      </w:r>
      <w:r w:rsidR="0002496C" w:rsidRPr="006148AB">
        <w:rPr>
          <w:rFonts w:eastAsia="Lucida Sans Unicode"/>
          <w:sz w:val="28"/>
          <w:szCs w:val="28"/>
        </w:rPr>
        <w:t xml:space="preserve"> </w:t>
      </w:r>
      <w:r w:rsidR="0002496C">
        <w:rPr>
          <w:rFonts w:eastAsia="Lucida Sans Unicode"/>
          <w:sz w:val="28"/>
          <w:szCs w:val="28"/>
        </w:rPr>
        <w:t>3</w:t>
      </w:r>
      <w:r w:rsidR="0002496C" w:rsidRPr="006148AB">
        <w:rPr>
          <w:rFonts w:eastAsia="Lucida Sans Unicode"/>
          <w:sz w:val="28"/>
          <w:szCs w:val="28"/>
        </w:rPr>
        <w:t>.</w:t>
      </w:r>
      <w:r w:rsidR="00EE419F">
        <w:rPr>
          <w:rFonts w:eastAsia="Lucida Sans Unicode"/>
          <w:sz w:val="28"/>
          <w:szCs w:val="28"/>
        </w:rPr>
        <w:t>2</w:t>
      </w:r>
      <w:r>
        <w:rPr>
          <w:rFonts w:eastAsia="Lucida Sans Unicode"/>
          <w:sz w:val="28"/>
          <w:szCs w:val="28"/>
        </w:rPr>
        <w:t>.</w:t>
      </w:r>
      <w:r w:rsidR="0002496C" w:rsidRPr="006148AB">
        <w:rPr>
          <w:rFonts w:eastAsia="Lucida Sans Unicode"/>
          <w:sz w:val="28"/>
          <w:szCs w:val="28"/>
        </w:rPr>
        <w:t xml:space="preserve"> </w:t>
      </w:r>
      <w:r w:rsidR="0002496C" w:rsidRPr="006148AB">
        <w:rPr>
          <w:rFonts w:eastAsia="Lucida Sans Unicode"/>
          <w:sz w:val="28"/>
          <w:szCs w:val="28"/>
          <w:lang w:val="en-US"/>
        </w:rPr>
        <w:t>ER</w:t>
      </w:r>
      <w:r w:rsidR="0002496C" w:rsidRPr="006148AB">
        <w:rPr>
          <w:rFonts w:eastAsia="Lucida Sans Unicode"/>
          <w:sz w:val="28"/>
          <w:szCs w:val="28"/>
        </w:rPr>
        <w:t xml:space="preserve">-диаграмма бинарной </w:t>
      </w:r>
      <w:proofErr w:type="gramStart"/>
      <w:r w:rsidR="0002496C" w:rsidRPr="006148AB">
        <w:rPr>
          <w:rFonts w:eastAsia="Lucida Sans Unicode"/>
          <w:sz w:val="28"/>
          <w:szCs w:val="28"/>
        </w:rPr>
        <w:t xml:space="preserve">связи  </w:t>
      </w:r>
      <w:r w:rsidR="0002496C">
        <w:rPr>
          <w:rFonts w:eastAsia="Lucida Sans Unicode"/>
          <w:b/>
          <w:sz w:val="28"/>
          <w:szCs w:val="28"/>
        </w:rPr>
        <w:t>ВП</w:t>
      </w:r>
      <w:proofErr w:type="gramEnd"/>
      <w:r w:rsidR="0002496C" w:rsidRPr="00611566">
        <w:rPr>
          <w:rFonts w:eastAsia="Lucida Sans Unicode"/>
          <w:b/>
          <w:sz w:val="28"/>
          <w:szCs w:val="28"/>
        </w:rPr>
        <w:t>_содержит</w:t>
      </w:r>
    </w:p>
    <w:p w:rsidR="0002496C" w:rsidRDefault="0002496C" w:rsidP="005434B0">
      <w:pPr>
        <w:pStyle w:val="NormalWeb"/>
        <w:spacing w:before="0" w:beforeAutospacing="0" w:after="200" w:afterAutospacing="0" w:line="276" w:lineRule="auto"/>
        <w:rPr>
          <w:rFonts w:eastAsia="Lucida Sans Unicode"/>
          <w:b/>
          <w:sz w:val="28"/>
          <w:szCs w:val="28"/>
        </w:rPr>
      </w:pPr>
    </w:p>
    <w:p w:rsidR="005D0F5A" w:rsidRPr="005D0F5A" w:rsidRDefault="005D0F5A" w:rsidP="00CB3EF6">
      <w:pPr>
        <w:pStyle w:val="NormalWeb"/>
        <w:spacing w:before="0" w:beforeAutospacing="0" w:after="200" w:afterAutospacing="0" w:line="360" w:lineRule="auto"/>
        <w:ind w:firstLine="709"/>
        <w:jc w:val="both"/>
        <w:rPr>
          <w:sz w:val="28"/>
          <w:szCs w:val="28"/>
        </w:rPr>
      </w:pPr>
      <w:r w:rsidRPr="005D0F5A">
        <w:rPr>
          <w:b/>
          <w:i/>
          <w:sz w:val="28"/>
          <w:szCs w:val="28"/>
        </w:rPr>
        <w:t>Проект_содержит</w:t>
      </w:r>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sidR="0002496C">
        <w:rPr>
          <w:i/>
          <w:sz w:val="28"/>
          <w:szCs w:val="28"/>
        </w:rPr>
        <w:t>З</w:t>
      </w:r>
      <w:r w:rsidRPr="005D0F5A">
        <w:rPr>
          <w:i/>
          <w:sz w:val="28"/>
          <w:szCs w:val="28"/>
        </w:rPr>
        <w:t>адача</w:t>
      </w:r>
      <w:r>
        <w:rPr>
          <w:i/>
          <w:sz w:val="28"/>
          <w:szCs w:val="28"/>
        </w:rPr>
        <w:t xml:space="preserve">. </w:t>
      </w:r>
      <w:r w:rsidR="009F18A9" w:rsidRPr="005D0F5A">
        <w:rPr>
          <w:sz w:val="28"/>
          <w:szCs w:val="28"/>
        </w:rPr>
        <w:t>Показывает,</w:t>
      </w:r>
      <w:r w:rsidRPr="005D0F5A">
        <w:rPr>
          <w:sz w:val="28"/>
          <w:szCs w:val="28"/>
        </w:rPr>
        <w:t xml:space="preserve"> что в проекте есть данная задача</w:t>
      </w:r>
      <w:r w:rsidR="0089195B">
        <w:rPr>
          <w:sz w:val="28"/>
          <w:szCs w:val="28"/>
        </w:rPr>
        <w:t xml:space="preserve"> </w:t>
      </w:r>
      <w:r>
        <w:rPr>
          <w:sz w:val="28"/>
          <w:szCs w:val="28"/>
        </w:rPr>
        <w:t>(</w:t>
      </w:r>
      <w:r w:rsidR="0089195B">
        <w:rPr>
          <w:sz w:val="28"/>
          <w:szCs w:val="28"/>
        </w:rPr>
        <w:t>см. рис.</w:t>
      </w:r>
      <w:r>
        <w:rPr>
          <w:sz w:val="28"/>
          <w:szCs w:val="28"/>
        </w:rPr>
        <w:t xml:space="preserve"> </w:t>
      </w:r>
      <w:r w:rsidR="00F64140">
        <w:rPr>
          <w:sz w:val="28"/>
          <w:szCs w:val="28"/>
        </w:rPr>
        <w:t>3</w:t>
      </w:r>
      <w:r>
        <w:rPr>
          <w:sz w:val="28"/>
          <w:szCs w:val="28"/>
        </w:rPr>
        <w:t>.</w:t>
      </w:r>
      <w:r w:rsidR="00EE419F">
        <w:rPr>
          <w:sz w:val="28"/>
          <w:szCs w:val="28"/>
        </w:rPr>
        <w:t>3</w:t>
      </w:r>
      <w:r>
        <w:rPr>
          <w:sz w:val="28"/>
          <w:szCs w:val="28"/>
        </w:rPr>
        <w:t>).Связь –</w:t>
      </w:r>
      <w:r w:rsidR="009F18A9">
        <w:rPr>
          <w:sz w:val="28"/>
          <w:szCs w:val="28"/>
        </w:rPr>
        <w:t xml:space="preserve"> </w:t>
      </w:r>
      <w:r>
        <w:rPr>
          <w:sz w:val="28"/>
          <w:szCs w:val="28"/>
        </w:rPr>
        <w:t>один ко многим,</w:t>
      </w:r>
      <w:r w:rsidR="009F18A9">
        <w:rPr>
          <w:sz w:val="28"/>
          <w:szCs w:val="28"/>
        </w:rPr>
        <w:t xml:space="preserve"> </w:t>
      </w:r>
      <w:r>
        <w:rPr>
          <w:sz w:val="28"/>
          <w:szCs w:val="28"/>
        </w:rPr>
        <w:t xml:space="preserve">так как задачи создаются конкретно для каждого проекта и в то же время в проекте может быть множество задач. Проект может не содержать </w:t>
      </w:r>
      <w:r w:rsidR="00F64140">
        <w:rPr>
          <w:sz w:val="28"/>
          <w:szCs w:val="28"/>
        </w:rPr>
        <w:t>задач,</w:t>
      </w:r>
      <w:r>
        <w:rPr>
          <w:sz w:val="28"/>
          <w:szCs w:val="28"/>
        </w:rPr>
        <w:t xml:space="preserve"> поэтому связь с задачей не обязательная. Задача же должна обязательно находиться в </w:t>
      </w:r>
      <w:r w:rsidR="009F18A9">
        <w:rPr>
          <w:sz w:val="28"/>
          <w:szCs w:val="28"/>
        </w:rPr>
        <w:t>проекте,</w:t>
      </w:r>
      <w:r>
        <w:rPr>
          <w:sz w:val="28"/>
          <w:szCs w:val="28"/>
        </w:rPr>
        <w:t xml:space="preserve"> поэт</w:t>
      </w:r>
      <w:r w:rsidR="00CB3EF6">
        <w:rPr>
          <w:sz w:val="28"/>
          <w:szCs w:val="28"/>
        </w:rPr>
        <w:t>ому для нее связь обязательная.</w:t>
      </w:r>
    </w:p>
    <w:p w:rsidR="006148AB" w:rsidRDefault="005D0F5A" w:rsidP="006148AB">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324EF717" wp14:editId="1A69EAB9">
                <wp:extent cx="5143500" cy="90614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64690F" w:rsidRDefault="0064690F" w:rsidP="005D0F5A">
                              <w:pPr>
                                <w:ind w:left="-142" w:right="-66"/>
                                <w:jc w:val="center"/>
                              </w:pPr>
                              <w:r>
                                <w:t>Проект</w:t>
                              </w:r>
                            </w:p>
                            <w:p w:rsidR="0064690F" w:rsidRPr="003F0B98" w:rsidRDefault="0064690F" w:rsidP="005D0F5A"/>
                          </w:txbxContent>
                        </wps:txbx>
                        <wps:bodyPr rot="0" vert="horz" wrap="square" lIns="91440" tIns="45720" rIns="91440" bIns="45720" anchor="t" anchorCtr="0" upright="1">
                          <a:noAutofit/>
                        </wps:bodyPr>
                      </wps:wsp>
                      <wps:wsp>
                        <wps:cNvPr id="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64690F" w:rsidRDefault="0064690F" w:rsidP="005D0F5A">
                              <w:pPr>
                                <w:ind w:left="-142" w:right="-66"/>
                                <w:jc w:val="center"/>
                              </w:pPr>
                              <w:r>
                                <w:t>Задача</w:t>
                              </w:r>
                            </w:p>
                            <w:p w:rsidR="0064690F" w:rsidRPr="000A2ADC" w:rsidRDefault="0064690F" w:rsidP="005D0F5A"/>
                          </w:txbxContent>
                        </wps:txbx>
                        <wps:bodyPr rot="0" vert="horz" wrap="square" lIns="91440" tIns="45720" rIns="91440" bIns="45720" anchor="t" anchorCtr="0" upright="1">
                          <a:noAutofit/>
                        </wps:bodyPr>
                      </wps:wsp>
                      <wps:wsp>
                        <wps:cNvPr id="11"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Pr="002529FB" w:rsidRDefault="0064690F" w:rsidP="005D0F5A">
                              <w:pPr>
                                <w:rPr>
                                  <w:lang w:val="en-US"/>
                                </w:rPr>
                              </w:pPr>
                            </w:p>
                          </w:txbxContent>
                        </wps:txbx>
                        <wps:bodyPr rot="0" vert="horz" wrap="square" lIns="0" tIns="0" rIns="0" bIns="0" anchor="t" anchorCtr="0" upright="1">
                          <a:noAutofit/>
                        </wps:bodyPr>
                      </wps:wsp>
                      <wps:wsp>
                        <wps:cNvPr id="13" name="Oval 13"/>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64690F" w:rsidRDefault="0064690F" w:rsidP="005D0F5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20" name="Rectangle 20"/>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Pr="005D0F5A" w:rsidRDefault="0064690F" w:rsidP="005D0F5A">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21" name="Rectangle 21"/>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Default="0064690F" w:rsidP="005D0F5A">
                              <w:pPr>
                                <w:pStyle w:val="NormalWeb"/>
                                <w:spacing w:before="0" w:beforeAutospacing="0" w:after="200" w:afterAutospacing="0" w:line="276" w:lineRule="auto"/>
                              </w:pPr>
                              <w:r>
                                <w:rPr>
                                  <w:rFonts w:eastAsia="Lucida Sans Unicode"/>
                                  <w:b/>
                                  <w:i/>
                                  <w:sz w:val="28"/>
                                  <w:szCs w:val="28"/>
                                </w:rPr>
                                <w:t>Проект_содержит</w:t>
                              </w:r>
                            </w:p>
                          </w:txbxContent>
                        </wps:txbx>
                        <wps:bodyPr rot="0" vert="horz" wrap="square" lIns="0" tIns="0" rIns="0" bIns="0" anchor="t" anchorCtr="0" upright="1">
                          <a:noAutofit/>
                        </wps:bodyPr>
                      </wps:wsp>
                      <wps:wsp>
                        <wps:cNvPr id="22" name="Straight Connector 22"/>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8" name="Rectangle 98"/>
                        <wps:cNvSpPr>
                          <a:spLocks noChangeArrowheads="1"/>
                        </wps:cNvSpPr>
                        <wps:spPr bwMode="auto">
                          <a:xfrm>
                            <a:off x="3567154" y="204871"/>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Default="0064690F"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23" o:spid="_x0000_s1050"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">
                <v:shape id="_x0000_s1051" type="#_x0000_t75" style="position:absolute;width:51435;height:9061;visibility:visible;mso-wrap-style:square">
                  <v:fill o:detectmouseclick="t"/>
                  <v:path o:connecttype="none"/>
                </v:shape>
                <v:shape id="AutoShape 6" o:spid="_x0000_s1052"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704B6F" w:rsidRDefault="00704B6F" w:rsidP="005D0F5A">
                        <w:pPr>
                          <w:ind w:left="-142" w:right="-66"/>
                          <w:jc w:val="center"/>
                        </w:pPr>
                        <w:r>
                          <w:t>Проект</w:t>
                        </w:r>
                      </w:p>
                      <w:p w:rsidR="00704B6F" w:rsidRPr="003F0B98" w:rsidRDefault="00704B6F" w:rsidP="005D0F5A"/>
                    </w:txbxContent>
                  </v:textbox>
                </v:shape>
                <v:shape id="AutoShape 8" o:spid="_x0000_s1053"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54"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1" o:spid="_x0000_s1055"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38EA&#10;AADbAAAADwAAAGRycy9kb3ducmV2LnhtbERPTWvCQBC9C/6HZYTedKNStamrqKVQ6ClReh6y0ySY&#10;nQ3ZNcZ/7xwKvQzzeB/zZrsfXKN66kLt2cB8loAiLrytuTRwOX9ON6BCRLbYeCYDDwqw341HW0yt&#10;v3NGfR5LJSEcUjRQxdimWoeiIodh5lti4X595zAK7EptO7xLuGv0IklW2mHNcqHClk4VFdf85gwU&#10;/fojX/m31++fbHk8hGPGMox5mQyHd1CRhvgv/nN/Wakv7eUXWUD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tKN/BAAAA2wAAAA8AAAAAAAAAAAAAAAAAmAIAAGRycy9kb3du&#10;cmV2LnhtbFBLBQYAAAAABAAEAPUAAACGAwAAAAA=&#10;" strokeweight=".5pt">
                  <v:textbox>
                    <w:txbxContent>
                      <w:p w:rsidR="00704B6F" w:rsidRDefault="00704B6F" w:rsidP="005D0F5A">
                        <w:pPr>
                          <w:ind w:left="-142" w:right="-66"/>
                          <w:jc w:val="center"/>
                        </w:pPr>
                        <w:r>
                          <w:t>Задача</w:t>
                        </w:r>
                      </w:p>
                      <w:p w:rsidR="00704B6F" w:rsidRPr="000A2ADC" w:rsidRDefault="00704B6F" w:rsidP="005D0F5A"/>
                    </w:txbxContent>
                  </v:textbox>
                </v:shape>
                <v:rect id="Rectangle 12" o:spid="_x0000_s1056"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704B6F" w:rsidRPr="002529FB" w:rsidRDefault="00704B6F" w:rsidP="005D0F5A">
                        <w:pPr>
                          <w:rPr>
                            <w:lang w:val="en-US"/>
                          </w:rPr>
                        </w:pPr>
                      </w:p>
                    </w:txbxContent>
                  </v:textbox>
                </v:rect>
                <v:oval id="Oval 13" o:spid="_x0000_s105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DC8EA&#10;AADbAAAADwAAAGRycy9kb3ducmV2LnhtbERPTYvCMBC9C/sfwix409QVxO0axRWLXjxUt3semrGt&#10;NpPSRK3/3giCt3m8z5ktOlOLK7WusqxgNIxAEOdWV1wo+DskgykI55E11pZJwZ0cLOYfvRnG2t44&#10;peveFyKEsItRQel9E0vp8pIMuqFtiAN3tK1BH2BbSN3iLYSbWn5F0UQarDg0lNjQqqT8vL8YBf/J&#10;OEu+f+/udDmlu3S5rjfHVaZU/7Nb/oDw1Pm3+OXe6jB/D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QwvBAAAA2wAAAA8AAAAAAAAAAAAAAAAAmAIAAGRycy9kb3du&#10;cmV2LnhtbFBLBQYAAAAABAAEAPUAAACGAwAAAAA=&#10;" fillcolor="window" strokecolor="windowText" strokeweight="2pt">
                  <v:textbox>
                    <w:txbxContent>
                      <w:p w:rsidR="00704B6F" w:rsidRDefault="00704B6F" w:rsidP="005D0F5A">
                        <w:pPr>
                          <w:rPr>
                            <w:rFonts w:eastAsia="Times New Roman"/>
                          </w:rPr>
                        </w:pPr>
                      </w:p>
                    </w:txbxContent>
                  </v:textbox>
                </v:oval>
                <v:line id="Straight Connector 16" o:spid="_x0000_s105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20" o:spid="_x0000_s105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704B6F" w:rsidRPr="005D0F5A" w:rsidRDefault="00704B6F" w:rsidP="005D0F5A">
                        <w:pPr>
                          <w:pStyle w:val="NormalWeb"/>
                          <w:spacing w:before="0" w:beforeAutospacing="0" w:after="200" w:afterAutospacing="0" w:line="276" w:lineRule="auto"/>
                        </w:pPr>
                        <w:r>
                          <w:rPr>
                            <w:rFonts w:ascii="Calibri" w:eastAsia="Calibri" w:hAnsi="Calibri"/>
                            <w:sz w:val="22"/>
                            <w:szCs w:val="22"/>
                          </w:rPr>
                          <w:t>1</w:t>
                        </w:r>
                      </w:p>
                    </w:txbxContent>
                  </v:textbox>
                </v:rect>
                <v:rect id="Rectangle 21" o:spid="_x0000_s106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704B6F" w:rsidRDefault="00704B6F" w:rsidP="005D0F5A">
                        <w:pPr>
                          <w:pStyle w:val="NormalWeb"/>
                          <w:spacing w:before="0" w:beforeAutospacing="0" w:after="200" w:afterAutospacing="0" w:line="276" w:lineRule="auto"/>
                        </w:pPr>
                        <w:r>
                          <w:rPr>
                            <w:rFonts w:eastAsia="Lucida Sans Unicode"/>
                            <w:b/>
                            <w:i/>
                            <w:sz w:val="28"/>
                            <w:szCs w:val="28"/>
                          </w:rPr>
                          <w:t>Проект_содержит</w:t>
                        </w:r>
                      </w:p>
                    </w:txbxContent>
                  </v:textbox>
                </v:rect>
                <v:line id="Straight Connector 22" o:spid="_x0000_s106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v:rect id="Rectangle 98" o:spid="_x0000_s1062" style="position:absolute;left:35671;top:204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611566" w:rsidRDefault="0089195B" w:rsidP="0089195B">
      <w:pPr>
        <w:pStyle w:val="NormalWeb"/>
        <w:spacing w:before="0" w:beforeAutospacing="0" w:after="200" w:afterAutospacing="0" w:line="276" w:lineRule="auto"/>
        <w:ind w:firstLine="708"/>
        <w:rPr>
          <w:rFonts w:eastAsia="Lucida Sans Unicode"/>
          <w:b/>
          <w:sz w:val="28"/>
          <w:szCs w:val="28"/>
        </w:rPr>
      </w:pPr>
      <w:r>
        <w:rPr>
          <w:rFonts w:eastAsia="Lucida Sans Unicode"/>
          <w:sz w:val="28"/>
          <w:szCs w:val="28"/>
        </w:rPr>
        <w:t xml:space="preserve">         </w:t>
      </w:r>
      <w:r w:rsidR="00611566" w:rsidRPr="006148AB">
        <w:rPr>
          <w:rFonts w:eastAsia="Lucida Sans Unicode"/>
          <w:sz w:val="28"/>
          <w:szCs w:val="28"/>
        </w:rPr>
        <w:t>Рис</w:t>
      </w:r>
      <w:r>
        <w:rPr>
          <w:rFonts w:eastAsia="Lucida Sans Unicode"/>
          <w:sz w:val="28"/>
          <w:szCs w:val="28"/>
        </w:rPr>
        <w:t>.</w:t>
      </w:r>
      <w:r w:rsidR="00611566" w:rsidRPr="006148AB">
        <w:rPr>
          <w:rFonts w:eastAsia="Lucida Sans Unicode"/>
          <w:sz w:val="28"/>
          <w:szCs w:val="28"/>
        </w:rPr>
        <w:t xml:space="preserve"> </w:t>
      </w:r>
      <w:r w:rsidR="00F64140">
        <w:rPr>
          <w:rFonts w:eastAsia="Lucida Sans Unicode"/>
          <w:sz w:val="28"/>
          <w:szCs w:val="28"/>
        </w:rPr>
        <w:t>3</w:t>
      </w:r>
      <w:r w:rsidR="00611566" w:rsidRPr="006148AB">
        <w:rPr>
          <w:rFonts w:eastAsia="Lucida Sans Unicode"/>
          <w:sz w:val="28"/>
          <w:szCs w:val="28"/>
        </w:rPr>
        <w:t>.</w:t>
      </w:r>
      <w:r w:rsidR="00244F28">
        <w:rPr>
          <w:rFonts w:eastAsia="Lucida Sans Unicode"/>
          <w:sz w:val="28"/>
          <w:szCs w:val="28"/>
        </w:rPr>
        <w:t>3</w:t>
      </w:r>
      <w:r>
        <w:rPr>
          <w:rFonts w:eastAsia="Lucida Sans Unicode"/>
          <w:sz w:val="28"/>
          <w:szCs w:val="28"/>
        </w:rPr>
        <w:t xml:space="preserve">. </w:t>
      </w:r>
      <w:r w:rsidR="00611566" w:rsidRPr="006148AB">
        <w:rPr>
          <w:rFonts w:eastAsia="Lucida Sans Unicode"/>
          <w:sz w:val="28"/>
          <w:szCs w:val="28"/>
          <w:lang w:val="en-US"/>
        </w:rPr>
        <w:t>ER</w:t>
      </w:r>
      <w:r w:rsidR="00611566" w:rsidRPr="006148AB">
        <w:rPr>
          <w:rFonts w:eastAsia="Lucida Sans Unicode"/>
          <w:sz w:val="28"/>
          <w:szCs w:val="28"/>
        </w:rPr>
        <w:t xml:space="preserve">-диаграмма бинарной </w:t>
      </w:r>
      <w:proofErr w:type="gramStart"/>
      <w:r w:rsidR="00611566" w:rsidRPr="006148AB">
        <w:rPr>
          <w:rFonts w:eastAsia="Lucida Sans Unicode"/>
          <w:sz w:val="28"/>
          <w:szCs w:val="28"/>
        </w:rPr>
        <w:t xml:space="preserve">связи  </w:t>
      </w:r>
      <w:r w:rsidR="00611566" w:rsidRPr="00611566">
        <w:rPr>
          <w:rFonts w:eastAsia="Lucida Sans Unicode"/>
          <w:b/>
          <w:sz w:val="28"/>
          <w:szCs w:val="28"/>
        </w:rPr>
        <w:t>Проект</w:t>
      </w:r>
      <w:proofErr w:type="gramEnd"/>
      <w:r w:rsidR="00611566" w:rsidRPr="00611566">
        <w:rPr>
          <w:rFonts w:eastAsia="Lucida Sans Unicode"/>
          <w:b/>
          <w:sz w:val="28"/>
          <w:szCs w:val="28"/>
        </w:rPr>
        <w:t>_содержит</w:t>
      </w:r>
    </w:p>
    <w:p w:rsidR="00CB3EF6" w:rsidRDefault="00CB3EF6" w:rsidP="00611566">
      <w:pPr>
        <w:pStyle w:val="NormalWeb"/>
        <w:spacing w:before="0" w:beforeAutospacing="0" w:after="200" w:afterAutospacing="0" w:line="276" w:lineRule="auto"/>
        <w:rPr>
          <w:rFonts w:eastAsia="Lucida Sans Unicode"/>
          <w:b/>
          <w:sz w:val="28"/>
          <w:szCs w:val="28"/>
        </w:rPr>
      </w:pPr>
    </w:p>
    <w:p w:rsidR="0002496C" w:rsidRPr="00AC7ACB" w:rsidRDefault="0002496C" w:rsidP="004A505E">
      <w:pPr>
        <w:pStyle w:val="NormalWeb"/>
        <w:spacing w:before="0" w:beforeAutospacing="0" w:after="200" w:afterAutospacing="0" w:line="360" w:lineRule="auto"/>
        <w:ind w:firstLine="709"/>
        <w:jc w:val="both"/>
        <w:rPr>
          <w:sz w:val="28"/>
          <w:szCs w:val="28"/>
        </w:rPr>
      </w:pPr>
      <w:r w:rsidRPr="0002496C">
        <w:rPr>
          <w:rFonts w:eastAsia="Lucida Sans Unicode"/>
          <w:b/>
          <w:i/>
          <w:sz w:val="28"/>
          <w:szCs w:val="28"/>
        </w:rPr>
        <w:t>Диалог_содержит</w:t>
      </w:r>
      <w:r>
        <w:rPr>
          <w:rFonts w:eastAsia="Lucida Sans Unicode"/>
          <w:b/>
          <w:i/>
          <w:sz w:val="28"/>
          <w:szCs w:val="28"/>
        </w:rPr>
        <w:t xml:space="preserve"> </w:t>
      </w:r>
      <w:r>
        <w:rPr>
          <w:rFonts w:eastAsia="Lucida Sans Unicode"/>
          <w:sz w:val="28"/>
          <w:szCs w:val="28"/>
        </w:rPr>
        <w:t>–</w:t>
      </w:r>
      <w:r w:rsidR="00CB3EF6">
        <w:rPr>
          <w:rFonts w:eastAsia="Lucida Sans Unicode"/>
          <w:sz w:val="28"/>
          <w:szCs w:val="28"/>
        </w:rPr>
        <w:t xml:space="preserve"> </w:t>
      </w:r>
      <w:r>
        <w:rPr>
          <w:rFonts w:eastAsia="Lucida Sans Unicode"/>
          <w:sz w:val="28"/>
          <w:szCs w:val="28"/>
        </w:rPr>
        <w:t xml:space="preserve">связывает сущности </w:t>
      </w:r>
      <w:r w:rsidRPr="0002496C">
        <w:rPr>
          <w:rFonts w:eastAsia="Lucida Sans Unicode"/>
          <w:i/>
          <w:sz w:val="28"/>
          <w:szCs w:val="28"/>
        </w:rPr>
        <w:t>Диалог</w:t>
      </w:r>
      <w:r>
        <w:rPr>
          <w:rFonts w:eastAsia="Lucida Sans Unicode"/>
          <w:sz w:val="28"/>
          <w:szCs w:val="28"/>
        </w:rPr>
        <w:t xml:space="preserve"> и </w:t>
      </w:r>
      <w:r w:rsidRPr="0002496C">
        <w:rPr>
          <w:rFonts w:eastAsia="Lucida Sans Unicode"/>
          <w:i/>
          <w:sz w:val="28"/>
          <w:szCs w:val="28"/>
        </w:rPr>
        <w:t>Сообщение</w:t>
      </w:r>
      <w:r>
        <w:rPr>
          <w:rFonts w:eastAsia="Lucida Sans Unicode"/>
          <w:i/>
          <w:sz w:val="28"/>
          <w:szCs w:val="28"/>
        </w:rPr>
        <w:t xml:space="preserve">. </w:t>
      </w:r>
      <w:r w:rsidR="009F18A9" w:rsidRPr="0002496C">
        <w:rPr>
          <w:rFonts w:eastAsia="Lucida Sans Unicode"/>
          <w:sz w:val="28"/>
          <w:szCs w:val="28"/>
        </w:rPr>
        <w:t>Показывает,</w:t>
      </w:r>
      <w:r w:rsidRPr="0002496C">
        <w:rPr>
          <w:rFonts w:eastAsia="Lucida Sans Unicode"/>
          <w:sz w:val="28"/>
          <w:szCs w:val="28"/>
        </w:rPr>
        <w:t xml:space="preserve"> что в данном диалоге есть данное сообщение</w:t>
      </w:r>
      <w:r w:rsidR="0089195B">
        <w:rPr>
          <w:rFonts w:eastAsia="Lucida Sans Unicode"/>
          <w:sz w:val="28"/>
          <w:szCs w:val="28"/>
        </w:rPr>
        <w:t xml:space="preserve"> </w:t>
      </w:r>
      <w:r w:rsidR="00EE419F">
        <w:rPr>
          <w:sz w:val="28"/>
          <w:szCs w:val="28"/>
        </w:rPr>
        <w:t>(</w:t>
      </w:r>
      <w:r w:rsidR="0089195B">
        <w:rPr>
          <w:sz w:val="28"/>
          <w:szCs w:val="28"/>
        </w:rPr>
        <w:t>см. рис.</w:t>
      </w:r>
      <w:r w:rsidR="00EE419F">
        <w:rPr>
          <w:sz w:val="28"/>
          <w:szCs w:val="28"/>
        </w:rPr>
        <w:t xml:space="preserve"> 3.4)</w:t>
      </w:r>
      <w:r>
        <w:rPr>
          <w:rFonts w:eastAsia="Lucida Sans Unicode"/>
          <w:sz w:val="28"/>
          <w:szCs w:val="28"/>
        </w:rPr>
        <w:t>.</w:t>
      </w:r>
      <w:r w:rsidR="00EE419F">
        <w:rPr>
          <w:rFonts w:eastAsia="Lucida Sans Unicode"/>
          <w:sz w:val="28"/>
          <w:szCs w:val="28"/>
        </w:rPr>
        <w:t>Связь один ко многим,</w:t>
      </w:r>
      <w:r w:rsidR="009F18A9">
        <w:rPr>
          <w:rFonts w:eastAsia="Lucida Sans Unicode"/>
          <w:sz w:val="28"/>
          <w:szCs w:val="28"/>
        </w:rPr>
        <w:t xml:space="preserve"> </w:t>
      </w:r>
      <w:r w:rsidR="00A403CE">
        <w:rPr>
          <w:rFonts w:eastAsia="Lucida Sans Unicode"/>
          <w:sz w:val="28"/>
          <w:szCs w:val="28"/>
        </w:rPr>
        <w:t xml:space="preserve">так как </w:t>
      </w:r>
      <w:r w:rsidR="00EE419F">
        <w:rPr>
          <w:rFonts w:eastAsia="Lucida Sans Unicode"/>
          <w:sz w:val="28"/>
          <w:szCs w:val="28"/>
        </w:rPr>
        <w:t>в одном диалоге может быть много сообщений и в то же время сообщение может быть только в 1 диалоге.</w:t>
      </w:r>
      <w:r w:rsidR="00AC7ACB" w:rsidRPr="00AC7ACB">
        <w:rPr>
          <w:sz w:val="28"/>
          <w:szCs w:val="28"/>
        </w:rPr>
        <w:t xml:space="preserve"> </w:t>
      </w:r>
      <w:r w:rsidR="00AC7ACB">
        <w:rPr>
          <w:sz w:val="28"/>
          <w:szCs w:val="28"/>
        </w:rPr>
        <w:t xml:space="preserve">Диалог может не содержать сообщений, поэтому связь с сообщением не обязательная. Сообщение же должна обязательно быть привязано к конкретному </w:t>
      </w:r>
      <w:r w:rsidR="009F18A9">
        <w:rPr>
          <w:sz w:val="28"/>
          <w:szCs w:val="28"/>
        </w:rPr>
        <w:t>диалогу,</w:t>
      </w:r>
      <w:r w:rsidR="00AC7ACB">
        <w:rPr>
          <w:sz w:val="28"/>
          <w:szCs w:val="28"/>
        </w:rPr>
        <w:t xml:space="preserve"> поэтому для него связь обязательная.</w:t>
      </w:r>
    </w:p>
    <w:p w:rsidR="00EE419F" w:rsidRDefault="00EE419F" w:rsidP="00EE419F">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w:lastRenderedPageBreak/>
        <mc:AlternateContent>
          <mc:Choice Requires="wpc">
            <w:drawing>
              <wp:inline distT="0" distB="0" distL="0" distR="0" wp14:anchorId="1F98DD5F" wp14:editId="467138C3">
                <wp:extent cx="5143500" cy="90614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64690F" w:rsidRDefault="0064690F" w:rsidP="00EE419F">
                              <w:pPr>
                                <w:ind w:left="-142" w:right="-66"/>
                                <w:jc w:val="center"/>
                              </w:pPr>
                              <w:r>
                                <w:t>Диалог</w:t>
                              </w:r>
                            </w:p>
                            <w:p w:rsidR="0064690F" w:rsidRPr="003F0B98" w:rsidRDefault="0064690F" w:rsidP="00EE419F"/>
                          </w:txbxContent>
                        </wps:txbx>
                        <wps:bodyPr rot="0" vert="horz" wrap="square" lIns="91440" tIns="45720" rIns="91440" bIns="45720" anchor="t" anchorCtr="0" upright="1">
                          <a:noAutofit/>
                        </wps:bodyPr>
                      </wps:wsp>
                      <wps:wsp>
                        <wps:cNvPr id="3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64690F" w:rsidRDefault="0064690F" w:rsidP="00EE419F">
                              <w:pPr>
                                <w:ind w:left="-142" w:right="-66"/>
                                <w:jc w:val="center"/>
                              </w:pPr>
                              <w:r>
                                <w:t>Сообщение</w:t>
                              </w:r>
                            </w:p>
                            <w:p w:rsidR="0064690F" w:rsidRPr="000A2ADC" w:rsidRDefault="0064690F" w:rsidP="00EE419F"/>
                          </w:txbxContent>
                        </wps:txbx>
                        <wps:bodyPr rot="0" vert="horz" wrap="square" lIns="91440" tIns="45720" rIns="91440" bIns="45720" anchor="t" anchorCtr="0" upright="1">
                          <a:noAutofit/>
                        </wps:bodyPr>
                      </wps:wsp>
                      <wps:wsp>
                        <wps:cNvPr id="40" name="Oval 40"/>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64690F" w:rsidRDefault="0064690F" w:rsidP="00EE41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42" name="Rectangle 42"/>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Pr="005D0F5A" w:rsidRDefault="0064690F" w:rsidP="00EE419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43" name="Rectangle 43"/>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Default="0064690F" w:rsidP="00EE419F">
                              <w:pPr>
                                <w:pStyle w:val="NormalWeb"/>
                                <w:spacing w:before="0" w:beforeAutospacing="0" w:after="200" w:afterAutospacing="0" w:line="276" w:lineRule="auto"/>
                              </w:pPr>
                              <w:r>
                                <w:rPr>
                                  <w:rFonts w:eastAsia="Lucida Sans Unicode"/>
                                  <w:b/>
                                  <w:i/>
                                  <w:sz w:val="28"/>
                                  <w:szCs w:val="28"/>
                                </w:rPr>
                                <w:t>Диалог_содержит</w:t>
                              </w:r>
                            </w:p>
                          </w:txbxContent>
                        </wps:txbx>
                        <wps:bodyPr rot="0" vert="horz" wrap="square" lIns="0" tIns="0" rIns="0" bIns="0" anchor="t" anchorCtr="0" upright="1">
                          <a:noAutofit/>
                        </wps:bodyPr>
                      </wps:wsp>
                      <wps:wsp>
                        <wps:cNvPr id="44" name="Straight Connector 44"/>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6" name="Rectangle 96"/>
                        <wps:cNvSpPr>
                          <a:spLocks noChangeArrowheads="1"/>
                        </wps:cNvSpPr>
                        <wps:spPr bwMode="auto">
                          <a:xfrm>
                            <a:off x="3610800"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Default="0064690F"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45" o:spid="_x0000_s1063"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">
                <v:shape id="_x0000_s1064" type="#_x0000_t75" style="position:absolute;width:51435;height:9061;visibility:visible;mso-wrap-style:square">
                  <v:fill o:detectmouseclick="t"/>
                  <v:path o:connecttype="none"/>
                </v:shape>
                <v:shape id="AutoShape 6" o:spid="_x0000_s1065"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704B6F" w:rsidRDefault="00704B6F" w:rsidP="00EE419F">
                        <w:pPr>
                          <w:ind w:left="-142" w:right="-66"/>
                          <w:jc w:val="center"/>
                        </w:pPr>
                        <w:r>
                          <w:t>Диалог</w:t>
                        </w:r>
                      </w:p>
                      <w:p w:rsidR="00704B6F" w:rsidRPr="003F0B98" w:rsidRDefault="00704B6F" w:rsidP="00EE419F"/>
                    </w:txbxContent>
                  </v:textbox>
                </v:shape>
                <v:shape id="AutoShape 8" o:spid="_x0000_s1066"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 o:spid="_x0000_s1067"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1" o:spid="_x0000_s1068"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4ucMA&#10;AADbAAAADwAAAGRycy9kb3ducmV2LnhtbESPT2vCQBDF7wW/wzKCt7pRqX+iq2ilUOgpUTwP2TEJ&#10;ZmdDdhvTb985FHoZGObNe++3OwyuUT11ofZsYDZNQBEX3tZcGrhePl7XoEJEtth4JgM/FOCwH73s&#10;MLX+yRn1eSyVmHBI0UAVY5tqHYqKHIapb4nldvedwyhrV2rb4VPMXaPnSbLUDmuWhApbeq+oeOTf&#10;zkDRr8750m/evm7Z4nQMp4xlGDMZD8ctqEhD/Bf/fX9aAwspKyzC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54ucMAAADbAAAADwAAAAAAAAAAAAAAAACYAgAAZHJzL2Rv&#10;d25yZXYueG1sUEsFBgAAAAAEAAQA9QAAAIgDAAAAAA==&#10;" strokeweight=".5pt">
                  <v:textbox>
                    <w:txbxContent>
                      <w:p w:rsidR="00704B6F" w:rsidRDefault="00704B6F" w:rsidP="00EE419F">
                        <w:pPr>
                          <w:ind w:left="-142" w:right="-66"/>
                          <w:jc w:val="center"/>
                        </w:pPr>
                        <w:r>
                          <w:t>Сообщение</w:t>
                        </w:r>
                      </w:p>
                      <w:p w:rsidR="00704B6F" w:rsidRPr="000A2ADC" w:rsidRDefault="00704B6F" w:rsidP="00EE419F"/>
                    </w:txbxContent>
                  </v:textbox>
                </v:shape>
                <v:oval id="Oval 40" o:spid="_x0000_s106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yYcIA&#10;AADbAAAADwAAAGRycy9kb3ducmV2LnhtbERPTW+CQBC9m/Q/bKZJb7q0m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JhwgAAANsAAAAPAAAAAAAAAAAAAAAAAJgCAABkcnMvZG93&#10;bnJldi54bWxQSwUGAAAAAAQABAD1AAAAhwMAAAAA&#10;" fillcolor="window" strokecolor="windowText" strokeweight="2pt">
                  <v:textbox>
                    <w:txbxContent>
                      <w:p w:rsidR="00704B6F" w:rsidRDefault="00704B6F" w:rsidP="00EE419F">
                        <w:pPr>
                          <w:rPr>
                            <w:rFonts w:eastAsia="Times New Roman"/>
                          </w:rPr>
                        </w:pPr>
                      </w:p>
                    </w:txbxContent>
                  </v:textbox>
                </v:oval>
                <v:line id="Straight Connector 41" o:spid="_x0000_s107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7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704B6F" w:rsidRPr="005D0F5A" w:rsidRDefault="00704B6F" w:rsidP="00EE419F">
                        <w:pPr>
                          <w:pStyle w:val="NormalWeb"/>
                          <w:spacing w:before="0" w:beforeAutospacing="0" w:after="200" w:afterAutospacing="0" w:line="276" w:lineRule="auto"/>
                        </w:pPr>
                        <w:r>
                          <w:rPr>
                            <w:rFonts w:ascii="Calibri" w:eastAsia="Calibri" w:hAnsi="Calibri"/>
                            <w:sz w:val="22"/>
                            <w:szCs w:val="22"/>
                          </w:rPr>
                          <w:t>1</w:t>
                        </w:r>
                      </w:p>
                    </w:txbxContent>
                  </v:textbox>
                </v:rect>
                <v:rect id="Rectangle 43" o:spid="_x0000_s107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704B6F" w:rsidRDefault="00704B6F" w:rsidP="00EE419F">
                        <w:pPr>
                          <w:pStyle w:val="NormalWeb"/>
                          <w:spacing w:before="0" w:beforeAutospacing="0" w:after="200" w:afterAutospacing="0" w:line="276" w:lineRule="auto"/>
                        </w:pPr>
                        <w:r>
                          <w:rPr>
                            <w:rFonts w:eastAsia="Lucida Sans Unicode"/>
                            <w:b/>
                            <w:i/>
                            <w:sz w:val="28"/>
                            <w:szCs w:val="28"/>
                          </w:rPr>
                          <w:t>Диалог_содержит</w:t>
                        </w:r>
                      </w:p>
                    </w:txbxContent>
                  </v:textbox>
                </v:rect>
                <v:line id="Straight Connector 44" o:spid="_x0000_s107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v:rect id="Rectangle 96" o:spid="_x0000_s1074" style="position:absolute;left:36108;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EE419F" w:rsidRDefault="0089195B" w:rsidP="0089195B">
      <w:pPr>
        <w:pStyle w:val="NormalWeb"/>
        <w:spacing w:before="0" w:beforeAutospacing="0" w:after="200" w:afterAutospacing="0" w:line="276" w:lineRule="auto"/>
        <w:ind w:firstLine="708"/>
        <w:rPr>
          <w:rFonts w:eastAsia="Lucida Sans Unicode"/>
          <w:b/>
          <w:sz w:val="28"/>
          <w:szCs w:val="28"/>
        </w:rPr>
      </w:pPr>
      <w:r>
        <w:rPr>
          <w:rFonts w:eastAsia="Lucida Sans Unicode"/>
          <w:sz w:val="28"/>
          <w:szCs w:val="28"/>
        </w:rPr>
        <w:t xml:space="preserve">       </w:t>
      </w:r>
      <w:r w:rsidR="00EE419F" w:rsidRPr="006148AB">
        <w:rPr>
          <w:rFonts w:eastAsia="Lucida Sans Unicode"/>
          <w:sz w:val="28"/>
          <w:szCs w:val="28"/>
        </w:rPr>
        <w:t>Рис</w:t>
      </w:r>
      <w:r>
        <w:rPr>
          <w:rFonts w:eastAsia="Lucida Sans Unicode"/>
          <w:sz w:val="28"/>
          <w:szCs w:val="28"/>
        </w:rPr>
        <w:t>.</w:t>
      </w:r>
      <w:r w:rsidR="00EE419F" w:rsidRPr="006148AB">
        <w:rPr>
          <w:rFonts w:eastAsia="Lucida Sans Unicode"/>
          <w:sz w:val="28"/>
          <w:szCs w:val="28"/>
        </w:rPr>
        <w:t xml:space="preserve"> </w:t>
      </w:r>
      <w:r w:rsidR="00EE419F">
        <w:rPr>
          <w:rFonts w:eastAsia="Lucida Sans Unicode"/>
          <w:sz w:val="28"/>
          <w:szCs w:val="28"/>
        </w:rPr>
        <w:t>3</w:t>
      </w:r>
      <w:r w:rsidR="00EE419F" w:rsidRPr="006148AB">
        <w:rPr>
          <w:rFonts w:eastAsia="Lucida Sans Unicode"/>
          <w:sz w:val="28"/>
          <w:szCs w:val="28"/>
        </w:rPr>
        <w:t>.</w:t>
      </w:r>
      <w:r w:rsidR="00EE419F">
        <w:rPr>
          <w:rFonts w:eastAsia="Lucida Sans Unicode"/>
          <w:sz w:val="28"/>
          <w:szCs w:val="28"/>
        </w:rPr>
        <w:t>4</w:t>
      </w:r>
      <w:r>
        <w:rPr>
          <w:rFonts w:eastAsia="Lucida Sans Unicode"/>
          <w:sz w:val="28"/>
          <w:szCs w:val="28"/>
        </w:rPr>
        <w:t>.</w:t>
      </w:r>
      <w:r w:rsidR="00EE419F">
        <w:rPr>
          <w:rFonts w:eastAsia="Lucida Sans Unicode"/>
          <w:sz w:val="28"/>
          <w:szCs w:val="28"/>
        </w:rPr>
        <w:t xml:space="preserve"> </w:t>
      </w:r>
      <w:r w:rsidR="00EE419F" w:rsidRPr="006148AB">
        <w:rPr>
          <w:rFonts w:eastAsia="Lucida Sans Unicode"/>
          <w:sz w:val="28"/>
          <w:szCs w:val="28"/>
          <w:lang w:val="en-US"/>
        </w:rPr>
        <w:t>ER</w:t>
      </w:r>
      <w:r w:rsidR="00EE419F" w:rsidRPr="006148AB">
        <w:rPr>
          <w:rFonts w:eastAsia="Lucida Sans Unicode"/>
          <w:sz w:val="28"/>
          <w:szCs w:val="28"/>
        </w:rPr>
        <w:t xml:space="preserve">-диаграмма бинарной </w:t>
      </w:r>
      <w:proofErr w:type="gramStart"/>
      <w:r w:rsidR="00EE419F" w:rsidRPr="006148AB">
        <w:rPr>
          <w:rFonts w:eastAsia="Lucida Sans Unicode"/>
          <w:sz w:val="28"/>
          <w:szCs w:val="28"/>
        </w:rPr>
        <w:t xml:space="preserve">связи  </w:t>
      </w:r>
      <w:r w:rsidR="00EE419F">
        <w:rPr>
          <w:rFonts w:eastAsia="Lucida Sans Unicode"/>
          <w:b/>
          <w:sz w:val="28"/>
          <w:szCs w:val="28"/>
        </w:rPr>
        <w:t>Диалог</w:t>
      </w:r>
      <w:proofErr w:type="gramEnd"/>
      <w:r w:rsidR="00EE419F" w:rsidRPr="00611566">
        <w:rPr>
          <w:rFonts w:eastAsia="Lucida Sans Unicode"/>
          <w:b/>
          <w:sz w:val="28"/>
          <w:szCs w:val="28"/>
        </w:rPr>
        <w:t>_содержит</w:t>
      </w:r>
    </w:p>
    <w:p w:rsidR="001B0AFD" w:rsidRDefault="001B0AFD" w:rsidP="00EE419F">
      <w:pPr>
        <w:pStyle w:val="NormalWeb"/>
        <w:spacing w:before="0" w:beforeAutospacing="0" w:after="200" w:afterAutospacing="0" w:line="276" w:lineRule="auto"/>
        <w:rPr>
          <w:rFonts w:eastAsia="Lucida Sans Unicode"/>
          <w:b/>
          <w:sz w:val="28"/>
          <w:szCs w:val="28"/>
        </w:rPr>
      </w:pPr>
    </w:p>
    <w:p w:rsidR="001B0AFD" w:rsidRDefault="00A403CE" w:rsidP="004A505E">
      <w:pPr>
        <w:pStyle w:val="NormalWeb"/>
        <w:spacing w:before="0" w:beforeAutospacing="0" w:after="200" w:afterAutospacing="0" w:line="360" w:lineRule="auto"/>
        <w:ind w:firstLine="709"/>
        <w:jc w:val="both"/>
        <w:rPr>
          <w:rFonts w:eastAsia="Lucida Sans Unicode"/>
          <w:sz w:val="28"/>
          <w:szCs w:val="28"/>
        </w:rPr>
      </w:pPr>
      <w:r>
        <w:rPr>
          <w:rFonts w:eastAsia="Lucida Sans Unicode"/>
          <w:b/>
          <w:i/>
          <w:sz w:val="28"/>
          <w:szCs w:val="28"/>
        </w:rPr>
        <w:t>Сотрудник_</w:t>
      </w:r>
      <w:r w:rsidR="001B0AFD">
        <w:rPr>
          <w:rFonts w:eastAsia="Lucida Sans Unicode"/>
          <w:b/>
          <w:i/>
          <w:sz w:val="28"/>
          <w:szCs w:val="28"/>
        </w:rPr>
        <w:t xml:space="preserve">Подписан </w:t>
      </w:r>
      <w:r w:rsidR="001B0AFD">
        <w:rPr>
          <w:rFonts w:eastAsia="Lucida Sans Unicode"/>
          <w:sz w:val="28"/>
          <w:szCs w:val="28"/>
        </w:rPr>
        <w:t>–</w:t>
      </w:r>
      <w:r w:rsidR="00CB3EF6">
        <w:rPr>
          <w:rFonts w:eastAsia="Lucida Sans Unicode"/>
          <w:sz w:val="28"/>
          <w:szCs w:val="28"/>
        </w:rPr>
        <w:t xml:space="preserve"> </w:t>
      </w:r>
      <w:r w:rsidR="001B0AFD">
        <w:rPr>
          <w:rFonts w:eastAsia="Lucida Sans Unicode"/>
          <w:sz w:val="28"/>
          <w:szCs w:val="28"/>
        </w:rPr>
        <w:t xml:space="preserve">связывает сущности </w:t>
      </w:r>
      <w:r>
        <w:rPr>
          <w:rFonts w:eastAsia="Lucida Sans Unicode"/>
          <w:i/>
          <w:sz w:val="28"/>
          <w:szCs w:val="28"/>
        </w:rPr>
        <w:t>Сотрудник</w:t>
      </w:r>
      <w:r w:rsidR="001B0AFD">
        <w:rPr>
          <w:rFonts w:eastAsia="Lucida Sans Unicode"/>
          <w:sz w:val="28"/>
          <w:szCs w:val="28"/>
        </w:rPr>
        <w:t xml:space="preserve"> и </w:t>
      </w:r>
      <w:r>
        <w:rPr>
          <w:rFonts w:eastAsia="Lucida Sans Unicode"/>
          <w:i/>
          <w:sz w:val="28"/>
          <w:szCs w:val="28"/>
        </w:rPr>
        <w:t>Подписка</w:t>
      </w:r>
      <w:r w:rsidR="001B0AFD">
        <w:rPr>
          <w:rFonts w:eastAsia="Lucida Sans Unicode"/>
          <w:i/>
          <w:sz w:val="28"/>
          <w:szCs w:val="28"/>
        </w:rPr>
        <w:t xml:space="preserve">. </w:t>
      </w:r>
      <w:r>
        <w:rPr>
          <w:rFonts w:eastAsia="Lucida Sans Unicode"/>
          <w:sz w:val="28"/>
          <w:szCs w:val="28"/>
        </w:rPr>
        <w:t>Показывает что сотрудник подписан на данную подписку</w:t>
      </w:r>
      <w:r w:rsidR="00B856D8">
        <w:rPr>
          <w:rFonts w:eastAsia="Lucida Sans Unicode"/>
          <w:sz w:val="28"/>
          <w:szCs w:val="28"/>
        </w:rPr>
        <w:t xml:space="preserve"> </w:t>
      </w:r>
      <w:r w:rsidR="001B0AFD">
        <w:rPr>
          <w:sz w:val="28"/>
          <w:szCs w:val="28"/>
        </w:rPr>
        <w:t>(рис</w:t>
      </w:r>
      <w:r w:rsidR="0089195B">
        <w:rPr>
          <w:sz w:val="28"/>
          <w:szCs w:val="28"/>
        </w:rPr>
        <w:t>.</w:t>
      </w:r>
      <w:r w:rsidR="001B0AFD">
        <w:rPr>
          <w:sz w:val="28"/>
          <w:szCs w:val="28"/>
        </w:rPr>
        <w:t xml:space="preserve"> 3.5)</w:t>
      </w:r>
      <w:r w:rsidR="001B0AFD">
        <w:rPr>
          <w:rFonts w:eastAsia="Lucida Sans Unicode"/>
          <w:sz w:val="28"/>
          <w:szCs w:val="28"/>
        </w:rPr>
        <w:t xml:space="preserve">.Связь </w:t>
      </w:r>
      <w:r>
        <w:rPr>
          <w:rFonts w:eastAsia="Lucida Sans Unicode"/>
          <w:sz w:val="28"/>
          <w:szCs w:val="28"/>
        </w:rPr>
        <w:t>многие</w:t>
      </w:r>
      <w:r w:rsidR="001B0AFD">
        <w:rPr>
          <w:rFonts w:eastAsia="Lucida Sans Unicode"/>
          <w:sz w:val="28"/>
          <w:szCs w:val="28"/>
        </w:rPr>
        <w:t xml:space="preserve"> ко многим</w:t>
      </w:r>
      <w:r w:rsidR="00FE26F8">
        <w:rPr>
          <w:rFonts w:eastAsia="Lucida Sans Unicode"/>
          <w:sz w:val="28"/>
          <w:szCs w:val="28"/>
        </w:rPr>
        <w:t>.</w:t>
      </w:r>
      <w:r w:rsidR="009018F1">
        <w:rPr>
          <w:rFonts w:eastAsia="Lucida Sans Unicode"/>
          <w:sz w:val="28"/>
          <w:szCs w:val="28"/>
        </w:rPr>
        <w:t xml:space="preserve"> </w:t>
      </w:r>
      <w:r w:rsidR="00FE26F8">
        <w:rPr>
          <w:rFonts w:eastAsia="Lucida Sans Unicode"/>
          <w:sz w:val="28"/>
          <w:szCs w:val="28"/>
        </w:rPr>
        <w:t>У одного сотрудника может быть много подписок</w:t>
      </w:r>
      <w:proofErr w:type="gramStart"/>
      <w:r w:rsidR="009018F1">
        <w:rPr>
          <w:rFonts w:eastAsia="Lucida Sans Unicode"/>
          <w:sz w:val="28"/>
          <w:szCs w:val="28"/>
        </w:rPr>
        <w:t xml:space="preserve"> </w:t>
      </w:r>
      <w:r w:rsidR="00FE26F8">
        <w:rPr>
          <w:rFonts w:eastAsia="Lucida Sans Unicode"/>
          <w:sz w:val="28"/>
          <w:szCs w:val="28"/>
        </w:rPr>
        <w:t>,</w:t>
      </w:r>
      <w:proofErr w:type="gramEnd"/>
      <w:r w:rsidR="00FE26F8">
        <w:rPr>
          <w:rFonts w:eastAsia="Lucida Sans Unicode"/>
          <w:sz w:val="28"/>
          <w:szCs w:val="28"/>
        </w:rPr>
        <w:t>в тоже время одна и та же подписка может быть у нескольких сотрудников.</w:t>
      </w:r>
    </w:p>
    <w:p w:rsidR="0095554D" w:rsidRPr="00AC7ACB" w:rsidRDefault="0095554D" w:rsidP="001B0AFD">
      <w:pPr>
        <w:pStyle w:val="NormalWeb"/>
        <w:spacing w:before="0" w:beforeAutospacing="0" w:after="200" w:afterAutospacing="0" w:line="276" w:lineRule="auto"/>
        <w:ind w:firstLine="708"/>
        <w:rPr>
          <w:sz w:val="28"/>
          <w:szCs w:val="28"/>
        </w:rPr>
      </w:pPr>
    </w:p>
    <w:p w:rsidR="001B0AFD" w:rsidRDefault="001B0AFD" w:rsidP="001B0AFD">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6AA45980" wp14:editId="3E0A6E6C">
                <wp:extent cx="5143500" cy="906145"/>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64690F" w:rsidRPr="003F0B98" w:rsidRDefault="0064690F" w:rsidP="001B0AFD">
                              <w:r>
                                <w:t>Сотрудник</w:t>
                              </w:r>
                            </w:p>
                          </w:txbxContent>
                        </wps:txbx>
                        <wps:bodyPr rot="0" vert="horz" wrap="square" lIns="91440" tIns="45720" rIns="91440" bIns="45720" anchor="t" anchorCtr="0" upright="1">
                          <a:noAutofit/>
                        </wps:bodyPr>
                      </wps:wsp>
                      <wps:wsp>
                        <wps:cNvPr id="47"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64690F" w:rsidRDefault="0064690F" w:rsidP="001B0AFD">
                              <w:pPr>
                                <w:ind w:left="-142" w:right="-66"/>
                                <w:jc w:val="center"/>
                              </w:pPr>
                              <w:r>
                                <w:t>Подписка</w:t>
                              </w:r>
                            </w:p>
                            <w:p w:rsidR="0064690F" w:rsidRPr="000A2ADC" w:rsidRDefault="0064690F" w:rsidP="001B0AFD"/>
                          </w:txbxContent>
                        </wps:txbx>
                        <wps:bodyPr rot="0" vert="horz" wrap="square" lIns="91440" tIns="45720" rIns="91440" bIns="45720" anchor="t" anchorCtr="0" upright="1">
                          <a:noAutofit/>
                        </wps:bodyPr>
                      </wps:wsp>
                      <wps:wsp>
                        <wps:cNvPr id="51" name="Oval 5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64690F" w:rsidRDefault="0064690F" w:rsidP="001B0A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53" name="Rectangle 53"/>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Pr="009018F1" w:rsidRDefault="0064690F"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54" name="Rectangle 54"/>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Pr="00A403CE" w:rsidRDefault="0064690F" w:rsidP="001B0AFD">
                              <w:pPr>
                                <w:pStyle w:val="NormalWeb"/>
                                <w:spacing w:before="0" w:beforeAutospacing="0" w:after="200" w:afterAutospacing="0" w:line="276" w:lineRule="auto"/>
                                <w:rPr>
                                  <w:b/>
                                </w:rPr>
                              </w:pPr>
                              <w:r w:rsidRPr="00A403CE">
                                <w:rPr>
                                  <w:rFonts w:eastAsia="Lucida Sans Unicode"/>
                                  <w:b/>
                                  <w:sz w:val="28"/>
                                  <w:szCs w:val="28"/>
                                </w:rPr>
                                <w:t>Сотрудник_Подписан</w:t>
                              </w:r>
                            </w:p>
                          </w:txbxContent>
                        </wps:txbx>
                        <wps:bodyPr rot="0" vert="horz" wrap="square" lIns="0" tIns="0" rIns="0" bIns="0" anchor="t" anchorCtr="0" upright="1">
                          <a:noAutofit/>
                        </wps:bodyPr>
                      </wps:wsp>
                      <wps:wsp>
                        <wps:cNvPr id="55" name="Straight Connector 55"/>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5" name="Rectangle 95"/>
                        <wps:cNvSpPr>
                          <a:spLocks noChangeArrowheads="1"/>
                        </wps:cNvSpPr>
                        <wps:spPr bwMode="auto">
                          <a:xfrm>
                            <a:off x="3610800" y="185071"/>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Default="0064690F"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56" o:spid="_x0000_s1075"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">
                <v:shape id="_x0000_s1076" type="#_x0000_t75" style="position:absolute;width:51435;height:9061;visibility:visible;mso-wrap-style:square">
                  <v:fill o:detectmouseclick="t"/>
                  <v:path o:connecttype="none"/>
                </v:shape>
                <v:shape id="AutoShape 6" o:spid="_x0000_s1077"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704B6F" w:rsidRPr="003F0B98" w:rsidRDefault="00704B6F" w:rsidP="001B0AFD">
                        <w:r>
                          <w:t>Сотрудник</w:t>
                        </w:r>
                      </w:p>
                    </w:txbxContent>
                  </v:textbox>
                </v:shape>
                <v:shape id="AutoShape 8" o:spid="_x0000_s1078"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9" o:spid="_x0000_s1079"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 o:spid="_x0000_s1080"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X8IA&#10;AADbAAAADwAAAGRycy9kb3ducmV2LnhtbERPTWvCQBS8C/0Pyyv0ZjZaa5vUNURFKPSUtPT8yL4m&#10;wezbkF1j/PduoeBlYJgvZpNNphMjDa61rGARxSCIK6tbrhV8fx3nbyCcR9bYWSYFV3KQbR9mG0y1&#10;vXBBY+lrEUrYpaig8b5PpXRVQwZdZHvioP3awaAPdKilHvASyk0nl3G8lgZbDgsN9rRvqDqVZ6Og&#10;Gl8P5domL58/xfMud7uCAyj19Djl7yA8Tf5u/k9/aAWrBP6+h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K5fwgAAANsAAAAPAAAAAAAAAAAAAAAAAJgCAABkcnMvZG93&#10;bnJldi54bWxQSwUGAAAAAAQABAD1AAAAhwMAAAAA&#10;" strokeweight=".5pt">
                  <v:textbox>
                    <w:txbxContent>
                      <w:p w:rsidR="00704B6F" w:rsidRDefault="00704B6F" w:rsidP="001B0AFD">
                        <w:pPr>
                          <w:ind w:left="-142" w:right="-66"/>
                          <w:jc w:val="center"/>
                        </w:pPr>
                        <w:r>
                          <w:t>Подписка</w:t>
                        </w:r>
                      </w:p>
                      <w:p w:rsidR="00704B6F" w:rsidRPr="000A2ADC" w:rsidRDefault="00704B6F" w:rsidP="001B0AFD"/>
                    </w:txbxContent>
                  </v:textbox>
                </v:shape>
                <v:oval id="Oval 51" o:spid="_x0000_s108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704B6F" w:rsidRDefault="00704B6F" w:rsidP="001B0AFD">
                        <w:pPr>
                          <w:rPr>
                            <w:rFonts w:eastAsia="Times New Roman"/>
                          </w:rPr>
                        </w:pPr>
                      </w:p>
                    </w:txbxContent>
                  </v:textbox>
                </v:oval>
                <v:line id="Straight Connector 52" o:spid="_x0000_s108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rect id="Rectangle 53" o:spid="_x0000_s108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704B6F" w:rsidRPr="009018F1" w:rsidRDefault="00704B6F"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54" o:spid="_x0000_s108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704B6F" w:rsidRPr="00A403CE" w:rsidRDefault="00704B6F" w:rsidP="001B0AFD">
                        <w:pPr>
                          <w:pStyle w:val="NormalWeb"/>
                          <w:spacing w:before="0" w:beforeAutospacing="0" w:after="200" w:afterAutospacing="0" w:line="276" w:lineRule="auto"/>
                          <w:rPr>
                            <w:b/>
                          </w:rPr>
                        </w:pPr>
                        <w:r w:rsidRPr="00A403CE">
                          <w:rPr>
                            <w:rFonts w:eastAsia="Lucida Sans Unicode"/>
                            <w:b/>
                            <w:sz w:val="28"/>
                            <w:szCs w:val="28"/>
                          </w:rPr>
                          <w:t>Сотрудник_Подписан</w:t>
                        </w:r>
                      </w:p>
                    </w:txbxContent>
                  </v:textbox>
                </v:rect>
                <v:line id="Straight Connector 55" o:spid="_x0000_s108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v:rect id="Rectangle 95" o:spid="_x0000_s1086" style="position:absolute;left:36108;top:185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1B0AFD" w:rsidRDefault="0089195B" w:rsidP="0089195B">
      <w:pPr>
        <w:pStyle w:val="NormalWeb"/>
        <w:spacing w:before="0" w:beforeAutospacing="0" w:after="200" w:afterAutospacing="0" w:line="276" w:lineRule="auto"/>
        <w:ind w:firstLine="708"/>
        <w:rPr>
          <w:rFonts w:eastAsia="Lucida Sans Unicode"/>
          <w:b/>
          <w:sz w:val="28"/>
          <w:szCs w:val="28"/>
        </w:rPr>
      </w:pPr>
      <w:r>
        <w:rPr>
          <w:rFonts w:eastAsia="Lucida Sans Unicode"/>
          <w:sz w:val="28"/>
          <w:szCs w:val="28"/>
        </w:rPr>
        <w:t xml:space="preserve">     </w:t>
      </w:r>
      <w:r w:rsidR="001B0AFD" w:rsidRPr="006148AB">
        <w:rPr>
          <w:rFonts w:eastAsia="Lucida Sans Unicode"/>
          <w:sz w:val="28"/>
          <w:szCs w:val="28"/>
        </w:rPr>
        <w:t>Рис</w:t>
      </w:r>
      <w:r>
        <w:rPr>
          <w:rFonts w:eastAsia="Lucida Sans Unicode"/>
          <w:sz w:val="28"/>
          <w:szCs w:val="28"/>
        </w:rPr>
        <w:t>.</w:t>
      </w:r>
      <w:r w:rsidR="001B0AFD" w:rsidRPr="006148AB">
        <w:rPr>
          <w:rFonts w:eastAsia="Lucida Sans Unicode"/>
          <w:sz w:val="28"/>
          <w:szCs w:val="28"/>
        </w:rPr>
        <w:t xml:space="preserve"> </w:t>
      </w:r>
      <w:r w:rsidR="001B0AFD">
        <w:rPr>
          <w:rFonts w:eastAsia="Lucida Sans Unicode"/>
          <w:sz w:val="28"/>
          <w:szCs w:val="28"/>
        </w:rPr>
        <w:t>3</w:t>
      </w:r>
      <w:r w:rsidR="001B0AFD" w:rsidRPr="006148AB">
        <w:rPr>
          <w:rFonts w:eastAsia="Lucida Sans Unicode"/>
          <w:sz w:val="28"/>
          <w:szCs w:val="28"/>
        </w:rPr>
        <w:t>.</w:t>
      </w:r>
      <w:r w:rsidR="001B0AFD">
        <w:rPr>
          <w:rFonts w:eastAsia="Lucida Sans Unicode"/>
          <w:sz w:val="28"/>
          <w:szCs w:val="28"/>
        </w:rPr>
        <w:t>5</w:t>
      </w:r>
      <w:r>
        <w:rPr>
          <w:rFonts w:eastAsia="Lucida Sans Unicode"/>
          <w:sz w:val="28"/>
          <w:szCs w:val="28"/>
        </w:rPr>
        <w:t>.</w:t>
      </w:r>
      <w:r w:rsidR="00244F28">
        <w:rPr>
          <w:rFonts w:eastAsia="Lucida Sans Unicode"/>
          <w:sz w:val="28"/>
          <w:szCs w:val="28"/>
        </w:rPr>
        <w:t xml:space="preserve"> </w:t>
      </w:r>
      <w:r w:rsidR="001B0AFD" w:rsidRPr="006148AB">
        <w:rPr>
          <w:rFonts w:eastAsia="Lucida Sans Unicode"/>
          <w:sz w:val="28"/>
          <w:szCs w:val="28"/>
          <w:lang w:val="en-US"/>
        </w:rPr>
        <w:t>ER</w:t>
      </w:r>
      <w:r w:rsidR="001B0AFD" w:rsidRPr="006148AB">
        <w:rPr>
          <w:rFonts w:eastAsia="Lucida Sans Unicode"/>
          <w:sz w:val="28"/>
          <w:szCs w:val="28"/>
        </w:rPr>
        <w:t xml:space="preserve">-диаграмма бинарной связи  </w:t>
      </w:r>
      <w:r w:rsidR="00A403CE" w:rsidRPr="00A403CE">
        <w:rPr>
          <w:rFonts w:eastAsia="Lucida Sans Unicode"/>
          <w:b/>
          <w:sz w:val="28"/>
          <w:szCs w:val="28"/>
        </w:rPr>
        <w:t>Сотрудник_</w:t>
      </w:r>
      <w:r w:rsidR="001B0AFD">
        <w:rPr>
          <w:rFonts w:eastAsia="Lucida Sans Unicode"/>
          <w:b/>
          <w:sz w:val="28"/>
          <w:szCs w:val="28"/>
        </w:rPr>
        <w:t>Подписан</w:t>
      </w:r>
    </w:p>
    <w:p w:rsidR="00EE419F" w:rsidRDefault="00EE419F" w:rsidP="00611566">
      <w:pPr>
        <w:pStyle w:val="NormalWeb"/>
        <w:spacing w:before="0" w:beforeAutospacing="0" w:after="200" w:afterAutospacing="0" w:line="276" w:lineRule="auto"/>
        <w:rPr>
          <w:rFonts w:eastAsia="Lucida Sans Unicode"/>
          <w:sz w:val="28"/>
          <w:szCs w:val="28"/>
        </w:rPr>
      </w:pPr>
    </w:p>
    <w:p w:rsidR="00EE419F" w:rsidRPr="00B856D8" w:rsidRDefault="00CB3EF6" w:rsidP="00131A94">
      <w:pPr>
        <w:pStyle w:val="NormalWeb"/>
        <w:spacing w:before="0" w:beforeAutospacing="0" w:after="200" w:afterAutospacing="0" w:line="276" w:lineRule="auto"/>
        <w:ind w:firstLine="708"/>
        <w:jc w:val="both"/>
        <w:rPr>
          <w:rFonts w:eastAsia="Lucida Sans Unicode"/>
          <w:sz w:val="28"/>
          <w:szCs w:val="28"/>
        </w:rPr>
      </w:pPr>
      <w:r>
        <w:rPr>
          <w:rFonts w:eastAsia="Lucida Sans Unicode"/>
          <w:i/>
          <w:sz w:val="28"/>
          <w:szCs w:val="28"/>
        </w:rPr>
        <w:t xml:space="preserve"> </w:t>
      </w:r>
      <w:r w:rsidRPr="00CB3EF6">
        <w:rPr>
          <w:rFonts w:eastAsia="Lucida Sans Unicode"/>
          <w:b/>
          <w:i/>
          <w:sz w:val="28"/>
          <w:szCs w:val="28"/>
        </w:rPr>
        <w:t>Диалог_сотрудника</w:t>
      </w:r>
      <w:r>
        <w:rPr>
          <w:rFonts w:eastAsia="Lucida Sans Unicode"/>
          <w:b/>
          <w:i/>
          <w:sz w:val="28"/>
          <w:szCs w:val="28"/>
        </w:rPr>
        <w:t xml:space="preserve"> – </w:t>
      </w:r>
      <w:r w:rsidRPr="00CB3EF6">
        <w:rPr>
          <w:rFonts w:eastAsia="Lucida Sans Unicode"/>
          <w:sz w:val="28"/>
          <w:szCs w:val="28"/>
        </w:rPr>
        <w:t xml:space="preserve">связывает сущности </w:t>
      </w:r>
      <w:r w:rsidRPr="00CB3EF6">
        <w:rPr>
          <w:rFonts w:eastAsia="Lucida Sans Unicode"/>
          <w:i/>
          <w:sz w:val="28"/>
          <w:szCs w:val="28"/>
        </w:rPr>
        <w:t>Сотрудник</w:t>
      </w:r>
      <w:r w:rsidRPr="00CB3EF6">
        <w:rPr>
          <w:rFonts w:eastAsia="Lucida Sans Unicode"/>
          <w:sz w:val="28"/>
          <w:szCs w:val="28"/>
        </w:rPr>
        <w:t xml:space="preserve">  и</w:t>
      </w:r>
      <w:r w:rsidRPr="00CB3EF6">
        <w:rPr>
          <w:rFonts w:eastAsia="Lucida Sans Unicode"/>
          <w:i/>
          <w:sz w:val="28"/>
          <w:szCs w:val="28"/>
        </w:rPr>
        <w:t xml:space="preserve"> Диалог</w:t>
      </w:r>
      <w:r w:rsidR="009F785C">
        <w:rPr>
          <w:rFonts w:eastAsia="Lucida Sans Unicode"/>
          <w:i/>
          <w:sz w:val="28"/>
          <w:szCs w:val="28"/>
        </w:rPr>
        <w:t xml:space="preserve"> </w:t>
      </w:r>
      <w:r w:rsidR="009F785C" w:rsidRPr="00A61937">
        <w:rPr>
          <w:rFonts w:eastAsia="Lucida Sans Unicode"/>
          <w:sz w:val="28"/>
          <w:szCs w:val="28"/>
        </w:rPr>
        <w:t>(</w:t>
      </w:r>
      <w:r w:rsidR="0089195B">
        <w:rPr>
          <w:rFonts w:eastAsia="Lucida Sans Unicode"/>
          <w:sz w:val="28"/>
          <w:szCs w:val="28"/>
        </w:rPr>
        <w:t xml:space="preserve">см. </w:t>
      </w:r>
      <w:r w:rsidR="009F785C" w:rsidRPr="00A61937">
        <w:rPr>
          <w:rFonts w:eastAsia="Lucida Sans Unicode"/>
          <w:sz w:val="28"/>
          <w:szCs w:val="28"/>
        </w:rPr>
        <w:t>рис</w:t>
      </w:r>
      <w:r w:rsidR="0089195B">
        <w:rPr>
          <w:rFonts w:eastAsia="Lucida Sans Unicode"/>
          <w:sz w:val="28"/>
          <w:szCs w:val="28"/>
        </w:rPr>
        <w:t>.</w:t>
      </w:r>
      <w:r w:rsidR="009F785C" w:rsidRPr="00A61937">
        <w:rPr>
          <w:rFonts w:eastAsia="Lucida Sans Unicode"/>
          <w:sz w:val="28"/>
          <w:szCs w:val="28"/>
        </w:rPr>
        <w:t xml:space="preserve"> 3.6</w:t>
      </w:r>
      <w:r w:rsidR="009F785C">
        <w:rPr>
          <w:rFonts w:eastAsia="Lucida Sans Unicode"/>
          <w:i/>
          <w:sz w:val="28"/>
          <w:szCs w:val="28"/>
        </w:rPr>
        <w:t>)</w:t>
      </w:r>
      <w:r>
        <w:rPr>
          <w:rFonts w:eastAsia="Lucida Sans Unicode"/>
          <w:b/>
          <w:i/>
          <w:sz w:val="28"/>
          <w:szCs w:val="28"/>
        </w:rPr>
        <w:t>.</w:t>
      </w:r>
      <w:r w:rsidR="00B856D8">
        <w:rPr>
          <w:rFonts w:eastAsia="Lucida Sans Unicode"/>
          <w:b/>
          <w:i/>
          <w:sz w:val="28"/>
          <w:szCs w:val="28"/>
        </w:rPr>
        <w:t xml:space="preserve"> </w:t>
      </w:r>
      <w:r w:rsidR="009F18A9" w:rsidRPr="00B856D8">
        <w:rPr>
          <w:rFonts w:eastAsia="Lucida Sans Unicode"/>
          <w:sz w:val="28"/>
          <w:szCs w:val="28"/>
        </w:rPr>
        <w:t>Показывает,</w:t>
      </w:r>
      <w:r w:rsidR="00B856D8" w:rsidRPr="00B856D8">
        <w:rPr>
          <w:rFonts w:eastAsia="Lucida Sans Unicode"/>
          <w:sz w:val="28"/>
          <w:szCs w:val="28"/>
        </w:rPr>
        <w:t xml:space="preserve"> что сотрудник участвует в данном диалоге. </w:t>
      </w:r>
      <w:r w:rsidR="00B856D8">
        <w:rPr>
          <w:rFonts w:eastAsia="Lucida Sans Unicode"/>
          <w:sz w:val="28"/>
          <w:szCs w:val="28"/>
        </w:rPr>
        <w:t>Связь многие ко многим.</w:t>
      </w:r>
      <w:r w:rsidR="009F18A9">
        <w:rPr>
          <w:rFonts w:eastAsia="Lucida Sans Unicode"/>
          <w:sz w:val="28"/>
          <w:szCs w:val="28"/>
        </w:rPr>
        <w:t xml:space="preserve"> </w:t>
      </w:r>
      <w:r w:rsidR="00B856D8">
        <w:rPr>
          <w:rFonts w:eastAsia="Lucida Sans Unicode"/>
          <w:sz w:val="28"/>
          <w:szCs w:val="28"/>
        </w:rPr>
        <w:t xml:space="preserve">Сотрудник может не иметь </w:t>
      </w:r>
      <w:proofErr w:type="gramStart"/>
      <w:r w:rsidR="00B856D8">
        <w:rPr>
          <w:rFonts w:eastAsia="Lucida Sans Unicode"/>
          <w:sz w:val="28"/>
          <w:szCs w:val="28"/>
        </w:rPr>
        <w:t>сообщений</w:t>
      </w:r>
      <w:proofErr w:type="gramEnd"/>
      <w:r w:rsidR="00B856D8">
        <w:rPr>
          <w:rFonts w:eastAsia="Lucida Sans Unicode"/>
          <w:sz w:val="28"/>
          <w:szCs w:val="28"/>
        </w:rPr>
        <w:t xml:space="preserve"> поэтому связь с диалогом для него не обязательная. </w:t>
      </w:r>
    </w:p>
    <w:p w:rsidR="009F785C" w:rsidRDefault="009F785C" w:rsidP="00CB3EF6">
      <w:pPr>
        <w:pStyle w:val="NormalWeb"/>
        <w:spacing w:before="0" w:beforeAutospacing="0" w:after="200" w:afterAutospacing="0" w:line="276" w:lineRule="auto"/>
        <w:ind w:firstLine="708"/>
        <w:rPr>
          <w:rFonts w:eastAsiaTheme="minorEastAsia" w:cstheme="minorBidi"/>
          <w:sz w:val="28"/>
          <w:szCs w:val="22"/>
          <w:lang w:eastAsia="en-US"/>
        </w:rPr>
      </w:pPr>
    </w:p>
    <w:p w:rsidR="00B856D8" w:rsidRDefault="00B856D8" w:rsidP="00CB3EF6">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19DD89D1" wp14:editId="62FCC6BA">
                <wp:extent cx="5143500" cy="906145"/>
                <wp:effectExtent l="0" t="0" r="0" b="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4"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64690F" w:rsidRPr="003F0B98" w:rsidRDefault="0064690F" w:rsidP="00B856D8">
                              <w:r>
                                <w:t>Сотрудник</w:t>
                              </w:r>
                            </w:p>
                          </w:txbxContent>
                        </wps:txbx>
                        <wps:bodyPr rot="0" vert="horz" wrap="square" lIns="91440" tIns="45720" rIns="91440" bIns="45720" anchor="t" anchorCtr="0" upright="1">
                          <a:noAutofit/>
                        </wps:bodyPr>
                      </wps:wsp>
                      <wps:wsp>
                        <wps:cNvPr id="8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64690F" w:rsidRDefault="0064690F" w:rsidP="00B856D8">
                              <w:pPr>
                                <w:ind w:left="-142" w:right="-66"/>
                                <w:jc w:val="center"/>
                              </w:pPr>
                              <w:r>
                                <w:t>Диалог</w:t>
                              </w:r>
                            </w:p>
                            <w:p w:rsidR="0064690F" w:rsidRPr="000A2ADC" w:rsidRDefault="0064690F" w:rsidP="00B856D8"/>
                          </w:txbxContent>
                        </wps:txbx>
                        <wps:bodyPr rot="0" vert="horz" wrap="square" lIns="91440" tIns="45720" rIns="91440" bIns="45720" anchor="t" anchorCtr="0" upright="1">
                          <a:noAutofit/>
                        </wps:bodyPr>
                      </wps:wsp>
                      <wps:wsp>
                        <wps:cNvPr id="89" name="Oval 8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64690F" w:rsidRDefault="0064690F" w:rsidP="00B856D8">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91" name="Rectangle 9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Pr="00B856D8" w:rsidRDefault="0064690F" w:rsidP="00B856D8">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92" name="Rectangle 9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Pr="00A403CE" w:rsidRDefault="0064690F" w:rsidP="00B856D8">
                              <w:pPr>
                                <w:pStyle w:val="NormalWeb"/>
                                <w:spacing w:before="0" w:beforeAutospacing="0" w:after="200" w:afterAutospacing="0" w:line="276" w:lineRule="auto"/>
                                <w:rPr>
                                  <w:b/>
                                </w:rPr>
                              </w:pPr>
                              <w:r>
                                <w:rPr>
                                  <w:rFonts w:eastAsia="Lucida Sans Unicode"/>
                                  <w:b/>
                                  <w:sz w:val="28"/>
                                  <w:szCs w:val="28"/>
                                </w:rPr>
                                <w:t>Диалог_сотрудника</w:t>
                              </w:r>
                            </w:p>
                          </w:txbxContent>
                        </wps:txbx>
                        <wps:bodyPr rot="0" vert="horz" wrap="square" lIns="0" tIns="0" rIns="0" bIns="0" anchor="t" anchorCtr="0" upright="1">
                          <a:noAutofit/>
                        </wps:bodyPr>
                      </wps:wsp>
                      <wps:wsp>
                        <wps:cNvPr id="93" name="Straight Connector 9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97" name="Rectangle 97"/>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Default="0064690F" w:rsidP="00B856D8">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94" o:spid="_x0000_s1087"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">
                <v:shape id="_x0000_s1088" type="#_x0000_t75" style="position:absolute;width:51435;height:9061;visibility:visible;mso-wrap-style:square">
                  <v:fill o:detectmouseclick="t"/>
                  <v:path o:connecttype="none"/>
                </v:shape>
                <v:shape id="AutoShape 6" o:spid="_x0000_s1089"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xv8UA&#10;AADbAAAADwAAAGRycy9kb3ducmV2LnhtbESPQWvCQBSE7wX/w/KEXqTZaLWE1FVESNFDD0Yv3p7Z&#10;1ySYfRuya0z/vSsUehxm5htmuR5MI3rqXG1ZwTSKQRAXVtdcKjgds7cEhPPIGhvLpOCXHKxXo5cl&#10;ptre+UB97ksRIOxSVFB536ZSuqIigy6yLXHwfmxn0AfZlVJ3eA9w08hZHH9IgzWHhQpb2lZUXPOb&#10;UTBLJvkXf2e7+WWvM1xMz/3kfa/U63jYfILwNPj/8F97pxUkc3h+C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4rG/xQAAANsAAAAPAAAAAAAAAAAAAAAAAJgCAABkcnMv&#10;ZG93bnJldi54bWxQSwUGAAAAAAQABAD1AAAAigMAAAAA&#10;">
                  <v:textbox>
                    <w:txbxContent>
                      <w:p w:rsidR="00704B6F" w:rsidRPr="003F0B98" w:rsidRDefault="00704B6F" w:rsidP="00B856D8">
                        <w:r>
                          <w:t>Сотрудник</w:t>
                        </w:r>
                      </w:p>
                    </w:txbxContent>
                  </v:textbox>
                </v:shape>
                <v:shape id="AutoShape 8" o:spid="_x0000_s1090"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AMScMAAADbAAAADwAAAGRycy9kb3ducmV2LnhtbESPQWvCQBSE7wX/w/IEL0U3EZSQukoR&#10;CuKhUM3B42P3NQnNvo272xj/fbcgeBxm5htmsxttJwbyoXWsIF9kIIi1My3XCqrzx7wAESKywc4x&#10;KbhTgN128rLB0rgbf9FwirVIEA4lKmhi7Espg27IYli4njh5385bjEn6WhqPtwS3nVxm2VpabDkt&#10;NNjTviH9c/q1Ctpj9VkNr9fodXHMLz4P50unlZpNx/c3EJHG+Aw/2gejoFjB/5f0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wDEnDAAAA2wAAAA8AAAAAAAAAAAAA&#10;AAAAoQIAAGRycy9kb3ducmV2LnhtbFBLBQYAAAAABAAEAPkAAACRAwAAAAA=&#10;"/>
                <v:shape id="AutoShape 9" o:spid="_x0000_s1091"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Yi1cQAAADbAAAADwAAAGRycy9kb3ducmV2LnhtbESPT2sCMRTE74V+h/AKvRTNWlBkNcpa&#10;EGrBg//uz83rJnTzsm6ibr+9EQSPw8z8hpnOO1eLC7XBelYw6GcgiEuvLVcK9rtlbwwiRGSNtWdS&#10;8E8B5rPXlynm2l95Q5dtrESCcMhRgYmxyaUMpSGHoe8b4uT9+tZhTLKtpG7xmuCulp9ZNpIOLacF&#10;gw19GSr/tmenYL0aLIqjsaufzcmuh8uiPlcfB6Xe37piAiJSF5/hR/tbKxiP4P4l/Q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piLVxAAAANsAAAAPAAAAAAAAAAAA&#10;AAAAAKECAABkcnMvZG93bnJldi54bWxQSwUGAAAAAAQABAD5AAAAkgMAAAAA&#10;"/>
                <v:shape id="AutoShape 11" o:spid="_x0000_s1092"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4lLMAA&#10;AADbAAAADwAAAGRycy9kb3ducmV2LnhtbERPy4rCMBTdC/5DuII7TVV8TMcoPhgQXLWK60tzpy3T&#10;3JQm1vr3E0Fwc+BwXpz1tjOVaKlxpWUFk3EEgjizuuRcwfXyM1qBcB5ZY2WZFDzJwXbT760x1vbB&#10;CbWpz0UoYRejgsL7OpbSZQUZdGNbEwft1zYGfaBNLnWDj1BuKjmNooU0WHJYKLCmQ0HZX3o3CrJ2&#10;eUwX9mt+viWz/c7tEw6g1HDQ7b5BeOr8x/xOn7SC1RJeX8IPkJ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Q4lLMAAAADbAAAADwAAAAAAAAAAAAAAAACYAgAAZHJzL2Rvd25y&#10;ZXYueG1sUEsFBgAAAAAEAAQA9QAAAIUDAAAAAA==&#10;" strokeweight=".5pt">
                  <v:textbox>
                    <w:txbxContent>
                      <w:p w:rsidR="00704B6F" w:rsidRDefault="00704B6F" w:rsidP="00B856D8">
                        <w:pPr>
                          <w:ind w:left="-142" w:right="-66"/>
                          <w:jc w:val="center"/>
                        </w:pPr>
                        <w:r>
                          <w:t>Диалог</w:t>
                        </w:r>
                      </w:p>
                      <w:p w:rsidR="00704B6F" w:rsidRPr="000A2ADC" w:rsidRDefault="00704B6F" w:rsidP="00B856D8"/>
                    </w:txbxContent>
                  </v:textbox>
                </v:shape>
                <v:oval id="Oval 89" o:spid="_x0000_s1093"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hZsMA&#10;AADbAAAADwAAAGRycy9kb3ducmV2LnhtbESPQYvCMBSE78L+h/AW9qapK4itRnHFsl481F09P5pn&#10;W21eShO1/nsjCB6HmfmGmS06U4srta6yrGA4iEAQ51ZXXCj4/0v7ExDOI2usLZOCOzlYzD96M0y0&#10;vXFG150vRICwS1BB6X2TSOnykgy6gW2Ig3e0rUEfZFtI3eItwE0tv6NoLA1WHBZKbGhVUn7eXYyC&#10;Qzrap/HP3Z0up2ybLdf173G1V+rrs1tOQXjq/Dv8am+0gkk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XhZsMAAADbAAAADwAAAAAAAAAAAAAAAACYAgAAZHJzL2Rv&#10;d25yZXYueG1sUEsFBgAAAAAEAAQA9QAAAIgDAAAAAA==&#10;" fillcolor="window" strokecolor="windowText" strokeweight="2pt">
                  <v:textbox>
                    <w:txbxContent>
                      <w:p w:rsidR="00704B6F" w:rsidRDefault="00704B6F" w:rsidP="00B856D8">
                        <w:pPr>
                          <w:rPr>
                            <w:rFonts w:eastAsia="Times New Roman"/>
                          </w:rPr>
                        </w:pPr>
                      </w:p>
                    </w:txbxContent>
                  </v:textbox>
                </v:oval>
                <v:line id="Straight Connector 90" o:spid="_x0000_s109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AhOcIAAADbAAAADwAAAGRycy9kb3ducmV2LnhtbERPz2vCMBS+C/sfwhvsIjN1iGg1igjC&#10;Dl6mUvH21jyb0ualJpl2/705DHb8+H4v171txZ18qB0rGI8yEMSl0zVXCk7H3fsMRIjIGlvHpOCX&#10;AqxXL4Ml5to9+Ivuh1iJFMIhRwUmxi6XMpSGLIaR64gTd3XeYkzQV1J7fKRw28qPLJtKizWnBoMd&#10;bQ2VzeHHKpCz/fDmN9+TpmjO57kpyqK77JV6e+03CxCR+vgv/nN/agXztD5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AhOcIAAADbAAAADwAAAAAAAAAAAAAA&#10;AAChAgAAZHJzL2Rvd25yZXYueG1sUEsFBgAAAAAEAAQA+QAAAJADAAAAAA==&#10;"/>
                <v:rect id="Rectangle 91" o:spid="_x0000_s109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704B6F" w:rsidRPr="00B856D8" w:rsidRDefault="00704B6F" w:rsidP="00B856D8">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92" o:spid="_x0000_s109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704B6F" w:rsidRPr="00A403CE" w:rsidRDefault="00704B6F" w:rsidP="00B856D8">
                        <w:pPr>
                          <w:pStyle w:val="NormalWeb"/>
                          <w:spacing w:before="0" w:beforeAutospacing="0" w:after="200" w:afterAutospacing="0" w:line="276" w:lineRule="auto"/>
                          <w:rPr>
                            <w:b/>
                          </w:rPr>
                        </w:pPr>
                        <w:r>
                          <w:rPr>
                            <w:rFonts w:eastAsia="Lucida Sans Unicode"/>
                            <w:b/>
                            <w:sz w:val="28"/>
                            <w:szCs w:val="28"/>
                          </w:rPr>
                          <w:t>Диалог_сотрудника</w:t>
                        </w:r>
                      </w:p>
                    </w:txbxContent>
                  </v:textbox>
                </v:rect>
                <v:line id="Straight Connector 93" o:spid="_x0000_s1097"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4DZsMAAADbAAAADwAAAGRycy9kb3ducmV2LnhtbESPT4vCMBTE78J+h/AEb5r6B1mrURZB&#10;6EEP1mX3+mjeNmWbl9pErd/eCILHYWZ+w6w2na3FlVpfOVYwHiUgiAunKy4VfJ92w08QPiBrrB2T&#10;gjt52Kw/eitMtbvxka55KEWEsE9RgQmhSaX0hSGLfuQa4uj9udZiiLItpW7xFuG2lpMkmUuLFccF&#10;gw1tDRX/+cUqmB0yo3+7vd8fk+yHqvNse86dUoN+97UEEagL7/CrnWkFiyk8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A2bDAAAA2wAAAA8AAAAAAAAAAAAA&#10;AAAAoQIAAGRycy9kb3ducmV2LnhtbFBLBQYAAAAABAAEAPkAAACRAwAAAAA=&#10;" strokeweight="2.25pt"/>
                <v:rect id="Rectangle 97" o:spid="_x0000_s1098"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704B6F" w:rsidRDefault="00704B6F" w:rsidP="00B856D8">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9F785C" w:rsidRDefault="009F785C" w:rsidP="00CB3EF6">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w:t>
      </w:r>
      <w:r w:rsidRPr="009F785C">
        <w:rPr>
          <w:rFonts w:eastAsia="Lucida Sans Unicode"/>
          <w:sz w:val="28"/>
          <w:szCs w:val="28"/>
        </w:rPr>
        <w:t xml:space="preserve"> 3.6</w:t>
      </w:r>
      <w:r w:rsidR="0089195B">
        <w:rPr>
          <w:rFonts w:eastAsia="Lucida Sans Unicode"/>
          <w:sz w:val="28"/>
          <w:szCs w:val="28"/>
        </w:rPr>
        <w:t>.</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Pr>
          <w:rFonts w:eastAsia="Lucida Sans Unicode"/>
          <w:b/>
          <w:sz w:val="28"/>
          <w:szCs w:val="28"/>
        </w:rPr>
        <w:t>Диалог</w:t>
      </w:r>
      <w:proofErr w:type="gramEnd"/>
      <w:r>
        <w:rPr>
          <w:rFonts w:eastAsia="Lucida Sans Unicode"/>
          <w:b/>
          <w:sz w:val="28"/>
          <w:szCs w:val="28"/>
        </w:rPr>
        <w:t>_сотрудника</w:t>
      </w:r>
    </w:p>
    <w:p w:rsidR="00A61937" w:rsidRDefault="00A61937" w:rsidP="00CB3EF6">
      <w:pPr>
        <w:pStyle w:val="NormalWeb"/>
        <w:spacing w:before="0" w:beforeAutospacing="0" w:after="200" w:afterAutospacing="0" w:line="276" w:lineRule="auto"/>
        <w:ind w:firstLine="708"/>
        <w:rPr>
          <w:rFonts w:eastAsia="Lucida Sans Unicode"/>
          <w:b/>
          <w:sz w:val="28"/>
          <w:szCs w:val="28"/>
        </w:rPr>
      </w:pPr>
    </w:p>
    <w:p w:rsidR="00131A94" w:rsidRDefault="009F785C" w:rsidP="00131A94">
      <w:pPr>
        <w:pStyle w:val="NormalWeb"/>
        <w:spacing w:before="0" w:beforeAutospacing="0" w:after="200" w:afterAutospacing="0" w:line="276" w:lineRule="auto"/>
        <w:ind w:firstLine="708"/>
        <w:jc w:val="both"/>
        <w:rPr>
          <w:rFonts w:eastAsia="Lucida Sans Unicode"/>
          <w:sz w:val="28"/>
          <w:szCs w:val="28"/>
        </w:rPr>
      </w:pPr>
      <w:r>
        <w:rPr>
          <w:rFonts w:eastAsia="Lucida Sans Unicode"/>
          <w:b/>
          <w:sz w:val="28"/>
          <w:szCs w:val="28"/>
        </w:rPr>
        <w:t>Сотрудник_потратил</w:t>
      </w:r>
      <w:r w:rsidR="00A61937">
        <w:rPr>
          <w:rFonts w:eastAsia="Lucida Sans Unicode"/>
          <w:b/>
          <w:sz w:val="28"/>
          <w:szCs w:val="28"/>
        </w:rPr>
        <w:t xml:space="preserve"> </w:t>
      </w:r>
      <w:r>
        <w:rPr>
          <w:rFonts w:eastAsia="Lucida Sans Unicode"/>
          <w:b/>
          <w:sz w:val="28"/>
          <w:szCs w:val="28"/>
        </w:rPr>
        <w:t xml:space="preserve">– </w:t>
      </w:r>
      <w:r w:rsidRPr="009F785C">
        <w:rPr>
          <w:rFonts w:eastAsia="Lucida Sans Unicode"/>
          <w:sz w:val="28"/>
          <w:szCs w:val="28"/>
        </w:rPr>
        <w:t xml:space="preserve">связывает сущности </w:t>
      </w:r>
      <w:r w:rsidRPr="009F785C">
        <w:rPr>
          <w:rFonts w:eastAsia="Lucida Sans Unicode"/>
          <w:i/>
          <w:sz w:val="28"/>
          <w:szCs w:val="28"/>
        </w:rPr>
        <w:t>Время на проект</w:t>
      </w:r>
      <w:r w:rsidRPr="009F785C">
        <w:rPr>
          <w:rFonts w:eastAsia="Lucida Sans Unicode"/>
          <w:sz w:val="28"/>
          <w:szCs w:val="28"/>
        </w:rPr>
        <w:t xml:space="preserve"> и </w:t>
      </w:r>
      <w:r w:rsidRPr="009F785C">
        <w:rPr>
          <w:rFonts w:eastAsia="Lucida Sans Unicode"/>
          <w:i/>
          <w:sz w:val="28"/>
          <w:szCs w:val="28"/>
        </w:rPr>
        <w:t>Сотрудник</w:t>
      </w:r>
      <w:r>
        <w:rPr>
          <w:rFonts w:eastAsia="Lucida Sans Unicode"/>
          <w:i/>
          <w:sz w:val="28"/>
          <w:szCs w:val="28"/>
        </w:rPr>
        <w:t xml:space="preserve"> (</w:t>
      </w:r>
      <w:r w:rsidR="0089195B" w:rsidRPr="0089195B">
        <w:rPr>
          <w:rFonts w:eastAsia="Lucida Sans Unicode"/>
          <w:sz w:val="28"/>
          <w:szCs w:val="28"/>
        </w:rPr>
        <w:t>см.</w:t>
      </w:r>
      <w:r w:rsidR="0089195B">
        <w:rPr>
          <w:rFonts w:eastAsia="Lucida Sans Unicode"/>
          <w:i/>
          <w:sz w:val="28"/>
          <w:szCs w:val="28"/>
        </w:rPr>
        <w:t xml:space="preserve"> </w:t>
      </w:r>
      <w:r w:rsidRPr="00A61937">
        <w:rPr>
          <w:rFonts w:eastAsia="Lucida Sans Unicode"/>
          <w:sz w:val="28"/>
          <w:szCs w:val="28"/>
        </w:rPr>
        <w:t>рис</w:t>
      </w:r>
      <w:r w:rsidR="0089195B">
        <w:rPr>
          <w:rFonts w:eastAsia="Lucida Sans Unicode"/>
          <w:sz w:val="28"/>
          <w:szCs w:val="28"/>
        </w:rPr>
        <w:t>.</w:t>
      </w:r>
      <w:r w:rsidRPr="00A61937">
        <w:rPr>
          <w:rFonts w:eastAsia="Lucida Sans Unicode"/>
          <w:sz w:val="28"/>
          <w:szCs w:val="28"/>
        </w:rPr>
        <w:t xml:space="preserve"> </w:t>
      </w:r>
      <w:r w:rsidR="00A61937">
        <w:rPr>
          <w:rFonts w:eastAsia="Lucida Sans Unicode"/>
          <w:sz w:val="28"/>
          <w:szCs w:val="28"/>
        </w:rPr>
        <w:t>3</w:t>
      </w:r>
      <w:r w:rsidRPr="00A61937">
        <w:rPr>
          <w:rFonts w:eastAsia="Lucida Sans Unicode"/>
          <w:sz w:val="28"/>
          <w:szCs w:val="28"/>
        </w:rPr>
        <w:t>.7</w:t>
      </w:r>
      <w:r>
        <w:rPr>
          <w:rFonts w:eastAsia="Lucida Sans Unicode"/>
          <w:i/>
          <w:sz w:val="28"/>
          <w:szCs w:val="28"/>
        </w:rPr>
        <w:t>)</w:t>
      </w:r>
      <w:r w:rsidRPr="009F785C">
        <w:rPr>
          <w:rFonts w:eastAsia="Lucida Sans Unicode"/>
          <w:sz w:val="28"/>
          <w:szCs w:val="28"/>
        </w:rPr>
        <w:t>.</w:t>
      </w:r>
      <w:r>
        <w:rPr>
          <w:rFonts w:eastAsia="Lucida Sans Unicode"/>
          <w:sz w:val="28"/>
          <w:szCs w:val="28"/>
        </w:rPr>
        <w:t xml:space="preserve"> </w:t>
      </w:r>
      <w:r w:rsidR="009F18A9">
        <w:rPr>
          <w:rFonts w:eastAsia="Lucida Sans Unicode"/>
          <w:sz w:val="28"/>
          <w:szCs w:val="28"/>
        </w:rPr>
        <w:t>Показывает,</w:t>
      </w:r>
      <w:r>
        <w:rPr>
          <w:rFonts w:eastAsia="Lucida Sans Unicode"/>
          <w:sz w:val="28"/>
          <w:szCs w:val="28"/>
        </w:rPr>
        <w:t xml:space="preserve"> что сотрудник потратил рабочее время на проект.</w:t>
      </w:r>
      <w:r w:rsidR="0089195B">
        <w:rPr>
          <w:rFonts w:eastAsia="Lucida Sans Unicode"/>
          <w:sz w:val="28"/>
          <w:szCs w:val="28"/>
        </w:rPr>
        <w:t xml:space="preserve"> </w:t>
      </w:r>
      <w:r w:rsidR="00A61937">
        <w:rPr>
          <w:rFonts w:eastAsia="Lucida Sans Unicode"/>
          <w:sz w:val="28"/>
          <w:szCs w:val="28"/>
        </w:rPr>
        <w:t xml:space="preserve">Связь многие ко </w:t>
      </w:r>
      <w:r w:rsidR="009F18A9">
        <w:rPr>
          <w:rFonts w:eastAsia="Lucida Sans Unicode"/>
          <w:sz w:val="28"/>
          <w:szCs w:val="28"/>
        </w:rPr>
        <w:t>многим,</w:t>
      </w:r>
      <w:r w:rsidR="00A61937">
        <w:rPr>
          <w:rFonts w:eastAsia="Lucida Sans Unicode"/>
          <w:sz w:val="28"/>
          <w:szCs w:val="28"/>
        </w:rPr>
        <w:t xml:space="preserve"> так как сотрудник может потратить время много раз на проект и сотрудников в проекте также может быть много.</w:t>
      </w:r>
      <w:r w:rsidR="00131A94">
        <w:rPr>
          <w:rFonts w:eastAsia="Lucida Sans Unicode"/>
          <w:sz w:val="28"/>
          <w:szCs w:val="28"/>
        </w:rPr>
        <w:t xml:space="preserve"> Сотрудник мог и не потратить времени на проект поэтому связь </w:t>
      </w:r>
      <w:proofErr w:type="gramStart"/>
      <w:r w:rsidR="00131A94">
        <w:rPr>
          <w:rFonts w:eastAsia="Lucida Sans Unicode"/>
          <w:sz w:val="28"/>
          <w:szCs w:val="28"/>
        </w:rPr>
        <w:t>с</w:t>
      </w:r>
      <w:proofErr w:type="gramEnd"/>
      <w:r w:rsidR="00131A94">
        <w:rPr>
          <w:rFonts w:eastAsia="Lucida Sans Unicode"/>
          <w:sz w:val="28"/>
          <w:szCs w:val="28"/>
        </w:rPr>
        <w:t xml:space="preserve"> временем на проект не обязательна,</w:t>
      </w:r>
      <w:r w:rsidR="009F18A9">
        <w:rPr>
          <w:rFonts w:eastAsia="Lucida Sans Unicode"/>
          <w:sz w:val="28"/>
          <w:szCs w:val="28"/>
        </w:rPr>
        <w:t xml:space="preserve"> </w:t>
      </w:r>
      <w:r w:rsidR="00131A94">
        <w:rPr>
          <w:rFonts w:eastAsia="Lucida Sans Unicode"/>
          <w:sz w:val="28"/>
          <w:szCs w:val="28"/>
        </w:rPr>
        <w:t>а вот у времени на проект должен быть сотрудник поэтому связь обязательна.</w:t>
      </w:r>
    </w:p>
    <w:p w:rsidR="009F785C" w:rsidRDefault="009F785C" w:rsidP="009F785C">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w:lastRenderedPageBreak/>
        <mc:AlternateContent>
          <mc:Choice Requires="wpc">
            <w:drawing>
              <wp:inline distT="0" distB="0" distL="0" distR="0" wp14:anchorId="5BC020D6" wp14:editId="74B89DB6">
                <wp:extent cx="5143500" cy="906145"/>
                <wp:effectExtent l="0" t="0" r="0" b="0"/>
                <wp:docPr id="111" name="Canvas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1"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64690F" w:rsidRPr="003F0B98" w:rsidRDefault="0064690F" w:rsidP="009F785C">
                              <w:r>
                                <w:t>Сотрудник</w:t>
                              </w:r>
                            </w:p>
                          </w:txbxContent>
                        </wps:txbx>
                        <wps:bodyPr rot="0" vert="horz" wrap="square" lIns="91440" tIns="45720" rIns="91440" bIns="45720" anchor="t" anchorCtr="0" upright="1">
                          <a:noAutofit/>
                        </wps:bodyPr>
                      </wps:wsp>
                      <wps:wsp>
                        <wps:cNvPr id="102"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3"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4"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64690F" w:rsidRDefault="0064690F" w:rsidP="009F785C">
                              <w:pPr>
                                <w:ind w:left="-142" w:right="-66"/>
                                <w:jc w:val="center"/>
                              </w:pPr>
                              <w:r>
                                <w:t>Время на проект</w:t>
                              </w:r>
                            </w:p>
                            <w:p w:rsidR="0064690F" w:rsidRPr="000A2ADC" w:rsidRDefault="0064690F" w:rsidP="009F785C"/>
                          </w:txbxContent>
                        </wps:txbx>
                        <wps:bodyPr rot="0" vert="horz" wrap="square" lIns="91440" tIns="45720" rIns="91440" bIns="45720" anchor="t" anchorCtr="0" upright="1">
                          <a:noAutofit/>
                        </wps:bodyPr>
                      </wps:wsp>
                      <wps:wsp>
                        <wps:cNvPr id="105" name="Oval 105"/>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64690F" w:rsidRDefault="0064690F" w:rsidP="009F785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Straight Connector 10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07" name="Rectangle 10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Pr="00131A94" w:rsidRDefault="0064690F" w:rsidP="009F785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108" name="Rectangle 10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Pr="00A403CE" w:rsidRDefault="0064690F" w:rsidP="009F785C">
                              <w:pPr>
                                <w:pStyle w:val="NormalWeb"/>
                                <w:spacing w:before="0" w:beforeAutospacing="0" w:after="200" w:afterAutospacing="0" w:line="276" w:lineRule="auto"/>
                                <w:rPr>
                                  <w:b/>
                                </w:rPr>
                              </w:pPr>
                              <w:r>
                                <w:rPr>
                                  <w:rFonts w:eastAsia="Lucida Sans Unicode"/>
                                  <w:b/>
                                  <w:sz w:val="28"/>
                                  <w:szCs w:val="28"/>
                                </w:rPr>
                                <w:t>Сотрудник_потратил</w:t>
                              </w:r>
                            </w:p>
                          </w:txbxContent>
                        </wps:txbx>
                        <wps:bodyPr rot="0" vert="horz" wrap="square" lIns="0" tIns="0" rIns="0" bIns="0" anchor="t" anchorCtr="0" upright="1">
                          <a:noAutofit/>
                        </wps:bodyPr>
                      </wps:wsp>
                      <wps:wsp>
                        <wps:cNvPr id="109" name="Straight Connector 109"/>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110" name="Rectangle 110"/>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Default="0064690F" w:rsidP="009F785C">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11" o:spid="_x0000_s1099"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">
                <v:shape id="_x0000_s1100" type="#_x0000_t75" style="position:absolute;width:51435;height:9061;visibility:visible;mso-wrap-style:square">
                  <v:fill o:detectmouseclick="t"/>
                  <v:path o:connecttype="none"/>
                </v:shape>
                <v:shape id="AutoShape 6" o:spid="_x0000_s1101"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SvucMA&#10;AADcAAAADwAAAGRycy9kb3ducmV2LnhtbERPTWvCQBC9C/6HZYRepG5irYTUVUohogcPpl56m2bH&#10;JJidDdltjP++Kwje5vE+Z7UZTCN66lxtWUE8i0AQF1bXXCo4fWevCQjnkTU2lknBjRxs1uPRClNt&#10;r3ykPvelCCHsUlRQed+mUrqiIoNuZlviwJ1tZ9AH2JVSd3gN4aaR8yhaSoM1h4YKW/qqqLjkf0bB&#10;PJnmWz5ku8XvXmf4Hv/007e9Ui+T4fMDhKfBP8UP906H+VEM92fCB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SvucMAAADcAAAADwAAAAAAAAAAAAAAAACYAgAAZHJzL2Rv&#10;d25yZXYueG1sUEsFBgAAAAAEAAQA9QAAAIgDAAAAAA==&#10;">
                  <v:textbox>
                    <w:txbxContent>
                      <w:p w:rsidR="00704B6F" w:rsidRPr="003F0B98" w:rsidRDefault="00704B6F" w:rsidP="009F785C">
                        <w:r>
                          <w:t>Сотрудник</w:t>
                        </w:r>
                      </w:p>
                    </w:txbxContent>
                  </v:textbox>
                </v:shape>
                <v:shape id="AutoShape 8" o:spid="_x0000_s1102"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c5RMEAAADcAAAADwAAAGRycy9kb3ducmV2LnhtbERPTYvCMBC9L/gfwgheFk3rYZFqFBEE&#10;8SCs9uBxSMa22ExqEmv995uFhb3N433OajPYVvTkQ+NYQT7LQBBrZxquFJSX/XQBIkRkg61jUvCm&#10;AJv16GOFhXEv/qb+HCuRQjgUqKCOsSukDLomi2HmOuLE3Zy3GBP0lTQeXynctnKeZV/SYsOpocaO&#10;djXp+/lpFTTH8lT2n4/o9eKYX30eLtdWKzUZD9sliEhD/Bf/uQ8mzc/m8PtMukC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FzlEwQAAANwAAAAPAAAAAAAAAAAAAAAA&#10;AKECAABkcnMvZG93bnJldi54bWxQSwUGAAAAAAQABAD5AAAAjwMAAAAA&#10;"/>
                <v:shape id="AutoShape 9" o:spid="_x0000_s1103"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ctMMAAADcAAAADwAAAGRycy9kb3ducmV2LnhtbERPS2sCMRC+F/ofwgheima1KLI1yrYg&#10;1IIHH71PN9NNcDPZbqKu/94UBG/z8T1nvuxcLc7UButZwWiYgSAuvbZcKTjsV4MZiBCRNdaeScGV&#10;AiwXz09zzLW/8JbOu1iJFMIhRwUmxiaXMpSGHIahb4gT9+tbhzHBtpK6xUsKd7UcZ9lUOrScGgw2&#10;9GGoPO5OTsFmPXovfoxdf23/7GayKupT9fKtVL/XFW8gInXxIb67P3Wan73C/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6HLTDAAAA3AAAAA8AAAAAAAAAAAAA&#10;AAAAoQIAAGRycy9kb3ducmV2LnhtbFBLBQYAAAAABAAEAPkAAACRAwAAAAA=&#10;"/>
                <v:shape id="AutoShape 11" o:spid="_x0000_s1104"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bte8QA&#10;AADcAAAADwAAAGRycy9kb3ducmV2LnhtbERP0WrCQBB8F/oPxxb6phetpm3qJWilIPiUVHxectsk&#10;mNsLuTNJ/75XKPgy7DI7MzvbbDKtGKh3jWUFy0UEgri0uuFKwfnrc/4Kwnlkja1lUvBDDrL0YbbF&#10;RNuRcxoKX4lgwi5BBbX3XSKlK2sy6Ba2Iw7ct+0N+rD2ldQ9jsHctHIVRbE02HBIqLGjj5rKa3Ez&#10;Csrh5VDE9m1zuuTP+53b5xxAqafHafcOwtPk78f/6qMO70dr+CsTJ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27XvEAAAA3AAAAA8AAAAAAAAAAAAAAAAAmAIAAGRycy9k&#10;b3ducmV2LnhtbFBLBQYAAAAABAAEAPUAAACJAwAAAAA=&#10;" strokeweight=".5pt">
                  <v:textbox>
                    <w:txbxContent>
                      <w:p w:rsidR="00704B6F" w:rsidRDefault="00704B6F" w:rsidP="009F785C">
                        <w:pPr>
                          <w:ind w:left="-142" w:right="-66"/>
                          <w:jc w:val="center"/>
                        </w:pPr>
                        <w:r>
                          <w:t>Время на проект</w:t>
                        </w:r>
                      </w:p>
                      <w:p w:rsidR="00704B6F" w:rsidRPr="000A2ADC" w:rsidRDefault="00704B6F" w:rsidP="009F785C"/>
                    </w:txbxContent>
                  </v:textbox>
                </v:shape>
                <v:oval id="Oval 105" o:spid="_x0000_s1105"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Aw68IA&#10;AADcAAAADwAAAGRycy9kb3ducmV2LnhtbERPS4vCMBC+L/gfwgje1lRlF61GUbHsXjzU13loxrba&#10;TEoTtf77jbDgbT6+58wWranEnRpXWlYw6EcgiDOrS84VHPbJ5xiE88gaK8uk4EkOFvPOxwxjbR+c&#10;0n3ncxFC2MWooPC+jqV0WUEGXd/WxIE728agD7DJpW7wEcJNJYdR9C0NlhwaCqxpXVB23d2MglMy&#10;OiaT1dNdbpd0my431c95fVSq122XUxCeWv8W/7t/dZgffcHrmXCB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0DDrwgAAANwAAAAPAAAAAAAAAAAAAAAAAJgCAABkcnMvZG93&#10;bnJldi54bWxQSwUGAAAAAAQABAD1AAAAhwMAAAAA&#10;" fillcolor="window" strokecolor="windowText" strokeweight="2pt">
                  <v:textbox>
                    <w:txbxContent>
                      <w:p w:rsidR="00704B6F" w:rsidRDefault="00704B6F" w:rsidP="009F785C">
                        <w:pPr>
                          <w:rPr>
                            <w:rFonts w:eastAsia="Times New Roman"/>
                          </w:rPr>
                        </w:pPr>
                      </w:p>
                    </w:txbxContent>
                  </v:textbox>
                </v:oval>
                <v:line id="Straight Connector 106" o:spid="_x0000_s1106"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8TsMAAADcAAAADwAAAGRycy9kb3ducmV2LnhtbERPTWsCMRC9C/6HMIVeRLMtRXRrFCkI&#10;PXipyoq36Wa6WXYzWZOo23/fFARv83ifs1j1thVX8qF2rOBlkoEgLp2uuVJw2G/GMxAhImtsHZOC&#10;XwqwWg4HC8y1u/EXXXexEimEQ44KTIxdLmUoDVkME9cRJ+7HeYsxQV9J7fGWwm0rX7NsKi3WnBoM&#10;dvRhqGx2F6tAzrajs19/vzVFczzOTVEW3Wmr1PNTv34HEamPD/Hd/anT/GwK/8+k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4vE7DAAAA3AAAAA8AAAAAAAAAAAAA&#10;AAAAoQIAAGRycy9kb3ducmV2LnhtbFBLBQYAAAAABAAEAPkAAACRAwAAAAA=&#10;"/>
                <v:rect id="Rectangle 107" o:spid="_x0000_s1107"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0PsEA&#10;AADcAAAADwAAAGRycy9kb3ducmV2LnhtbERPS4vCMBC+C/6HMMLeNNWDq9Uo4gM9+gL1NjRjW2wm&#10;pYm2u7/eCAt7m4/vOdN5YwrxosrllhX0exEI4sTqnFMF59OmOwLhPLLGwjIp+CEH81m7NcVY25oP&#10;9Dr6VIQQdjEqyLwvYyldkpFB17MlceDutjLoA6xSqSusQ7gp5CCKhtJgzqEhw5KWGSWP49Mo2I7K&#10;xXVnf+u0WN+2l/1lvDqNvVJfnWYxAeGp8f/iP/dOh/nRN3yeCRf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SdD7BAAAA3AAAAA8AAAAAAAAAAAAAAAAAmAIAAGRycy9kb3du&#10;cmV2LnhtbFBLBQYAAAAABAAEAPUAAACGAwAAAAA=&#10;" filled="f" stroked="f">
                  <v:textbox inset="0,0,0,0">
                    <w:txbxContent>
                      <w:p w:rsidR="00704B6F" w:rsidRPr="00131A94" w:rsidRDefault="00704B6F" w:rsidP="009F785C">
                        <w:pPr>
                          <w:pStyle w:val="NormalWeb"/>
                          <w:spacing w:before="0" w:beforeAutospacing="0" w:after="200" w:afterAutospacing="0" w:line="276" w:lineRule="auto"/>
                        </w:pPr>
                        <w:r>
                          <w:rPr>
                            <w:rFonts w:ascii="Calibri" w:eastAsia="Calibri" w:hAnsi="Calibri"/>
                            <w:sz w:val="22"/>
                            <w:szCs w:val="22"/>
                          </w:rPr>
                          <w:t>1</w:t>
                        </w:r>
                      </w:p>
                    </w:txbxContent>
                  </v:textbox>
                </v:rect>
                <v:rect id="Rectangle 108" o:spid="_x0000_s1108"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704B6F" w:rsidRPr="00A403CE" w:rsidRDefault="00704B6F" w:rsidP="009F785C">
                        <w:pPr>
                          <w:pStyle w:val="NormalWeb"/>
                          <w:spacing w:before="0" w:beforeAutospacing="0" w:after="200" w:afterAutospacing="0" w:line="276" w:lineRule="auto"/>
                          <w:rPr>
                            <w:b/>
                          </w:rPr>
                        </w:pPr>
                        <w:r>
                          <w:rPr>
                            <w:rFonts w:eastAsia="Lucida Sans Unicode"/>
                            <w:b/>
                            <w:sz w:val="28"/>
                            <w:szCs w:val="28"/>
                          </w:rPr>
                          <w:t>Сотрудник_потратил</w:t>
                        </w:r>
                      </w:p>
                    </w:txbxContent>
                  </v:textbox>
                </v:rect>
                <v:line id="Straight Connector 109" o:spid="_x0000_s1109"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g6cIAAADcAAAADwAAAGRycy9kb3ducmV2LnhtbERPTWvCQBC9C/6HZYTedNciRVPXUAQh&#10;Bz0YS70O2Wk2NDubZLea/nu3UOhtHu9ztvnoWnGjITSeNSwXCgRx5U3DtYb3y2G+BhEissHWM2n4&#10;oQD5bjrZYmb8nc90K2MtUgiHDDXYGLtMylBZchgWviNO3KcfHMYEh1qaAe8p3LXyWakX6bDh1GCx&#10;o72l6qv8dhpWp8Ka63gMx7MqPqjpV/u+9Fo/zca3VxCRxvgv/nMXJs1XG/h9Jl0gd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pg6cIAAADcAAAADwAAAAAAAAAAAAAA&#10;AAChAgAAZHJzL2Rvd25yZXYueG1sUEsFBgAAAAAEAAQA+QAAAJADAAAAAA==&#10;" strokeweight="2.25pt"/>
                <v:rect id="Rectangle 110" o:spid="_x0000_s1110"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704B6F" w:rsidRDefault="00704B6F" w:rsidP="009F785C">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9F785C" w:rsidRDefault="009F785C" w:rsidP="009F785C">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w:t>
      </w:r>
      <w:r w:rsidRPr="009F785C">
        <w:rPr>
          <w:rFonts w:eastAsia="Lucida Sans Unicode"/>
          <w:sz w:val="28"/>
          <w:szCs w:val="28"/>
        </w:rPr>
        <w:t xml:space="preserve"> 3.</w:t>
      </w:r>
      <w:r w:rsidR="00D94167">
        <w:rPr>
          <w:rFonts w:eastAsia="Lucida Sans Unicode"/>
          <w:sz w:val="28"/>
          <w:szCs w:val="28"/>
        </w:rPr>
        <w:t>7</w:t>
      </w:r>
      <w:r w:rsidR="0089195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sidR="00D94167">
        <w:rPr>
          <w:rFonts w:eastAsia="Lucida Sans Unicode"/>
          <w:b/>
          <w:sz w:val="28"/>
          <w:szCs w:val="28"/>
        </w:rPr>
        <w:t>Сотрудник</w:t>
      </w:r>
      <w:proofErr w:type="gramEnd"/>
      <w:r>
        <w:rPr>
          <w:rFonts w:eastAsia="Lucida Sans Unicode"/>
          <w:b/>
          <w:sz w:val="28"/>
          <w:szCs w:val="28"/>
        </w:rPr>
        <w:t>_</w:t>
      </w:r>
      <w:r w:rsidR="00D94167">
        <w:rPr>
          <w:rFonts w:eastAsia="Lucida Sans Unicode"/>
          <w:b/>
          <w:sz w:val="28"/>
          <w:szCs w:val="28"/>
        </w:rPr>
        <w:t>потратил</w:t>
      </w:r>
    </w:p>
    <w:p w:rsidR="00A61937" w:rsidRDefault="00A61937" w:rsidP="009F785C">
      <w:pPr>
        <w:pStyle w:val="NormalWeb"/>
        <w:spacing w:before="0" w:beforeAutospacing="0" w:after="200" w:afterAutospacing="0" w:line="276" w:lineRule="auto"/>
        <w:ind w:firstLine="708"/>
        <w:rPr>
          <w:rFonts w:eastAsia="Lucida Sans Unicode"/>
          <w:b/>
          <w:sz w:val="28"/>
          <w:szCs w:val="28"/>
        </w:rPr>
      </w:pPr>
    </w:p>
    <w:p w:rsidR="009F785C" w:rsidRDefault="00A61937" w:rsidP="0089195B">
      <w:pPr>
        <w:pStyle w:val="NormalWeb"/>
        <w:spacing w:before="0" w:beforeAutospacing="0" w:after="200" w:afterAutospacing="0" w:line="276" w:lineRule="auto"/>
        <w:ind w:firstLine="708"/>
        <w:jc w:val="both"/>
        <w:rPr>
          <w:rFonts w:eastAsia="Lucida Sans Unicode"/>
          <w:sz w:val="28"/>
          <w:szCs w:val="28"/>
        </w:rPr>
      </w:pPr>
      <w:r>
        <w:rPr>
          <w:rFonts w:eastAsia="Lucida Sans Unicode"/>
          <w:b/>
          <w:sz w:val="28"/>
          <w:szCs w:val="28"/>
        </w:rPr>
        <w:t xml:space="preserve">Потрачено –  </w:t>
      </w:r>
      <w:r w:rsidRPr="006617BF">
        <w:rPr>
          <w:rFonts w:eastAsia="Lucida Sans Unicode"/>
          <w:sz w:val="28"/>
          <w:szCs w:val="28"/>
        </w:rPr>
        <w:t xml:space="preserve">связывает сущности </w:t>
      </w:r>
      <w:r w:rsidRPr="009F785C">
        <w:rPr>
          <w:rFonts w:eastAsia="Lucida Sans Unicode"/>
          <w:i/>
          <w:sz w:val="28"/>
          <w:szCs w:val="28"/>
        </w:rPr>
        <w:t>Время на проект</w:t>
      </w:r>
      <w:r w:rsidRPr="009F785C">
        <w:rPr>
          <w:rFonts w:eastAsia="Lucida Sans Unicode"/>
          <w:sz w:val="28"/>
          <w:szCs w:val="28"/>
        </w:rPr>
        <w:t xml:space="preserve"> и</w:t>
      </w:r>
      <w:r>
        <w:rPr>
          <w:rFonts w:eastAsia="Lucida Sans Unicode"/>
          <w:sz w:val="28"/>
          <w:szCs w:val="28"/>
        </w:rPr>
        <w:t xml:space="preserve"> </w:t>
      </w:r>
      <w:r w:rsidRPr="00A61937">
        <w:rPr>
          <w:rFonts w:eastAsia="Lucida Sans Unicode"/>
          <w:i/>
          <w:sz w:val="28"/>
          <w:szCs w:val="28"/>
        </w:rPr>
        <w:t>Проект</w:t>
      </w:r>
      <w:r>
        <w:rPr>
          <w:rFonts w:eastAsia="Lucida Sans Unicode"/>
          <w:i/>
          <w:sz w:val="28"/>
          <w:szCs w:val="28"/>
        </w:rPr>
        <w:t xml:space="preserve"> (</w:t>
      </w:r>
      <w:r w:rsidR="0089195B">
        <w:rPr>
          <w:rFonts w:eastAsia="Lucida Sans Unicode"/>
          <w:i/>
          <w:sz w:val="28"/>
          <w:szCs w:val="28"/>
        </w:rPr>
        <w:t xml:space="preserve">см. </w:t>
      </w:r>
      <w:r w:rsidRPr="00A61937">
        <w:rPr>
          <w:rFonts w:eastAsia="Lucida Sans Unicode"/>
          <w:sz w:val="28"/>
          <w:szCs w:val="28"/>
        </w:rPr>
        <w:t>рис</w:t>
      </w:r>
      <w:r w:rsidR="0089195B">
        <w:rPr>
          <w:rFonts w:eastAsia="Lucida Sans Unicode"/>
          <w:sz w:val="28"/>
          <w:szCs w:val="28"/>
        </w:rPr>
        <w:t>.</w:t>
      </w:r>
      <w:r w:rsidRPr="00A61937">
        <w:rPr>
          <w:rFonts w:eastAsia="Lucida Sans Unicode"/>
          <w:sz w:val="28"/>
          <w:szCs w:val="28"/>
        </w:rPr>
        <w:t xml:space="preserve"> 3.8</w:t>
      </w:r>
      <w:r>
        <w:rPr>
          <w:rFonts w:eastAsia="Lucida Sans Unicode"/>
          <w:i/>
          <w:sz w:val="28"/>
          <w:szCs w:val="28"/>
        </w:rPr>
        <w:t>).</w:t>
      </w:r>
      <w:r w:rsidR="00860096">
        <w:rPr>
          <w:rFonts w:eastAsia="Lucida Sans Unicode"/>
          <w:i/>
          <w:sz w:val="28"/>
          <w:szCs w:val="28"/>
        </w:rPr>
        <w:t xml:space="preserve"> </w:t>
      </w:r>
      <w:r w:rsidR="009F18A9" w:rsidRPr="00131A94">
        <w:rPr>
          <w:rFonts w:eastAsia="Lucida Sans Unicode"/>
          <w:sz w:val="28"/>
          <w:szCs w:val="28"/>
        </w:rPr>
        <w:t>Показывает,</w:t>
      </w:r>
      <w:r w:rsidR="00131A94" w:rsidRPr="00131A94">
        <w:rPr>
          <w:rFonts w:eastAsia="Lucida Sans Unicode"/>
          <w:sz w:val="28"/>
          <w:szCs w:val="28"/>
        </w:rPr>
        <w:t xml:space="preserve"> что на проект было потрачено время</w:t>
      </w:r>
      <w:r w:rsidR="00F1642C">
        <w:rPr>
          <w:rFonts w:eastAsia="Lucida Sans Unicode"/>
          <w:sz w:val="28"/>
          <w:szCs w:val="28"/>
        </w:rPr>
        <w:t xml:space="preserve">. Связь один ко многим. </w:t>
      </w:r>
    </w:p>
    <w:p w:rsidR="00A61937" w:rsidRDefault="00A61937" w:rsidP="00A61937">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6582D9F5" wp14:editId="67F07DE5">
                <wp:extent cx="5143500" cy="906145"/>
                <wp:effectExtent l="0" t="0" r="0" b="0"/>
                <wp:docPr id="122" name="Canvas 1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2"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64690F" w:rsidRPr="003F0B98" w:rsidRDefault="0064690F" w:rsidP="00A61937">
                              <w:r>
                                <w:t>Проект</w:t>
                              </w:r>
                            </w:p>
                          </w:txbxContent>
                        </wps:txbx>
                        <wps:bodyPr rot="0" vert="horz" wrap="square" lIns="91440" tIns="45720" rIns="91440" bIns="45720" anchor="t" anchorCtr="0" upright="1">
                          <a:noAutofit/>
                        </wps:bodyPr>
                      </wps:wsp>
                      <wps:wsp>
                        <wps:cNvPr id="113"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64690F" w:rsidRDefault="0064690F" w:rsidP="00A61937">
                              <w:pPr>
                                <w:ind w:left="-142" w:right="-66"/>
                                <w:jc w:val="center"/>
                              </w:pPr>
                              <w:r>
                                <w:t>Время на проект</w:t>
                              </w:r>
                            </w:p>
                            <w:p w:rsidR="0064690F" w:rsidRPr="000A2ADC" w:rsidRDefault="0064690F" w:rsidP="00A61937"/>
                          </w:txbxContent>
                        </wps:txbx>
                        <wps:bodyPr rot="0" vert="horz" wrap="square" lIns="91440" tIns="45720" rIns="91440" bIns="45720" anchor="t" anchorCtr="0" upright="1">
                          <a:noAutofit/>
                        </wps:bodyPr>
                      </wps:wsp>
                      <wps:wsp>
                        <wps:cNvPr id="116" name="Oval 116"/>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64690F" w:rsidRDefault="0064690F" w:rsidP="00A6193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Straight Connector 117"/>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18" name="Rectangle 118"/>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Pr="00131A94" w:rsidRDefault="0064690F" w:rsidP="00A61937">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119" name="Rectangle 119"/>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Pr="00A403CE" w:rsidRDefault="0064690F" w:rsidP="00A61937">
                              <w:pPr>
                                <w:pStyle w:val="NormalWeb"/>
                                <w:spacing w:before="0" w:beforeAutospacing="0" w:after="200" w:afterAutospacing="0" w:line="276" w:lineRule="auto"/>
                                <w:rPr>
                                  <w:b/>
                                </w:rPr>
                              </w:pPr>
                              <w:r>
                                <w:rPr>
                                  <w:rFonts w:eastAsia="Lucida Sans Unicode"/>
                                  <w:b/>
                                  <w:sz w:val="28"/>
                                  <w:szCs w:val="28"/>
                                </w:rPr>
                                <w:t>Потрачено</w:t>
                              </w:r>
                            </w:p>
                          </w:txbxContent>
                        </wps:txbx>
                        <wps:bodyPr rot="0" vert="horz" wrap="square" lIns="0" tIns="0" rIns="0" bIns="0" anchor="t" anchorCtr="0" upright="1">
                          <a:noAutofit/>
                        </wps:bodyPr>
                      </wps:wsp>
                      <wps:wsp>
                        <wps:cNvPr id="120" name="Straight Connector 120"/>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121" name="Rectangle 121"/>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Default="0064690F" w:rsidP="00A61937">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22" o:spid="_x0000_s1111"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">
                <v:shape id="_x0000_s1112" type="#_x0000_t75" style="position:absolute;width:51435;height:9061;visibility:visible;mso-wrap-style:square">
                  <v:fill o:detectmouseclick="t"/>
                  <v:path o:connecttype="none"/>
                </v:shape>
                <v:shape id="AutoShape 6" o:spid="_x0000_s1113"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nE8MA&#10;AADcAAAADwAAAGRycy9kb3ducmV2LnhtbERPTWvCQBC9F/oflil4Ed0k2iKpq4iQogcPpr14m2bH&#10;JJidDdk1pv/eFYTe5vE+Z7keTCN66lxtWUE8jUAQF1bXXCr4+c4mCxDOI2tsLJOCP3KwXr2+LDHV&#10;9sZH6nNfihDCLkUFlfdtKqUrKjLoprYlDtzZdgZ9gF0pdYe3EG4amUTRhzRYc2iosKVtRcUlvxoF&#10;yWKcf/Eh281/9zrD9/jUj2d7pUZvw+YThKfB/4uf7p0O8+MEHs+EC+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nE8MAAADcAAAADwAAAAAAAAAAAAAAAACYAgAAZHJzL2Rv&#10;d25yZXYueG1sUEsFBgAAAAAEAAQA9QAAAIgDAAAAAA==&#10;">
                  <v:textbox>
                    <w:txbxContent>
                      <w:p w:rsidR="00704B6F" w:rsidRPr="003F0B98" w:rsidRDefault="00704B6F" w:rsidP="00A61937">
                        <w:r>
                          <w:t>Проект</w:t>
                        </w:r>
                      </w:p>
                    </w:txbxContent>
                  </v:textbox>
                </v:shape>
                <v:shape id="AutoShape 8" o:spid="_x0000_s1114"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IKAsIAAADcAAAADwAAAGRycy9kb3ducmV2LnhtbERPTYvCMBC9L/gfwgh7WTStwiLVKCII&#10;4mFhtQePQzK2xWZSk1i7/36zIOxtHu9zVpvBtqInHxrHCvJpBoJYO9NwpaA87ycLECEiG2wdk4If&#10;CrBZj95WWBj35G/qT7ESKYRDgQrqGLtCyqBrshimriNO3NV5izFBX0nj8ZnCbStnWfYpLTacGmrs&#10;aFeTvp0eVkFzLL/K/uMevV4c84vPw/nSaqXex8N2CSLSEP/FL/fBpPn5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IKAsIAAADcAAAADwAAAAAAAAAAAAAA&#10;AAChAgAAZHJzL2Rvd25yZXYueG1sUEsFBgAAAAAEAAQA+QAAAJADAAAAAA==&#10;"/>
                <v:shape id="AutoShape 9" o:spid="_x0000_s1115"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oSHcQAAADcAAAADwAAAGRycy9kb3ducmV2LnhtbERPS2sCMRC+F/wPYQpeimZXbJ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ihIdxAAAANwAAAAPAAAAAAAAAAAA&#10;AAAAAKECAABkcnMvZG93bnJldi54bWxQSwUGAAAAAAQABAD5AAAAkgMAAAAA&#10;"/>
                <v:shape id="AutoShape 11" o:spid="_x0000_s1116"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PePcIA&#10;AADcAAAADwAAAGRycy9kb3ducmV2LnhtbERPXYvCMBB8P/A/hBV8u6Yq6l01ih8Iwj21yj0vzV5b&#10;bDalibX+eyMI9zLsMjszO6tNb2rRUesqywrGUQyCOLe64kLB5Xz8/ALhPLLG2jIpeJCDzXrwscJE&#10;2zun1GW+EMGEXYIKSu+bREqXl2TQRbYhDtyfbQ36sLaF1C3eg7mp5SSO59JgxSGhxIb2JeXX7GYU&#10;5N3ikM3t9+znN53utm6XcgClRsN+uwThqff/x2/1SYf3xzN4lQkT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I949wgAAANwAAAAPAAAAAAAAAAAAAAAAAJgCAABkcnMvZG93&#10;bnJldi54bWxQSwUGAAAAAAQABAD1AAAAhwMAAAAA&#10;" strokeweight=".5pt">
                  <v:textbox>
                    <w:txbxContent>
                      <w:p w:rsidR="00704B6F" w:rsidRDefault="00704B6F" w:rsidP="00A61937">
                        <w:pPr>
                          <w:ind w:left="-142" w:right="-66"/>
                          <w:jc w:val="center"/>
                        </w:pPr>
                        <w:r>
                          <w:t>Время на проект</w:t>
                        </w:r>
                      </w:p>
                      <w:p w:rsidR="00704B6F" w:rsidRPr="000A2ADC" w:rsidRDefault="00704B6F" w:rsidP="00A61937"/>
                    </w:txbxContent>
                  </v:textbox>
                </v:shape>
                <v:oval id="Oval 116" o:spid="_x0000_s111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s4QcMA&#10;AADcAAAADwAAAGRycy9kb3ducmV2LnhtbERPTWvCQBC9C/6HZYTedGOFUFPXkIqhvfQQrT0P2TGJ&#10;zc6G7KrJv+8WCt7m8T5nkw6mFTfqXWNZwXIRgSAurW64UvB1zOcvIJxH1thaJgUjOUi308kGE23v&#10;XNDt4CsRQtglqKD2vkukdGVNBt3CdsSBO9veoA+wr6Tu8R7CTSufoyiWBhsODTV2tKup/DlcjYLv&#10;fHXK12+ju1wvxWeR7dv38+6k1NNsyF5BeBr8Q/zv/tBh/jKGv2fCB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s4QcMAAADcAAAADwAAAAAAAAAAAAAAAACYAgAAZHJzL2Rv&#10;d25yZXYueG1sUEsFBgAAAAAEAAQA9QAAAIgDAAAAAA==&#10;" fillcolor="window" strokecolor="windowText" strokeweight="2pt">
                  <v:textbox>
                    <w:txbxContent>
                      <w:p w:rsidR="00704B6F" w:rsidRDefault="00704B6F" w:rsidP="00A61937">
                        <w:pPr>
                          <w:rPr>
                            <w:rFonts w:eastAsia="Times New Roman"/>
                          </w:rPr>
                        </w:pPr>
                      </w:p>
                    </w:txbxContent>
                  </v:textbox>
                </v:oval>
                <v:line id="Straight Connector 117" o:spid="_x0000_s111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2PCMQAAADcAAAADwAAAGRycy9kb3ducmV2LnhtbERPTWsCMRC9C/6HMIVeSs1aSqurUUQQ&#10;evCiLSvexs10s+xmsiapbv+9KRS8zeN9znzZ21ZcyIfasYLxKANBXDpdc6Xg63PzPAERIrLG1jEp&#10;+KUAy8VwMMdcuyvv6LKPlUghHHJUYGLscilDachiGLmOOHHfzluMCfpKao/XFG5b+ZJlb9JizanB&#10;YEdrQ2Wz/7EK5GT7dPar02tTNIfD1BRl0R23Sj0+9KsZiEh9vIv/3R86zR+/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7Y8IxAAAANwAAAAPAAAAAAAAAAAA&#10;AAAAAKECAABkcnMvZG93bnJldi54bWxQSwUGAAAAAAQABAD5AAAAkgMAAAAA&#10;"/>
                <v:rect id="Rectangle 118" o:spid="_x0000_s111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704B6F" w:rsidRPr="00131A94" w:rsidRDefault="00704B6F" w:rsidP="00A61937">
                        <w:pPr>
                          <w:pStyle w:val="NormalWeb"/>
                          <w:spacing w:before="0" w:beforeAutospacing="0" w:after="200" w:afterAutospacing="0" w:line="276" w:lineRule="auto"/>
                        </w:pPr>
                        <w:r>
                          <w:rPr>
                            <w:rFonts w:ascii="Calibri" w:eastAsia="Calibri" w:hAnsi="Calibri"/>
                            <w:sz w:val="22"/>
                            <w:szCs w:val="22"/>
                          </w:rPr>
                          <w:t>1</w:t>
                        </w:r>
                      </w:p>
                    </w:txbxContent>
                  </v:textbox>
                </v:rect>
                <v:rect id="Rectangle 119" o:spid="_x0000_s112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704B6F" w:rsidRPr="00A403CE" w:rsidRDefault="00704B6F" w:rsidP="00A61937">
                        <w:pPr>
                          <w:pStyle w:val="NormalWeb"/>
                          <w:spacing w:before="0" w:beforeAutospacing="0" w:after="200" w:afterAutospacing="0" w:line="276" w:lineRule="auto"/>
                          <w:rPr>
                            <w:b/>
                          </w:rPr>
                        </w:pPr>
                        <w:r>
                          <w:rPr>
                            <w:rFonts w:eastAsia="Lucida Sans Unicode"/>
                            <w:b/>
                            <w:sz w:val="28"/>
                            <w:szCs w:val="28"/>
                          </w:rPr>
                          <w:t>Потрачено</w:t>
                        </w:r>
                      </w:p>
                    </w:txbxContent>
                  </v:textbox>
                </v:rect>
                <v:line id="Straight Connector 120" o:spid="_x0000_s112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WVFMMAAADcAAAADwAAAGRycy9kb3ducmV2LnhtbESPQWvCQBCF7wX/wzKCt7pRpJToKiII&#10;OejBtOh1yI7ZYHY2ZldN/33nUOhthvfmvW9Wm8G36kl9bAIbmE0zUMRVsA3XBr6/9u+foGJCttgG&#10;JgM/FGGzHr2tMLfhxSd6lqlWEsIxRwMupS7XOlaOPMZp6IhFu4beY5K1r7Xt8SXhvtXzLPvQHhuW&#10;Bocd7RxVt/LhDSyOhbOX4RAPp6w4U3Nf7O5lMGYyHrZLUImG9G/+uy6s4M8FX5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lRTDAAAA3AAAAA8AAAAAAAAAAAAA&#10;AAAAoQIAAGRycy9kb3ducmV2LnhtbFBLBQYAAAAABAAEAPkAAACRAwAAAAA=&#10;" strokeweight="2.25pt"/>
                <v:rect id="Rectangle 121" o:spid="_x0000_s1122"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704B6F" w:rsidRDefault="00704B6F" w:rsidP="00A61937">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A61937" w:rsidRDefault="00A61937" w:rsidP="00A61937">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w:t>
      </w:r>
      <w:r w:rsidRPr="009F785C">
        <w:rPr>
          <w:rFonts w:eastAsia="Lucida Sans Unicode"/>
          <w:sz w:val="28"/>
          <w:szCs w:val="28"/>
        </w:rPr>
        <w:t xml:space="preserve"> 3.</w:t>
      </w:r>
      <w:r>
        <w:rPr>
          <w:rFonts w:eastAsia="Lucida Sans Unicode"/>
          <w:sz w:val="28"/>
          <w:szCs w:val="28"/>
        </w:rPr>
        <w:t>8</w:t>
      </w:r>
      <w:r w:rsidR="0089195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Pr>
          <w:rFonts w:eastAsia="Lucida Sans Unicode"/>
          <w:b/>
          <w:sz w:val="28"/>
          <w:szCs w:val="28"/>
        </w:rPr>
        <w:t>Потрачено</w:t>
      </w:r>
      <w:proofErr w:type="gramEnd"/>
    </w:p>
    <w:p w:rsidR="00263A44" w:rsidRDefault="00263A44" w:rsidP="00A61937">
      <w:pPr>
        <w:pStyle w:val="NormalWeb"/>
        <w:spacing w:before="0" w:beforeAutospacing="0" w:after="200" w:afterAutospacing="0" w:line="276" w:lineRule="auto"/>
        <w:ind w:firstLine="708"/>
        <w:rPr>
          <w:rFonts w:eastAsia="Lucida Sans Unicode"/>
          <w:b/>
          <w:sz w:val="28"/>
          <w:szCs w:val="28"/>
        </w:rPr>
      </w:pPr>
    </w:p>
    <w:p w:rsidR="00F1642C" w:rsidRDefault="00F1642C" w:rsidP="00A61937">
      <w:pPr>
        <w:pStyle w:val="NormalWeb"/>
        <w:spacing w:before="0" w:beforeAutospacing="0" w:after="200" w:afterAutospacing="0" w:line="276" w:lineRule="auto"/>
        <w:ind w:firstLine="708"/>
        <w:rPr>
          <w:rFonts w:eastAsia="Lucida Sans Unicode"/>
          <w:b/>
          <w:sz w:val="28"/>
          <w:szCs w:val="28"/>
        </w:rPr>
      </w:pPr>
      <w:r>
        <w:rPr>
          <w:rFonts w:eastAsia="Lucida Sans Unicode"/>
          <w:b/>
          <w:sz w:val="28"/>
          <w:szCs w:val="28"/>
        </w:rPr>
        <w:t>Автор –</w:t>
      </w:r>
      <w:r w:rsidR="00C469AF">
        <w:rPr>
          <w:rFonts w:eastAsia="Lucida Sans Unicode"/>
          <w:b/>
          <w:sz w:val="28"/>
          <w:szCs w:val="28"/>
        </w:rPr>
        <w:t xml:space="preserve"> </w:t>
      </w:r>
      <w:r w:rsidRPr="00F1642C">
        <w:rPr>
          <w:rFonts w:eastAsia="Lucida Sans Unicode"/>
          <w:sz w:val="28"/>
          <w:szCs w:val="28"/>
        </w:rPr>
        <w:t xml:space="preserve">связывает сущности </w:t>
      </w:r>
      <w:r w:rsidRPr="00F1642C">
        <w:rPr>
          <w:rFonts w:eastAsia="Lucida Sans Unicode"/>
          <w:i/>
          <w:sz w:val="28"/>
          <w:szCs w:val="28"/>
        </w:rPr>
        <w:t>Сотрудник</w:t>
      </w:r>
      <w:r w:rsidRPr="00F1642C">
        <w:rPr>
          <w:rFonts w:eastAsia="Lucida Sans Unicode"/>
          <w:sz w:val="28"/>
          <w:szCs w:val="28"/>
        </w:rPr>
        <w:t xml:space="preserve"> и </w:t>
      </w:r>
      <w:r w:rsidRPr="00F1642C">
        <w:rPr>
          <w:rFonts w:eastAsia="Lucida Sans Unicode"/>
          <w:i/>
          <w:sz w:val="28"/>
          <w:szCs w:val="28"/>
        </w:rPr>
        <w:t>Задача</w:t>
      </w:r>
      <w:r w:rsidRPr="00F1642C">
        <w:rPr>
          <w:rFonts w:eastAsia="Lucida Sans Unicode"/>
          <w:sz w:val="28"/>
          <w:szCs w:val="28"/>
        </w:rPr>
        <w:t>. Показывает что сотрудник автор задачи</w:t>
      </w:r>
      <w:r>
        <w:rPr>
          <w:rFonts w:eastAsia="Lucida Sans Unicode"/>
          <w:sz w:val="28"/>
          <w:szCs w:val="28"/>
        </w:rPr>
        <w:t xml:space="preserve"> (</w:t>
      </w:r>
      <w:r w:rsidR="0089195B">
        <w:rPr>
          <w:rFonts w:eastAsia="Lucida Sans Unicode"/>
          <w:sz w:val="28"/>
          <w:szCs w:val="28"/>
        </w:rPr>
        <w:t>см. рис.</w:t>
      </w:r>
      <w:r>
        <w:rPr>
          <w:rFonts w:eastAsia="Lucida Sans Unicode"/>
          <w:sz w:val="28"/>
          <w:szCs w:val="28"/>
        </w:rPr>
        <w:t xml:space="preserve"> 3.9).Связь один ко </w:t>
      </w:r>
      <w:r w:rsidR="009F18A9">
        <w:rPr>
          <w:rFonts w:eastAsia="Lucida Sans Unicode"/>
          <w:sz w:val="28"/>
          <w:szCs w:val="28"/>
        </w:rPr>
        <w:t>многим,</w:t>
      </w:r>
      <w:r>
        <w:rPr>
          <w:rFonts w:eastAsia="Lucida Sans Unicode"/>
          <w:sz w:val="28"/>
          <w:szCs w:val="28"/>
        </w:rPr>
        <w:t xml:space="preserve"> так как у задачи может быть только один автор, а у сотрудника может быть много задач.</w:t>
      </w:r>
      <w:r w:rsidR="005344AF">
        <w:rPr>
          <w:rFonts w:eastAsia="Lucida Sans Unicode"/>
          <w:sz w:val="28"/>
          <w:szCs w:val="28"/>
        </w:rPr>
        <w:t xml:space="preserve"> </w:t>
      </w:r>
      <w:r>
        <w:rPr>
          <w:rFonts w:eastAsia="Lucida Sans Unicode"/>
          <w:sz w:val="28"/>
          <w:szCs w:val="28"/>
        </w:rPr>
        <w:t xml:space="preserve">Также у сотрудника может не быть </w:t>
      </w:r>
      <w:r w:rsidR="009F18A9">
        <w:rPr>
          <w:rFonts w:eastAsia="Lucida Sans Unicode"/>
          <w:sz w:val="28"/>
          <w:szCs w:val="28"/>
        </w:rPr>
        <w:t>задач,</w:t>
      </w:r>
      <w:r>
        <w:rPr>
          <w:rFonts w:eastAsia="Lucida Sans Unicode"/>
          <w:sz w:val="28"/>
          <w:szCs w:val="28"/>
        </w:rPr>
        <w:t xml:space="preserve"> поэтому связь не обязательна. У задачи же обязательно должен быть </w:t>
      </w:r>
      <w:r w:rsidR="009F18A9">
        <w:rPr>
          <w:rFonts w:eastAsia="Lucida Sans Unicode"/>
          <w:sz w:val="28"/>
          <w:szCs w:val="28"/>
        </w:rPr>
        <w:t>автор,</w:t>
      </w:r>
      <w:r>
        <w:rPr>
          <w:rFonts w:eastAsia="Lucida Sans Unicode"/>
          <w:sz w:val="28"/>
          <w:szCs w:val="28"/>
        </w:rPr>
        <w:t xml:space="preserve"> поэтому связь обязательна.</w:t>
      </w:r>
    </w:p>
    <w:p w:rsidR="00F1642C" w:rsidRDefault="00F1642C" w:rsidP="00F1642C">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0F07F0EA" wp14:editId="3EB2080A">
                <wp:extent cx="5143500" cy="906145"/>
                <wp:effectExtent l="0" t="0" r="0" b="0"/>
                <wp:docPr id="74" name="Canvas 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64690F" w:rsidRPr="003F0B98" w:rsidRDefault="0064690F" w:rsidP="00F1642C">
                              <w:r>
                                <w:t>Сотрудник</w:t>
                              </w:r>
                            </w:p>
                          </w:txbxContent>
                        </wps:txbx>
                        <wps:bodyPr rot="0" vert="horz" wrap="square" lIns="91440" tIns="45720" rIns="91440" bIns="45720" anchor="t" anchorCtr="0" upright="1">
                          <a:noAutofit/>
                        </wps:bodyPr>
                      </wps:wsp>
                      <wps:wsp>
                        <wps:cNvPr id="39"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64690F" w:rsidRDefault="0064690F" w:rsidP="00F1642C">
                              <w:pPr>
                                <w:ind w:left="-142" w:right="-66"/>
                                <w:jc w:val="center"/>
                              </w:pPr>
                              <w:r>
                                <w:t>Задача</w:t>
                              </w:r>
                            </w:p>
                            <w:p w:rsidR="0064690F" w:rsidRPr="000A2ADC" w:rsidRDefault="0064690F" w:rsidP="00F1642C"/>
                          </w:txbxContent>
                        </wps:txbx>
                        <wps:bodyPr rot="0" vert="horz" wrap="square" lIns="91440" tIns="45720" rIns="91440" bIns="45720" anchor="t" anchorCtr="0" upright="1">
                          <a:noAutofit/>
                        </wps:bodyPr>
                      </wps:wsp>
                      <wps:wsp>
                        <wps:cNvPr id="61" name="Oval 6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64690F" w:rsidRDefault="0064690F" w:rsidP="00F1642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65" name="Rectangle 65"/>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Pr="00131A94" w:rsidRDefault="0064690F" w:rsidP="00F1642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67" name="Rectangle 67"/>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Pr="00A403CE" w:rsidRDefault="0064690F" w:rsidP="00F1642C">
                              <w:pPr>
                                <w:pStyle w:val="NormalWeb"/>
                                <w:spacing w:before="0" w:beforeAutospacing="0" w:after="200" w:afterAutospacing="0" w:line="276" w:lineRule="auto"/>
                                <w:rPr>
                                  <w:b/>
                                </w:rPr>
                              </w:pPr>
                              <w:r>
                                <w:rPr>
                                  <w:rFonts w:eastAsia="Lucida Sans Unicode"/>
                                  <w:b/>
                                  <w:sz w:val="28"/>
                                  <w:szCs w:val="28"/>
                                </w:rPr>
                                <w:t>Автор</w:t>
                              </w:r>
                            </w:p>
                          </w:txbxContent>
                        </wps:txbx>
                        <wps:bodyPr rot="0" vert="horz" wrap="square" lIns="0" tIns="0" rIns="0" bIns="0" anchor="t" anchorCtr="0" upright="1">
                          <a:noAutofit/>
                        </wps:bodyPr>
                      </wps:wsp>
                      <wps:wsp>
                        <wps:cNvPr id="68" name="Straight Connector 68"/>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73" name="Rectangle 73"/>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Default="0064690F" w:rsidP="00F1642C">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74" o:spid="_x0000_s1123"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">
                <v:shape id="_x0000_s1124" type="#_x0000_t75" style="position:absolute;width:51435;height:9061;visibility:visible;mso-wrap-style:square">
                  <v:fill o:detectmouseclick="t"/>
                  <v:path o:connecttype="none"/>
                </v:shape>
                <v:shape id="AutoShape 6" o:spid="_x0000_s1125"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nkgMUA&#10;AADbAAAADwAAAGRycy9kb3ducmV2LnhtbESPQWvCQBSE7wX/w/IEL8FstK2E1FWkENFDD41eenvN&#10;vibB7NuQ3cb033cDhR6HmW+G2e5H04qBetdYVrCKExDEpdUNVwqul3yZgnAeWWNrmRT8kIP9bvaw&#10;xUzbO7/TUPhKhBJ2GSqove8yKV1Zk0EX2444eF+2N+iD7Cupe7yHctPKdZJspMGGw0KNHb3WVN6K&#10;b6NgnUbFkd/y09PnWef4vPoYosezUov5eHgB4Wn0/+E/+qQnDqYv4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yeSAxQAAANsAAAAPAAAAAAAAAAAAAAAAAJgCAABkcnMv&#10;ZG93bnJldi54bWxQSwUGAAAAAAQABAD1AAAAigMAAAAA&#10;">
                  <v:textbox>
                    <w:txbxContent>
                      <w:p w:rsidR="00704B6F" w:rsidRPr="003F0B98" w:rsidRDefault="00704B6F" w:rsidP="00F1642C">
                        <w:r>
                          <w:t>Сотрудник</w:t>
                        </w:r>
                      </w:p>
                    </w:txbxContent>
                  </v:textbox>
                </v:shape>
                <v:shape id="AutoShape 8" o:spid="_x0000_s1126"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Pq8QAAADbAAAADwAAAGRycy9kb3ducmV2LnhtbESPQWsCMRSE74X+h/AEL0Wza0F0a5RS&#10;EMSDUN2Dx0fyuru4edkmcV3/vSkUPA4z8w2z2gy2FT350DhWkE8zEMTamYYrBeVpO1mACBHZYOuY&#10;FNwpwGb9+rLCwrgbf1N/jJVIEA4FKqhj7Aopg67JYpi6jjh5P85bjEn6ShqPtwS3rZxl2VxabDgt&#10;1NjRV036crxaBc2+PJT922/0erHPzz4Pp3OrlRqPhs8PEJGG+Az/t3dGwfsS/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gs+rxAAAANsAAAAPAAAAAAAAAAAA&#10;AAAAAKECAABkcnMvZG93bnJldi54bWxQSwUGAAAAAAQABAD5AAAAkgMAAAAA&#10;"/>
                <v:shape id="AutoShape 9" o:spid="_x0000_s1127"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MzfcEAAADbAAAADwAAAGRycy9kb3ducmV2LnhtbERPTWsCMRC9F/wPYYReimYtKGU1yloQ&#10;quBBrfdxM26Cm8m6ibr+++ZQ8Ph437NF52pxpzZYzwpGwwwEcem15UrB72E1+AIRIrLG2jMpeFKA&#10;xbz3NsNc+wfv6L6PlUghHHJUYGJscilDachhGPqGOHFn3zqMCbaV1C0+Urir5WeWTaRDy6nBYEPf&#10;hsrL/uYUbNejZXEydr3ZXe12vCrqW/VxVOq93xVTEJG6+BL/u3+0gnFan76kHy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zN9wQAAANsAAAAPAAAAAAAAAAAAAAAA&#10;AKECAABkcnMvZG93bnJldi54bWxQSwUGAAAAAAQABAD5AAAAjwMAAAAA&#10;"/>
                <v:shape id="AutoShape 11" o:spid="_x0000_s1128"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04gsAA&#10;AADbAAAADwAAAGRycy9kb3ducmV2LnhtbERPy4rCMBTdD/gP4QrupqmKOnaM4gNBmFWrzPrS3GmL&#10;zU1pYq1/bwRhNgcO58VZbXpTi45aV1lWMI5iEMS51RUXCi7n4+cXCOeRNdaWScGDHGzWg48VJtre&#10;OaUu84UIJewSVFB63yRSurwkgy6yDXHQ/mxr0AfaFlK3eA/lppaTOJ5LgxWHhRIb2peUX7ObUZB3&#10;i0M2t8vZz2863W3dLuUASo2G/fYbhKfe/5vf6ZNWMFvC60v4A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b04gsAAAADbAAAADwAAAAAAAAAAAAAAAACYAgAAZHJzL2Rvd25y&#10;ZXYueG1sUEsFBgAAAAAEAAQA9QAAAIUDAAAAAA==&#10;" strokeweight=".5pt">
                  <v:textbox>
                    <w:txbxContent>
                      <w:p w:rsidR="00704B6F" w:rsidRDefault="00704B6F" w:rsidP="00F1642C">
                        <w:pPr>
                          <w:ind w:left="-142" w:right="-66"/>
                          <w:jc w:val="center"/>
                        </w:pPr>
                        <w:r>
                          <w:t>Задача</w:t>
                        </w:r>
                      </w:p>
                      <w:p w:rsidR="00704B6F" w:rsidRPr="000A2ADC" w:rsidRDefault="00704B6F" w:rsidP="00F1642C"/>
                    </w:txbxContent>
                  </v:textbox>
                </v:shape>
                <v:oval id="Oval 61" o:spid="_x0000_s112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8LmsMA&#10;AADbAAAADwAAAGRycy9kb3ducmV2LnhtbESPQYvCMBSE7wv7H8Jb8LamuiBuNYrKFr14qKueH82z&#10;rTYvpYm1/nsjCB6HmfmGmc47U4mWGldaVjDoRyCIM6tLzhXs/5PvMQjnkTVWlknBnRzMZ58fU4y1&#10;vXFK7c7nIkDYxaig8L6OpXRZQQZd39bEwTvZxqAPssmlbvAW4KaSwygaSYMlh4UCa1oVlF12V6Pg&#10;mPwckt/l3Z2v53SbLv6q9Wl1UKr31S0mIDx1/h1+tTdawWgA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8LmsMAAADbAAAADwAAAAAAAAAAAAAAAACYAgAAZHJzL2Rv&#10;d25yZXYueG1sUEsFBgAAAAAEAAQA9QAAAIgDAAAAAA==&#10;" fillcolor="window" strokecolor="windowText" strokeweight="2pt">
                  <v:textbox>
                    <w:txbxContent>
                      <w:p w:rsidR="00704B6F" w:rsidRDefault="00704B6F" w:rsidP="00F1642C">
                        <w:pPr>
                          <w:rPr>
                            <w:rFonts w:eastAsia="Times New Roman"/>
                          </w:rPr>
                        </w:pPr>
                      </w:p>
                    </w:txbxContent>
                  </v:textbox>
                </v:oval>
                <v:line id="Straight Connector 62" o:spid="_x0000_s113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v:rect id="Rectangle 65" o:spid="_x0000_s113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704B6F" w:rsidRPr="00131A94" w:rsidRDefault="00704B6F" w:rsidP="00F1642C">
                        <w:pPr>
                          <w:pStyle w:val="NormalWeb"/>
                          <w:spacing w:before="0" w:beforeAutospacing="0" w:after="200" w:afterAutospacing="0" w:line="276" w:lineRule="auto"/>
                        </w:pPr>
                        <w:r>
                          <w:rPr>
                            <w:rFonts w:ascii="Calibri" w:eastAsia="Calibri" w:hAnsi="Calibri"/>
                            <w:sz w:val="22"/>
                            <w:szCs w:val="22"/>
                          </w:rPr>
                          <w:t>1</w:t>
                        </w:r>
                      </w:p>
                    </w:txbxContent>
                  </v:textbox>
                </v:rect>
                <v:rect id="Rectangle 67" o:spid="_x0000_s113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704B6F" w:rsidRPr="00A403CE" w:rsidRDefault="00704B6F" w:rsidP="00F1642C">
                        <w:pPr>
                          <w:pStyle w:val="NormalWeb"/>
                          <w:spacing w:before="0" w:beforeAutospacing="0" w:after="200" w:afterAutospacing="0" w:line="276" w:lineRule="auto"/>
                          <w:rPr>
                            <w:b/>
                          </w:rPr>
                        </w:pPr>
                        <w:r>
                          <w:rPr>
                            <w:rFonts w:eastAsia="Lucida Sans Unicode"/>
                            <w:b/>
                            <w:sz w:val="28"/>
                            <w:szCs w:val="28"/>
                          </w:rPr>
                          <w:t>Автор</w:t>
                        </w:r>
                      </w:p>
                    </w:txbxContent>
                  </v:textbox>
                </v:rect>
                <v:line id="Straight Connector 68" o:spid="_x0000_s113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hML8AAADbAAAADwAAAGRycy9kb3ducmV2LnhtbERPTYvCMBC9C/6HMMLebKqISNdYpCD0&#10;4B6s4l6HZmyKzaQ2We3++81hwePjfW/z0XbiSYNvHStYJCkI4trplhsFl/NhvgHhA7LGzjEp+CUP&#10;+W462WKm3YtP9KxCI2II+wwVmBD6TEpfG7LoE9cTR+7mBoshwqGResBXDLedXKbpWlpsOTYY7Kkw&#10;VN+rH6tg9VUa/T0e/fGUlldqH6viUTmlPmbj/hNEoDG8xf/uUitYx7HxS/wBcvc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8/hML8AAADbAAAADwAAAAAAAAAAAAAAAACh&#10;AgAAZHJzL2Rvd25yZXYueG1sUEsFBgAAAAAEAAQA+QAAAI0DAAAAAA==&#10;" strokeweight="2.25pt"/>
                <v:rect id="Rectangle 73" o:spid="_x0000_s1134"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18MA&#10;AADbAAAADwAAAGRycy9kb3ducmV2LnhtbESPS4vCQBCE74L/YWjBm05cwU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J18MAAADbAAAADwAAAAAAAAAAAAAAAACYAgAAZHJzL2Rv&#10;d25yZXYueG1sUEsFBgAAAAAEAAQA9QAAAIgDAAAAAA==&#10;" filled="f" stroked="f">
                  <v:textbox inset="0,0,0,0">
                    <w:txbxContent>
                      <w:p w:rsidR="00704B6F" w:rsidRDefault="00704B6F" w:rsidP="00F1642C">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A61937" w:rsidRDefault="00F1642C" w:rsidP="00F1642C">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 xml:space="preserve">. </w:t>
      </w:r>
      <w:r w:rsidRPr="009F785C">
        <w:rPr>
          <w:rFonts w:eastAsia="Lucida Sans Unicode"/>
          <w:sz w:val="28"/>
          <w:szCs w:val="28"/>
        </w:rPr>
        <w:t>3.</w:t>
      </w:r>
      <w:r>
        <w:rPr>
          <w:rFonts w:eastAsia="Lucida Sans Unicode"/>
          <w:sz w:val="28"/>
          <w:szCs w:val="28"/>
        </w:rPr>
        <w:t>9</w:t>
      </w:r>
      <w:r w:rsidR="0089195B">
        <w:rPr>
          <w:rFonts w:eastAsia="Lucida Sans Unicode"/>
          <w:b/>
          <w:sz w:val="28"/>
          <w:szCs w:val="28"/>
        </w:rPr>
        <w:t>.</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Pr>
          <w:rFonts w:eastAsia="Lucida Sans Unicode"/>
          <w:b/>
          <w:sz w:val="28"/>
          <w:szCs w:val="28"/>
        </w:rPr>
        <w:t>Автор</w:t>
      </w:r>
      <w:proofErr w:type="gramEnd"/>
    </w:p>
    <w:p w:rsidR="00263A44" w:rsidRDefault="00263A44" w:rsidP="00F1642C">
      <w:pPr>
        <w:pStyle w:val="NormalWeb"/>
        <w:spacing w:before="0" w:beforeAutospacing="0" w:after="200" w:afterAutospacing="0" w:line="276" w:lineRule="auto"/>
        <w:ind w:firstLine="708"/>
        <w:rPr>
          <w:rFonts w:eastAsia="Lucida Sans Unicode"/>
          <w:b/>
          <w:sz w:val="28"/>
          <w:szCs w:val="28"/>
        </w:rPr>
      </w:pPr>
    </w:p>
    <w:p w:rsidR="00C469AF" w:rsidRPr="00C469AF" w:rsidRDefault="00C469AF" w:rsidP="00F1642C">
      <w:pPr>
        <w:pStyle w:val="NormalWeb"/>
        <w:spacing w:before="0" w:beforeAutospacing="0" w:after="200" w:afterAutospacing="0" w:line="276" w:lineRule="auto"/>
        <w:ind w:firstLine="708"/>
        <w:rPr>
          <w:rFonts w:eastAsia="Lucida Sans Unicode"/>
          <w:sz w:val="28"/>
          <w:szCs w:val="28"/>
        </w:rPr>
      </w:pPr>
      <w:r>
        <w:rPr>
          <w:rFonts w:eastAsia="Lucida Sans Unicode"/>
          <w:b/>
          <w:sz w:val="28"/>
          <w:szCs w:val="28"/>
        </w:rPr>
        <w:t xml:space="preserve">Пришло </w:t>
      </w:r>
      <w:r>
        <w:rPr>
          <w:rFonts w:eastAsia="Lucida Sans Unicode"/>
          <w:sz w:val="28"/>
          <w:szCs w:val="28"/>
        </w:rPr>
        <w:t xml:space="preserve">– связывает сущности </w:t>
      </w:r>
      <w:r w:rsidRPr="00C469AF">
        <w:rPr>
          <w:rFonts w:eastAsia="Lucida Sans Unicode"/>
          <w:i/>
          <w:sz w:val="28"/>
          <w:szCs w:val="28"/>
        </w:rPr>
        <w:t>Подписка</w:t>
      </w:r>
      <w:r>
        <w:rPr>
          <w:rFonts w:eastAsia="Lucida Sans Unicode"/>
          <w:sz w:val="28"/>
          <w:szCs w:val="28"/>
        </w:rPr>
        <w:t xml:space="preserve"> и </w:t>
      </w:r>
      <w:r w:rsidRPr="00C469AF">
        <w:rPr>
          <w:rFonts w:eastAsia="Lucida Sans Unicode"/>
          <w:i/>
          <w:sz w:val="28"/>
          <w:szCs w:val="28"/>
        </w:rPr>
        <w:t>Сообщение от подписки</w:t>
      </w:r>
      <w:r w:rsidR="005344AF">
        <w:rPr>
          <w:rFonts w:eastAsia="Lucida Sans Unicode"/>
          <w:i/>
          <w:sz w:val="28"/>
          <w:szCs w:val="28"/>
        </w:rPr>
        <w:t xml:space="preserve"> (</w:t>
      </w:r>
      <w:r w:rsidR="0089195B">
        <w:rPr>
          <w:rFonts w:eastAsia="Lucida Sans Unicode"/>
          <w:sz w:val="28"/>
          <w:szCs w:val="28"/>
        </w:rPr>
        <w:t>см. рис.</w:t>
      </w:r>
      <w:r w:rsidR="005344AF" w:rsidRPr="005344AF">
        <w:rPr>
          <w:rFonts w:eastAsia="Lucida Sans Unicode"/>
          <w:sz w:val="28"/>
          <w:szCs w:val="28"/>
        </w:rPr>
        <w:t xml:space="preserve"> 3.10</w:t>
      </w:r>
      <w:r w:rsidR="005344AF">
        <w:rPr>
          <w:rFonts w:eastAsia="Lucida Sans Unicode"/>
          <w:i/>
          <w:sz w:val="28"/>
          <w:szCs w:val="28"/>
        </w:rPr>
        <w:t xml:space="preserve">). </w:t>
      </w:r>
      <w:r w:rsidR="005344AF" w:rsidRPr="005344AF">
        <w:rPr>
          <w:rFonts w:eastAsia="Lucida Sans Unicode"/>
          <w:sz w:val="28"/>
          <w:szCs w:val="28"/>
        </w:rPr>
        <w:t>Показывает связь между сообщением от подписки и подпиской</w:t>
      </w:r>
      <w:r w:rsidR="005344AF">
        <w:rPr>
          <w:rFonts w:eastAsia="Lucida Sans Unicode"/>
          <w:sz w:val="28"/>
          <w:szCs w:val="28"/>
        </w:rPr>
        <w:t xml:space="preserve">. Связь один ко </w:t>
      </w:r>
      <w:proofErr w:type="gramStart"/>
      <w:r w:rsidR="005344AF">
        <w:rPr>
          <w:rFonts w:eastAsia="Lucida Sans Unicode"/>
          <w:sz w:val="28"/>
          <w:szCs w:val="28"/>
        </w:rPr>
        <w:t>многим</w:t>
      </w:r>
      <w:proofErr w:type="gramEnd"/>
      <w:r w:rsidR="005344AF">
        <w:rPr>
          <w:rFonts w:eastAsia="Lucida Sans Unicode"/>
          <w:sz w:val="28"/>
          <w:szCs w:val="28"/>
        </w:rPr>
        <w:t xml:space="preserve"> так как от  одной подписки может быть много сообщений,</w:t>
      </w:r>
      <w:r w:rsidR="009F18A9">
        <w:rPr>
          <w:rFonts w:eastAsia="Lucida Sans Unicode"/>
          <w:sz w:val="28"/>
          <w:szCs w:val="28"/>
        </w:rPr>
        <w:t xml:space="preserve"> </w:t>
      </w:r>
      <w:r w:rsidR="005344AF">
        <w:rPr>
          <w:rFonts w:eastAsia="Lucida Sans Unicode"/>
          <w:sz w:val="28"/>
          <w:szCs w:val="28"/>
        </w:rPr>
        <w:t>а у сообщения может быть только одна подписка.</w:t>
      </w:r>
    </w:p>
    <w:p w:rsidR="00C469AF" w:rsidRDefault="00C469AF" w:rsidP="00C469AF">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51F4ADEB" wp14:editId="32C0FDC4">
                <wp:extent cx="5143500" cy="906145"/>
                <wp:effectExtent l="0" t="0" r="0" b="0"/>
                <wp:docPr id="130" name="Canvas 1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5" name="AutoShape 6"/>
                        <wps:cNvSpPr>
                          <a:spLocks noChangeArrowheads="1"/>
                        </wps:cNvSpPr>
                        <wps:spPr bwMode="auto">
                          <a:xfrm>
                            <a:off x="332100" y="191849"/>
                            <a:ext cx="1228500" cy="380645"/>
                          </a:xfrm>
                          <a:prstGeom prst="flowChartProcess">
                            <a:avLst/>
                          </a:prstGeom>
                          <a:solidFill>
                            <a:srgbClr val="FFFFFF"/>
                          </a:solidFill>
                          <a:ln w="9525">
                            <a:solidFill>
                              <a:srgbClr val="000000"/>
                            </a:solidFill>
                            <a:miter lim="800000"/>
                            <a:headEnd/>
                            <a:tailEnd/>
                          </a:ln>
                        </wps:spPr>
                        <wps:txbx>
                          <w:txbxContent>
                            <w:p w:rsidR="0064690F" w:rsidRDefault="0064690F" w:rsidP="00C469AF">
                              <w:pPr>
                                <w:ind w:left="-142" w:right="-66"/>
                                <w:jc w:val="center"/>
                              </w:pPr>
                              <w:r>
                                <w:t>Подписка</w:t>
                              </w:r>
                            </w:p>
                          </w:txbxContent>
                        </wps:txbx>
                        <wps:bodyPr rot="0" vert="horz" wrap="square" lIns="91440" tIns="45720" rIns="91440" bIns="45720" anchor="t" anchorCtr="0" upright="1">
                          <a:noAutofit/>
                        </wps:bodyPr>
                      </wps:wsp>
                      <wps:wsp>
                        <wps:cNvPr id="81"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AutoShape 11"/>
                        <wps:cNvSpPr>
                          <a:spLocks noChangeArrowheads="1"/>
                        </wps:cNvSpPr>
                        <wps:spPr bwMode="auto">
                          <a:xfrm>
                            <a:off x="3784500" y="103368"/>
                            <a:ext cx="1227600" cy="596348"/>
                          </a:xfrm>
                          <a:prstGeom prst="flowChartProcess">
                            <a:avLst/>
                          </a:prstGeom>
                          <a:solidFill>
                            <a:srgbClr val="FFFFFF"/>
                          </a:solidFill>
                          <a:ln w="6350">
                            <a:solidFill>
                              <a:srgbClr val="000000"/>
                            </a:solidFill>
                            <a:miter lim="800000"/>
                            <a:headEnd/>
                            <a:tailEnd/>
                          </a:ln>
                        </wps:spPr>
                        <wps:txbx>
                          <w:txbxContent>
                            <w:p w:rsidR="0064690F" w:rsidRPr="003F0B98" w:rsidRDefault="0064690F" w:rsidP="00C469AF">
                              <w:r>
                                <w:t>Сообщение от подписки</w:t>
                              </w:r>
                            </w:p>
                            <w:p w:rsidR="0064690F" w:rsidRPr="000A2ADC" w:rsidRDefault="0064690F" w:rsidP="00C469AF"/>
                          </w:txbxContent>
                        </wps:txbx>
                        <wps:bodyPr rot="0" vert="horz" wrap="square" lIns="91440" tIns="45720" rIns="91440" bIns="45720" anchor="t" anchorCtr="0" upright="1">
                          <a:noAutofit/>
                        </wps:bodyPr>
                      </wps:wsp>
                      <wps:wsp>
                        <wps:cNvPr id="124" name="Oval 124"/>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64690F" w:rsidRDefault="0064690F" w:rsidP="00C469A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Straight Connector 125"/>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26" name="Rectangle 126"/>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Pr="00131A94" w:rsidRDefault="0064690F" w:rsidP="00C469A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127" name="Rectangle 127"/>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Pr="00A403CE" w:rsidRDefault="0064690F" w:rsidP="00C469AF">
                              <w:pPr>
                                <w:pStyle w:val="NormalWeb"/>
                                <w:spacing w:before="0" w:beforeAutospacing="0" w:after="200" w:afterAutospacing="0" w:line="276" w:lineRule="auto"/>
                                <w:rPr>
                                  <w:b/>
                                </w:rPr>
                              </w:pPr>
                              <w:r>
                                <w:rPr>
                                  <w:rFonts w:eastAsia="Lucida Sans Unicode"/>
                                  <w:b/>
                                  <w:sz w:val="28"/>
                                  <w:szCs w:val="28"/>
                                </w:rPr>
                                <w:t>Пришло</w:t>
                              </w:r>
                            </w:p>
                          </w:txbxContent>
                        </wps:txbx>
                        <wps:bodyPr rot="0" vert="horz" wrap="square" lIns="0" tIns="0" rIns="0" bIns="0" anchor="t" anchorCtr="0" upright="1">
                          <a:noAutofit/>
                        </wps:bodyPr>
                      </wps:wsp>
                      <wps:wsp>
                        <wps:cNvPr id="128" name="Straight Connector 128"/>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s:wsp>
                        <wps:cNvPr id="129" name="Rectangle 129"/>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Default="0064690F" w:rsidP="00C469AF">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c:wpc>
                  </a:graphicData>
                </a:graphic>
              </wp:inline>
            </w:drawing>
          </mc:Choice>
          <mc:Fallback>
            <w:pict>
              <v:group id="Canvas 130" o:spid="_x0000_s1135"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">
                <v:shape id="_x0000_s1136" type="#_x0000_t75" style="position:absolute;width:51435;height:9061;visibility:visible;mso-wrap-style:square">
                  <v:fill o:detectmouseclick="t"/>
                  <v:path o:connecttype="none"/>
                </v:shape>
                <v:shape id="AutoShape 6" o:spid="_x0000_s1137" type="#_x0000_t109" style="position:absolute;left:3321;top:1918;width:12285;height: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tkA8UA&#10;AADbAAAADwAAAGRycy9kb3ducmV2LnhtbESPQWvCQBSE7wX/w/IEL1I3Wq0SXUWEiB48NO2lt2f2&#10;mQSzb0N2jem/dwWhx2FmvmFWm85UoqXGlZYVjEcRCOLM6pJzBT/fyfsChPPIGivLpOCPHGzWvbcV&#10;xtre+Yva1OciQNjFqKDwvo6ldFlBBt3I1sTBu9jGoA+yyaVu8B7gppKTKPqUBksOCwXWtCsou6Y3&#10;o2CyGKZ7PiWH6fmoE5yNf9vhx1GpQb/bLkF46vx/+NU+aAXzGTy/h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2QDxQAAANsAAAAPAAAAAAAAAAAAAAAAAJgCAABkcnMv&#10;ZG93bnJldi54bWxQSwUGAAAAAAQABAD1AAAAigMAAAAA&#10;">
                  <v:textbox>
                    <w:txbxContent>
                      <w:p w:rsidR="00704B6F" w:rsidRDefault="00704B6F" w:rsidP="00C469AF">
                        <w:pPr>
                          <w:ind w:left="-142" w:right="-66"/>
                          <w:jc w:val="center"/>
                        </w:pPr>
                        <w:r>
                          <w:t>Подписка</w:t>
                        </w:r>
                      </w:p>
                    </w:txbxContent>
                  </v:textbox>
                </v:shape>
                <v:shape id="AutoShape 8" o:spid="_x0000_s1138"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sKSsQAAADbAAAADwAAAGRycy9kb3ducmV2LnhtbESPwWrDMBBE74H8g9hCLqGRnUMxbmQT&#10;CoGSQ6CJDzku0tY2tVaOpDrO31eFQo/DzLxhdvVsBzGRD71jBfkmA0Gsnem5VdBcDs8FiBCRDQ6O&#10;ScGDAtTVcrHD0rg7f9B0jq1IEA4lKuhiHEspg+7IYti4kTh5n85bjEn6VhqP9wS3g9xm2Yu02HNa&#10;6HCkt4701/nbKuiPzamZ1rfodXHMrz4Pl+uglVo9zftXEJHm+B/+a78bBUUOv1/SD5D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wpKxAAAANsAAAAPAAAAAAAAAAAA&#10;AAAAAKECAABkcnMvZG93bnJldi54bWxQSwUGAAAAAAQABAD5AAAAkgMAAAAA&#10;"/>
                <v:shape id="AutoShape 9" o:spid="_x0000_s1139"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TPMEAAADbAAAADwAAAGRycy9kb3ducmV2LnhtbERPy2oCMRTdF/yHcIVuimYUWmQ0ylgQ&#10;tODC1/46uU6Ck5vpJOr0781C6PJw3rNF52pxpzZYzwpGwwwEcem15UrB8bAaTECEiKyx9kwK/ijA&#10;Yt57m2Gu/YN3dN/HSqQQDjkqMDE2uZShNOQwDH1DnLiLbx3GBNtK6hYfKdzVcpxlX9Kh5dRgsKFv&#10;Q+V1f3MKtpvRsjgbu/nZ/drt56qob9XHSan3fldMQUTq4r/45V5rBZM0N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dRM8wQAAANsAAAAPAAAAAAAAAAAAAAAA&#10;AKECAABkcnMvZG93bnJldi54bWxQSwUGAAAAAAQABAD5AAAAjwMAAAAA&#10;"/>
                <v:shape id="AutoShape 11" o:spid="_x0000_s1140" type="#_x0000_t109" style="position:absolute;left:37845;top:1033;width:12276;height:5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opb8IA&#10;AADcAAAADwAAAGRycy9kb3ducmV2LnhtbERPXYvCMBB8F/wPYQ98s+kp50fPKOohCD61is9Ls7bl&#10;mk1pYu39e3Mg+DLsMjszO6tNb2rRUesqywo+oxgEcW51xYWCy/kwXoBwHlljbZkU/JGDzXo4WGGi&#10;7YNT6jJfiGDCLkEFpfdNIqXLSzLoItsQB+5mW4M+rG0hdYuPYG5qOYnjmTRYcUgosaF9SflvdjcK&#10;8m7+k83s8ut0Tae7rdulHECp0Ue//Qbhqffv45f6qMP7kyn8lwkT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6ilvwgAAANwAAAAPAAAAAAAAAAAAAAAAAJgCAABkcnMvZG93&#10;bnJldi54bWxQSwUGAAAAAAQABAD1AAAAhwMAAAAA&#10;" strokeweight=".5pt">
                  <v:textbox>
                    <w:txbxContent>
                      <w:p w:rsidR="00704B6F" w:rsidRPr="003F0B98" w:rsidRDefault="00704B6F" w:rsidP="00C469AF">
                        <w:r>
                          <w:t>Сообщение от подписки</w:t>
                        </w:r>
                      </w:p>
                      <w:p w:rsidR="00704B6F" w:rsidRPr="000A2ADC" w:rsidRDefault="00704B6F" w:rsidP="00C469AF"/>
                    </w:txbxContent>
                  </v:textbox>
                </v:shape>
                <v:oval id="Oval 124" o:spid="_x0000_s114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nJEMIA&#10;AADcAAAADwAAAGRycy9kb3ducmV2LnhtbERPS4vCMBC+C/sfwix403RVRLtGcWWLXjzUx56HZmzr&#10;NpPSRK3/3giCt/n4njNbtKYSV2pcaVnBVz8CQZxZXXKu4LBPehMQziNrrCyTgjs5WMw/OjOMtb1x&#10;Stedz0UIYRejgsL7OpbSZQUZdH1bEwfuZBuDPsAml7rBWwg3lRxE0VgaLDk0FFjTqqDsf3cxCv6S&#10;4TGZ/tzd+XJOt+nyt1qfVkelup/t8huEp9a/xS/3Rof5gxE8nw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KckQwgAAANwAAAAPAAAAAAAAAAAAAAAAAJgCAABkcnMvZG93&#10;bnJldi54bWxQSwUGAAAAAAQABAD1AAAAhwMAAAAA&#10;" fillcolor="window" strokecolor="windowText" strokeweight="2pt">
                  <v:textbox>
                    <w:txbxContent>
                      <w:p w:rsidR="00704B6F" w:rsidRDefault="00704B6F" w:rsidP="00C469AF">
                        <w:pPr>
                          <w:rPr>
                            <w:rFonts w:eastAsia="Times New Roman"/>
                          </w:rPr>
                        </w:pPr>
                      </w:p>
                    </w:txbxContent>
                  </v:textbox>
                </v:oval>
                <v:line id="Straight Connector 125" o:spid="_x0000_s114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9+WcQAAADcAAAADwAAAGRycy9kb3ducmV2LnhtbERPS2sCMRC+C/6HMIVeSs0qbbFbo4hQ&#10;8ODFByu9TTfTzbKbyZpE3f57Uyh4m4/vObNFb1txIR9qxwrGowwEcel0zZWCw/7zeQoiRGSNrWNS&#10;8EsBFvPhYIa5dlfe0mUXK5FCOOSowMTY5VKG0pDFMHIdceJ+nLcYE/SV1B6vKdy2cpJlb9JizanB&#10;YEcrQ2WzO1sFcrp5Ovnl90tTNMfjuynKovvaKPX40C8/QETq4138717rNH/yC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H35ZxAAAANwAAAAPAAAAAAAAAAAA&#10;AAAAAKECAABkcnMvZG93bnJldi54bWxQSwUGAAAAAAQABAD5AAAAkgMAAAAA&#10;"/>
                <v:rect id="Rectangle 126" o:spid="_x0000_s114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rsidR="00704B6F" w:rsidRPr="00131A94" w:rsidRDefault="00704B6F" w:rsidP="00C469AF">
                        <w:pPr>
                          <w:pStyle w:val="NormalWeb"/>
                          <w:spacing w:before="0" w:beforeAutospacing="0" w:after="200" w:afterAutospacing="0" w:line="276" w:lineRule="auto"/>
                        </w:pPr>
                        <w:r>
                          <w:rPr>
                            <w:rFonts w:ascii="Calibri" w:eastAsia="Calibri" w:hAnsi="Calibri"/>
                            <w:sz w:val="22"/>
                            <w:szCs w:val="22"/>
                          </w:rPr>
                          <w:t>1</w:t>
                        </w:r>
                      </w:p>
                    </w:txbxContent>
                  </v:textbox>
                </v:rect>
                <v:rect id="Rectangle 127" o:spid="_x0000_s114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rsidR="00704B6F" w:rsidRPr="00A403CE" w:rsidRDefault="00704B6F" w:rsidP="00C469AF">
                        <w:pPr>
                          <w:pStyle w:val="NormalWeb"/>
                          <w:spacing w:before="0" w:beforeAutospacing="0" w:after="200" w:afterAutospacing="0" w:line="276" w:lineRule="auto"/>
                          <w:rPr>
                            <w:b/>
                          </w:rPr>
                        </w:pPr>
                        <w:r>
                          <w:rPr>
                            <w:rFonts w:eastAsia="Lucida Sans Unicode"/>
                            <w:b/>
                            <w:sz w:val="28"/>
                            <w:szCs w:val="28"/>
                          </w:rPr>
                          <w:t>Пришло</w:t>
                        </w:r>
                      </w:p>
                    </w:txbxContent>
                  </v:textbox>
                </v:rect>
                <v:line id="Straight Connector 128" o:spid="_x0000_s114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OZEsMAAADcAAAADwAAAGRycy9kb3ducmV2LnhtbESPQWvCQBCF7wX/wzKCt7pRpJToKiII&#10;OejBtOh1yI7ZYHY2ZldN/33nUOhthvfmvW9Wm8G36kl9bAIbmE0zUMRVsA3XBr6/9u+foGJCttgG&#10;JgM/FGGzHr2tMLfhxSd6lqlWEsIxRwMupS7XOlaOPMZp6IhFu4beY5K1r7Xt8SXhvtXzLPvQHhuW&#10;Bocd7RxVt/LhDSyOhbOX4RAPp6w4U3Nf7O5lMGYyHrZLUImG9G/+uy6s4M+FVp6RCf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jmRLDAAAA3AAAAA8AAAAAAAAAAAAA&#10;AAAAoQIAAGRycy9kb3ducmV2LnhtbFBLBQYAAAAABAAEAPkAAACRAwAAAAA=&#10;" strokeweight="2.25pt"/>
                <v:rect id="Rectangle 129" o:spid="_x0000_s1146"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704B6F" w:rsidRDefault="00704B6F" w:rsidP="00C469AF">
                        <w:pPr>
                          <w:pStyle w:val="NormalWeb"/>
                          <w:spacing w:before="0" w:beforeAutospacing="0" w:after="200" w:afterAutospacing="0" w:line="276" w:lineRule="auto"/>
                        </w:pPr>
                        <w:r>
                          <w:rPr>
                            <w:rFonts w:ascii="Calibri" w:eastAsia="Calibri" w:hAnsi="Calibri"/>
                            <w:sz w:val="22"/>
                            <w:szCs w:val="22"/>
                            <w:lang w:val="en-US"/>
                          </w:rPr>
                          <w:t>N</w:t>
                        </w:r>
                      </w:p>
                    </w:txbxContent>
                  </v:textbox>
                </v:rect>
                <w10:anchorlock/>
              </v:group>
            </w:pict>
          </mc:Fallback>
        </mc:AlternateContent>
      </w:r>
    </w:p>
    <w:p w:rsidR="00C469AF" w:rsidRDefault="0089195B" w:rsidP="00C469AF">
      <w:pPr>
        <w:pStyle w:val="NormalWeb"/>
        <w:spacing w:before="0" w:beforeAutospacing="0" w:after="200" w:afterAutospacing="0" w:line="276" w:lineRule="auto"/>
        <w:ind w:firstLine="708"/>
        <w:rPr>
          <w:rFonts w:eastAsia="Lucida Sans Unicode"/>
          <w:b/>
          <w:sz w:val="28"/>
          <w:szCs w:val="28"/>
        </w:rPr>
      </w:pPr>
      <w:r>
        <w:rPr>
          <w:rFonts w:eastAsia="Lucida Sans Unicode"/>
          <w:sz w:val="28"/>
          <w:szCs w:val="28"/>
        </w:rPr>
        <w:t>Рис.</w:t>
      </w:r>
      <w:r w:rsidR="00C469AF" w:rsidRPr="009F785C">
        <w:rPr>
          <w:rFonts w:eastAsia="Lucida Sans Unicode"/>
          <w:sz w:val="28"/>
          <w:szCs w:val="28"/>
        </w:rPr>
        <w:t xml:space="preserve"> 3.</w:t>
      </w:r>
      <w:r w:rsidR="00C469AF">
        <w:rPr>
          <w:rFonts w:eastAsia="Lucida Sans Unicode"/>
          <w:sz w:val="28"/>
          <w:szCs w:val="28"/>
        </w:rPr>
        <w:t>10</w:t>
      </w:r>
      <w:r>
        <w:rPr>
          <w:rFonts w:eastAsia="Lucida Sans Unicode"/>
          <w:b/>
          <w:sz w:val="28"/>
          <w:szCs w:val="28"/>
        </w:rPr>
        <w:t>.</w:t>
      </w:r>
      <w:r w:rsidR="00C469AF">
        <w:rPr>
          <w:rFonts w:eastAsia="Lucida Sans Unicode"/>
          <w:sz w:val="28"/>
          <w:szCs w:val="28"/>
        </w:rPr>
        <w:t xml:space="preserve"> </w:t>
      </w:r>
      <w:r w:rsidR="00C469AF" w:rsidRPr="006148AB">
        <w:rPr>
          <w:rFonts w:eastAsia="Lucida Sans Unicode"/>
          <w:sz w:val="28"/>
          <w:szCs w:val="28"/>
          <w:lang w:val="en-US"/>
        </w:rPr>
        <w:t>ER</w:t>
      </w:r>
      <w:r w:rsidR="00C469AF" w:rsidRPr="006148AB">
        <w:rPr>
          <w:rFonts w:eastAsia="Lucida Sans Unicode"/>
          <w:sz w:val="28"/>
          <w:szCs w:val="28"/>
        </w:rPr>
        <w:t xml:space="preserve">-диаграмма бинарной </w:t>
      </w:r>
      <w:proofErr w:type="gramStart"/>
      <w:r w:rsidR="00C469AF" w:rsidRPr="006148AB">
        <w:rPr>
          <w:rFonts w:eastAsia="Lucida Sans Unicode"/>
          <w:sz w:val="28"/>
          <w:szCs w:val="28"/>
        </w:rPr>
        <w:t xml:space="preserve">связи  </w:t>
      </w:r>
      <w:r w:rsidR="00C469AF">
        <w:rPr>
          <w:rFonts w:eastAsia="Lucida Sans Unicode"/>
          <w:b/>
          <w:sz w:val="28"/>
          <w:szCs w:val="28"/>
        </w:rPr>
        <w:t>Пришло</w:t>
      </w:r>
      <w:proofErr w:type="gramEnd"/>
    </w:p>
    <w:p w:rsidR="00263A44" w:rsidRPr="00F1642C" w:rsidRDefault="00263A44" w:rsidP="00C469AF">
      <w:pPr>
        <w:pStyle w:val="NormalWeb"/>
        <w:spacing w:before="0" w:beforeAutospacing="0" w:after="200" w:afterAutospacing="0" w:line="276" w:lineRule="auto"/>
        <w:ind w:firstLine="708"/>
        <w:rPr>
          <w:rFonts w:eastAsia="Lucida Sans Unicode"/>
          <w:b/>
          <w:sz w:val="28"/>
          <w:szCs w:val="28"/>
        </w:rPr>
      </w:pPr>
    </w:p>
    <w:p w:rsidR="00C469AF" w:rsidRPr="008C0B32" w:rsidRDefault="008C0B32" w:rsidP="00F1642C">
      <w:pPr>
        <w:pStyle w:val="NormalWeb"/>
        <w:spacing w:before="0" w:beforeAutospacing="0" w:after="200" w:afterAutospacing="0" w:line="276" w:lineRule="auto"/>
        <w:ind w:firstLine="708"/>
        <w:rPr>
          <w:rFonts w:eastAsia="Lucida Sans Unicode"/>
          <w:i/>
          <w:sz w:val="28"/>
          <w:szCs w:val="28"/>
        </w:rPr>
      </w:pPr>
      <w:r>
        <w:rPr>
          <w:rFonts w:eastAsia="Lucida Sans Unicode"/>
          <w:b/>
          <w:sz w:val="28"/>
          <w:szCs w:val="28"/>
        </w:rPr>
        <w:t xml:space="preserve">Участник </w:t>
      </w:r>
      <w:r>
        <w:rPr>
          <w:rFonts w:eastAsia="Lucida Sans Unicode"/>
          <w:sz w:val="28"/>
          <w:szCs w:val="28"/>
        </w:rPr>
        <w:t xml:space="preserve">– связывает сущности </w:t>
      </w:r>
      <w:r w:rsidRPr="008C0B32">
        <w:rPr>
          <w:rFonts w:eastAsia="Lucida Sans Unicode"/>
          <w:i/>
          <w:sz w:val="28"/>
          <w:szCs w:val="28"/>
        </w:rPr>
        <w:t>Сотрудник</w:t>
      </w:r>
      <w:r>
        <w:rPr>
          <w:rFonts w:eastAsia="Lucida Sans Unicode"/>
          <w:sz w:val="28"/>
          <w:szCs w:val="28"/>
        </w:rPr>
        <w:t xml:space="preserve"> и </w:t>
      </w:r>
      <w:r w:rsidRPr="008C0B32">
        <w:rPr>
          <w:rFonts w:eastAsia="Lucida Sans Unicode"/>
          <w:i/>
          <w:sz w:val="28"/>
          <w:szCs w:val="28"/>
        </w:rPr>
        <w:t>Проект</w:t>
      </w:r>
      <w:r>
        <w:rPr>
          <w:rFonts w:eastAsia="Lucida Sans Unicode"/>
          <w:i/>
          <w:sz w:val="28"/>
          <w:szCs w:val="28"/>
        </w:rPr>
        <w:t xml:space="preserve"> (</w:t>
      </w:r>
      <w:r w:rsidR="0089195B">
        <w:rPr>
          <w:rFonts w:eastAsia="Lucida Sans Unicode"/>
          <w:sz w:val="28"/>
          <w:szCs w:val="28"/>
        </w:rPr>
        <w:t>см. рис.</w:t>
      </w:r>
      <w:r w:rsidRPr="008C0B32">
        <w:rPr>
          <w:rFonts w:eastAsia="Lucida Sans Unicode"/>
          <w:sz w:val="28"/>
          <w:szCs w:val="28"/>
        </w:rPr>
        <w:t xml:space="preserve"> 3.11</w:t>
      </w:r>
      <w:r>
        <w:rPr>
          <w:rFonts w:eastAsia="Lucida Sans Unicode"/>
          <w:i/>
          <w:sz w:val="28"/>
          <w:szCs w:val="28"/>
        </w:rPr>
        <w:t>)</w:t>
      </w:r>
      <w:r w:rsidRPr="008C0B32">
        <w:rPr>
          <w:rFonts w:eastAsia="Lucida Sans Unicode"/>
          <w:i/>
          <w:sz w:val="28"/>
          <w:szCs w:val="28"/>
        </w:rPr>
        <w:t xml:space="preserve">. </w:t>
      </w:r>
      <w:r w:rsidR="009F18A9" w:rsidRPr="008C0B32">
        <w:rPr>
          <w:rFonts w:eastAsia="Lucida Sans Unicode"/>
          <w:sz w:val="28"/>
          <w:szCs w:val="28"/>
        </w:rPr>
        <w:t>Показывает,</w:t>
      </w:r>
      <w:r w:rsidRPr="008C0B32">
        <w:rPr>
          <w:rFonts w:eastAsia="Lucida Sans Unicode"/>
          <w:sz w:val="28"/>
          <w:szCs w:val="28"/>
        </w:rPr>
        <w:t xml:space="preserve"> что сотрудник является участником проекта</w:t>
      </w:r>
      <w:r>
        <w:rPr>
          <w:rFonts w:eastAsia="Lucida Sans Unicode"/>
          <w:sz w:val="28"/>
          <w:szCs w:val="28"/>
        </w:rPr>
        <w:t xml:space="preserve">. Связь многие ко </w:t>
      </w:r>
      <w:r w:rsidR="009F18A9">
        <w:rPr>
          <w:rFonts w:eastAsia="Lucida Sans Unicode"/>
          <w:sz w:val="28"/>
          <w:szCs w:val="28"/>
        </w:rPr>
        <w:lastRenderedPageBreak/>
        <w:t>многим,</w:t>
      </w:r>
      <w:r>
        <w:rPr>
          <w:rFonts w:eastAsia="Lucida Sans Unicode"/>
          <w:sz w:val="28"/>
          <w:szCs w:val="28"/>
        </w:rPr>
        <w:t xml:space="preserve"> так как сотрудник может одновременно находиться в нескольких проектах, а в самом  проекте обычно находится много сотрудников. Связь не обязательна с обеих </w:t>
      </w:r>
      <w:r w:rsidR="009F18A9">
        <w:rPr>
          <w:rFonts w:eastAsia="Lucida Sans Unicode"/>
          <w:sz w:val="28"/>
          <w:szCs w:val="28"/>
        </w:rPr>
        <w:t>сторон,</w:t>
      </w:r>
      <w:r>
        <w:rPr>
          <w:rFonts w:eastAsia="Lucida Sans Unicode"/>
          <w:sz w:val="28"/>
          <w:szCs w:val="28"/>
        </w:rPr>
        <w:t xml:space="preserve"> так как сотрудник может не участвовать в проекте и над проектом также может никто не работать.</w:t>
      </w:r>
    </w:p>
    <w:p w:rsidR="008C0B32" w:rsidRDefault="008C0B32" w:rsidP="008C0B32">
      <w:pPr>
        <w:pStyle w:val="NormalWeb"/>
        <w:spacing w:before="0" w:beforeAutospacing="0" w:after="200" w:afterAutospacing="0" w:line="276" w:lineRule="auto"/>
        <w:ind w:firstLine="708"/>
        <w:rPr>
          <w:rFonts w:eastAsia="Lucida Sans Unicode"/>
          <w:b/>
          <w:sz w:val="28"/>
          <w:szCs w:val="28"/>
        </w:rPr>
      </w:pPr>
      <w:r w:rsidRPr="005434B0">
        <w:rPr>
          <w:rFonts w:eastAsia="Lucida Sans Unicode"/>
          <w:noProof/>
          <w:szCs w:val="28"/>
        </w:rPr>
        <mc:AlternateContent>
          <mc:Choice Requires="wpc">
            <w:drawing>
              <wp:inline distT="0" distB="0" distL="0" distR="0" wp14:anchorId="11328C53" wp14:editId="5B3E1295">
                <wp:extent cx="5143500" cy="906145"/>
                <wp:effectExtent l="0" t="0" r="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AutoShape 6"/>
                        <wps:cNvSpPr>
                          <a:spLocks noChangeArrowheads="1"/>
                        </wps:cNvSpPr>
                        <wps:spPr bwMode="auto">
                          <a:xfrm>
                            <a:off x="332100" y="191849"/>
                            <a:ext cx="1228500" cy="380645"/>
                          </a:xfrm>
                          <a:prstGeom prst="flowChartProcess">
                            <a:avLst/>
                          </a:prstGeom>
                          <a:solidFill>
                            <a:srgbClr val="FFFFFF"/>
                          </a:solidFill>
                          <a:ln w="9525">
                            <a:solidFill>
                              <a:srgbClr val="000000"/>
                            </a:solidFill>
                            <a:miter lim="800000"/>
                            <a:headEnd/>
                            <a:tailEnd/>
                          </a:ln>
                        </wps:spPr>
                        <wps:txbx>
                          <w:txbxContent>
                            <w:p w:rsidR="0064690F" w:rsidRDefault="0064690F" w:rsidP="008C0B32">
                              <w:pPr>
                                <w:ind w:left="-142" w:right="-66"/>
                                <w:jc w:val="center"/>
                              </w:pPr>
                              <w:r>
                                <w:t>Сотрудник</w:t>
                              </w:r>
                            </w:p>
                          </w:txbxContent>
                        </wps:txbx>
                        <wps:bodyPr rot="0" vert="horz" wrap="square" lIns="91440" tIns="45720" rIns="91440" bIns="45720" anchor="t" anchorCtr="0" upright="1">
                          <a:noAutofit/>
                        </wps:bodyPr>
                      </wps:wsp>
                      <wps:wsp>
                        <wps:cNvPr id="60"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11"/>
                        <wps:cNvSpPr>
                          <a:spLocks noChangeArrowheads="1"/>
                        </wps:cNvSpPr>
                        <wps:spPr bwMode="auto">
                          <a:xfrm>
                            <a:off x="3784500" y="191848"/>
                            <a:ext cx="1227600" cy="380645"/>
                          </a:xfrm>
                          <a:prstGeom prst="flowChartProcess">
                            <a:avLst/>
                          </a:prstGeom>
                          <a:solidFill>
                            <a:srgbClr val="FFFFFF"/>
                          </a:solidFill>
                          <a:ln w="6350">
                            <a:solidFill>
                              <a:srgbClr val="000000"/>
                            </a:solidFill>
                            <a:miter lim="800000"/>
                            <a:headEnd/>
                            <a:tailEnd/>
                          </a:ln>
                        </wps:spPr>
                        <wps:txbx>
                          <w:txbxContent>
                            <w:p w:rsidR="0064690F" w:rsidRPr="003F0B98" w:rsidRDefault="0064690F" w:rsidP="008C0B32">
                              <w:r>
                                <w:t>Проект</w:t>
                              </w:r>
                            </w:p>
                            <w:p w:rsidR="0064690F" w:rsidRPr="000A2ADC" w:rsidRDefault="0064690F" w:rsidP="008C0B32"/>
                          </w:txbxContent>
                        </wps:txbx>
                        <wps:bodyPr rot="0" vert="horz" wrap="square" lIns="91440" tIns="45720" rIns="91440" bIns="45720" anchor="t" anchorCtr="0" upright="1">
                          <a:noAutofit/>
                        </wps:bodyPr>
                      </wps:wsp>
                      <wps:wsp>
                        <wps:cNvPr id="138" name="Oval 138"/>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64690F" w:rsidRDefault="0064690F" w:rsidP="008C0B32">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Straight Connector 14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141" name="Rectangle 141"/>
                        <wps:cNvSpPr>
                          <a:spLocks noChangeArrowheads="1"/>
                        </wps:cNvSpPr>
                        <wps:spPr bwMode="auto">
                          <a:xfrm>
                            <a:off x="1659182"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Pr="008C0B32" w:rsidRDefault="0064690F" w:rsidP="008C0B32">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142" name="Rectangle 142"/>
                        <wps:cNvSpPr>
                          <a:spLocks noChangeArrowheads="1"/>
                        </wps:cNvSpPr>
                        <wps:spPr bwMode="auto">
                          <a:xfrm>
                            <a:off x="2056508"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Pr="00A403CE" w:rsidRDefault="0064690F" w:rsidP="008C0B32">
                              <w:pPr>
                                <w:pStyle w:val="NormalWeb"/>
                                <w:spacing w:before="0" w:beforeAutospacing="0" w:after="200" w:afterAutospacing="0" w:line="276" w:lineRule="auto"/>
                                <w:rPr>
                                  <w:b/>
                                </w:rPr>
                              </w:pPr>
                              <w:r>
                                <w:rPr>
                                  <w:rFonts w:eastAsia="Lucida Sans Unicode"/>
                                  <w:b/>
                                  <w:sz w:val="28"/>
                                  <w:szCs w:val="28"/>
                                </w:rPr>
                                <w:t>Участник</w:t>
                              </w:r>
                            </w:p>
                          </w:txbxContent>
                        </wps:txbx>
                        <wps:bodyPr rot="0" vert="horz" wrap="square" lIns="0" tIns="0" rIns="0" bIns="0" anchor="t" anchorCtr="0" upright="1">
                          <a:noAutofit/>
                        </wps:bodyPr>
                      </wps:wsp>
                      <wps:wsp>
                        <wps:cNvPr id="144" name="Rectangle 144"/>
                        <wps:cNvSpPr>
                          <a:spLocks noChangeArrowheads="1"/>
                        </wps:cNvSpPr>
                        <wps:spPr bwMode="auto">
                          <a:xfrm>
                            <a:off x="3605056" y="18000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690F" w:rsidRDefault="0064690F" w:rsidP="008C0B32">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46" name="Oval 146"/>
                        <wps:cNvSpPr/>
                        <wps:spPr>
                          <a:xfrm>
                            <a:off x="1659182"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64690F" w:rsidRDefault="0064690F" w:rsidP="008C0B32">
                              <w:pPr>
                                <w:pStyle w:val="NormalWeb"/>
                                <w:spacing w:before="0" w:beforeAutospacing="0" w:after="0" w:afterAutospacing="0" w:line="360" w:lineRule="auto"/>
                              </w:pPr>
                              <w:r>
                                <w:rPr>
                                  <w:sz w:val="28"/>
                                  <w:szCs w:val="2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45" o:spid="_x0000_s1147"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">
                <v:shape id="_x0000_s1148" type="#_x0000_t75" style="position:absolute;width:51435;height:9061;visibility:visible;mso-wrap-style:square">
                  <v:fill o:detectmouseclick="t"/>
                  <v:path o:connecttype="none"/>
                </v:shape>
                <v:shape id="AutoShape 6" o:spid="_x0000_s1149" type="#_x0000_t109" style="position:absolute;left:3321;top:1918;width:12285;height: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cEA&#10;AADbAAAADwAAAGRycy9kb3ducmV2LnhtbERPTYvCMBC9C/6HMIIX0VRXRapRZKGihz1YvXgbm7Et&#10;NpPSZGv335uDsMfH+97sOlOJlhpXWlYwnUQgiDOrS84VXC/JeAXCeWSNlWVS8EcOdtt+b4Oxti8+&#10;U5v6XIQQdjEqKLyvYyldVpBBN7E1ceAetjHoA2xyqRt8hXBTyVkULaXBkkNDgTV9F5Q901+jYLYa&#10;pQf+SY7z+0knuJje2tHXSanhoNuvQXjq/L/44z5qBYswNnw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Pl/3BAAAA2wAAAA8AAAAAAAAAAAAAAAAAmAIAAGRycy9kb3du&#10;cmV2LnhtbFBLBQYAAAAABAAEAPUAAACGAwAAAAA=&#10;">
                  <v:textbox>
                    <w:txbxContent>
                      <w:p w:rsidR="00704B6F" w:rsidRDefault="00704B6F" w:rsidP="008C0B32">
                        <w:pPr>
                          <w:ind w:left="-142" w:right="-66"/>
                          <w:jc w:val="center"/>
                        </w:pPr>
                        <w:r>
                          <w:t>Сотрудник</w:t>
                        </w:r>
                      </w:p>
                    </w:txbxContent>
                  </v:textbox>
                </v:shape>
                <v:shape id="AutoShape 8" o:spid="_x0000_s1150"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JK78AAADbAAAADwAAAGRycy9kb3ducmV2LnhtbERPTYvCMBC9C/6HMIIX0bQeRKpRFkFY&#10;PAhqDx6HZLYt20y6SbbWf28OgsfH+97uB9uKnnxoHCvIFxkIYu1Mw5WC8nacr0GEiGywdUwKnhRg&#10;vxuPtlgY9+AL9ddYiRTCoUAFdYxdIWXQNVkMC9cRJ+7HeYsxQV9J4/GRwm0rl1m2khYbTg01dnSo&#10;Sf9e/62C5lSey372F71en/K7z8Pt3mqlppPhawMi0hA/4rf72yhYpfXpS/oBcvc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wtJK78AAADbAAAADwAAAAAAAAAAAAAAAACh&#10;AgAAZHJzL2Rvd25yZXYueG1sUEsFBgAAAAAEAAQA+QAAAI0DAAAAAA==&#10;"/>
                <v:shape id="AutoShape 9" o:spid="_x0000_s1151"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NS8sUAAADbAAAADwAAAGRycy9kb3ducmV2LnhtbESPQWsCMRSE7wX/Q3hCL6VmFWrL1iir&#10;IFTBg9v2/rp5boKbl3UTdfvvTaHgcZiZb5jZoneNuFAXrGcF41EGgrjy2nKt4Otz/fwGIkRkjY1n&#10;UvBLARbzwcMMc+2vvKdLGWuRIBxyVGBibHMpQ2XIYRj5ljh5B985jEl2tdQdXhPcNXKSZVPp0HJa&#10;MNjSylB1LM9OwW4zXhY/xm62+5PdvayL5lw/fSv1OOyLdxCR+ngP/7c/tILXKfx9ST9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NS8sUAAADbAAAADwAAAAAAAAAA&#10;AAAAAAChAgAAZHJzL2Rvd25yZXYueG1sUEsFBgAAAAAEAAQA+QAAAJMDAAAAAA==&#10;"/>
                <v:shape id="AutoShape 11" o:spid="_x0000_s1152" type="#_x0000_t109" style="position:absolute;left:37845;top:1918;width:12276;height:3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onxsMA&#10;AADcAAAADwAAAGRycy9kb3ducmV2LnhtbERPXYvCMBB8P/A/hBXu7UzVOz+qUdRDOPCpVXxemrUt&#10;NpvS5Gr990YQfBl2mZ2ZneW6M5VoqXGlZQXDQQSCOLO65FzB6bj/moFwHlljZZkU3MnBetX7WGKs&#10;7Y0TalOfi2DCLkYFhfd1LKXLCjLoBrYmDtzFNgZ9WJtc6gZvwdxUchRFE2mw5JBQYE27grJr+m8U&#10;ZO30N53Y+c/hnIy3G7dNOIBSn/1uswDhqfPv45f6T4f3x9/wLBMm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onxsMAAADcAAAADwAAAAAAAAAAAAAAAACYAgAAZHJzL2Rv&#10;d25yZXYueG1sUEsFBgAAAAAEAAQA9QAAAIgDAAAAAA==&#10;" strokeweight=".5pt">
                  <v:textbox>
                    <w:txbxContent>
                      <w:p w:rsidR="00704B6F" w:rsidRPr="003F0B98" w:rsidRDefault="00704B6F" w:rsidP="008C0B32">
                        <w:r>
                          <w:t>Проект</w:t>
                        </w:r>
                      </w:p>
                      <w:p w:rsidR="00704B6F" w:rsidRPr="000A2ADC" w:rsidRDefault="00704B6F" w:rsidP="008C0B32"/>
                    </w:txbxContent>
                  </v:textbox>
                </v:shape>
                <v:oval id="Oval 138" o:spid="_x0000_s1153"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1VyMUA&#10;AADcAAAADwAAAGRycy9kb3ducmV2LnhtbESPQW/CMAyF70j8h8hIu0HKkCbWERBDq+CyQ2HsbDWm&#10;LTRO1QQo/34+TOJm6z2/93mx6l2jbtSF2rOB6SQBRVx4W3Np4OeQjeegQkS22HgmAw8KsFoOBwtM&#10;rb9zTrd9LJWEcEjRQBVjm2odioocholviUU7+c5hlLUrte3wLuGu0a9J8qYd1iwNFba0qai47K/O&#10;wG82O2bvn49wvp7z73z91WxPm6MxL6N+/QEqUh+f5v/rnRX8mdDKMzKB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vVXIxQAAANwAAAAPAAAAAAAAAAAAAAAAAJgCAABkcnMv&#10;ZG93bnJldi54bWxQSwUGAAAAAAQABAD1AAAAigMAAAAA&#10;" fillcolor="window" strokecolor="windowText" strokeweight="2pt">
                  <v:textbox>
                    <w:txbxContent>
                      <w:p w:rsidR="00704B6F" w:rsidRDefault="00704B6F" w:rsidP="008C0B32">
                        <w:pPr>
                          <w:rPr>
                            <w:rFonts w:eastAsia="Times New Roman"/>
                          </w:rPr>
                        </w:pPr>
                      </w:p>
                    </w:txbxContent>
                  </v:textbox>
                </v:oval>
                <v:line id="Straight Connector 140" o:spid="_x0000_s115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c4YccAAADcAAAADwAAAGRycy9kb3ducmV2LnhtbESPQUsDMRCF70L/QxjBi9ispUjdNi1F&#10;EHroxSpbvE0342bZzWSbxHb9985B8DbDe/PeN6vN6Ht1oZjawAYepwUo4jrYlhsDH++vDwtQKSNb&#10;7AOTgR9KsFlPblZY2nDlN7occqMkhFOJBlzOQ6l1qh15TNMwEIv2FaLHLGtstI14lXDf61lRPGmP&#10;LUuDw4FeHNXd4dsb0Iv9/TluT/Ou6o7HZ1fV1fC5N+budtwuQWUa87/573pnBX8u+PKMTK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tzhhxwAAANwAAAAPAAAAAAAA&#10;AAAAAAAAAKECAABkcnMvZG93bnJldi54bWxQSwUGAAAAAAQABAD5AAAAlQMAAAAA&#10;"/>
                <v:rect id="Rectangle 141" o:spid="_x0000_s1155" style="position:absolute;left:16591;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wEcIA&#10;AADcAAAADwAAAGRycy9kb3ducmV2LnhtbERPTYvCMBC9L+x/CLPgbU0VWb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HfARwgAAANwAAAAPAAAAAAAAAAAAAAAAAJgCAABkcnMvZG93&#10;bnJldi54bWxQSwUGAAAAAAQABAD1AAAAhwMAAAAA&#10;" filled="f" stroked="f">
                  <v:textbox inset="0,0,0,0">
                    <w:txbxContent>
                      <w:p w:rsidR="00704B6F" w:rsidRPr="008C0B32" w:rsidRDefault="00704B6F" w:rsidP="008C0B32">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142" o:spid="_x0000_s1156" style="position:absolute;left:20565;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9uZsIA&#10;AADcAAAADwAAAGRycy9kb3ducmV2LnhtbERPTYvCMBC9C/sfwix403RlE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z25mwgAAANwAAAAPAAAAAAAAAAAAAAAAAJgCAABkcnMvZG93&#10;bnJldi54bWxQSwUGAAAAAAQABAD1AAAAhwMAAAAA&#10;" filled="f" stroked="f">
                  <v:textbox inset="0,0,0,0">
                    <w:txbxContent>
                      <w:p w:rsidR="00704B6F" w:rsidRPr="00A403CE" w:rsidRDefault="00704B6F" w:rsidP="008C0B32">
                        <w:pPr>
                          <w:pStyle w:val="NormalWeb"/>
                          <w:spacing w:before="0" w:beforeAutospacing="0" w:after="200" w:afterAutospacing="0" w:line="276" w:lineRule="auto"/>
                          <w:rPr>
                            <w:b/>
                          </w:rPr>
                        </w:pPr>
                        <w:r>
                          <w:rPr>
                            <w:rFonts w:eastAsia="Lucida Sans Unicode"/>
                            <w:b/>
                            <w:sz w:val="28"/>
                            <w:szCs w:val="28"/>
                          </w:rPr>
                          <w:t>Участник</w:t>
                        </w:r>
                      </w:p>
                    </w:txbxContent>
                  </v:textbox>
                </v:rect>
                <v:rect id="Rectangle 144" o:spid="_x0000_s1157" style="position:absolute;left:36050;top:1800;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icMA&#10;AADcAAAADwAAAGRycy9kb3ducmV2LnhtbERPTWvCQBC9F/wPywi9NRtLEE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TicMAAADcAAAADwAAAAAAAAAAAAAAAACYAgAAZHJzL2Rv&#10;d25yZXYueG1sUEsFBgAAAAAEAAQA9QAAAIgDAAAAAA==&#10;" filled="f" stroked="f">
                  <v:textbox inset="0,0,0,0">
                    <w:txbxContent>
                      <w:p w:rsidR="00704B6F" w:rsidRDefault="00704B6F" w:rsidP="008C0B32">
                        <w:pPr>
                          <w:pStyle w:val="NormalWeb"/>
                          <w:spacing w:before="0" w:beforeAutospacing="0" w:after="200" w:afterAutospacing="0" w:line="276" w:lineRule="auto"/>
                        </w:pPr>
                        <w:r>
                          <w:rPr>
                            <w:rFonts w:ascii="Calibri" w:eastAsia="Calibri" w:hAnsi="Calibri"/>
                            <w:sz w:val="22"/>
                            <w:szCs w:val="22"/>
                            <w:lang w:val="en-US"/>
                          </w:rPr>
                          <w:t>N</w:t>
                        </w:r>
                      </w:p>
                    </w:txbxContent>
                  </v:textbox>
                </v:rect>
                <v:oval id="Oval 146" o:spid="_x0000_s1158" style="position:absolute;left:16591;top:3959;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gXXMIA&#10;AADcAAAADwAAAGRycy9kb3ducmV2LnhtbERPS4vCMBC+C/6HMII3TdcV0a5RVLa4Fw/1seehGdu6&#10;zaQ0Ueu/NwuCt/n4njNftqYSN2pcaVnBxzACQZxZXXKu4HhIBlMQziNrrCyTggc5WC66nTnG2t45&#10;pdve5yKEsItRQeF9HUvpsoIMuqGtiQN3to1BH2CTS93gPYSbSo6iaCINlhwaCqxpU1D2t78aBb/J&#10;5ymZrR/ucr2ku3T1XW3Pm5NS/V67+gLhqfVv8cv9o8P88QT+nw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BdcwgAAANwAAAAPAAAAAAAAAAAAAAAAAJgCAABkcnMvZG93&#10;bnJldi54bWxQSwUGAAAAAAQABAD1AAAAhwMAAAAA&#10;" fillcolor="window" strokecolor="windowText" strokeweight="2pt">
                  <v:textbox>
                    <w:txbxContent>
                      <w:p w:rsidR="00704B6F" w:rsidRDefault="00704B6F" w:rsidP="008C0B32">
                        <w:pPr>
                          <w:pStyle w:val="NormalWeb"/>
                          <w:spacing w:before="0" w:beforeAutospacing="0" w:after="0" w:afterAutospacing="0" w:line="360" w:lineRule="auto"/>
                        </w:pPr>
                        <w:r>
                          <w:rPr>
                            <w:sz w:val="28"/>
                            <w:szCs w:val="28"/>
                          </w:rPr>
                          <w:t> </w:t>
                        </w:r>
                      </w:p>
                    </w:txbxContent>
                  </v:textbox>
                </v:oval>
                <w10:anchorlock/>
              </v:group>
            </w:pict>
          </mc:Fallback>
        </mc:AlternateContent>
      </w:r>
    </w:p>
    <w:p w:rsidR="008C0B32" w:rsidRPr="00C80D23" w:rsidRDefault="008C0B32" w:rsidP="00C80D23">
      <w:pPr>
        <w:pStyle w:val="NormalWeb"/>
        <w:spacing w:before="0" w:beforeAutospacing="0" w:after="200" w:afterAutospacing="0" w:line="276" w:lineRule="auto"/>
        <w:ind w:firstLine="708"/>
        <w:rPr>
          <w:rFonts w:eastAsia="Lucida Sans Unicode"/>
          <w:b/>
          <w:sz w:val="28"/>
          <w:szCs w:val="28"/>
        </w:rPr>
      </w:pPr>
      <w:r w:rsidRPr="009F785C">
        <w:rPr>
          <w:rFonts w:eastAsia="Lucida Sans Unicode"/>
          <w:sz w:val="28"/>
          <w:szCs w:val="28"/>
        </w:rPr>
        <w:t>Рис</w:t>
      </w:r>
      <w:r w:rsidR="0089195B">
        <w:rPr>
          <w:rFonts w:eastAsia="Lucida Sans Unicode"/>
          <w:sz w:val="28"/>
          <w:szCs w:val="28"/>
        </w:rPr>
        <w:t>.</w:t>
      </w:r>
      <w:r w:rsidRPr="009F785C">
        <w:rPr>
          <w:rFonts w:eastAsia="Lucida Sans Unicode"/>
          <w:sz w:val="28"/>
          <w:szCs w:val="28"/>
        </w:rPr>
        <w:t xml:space="preserve"> 3.</w:t>
      </w:r>
      <w:r>
        <w:rPr>
          <w:rFonts w:eastAsia="Lucida Sans Unicode"/>
          <w:sz w:val="28"/>
          <w:szCs w:val="28"/>
        </w:rPr>
        <w:t>11</w:t>
      </w:r>
      <w:r w:rsidR="0089195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r>
        <w:rPr>
          <w:rFonts w:eastAsia="Lucida Sans Unicode"/>
          <w:b/>
          <w:sz w:val="28"/>
          <w:szCs w:val="28"/>
        </w:rPr>
        <w:t>Участник</w:t>
      </w:r>
      <w:proofErr w:type="gramEnd"/>
    </w:p>
    <w:p w:rsidR="00C80D23" w:rsidRDefault="00F26051" w:rsidP="008668E3">
      <w:pPr>
        <w:keepNext/>
        <w:spacing w:before="120" w:after="120"/>
        <w:ind w:firstLine="709"/>
        <w:contextualSpacing w:val="0"/>
        <w:outlineLvl w:val="2"/>
        <w:rPr>
          <w:rFonts w:eastAsia="Times New Roman" w:cs="Arial"/>
          <w:b/>
          <w:bCs/>
          <w:szCs w:val="26"/>
          <w:lang w:eastAsia="ru-RU"/>
        </w:rPr>
      </w:pPr>
      <w:bookmarkStart w:id="23" w:name="_Toc229500201"/>
      <w:bookmarkStart w:id="24" w:name="_Toc389427416"/>
      <w:r>
        <w:rPr>
          <w:rFonts w:eastAsia="Times New Roman" w:cs="Arial"/>
          <w:b/>
          <w:bCs/>
          <w:szCs w:val="26"/>
          <w:lang w:eastAsia="ru-RU"/>
        </w:rPr>
        <w:t>3</w:t>
      </w:r>
      <w:r w:rsidRPr="00F26051">
        <w:rPr>
          <w:rFonts w:eastAsia="Times New Roman" w:cs="Arial"/>
          <w:b/>
          <w:bCs/>
          <w:szCs w:val="26"/>
          <w:lang w:eastAsia="ru-RU"/>
        </w:rPr>
        <w:t>.1.4 Формирование набора предварительных отношений</w:t>
      </w:r>
      <w:bookmarkEnd w:id="23"/>
      <w:bookmarkEnd w:id="24"/>
    </w:p>
    <w:p w:rsidR="0066568D" w:rsidRPr="0066568D" w:rsidRDefault="0066568D" w:rsidP="0066568D">
      <w:pPr>
        <w:spacing w:after="0"/>
        <w:ind w:firstLine="567"/>
        <w:contextualSpacing w:val="0"/>
        <w:jc w:val="both"/>
        <w:rPr>
          <w:rFonts w:eastAsia="Times New Roman" w:cs="Times New Roman"/>
          <w:szCs w:val="20"/>
          <w:lang w:eastAsia="ru-RU"/>
        </w:rPr>
      </w:pPr>
      <w:r w:rsidRPr="0066568D">
        <w:rPr>
          <w:rFonts w:eastAsia="Times New Roman" w:cs="Times New Roman"/>
          <w:szCs w:val="20"/>
          <w:lang w:eastAsia="ru-RU"/>
        </w:rPr>
        <w:t>Произведем формирование набора предварительных отношений с указанием предполагаемого первичного ключа для каждого отношения, используя диаграмму ER- типов.</w:t>
      </w:r>
    </w:p>
    <w:p w:rsidR="0066568D" w:rsidRPr="00BF21F7"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Сформулируем правила формирования предварительных отношений</w:t>
      </w:r>
      <w:r w:rsidR="00BF21F7">
        <w:rPr>
          <w:rFonts w:eastAsia="Times New Roman" w:cs="Times New Roman"/>
          <w:szCs w:val="20"/>
          <w:lang w:eastAsia="ru-RU"/>
        </w:rPr>
        <w:t>.</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6568D">
        <w:rPr>
          <w:rFonts w:eastAsia="Lucida Sans Unicode" w:cs="Times New Roman"/>
          <w:szCs w:val="28"/>
        </w:rPr>
        <w:t xml:space="preserve">Если степень связи 1:N, односвязная сущность имеет любой класс принадлежности, многосвязная сущность имеет обязательный класс принадлежности, создается два </w:t>
      </w:r>
      <w:r w:rsidRPr="00640E93">
        <w:rPr>
          <w:rFonts w:eastAsia="Lucida Sans Unicode" w:cs="Times New Roman"/>
          <w:szCs w:val="28"/>
        </w:rPr>
        <w:t>предварительных отношения по одному на каждую сущность с их ключами. Затем отношения многосвязной сущности пополняется ключом односвязной сущности.</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 xml:space="preserve">Если степень связи </w:t>
      </w:r>
      <w:r w:rsidRPr="00640E93">
        <w:rPr>
          <w:rFonts w:eastAsia="Lucida Sans Unicode" w:cs="Times New Roman"/>
          <w:szCs w:val="28"/>
          <w:lang w:val="en-US"/>
        </w:rPr>
        <w:t>N</w:t>
      </w:r>
      <w:r w:rsidRPr="00640E93">
        <w:rPr>
          <w:rFonts w:eastAsia="Lucida Sans Unicode" w:cs="Times New Roman"/>
          <w:szCs w:val="28"/>
        </w:rPr>
        <w:t>:N, то независимо от класса принадлежности сущностей требуется формирование трех отношений. Два отношения соответствуют связываемым сущностям и их ключи являются первичными ключами этих отношений. Третье отношение является связанным между первыми двумя, а его ключ объединяет ключевые атрибуты связываемых отношений.</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Если связь существует больше чем 2-мя объектами, то количество отношений обычно (n+1).</w:t>
      </w:r>
    </w:p>
    <w:p w:rsidR="00050535" w:rsidRPr="00640E93" w:rsidRDefault="00050535" w:rsidP="00050535">
      <w:pPr>
        <w:ind w:firstLine="720"/>
        <w:jc w:val="both"/>
        <w:rPr>
          <w:rFonts w:cs="Times New Roman"/>
          <w:szCs w:val="28"/>
        </w:rPr>
      </w:pPr>
      <w:r w:rsidRPr="00640E93">
        <w:rPr>
          <w:rFonts w:cs="Times New Roman"/>
          <w:szCs w:val="28"/>
        </w:rPr>
        <w:t>Применим правила и получим набор предварительных отношений.</w:t>
      </w:r>
    </w:p>
    <w:p w:rsidR="00050535" w:rsidRPr="00640E93" w:rsidRDefault="00050535" w:rsidP="00C71B2D">
      <w:pPr>
        <w:pStyle w:val="ListParagraph"/>
        <w:numPr>
          <w:ilvl w:val="0"/>
          <w:numId w:val="20"/>
        </w:numPr>
        <w:jc w:val="both"/>
        <w:rPr>
          <w:rFonts w:cs="Times New Roman"/>
          <w:szCs w:val="28"/>
        </w:rPr>
      </w:pPr>
      <w:r w:rsidRPr="00640E93">
        <w:rPr>
          <w:rFonts w:cs="Times New Roman"/>
          <w:szCs w:val="28"/>
        </w:rPr>
        <w:lastRenderedPageBreak/>
        <w:t xml:space="preserve">Связь </w:t>
      </w:r>
      <w:r w:rsidR="00260D26" w:rsidRPr="00640E93">
        <w:rPr>
          <w:rFonts w:eastAsia="Lucida Sans Unicode" w:cs="Times New Roman"/>
          <w:b/>
          <w:i/>
          <w:szCs w:val="28"/>
        </w:rPr>
        <w:t>Сотрудник_</w:t>
      </w:r>
      <w:proofErr w:type="gramStart"/>
      <w:r w:rsidR="00260D26" w:rsidRPr="00640E93">
        <w:rPr>
          <w:rFonts w:eastAsia="Lucida Sans Unicode" w:cs="Times New Roman"/>
          <w:b/>
          <w:i/>
          <w:szCs w:val="28"/>
        </w:rPr>
        <w:t>работает</w:t>
      </w:r>
      <w:proofErr w:type="gramEnd"/>
      <w:r w:rsidR="00260D26" w:rsidRPr="00640E93">
        <w:rPr>
          <w:rFonts w:eastAsia="Lucida Sans Unicode" w:cs="Times New Roman"/>
          <w:b/>
          <w:i/>
          <w:szCs w:val="28"/>
        </w:rPr>
        <w:t xml:space="preserve"> </w:t>
      </w:r>
      <w:r w:rsidRPr="00640E93">
        <w:rPr>
          <w:rFonts w:cs="Times New Roman"/>
          <w:szCs w:val="28"/>
        </w:rPr>
        <w:t>порождает 3 отношения:</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t>Сотрудник</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Сотрудника</w:t>
      </w:r>
      <w:r w:rsidR="00050535" w:rsidRPr="00640E93">
        <w:rPr>
          <w:rFonts w:cs="Times New Roman"/>
          <w:szCs w:val="28"/>
        </w:rPr>
        <w:t>;</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t>Виртуальное предприятие</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50535" w:rsidRPr="00640E93" w:rsidRDefault="00260D26" w:rsidP="00C71B2D">
      <w:pPr>
        <w:numPr>
          <w:ilvl w:val="0"/>
          <w:numId w:val="19"/>
        </w:numPr>
        <w:spacing w:after="0"/>
        <w:jc w:val="both"/>
        <w:rPr>
          <w:rFonts w:cs="Times New Roman"/>
          <w:i/>
          <w:szCs w:val="28"/>
          <w:u w:val="single"/>
        </w:rPr>
      </w:pPr>
      <w:r w:rsidRPr="00640E93">
        <w:rPr>
          <w:rFonts w:cs="Times New Roman"/>
          <w:i/>
          <w:szCs w:val="28"/>
        </w:rPr>
        <w:t>Сотрудник предприятия</w:t>
      </w:r>
      <w:r w:rsidR="00050535" w:rsidRPr="00640E93">
        <w:rPr>
          <w:rFonts w:cs="Times New Roman"/>
          <w:i/>
          <w:szCs w:val="28"/>
        </w:rPr>
        <w:t xml:space="preserve">, </w:t>
      </w:r>
      <w:r w:rsidR="00050535" w:rsidRPr="00640E93">
        <w:rPr>
          <w:rFonts w:cs="Times New Roman"/>
          <w:szCs w:val="28"/>
        </w:rPr>
        <w:t xml:space="preserve">первичный ключ </w:t>
      </w:r>
      <w:r w:rsidRPr="00640E93">
        <w:rPr>
          <w:rFonts w:cs="Times New Roman"/>
          <w:i/>
          <w:szCs w:val="28"/>
          <w:u w:val="single"/>
        </w:rPr>
        <w:t>Код Сотрудника</w:t>
      </w:r>
      <w:r w:rsidR="00050535" w:rsidRPr="00640E93">
        <w:rPr>
          <w:rFonts w:cs="Times New Roman"/>
          <w:i/>
          <w:szCs w:val="28"/>
          <w:u w:val="single"/>
        </w:rPr>
        <w:t xml:space="preserve">, Код </w:t>
      </w:r>
      <w:r w:rsidRPr="00640E93">
        <w:rPr>
          <w:rFonts w:cs="Times New Roman"/>
          <w:i/>
          <w:szCs w:val="28"/>
          <w:u w:val="single"/>
        </w:rPr>
        <w:t>ВП</w:t>
      </w:r>
      <w:r w:rsidR="00050535" w:rsidRPr="00640E93">
        <w:rPr>
          <w:rFonts w:cs="Times New Roman"/>
          <w:i/>
          <w:szCs w:val="28"/>
        </w:rPr>
        <w:t xml:space="preserve">, </w:t>
      </w:r>
      <w:r w:rsidR="00050535" w:rsidRPr="00640E93">
        <w:rPr>
          <w:rFonts w:cs="Times New Roman"/>
          <w:szCs w:val="28"/>
        </w:rPr>
        <w:t xml:space="preserve">внешние ключи </w:t>
      </w:r>
      <w:r w:rsidRPr="00640E93">
        <w:rPr>
          <w:rFonts w:cs="Times New Roman"/>
          <w:i/>
          <w:szCs w:val="28"/>
          <w:u w:val="single"/>
        </w:rPr>
        <w:t>Код Сотрудника</w:t>
      </w:r>
      <w:r w:rsidR="00050535" w:rsidRPr="00640E93">
        <w:rPr>
          <w:rFonts w:cs="Times New Roman"/>
          <w:i/>
          <w:szCs w:val="28"/>
        </w:rPr>
        <w:t xml:space="preserve">,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B01E2" w:rsidRPr="00640E93" w:rsidRDefault="000B01E2" w:rsidP="00C71B2D">
      <w:pPr>
        <w:pStyle w:val="ListParagraph"/>
        <w:numPr>
          <w:ilvl w:val="0"/>
          <w:numId w:val="20"/>
        </w:numPr>
        <w:spacing w:after="0"/>
        <w:jc w:val="both"/>
        <w:rPr>
          <w:rFonts w:cs="Times New Roman"/>
          <w:i/>
          <w:szCs w:val="28"/>
          <w:u w:val="single"/>
        </w:rPr>
      </w:pPr>
      <w:r w:rsidRPr="00640E93">
        <w:rPr>
          <w:rFonts w:cs="Times New Roman"/>
          <w:szCs w:val="28"/>
        </w:rPr>
        <w:t>Связь</w:t>
      </w:r>
      <w:r w:rsidRPr="00640E93">
        <w:rPr>
          <w:rFonts w:cs="Times New Roman"/>
          <w:b/>
          <w:i/>
          <w:szCs w:val="28"/>
        </w:rPr>
        <w:t xml:space="preserve"> ВП_</w:t>
      </w:r>
      <w:proofErr w:type="gramStart"/>
      <w:r w:rsidRPr="00640E93">
        <w:rPr>
          <w:rFonts w:cs="Times New Roman"/>
          <w:b/>
          <w:i/>
          <w:szCs w:val="28"/>
        </w:rPr>
        <w:t>содержит</w:t>
      </w:r>
      <w:proofErr w:type="gramEnd"/>
      <w:r w:rsidR="00BF21F7" w:rsidRPr="00640E93">
        <w:rPr>
          <w:rFonts w:cs="Times New Roman"/>
          <w:b/>
          <w:i/>
          <w:szCs w:val="28"/>
        </w:rPr>
        <w:t xml:space="preserve"> </w:t>
      </w:r>
      <w:r w:rsidR="00BF21F7" w:rsidRPr="00640E93">
        <w:rPr>
          <w:rFonts w:eastAsia="Lucida Sans Unicode" w:cs="Times New Roman"/>
          <w:szCs w:val="28"/>
        </w:rPr>
        <w:t>порождает  2 отношения:</w:t>
      </w:r>
    </w:p>
    <w:p w:rsidR="00D97435"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Виртуальное предприятие</w:t>
      </w:r>
      <w:r w:rsidRPr="00D97435">
        <w:rPr>
          <w:rFonts w:cs="Times New Roman"/>
          <w:szCs w:val="28"/>
        </w:rPr>
        <w:t xml:space="preserve">, первичный ключ </w:t>
      </w:r>
      <w:r w:rsidRPr="00D97435">
        <w:rPr>
          <w:rFonts w:cs="Times New Roman"/>
          <w:i/>
          <w:szCs w:val="28"/>
          <w:u w:val="single"/>
        </w:rPr>
        <w:t>Код ВП</w:t>
      </w:r>
      <w:r w:rsidRPr="00D97435">
        <w:rPr>
          <w:rFonts w:cs="Times New Roman"/>
          <w:szCs w:val="28"/>
          <w:u w:val="single"/>
        </w:rPr>
        <w:t xml:space="preserve">; </w:t>
      </w:r>
    </w:p>
    <w:p w:rsidR="00B9459F"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Проект</w:t>
      </w:r>
      <w:r w:rsidR="000B03DD" w:rsidRPr="00D97435">
        <w:rPr>
          <w:rFonts w:cs="Times New Roman"/>
          <w:i/>
          <w:szCs w:val="28"/>
        </w:rPr>
        <w:t xml:space="preserve">, </w:t>
      </w:r>
      <w:r w:rsidR="000B03DD" w:rsidRPr="00D97435">
        <w:rPr>
          <w:rFonts w:cs="Times New Roman"/>
          <w:szCs w:val="28"/>
        </w:rPr>
        <w:t xml:space="preserve">первичный ключ </w:t>
      </w:r>
      <w:r w:rsidR="000B03DD" w:rsidRPr="00D97435">
        <w:rPr>
          <w:rFonts w:cs="Times New Roman"/>
          <w:i/>
          <w:szCs w:val="28"/>
          <w:u w:val="single"/>
        </w:rPr>
        <w:t>Код проект</w:t>
      </w:r>
      <w:r w:rsidR="008C0B32">
        <w:rPr>
          <w:rFonts w:cs="Times New Roman"/>
          <w:i/>
          <w:szCs w:val="28"/>
          <w:u w:val="single"/>
        </w:rPr>
        <w:t>а</w:t>
      </w:r>
      <w:r w:rsidR="00D97435" w:rsidRPr="00D97435">
        <w:rPr>
          <w:rFonts w:cs="Times New Roman"/>
          <w:szCs w:val="28"/>
        </w:rPr>
        <w:t>,</w:t>
      </w:r>
      <w:r w:rsidR="00D97435">
        <w:rPr>
          <w:rFonts w:cs="Times New Roman"/>
          <w:szCs w:val="28"/>
        </w:rPr>
        <w:t xml:space="preserve"> </w:t>
      </w:r>
      <w:r w:rsidR="00D97435" w:rsidRPr="00D97435">
        <w:rPr>
          <w:rFonts w:cs="Times New Roman"/>
          <w:szCs w:val="28"/>
        </w:rPr>
        <w:t xml:space="preserve">внешний ключ </w:t>
      </w:r>
      <w:r w:rsidR="00D97435">
        <w:rPr>
          <w:rFonts w:cs="Times New Roman"/>
          <w:i/>
          <w:szCs w:val="28"/>
          <w:u w:val="single"/>
        </w:rPr>
        <w:t>Код_ВП</w:t>
      </w:r>
      <w:r w:rsidR="00D97435" w:rsidRPr="004B22C6">
        <w:rPr>
          <w:rFonts w:cs="Times New Roman"/>
          <w:i/>
          <w:szCs w:val="28"/>
        </w:rPr>
        <w:t>.</w:t>
      </w:r>
    </w:p>
    <w:p w:rsidR="00B9459F" w:rsidRPr="00640E93" w:rsidRDefault="00B9459F" w:rsidP="00C71B2D">
      <w:pPr>
        <w:pStyle w:val="ListParagraph"/>
        <w:numPr>
          <w:ilvl w:val="0"/>
          <w:numId w:val="20"/>
        </w:numPr>
        <w:spacing w:after="0"/>
        <w:jc w:val="both"/>
        <w:rPr>
          <w:rFonts w:cs="Times New Roman"/>
          <w:i/>
          <w:szCs w:val="28"/>
        </w:rPr>
      </w:pPr>
      <w:r w:rsidRPr="00640E93">
        <w:rPr>
          <w:rFonts w:cs="Times New Roman"/>
          <w:i/>
          <w:szCs w:val="28"/>
        </w:rPr>
        <w:t xml:space="preserve">Связь </w:t>
      </w:r>
      <w:r w:rsidRPr="00640E93">
        <w:rPr>
          <w:rFonts w:cs="Times New Roman"/>
          <w:b/>
          <w:i/>
          <w:szCs w:val="28"/>
        </w:rPr>
        <w:t>Проект_</w:t>
      </w:r>
      <w:proofErr w:type="gramStart"/>
      <w:r w:rsidRPr="00640E93">
        <w:rPr>
          <w:rFonts w:cs="Times New Roman"/>
          <w:b/>
          <w:i/>
          <w:szCs w:val="28"/>
        </w:rPr>
        <w:t>содержит</w:t>
      </w:r>
      <w:proofErr w:type="gramEnd"/>
      <w:r w:rsidRPr="00640E93">
        <w:rPr>
          <w:rFonts w:cs="Times New Roman"/>
          <w:b/>
          <w:i/>
          <w:szCs w:val="28"/>
        </w:rPr>
        <w:t xml:space="preserve"> </w:t>
      </w:r>
      <w:r w:rsidRPr="00640E93">
        <w:rPr>
          <w:rFonts w:cs="Times New Roman"/>
          <w:szCs w:val="28"/>
        </w:rPr>
        <w:t>порождает 2 отношения</w:t>
      </w:r>
      <w:r w:rsidRPr="00640E93">
        <w:rPr>
          <w:rFonts w:cs="Times New Roman"/>
          <w:b/>
          <w:i/>
          <w:szCs w:val="28"/>
        </w:rPr>
        <w:t>:</w:t>
      </w:r>
    </w:p>
    <w:p w:rsidR="00E149B3" w:rsidRPr="00E149B3" w:rsidRDefault="00BB30AE" w:rsidP="00C71B2D">
      <w:pPr>
        <w:pStyle w:val="ListParagraph"/>
        <w:numPr>
          <w:ilvl w:val="0"/>
          <w:numId w:val="22"/>
        </w:numPr>
        <w:spacing w:after="0"/>
        <w:jc w:val="both"/>
        <w:rPr>
          <w:rFonts w:cs="Times New Roman"/>
          <w:i/>
          <w:szCs w:val="28"/>
        </w:rPr>
      </w:pP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r w:rsidR="008C0B32">
        <w:rPr>
          <w:rFonts w:cs="Times New Roman"/>
          <w:i/>
          <w:szCs w:val="28"/>
          <w:u w:val="single"/>
        </w:rPr>
        <w:t>а</w:t>
      </w:r>
      <w:r w:rsidR="008C0B32" w:rsidRPr="008C0B32">
        <w:rPr>
          <w:rFonts w:cs="Times New Roman"/>
          <w:szCs w:val="28"/>
        </w:rPr>
        <w:t>;</w:t>
      </w:r>
    </w:p>
    <w:p w:rsidR="00BB30AE" w:rsidRPr="00E149B3" w:rsidRDefault="00BB30AE" w:rsidP="00E149B3">
      <w:pPr>
        <w:pStyle w:val="ListParagraph"/>
        <w:numPr>
          <w:ilvl w:val="0"/>
          <w:numId w:val="22"/>
        </w:numPr>
        <w:spacing w:after="0"/>
        <w:jc w:val="both"/>
        <w:rPr>
          <w:rFonts w:cs="Times New Roman"/>
          <w:i/>
          <w:szCs w:val="28"/>
        </w:rPr>
      </w:pPr>
      <w:r w:rsidRPr="00E149B3">
        <w:rPr>
          <w:rFonts w:cs="Times New Roman"/>
          <w:i/>
          <w:szCs w:val="28"/>
        </w:rPr>
        <w:t xml:space="preserve">Задача, </w:t>
      </w:r>
      <w:r w:rsidRPr="00E149B3">
        <w:rPr>
          <w:rFonts w:cs="Times New Roman"/>
          <w:szCs w:val="28"/>
        </w:rPr>
        <w:t xml:space="preserve">первичный ключ </w:t>
      </w:r>
      <w:r w:rsidRPr="00E149B3">
        <w:rPr>
          <w:rFonts w:cs="Times New Roman"/>
          <w:i/>
          <w:szCs w:val="28"/>
          <w:u w:val="single"/>
        </w:rPr>
        <w:t>Код задачи</w:t>
      </w:r>
      <w:r w:rsidR="00E149B3" w:rsidRPr="00E149B3">
        <w:rPr>
          <w:rFonts w:cs="Times New Roman"/>
          <w:szCs w:val="28"/>
        </w:rPr>
        <w:t>,</w:t>
      </w:r>
      <w:r w:rsidR="00E149B3" w:rsidRPr="00640E93">
        <w:rPr>
          <w:rFonts w:cs="Times New Roman"/>
          <w:i/>
          <w:szCs w:val="28"/>
        </w:rPr>
        <w:t xml:space="preserve"> </w:t>
      </w:r>
      <w:r w:rsidR="00E149B3" w:rsidRPr="00640E93">
        <w:rPr>
          <w:rFonts w:cs="Times New Roman"/>
          <w:szCs w:val="28"/>
        </w:rPr>
        <w:t>внешний ключ</w:t>
      </w:r>
      <w:r w:rsidR="00E149B3" w:rsidRPr="00640E93">
        <w:rPr>
          <w:rFonts w:cs="Times New Roman"/>
          <w:i/>
          <w:szCs w:val="28"/>
        </w:rPr>
        <w:t xml:space="preserve"> Код </w:t>
      </w:r>
      <w:r w:rsidR="00E149B3">
        <w:rPr>
          <w:rFonts w:cs="Times New Roman"/>
          <w:i/>
          <w:szCs w:val="28"/>
        </w:rPr>
        <w:t>проекта</w:t>
      </w:r>
      <w:r w:rsidR="00244F28">
        <w:rPr>
          <w:rFonts w:cs="Times New Roman"/>
          <w:i/>
          <w:szCs w:val="28"/>
        </w:rPr>
        <w:t>.</w:t>
      </w:r>
    </w:p>
    <w:p w:rsidR="00BB30AE" w:rsidRPr="00640E93" w:rsidRDefault="00BB30AE" w:rsidP="00C71B2D">
      <w:pPr>
        <w:pStyle w:val="ListParagraph"/>
        <w:numPr>
          <w:ilvl w:val="0"/>
          <w:numId w:val="20"/>
        </w:numPr>
        <w:spacing w:after="0"/>
        <w:jc w:val="both"/>
        <w:rPr>
          <w:rFonts w:cs="Times New Roman"/>
          <w:i/>
          <w:szCs w:val="28"/>
        </w:rPr>
      </w:pPr>
      <w:r w:rsidRPr="00640E93">
        <w:rPr>
          <w:rFonts w:eastAsia="Lucida Sans Unicode" w:cs="Times New Roman"/>
          <w:szCs w:val="28"/>
        </w:rPr>
        <w:t>Связь</w:t>
      </w:r>
      <w:r w:rsidRPr="00640E93">
        <w:rPr>
          <w:rFonts w:eastAsia="Lucida Sans Unicode" w:cs="Times New Roman"/>
          <w:b/>
          <w:i/>
          <w:szCs w:val="28"/>
        </w:rPr>
        <w:t xml:space="preserve"> Диалог_</w:t>
      </w:r>
      <w:proofErr w:type="gramStart"/>
      <w:r w:rsidRPr="00640E93">
        <w:rPr>
          <w:rFonts w:eastAsia="Lucida Sans Unicode" w:cs="Times New Roman"/>
          <w:b/>
          <w:i/>
          <w:szCs w:val="28"/>
        </w:rPr>
        <w:t>содержит</w:t>
      </w:r>
      <w:proofErr w:type="gramEnd"/>
      <w:r w:rsidRPr="00640E93">
        <w:rPr>
          <w:rFonts w:eastAsia="Lucida Sans Unicode" w:cs="Times New Roman"/>
          <w:b/>
          <w:i/>
          <w:szCs w:val="28"/>
        </w:rPr>
        <w:t xml:space="preserve"> </w:t>
      </w:r>
      <w:r w:rsidRPr="00640E93">
        <w:rPr>
          <w:rFonts w:eastAsia="Lucida Sans Unicode" w:cs="Times New Roman"/>
          <w:szCs w:val="28"/>
        </w:rPr>
        <w:t>порождает 2 отношения:</w:t>
      </w:r>
    </w:p>
    <w:p w:rsidR="00BB30AE" w:rsidRPr="00640E93" w:rsidRDefault="00BB30AE" w:rsidP="00C71B2D">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00DF38D5" w:rsidRPr="00DF38D5">
        <w:rPr>
          <w:rFonts w:cs="Times New Roman"/>
          <w:i/>
          <w:szCs w:val="28"/>
          <w:u w:val="single"/>
        </w:rPr>
        <w:t>;</w:t>
      </w:r>
    </w:p>
    <w:p w:rsidR="00FA2CD9" w:rsidRPr="00640E93" w:rsidRDefault="00FA2CD9" w:rsidP="00C71B2D">
      <w:pPr>
        <w:pStyle w:val="ListParagraph"/>
        <w:numPr>
          <w:ilvl w:val="0"/>
          <w:numId w:val="23"/>
        </w:numPr>
        <w:spacing w:after="0"/>
        <w:jc w:val="both"/>
        <w:rPr>
          <w:rFonts w:cs="Times New Roman"/>
          <w:i/>
          <w:szCs w:val="28"/>
        </w:rPr>
      </w:pPr>
      <w:r w:rsidRPr="00640E93">
        <w:rPr>
          <w:rFonts w:cs="Times New Roman"/>
          <w:i/>
          <w:szCs w:val="28"/>
        </w:rPr>
        <w:t>Сообщение</w:t>
      </w:r>
      <w:r w:rsidRPr="00640E93">
        <w:rPr>
          <w:rFonts w:cs="Times New Roman"/>
          <w:szCs w:val="28"/>
        </w:rPr>
        <w:t>, первичный ключ</w:t>
      </w:r>
      <w:r w:rsidRPr="00DF38D5">
        <w:rPr>
          <w:rFonts w:cs="Times New Roman"/>
          <w:szCs w:val="28"/>
        </w:rPr>
        <w:t xml:space="preserve"> </w:t>
      </w:r>
      <w:r w:rsidRPr="00640E93">
        <w:rPr>
          <w:rFonts w:cs="Times New Roman"/>
          <w:i/>
          <w:szCs w:val="28"/>
          <w:u w:val="single"/>
        </w:rPr>
        <w:t>Код сообщения</w:t>
      </w:r>
      <w:r w:rsidR="00DF38D5" w:rsidRPr="00DF38D5">
        <w:rPr>
          <w:rFonts w:cs="Times New Roman"/>
          <w:szCs w:val="28"/>
        </w:rPr>
        <w:t>, внешний ключ</w:t>
      </w:r>
      <w:r w:rsidR="00DF38D5">
        <w:rPr>
          <w:rFonts w:cs="Times New Roman"/>
          <w:i/>
          <w:szCs w:val="28"/>
          <w:u w:val="single"/>
        </w:rPr>
        <w:t xml:space="preserve"> </w:t>
      </w:r>
      <w:r w:rsidR="00DF38D5" w:rsidRPr="00244F28">
        <w:rPr>
          <w:rFonts w:cs="Times New Roman"/>
          <w:i/>
          <w:szCs w:val="28"/>
        </w:rPr>
        <w:t>Код диалога</w:t>
      </w:r>
      <w:r w:rsidR="006753E4" w:rsidRPr="00640E93">
        <w:rPr>
          <w:rFonts w:cs="Times New Roman"/>
          <w:szCs w:val="28"/>
        </w:rPr>
        <w:t>.</w:t>
      </w:r>
    </w:p>
    <w:p w:rsidR="00880490" w:rsidRPr="00640E93" w:rsidRDefault="00880490" w:rsidP="00C71B2D">
      <w:pPr>
        <w:pStyle w:val="ListParagraph"/>
        <w:numPr>
          <w:ilvl w:val="0"/>
          <w:numId w:val="20"/>
        </w:numPr>
        <w:spacing w:after="0"/>
        <w:jc w:val="both"/>
        <w:rPr>
          <w:rFonts w:cs="Times New Roman"/>
          <w:i/>
          <w:szCs w:val="28"/>
        </w:rPr>
      </w:pPr>
      <w:r w:rsidRPr="00640E93">
        <w:rPr>
          <w:rFonts w:eastAsia="Lucida Sans Unicode" w:cs="Times New Roman"/>
          <w:szCs w:val="28"/>
        </w:rPr>
        <w:t xml:space="preserve">Связь </w:t>
      </w:r>
      <w:r w:rsidRPr="00640E93">
        <w:rPr>
          <w:rFonts w:eastAsia="Lucida Sans Unicode" w:cs="Times New Roman"/>
          <w:b/>
          <w:i/>
          <w:szCs w:val="28"/>
        </w:rPr>
        <w:t>Сотрудник_</w:t>
      </w:r>
      <w:proofErr w:type="gramStart"/>
      <w:r w:rsidRPr="00640E93">
        <w:rPr>
          <w:rFonts w:eastAsia="Lucida Sans Unicode" w:cs="Times New Roman"/>
          <w:b/>
          <w:i/>
          <w:szCs w:val="28"/>
        </w:rPr>
        <w:t>Подписан</w:t>
      </w:r>
      <w:proofErr w:type="gramEnd"/>
      <w:r w:rsidRPr="00640E93">
        <w:rPr>
          <w:rFonts w:eastAsia="Lucida Sans Unicode" w:cs="Times New Roman"/>
          <w:b/>
          <w:i/>
          <w:szCs w:val="28"/>
        </w:rPr>
        <w:t xml:space="preserve"> </w:t>
      </w:r>
      <w:r w:rsidRPr="00640E93">
        <w:rPr>
          <w:rFonts w:eastAsia="Lucida Sans Unicode" w:cs="Times New Roman"/>
          <w:szCs w:val="28"/>
        </w:rPr>
        <w:t xml:space="preserve">порождает </w:t>
      </w:r>
      <w:r w:rsidR="008A59F6">
        <w:rPr>
          <w:rFonts w:eastAsia="Lucida Sans Unicode" w:cs="Times New Roman"/>
          <w:szCs w:val="28"/>
        </w:rPr>
        <w:t>3</w:t>
      </w:r>
      <w:r w:rsidRPr="00640E93">
        <w:rPr>
          <w:rFonts w:eastAsia="Lucida Sans Unicode" w:cs="Times New Roman"/>
          <w:szCs w:val="28"/>
        </w:rPr>
        <w:t xml:space="preserve"> отношения:</w:t>
      </w:r>
    </w:p>
    <w:p w:rsidR="00880490" w:rsidRPr="00640E93" w:rsidRDefault="00B771B3"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753E4" w:rsidRPr="00640E93">
        <w:rPr>
          <w:rFonts w:eastAsia="Lucida Sans Unicode" w:cs="Times New Roman"/>
          <w:szCs w:val="28"/>
        </w:rPr>
        <w:t>;</w:t>
      </w:r>
    </w:p>
    <w:p w:rsidR="006753E4" w:rsidRPr="00640E93" w:rsidRDefault="006753E4"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Подписка сотрудника,</w:t>
      </w:r>
      <w:r w:rsidR="00E62B6F" w:rsidRPr="00640E93">
        <w:rPr>
          <w:rFonts w:eastAsia="Lucida Sans Unicode" w:cs="Times New Roman"/>
          <w:i/>
          <w:szCs w:val="28"/>
        </w:rPr>
        <w:t xml:space="preserve"> </w:t>
      </w:r>
      <w:r w:rsidRPr="00640E93">
        <w:rPr>
          <w:rFonts w:eastAsia="Lucida Sans Unicode" w:cs="Times New Roman"/>
          <w:szCs w:val="28"/>
        </w:rPr>
        <w:t>первичный ключ</w:t>
      </w:r>
      <w:r w:rsidR="00E62B6F" w:rsidRPr="00640E93">
        <w:rPr>
          <w:rFonts w:eastAsia="Lucida Sans Unicode" w:cs="Times New Roman"/>
          <w:i/>
          <w:szCs w:val="28"/>
        </w:rPr>
        <w:t xml:space="preserve"> </w:t>
      </w:r>
      <w:r w:rsidR="00E62B6F" w:rsidRPr="00640E93">
        <w:rPr>
          <w:rFonts w:eastAsia="Lucida Sans Unicode" w:cs="Times New Roman"/>
          <w:i/>
          <w:szCs w:val="28"/>
          <w:u w:val="single"/>
        </w:rPr>
        <w:t xml:space="preserve">Код </w:t>
      </w:r>
      <w:r w:rsidR="004D266D">
        <w:rPr>
          <w:rFonts w:eastAsia="Lucida Sans Unicode" w:cs="Times New Roman"/>
          <w:i/>
          <w:szCs w:val="28"/>
          <w:u w:val="single"/>
        </w:rPr>
        <w:t>подписки</w:t>
      </w:r>
      <w:proofErr w:type="gramStart"/>
      <w:r w:rsidR="004D266D">
        <w:rPr>
          <w:rFonts w:eastAsia="Lucida Sans Unicode" w:cs="Times New Roman"/>
          <w:i/>
          <w:szCs w:val="28"/>
        </w:rPr>
        <w:t xml:space="preserve"> </w:t>
      </w:r>
      <w:r w:rsidR="008A59F6">
        <w:rPr>
          <w:rFonts w:eastAsia="Lucida Sans Unicode" w:cs="Times New Roman"/>
          <w:i/>
          <w:szCs w:val="28"/>
        </w:rPr>
        <w:t>,</w:t>
      </w:r>
      <w:proofErr w:type="gramEnd"/>
      <w:r w:rsidR="00E62B6F" w:rsidRPr="00640E93">
        <w:rPr>
          <w:rFonts w:eastAsia="Lucida Sans Unicode" w:cs="Times New Roman"/>
          <w:szCs w:val="28"/>
        </w:rPr>
        <w:t xml:space="preserve">внешние ключи </w:t>
      </w:r>
      <w:r w:rsidR="00151890">
        <w:rPr>
          <w:rFonts w:eastAsia="Lucida Sans Unicode" w:cs="Times New Roman"/>
          <w:i/>
          <w:szCs w:val="28"/>
        </w:rPr>
        <w:t>Код подписанного сотрудника</w:t>
      </w:r>
      <w:r w:rsidR="00E62B6F" w:rsidRPr="00640E93">
        <w:rPr>
          <w:rFonts w:eastAsia="Lucida Sans Unicode" w:cs="Times New Roman"/>
          <w:i/>
          <w:szCs w:val="28"/>
        </w:rPr>
        <w:t>,</w:t>
      </w:r>
      <w:r w:rsidR="00CF5B32" w:rsidRPr="00640E93">
        <w:rPr>
          <w:rFonts w:eastAsia="Lucida Sans Unicode" w:cs="Times New Roman"/>
          <w:i/>
          <w:szCs w:val="28"/>
        </w:rPr>
        <w:t xml:space="preserve"> </w:t>
      </w:r>
      <w:r w:rsidR="00E62B6F" w:rsidRPr="00640E93">
        <w:rPr>
          <w:rFonts w:eastAsia="Lucida Sans Unicode" w:cs="Times New Roman"/>
          <w:i/>
          <w:szCs w:val="28"/>
        </w:rPr>
        <w:t xml:space="preserve">Код </w:t>
      </w:r>
      <w:r w:rsidR="00151890">
        <w:rPr>
          <w:rFonts w:eastAsia="Lucida Sans Unicode" w:cs="Times New Roman"/>
          <w:i/>
          <w:szCs w:val="28"/>
        </w:rPr>
        <w:t>сотрудника на которого подписались</w:t>
      </w:r>
      <w:r w:rsidR="00E62B6F" w:rsidRPr="00640E93">
        <w:rPr>
          <w:rFonts w:eastAsia="Lucida Sans Unicode" w:cs="Times New Roman"/>
          <w:szCs w:val="28"/>
        </w:rPr>
        <w:t>;</w:t>
      </w:r>
    </w:p>
    <w:p w:rsidR="00640E93" w:rsidRDefault="00E62B6F" w:rsidP="002E4606">
      <w:pPr>
        <w:pStyle w:val="ListParagraph"/>
        <w:numPr>
          <w:ilvl w:val="0"/>
          <w:numId w:val="24"/>
        </w:numPr>
        <w:spacing w:after="0"/>
        <w:jc w:val="both"/>
        <w:rPr>
          <w:rFonts w:eastAsia="Lucida Sans Unicode" w:cs="Times New Roman"/>
          <w:i/>
          <w:szCs w:val="28"/>
        </w:rPr>
      </w:pPr>
      <w:r w:rsidRPr="00640E93">
        <w:rPr>
          <w:rFonts w:eastAsia="Lucida Sans Unicode" w:cs="Times New Roman"/>
          <w:i/>
          <w:szCs w:val="28"/>
        </w:rPr>
        <w:t>Подписка,</w:t>
      </w:r>
      <w:r w:rsidR="00CF5B32" w:rsidRPr="00640E93">
        <w:rPr>
          <w:rFonts w:eastAsia="Lucida Sans Unicode" w:cs="Times New Roman"/>
          <w:i/>
          <w:szCs w:val="28"/>
        </w:rPr>
        <w:t xml:space="preserve"> </w:t>
      </w:r>
      <w:r w:rsidRPr="00640E93">
        <w:rPr>
          <w:rFonts w:eastAsia="Lucida Sans Unicode" w:cs="Times New Roman"/>
          <w:szCs w:val="28"/>
        </w:rPr>
        <w:t>первичный ключ</w:t>
      </w:r>
      <w:r w:rsidRPr="00640E93">
        <w:rPr>
          <w:rFonts w:eastAsia="Lucida Sans Unicode" w:cs="Times New Roman"/>
          <w:i/>
          <w:szCs w:val="28"/>
        </w:rPr>
        <w:t xml:space="preserve"> </w:t>
      </w:r>
      <w:r w:rsidRPr="00640E93">
        <w:rPr>
          <w:rFonts w:eastAsia="Lucida Sans Unicode" w:cs="Times New Roman"/>
          <w:i/>
          <w:szCs w:val="28"/>
          <w:u w:val="single"/>
        </w:rPr>
        <w:t>Код подписки</w:t>
      </w:r>
      <w:r w:rsidRPr="00640E93">
        <w:rPr>
          <w:rFonts w:eastAsia="Lucida Sans Unicode" w:cs="Times New Roman"/>
          <w:i/>
          <w:szCs w:val="28"/>
        </w:rPr>
        <w:t>.</w:t>
      </w:r>
    </w:p>
    <w:p w:rsidR="008A59F6" w:rsidRPr="008A59F6" w:rsidRDefault="008A59F6" w:rsidP="008A59F6">
      <w:pPr>
        <w:pStyle w:val="ListParagraph"/>
        <w:numPr>
          <w:ilvl w:val="0"/>
          <w:numId w:val="20"/>
        </w:numPr>
        <w:spacing w:after="0"/>
        <w:jc w:val="both"/>
        <w:rPr>
          <w:rFonts w:eastAsia="Lucida Sans Unicode" w:cs="Times New Roman"/>
          <w:i/>
          <w:szCs w:val="28"/>
        </w:rPr>
      </w:pPr>
      <w:r w:rsidRPr="008A59F6">
        <w:rPr>
          <w:rFonts w:eastAsia="Lucida Sans Unicode" w:cs="Times New Roman"/>
          <w:szCs w:val="28"/>
        </w:rPr>
        <w:t>Связь</w:t>
      </w:r>
      <w:r w:rsidRPr="008A59F6">
        <w:rPr>
          <w:rFonts w:eastAsia="Lucida Sans Unicode" w:cs="Times New Roman"/>
          <w:i/>
          <w:szCs w:val="28"/>
        </w:rPr>
        <w:t xml:space="preserve"> </w:t>
      </w:r>
      <w:r w:rsidRPr="008A59F6">
        <w:rPr>
          <w:rFonts w:eastAsia="Lucida Sans Unicode" w:cs="Times New Roman"/>
          <w:b/>
          <w:i/>
          <w:szCs w:val="28"/>
        </w:rPr>
        <w:t>Диалог_сотрудника</w:t>
      </w:r>
      <w:r>
        <w:rPr>
          <w:rFonts w:eastAsia="Lucida Sans Unicode" w:cs="Times New Roman"/>
          <w:b/>
          <w:i/>
          <w:szCs w:val="28"/>
        </w:rPr>
        <w:t xml:space="preserve"> </w:t>
      </w:r>
      <w:r>
        <w:rPr>
          <w:rFonts w:eastAsia="Lucida Sans Unicode" w:cs="Times New Roman"/>
          <w:szCs w:val="28"/>
        </w:rPr>
        <w:t>порождает 3 отношения:</w:t>
      </w:r>
    </w:p>
    <w:p w:rsidR="008A59F6" w:rsidRDefault="008A59F6" w:rsidP="008A59F6">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Pr="00DF38D5">
        <w:rPr>
          <w:rFonts w:cs="Times New Roman"/>
          <w:i/>
          <w:szCs w:val="28"/>
          <w:u w:val="single"/>
        </w:rPr>
        <w:t>;</w:t>
      </w:r>
    </w:p>
    <w:p w:rsidR="008A59F6" w:rsidRPr="00F449DB" w:rsidRDefault="008A59F6" w:rsidP="008A59F6">
      <w:pPr>
        <w:pStyle w:val="ListParagraph"/>
        <w:numPr>
          <w:ilvl w:val="0"/>
          <w:numId w:val="23"/>
        </w:numPr>
        <w:spacing w:after="0"/>
        <w:jc w:val="both"/>
        <w:rPr>
          <w:rFonts w:cs="Times New Roman"/>
          <w:i/>
          <w:szCs w:val="28"/>
          <w:u w:val="single"/>
        </w:rPr>
      </w:pPr>
      <w:r>
        <w:rPr>
          <w:rFonts w:cs="Times New Roman"/>
          <w:i/>
          <w:szCs w:val="28"/>
        </w:rPr>
        <w:t xml:space="preserve">Диалог сотрудника, </w:t>
      </w:r>
      <w:r w:rsidRPr="008A59F6">
        <w:rPr>
          <w:rFonts w:cs="Times New Roman"/>
          <w:szCs w:val="28"/>
        </w:rPr>
        <w:t xml:space="preserve">первичный ключ </w:t>
      </w:r>
      <w:r w:rsidRPr="008A59F6">
        <w:rPr>
          <w:rFonts w:cs="Times New Roman"/>
          <w:i/>
          <w:szCs w:val="28"/>
          <w:u w:val="single"/>
        </w:rPr>
        <w:t>Код диалога сотрудника</w:t>
      </w:r>
      <w:r w:rsidRPr="008A59F6">
        <w:rPr>
          <w:rFonts w:cs="Times New Roman"/>
          <w:szCs w:val="28"/>
        </w:rPr>
        <w:t>,</w:t>
      </w:r>
      <w:r>
        <w:rPr>
          <w:rFonts w:cs="Times New Roman"/>
          <w:szCs w:val="28"/>
        </w:rPr>
        <w:t xml:space="preserve"> внешние ключи </w:t>
      </w:r>
      <w:r w:rsidRPr="008A59F6">
        <w:rPr>
          <w:rFonts w:cs="Times New Roman"/>
          <w:i/>
          <w:szCs w:val="28"/>
        </w:rPr>
        <w:t>Код диалога</w:t>
      </w:r>
      <w:r>
        <w:rPr>
          <w:rFonts w:cs="Times New Roman"/>
          <w:i/>
          <w:szCs w:val="28"/>
        </w:rPr>
        <w:t>, Код сотрудника</w:t>
      </w:r>
      <w:r w:rsidR="006617BF" w:rsidRPr="006617BF">
        <w:rPr>
          <w:rFonts w:cs="Times New Roman"/>
          <w:i/>
          <w:szCs w:val="28"/>
        </w:rPr>
        <w:t>;</w:t>
      </w:r>
    </w:p>
    <w:p w:rsidR="00F449DB" w:rsidRPr="00640E93" w:rsidRDefault="00F449DB" w:rsidP="00F449DB">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617BF">
        <w:rPr>
          <w:rFonts w:eastAsia="Lucida Sans Unicode" w:cs="Times New Roman"/>
          <w:szCs w:val="28"/>
        </w:rPr>
        <w:t>.</w:t>
      </w:r>
    </w:p>
    <w:p w:rsidR="00F449DB" w:rsidRDefault="006617BF" w:rsidP="006617BF">
      <w:pPr>
        <w:pStyle w:val="ListParagraph"/>
        <w:numPr>
          <w:ilvl w:val="0"/>
          <w:numId w:val="20"/>
        </w:numPr>
        <w:spacing w:after="0"/>
        <w:jc w:val="both"/>
        <w:rPr>
          <w:rFonts w:cs="Times New Roman"/>
          <w:szCs w:val="28"/>
        </w:rPr>
      </w:pPr>
      <w:r w:rsidRPr="006617BF">
        <w:rPr>
          <w:rFonts w:cs="Times New Roman"/>
          <w:szCs w:val="28"/>
        </w:rPr>
        <w:t>Связь</w:t>
      </w:r>
      <w:r>
        <w:rPr>
          <w:rFonts w:cs="Times New Roman"/>
          <w:szCs w:val="28"/>
        </w:rPr>
        <w:t xml:space="preserve"> </w:t>
      </w:r>
      <w:r w:rsidRPr="006617BF">
        <w:rPr>
          <w:rFonts w:cs="Times New Roman"/>
          <w:b/>
          <w:i/>
          <w:szCs w:val="28"/>
        </w:rPr>
        <w:t>Сотрудник_</w:t>
      </w:r>
      <w:proofErr w:type="gramStart"/>
      <w:r w:rsidRPr="006617BF">
        <w:rPr>
          <w:rFonts w:cs="Times New Roman"/>
          <w:b/>
          <w:i/>
          <w:szCs w:val="28"/>
        </w:rPr>
        <w:t>потратил</w:t>
      </w:r>
      <w:proofErr w:type="gramEnd"/>
      <w:r>
        <w:rPr>
          <w:rFonts w:cs="Times New Roman"/>
          <w:b/>
          <w:i/>
          <w:szCs w:val="28"/>
        </w:rPr>
        <w:t xml:space="preserve"> </w:t>
      </w:r>
      <w:r>
        <w:rPr>
          <w:rFonts w:cs="Times New Roman"/>
          <w:szCs w:val="28"/>
        </w:rPr>
        <w:t>порождает 2 отношения:</w:t>
      </w:r>
    </w:p>
    <w:p w:rsidR="006617BF" w:rsidRPr="00640E93" w:rsidRDefault="006617BF" w:rsidP="006617BF">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lastRenderedPageBreak/>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Pr="00640E93">
        <w:rPr>
          <w:rFonts w:eastAsia="Lucida Sans Unicode" w:cs="Times New Roman"/>
          <w:szCs w:val="28"/>
        </w:rPr>
        <w:t>;</w:t>
      </w:r>
    </w:p>
    <w:p w:rsidR="006617BF" w:rsidRPr="006617BF" w:rsidRDefault="006617BF" w:rsidP="006617BF">
      <w:pPr>
        <w:pStyle w:val="ListParagraph"/>
        <w:numPr>
          <w:ilvl w:val="0"/>
          <w:numId w:val="24"/>
        </w:numPr>
        <w:spacing w:after="0"/>
        <w:jc w:val="both"/>
        <w:rPr>
          <w:rFonts w:cs="Times New Roman"/>
          <w:i/>
          <w:szCs w:val="28"/>
        </w:rPr>
      </w:pPr>
      <w:r w:rsidRPr="006617BF">
        <w:rPr>
          <w:rFonts w:cs="Times New Roman"/>
          <w:i/>
          <w:szCs w:val="28"/>
        </w:rPr>
        <w:t>Время на проект</w:t>
      </w:r>
      <w:r>
        <w:rPr>
          <w:rFonts w:cs="Times New Roman"/>
          <w:i/>
          <w:szCs w:val="28"/>
        </w:rPr>
        <w:t xml:space="preserve">, </w:t>
      </w:r>
      <w:r w:rsidRPr="006617BF">
        <w:rPr>
          <w:rFonts w:cs="Times New Roman"/>
          <w:szCs w:val="28"/>
        </w:rPr>
        <w:t>первичный ключ</w:t>
      </w:r>
      <w:r>
        <w:rPr>
          <w:rFonts w:cs="Times New Roman"/>
          <w:i/>
          <w:szCs w:val="28"/>
        </w:rPr>
        <w:t xml:space="preserve"> </w:t>
      </w:r>
      <w:r w:rsidRPr="006617BF">
        <w:rPr>
          <w:rFonts w:cs="Times New Roman"/>
          <w:i/>
          <w:szCs w:val="28"/>
          <w:u w:val="single"/>
        </w:rPr>
        <w:t>Код.</w:t>
      </w:r>
    </w:p>
    <w:p w:rsidR="006617BF" w:rsidRDefault="006617BF" w:rsidP="006617BF">
      <w:pPr>
        <w:pStyle w:val="ListParagraph"/>
        <w:numPr>
          <w:ilvl w:val="0"/>
          <w:numId w:val="20"/>
        </w:numPr>
        <w:spacing w:after="0"/>
        <w:jc w:val="both"/>
        <w:rPr>
          <w:rFonts w:cs="Times New Roman"/>
          <w:szCs w:val="28"/>
        </w:rPr>
      </w:pPr>
      <w:r w:rsidRPr="006617BF">
        <w:rPr>
          <w:rFonts w:cs="Times New Roman"/>
          <w:szCs w:val="28"/>
        </w:rPr>
        <w:t>Связь</w:t>
      </w:r>
      <w:r>
        <w:rPr>
          <w:rFonts w:cs="Times New Roman"/>
          <w:i/>
          <w:szCs w:val="28"/>
        </w:rPr>
        <w:t xml:space="preserve"> </w:t>
      </w:r>
      <w:r w:rsidRPr="006617BF">
        <w:rPr>
          <w:rFonts w:cs="Times New Roman"/>
          <w:b/>
          <w:i/>
          <w:szCs w:val="28"/>
        </w:rPr>
        <w:t>Потрачено</w:t>
      </w:r>
      <w:r>
        <w:rPr>
          <w:rFonts w:cs="Times New Roman"/>
          <w:b/>
          <w:i/>
          <w:szCs w:val="28"/>
        </w:rPr>
        <w:t xml:space="preserve"> </w:t>
      </w:r>
      <w:r w:rsidRPr="006617BF">
        <w:rPr>
          <w:rFonts w:cs="Times New Roman"/>
          <w:szCs w:val="28"/>
        </w:rPr>
        <w:t>пор</w:t>
      </w:r>
      <w:r w:rsidR="00805035">
        <w:rPr>
          <w:rFonts w:cs="Times New Roman"/>
          <w:szCs w:val="28"/>
        </w:rPr>
        <w:t>о</w:t>
      </w:r>
      <w:r w:rsidRPr="006617BF">
        <w:rPr>
          <w:rFonts w:cs="Times New Roman"/>
          <w:szCs w:val="28"/>
        </w:rPr>
        <w:t>ждает два отношения:</w:t>
      </w:r>
    </w:p>
    <w:p w:rsidR="006617BF" w:rsidRPr="006617BF" w:rsidRDefault="006617BF" w:rsidP="006617BF">
      <w:pPr>
        <w:pStyle w:val="ListParagraph"/>
        <w:numPr>
          <w:ilvl w:val="0"/>
          <w:numId w:val="24"/>
        </w:numPr>
        <w:spacing w:after="0"/>
        <w:jc w:val="both"/>
        <w:rPr>
          <w:rFonts w:cs="Times New Roman"/>
          <w:i/>
          <w:szCs w:val="28"/>
        </w:rPr>
      </w:pPr>
      <w:r>
        <w:rPr>
          <w:rFonts w:cs="Times New Roman"/>
          <w:szCs w:val="28"/>
        </w:rPr>
        <w:t xml:space="preserve"> </w:t>
      </w:r>
      <w:r w:rsidRPr="006617BF">
        <w:rPr>
          <w:rFonts w:cs="Times New Roman"/>
          <w:i/>
          <w:szCs w:val="28"/>
        </w:rPr>
        <w:t>Время на проект</w:t>
      </w:r>
      <w:r>
        <w:rPr>
          <w:rFonts w:cs="Times New Roman"/>
          <w:i/>
          <w:szCs w:val="28"/>
        </w:rPr>
        <w:t xml:space="preserve">, </w:t>
      </w:r>
      <w:r w:rsidRPr="006617BF">
        <w:rPr>
          <w:rFonts w:cs="Times New Roman"/>
          <w:szCs w:val="28"/>
        </w:rPr>
        <w:t>первичный ключ</w:t>
      </w:r>
      <w:r>
        <w:rPr>
          <w:rFonts w:cs="Times New Roman"/>
          <w:i/>
          <w:szCs w:val="28"/>
        </w:rPr>
        <w:t xml:space="preserve"> </w:t>
      </w:r>
      <w:r w:rsidRPr="006617BF">
        <w:rPr>
          <w:rFonts w:cs="Times New Roman"/>
          <w:i/>
          <w:szCs w:val="28"/>
          <w:u w:val="single"/>
        </w:rPr>
        <w:t>Код</w:t>
      </w:r>
      <w:r w:rsidRPr="006617BF">
        <w:rPr>
          <w:rFonts w:cs="Times New Roman"/>
          <w:szCs w:val="28"/>
        </w:rPr>
        <w:t>;</w:t>
      </w:r>
    </w:p>
    <w:p w:rsidR="006617BF" w:rsidRPr="00805035" w:rsidRDefault="006617BF" w:rsidP="006617BF">
      <w:pPr>
        <w:pStyle w:val="ListParagraph"/>
        <w:numPr>
          <w:ilvl w:val="0"/>
          <w:numId w:val="22"/>
        </w:numPr>
        <w:spacing w:after="0"/>
        <w:jc w:val="both"/>
        <w:rPr>
          <w:rFonts w:cs="Times New Roman"/>
          <w:i/>
          <w:szCs w:val="28"/>
        </w:rPr>
      </w:pPr>
      <w:r>
        <w:rPr>
          <w:rFonts w:cs="Times New Roman"/>
          <w:szCs w:val="28"/>
        </w:rPr>
        <w:t xml:space="preserve"> </w:t>
      </w: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r w:rsidR="008C0B32">
        <w:rPr>
          <w:rFonts w:cs="Times New Roman"/>
          <w:i/>
          <w:szCs w:val="28"/>
          <w:u w:val="single"/>
        </w:rPr>
        <w:t>а</w:t>
      </w:r>
      <w:r w:rsidRPr="006617BF">
        <w:rPr>
          <w:rFonts w:cs="Times New Roman"/>
          <w:szCs w:val="28"/>
        </w:rPr>
        <w:t>.</w:t>
      </w:r>
    </w:p>
    <w:p w:rsidR="00805035" w:rsidRPr="00805035" w:rsidRDefault="00805035" w:rsidP="00CE5EA4">
      <w:pPr>
        <w:pStyle w:val="ListParagraph"/>
        <w:numPr>
          <w:ilvl w:val="3"/>
          <w:numId w:val="48"/>
        </w:numPr>
        <w:spacing w:after="0"/>
        <w:jc w:val="both"/>
        <w:rPr>
          <w:rFonts w:cs="Times New Roman"/>
          <w:i/>
          <w:szCs w:val="28"/>
        </w:rPr>
      </w:pPr>
      <w:r w:rsidRPr="00805035">
        <w:rPr>
          <w:rFonts w:cs="Times New Roman"/>
          <w:szCs w:val="28"/>
        </w:rPr>
        <w:t>Связь</w:t>
      </w:r>
      <w:r>
        <w:rPr>
          <w:rFonts w:cs="Times New Roman"/>
          <w:i/>
          <w:szCs w:val="28"/>
        </w:rPr>
        <w:t xml:space="preserve"> </w:t>
      </w:r>
      <w:r w:rsidRPr="00805035">
        <w:rPr>
          <w:rFonts w:cs="Times New Roman"/>
          <w:b/>
          <w:i/>
          <w:szCs w:val="28"/>
        </w:rPr>
        <w:t>Автор</w:t>
      </w:r>
      <w:r>
        <w:rPr>
          <w:rFonts w:cs="Times New Roman"/>
          <w:i/>
          <w:szCs w:val="28"/>
        </w:rPr>
        <w:t xml:space="preserve"> </w:t>
      </w:r>
      <w:r w:rsidRPr="00805035">
        <w:rPr>
          <w:rFonts w:cs="Times New Roman"/>
          <w:szCs w:val="28"/>
        </w:rPr>
        <w:t>порождает два отношения:</w:t>
      </w:r>
    </w:p>
    <w:p w:rsidR="00805035" w:rsidRPr="00640E93" w:rsidRDefault="00805035" w:rsidP="00805035">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Pr="00640E93">
        <w:rPr>
          <w:rFonts w:eastAsia="Lucida Sans Unicode" w:cs="Times New Roman"/>
          <w:szCs w:val="28"/>
        </w:rPr>
        <w:t>;</w:t>
      </w:r>
    </w:p>
    <w:p w:rsidR="00805035" w:rsidRDefault="00805035" w:rsidP="00805035">
      <w:pPr>
        <w:pStyle w:val="ListParagraph"/>
        <w:numPr>
          <w:ilvl w:val="0"/>
          <w:numId w:val="22"/>
        </w:numPr>
        <w:spacing w:after="0"/>
        <w:jc w:val="both"/>
        <w:rPr>
          <w:rFonts w:cs="Times New Roman"/>
          <w:i/>
          <w:szCs w:val="28"/>
        </w:rPr>
      </w:pPr>
      <w:r w:rsidRPr="00E149B3">
        <w:rPr>
          <w:rFonts w:cs="Times New Roman"/>
          <w:i/>
          <w:szCs w:val="28"/>
        </w:rPr>
        <w:t xml:space="preserve">Задача, </w:t>
      </w:r>
      <w:r w:rsidRPr="00E149B3">
        <w:rPr>
          <w:rFonts w:cs="Times New Roman"/>
          <w:szCs w:val="28"/>
        </w:rPr>
        <w:t xml:space="preserve">первичный ключ </w:t>
      </w:r>
      <w:r w:rsidRPr="00E149B3">
        <w:rPr>
          <w:rFonts w:cs="Times New Roman"/>
          <w:i/>
          <w:szCs w:val="28"/>
          <w:u w:val="single"/>
        </w:rPr>
        <w:t>Код задачи</w:t>
      </w:r>
      <w:r w:rsidRPr="00E149B3">
        <w:rPr>
          <w:rFonts w:cs="Times New Roman"/>
          <w:szCs w:val="28"/>
        </w:rPr>
        <w:t>,</w:t>
      </w:r>
      <w:r w:rsidRPr="00640E93">
        <w:rPr>
          <w:rFonts w:cs="Times New Roman"/>
          <w:i/>
          <w:szCs w:val="28"/>
        </w:rPr>
        <w:t xml:space="preserve"> </w:t>
      </w:r>
      <w:r w:rsidRPr="00640E93">
        <w:rPr>
          <w:rFonts w:cs="Times New Roman"/>
          <w:szCs w:val="28"/>
        </w:rPr>
        <w:t>внешний ключ</w:t>
      </w:r>
      <w:r w:rsidRPr="00640E93">
        <w:rPr>
          <w:rFonts w:cs="Times New Roman"/>
          <w:i/>
          <w:szCs w:val="28"/>
        </w:rPr>
        <w:t xml:space="preserve"> Код </w:t>
      </w:r>
      <w:r>
        <w:rPr>
          <w:rFonts w:cs="Times New Roman"/>
          <w:i/>
          <w:szCs w:val="28"/>
        </w:rPr>
        <w:t>автора.</w:t>
      </w:r>
    </w:p>
    <w:p w:rsidR="005344AF" w:rsidRPr="005344AF" w:rsidRDefault="005344AF" w:rsidP="00CE5EA4">
      <w:pPr>
        <w:pStyle w:val="ListParagraph"/>
        <w:numPr>
          <w:ilvl w:val="3"/>
          <w:numId w:val="48"/>
        </w:numPr>
        <w:spacing w:after="0"/>
        <w:jc w:val="both"/>
        <w:rPr>
          <w:rFonts w:cs="Times New Roman"/>
          <w:i/>
          <w:szCs w:val="28"/>
        </w:rPr>
      </w:pPr>
      <w:r w:rsidRPr="005344AF">
        <w:rPr>
          <w:rFonts w:cs="Times New Roman"/>
          <w:szCs w:val="28"/>
        </w:rPr>
        <w:t>Связь</w:t>
      </w:r>
      <w:proofErr w:type="gramStart"/>
      <w:r>
        <w:rPr>
          <w:rFonts w:cs="Times New Roman"/>
          <w:i/>
          <w:szCs w:val="28"/>
        </w:rPr>
        <w:t xml:space="preserve"> </w:t>
      </w:r>
      <w:r w:rsidRPr="005344AF">
        <w:rPr>
          <w:rFonts w:cs="Times New Roman"/>
          <w:b/>
          <w:i/>
          <w:szCs w:val="28"/>
        </w:rPr>
        <w:t>П</w:t>
      </w:r>
      <w:proofErr w:type="gramEnd"/>
      <w:r w:rsidRPr="005344AF">
        <w:rPr>
          <w:rFonts w:cs="Times New Roman"/>
          <w:b/>
          <w:i/>
          <w:szCs w:val="28"/>
        </w:rPr>
        <w:t>ришло</w:t>
      </w:r>
      <w:r>
        <w:rPr>
          <w:rFonts w:cs="Times New Roman"/>
          <w:b/>
          <w:i/>
          <w:szCs w:val="28"/>
        </w:rPr>
        <w:t xml:space="preserve"> </w:t>
      </w:r>
      <w:r w:rsidRPr="005344AF">
        <w:rPr>
          <w:rFonts w:cs="Times New Roman"/>
          <w:szCs w:val="28"/>
        </w:rPr>
        <w:t>порождает два отношения</w:t>
      </w:r>
      <w:r>
        <w:rPr>
          <w:rFonts w:cs="Times New Roman"/>
          <w:szCs w:val="28"/>
        </w:rPr>
        <w:t>:</w:t>
      </w:r>
    </w:p>
    <w:p w:rsidR="005344AF" w:rsidRDefault="005344AF" w:rsidP="005344AF">
      <w:pPr>
        <w:pStyle w:val="ListParagraph"/>
        <w:numPr>
          <w:ilvl w:val="0"/>
          <w:numId w:val="24"/>
        </w:numPr>
        <w:spacing w:after="0"/>
        <w:jc w:val="both"/>
        <w:rPr>
          <w:rFonts w:eastAsia="Lucida Sans Unicode" w:cs="Times New Roman"/>
          <w:i/>
          <w:szCs w:val="28"/>
        </w:rPr>
      </w:pPr>
      <w:r w:rsidRPr="00640E93">
        <w:rPr>
          <w:rFonts w:eastAsia="Lucida Sans Unicode" w:cs="Times New Roman"/>
          <w:i/>
          <w:szCs w:val="28"/>
        </w:rPr>
        <w:t xml:space="preserve">Подписка, </w:t>
      </w:r>
      <w:r w:rsidRPr="00640E93">
        <w:rPr>
          <w:rFonts w:eastAsia="Lucida Sans Unicode" w:cs="Times New Roman"/>
          <w:szCs w:val="28"/>
        </w:rPr>
        <w:t>первичный ключ</w:t>
      </w:r>
      <w:r w:rsidRPr="00640E93">
        <w:rPr>
          <w:rFonts w:eastAsia="Lucida Sans Unicode" w:cs="Times New Roman"/>
          <w:i/>
          <w:szCs w:val="28"/>
        </w:rPr>
        <w:t xml:space="preserve"> </w:t>
      </w:r>
      <w:r w:rsidRPr="00640E93">
        <w:rPr>
          <w:rFonts w:eastAsia="Lucida Sans Unicode" w:cs="Times New Roman"/>
          <w:i/>
          <w:szCs w:val="28"/>
          <w:u w:val="single"/>
        </w:rPr>
        <w:t>Код подписки</w:t>
      </w:r>
      <w:r w:rsidR="008C0B32" w:rsidRPr="008C0B32">
        <w:rPr>
          <w:rFonts w:eastAsia="Lucida Sans Unicode" w:cs="Times New Roman"/>
          <w:i/>
          <w:szCs w:val="28"/>
        </w:rPr>
        <w:t>;</w:t>
      </w:r>
    </w:p>
    <w:p w:rsidR="006617BF" w:rsidRPr="008C0B32" w:rsidRDefault="005344AF" w:rsidP="006617BF">
      <w:pPr>
        <w:pStyle w:val="ListParagraph"/>
        <w:numPr>
          <w:ilvl w:val="0"/>
          <w:numId w:val="22"/>
        </w:numPr>
        <w:spacing w:after="0"/>
        <w:jc w:val="both"/>
        <w:rPr>
          <w:rFonts w:cs="Times New Roman"/>
          <w:i/>
          <w:szCs w:val="28"/>
          <w:u w:val="single"/>
        </w:rPr>
      </w:pPr>
      <w:r>
        <w:rPr>
          <w:rFonts w:cs="Times New Roman"/>
          <w:i/>
          <w:szCs w:val="28"/>
        </w:rPr>
        <w:t xml:space="preserve">Сообщение от подписки, </w:t>
      </w:r>
      <w:r w:rsidRPr="005344AF">
        <w:rPr>
          <w:rFonts w:cs="Times New Roman"/>
          <w:szCs w:val="28"/>
        </w:rPr>
        <w:t>первичный ключ</w:t>
      </w:r>
      <w:r>
        <w:rPr>
          <w:rFonts w:cs="Times New Roman"/>
          <w:i/>
          <w:szCs w:val="28"/>
        </w:rPr>
        <w:t xml:space="preserve"> </w:t>
      </w:r>
      <w:r w:rsidRPr="005344AF">
        <w:rPr>
          <w:rFonts w:cs="Times New Roman"/>
          <w:i/>
          <w:szCs w:val="28"/>
          <w:u w:val="single"/>
        </w:rPr>
        <w:t>Код сообщения подписки</w:t>
      </w:r>
      <w:r w:rsidRPr="005344AF">
        <w:rPr>
          <w:rFonts w:cs="Times New Roman"/>
          <w:szCs w:val="28"/>
        </w:rPr>
        <w:t>, внешний ключ</w:t>
      </w:r>
      <w:r>
        <w:rPr>
          <w:rFonts w:cs="Times New Roman"/>
          <w:szCs w:val="28"/>
        </w:rPr>
        <w:t xml:space="preserve"> </w:t>
      </w:r>
      <w:r w:rsidRPr="005344AF">
        <w:rPr>
          <w:rFonts w:cs="Times New Roman"/>
          <w:i/>
          <w:szCs w:val="28"/>
        </w:rPr>
        <w:t>Код подписки</w:t>
      </w:r>
      <w:r w:rsidR="008C0B32" w:rsidRPr="008C0B32">
        <w:rPr>
          <w:rFonts w:cs="Times New Roman"/>
          <w:i/>
          <w:szCs w:val="28"/>
        </w:rPr>
        <w:t>.</w:t>
      </w:r>
    </w:p>
    <w:p w:rsidR="008C0B32" w:rsidRPr="008C0B32" w:rsidRDefault="008C0B32" w:rsidP="008C0B32">
      <w:pPr>
        <w:pStyle w:val="ListParagraph"/>
        <w:numPr>
          <w:ilvl w:val="0"/>
          <w:numId w:val="51"/>
        </w:numPr>
        <w:spacing w:after="0"/>
        <w:jc w:val="both"/>
        <w:rPr>
          <w:rFonts w:cs="Times New Roman"/>
          <w:i/>
          <w:szCs w:val="28"/>
          <w:u w:val="single"/>
        </w:rPr>
      </w:pPr>
      <w:r w:rsidRPr="008C0B32">
        <w:rPr>
          <w:rFonts w:cs="Times New Roman"/>
          <w:szCs w:val="28"/>
        </w:rPr>
        <w:t xml:space="preserve">Связь </w:t>
      </w:r>
      <w:r w:rsidRPr="008C0B32">
        <w:rPr>
          <w:rFonts w:cs="Times New Roman"/>
          <w:b/>
          <w:i/>
          <w:szCs w:val="28"/>
        </w:rPr>
        <w:t>Участник</w:t>
      </w:r>
      <w:r>
        <w:rPr>
          <w:rFonts w:cs="Times New Roman"/>
          <w:b/>
          <w:i/>
          <w:szCs w:val="28"/>
        </w:rPr>
        <w:t xml:space="preserve"> </w:t>
      </w:r>
      <w:r w:rsidRPr="008C0B32">
        <w:rPr>
          <w:rFonts w:cs="Times New Roman"/>
          <w:szCs w:val="28"/>
        </w:rPr>
        <w:t>порождает 3 отношения:</w:t>
      </w:r>
    </w:p>
    <w:p w:rsidR="008C0B32" w:rsidRPr="008C0B32" w:rsidRDefault="008C0B32" w:rsidP="008C0B32">
      <w:pPr>
        <w:pStyle w:val="ListParagraph"/>
        <w:numPr>
          <w:ilvl w:val="0"/>
          <w:numId w:val="22"/>
        </w:numPr>
        <w:spacing w:after="0"/>
        <w:jc w:val="both"/>
        <w:rPr>
          <w:rFonts w:cs="Times New Roman"/>
          <w:i/>
          <w:szCs w:val="28"/>
          <w:u w:val="single"/>
        </w:rPr>
      </w:pPr>
      <w:r w:rsidRPr="008C0B32">
        <w:rPr>
          <w:rFonts w:cs="Times New Roman"/>
          <w:i/>
          <w:szCs w:val="28"/>
        </w:rPr>
        <w:t xml:space="preserve">Проект, </w:t>
      </w:r>
      <w:r w:rsidRPr="008C0B32">
        <w:rPr>
          <w:rFonts w:cs="Times New Roman"/>
          <w:szCs w:val="28"/>
        </w:rPr>
        <w:t xml:space="preserve">первичный ключ </w:t>
      </w:r>
      <w:r w:rsidRPr="008C0B32">
        <w:rPr>
          <w:rFonts w:cs="Times New Roman"/>
          <w:i/>
          <w:szCs w:val="28"/>
          <w:u w:val="single"/>
        </w:rPr>
        <w:t>Код проект</w:t>
      </w:r>
      <w:r>
        <w:rPr>
          <w:rFonts w:cs="Times New Roman"/>
          <w:i/>
          <w:szCs w:val="28"/>
          <w:u w:val="single"/>
        </w:rPr>
        <w:t>а</w:t>
      </w:r>
      <w:r w:rsidRPr="008C0B32">
        <w:rPr>
          <w:rFonts w:cs="Times New Roman"/>
          <w:szCs w:val="28"/>
        </w:rPr>
        <w:t>;</w:t>
      </w:r>
    </w:p>
    <w:p w:rsidR="008C0B32" w:rsidRPr="008C0B32" w:rsidRDefault="008C0B32" w:rsidP="008C0B32">
      <w:pPr>
        <w:pStyle w:val="ListParagraph"/>
        <w:numPr>
          <w:ilvl w:val="0"/>
          <w:numId w:val="22"/>
        </w:numPr>
        <w:spacing w:after="0"/>
        <w:jc w:val="both"/>
        <w:rPr>
          <w:rFonts w:cs="Times New Roman"/>
          <w:i/>
          <w:szCs w:val="28"/>
          <w:u w:val="single"/>
        </w:rPr>
      </w:pPr>
      <w:r>
        <w:rPr>
          <w:rFonts w:cs="Times New Roman"/>
          <w:i/>
          <w:szCs w:val="28"/>
        </w:rPr>
        <w:t xml:space="preserve">УчастникПроекта, </w:t>
      </w:r>
      <w:r>
        <w:rPr>
          <w:rFonts w:cs="Times New Roman"/>
          <w:szCs w:val="28"/>
        </w:rPr>
        <w:t xml:space="preserve">первичный ключ </w:t>
      </w:r>
      <w:r w:rsidRPr="008C0B32">
        <w:rPr>
          <w:rFonts w:cs="Times New Roman"/>
          <w:i/>
          <w:szCs w:val="28"/>
          <w:u w:val="single"/>
        </w:rPr>
        <w:t>Код участника проекта</w:t>
      </w:r>
      <w:r w:rsidRPr="008C0B32">
        <w:rPr>
          <w:rFonts w:cs="Times New Roman"/>
          <w:szCs w:val="28"/>
        </w:rPr>
        <w:t xml:space="preserve">, </w:t>
      </w:r>
      <w:r>
        <w:rPr>
          <w:rFonts w:cs="Times New Roman"/>
          <w:szCs w:val="28"/>
        </w:rPr>
        <w:t xml:space="preserve">внешние ключи </w:t>
      </w:r>
      <w:r w:rsidRPr="008C0B32">
        <w:rPr>
          <w:rFonts w:cs="Times New Roman"/>
          <w:i/>
          <w:szCs w:val="28"/>
        </w:rPr>
        <w:t>Код проекта</w:t>
      </w:r>
      <w:r>
        <w:rPr>
          <w:rFonts w:cs="Times New Roman"/>
          <w:szCs w:val="28"/>
        </w:rPr>
        <w:t xml:space="preserve">, </w:t>
      </w:r>
      <w:r w:rsidRPr="008C0B32">
        <w:rPr>
          <w:rFonts w:cs="Times New Roman"/>
          <w:i/>
          <w:szCs w:val="28"/>
        </w:rPr>
        <w:t>Код сотрудника;</w:t>
      </w:r>
    </w:p>
    <w:p w:rsidR="008C0B32" w:rsidRPr="008C0B32" w:rsidRDefault="008C0B32" w:rsidP="008C0B32">
      <w:pPr>
        <w:pStyle w:val="ListParagraph"/>
        <w:numPr>
          <w:ilvl w:val="0"/>
          <w:numId w:val="22"/>
        </w:numPr>
        <w:spacing w:after="0"/>
        <w:jc w:val="both"/>
        <w:rPr>
          <w:rFonts w:cs="Times New Roman"/>
          <w:i/>
          <w:szCs w:val="28"/>
          <w:u w:val="single"/>
        </w:rPr>
      </w:pPr>
      <w:r>
        <w:rPr>
          <w:rFonts w:cs="Times New Roman"/>
          <w:i/>
          <w:szCs w:val="28"/>
        </w:rPr>
        <w:t>Сотрудник,</w:t>
      </w:r>
      <w:r>
        <w:rPr>
          <w:rFonts w:cs="Times New Roman"/>
          <w:szCs w:val="28"/>
        </w:rPr>
        <w:t xml:space="preserve"> первичный ключ </w:t>
      </w:r>
      <w:r w:rsidRPr="008C0B32">
        <w:rPr>
          <w:rFonts w:cs="Times New Roman"/>
          <w:i/>
          <w:szCs w:val="28"/>
        </w:rPr>
        <w:t>Код сотрудника</w:t>
      </w:r>
      <w:r>
        <w:rPr>
          <w:rFonts w:cs="Times New Roman"/>
          <w:szCs w:val="28"/>
        </w:rPr>
        <w:t>.</w:t>
      </w:r>
    </w:p>
    <w:p w:rsidR="0032396C" w:rsidRPr="00640E93" w:rsidRDefault="00640E93" w:rsidP="00892CF5">
      <w:pPr>
        <w:spacing w:before="120" w:after="120"/>
        <w:ind w:firstLine="720"/>
        <w:jc w:val="both"/>
        <w:rPr>
          <w:rFonts w:eastAsia="Times New Roman" w:cs="Times New Roman"/>
          <w:szCs w:val="20"/>
          <w:lang w:eastAsia="ru-RU"/>
        </w:rPr>
      </w:pPr>
      <w:r w:rsidRPr="00640E93">
        <w:rPr>
          <w:rFonts w:eastAsia="Times New Roman" w:cs="Times New Roman"/>
          <w:szCs w:val="20"/>
          <w:lang w:eastAsia="ru-RU"/>
        </w:rPr>
        <w:t xml:space="preserve">После добавления неключевых атрибутов схемы отношений примут следующий вид (таблица </w:t>
      </w:r>
      <w:r w:rsidR="00244F28">
        <w:rPr>
          <w:rFonts w:eastAsia="Times New Roman" w:cs="Times New Roman"/>
          <w:szCs w:val="20"/>
          <w:lang w:eastAsia="ru-RU"/>
        </w:rPr>
        <w:t>3</w:t>
      </w:r>
      <w:r w:rsidRPr="00640E93">
        <w:rPr>
          <w:rFonts w:eastAsia="Times New Roman" w:cs="Times New Roman"/>
          <w:szCs w:val="20"/>
          <w:lang w:eastAsia="ru-RU"/>
        </w:rPr>
        <w:t>.1).</w:t>
      </w:r>
    </w:p>
    <w:p w:rsidR="00244F28" w:rsidRPr="006617BF" w:rsidRDefault="0089195B" w:rsidP="0089195B">
      <w:pPr>
        <w:spacing w:after="0"/>
        <w:jc w:val="both"/>
        <w:rPr>
          <w:rFonts w:eastAsia="Times New Roman" w:cs="Times New Roman"/>
          <w:szCs w:val="20"/>
          <w:lang w:eastAsia="ru-RU"/>
        </w:rPr>
      </w:pPr>
      <w:r>
        <w:rPr>
          <w:rFonts w:eastAsia="Times New Roman" w:cs="Times New Roman"/>
          <w:szCs w:val="20"/>
          <w:lang w:eastAsia="ru-RU"/>
        </w:rPr>
        <w:t xml:space="preserve">       </w:t>
      </w:r>
      <w:r w:rsidR="00640E93" w:rsidRPr="00640E93">
        <w:rPr>
          <w:rFonts w:eastAsia="Times New Roman" w:cs="Times New Roman"/>
          <w:szCs w:val="20"/>
          <w:lang w:eastAsia="ru-RU"/>
        </w:rPr>
        <w:t xml:space="preserve">Таблица </w:t>
      </w:r>
      <w:r w:rsidR="0063320B">
        <w:rPr>
          <w:rFonts w:eastAsia="Times New Roman" w:cs="Times New Roman"/>
          <w:szCs w:val="20"/>
          <w:lang w:eastAsia="ru-RU"/>
        </w:rPr>
        <w:t>3</w:t>
      </w:r>
      <w:r>
        <w:rPr>
          <w:rFonts w:eastAsia="Times New Roman" w:cs="Times New Roman"/>
          <w:szCs w:val="20"/>
          <w:lang w:eastAsia="ru-RU"/>
        </w:rPr>
        <w:t>.1.</w:t>
      </w:r>
      <w:r w:rsidR="00640E93" w:rsidRPr="00640E93">
        <w:rPr>
          <w:rFonts w:eastAsia="Times New Roman" w:cs="Times New Roman"/>
          <w:szCs w:val="20"/>
          <w:lang w:eastAsia="ru-RU"/>
        </w:rPr>
        <w:t xml:space="preserve"> Схемы отношений после добавления </w:t>
      </w:r>
      <w:r w:rsidR="00F5499F">
        <w:rPr>
          <w:rFonts w:eastAsia="Times New Roman" w:cs="Times New Roman"/>
          <w:szCs w:val="20"/>
          <w:lang w:eastAsia="ru-RU"/>
        </w:rPr>
        <w:t>не</w:t>
      </w:r>
      <w:r w:rsidR="00F5499F" w:rsidRPr="00640E93">
        <w:rPr>
          <w:rFonts w:eastAsia="Times New Roman" w:cs="Times New Roman"/>
          <w:szCs w:val="20"/>
          <w:lang w:eastAsia="ru-RU"/>
        </w:rPr>
        <w:t>ключевых</w:t>
      </w:r>
      <w:r w:rsidR="006617BF">
        <w:rPr>
          <w:rFonts w:eastAsia="Times New Roman" w:cs="Times New Roman"/>
          <w:szCs w:val="20"/>
          <w:lang w:eastAsia="ru-RU"/>
        </w:rPr>
        <w:t xml:space="preserve"> атрибутов </w:t>
      </w:r>
    </w:p>
    <w:tbl>
      <w:tblPr>
        <w:tblStyle w:val="TableGrid"/>
        <w:tblW w:w="0" w:type="auto"/>
        <w:tblLook w:val="04A0" w:firstRow="1" w:lastRow="0" w:firstColumn="1" w:lastColumn="0" w:noHBand="0" w:noVBand="1"/>
      </w:tblPr>
      <w:tblGrid>
        <w:gridCol w:w="2943"/>
        <w:gridCol w:w="2977"/>
        <w:gridCol w:w="3651"/>
      </w:tblGrid>
      <w:tr w:rsidR="006617BF" w:rsidTr="00930CDF">
        <w:tc>
          <w:tcPr>
            <w:tcW w:w="2943"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b/>
                <w:sz w:val="26"/>
                <w:szCs w:val="26"/>
              </w:rPr>
            </w:pPr>
            <w:r w:rsidRPr="00640E93">
              <w:rPr>
                <w:rFonts w:eastAsia="Lucida Sans Unicode" w:cs="Times New Roman"/>
                <w:b/>
                <w:sz w:val="26"/>
                <w:szCs w:val="26"/>
              </w:rPr>
              <w:t>Отношение</w:t>
            </w:r>
          </w:p>
        </w:tc>
        <w:tc>
          <w:tcPr>
            <w:tcW w:w="2977"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b/>
                <w:sz w:val="26"/>
                <w:szCs w:val="26"/>
              </w:rPr>
            </w:pPr>
            <w:r w:rsidRPr="00640E93">
              <w:rPr>
                <w:rFonts w:eastAsia="Lucida Sans Unicode" w:cs="Times New Roman"/>
                <w:b/>
                <w:sz w:val="26"/>
                <w:szCs w:val="26"/>
              </w:rPr>
              <w:t>Первичный ключ</w:t>
            </w:r>
          </w:p>
        </w:tc>
        <w:tc>
          <w:tcPr>
            <w:tcW w:w="3651" w:type="dxa"/>
            <w:vAlign w:val="center"/>
          </w:tcPr>
          <w:p w:rsidR="006617BF" w:rsidRPr="00640E93" w:rsidRDefault="006617BF" w:rsidP="002663E8">
            <w:pPr>
              <w:widowControl w:val="0"/>
              <w:tabs>
                <w:tab w:val="left" w:pos="3360"/>
              </w:tabs>
              <w:suppressAutoHyphens/>
              <w:spacing w:line="240" w:lineRule="auto"/>
              <w:ind w:left="-149" w:right="-113"/>
              <w:jc w:val="center"/>
              <w:rPr>
                <w:rFonts w:eastAsia="Lucida Sans Unicode" w:cs="Times New Roman"/>
                <w:b/>
                <w:sz w:val="26"/>
                <w:szCs w:val="26"/>
              </w:rPr>
            </w:pPr>
            <w:r w:rsidRPr="00640E93">
              <w:rPr>
                <w:rFonts w:eastAsia="Lucida Sans Unicode" w:cs="Times New Roman"/>
                <w:b/>
                <w:sz w:val="26"/>
                <w:szCs w:val="26"/>
              </w:rPr>
              <w:t>Атрибуты</w:t>
            </w:r>
          </w:p>
        </w:tc>
      </w:tr>
      <w:tr w:rsidR="006617BF" w:rsidTr="00930CDF">
        <w:tc>
          <w:tcPr>
            <w:tcW w:w="2943"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sz w:val="26"/>
                <w:szCs w:val="26"/>
              </w:rPr>
            </w:pPr>
            <w:r w:rsidRPr="0063320B">
              <w:rPr>
                <w:rFonts w:cs="Times New Roman"/>
                <w:szCs w:val="28"/>
              </w:rPr>
              <w:t>Виртуальное предприятие</w:t>
            </w:r>
          </w:p>
        </w:tc>
        <w:tc>
          <w:tcPr>
            <w:tcW w:w="2977" w:type="dxa"/>
            <w:vAlign w:val="center"/>
          </w:tcPr>
          <w:p w:rsidR="006617BF" w:rsidRPr="00640E93" w:rsidRDefault="006617BF" w:rsidP="002663E8">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ВП</w:t>
            </w:r>
          </w:p>
        </w:tc>
        <w:tc>
          <w:tcPr>
            <w:tcW w:w="3651" w:type="dxa"/>
            <w:vAlign w:val="center"/>
          </w:tcPr>
          <w:p w:rsidR="006617BF" w:rsidRPr="00640E93" w:rsidRDefault="006617BF" w:rsidP="002663E8">
            <w:pPr>
              <w:widowControl w:val="0"/>
              <w:tabs>
                <w:tab w:val="center" w:pos="1232"/>
                <w:tab w:val="right" w:pos="2614"/>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6617BF" w:rsidRPr="00640E93" w:rsidRDefault="006617BF" w:rsidP="002663E8">
            <w:pPr>
              <w:widowControl w:val="0"/>
              <w:tabs>
                <w:tab w:val="center" w:pos="1232"/>
                <w:tab w:val="right" w:pos="2614"/>
                <w:tab w:val="left" w:pos="3360"/>
              </w:tabs>
              <w:suppressAutoHyphens/>
              <w:spacing w:line="240" w:lineRule="auto"/>
              <w:ind w:left="-149" w:right="-113"/>
              <w:jc w:val="center"/>
              <w:rPr>
                <w:rFonts w:eastAsia="Lucida Sans Unicode" w:cs="Times New Roman"/>
                <w:sz w:val="26"/>
                <w:szCs w:val="26"/>
              </w:rPr>
            </w:pPr>
          </w:p>
        </w:tc>
      </w:tr>
      <w:tr w:rsidR="006617BF" w:rsidTr="00930CDF">
        <w:tc>
          <w:tcPr>
            <w:tcW w:w="2943" w:type="dxa"/>
            <w:vAlign w:val="center"/>
          </w:tcPr>
          <w:p w:rsidR="006617BF" w:rsidRPr="00640E93" w:rsidRDefault="006617BF" w:rsidP="00943F66">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Сотрудник</w:t>
            </w:r>
          </w:p>
        </w:tc>
        <w:tc>
          <w:tcPr>
            <w:tcW w:w="2977" w:type="dxa"/>
            <w:vAlign w:val="center"/>
          </w:tcPr>
          <w:p w:rsidR="006617BF" w:rsidRPr="00640E93" w:rsidRDefault="006617BF" w:rsidP="00943F66">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сотрудника</w:t>
            </w:r>
          </w:p>
        </w:tc>
        <w:tc>
          <w:tcPr>
            <w:tcW w:w="3651" w:type="dxa"/>
            <w:vAlign w:val="center"/>
          </w:tcPr>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Имя</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Фамилия</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Отчество</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Почта</w:t>
            </w:r>
          </w:p>
          <w:p w:rsidR="006617BF"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Пароль</w:t>
            </w:r>
          </w:p>
          <w:p w:rsidR="006617BF" w:rsidRPr="00640E93"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Должность</w:t>
            </w:r>
          </w:p>
        </w:tc>
      </w:tr>
      <w:tr w:rsidR="006617BF" w:rsidTr="00930CDF">
        <w:tc>
          <w:tcPr>
            <w:tcW w:w="2943" w:type="dxa"/>
            <w:vAlign w:val="center"/>
          </w:tcPr>
          <w:p w:rsidR="006617BF" w:rsidRPr="00640E93" w:rsidRDefault="006617BF" w:rsidP="00943F66">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tc>
        <w:tc>
          <w:tcPr>
            <w:tcW w:w="2977" w:type="dxa"/>
            <w:vAlign w:val="center"/>
          </w:tcPr>
          <w:p w:rsidR="006617BF" w:rsidRPr="002E55AA" w:rsidRDefault="006617BF" w:rsidP="00943F66">
            <w:pPr>
              <w:widowControl w:val="0"/>
              <w:tabs>
                <w:tab w:val="left" w:pos="3360"/>
              </w:tabs>
              <w:suppressAutoHyphens/>
              <w:spacing w:line="240" w:lineRule="auto"/>
              <w:jc w:val="center"/>
              <w:rPr>
                <w:rFonts w:eastAsia="Lucida Sans Unicode" w:cs="Times New Roman"/>
                <w:sz w:val="26"/>
                <w:szCs w:val="26"/>
                <w:u w:val="single"/>
              </w:rPr>
            </w:pPr>
            <w:r w:rsidRPr="002E55AA">
              <w:rPr>
                <w:rFonts w:eastAsia="Lucida Sans Unicode" w:cs="Times New Roman"/>
                <w:sz w:val="26"/>
                <w:szCs w:val="26"/>
                <w:u w:val="single"/>
              </w:rPr>
              <w:t>Код сотрудника предприятия</w:t>
            </w:r>
          </w:p>
        </w:tc>
        <w:tc>
          <w:tcPr>
            <w:tcW w:w="3651" w:type="dxa"/>
            <w:vAlign w:val="center"/>
          </w:tcPr>
          <w:p w:rsidR="006617BF" w:rsidRDefault="006617BF" w:rsidP="00943F66">
            <w:pPr>
              <w:widowControl w:val="0"/>
              <w:tabs>
                <w:tab w:val="left" w:pos="3360"/>
              </w:tabs>
              <w:suppressAutoHyphens/>
              <w:spacing w:line="240" w:lineRule="auto"/>
              <w:ind w:left="-149" w:right="-113"/>
              <w:jc w:val="center"/>
              <w:rPr>
                <w:rFonts w:cs="Times New Roman"/>
                <w:szCs w:val="28"/>
              </w:rPr>
            </w:pPr>
            <w:r w:rsidRPr="002E55AA">
              <w:rPr>
                <w:rFonts w:eastAsia="Lucida Sans Unicode" w:cs="Times New Roman"/>
                <w:sz w:val="26"/>
                <w:szCs w:val="26"/>
              </w:rPr>
              <w:t>Код сотрудника</w:t>
            </w:r>
            <w:r>
              <w:rPr>
                <w:rFonts w:cs="Times New Roman"/>
                <w:szCs w:val="28"/>
              </w:rPr>
              <w:t xml:space="preserve"> </w:t>
            </w:r>
          </w:p>
          <w:p w:rsidR="006617BF" w:rsidRPr="002E55AA" w:rsidRDefault="006617BF" w:rsidP="00943F66">
            <w:pPr>
              <w:widowControl w:val="0"/>
              <w:tabs>
                <w:tab w:val="left" w:pos="3360"/>
              </w:tabs>
              <w:suppressAutoHyphens/>
              <w:spacing w:line="240" w:lineRule="auto"/>
              <w:ind w:left="-149" w:right="-113"/>
              <w:jc w:val="center"/>
              <w:rPr>
                <w:rFonts w:eastAsia="Lucida Sans Unicode" w:cs="Times New Roman"/>
                <w:sz w:val="26"/>
                <w:szCs w:val="26"/>
              </w:rPr>
            </w:pPr>
            <w:r w:rsidRPr="002E55AA">
              <w:rPr>
                <w:rFonts w:cs="Times New Roman"/>
                <w:szCs w:val="28"/>
              </w:rPr>
              <w:t>Код ВП</w:t>
            </w:r>
          </w:p>
        </w:tc>
      </w:tr>
    </w:tbl>
    <w:p w:rsidR="00C80D23" w:rsidRDefault="00C80D23" w:rsidP="008668E3">
      <w:pPr>
        <w:keepNext/>
        <w:spacing w:before="120" w:after="120"/>
        <w:outlineLvl w:val="2"/>
        <w:rPr>
          <w:rFonts w:eastAsia="Times New Roman" w:cs="Arial"/>
          <w:bCs/>
          <w:szCs w:val="26"/>
          <w:lang w:eastAsia="ru-RU"/>
        </w:rPr>
      </w:pPr>
      <w:bookmarkStart w:id="25" w:name="_Toc229500204"/>
      <w:bookmarkStart w:id="26" w:name="_Toc389427419"/>
      <w:r>
        <w:rPr>
          <w:rFonts w:eastAsia="Times New Roman" w:cs="Arial"/>
          <w:b/>
          <w:bCs/>
          <w:szCs w:val="26"/>
          <w:lang w:eastAsia="ru-RU"/>
        </w:rPr>
        <w:lastRenderedPageBreak/>
        <w:tab/>
      </w:r>
      <w:r>
        <w:rPr>
          <w:rFonts w:eastAsia="Times New Roman" w:cs="Arial"/>
          <w:b/>
          <w:bCs/>
          <w:szCs w:val="26"/>
          <w:lang w:eastAsia="ru-RU"/>
        </w:rPr>
        <w:tab/>
      </w:r>
      <w:r>
        <w:rPr>
          <w:rFonts w:eastAsia="Times New Roman" w:cs="Arial"/>
          <w:b/>
          <w:bCs/>
          <w:szCs w:val="26"/>
          <w:lang w:eastAsia="ru-RU"/>
        </w:rPr>
        <w:tab/>
      </w:r>
      <w:r>
        <w:rPr>
          <w:rFonts w:eastAsia="Times New Roman" w:cs="Arial"/>
          <w:b/>
          <w:bCs/>
          <w:szCs w:val="26"/>
          <w:lang w:eastAsia="ru-RU"/>
        </w:rPr>
        <w:tab/>
      </w:r>
      <w:r>
        <w:rPr>
          <w:rFonts w:eastAsia="Times New Roman" w:cs="Arial"/>
          <w:b/>
          <w:bCs/>
          <w:szCs w:val="26"/>
          <w:lang w:eastAsia="ru-RU"/>
        </w:rPr>
        <w:tab/>
      </w:r>
      <w:r>
        <w:rPr>
          <w:rFonts w:eastAsia="Times New Roman" w:cs="Arial"/>
          <w:b/>
          <w:bCs/>
          <w:szCs w:val="26"/>
          <w:lang w:eastAsia="ru-RU"/>
        </w:rPr>
        <w:tab/>
      </w:r>
      <w:r>
        <w:rPr>
          <w:rFonts w:eastAsia="Times New Roman" w:cs="Arial"/>
          <w:b/>
          <w:bCs/>
          <w:szCs w:val="26"/>
          <w:lang w:eastAsia="ru-RU"/>
        </w:rPr>
        <w:tab/>
      </w:r>
      <w:r w:rsidR="0089195B">
        <w:rPr>
          <w:rFonts w:eastAsia="Times New Roman" w:cs="Arial"/>
          <w:b/>
          <w:bCs/>
          <w:szCs w:val="26"/>
          <w:lang w:eastAsia="ru-RU"/>
        </w:rPr>
        <w:t xml:space="preserve"> </w:t>
      </w:r>
      <w:r w:rsidR="008668E3">
        <w:rPr>
          <w:rFonts w:eastAsia="Times New Roman" w:cs="Arial"/>
          <w:b/>
          <w:bCs/>
          <w:szCs w:val="26"/>
          <w:lang w:eastAsia="ru-RU"/>
        </w:rPr>
        <w:tab/>
      </w:r>
      <w:r w:rsidR="0089195B">
        <w:rPr>
          <w:rFonts w:eastAsia="Times New Roman" w:cs="Arial"/>
          <w:b/>
          <w:bCs/>
          <w:szCs w:val="26"/>
          <w:lang w:eastAsia="ru-RU"/>
        </w:rPr>
        <w:t xml:space="preserve">      </w:t>
      </w:r>
      <w:r w:rsidRPr="00C80D23">
        <w:rPr>
          <w:rFonts w:eastAsia="Times New Roman" w:cs="Arial"/>
          <w:bCs/>
          <w:szCs w:val="26"/>
          <w:lang w:eastAsia="ru-RU"/>
        </w:rPr>
        <w:t>Продолжение таблицы 3.</w:t>
      </w:r>
      <w:r>
        <w:rPr>
          <w:rFonts w:eastAsia="Times New Roman" w:cs="Arial"/>
          <w:bCs/>
          <w:szCs w:val="26"/>
          <w:lang w:eastAsia="ru-RU"/>
        </w:rPr>
        <w:t>1</w:t>
      </w:r>
    </w:p>
    <w:tbl>
      <w:tblPr>
        <w:tblStyle w:val="TableGrid"/>
        <w:tblW w:w="0" w:type="auto"/>
        <w:tblLook w:val="04A0" w:firstRow="1" w:lastRow="0" w:firstColumn="1" w:lastColumn="0" w:noHBand="0" w:noVBand="1"/>
      </w:tblPr>
      <w:tblGrid>
        <w:gridCol w:w="3190"/>
        <w:gridCol w:w="3190"/>
        <w:gridCol w:w="3191"/>
      </w:tblGrid>
      <w:tr w:rsidR="009F18A9" w:rsidRPr="001020AE" w:rsidTr="009F18A9">
        <w:tc>
          <w:tcPr>
            <w:tcW w:w="3190" w:type="dxa"/>
          </w:tcPr>
          <w:p w:rsidR="009F18A9" w:rsidRPr="00640E93" w:rsidRDefault="009F18A9" w:rsidP="005D2AAE">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Проект</w:t>
            </w:r>
          </w:p>
        </w:tc>
        <w:tc>
          <w:tcPr>
            <w:tcW w:w="3190" w:type="dxa"/>
          </w:tcPr>
          <w:p w:rsidR="009F18A9" w:rsidRPr="00640E93" w:rsidRDefault="009F18A9" w:rsidP="005D2AAE">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проекта</w:t>
            </w:r>
          </w:p>
        </w:tc>
        <w:tc>
          <w:tcPr>
            <w:tcW w:w="3191" w:type="dxa"/>
          </w:tcPr>
          <w:p w:rsidR="009F18A9" w:rsidRDefault="009F18A9" w:rsidP="005D2AAE">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9F18A9" w:rsidRPr="009044A5" w:rsidRDefault="009F18A9" w:rsidP="005D2AAE">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сдачи</w:t>
            </w:r>
          </w:p>
          <w:p w:rsidR="009F18A9" w:rsidRPr="001020AE" w:rsidRDefault="009F18A9" w:rsidP="005D2AAE">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ВП</w:t>
            </w:r>
          </w:p>
        </w:tc>
      </w:tr>
      <w:tr w:rsidR="00263A44" w:rsidRPr="002B36F6" w:rsidTr="00263A44">
        <w:tc>
          <w:tcPr>
            <w:tcW w:w="3190" w:type="dxa"/>
          </w:tcPr>
          <w:p w:rsidR="00263A44" w:rsidRPr="00640E93" w:rsidRDefault="00263A44" w:rsidP="00874FB4">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Задача</w:t>
            </w:r>
          </w:p>
        </w:tc>
        <w:tc>
          <w:tcPr>
            <w:tcW w:w="3190" w:type="dxa"/>
          </w:tcPr>
          <w:p w:rsidR="00263A44" w:rsidRPr="00640E93" w:rsidRDefault="00263A44" w:rsidP="00874FB4">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задачи</w:t>
            </w:r>
          </w:p>
        </w:tc>
        <w:tc>
          <w:tcPr>
            <w:tcW w:w="3191" w:type="dxa"/>
          </w:tcPr>
          <w:p w:rsidR="00263A44" w:rsidRPr="0075581D"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263A44" w:rsidRPr="003F7BC0"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автора</w:t>
            </w:r>
          </w:p>
          <w:p w:rsidR="00263A44"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 создания</w:t>
            </w:r>
          </w:p>
          <w:p w:rsidR="00263A44"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выполнения</w:t>
            </w:r>
          </w:p>
          <w:p w:rsidR="00263A44"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Потраченное время</w:t>
            </w:r>
          </w:p>
          <w:p w:rsidR="00263A44"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исполнителя</w:t>
            </w:r>
          </w:p>
          <w:p w:rsidR="00263A44" w:rsidRPr="0075581D"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p w:rsidR="00263A44" w:rsidRPr="002B36F6" w:rsidRDefault="00263A44" w:rsidP="00874FB4">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Задача выполнена</w:t>
            </w:r>
          </w:p>
        </w:tc>
      </w:tr>
      <w:tr w:rsidR="00C80D23" w:rsidTr="008668E3">
        <w:tc>
          <w:tcPr>
            <w:tcW w:w="3190" w:type="dxa"/>
            <w:vAlign w:val="center"/>
          </w:tcPr>
          <w:p w:rsidR="00C80D23" w:rsidRPr="00640E9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Сообшение</w:t>
            </w:r>
          </w:p>
        </w:tc>
        <w:tc>
          <w:tcPr>
            <w:tcW w:w="3190" w:type="dxa"/>
            <w:vAlign w:val="center"/>
          </w:tcPr>
          <w:p w:rsidR="00C80D23" w:rsidRPr="00640E9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сообщения</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Содержимое</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p w:rsidR="00C80D23" w:rsidRPr="00640E9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Время отправки</w:t>
            </w:r>
          </w:p>
        </w:tc>
      </w:tr>
      <w:tr w:rsidR="00C80D23" w:rsidTr="008668E3">
        <w:tc>
          <w:tcPr>
            <w:tcW w:w="3190" w:type="dxa"/>
            <w:vAlign w:val="center"/>
          </w:tcPr>
          <w:p w:rsidR="00C80D23" w:rsidRPr="00640E9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Подписка</w:t>
            </w:r>
          </w:p>
        </w:tc>
        <w:tc>
          <w:tcPr>
            <w:tcW w:w="3190" w:type="dxa"/>
            <w:vAlign w:val="center"/>
          </w:tcPr>
          <w:p w:rsidR="00C80D23" w:rsidRPr="00640E9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u w:val="single"/>
              </w:rPr>
              <w:t>Код подписки</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подписанного сотрудника</w:t>
            </w:r>
          </w:p>
          <w:p w:rsidR="00C80D23" w:rsidRPr="00640E9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r>
      <w:tr w:rsidR="00C80D23" w:rsidTr="008668E3">
        <w:tc>
          <w:tcPr>
            <w:tcW w:w="3190" w:type="dxa"/>
            <w:vAlign w:val="center"/>
          </w:tcPr>
          <w:p w:rsidR="00C80D23" w:rsidRPr="00E86DB1"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диалога</w:t>
            </w:r>
          </w:p>
        </w:tc>
        <w:tc>
          <w:tcPr>
            <w:tcW w:w="3191" w:type="dxa"/>
            <w:vAlign w:val="center"/>
          </w:tcPr>
          <w:p w:rsidR="00C80D23" w:rsidRPr="00640E9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 сотрудника</w:t>
            </w:r>
          </w:p>
        </w:tc>
      </w:tr>
      <w:tr w:rsidR="00C80D23" w:rsidTr="008668E3">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 сотрудника</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диалога сотрудника</w:t>
            </w:r>
          </w:p>
        </w:tc>
        <w:tc>
          <w:tcPr>
            <w:tcW w:w="3191" w:type="dxa"/>
            <w:vAlign w:val="center"/>
          </w:tcPr>
          <w:p w:rsidR="00C80D23" w:rsidRDefault="00C80D23" w:rsidP="008668E3">
            <w:pPr>
              <w:widowControl w:val="0"/>
              <w:tabs>
                <w:tab w:val="left" w:pos="3360"/>
              </w:tabs>
              <w:suppressAutoHyphens/>
              <w:spacing w:line="240" w:lineRule="auto"/>
              <w:ind w:right="-113"/>
              <w:rPr>
                <w:rFonts w:eastAsia="Lucida Sans Unicode" w:cs="Times New Roman"/>
                <w:sz w:val="26"/>
                <w:szCs w:val="26"/>
              </w:rPr>
            </w:pPr>
            <w:r>
              <w:rPr>
                <w:rFonts w:eastAsia="Lucida Sans Unicode" w:cs="Times New Roman"/>
                <w:sz w:val="26"/>
                <w:szCs w:val="26"/>
                <w:lang w:val="en-US"/>
              </w:rPr>
              <w:t xml:space="preserve">              </w:t>
            </w:r>
            <w:r>
              <w:rPr>
                <w:rFonts w:eastAsia="Lucida Sans Unicode" w:cs="Times New Roman"/>
                <w:sz w:val="26"/>
                <w:szCs w:val="26"/>
              </w:rPr>
              <w:t>Код сотрудника</w:t>
            </w:r>
          </w:p>
        </w:tc>
      </w:tr>
      <w:tr w:rsidR="00C80D23" w:rsidTr="008668E3">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Время на проект</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Количество часов</w:t>
            </w:r>
          </w:p>
        </w:tc>
      </w:tr>
      <w:tr w:rsidR="00C80D23" w:rsidTr="008668E3">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Сообщение от подписки</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сообщения подписки</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подписки</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Содержимое</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Время отправки</w:t>
            </w:r>
          </w:p>
        </w:tc>
      </w:tr>
      <w:tr w:rsidR="00C80D23" w:rsidTr="008668E3">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Участник проекта</w:t>
            </w:r>
          </w:p>
        </w:tc>
        <w:tc>
          <w:tcPr>
            <w:tcW w:w="3190" w:type="dxa"/>
            <w:vAlign w:val="center"/>
          </w:tcPr>
          <w:p w:rsidR="00C80D23" w:rsidRDefault="00C80D23" w:rsidP="008668E3">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участника проекта</w:t>
            </w:r>
          </w:p>
        </w:tc>
        <w:tc>
          <w:tcPr>
            <w:tcW w:w="3191" w:type="dxa"/>
            <w:vAlign w:val="center"/>
          </w:tcPr>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p w:rsidR="00C80D23" w:rsidRDefault="00C80D2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tc>
      </w:tr>
    </w:tbl>
    <w:p w:rsidR="00C80D23" w:rsidRDefault="00C80D23" w:rsidP="00C80D23">
      <w:pPr>
        <w:keepNext/>
        <w:spacing w:before="120" w:after="120"/>
        <w:outlineLvl w:val="2"/>
        <w:rPr>
          <w:rFonts w:eastAsia="Times New Roman" w:cs="Arial"/>
          <w:b/>
          <w:bCs/>
          <w:szCs w:val="26"/>
          <w:lang w:eastAsia="ru-RU"/>
        </w:rPr>
      </w:pPr>
    </w:p>
    <w:p w:rsidR="00C80D23" w:rsidRPr="009044A5" w:rsidRDefault="00274EB2" w:rsidP="008668E3">
      <w:pPr>
        <w:keepNext/>
        <w:spacing w:before="120" w:after="120"/>
        <w:ind w:firstLine="708"/>
        <w:contextualSpacing w:val="0"/>
        <w:outlineLvl w:val="2"/>
        <w:rPr>
          <w:rFonts w:eastAsia="Times New Roman" w:cs="Arial"/>
          <w:b/>
          <w:bCs/>
          <w:szCs w:val="26"/>
          <w:lang w:eastAsia="ru-RU"/>
        </w:rPr>
      </w:pPr>
      <w:r w:rsidRPr="009044A5">
        <w:rPr>
          <w:rFonts w:eastAsia="Times New Roman" w:cs="Arial"/>
          <w:b/>
          <w:bCs/>
          <w:szCs w:val="26"/>
          <w:lang w:eastAsia="ru-RU"/>
        </w:rPr>
        <w:t>3</w:t>
      </w:r>
      <w:r w:rsidRPr="00274EB2">
        <w:rPr>
          <w:rFonts w:eastAsia="Times New Roman" w:cs="Arial"/>
          <w:b/>
          <w:bCs/>
          <w:szCs w:val="26"/>
          <w:lang w:eastAsia="ru-RU"/>
        </w:rPr>
        <w:t>.1.</w:t>
      </w:r>
      <w:r w:rsidRPr="009044A5">
        <w:rPr>
          <w:rFonts w:eastAsia="Times New Roman" w:cs="Arial"/>
          <w:b/>
          <w:bCs/>
          <w:szCs w:val="26"/>
          <w:lang w:eastAsia="ru-RU"/>
        </w:rPr>
        <w:t>5</w:t>
      </w:r>
      <w:r w:rsidRPr="00274EB2">
        <w:rPr>
          <w:rFonts w:eastAsia="Times New Roman" w:cs="Arial"/>
          <w:b/>
          <w:bCs/>
          <w:szCs w:val="26"/>
          <w:lang w:eastAsia="ru-RU"/>
        </w:rPr>
        <w:t xml:space="preserve"> Разработка физической  модели базы данных</w:t>
      </w:r>
      <w:bookmarkEnd w:id="25"/>
      <w:bookmarkEnd w:id="26"/>
    </w:p>
    <w:p w:rsidR="00274EB2" w:rsidRPr="00274EB2" w:rsidRDefault="00274EB2" w:rsidP="00892CF5">
      <w:pPr>
        <w:widowControl w:val="0"/>
        <w:tabs>
          <w:tab w:val="left" w:pos="3360"/>
        </w:tabs>
        <w:suppressAutoHyphens/>
        <w:spacing w:after="0"/>
        <w:ind w:firstLine="709"/>
        <w:contextualSpacing w:val="0"/>
        <w:jc w:val="both"/>
        <w:rPr>
          <w:rFonts w:eastAsia="Lucida Sans Unicode" w:cs="Times New Roman"/>
          <w:szCs w:val="28"/>
        </w:rPr>
      </w:pPr>
      <w:bookmarkStart w:id="27" w:name="_Toc229500205"/>
      <w:r w:rsidRPr="00274EB2">
        <w:rPr>
          <w:rFonts w:eastAsia="Lucida Sans Unicode" w:cs="Times New Roman"/>
          <w:szCs w:val="28"/>
        </w:rPr>
        <w:t xml:space="preserve">Для разработки проекта выбираем систему управления базами данных </w:t>
      </w:r>
      <w:r w:rsidRPr="00274EB2">
        <w:rPr>
          <w:rFonts w:eastAsia="Lucida Sans Unicode" w:cs="Times New Roman"/>
          <w:szCs w:val="28"/>
          <w:lang w:val="en-US"/>
        </w:rPr>
        <w:t>Microsoft</w:t>
      </w:r>
      <w:r w:rsidRPr="00274EB2">
        <w:rPr>
          <w:rFonts w:eastAsia="Lucida Sans Unicode" w:cs="Times New Roman"/>
          <w:szCs w:val="28"/>
        </w:rPr>
        <w:t xml:space="preserve"> </w:t>
      </w:r>
      <w:r w:rsidRPr="00274EB2">
        <w:rPr>
          <w:rFonts w:eastAsia="Lucida Sans Unicode" w:cs="Times New Roman"/>
          <w:szCs w:val="28"/>
          <w:lang w:val="en-US"/>
        </w:rPr>
        <w:t>SQL</w:t>
      </w:r>
      <w:r w:rsidRPr="00274EB2">
        <w:rPr>
          <w:rFonts w:eastAsia="Lucida Sans Unicode" w:cs="Times New Roman"/>
          <w:szCs w:val="28"/>
        </w:rPr>
        <w:t xml:space="preserve"> </w:t>
      </w:r>
      <w:r w:rsidRPr="00274EB2">
        <w:rPr>
          <w:rFonts w:eastAsia="Lucida Sans Unicode" w:cs="Times New Roman"/>
          <w:szCs w:val="28"/>
          <w:lang w:val="en-US"/>
        </w:rPr>
        <w:t>Server</w:t>
      </w:r>
      <w:r w:rsidRPr="00274EB2">
        <w:rPr>
          <w:rFonts w:eastAsia="Lucida Sans Unicode" w:cs="Times New Roman"/>
          <w:szCs w:val="28"/>
        </w:rPr>
        <w:t xml:space="preserve"> 2012, к достоинствам которой можно отнести:</w:t>
      </w:r>
      <w:bookmarkEnd w:id="27"/>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8" w:name="_Toc229500206"/>
      <w:r w:rsidRPr="00274EB2">
        <w:rPr>
          <w:rFonts w:eastAsia="Lucida Sans Unicode" w:cs="Times New Roman"/>
          <w:szCs w:val="28"/>
        </w:rPr>
        <w:t>реляционную модель данных;</w:t>
      </w:r>
      <w:bookmarkEnd w:id="28"/>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9" w:name="_Toc229500207"/>
      <w:r w:rsidRPr="00274EB2">
        <w:rPr>
          <w:rFonts w:eastAsia="Lucida Sans Unicode" w:cs="Times New Roman"/>
          <w:szCs w:val="28"/>
        </w:rPr>
        <w:t xml:space="preserve">языки конструирования запросов </w:t>
      </w:r>
      <w:r w:rsidRPr="00274EB2">
        <w:rPr>
          <w:rFonts w:eastAsia="Lucida Sans Unicode" w:cs="Times New Roman"/>
          <w:szCs w:val="28"/>
          <w:lang w:val="en-US"/>
        </w:rPr>
        <w:t>SQL</w:t>
      </w:r>
      <w:r w:rsidRPr="00274EB2">
        <w:rPr>
          <w:rFonts w:eastAsia="Lucida Sans Unicode" w:cs="Times New Roman"/>
          <w:szCs w:val="28"/>
        </w:rPr>
        <w:t xml:space="preserve"> и </w:t>
      </w:r>
      <w:r w:rsidRPr="00274EB2">
        <w:rPr>
          <w:rFonts w:eastAsia="Lucida Sans Unicode" w:cs="Times New Roman"/>
          <w:szCs w:val="28"/>
          <w:lang w:val="en-US"/>
        </w:rPr>
        <w:t>QBE</w:t>
      </w:r>
      <w:r w:rsidRPr="00274EB2">
        <w:rPr>
          <w:rFonts w:eastAsia="Lucida Sans Unicode" w:cs="Times New Roman"/>
          <w:szCs w:val="28"/>
        </w:rPr>
        <w:t>;</w:t>
      </w:r>
      <w:bookmarkEnd w:id="29"/>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30" w:name="_Toc229500208"/>
      <w:r w:rsidRPr="00274EB2">
        <w:rPr>
          <w:rFonts w:eastAsia="Lucida Sans Unicode" w:cs="Times New Roman"/>
          <w:szCs w:val="28"/>
        </w:rPr>
        <w:t>совместимость с предыдущими и последующими версиями;</w:t>
      </w:r>
      <w:bookmarkEnd w:id="30"/>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31" w:name="_Toc229500209"/>
      <w:r w:rsidRPr="00274EB2">
        <w:rPr>
          <w:rFonts w:eastAsia="Lucida Sans Unicode" w:cs="Times New Roman"/>
          <w:szCs w:val="28"/>
        </w:rPr>
        <w:t>возможность удаленного доступа к данным;</w:t>
      </w:r>
      <w:bookmarkEnd w:id="31"/>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32" w:name="_Toc229500210"/>
      <w:r w:rsidRPr="00274EB2">
        <w:rPr>
          <w:rFonts w:eastAsia="Lucida Sans Unicode" w:cs="Times New Roman"/>
          <w:szCs w:val="28"/>
        </w:rPr>
        <w:t xml:space="preserve">возможность экспорта/импорта данных в другие СУБД и </w:t>
      </w:r>
      <w:r w:rsidRPr="00274EB2">
        <w:rPr>
          <w:rFonts w:eastAsia="Lucida Sans Unicode" w:cs="Times New Roman"/>
          <w:szCs w:val="28"/>
        </w:rPr>
        <w:lastRenderedPageBreak/>
        <w:t>приложения.</w:t>
      </w:r>
      <w:bookmarkEnd w:id="32"/>
    </w:p>
    <w:p w:rsidR="008668E3" w:rsidRDefault="00274EB2" w:rsidP="00E31295">
      <w:pPr>
        <w:widowControl w:val="0"/>
        <w:tabs>
          <w:tab w:val="left" w:pos="3360"/>
        </w:tabs>
        <w:suppressAutoHyphens/>
        <w:spacing w:after="0"/>
        <w:ind w:firstLine="709"/>
        <w:jc w:val="both"/>
        <w:rPr>
          <w:rFonts w:eastAsia="Lucida Sans Unicode" w:cs="Times New Roman"/>
          <w:szCs w:val="28"/>
        </w:rPr>
      </w:pPr>
      <w:bookmarkStart w:id="33" w:name="_Toc229500211"/>
      <w:r w:rsidRPr="00274EB2">
        <w:rPr>
          <w:rFonts w:eastAsia="Lucida Sans Unicode" w:cs="Times New Roman"/>
          <w:szCs w:val="28"/>
        </w:rPr>
        <w:t xml:space="preserve">Разработаем схемы всех отношений, полученных на предыдущем этапе проектирования, результат представим в виде таблицы </w:t>
      </w:r>
      <w:r w:rsidR="006277A1" w:rsidRPr="006277A1">
        <w:rPr>
          <w:rFonts w:eastAsia="Lucida Sans Unicode" w:cs="Times New Roman"/>
          <w:szCs w:val="28"/>
        </w:rPr>
        <w:t>3</w:t>
      </w:r>
      <w:r w:rsidRPr="00274EB2">
        <w:rPr>
          <w:rFonts w:eastAsia="Lucida Sans Unicode" w:cs="Times New Roman"/>
          <w:szCs w:val="28"/>
        </w:rPr>
        <w:t>.2.</w:t>
      </w:r>
      <w:bookmarkEnd w:id="33"/>
    </w:p>
    <w:p w:rsidR="00C80D23" w:rsidRPr="0032396C" w:rsidRDefault="0089195B" w:rsidP="006D022D">
      <w:pPr>
        <w:widowControl w:val="0"/>
        <w:tabs>
          <w:tab w:val="left" w:pos="3360"/>
        </w:tabs>
        <w:suppressAutoHyphens/>
        <w:spacing w:after="0"/>
        <w:jc w:val="both"/>
        <w:rPr>
          <w:rFonts w:eastAsia="Lucida Sans Unicode" w:cs="Times New Roman"/>
          <w:szCs w:val="28"/>
        </w:rPr>
      </w:pPr>
      <w:r>
        <w:rPr>
          <w:rFonts w:eastAsia="Lucida Sans Unicode" w:cs="Times New Roman"/>
          <w:szCs w:val="28"/>
        </w:rPr>
        <w:t xml:space="preserve">                                                                            </w:t>
      </w:r>
      <w:r w:rsidR="00274EB2" w:rsidRPr="008543BF">
        <w:rPr>
          <w:rFonts w:eastAsia="Lucida Sans Unicode" w:cs="Times New Roman"/>
          <w:szCs w:val="28"/>
        </w:rPr>
        <w:t xml:space="preserve">Таблица </w:t>
      </w:r>
      <w:r w:rsidR="006277A1" w:rsidRPr="006D022D">
        <w:rPr>
          <w:rFonts w:eastAsia="Lucida Sans Unicode" w:cs="Times New Roman"/>
          <w:szCs w:val="28"/>
        </w:rPr>
        <w:t>3</w:t>
      </w:r>
      <w:r>
        <w:rPr>
          <w:rFonts w:eastAsia="Lucida Sans Unicode" w:cs="Times New Roman"/>
          <w:szCs w:val="28"/>
        </w:rPr>
        <w:t xml:space="preserve">.2. </w:t>
      </w:r>
      <w:r w:rsidR="00274EB2" w:rsidRPr="008543BF">
        <w:rPr>
          <w:rFonts w:eastAsia="Lucida Sans Unicode" w:cs="Times New Roman"/>
          <w:szCs w:val="28"/>
        </w:rPr>
        <w:t xml:space="preserve">Схема базы данных </w:t>
      </w: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559"/>
        <w:gridCol w:w="1701"/>
        <w:gridCol w:w="1701"/>
      </w:tblGrid>
      <w:tr w:rsidR="00A62E5F" w:rsidRPr="008543BF" w:rsidTr="00A0674B">
        <w:trPr>
          <w:cantSplit/>
          <w:trHeight w:val="2065"/>
        </w:trPr>
        <w:tc>
          <w:tcPr>
            <w:tcW w:w="1702" w:type="dxa"/>
            <w:vAlign w:val="center"/>
          </w:tcPr>
          <w:p w:rsidR="00A62E5F" w:rsidRPr="008543BF" w:rsidRDefault="00A62E5F" w:rsidP="00A0674B">
            <w:pPr>
              <w:widowControl w:val="0"/>
              <w:tabs>
                <w:tab w:val="left" w:pos="3360"/>
              </w:tabs>
              <w:suppressAutoHyphens/>
              <w:spacing w:after="0" w:line="240" w:lineRule="auto"/>
              <w:contextualSpacing w:val="0"/>
              <w:jc w:val="both"/>
              <w:rPr>
                <w:rFonts w:eastAsia="Lucida Sans Unicode" w:cs="Times New Roman"/>
                <w:b/>
                <w:sz w:val="24"/>
                <w:szCs w:val="24"/>
              </w:rPr>
            </w:pPr>
            <w:r w:rsidRPr="008543BF">
              <w:rPr>
                <w:rFonts w:eastAsia="Lucida Sans Unicode" w:cs="Times New Roman"/>
                <w:b/>
                <w:sz w:val="24"/>
                <w:szCs w:val="24"/>
              </w:rPr>
              <w:t>Имя отношения</w:t>
            </w:r>
          </w:p>
        </w:tc>
        <w:tc>
          <w:tcPr>
            <w:tcW w:w="2126"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b/>
                <w:sz w:val="24"/>
                <w:szCs w:val="24"/>
              </w:rPr>
            </w:pPr>
            <w:r w:rsidRPr="008543BF">
              <w:rPr>
                <w:rFonts w:eastAsia="Lucida Sans Unicode" w:cs="Times New Roman"/>
                <w:b/>
                <w:sz w:val="24"/>
                <w:szCs w:val="24"/>
              </w:rPr>
              <w:t>Имя таблицы</w:t>
            </w: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b/>
                <w:sz w:val="24"/>
                <w:szCs w:val="24"/>
              </w:rPr>
            </w:pPr>
            <w:r w:rsidRPr="008543BF">
              <w:rPr>
                <w:rFonts w:eastAsia="Lucida Sans Unicode" w:cs="Times New Roman"/>
                <w:b/>
                <w:sz w:val="24"/>
                <w:szCs w:val="24"/>
              </w:rPr>
              <w:t>Атрибут</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b/>
                <w:sz w:val="24"/>
                <w:szCs w:val="24"/>
              </w:rPr>
            </w:pPr>
            <w:r w:rsidRPr="008543BF">
              <w:rPr>
                <w:rFonts w:eastAsia="Lucida Sans Unicode" w:cs="Times New Roman"/>
                <w:b/>
                <w:sz w:val="24"/>
                <w:szCs w:val="24"/>
              </w:rPr>
              <w:t>Имя атрибута</w:t>
            </w:r>
          </w:p>
        </w:tc>
        <w:tc>
          <w:tcPr>
            <w:tcW w:w="1701" w:type="dxa"/>
            <w:vAlign w:val="center"/>
          </w:tcPr>
          <w:p w:rsidR="00A62E5F" w:rsidRPr="008543BF" w:rsidRDefault="00A62E5F" w:rsidP="00A0674B">
            <w:pPr>
              <w:widowControl w:val="0"/>
              <w:tabs>
                <w:tab w:val="left" w:pos="3360"/>
              </w:tabs>
              <w:suppressAutoHyphens/>
              <w:spacing w:after="0" w:line="240" w:lineRule="auto"/>
              <w:ind w:left="-108" w:right="-117"/>
              <w:contextualSpacing w:val="0"/>
              <w:jc w:val="center"/>
              <w:rPr>
                <w:rFonts w:eastAsia="Lucida Sans Unicode" w:cs="Times New Roman"/>
                <w:b/>
                <w:sz w:val="24"/>
                <w:szCs w:val="24"/>
              </w:rPr>
            </w:pPr>
            <w:r w:rsidRPr="008543BF">
              <w:rPr>
                <w:rFonts w:eastAsia="Lucida Sans Unicode" w:cs="Times New Roman"/>
                <w:b/>
                <w:sz w:val="24"/>
                <w:szCs w:val="24"/>
              </w:rPr>
              <w:t>Тип</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b/>
                <w:sz w:val="24"/>
                <w:szCs w:val="24"/>
              </w:rPr>
            </w:pPr>
            <w:r w:rsidRPr="008543BF">
              <w:rPr>
                <w:rFonts w:eastAsia="Lucida Sans Unicode" w:cs="Times New Roman"/>
                <w:b/>
                <w:sz w:val="24"/>
                <w:szCs w:val="24"/>
              </w:rPr>
              <w:t>Обязательный</w:t>
            </w:r>
          </w:p>
        </w:tc>
      </w:tr>
      <w:tr w:rsidR="00A62E5F" w:rsidRPr="008543BF" w:rsidTr="00A0674B">
        <w:trPr>
          <w:cantSplit/>
          <w:trHeight w:val="380"/>
        </w:trPr>
        <w:tc>
          <w:tcPr>
            <w:tcW w:w="1702" w:type="dxa"/>
            <w:vMerge w:val="restart"/>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Виртуальное предприятие</w:t>
            </w:r>
          </w:p>
        </w:tc>
        <w:tc>
          <w:tcPr>
            <w:tcW w:w="2126" w:type="dxa"/>
            <w:vMerge w:val="restart"/>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VirtualEnterprise</w:t>
            </w: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Код ВП</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w:t>
            </w:r>
            <w:r w:rsidRPr="008543BF">
              <w:rPr>
                <w:rFonts w:eastAsia="Lucida Sans Unicode" w:cs="Times New Roman"/>
                <w:sz w:val="24"/>
                <w:szCs w:val="24"/>
                <w:lang w:val="en-US"/>
              </w:rPr>
              <w:t>VE</w:t>
            </w:r>
          </w:p>
        </w:tc>
        <w:tc>
          <w:tcPr>
            <w:tcW w:w="1701" w:type="dxa"/>
            <w:vAlign w:val="center"/>
          </w:tcPr>
          <w:p w:rsidR="00A62E5F" w:rsidRPr="008543BF" w:rsidRDefault="00A62E5F" w:rsidP="00A0674B">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r w:rsidRPr="008543BF">
              <w:rPr>
                <w:rFonts w:eastAsia="Lucida Sans Unicode" w:cs="Times New Roman"/>
                <w:sz w:val="24"/>
                <w:szCs w:val="24"/>
              </w:rPr>
              <w:t>I</w:t>
            </w:r>
            <w:r w:rsidRPr="008543BF">
              <w:rPr>
                <w:rFonts w:eastAsia="Lucida Sans Unicode" w:cs="Times New Roman"/>
                <w:sz w:val="24"/>
                <w:szCs w:val="24"/>
                <w:lang w:val="en-US"/>
              </w:rPr>
              <w:t>nt</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8543BF" w:rsidTr="00A0674B">
        <w:trPr>
          <w:cantSplit/>
          <w:trHeight w:val="300"/>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Название</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Pr="008543BF">
              <w:rPr>
                <w:rFonts w:eastAsia="Lucida Sans Unicode" w:cs="Times New Roman"/>
                <w:sz w:val="24"/>
                <w:szCs w:val="24"/>
                <w:lang w:val="en-US"/>
              </w:rPr>
              <w:t>ame</w:t>
            </w:r>
          </w:p>
        </w:tc>
        <w:tc>
          <w:tcPr>
            <w:tcW w:w="1701" w:type="dxa"/>
            <w:vAlign w:val="center"/>
          </w:tcPr>
          <w:p w:rsidR="00A62E5F" w:rsidRPr="008543BF" w:rsidRDefault="00A62E5F" w:rsidP="00A0674B">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r w:rsidRPr="008543BF">
              <w:rPr>
                <w:rFonts w:eastAsia="Lucida Sans Unicode" w:cs="Times New Roman"/>
                <w:sz w:val="24"/>
                <w:szCs w:val="24"/>
              </w:rPr>
              <w:t>Nv</w:t>
            </w:r>
            <w:r w:rsidRPr="008543BF">
              <w:rPr>
                <w:rFonts w:eastAsia="Lucida Sans Unicode" w:cs="Times New Roman"/>
                <w:sz w:val="24"/>
                <w:szCs w:val="24"/>
                <w:lang w:val="en-US"/>
              </w:rPr>
              <w:t>arChar(128)</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8543BF" w:rsidTr="00A0674B">
        <w:trPr>
          <w:trHeight w:val="527"/>
        </w:trPr>
        <w:tc>
          <w:tcPr>
            <w:tcW w:w="1702" w:type="dxa"/>
            <w:vMerge w:val="restart"/>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Сотрудник</w:t>
            </w:r>
          </w:p>
        </w:tc>
        <w:tc>
          <w:tcPr>
            <w:tcW w:w="2126" w:type="dxa"/>
            <w:vMerge w:val="restart"/>
            <w:vAlign w:val="center"/>
          </w:tcPr>
          <w:p w:rsidR="00A62E5F" w:rsidRPr="009C4B9B"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Employees</w:t>
            </w: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Код сотрудника</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r>
              <w:rPr>
                <w:rFonts w:eastAsia="Lucida Sans Unicode" w:cs="Times New Roman"/>
                <w:sz w:val="24"/>
                <w:szCs w:val="24"/>
                <w:u w:val="single"/>
                <w:lang w:val="en-US"/>
              </w:rPr>
              <w:t>employee</w:t>
            </w:r>
            <w:r w:rsidRPr="008543BF">
              <w:rPr>
                <w:rFonts w:eastAsia="Lucida Sans Unicode" w:cs="Times New Roman"/>
                <w:sz w:val="24"/>
                <w:szCs w:val="24"/>
                <w:u w:val="single"/>
                <w:lang w:val="en-US"/>
              </w:rPr>
              <w:t>I</w:t>
            </w:r>
            <w:r>
              <w:rPr>
                <w:rFonts w:eastAsia="Lucida Sans Unicode" w:cs="Times New Roman"/>
                <w:sz w:val="24"/>
                <w:szCs w:val="24"/>
                <w:u w:val="single"/>
                <w:lang w:val="en-US"/>
              </w:rPr>
              <w:t>d</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int</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8543BF" w:rsidTr="00A0674B">
        <w:trPr>
          <w:trHeight w:val="269"/>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Имя</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Pr="008543BF">
              <w:rPr>
                <w:rFonts w:eastAsia="Lucida Sans Unicode" w:cs="Times New Roman"/>
                <w:sz w:val="24"/>
                <w:szCs w:val="24"/>
                <w:lang w:val="en-US"/>
              </w:rPr>
              <w:t>ame</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rPr>
              <w:t>Nv</w:t>
            </w:r>
            <w:r w:rsidRPr="008543BF">
              <w:rPr>
                <w:rFonts w:eastAsia="Lucida Sans Unicode" w:cs="Times New Roman"/>
                <w:sz w:val="24"/>
                <w:szCs w:val="24"/>
                <w:lang w:val="en-US"/>
              </w:rPr>
              <w:t>arChar(32)</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rPr>
              <w:t>+</w:t>
            </w:r>
          </w:p>
        </w:tc>
      </w:tr>
      <w:tr w:rsidR="00A62E5F" w:rsidRPr="00C50FEE" w:rsidTr="00A0674B">
        <w:trPr>
          <w:trHeight w:val="288"/>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Фамилия</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f</w:t>
            </w:r>
            <w:r w:rsidRPr="008543BF">
              <w:rPr>
                <w:rFonts w:eastAsia="Lucida Sans Unicode" w:cs="Times New Roman"/>
                <w:sz w:val="24"/>
                <w:szCs w:val="24"/>
                <w:lang w:val="en-US"/>
              </w:rPr>
              <w:t>amily</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NvarChar(64)</w:t>
            </w:r>
          </w:p>
        </w:tc>
        <w:tc>
          <w:tcPr>
            <w:tcW w:w="1701" w:type="dxa"/>
            <w:vAlign w:val="center"/>
          </w:tcPr>
          <w:p w:rsidR="00A62E5F" w:rsidRPr="00C50FEE"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w:t>
            </w:r>
          </w:p>
        </w:tc>
      </w:tr>
      <w:tr w:rsidR="00A62E5F" w:rsidRPr="008543BF" w:rsidTr="00A0674B">
        <w:trPr>
          <w:trHeight w:val="263"/>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Отчество</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Pr="008543BF">
              <w:rPr>
                <w:rFonts w:eastAsia="Lucida Sans Unicode" w:cs="Times New Roman"/>
                <w:sz w:val="24"/>
                <w:szCs w:val="24"/>
                <w:lang w:val="en-US"/>
              </w:rPr>
              <w:t>atronymic</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NvarChar(64)</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A62E5F" w:rsidRPr="008543BF" w:rsidTr="00A0674B">
        <w:trPr>
          <w:trHeight w:val="268"/>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Почта</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w:t>
            </w:r>
            <w:r w:rsidRPr="008543BF">
              <w:rPr>
                <w:rFonts w:eastAsia="Lucida Sans Unicode" w:cs="Times New Roman"/>
                <w:sz w:val="24"/>
                <w:szCs w:val="24"/>
                <w:lang w:val="en-US"/>
              </w:rPr>
              <w:t>ail</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NvarChar(64)</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A62E5F" w:rsidRPr="008543BF" w:rsidTr="00A0674B">
        <w:trPr>
          <w:trHeight w:val="257"/>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Пароль</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Pr="008543BF">
              <w:rPr>
                <w:rFonts w:eastAsia="Lucida Sans Unicode" w:cs="Times New Roman"/>
                <w:sz w:val="24"/>
                <w:szCs w:val="24"/>
                <w:lang w:val="en-US"/>
              </w:rPr>
              <w:t>assword</w:t>
            </w:r>
            <w:r>
              <w:rPr>
                <w:rFonts w:eastAsia="Lucida Sans Unicode" w:cs="Times New Roman"/>
                <w:sz w:val="24"/>
                <w:szCs w:val="24"/>
                <w:lang w:val="en-US"/>
              </w:rPr>
              <w:t>Employee</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NvarChar(32)</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A62E5F" w:rsidRPr="008543BF" w:rsidTr="00A0674B">
        <w:trPr>
          <w:trHeight w:val="248"/>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Должность</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Pr="008543BF">
              <w:rPr>
                <w:rFonts w:eastAsia="Lucida Sans Unicode" w:cs="Times New Roman"/>
                <w:sz w:val="24"/>
                <w:szCs w:val="24"/>
                <w:lang w:val="en-US"/>
              </w:rPr>
              <w:t>osition</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NvarChar(64)</w:t>
            </w:r>
          </w:p>
        </w:tc>
        <w:tc>
          <w:tcPr>
            <w:tcW w:w="1701" w:type="dxa"/>
            <w:vAlign w:val="center"/>
          </w:tcPr>
          <w:p w:rsidR="00A62E5F" w:rsidRPr="006D022D" w:rsidRDefault="006D022D" w:rsidP="00A067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w:t>
            </w:r>
          </w:p>
        </w:tc>
      </w:tr>
      <w:tr w:rsidR="00A62E5F" w:rsidRPr="008543BF" w:rsidTr="00A0674B">
        <w:trPr>
          <w:trHeight w:val="241"/>
        </w:trPr>
        <w:tc>
          <w:tcPr>
            <w:tcW w:w="1702" w:type="dxa"/>
            <w:vMerge w:val="restart"/>
            <w:vAlign w:val="center"/>
          </w:tcPr>
          <w:p w:rsidR="00A62E5F" w:rsidRPr="00640E93" w:rsidRDefault="00A62E5F" w:rsidP="00A0674B">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p w:rsidR="00A62E5F" w:rsidRPr="00640E93" w:rsidRDefault="00A62E5F" w:rsidP="00A0674B">
            <w:pPr>
              <w:widowControl w:val="0"/>
              <w:tabs>
                <w:tab w:val="left" w:pos="3360"/>
              </w:tabs>
              <w:suppressAutoHyphens/>
              <w:spacing w:after="0" w:line="240" w:lineRule="auto"/>
              <w:jc w:val="center"/>
              <w:rPr>
                <w:rFonts w:eastAsia="Lucida Sans Unicode" w:cs="Times New Roman"/>
                <w:sz w:val="26"/>
                <w:szCs w:val="26"/>
              </w:rPr>
            </w:pPr>
          </w:p>
        </w:tc>
        <w:tc>
          <w:tcPr>
            <w:tcW w:w="2126" w:type="dxa"/>
            <w:vMerge w:val="restart"/>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CompanyE</w:t>
            </w:r>
            <w:r w:rsidRPr="00660AC3">
              <w:rPr>
                <w:rFonts w:eastAsia="Lucida Sans Unicode" w:cs="Times New Roman"/>
                <w:sz w:val="24"/>
                <w:szCs w:val="24"/>
                <w:lang w:val="en-US"/>
              </w:rPr>
              <w:t>mployee</w:t>
            </w:r>
          </w:p>
        </w:tc>
        <w:tc>
          <w:tcPr>
            <w:tcW w:w="1560"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сотрудника предприятия</w:t>
            </w:r>
          </w:p>
        </w:tc>
        <w:tc>
          <w:tcPr>
            <w:tcW w:w="1559"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r>
              <w:rPr>
                <w:rFonts w:eastAsia="Lucida Sans Unicode" w:cs="Times New Roman"/>
                <w:sz w:val="24"/>
                <w:szCs w:val="24"/>
                <w:u w:val="single"/>
                <w:lang w:val="en-US"/>
              </w:rPr>
              <w:t>i</w:t>
            </w:r>
            <w:r w:rsidRPr="008543BF">
              <w:rPr>
                <w:rFonts w:eastAsia="Lucida Sans Unicode" w:cs="Times New Roman"/>
                <w:sz w:val="24"/>
                <w:szCs w:val="24"/>
                <w:u w:val="single"/>
              </w:rPr>
              <w:t>d</w:t>
            </w:r>
            <w:r>
              <w:rPr>
                <w:rFonts w:eastAsia="Lucida Sans Unicode" w:cs="Times New Roman"/>
                <w:sz w:val="24"/>
                <w:szCs w:val="24"/>
                <w:u w:val="single"/>
                <w:lang w:val="en-US"/>
              </w:rPr>
              <w:t>CompanyEmployee</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Int</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660AC3" w:rsidTr="00A0674B">
        <w:trPr>
          <w:trHeight w:val="547"/>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rPr>
              <w:t>Код сотрудника</w:t>
            </w:r>
          </w:p>
        </w:tc>
        <w:tc>
          <w:tcPr>
            <w:tcW w:w="1559"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r>
              <w:rPr>
                <w:rFonts w:eastAsia="Lucida Sans Unicode" w:cs="Times New Roman"/>
                <w:sz w:val="24"/>
                <w:szCs w:val="24"/>
                <w:u w:val="single"/>
                <w:lang w:val="en-US"/>
              </w:rPr>
              <w:t>idEmployee</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Int</w:t>
            </w:r>
          </w:p>
        </w:tc>
        <w:tc>
          <w:tcPr>
            <w:tcW w:w="1701"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rPr>
              <w:t>+</w:t>
            </w:r>
          </w:p>
        </w:tc>
      </w:tr>
      <w:tr w:rsidR="00A62E5F" w:rsidRPr="00660AC3" w:rsidTr="00A0674B">
        <w:trPr>
          <w:trHeight w:val="197"/>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660AC3">
              <w:rPr>
                <w:rFonts w:eastAsia="Lucida Sans Unicode" w:cs="Times New Roman"/>
                <w:sz w:val="24"/>
                <w:szCs w:val="24"/>
                <w:lang w:val="en-US"/>
              </w:rPr>
              <w:t>IdV</w:t>
            </w:r>
            <w:r>
              <w:rPr>
                <w:rFonts w:eastAsia="Lucida Sans Unicode" w:cs="Times New Roman"/>
                <w:sz w:val="24"/>
                <w:szCs w:val="24"/>
                <w:lang w:val="en-US"/>
              </w:rPr>
              <w:t>E</w:t>
            </w:r>
          </w:p>
        </w:tc>
        <w:tc>
          <w:tcPr>
            <w:tcW w:w="1701"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A62E5F" w:rsidRPr="00660AC3"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A62E5F" w:rsidRPr="008543BF" w:rsidTr="00A0674B">
        <w:trPr>
          <w:trHeight w:val="205"/>
        </w:trPr>
        <w:tc>
          <w:tcPr>
            <w:tcW w:w="1702" w:type="dxa"/>
            <w:vMerge w:val="restart"/>
            <w:vAlign w:val="center"/>
          </w:tcPr>
          <w:p w:rsidR="00A62E5F" w:rsidRPr="00640E93" w:rsidRDefault="00A62E5F" w:rsidP="00A0674B">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2126" w:type="dxa"/>
            <w:vMerge w:val="restart"/>
            <w:vAlign w:val="center"/>
          </w:tcPr>
          <w:p w:rsidR="00A62E5F" w:rsidRPr="00E13EA9"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Project</w:t>
            </w:r>
          </w:p>
        </w:tc>
        <w:tc>
          <w:tcPr>
            <w:tcW w:w="1560" w:type="dxa"/>
            <w:vAlign w:val="center"/>
          </w:tcPr>
          <w:p w:rsidR="00A62E5F" w:rsidRPr="00E13EA9"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 xml:space="preserve">Код </w:t>
            </w:r>
            <w:r>
              <w:rPr>
                <w:rFonts w:eastAsia="Lucida Sans Unicode" w:cs="Times New Roman"/>
                <w:sz w:val="24"/>
                <w:szCs w:val="24"/>
              </w:rPr>
              <w:t>проекта</w:t>
            </w:r>
          </w:p>
        </w:tc>
        <w:tc>
          <w:tcPr>
            <w:tcW w:w="1559" w:type="dxa"/>
            <w:vAlign w:val="center"/>
          </w:tcPr>
          <w:p w:rsidR="00A62E5F" w:rsidRPr="00E13EA9"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w:t>
            </w:r>
            <w:r w:rsidRPr="00E13EA9">
              <w:rPr>
                <w:rFonts w:eastAsia="Lucida Sans Unicode" w:cs="Times New Roman"/>
                <w:sz w:val="24"/>
                <w:szCs w:val="24"/>
                <w:lang w:val="en-US"/>
              </w:rPr>
              <w:t>dProject</w:t>
            </w:r>
          </w:p>
        </w:tc>
        <w:tc>
          <w:tcPr>
            <w:tcW w:w="1701" w:type="dxa"/>
            <w:vAlign w:val="center"/>
          </w:tcPr>
          <w:p w:rsidR="00A62E5F" w:rsidRPr="00E13EA9"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8543BF" w:rsidTr="00A0674B">
        <w:trPr>
          <w:trHeight w:val="210"/>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8543BF" w:rsidRDefault="00A62E5F" w:rsidP="00A0674B">
            <w:pPr>
              <w:widowControl w:val="0"/>
              <w:tabs>
                <w:tab w:val="left" w:pos="3360"/>
              </w:tabs>
              <w:suppressAutoHyphens/>
              <w:spacing w:after="0" w:line="240" w:lineRule="auto"/>
              <w:ind w:left="-149" w:right="-113"/>
              <w:contextualSpacing w:val="0"/>
              <w:jc w:val="center"/>
              <w:rPr>
                <w:rFonts w:eastAsia="Lucida Sans Unicode" w:cs="Times New Roman"/>
                <w:sz w:val="24"/>
                <w:szCs w:val="24"/>
                <w:lang w:val="en-US"/>
              </w:rPr>
            </w:pPr>
            <w:r>
              <w:rPr>
                <w:rFonts w:eastAsia="Lucida Sans Unicode" w:cs="Times New Roman"/>
                <w:sz w:val="24"/>
                <w:szCs w:val="24"/>
              </w:rPr>
              <w:t>Название</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name</w:t>
            </w:r>
          </w:p>
        </w:tc>
        <w:tc>
          <w:tcPr>
            <w:tcW w:w="1701" w:type="dxa"/>
            <w:vAlign w:val="center"/>
          </w:tcPr>
          <w:p w:rsidR="00A62E5F" w:rsidRPr="00E13EA9"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NvarChar(64)</w:t>
            </w:r>
          </w:p>
        </w:tc>
        <w:tc>
          <w:tcPr>
            <w:tcW w:w="1701"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A62E5F" w:rsidRPr="00963E41" w:rsidTr="00A0674B">
        <w:trPr>
          <w:trHeight w:val="199"/>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Pr="00963E41" w:rsidRDefault="00A62E5F" w:rsidP="00A0674B">
            <w:pPr>
              <w:widowControl w:val="0"/>
              <w:tabs>
                <w:tab w:val="left" w:pos="3360"/>
              </w:tabs>
              <w:suppressAutoHyphens/>
              <w:spacing w:after="0" w:line="240" w:lineRule="auto"/>
              <w:ind w:right="-113"/>
              <w:contextualSpacing w:val="0"/>
              <w:rPr>
                <w:rFonts w:eastAsia="Lucida Sans Unicode" w:cs="Times New Roman"/>
                <w:sz w:val="24"/>
                <w:szCs w:val="24"/>
                <w:lang w:val="en-US"/>
              </w:rPr>
            </w:pPr>
            <w:r>
              <w:rPr>
                <w:rFonts w:eastAsia="Lucida Sans Unicode" w:cs="Times New Roman"/>
                <w:sz w:val="24"/>
                <w:szCs w:val="24"/>
              </w:rPr>
              <w:t>Срок сдачи</w:t>
            </w:r>
          </w:p>
        </w:tc>
        <w:tc>
          <w:tcPr>
            <w:tcW w:w="1559" w:type="dxa"/>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A62E5F" w:rsidRPr="00963E41"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A62E5F" w:rsidRPr="00963E41"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A62E5F" w:rsidTr="00A0674B">
        <w:trPr>
          <w:trHeight w:val="190"/>
        </w:trPr>
        <w:tc>
          <w:tcPr>
            <w:tcW w:w="1702"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A62E5F" w:rsidRPr="008543B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A62E5F" w:rsidRDefault="00A62E5F" w:rsidP="00A0674B">
            <w:pPr>
              <w:widowControl w:val="0"/>
              <w:tabs>
                <w:tab w:val="left" w:pos="3360"/>
              </w:tabs>
              <w:suppressAutoHyphens/>
              <w:spacing w:after="0" w:line="240" w:lineRule="auto"/>
              <w:ind w:right="-113"/>
              <w:contextualSpacing w:val="0"/>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A62E5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idVE</w:t>
            </w:r>
          </w:p>
        </w:tc>
        <w:tc>
          <w:tcPr>
            <w:tcW w:w="1701" w:type="dxa"/>
            <w:vAlign w:val="center"/>
          </w:tcPr>
          <w:p w:rsidR="00A62E5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A62E5F" w:rsidRDefault="00A62E5F" w:rsidP="00A0674B">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A0674B">
        <w:trPr>
          <w:trHeight w:val="190"/>
        </w:trPr>
        <w:tc>
          <w:tcPr>
            <w:tcW w:w="1702" w:type="dxa"/>
            <w:vMerge w:val="restart"/>
            <w:vAlign w:val="center"/>
          </w:tcPr>
          <w:p w:rsidR="008668E3" w:rsidRPr="000B38D4"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Задача</w:t>
            </w:r>
          </w:p>
        </w:tc>
        <w:tc>
          <w:tcPr>
            <w:tcW w:w="2126" w:type="dxa"/>
            <w:vMerge w:val="restart"/>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Tasks</w:t>
            </w:r>
          </w:p>
        </w:tc>
        <w:tc>
          <w:tcPr>
            <w:tcW w:w="1560" w:type="dxa"/>
            <w:vAlign w:val="center"/>
          </w:tcPr>
          <w:p w:rsidR="008668E3" w:rsidRPr="000B38D4"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 xml:space="preserve">Код </w:t>
            </w:r>
            <w:r>
              <w:rPr>
                <w:rFonts w:eastAsia="Lucida Sans Unicode" w:cs="Times New Roman"/>
                <w:sz w:val="24"/>
                <w:szCs w:val="24"/>
              </w:rPr>
              <w:t>задачи</w:t>
            </w:r>
          </w:p>
        </w:tc>
        <w:tc>
          <w:tcPr>
            <w:tcW w:w="1559" w:type="dxa"/>
            <w:vAlign w:val="center"/>
          </w:tcPr>
          <w:p w:rsidR="008668E3" w:rsidRPr="000B38D4"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0B38D4">
              <w:rPr>
                <w:rFonts w:eastAsia="Lucida Sans Unicode" w:cs="Times New Roman"/>
                <w:sz w:val="24"/>
                <w:szCs w:val="24"/>
                <w:lang w:val="en-US"/>
              </w:rPr>
              <w:t>taskId</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Int</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668E3" w:rsidTr="00A0674B">
        <w:trPr>
          <w:trHeight w:val="190"/>
        </w:trPr>
        <w:tc>
          <w:tcPr>
            <w:tcW w:w="1702" w:type="dxa"/>
            <w:vMerge/>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автора</w:t>
            </w:r>
          </w:p>
        </w:tc>
        <w:tc>
          <w:tcPr>
            <w:tcW w:w="1559" w:type="dxa"/>
            <w:vAlign w:val="center"/>
          </w:tcPr>
          <w:p w:rsidR="008668E3" w:rsidRPr="003F7BC0"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idAuthor</w:t>
            </w:r>
          </w:p>
        </w:tc>
        <w:tc>
          <w:tcPr>
            <w:tcW w:w="1701" w:type="dxa"/>
            <w:vAlign w:val="center"/>
          </w:tcPr>
          <w:p w:rsidR="008668E3" w:rsidRPr="003F7BC0"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8668E3" w:rsidRPr="003F7BC0"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668E3" w:rsidRPr="00FB07D7" w:rsidRDefault="008668E3" w:rsidP="008668E3">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Название</w:t>
            </w:r>
          </w:p>
        </w:tc>
        <w:tc>
          <w:tcPr>
            <w:tcW w:w="1559"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Pr="00FB07D7">
              <w:rPr>
                <w:rFonts w:eastAsia="Lucida Sans Unicode" w:cs="Times New Roman"/>
                <w:sz w:val="24"/>
                <w:szCs w:val="24"/>
                <w:lang w:val="en-US"/>
              </w:rPr>
              <w:t>ame</w:t>
            </w:r>
          </w:p>
        </w:tc>
        <w:tc>
          <w:tcPr>
            <w:tcW w:w="1701"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NvarChar(128)</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668E3" w:rsidRDefault="008668E3" w:rsidP="008668E3">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 создания</w:t>
            </w:r>
          </w:p>
        </w:tc>
        <w:tc>
          <w:tcPr>
            <w:tcW w:w="1559"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dataCreation</w:t>
            </w:r>
          </w:p>
        </w:tc>
        <w:tc>
          <w:tcPr>
            <w:tcW w:w="1701" w:type="dxa"/>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8668E3" w:rsidRPr="00C81938"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8668E3" w:rsidRPr="00FB07D7" w:rsidRDefault="008668E3" w:rsidP="008668E3">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Срок выполнения</w:t>
            </w:r>
          </w:p>
        </w:tc>
        <w:tc>
          <w:tcPr>
            <w:tcW w:w="1559"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8668E3" w:rsidRPr="00FB07D7" w:rsidRDefault="008668E3" w:rsidP="008668E3">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Потраченное время</w:t>
            </w:r>
          </w:p>
        </w:tc>
        <w:tc>
          <w:tcPr>
            <w:tcW w:w="1559" w:type="dxa"/>
            <w:vAlign w:val="center"/>
          </w:tcPr>
          <w:p w:rsidR="008668E3" w:rsidRPr="00395C9C"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wastedTime</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A0674B">
        <w:trPr>
          <w:trHeight w:val="190"/>
        </w:trPr>
        <w:tc>
          <w:tcPr>
            <w:tcW w:w="1702"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668E3" w:rsidRPr="00FB07D7" w:rsidRDefault="008668E3" w:rsidP="008668E3">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Исполнитель</w:t>
            </w:r>
          </w:p>
        </w:tc>
        <w:tc>
          <w:tcPr>
            <w:tcW w:w="1559"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FB07D7">
              <w:rPr>
                <w:rFonts w:eastAsia="Lucida Sans Unicode" w:cs="Times New Roman"/>
                <w:sz w:val="24"/>
                <w:szCs w:val="24"/>
                <w:lang w:val="en-US"/>
              </w:rPr>
              <w:t>idExecutor</w:t>
            </w:r>
          </w:p>
        </w:tc>
        <w:tc>
          <w:tcPr>
            <w:tcW w:w="1701"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668E3" w:rsidTr="008668E3">
        <w:trPr>
          <w:trHeight w:val="190"/>
        </w:trPr>
        <w:tc>
          <w:tcPr>
            <w:tcW w:w="1702" w:type="dxa"/>
            <w:vMerge/>
            <w:textDirection w:val="btLr"/>
            <w:vAlign w:val="center"/>
          </w:tcPr>
          <w:p w:rsidR="008668E3" w:rsidRPr="008543BF" w:rsidRDefault="008668E3" w:rsidP="008668E3">
            <w:pPr>
              <w:widowControl w:val="0"/>
              <w:tabs>
                <w:tab w:val="left" w:pos="3360"/>
              </w:tabs>
              <w:suppressAutoHyphens/>
              <w:spacing w:after="0" w:line="240" w:lineRule="auto"/>
              <w:ind w:left="113" w:right="113"/>
              <w:contextualSpacing w:val="0"/>
              <w:jc w:val="center"/>
              <w:rPr>
                <w:rFonts w:eastAsia="Lucida Sans Unicode" w:cs="Times New Roman"/>
                <w:sz w:val="24"/>
                <w:szCs w:val="24"/>
              </w:rPr>
            </w:pPr>
          </w:p>
        </w:tc>
        <w:tc>
          <w:tcPr>
            <w:tcW w:w="2126" w:type="dxa"/>
            <w:vMerge/>
            <w:textDirection w:val="btLr"/>
            <w:vAlign w:val="center"/>
          </w:tcPr>
          <w:p w:rsidR="008668E3" w:rsidRPr="008543BF" w:rsidRDefault="008668E3" w:rsidP="008668E3">
            <w:pPr>
              <w:widowControl w:val="0"/>
              <w:tabs>
                <w:tab w:val="left" w:pos="3360"/>
              </w:tabs>
              <w:suppressAutoHyphens/>
              <w:spacing w:after="0" w:line="240" w:lineRule="auto"/>
              <w:ind w:left="113" w:right="113"/>
              <w:contextualSpacing w:val="0"/>
              <w:jc w:val="center"/>
              <w:rPr>
                <w:rFonts w:eastAsia="Lucida Sans Unicode" w:cs="Times New Roman"/>
                <w:sz w:val="24"/>
                <w:szCs w:val="24"/>
                <w:lang w:val="en-US"/>
              </w:rPr>
            </w:pPr>
          </w:p>
        </w:tc>
        <w:tc>
          <w:tcPr>
            <w:tcW w:w="1560" w:type="dxa"/>
            <w:vAlign w:val="center"/>
          </w:tcPr>
          <w:p w:rsidR="008668E3" w:rsidRPr="008543BF" w:rsidRDefault="008668E3" w:rsidP="008668E3">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6"/>
                <w:szCs w:val="26"/>
              </w:rPr>
              <w:t>Код проекта</w:t>
            </w:r>
          </w:p>
        </w:tc>
        <w:tc>
          <w:tcPr>
            <w:tcW w:w="1559"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idProject</w:t>
            </w:r>
          </w:p>
        </w:tc>
        <w:tc>
          <w:tcPr>
            <w:tcW w:w="1701" w:type="dxa"/>
            <w:vAlign w:val="center"/>
          </w:tcPr>
          <w:p w:rsidR="008668E3" w:rsidRPr="00FB07D7"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668E3" w:rsidTr="008668E3">
        <w:trPr>
          <w:trHeight w:val="190"/>
        </w:trPr>
        <w:tc>
          <w:tcPr>
            <w:tcW w:w="1702" w:type="dxa"/>
            <w:vMerge/>
            <w:textDirection w:val="btLr"/>
            <w:vAlign w:val="center"/>
          </w:tcPr>
          <w:p w:rsidR="008668E3" w:rsidRPr="008543BF" w:rsidRDefault="008668E3" w:rsidP="008668E3">
            <w:pPr>
              <w:widowControl w:val="0"/>
              <w:tabs>
                <w:tab w:val="left" w:pos="3360"/>
              </w:tabs>
              <w:suppressAutoHyphens/>
              <w:spacing w:after="0" w:line="240" w:lineRule="auto"/>
              <w:ind w:left="113" w:right="113"/>
              <w:contextualSpacing w:val="0"/>
              <w:jc w:val="center"/>
              <w:rPr>
                <w:rFonts w:eastAsia="Lucida Sans Unicode" w:cs="Times New Roman"/>
                <w:sz w:val="24"/>
                <w:szCs w:val="24"/>
              </w:rPr>
            </w:pPr>
          </w:p>
        </w:tc>
        <w:tc>
          <w:tcPr>
            <w:tcW w:w="2126" w:type="dxa"/>
            <w:vMerge/>
            <w:textDirection w:val="btLr"/>
            <w:vAlign w:val="center"/>
          </w:tcPr>
          <w:p w:rsidR="008668E3" w:rsidRPr="008543BF" w:rsidRDefault="008668E3" w:rsidP="008668E3">
            <w:pPr>
              <w:widowControl w:val="0"/>
              <w:tabs>
                <w:tab w:val="left" w:pos="3360"/>
              </w:tabs>
              <w:suppressAutoHyphens/>
              <w:spacing w:after="0" w:line="240" w:lineRule="auto"/>
              <w:ind w:left="113" w:right="113"/>
              <w:contextualSpacing w:val="0"/>
              <w:jc w:val="center"/>
              <w:rPr>
                <w:rFonts w:eastAsia="Lucida Sans Unicode" w:cs="Times New Roman"/>
                <w:sz w:val="24"/>
                <w:szCs w:val="24"/>
                <w:lang w:val="en-US"/>
              </w:rPr>
            </w:pPr>
          </w:p>
        </w:tc>
        <w:tc>
          <w:tcPr>
            <w:tcW w:w="1560" w:type="dxa"/>
            <w:vAlign w:val="center"/>
          </w:tcPr>
          <w:p w:rsidR="008668E3" w:rsidRPr="002B36F6" w:rsidRDefault="008668E3" w:rsidP="008668E3">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Задача выполнена</w:t>
            </w:r>
          </w:p>
        </w:tc>
        <w:tc>
          <w:tcPr>
            <w:tcW w:w="1559" w:type="dxa"/>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isTaskComplete</w:t>
            </w:r>
          </w:p>
        </w:tc>
        <w:tc>
          <w:tcPr>
            <w:tcW w:w="1701" w:type="dxa"/>
            <w:vAlign w:val="center"/>
          </w:tcPr>
          <w:p w:rsidR="008668E3"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bit</w:t>
            </w:r>
          </w:p>
        </w:tc>
        <w:tc>
          <w:tcPr>
            <w:tcW w:w="1701" w:type="dxa"/>
            <w:vAlign w:val="center"/>
          </w:tcPr>
          <w:p w:rsidR="008668E3" w:rsidRPr="008543BF" w:rsidRDefault="008668E3" w:rsidP="008668E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9F18A9" w:rsidRDefault="009F18A9" w:rsidP="00E31295">
      <w:pPr>
        <w:widowControl w:val="0"/>
        <w:tabs>
          <w:tab w:val="left" w:pos="3360"/>
        </w:tabs>
        <w:suppressAutoHyphens/>
        <w:spacing w:after="0"/>
        <w:jc w:val="both"/>
        <w:rPr>
          <w:rFonts w:eastAsia="Lucida Sans Unicode" w:cs="Times New Roman"/>
          <w:szCs w:val="28"/>
        </w:rPr>
      </w:pPr>
    </w:p>
    <w:p w:rsidR="005344AF" w:rsidRPr="002B344B" w:rsidRDefault="009F18A9" w:rsidP="00E31295">
      <w:pPr>
        <w:widowControl w:val="0"/>
        <w:tabs>
          <w:tab w:val="left" w:pos="3360"/>
        </w:tabs>
        <w:suppressAutoHyphens/>
        <w:spacing w:after="0"/>
        <w:jc w:val="both"/>
        <w:rPr>
          <w:rFonts w:eastAsia="Lucida Sans Unicode" w:cs="Times New Roman"/>
          <w:szCs w:val="28"/>
        </w:rPr>
      </w:pPr>
      <w:r>
        <w:rPr>
          <w:rFonts w:eastAsia="Lucida Sans Unicode" w:cs="Times New Roman"/>
          <w:szCs w:val="28"/>
        </w:rPr>
        <w:lastRenderedPageBreak/>
        <w:tab/>
      </w:r>
      <w:r>
        <w:rPr>
          <w:rFonts w:eastAsia="Lucida Sans Unicode" w:cs="Times New Roman"/>
          <w:szCs w:val="28"/>
        </w:rPr>
        <w:tab/>
      </w:r>
      <w:r>
        <w:rPr>
          <w:rFonts w:eastAsia="Lucida Sans Unicode" w:cs="Times New Roman"/>
          <w:szCs w:val="28"/>
        </w:rPr>
        <w:tab/>
      </w:r>
      <w:r>
        <w:rPr>
          <w:rFonts w:eastAsia="Lucida Sans Unicode" w:cs="Times New Roman"/>
          <w:szCs w:val="28"/>
        </w:rPr>
        <w:tab/>
      </w:r>
      <w:r>
        <w:rPr>
          <w:rFonts w:eastAsia="Lucida Sans Unicode" w:cs="Times New Roman"/>
          <w:szCs w:val="28"/>
        </w:rPr>
        <w:tab/>
        <w:t xml:space="preserve">   </w:t>
      </w:r>
      <w:r w:rsidR="00E31295">
        <w:rPr>
          <w:rFonts w:eastAsia="Lucida Sans Unicode" w:cs="Times New Roman"/>
          <w:szCs w:val="28"/>
        </w:rPr>
        <w:t xml:space="preserve">   </w:t>
      </w:r>
      <w:r w:rsidR="002B344B">
        <w:rPr>
          <w:rFonts w:eastAsia="Lucida Sans Unicode" w:cs="Times New Roman"/>
          <w:szCs w:val="28"/>
        </w:rPr>
        <w:t xml:space="preserve"> Продолжение таблицы 3.2</w:t>
      </w:r>
    </w:p>
    <w:tbl>
      <w:tblPr>
        <w:tblpPr w:leftFromText="180" w:rightFromText="180" w:vertAnchor="page" w:horzAnchor="margin" w:tblpXSpec="center" w:tblpY="1667"/>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559"/>
        <w:gridCol w:w="1701"/>
        <w:gridCol w:w="1701"/>
      </w:tblGrid>
      <w:tr w:rsidR="00E31295" w:rsidTr="006E05EC">
        <w:trPr>
          <w:trHeight w:val="81"/>
        </w:trPr>
        <w:tc>
          <w:tcPr>
            <w:tcW w:w="1702" w:type="dxa"/>
            <w:vMerge w:val="restart"/>
            <w:vAlign w:val="center"/>
          </w:tcPr>
          <w:p w:rsidR="00E31295" w:rsidRPr="00D33002"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Сообщение</w:t>
            </w:r>
          </w:p>
        </w:tc>
        <w:tc>
          <w:tcPr>
            <w:tcW w:w="2126" w:type="dxa"/>
            <w:vMerge w:val="restart"/>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Mesage</w:t>
            </w:r>
          </w:p>
        </w:tc>
        <w:tc>
          <w:tcPr>
            <w:tcW w:w="1560" w:type="dxa"/>
            <w:vAlign w:val="center"/>
          </w:tcPr>
          <w:p w:rsidR="00E31295" w:rsidRPr="006277A1" w:rsidRDefault="00E31295" w:rsidP="00874FB4">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сообщения</w:t>
            </w:r>
          </w:p>
        </w:tc>
        <w:tc>
          <w:tcPr>
            <w:tcW w:w="1559" w:type="dxa"/>
            <w:vAlign w:val="center"/>
          </w:tcPr>
          <w:p w:rsidR="00E31295" w:rsidRPr="006277A1"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idMessage</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содержимое</w:t>
            </w:r>
          </w:p>
        </w:tc>
        <w:tc>
          <w:tcPr>
            <w:tcW w:w="1559" w:type="dxa"/>
            <w:vAlign w:val="center"/>
          </w:tcPr>
          <w:p w:rsidR="00E31295" w:rsidRPr="006277A1"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content</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NvarChar(1024)</w:t>
            </w:r>
          </w:p>
        </w:tc>
        <w:tc>
          <w:tcPr>
            <w:tcW w:w="1701" w:type="dxa"/>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idD</w:t>
            </w:r>
            <w:r w:rsidRPr="006277A1">
              <w:rPr>
                <w:rFonts w:eastAsia="Lucida Sans Unicode" w:cs="Times New Roman"/>
                <w:sz w:val="24"/>
                <w:szCs w:val="24"/>
                <w:lang w:val="en-US"/>
              </w:rPr>
              <w:t>ialogue</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Pr="008543BF"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Время отправки</w:t>
            </w:r>
          </w:p>
        </w:tc>
        <w:tc>
          <w:tcPr>
            <w:tcW w:w="1559" w:type="dxa"/>
            <w:vAlign w:val="center"/>
          </w:tcPr>
          <w:p w:rsidR="00E31295" w:rsidRPr="000D3D21"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dateStart</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E31295" w:rsidRDefault="00E31295" w:rsidP="00874FB4">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restart"/>
            <w:vAlign w:val="center"/>
          </w:tcPr>
          <w:p w:rsidR="00E31295" w:rsidRPr="008543BF"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Подписка</w:t>
            </w:r>
          </w:p>
        </w:tc>
        <w:tc>
          <w:tcPr>
            <w:tcW w:w="2126" w:type="dxa"/>
            <w:vMerge w:val="restart"/>
            <w:vAlign w:val="center"/>
          </w:tcPr>
          <w:p w:rsidR="00E31295" w:rsidRPr="008543BF"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Subscription</w:t>
            </w:r>
          </w:p>
        </w:tc>
        <w:tc>
          <w:tcPr>
            <w:tcW w:w="1560" w:type="dxa"/>
            <w:vAlign w:val="center"/>
          </w:tcPr>
          <w:p w:rsidR="00E31295" w:rsidRPr="00BD633C"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подписки</w:t>
            </w:r>
          </w:p>
        </w:tc>
        <w:tc>
          <w:tcPr>
            <w:tcW w:w="1559"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idSubscription</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подписанного</w:t>
            </w:r>
            <w:proofErr w:type="gramEnd"/>
          </w:p>
          <w:p w:rsidR="00E31295"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сотрудника</w:t>
            </w:r>
          </w:p>
        </w:tc>
        <w:tc>
          <w:tcPr>
            <w:tcW w:w="1559" w:type="dxa"/>
            <w:vAlign w:val="center"/>
          </w:tcPr>
          <w:p w:rsidR="00E31295" w:rsidRPr="00BD633C"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idSignedEmployee</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RPr="00287AB0" w:rsidTr="006E05EC">
        <w:trPr>
          <w:trHeight w:val="81"/>
        </w:trPr>
        <w:tc>
          <w:tcPr>
            <w:tcW w:w="1702"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c>
          <w:tcPr>
            <w:tcW w:w="1559" w:type="dxa"/>
            <w:vAlign w:val="center"/>
          </w:tcPr>
          <w:p w:rsidR="00E31295" w:rsidRPr="00BD633C"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idFellowSubscribed</w:t>
            </w:r>
          </w:p>
        </w:tc>
        <w:tc>
          <w:tcPr>
            <w:tcW w:w="1701" w:type="dxa"/>
            <w:vAlign w:val="center"/>
          </w:tcPr>
          <w:p w:rsidR="00E31295" w:rsidRPr="00BD633C"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Pr="00287AB0"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restart"/>
            <w:vAlign w:val="center"/>
          </w:tcPr>
          <w:p w:rsidR="00E31295" w:rsidRPr="001020AE"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Диалог</w:t>
            </w:r>
          </w:p>
        </w:tc>
        <w:tc>
          <w:tcPr>
            <w:tcW w:w="2126" w:type="dxa"/>
            <w:vMerge w:val="restart"/>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Dialogue</w:t>
            </w:r>
          </w:p>
        </w:tc>
        <w:tc>
          <w:tcPr>
            <w:tcW w:w="1560" w:type="dxa"/>
            <w:vAlign w:val="center"/>
          </w:tcPr>
          <w:p w:rsidR="00E31295" w:rsidRPr="001020AE"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E31295" w:rsidRPr="001020AE"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idDialogue</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RPr="002C22C0" w:rsidTr="006E05EC">
        <w:trPr>
          <w:trHeight w:val="81"/>
        </w:trPr>
        <w:tc>
          <w:tcPr>
            <w:tcW w:w="1702"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Pr="001020AE"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 сотрудника</w:t>
            </w:r>
          </w:p>
        </w:tc>
        <w:tc>
          <w:tcPr>
            <w:tcW w:w="1559" w:type="dxa"/>
            <w:vAlign w:val="center"/>
          </w:tcPr>
          <w:p w:rsidR="00E31295" w:rsidRPr="00E05914"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idDialogueEmployee</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lang w:val="en-US"/>
              </w:rPr>
              <w:t>+</w:t>
            </w:r>
          </w:p>
          <w:p w:rsidR="00E31295" w:rsidRPr="002C22C0"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r>
      <w:tr w:rsidR="00E31295" w:rsidTr="006E05EC">
        <w:trPr>
          <w:trHeight w:val="81"/>
        </w:trPr>
        <w:tc>
          <w:tcPr>
            <w:tcW w:w="1702" w:type="dxa"/>
            <w:vMerge w:val="restart"/>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Диалог сотрудника</w:t>
            </w:r>
          </w:p>
        </w:tc>
        <w:tc>
          <w:tcPr>
            <w:tcW w:w="2126" w:type="dxa"/>
            <w:vMerge w:val="restart"/>
            <w:vAlign w:val="center"/>
          </w:tcPr>
          <w:p w:rsidR="00E31295" w:rsidRPr="002C22C0"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DialogueEmployee</w:t>
            </w:r>
          </w:p>
        </w:tc>
        <w:tc>
          <w:tcPr>
            <w:tcW w:w="1560" w:type="dxa"/>
            <w:vAlign w:val="center"/>
          </w:tcPr>
          <w:p w:rsidR="00E31295" w:rsidRPr="002C22C0"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 сотрудника</w:t>
            </w:r>
          </w:p>
        </w:tc>
        <w:tc>
          <w:tcPr>
            <w:tcW w:w="1559"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6"/>
                <w:szCs w:val="26"/>
                <w:lang w:val="en-US"/>
              </w:rPr>
              <w:t>idDialogueEmloyee</w:t>
            </w:r>
          </w:p>
        </w:tc>
        <w:tc>
          <w:tcPr>
            <w:tcW w:w="1701" w:type="dxa"/>
            <w:vAlign w:val="center"/>
          </w:tcPr>
          <w:p w:rsidR="00E31295" w:rsidRPr="002C22C0"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6E05EC">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сотрудника</w:t>
            </w:r>
          </w:p>
        </w:tc>
        <w:tc>
          <w:tcPr>
            <w:tcW w:w="1559"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6"/>
                <w:szCs w:val="26"/>
                <w:lang w:val="en-US"/>
              </w:rPr>
            </w:pPr>
            <w:r>
              <w:rPr>
                <w:rFonts w:eastAsia="Lucida Sans Unicode" w:cs="Times New Roman"/>
                <w:sz w:val="26"/>
                <w:szCs w:val="26"/>
                <w:lang w:val="en-US"/>
              </w:rPr>
              <w:t>idEmployee</w:t>
            </w:r>
          </w:p>
        </w:tc>
        <w:tc>
          <w:tcPr>
            <w:tcW w:w="1701" w:type="dxa"/>
            <w:vAlign w:val="center"/>
          </w:tcPr>
          <w:p w:rsidR="00E31295" w:rsidRDefault="00E31295" w:rsidP="006E05EC">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Pr="002B344B" w:rsidRDefault="00E31295" w:rsidP="002B344B">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lang w:val="en-US"/>
              </w:rPr>
              <w:t>+</w:t>
            </w:r>
          </w:p>
        </w:tc>
      </w:tr>
      <w:tr w:rsidR="00E31295" w:rsidTr="006E05EC">
        <w:trPr>
          <w:trHeight w:val="81"/>
        </w:trPr>
        <w:tc>
          <w:tcPr>
            <w:tcW w:w="1702" w:type="dxa"/>
            <w:vMerge w:val="restart"/>
            <w:vAlign w:val="center"/>
          </w:tcPr>
          <w:p w:rsidR="00E31295" w:rsidRPr="00E05914"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r>
              <w:rPr>
                <w:rFonts w:eastAsia="Lucida Sans Unicode" w:cs="Times New Roman"/>
                <w:sz w:val="24"/>
                <w:szCs w:val="24"/>
              </w:rPr>
              <w:t>Время на проект</w:t>
            </w:r>
          </w:p>
        </w:tc>
        <w:tc>
          <w:tcPr>
            <w:tcW w:w="2126" w:type="dxa"/>
            <w:vMerge w:val="restart"/>
            <w:vAlign w:val="center"/>
          </w:tcPr>
          <w:p w:rsidR="00E31295" w:rsidRPr="00E05914"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TimeOnProject</w:t>
            </w:r>
          </w:p>
        </w:tc>
        <w:tc>
          <w:tcPr>
            <w:tcW w:w="1560" w:type="dxa"/>
            <w:vAlign w:val="center"/>
          </w:tcPr>
          <w:p w:rsidR="00E31295" w:rsidRPr="00E05914"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Pr="00E05914"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Дата</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w:t>
            </w:r>
          </w:p>
        </w:tc>
        <w:tc>
          <w:tcPr>
            <w:tcW w:w="1701" w:type="dxa"/>
            <w:vAlign w:val="center"/>
          </w:tcPr>
          <w:p w:rsidR="00E31295" w:rsidRPr="002663E8"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r>
              <w:rPr>
                <w:rFonts w:eastAsia="Lucida Sans Unicode" w:cs="Times New Roman"/>
                <w:sz w:val="24"/>
                <w:szCs w:val="24"/>
                <w:lang w:val="en-US"/>
              </w:rPr>
              <w:t>date</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сотрудника</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idEmployee</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проекта</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idProject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Количество часов</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countTime</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restart"/>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r>
              <w:rPr>
                <w:rFonts w:eastAsia="Lucida Sans Unicode" w:cs="Times New Roman"/>
                <w:sz w:val="24"/>
                <w:szCs w:val="24"/>
              </w:rPr>
              <w:t>Сообщение от подписки</w:t>
            </w:r>
          </w:p>
        </w:tc>
        <w:tc>
          <w:tcPr>
            <w:tcW w:w="2126" w:type="dxa"/>
            <w:vMerge w:val="restart"/>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PostSuscription</w:t>
            </w:r>
          </w:p>
        </w:tc>
        <w:tc>
          <w:tcPr>
            <w:tcW w:w="1560" w:type="dxa"/>
            <w:vAlign w:val="center"/>
          </w:tcPr>
          <w:p w:rsidR="00E31295" w:rsidRPr="005344AF"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сообщения подписки</w:t>
            </w:r>
          </w:p>
        </w:tc>
        <w:tc>
          <w:tcPr>
            <w:tcW w:w="1559" w:type="dxa"/>
            <w:vAlign w:val="center"/>
          </w:tcPr>
          <w:p w:rsidR="00E31295" w:rsidRPr="005344AF"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IdPostSubscription</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содержимое</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content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NvarChar(1024)</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Время отправки</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dateStart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datetime</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E31295" w:rsidTr="006E05EC">
        <w:trPr>
          <w:trHeight w:val="81"/>
        </w:trPr>
        <w:tc>
          <w:tcPr>
            <w:tcW w:w="1702"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rPr>
            </w:pPr>
          </w:p>
        </w:tc>
        <w:tc>
          <w:tcPr>
            <w:tcW w:w="2126" w:type="dxa"/>
            <w:vMerge/>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60" w:type="dxa"/>
            <w:vAlign w:val="center"/>
          </w:tcPr>
          <w:p w:rsidR="00E31295" w:rsidRDefault="00E31295" w:rsidP="00874FB4">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подписки</w:t>
            </w:r>
          </w:p>
        </w:tc>
        <w:tc>
          <w:tcPr>
            <w:tcW w:w="1559"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idSubscription</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701" w:type="dxa"/>
            <w:vAlign w:val="center"/>
          </w:tcPr>
          <w:p w:rsidR="00E31295" w:rsidRDefault="00E31295" w:rsidP="00874FB4">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32396C" w:rsidRPr="0032396C" w:rsidRDefault="009F18A9" w:rsidP="00892CF5">
      <w:pPr>
        <w:widowControl w:val="0"/>
        <w:tabs>
          <w:tab w:val="left" w:pos="3360"/>
        </w:tabs>
        <w:suppressAutoHyphens/>
        <w:spacing w:after="0"/>
        <w:jc w:val="both"/>
        <w:rPr>
          <w:rFonts w:eastAsia="Lucida Sans Unicode" w:cs="Times New Roman"/>
          <w:szCs w:val="28"/>
        </w:rPr>
      </w:pPr>
      <w:r>
        <w:rPr>
          <w:rFonts w:eastAsia="Lucida Sans Unicode" w:cs="Times New Roman"/>
          <w:szCs w:val="28"/>
        </w:rPr>
        <w:lastRenderedPageBreak/>
        <w:tab/>
      </w:r>
      <w:r>
        <w:rPr>
          <w:rFonts w:eastAsia="Lucida Sans Unicode" w:cs="Times New Roman"/>
          <w:szCs w:val="28"/>
        </w:rPr>
        <w:tab/>
      </w:r>
      <w:r>
        <w:rPr>
          <w:rFonts w:eastAsia="Lucida Sans Unicode" w:cs="Times New Roman"/>
          <w:szCs w:val="28"/>
        </w:rPr>
        <w:tab/>
        <w:t xml:space="preserve">   </w:t>
      </w:r>
      <w:r>
        <w:rPr>
          <w:rFonts w:eastAsia="Lucida Sans Unicode" w:cs="Times New Roman"/>
          <w:szCs w:val="28"/>
        </w:rPr>
        <w:tab/>
      </w:r>
      <w:r>
        <w:rPr>
          <w:rFonts w:eastAsia="Lucida Sans Unicode" w:cs="Times New Roman"/>
          <w:szCs w:val="28"/>
        </w:rPr>
        <w:tab/>
      </w:r>
      <w:r w:rsidR="00E31295">
        <w:rPr>
          <w:rFonts w:eastAsia="Lucida Sans Unicode" w:cs="Times New Roman"/>
          <w:szCs w:val="28"/>
        </w:rPr>
        <w:t xml:space="preserve">     </w:t>
      </w:r>
      <w:r>
        <w:rPr>
          <w:rFonts w:eastAsia="Lucida Sans Unicode" w:cs="Times New Roman"/>
          <w:szCs w:val="28"/>
        </w:rPr>
        <w:t xml:space="preserve">    </w:t>
      </w:r>
      <w:r w:rsidR="006D022D">
        <w:rPr>
          <w:rFonts w:eastAsia="Lucida Sans Unicode" w:cs="Times New Roman"/>
          <w:szCs w:val="28"/>
        </w:rPr>
        <w:t>Окончание таблицы 3.2</w:t>
      </w:r>
    </w:p>
    <w:tbl>
      <w:tblPr>
        <w:tblStyle w:val="TableGrid"/>
        <w:tblW w:w="10348" w:type="dxa"/>
        <w:tblInd w:w="-459" w:type="dxa"/>
        <w:tblLayout w:type="fixed"/>
        <w:tblLook w:val="04A0" w:firstRow="1" w:lastRow="0" w:firstColumn="1" w:lastColumn="0" w:noHBand="0" w:noVBand="1"/>
      </w:tblPr>
      <w:tblGrid>
        <w:gridCol w:w="1837"/>
        <w:gridCol w:w="1991"/>
        <w:gridCol w:w="1559"/>
        <w:gridCol w:w="1701"/>
        <w:gridCol w:w="1701"/>
        <w:gridCol w:w="1559"/>
      </w:tblGrid>
      <w:tr w:rsidR="008C0B32" w:rsidTr="006D022D">
        <w:tc>
          <w:tcPr>
            <w:tcW w:w="1837" w:type="dxa"/>
            <w:vMerge w:val="restart"/>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rPr>
            </w:pPr>
            <w:r>
              <w:rPr>
                <w:rFonts w:eastAsia="Lucida Sans Unicode" w:cs="Times New Roman"/>
                <w:sz w:val="24"/>
                <w:szCs w:val="24"/>
              </w:rPr>
              <w:t>Участник проекта</w:t>
            </w:r>
          </w:p>
        </w:tc>
        <w:tc>
          <w:tcPr>
            <w:tcW w:w="1991" w:type="dxa"/>
            <w:vMerge w:val="restart"/>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ParticipantProject</w:t>
            </w:r>
          </w:p>
        </w:tc>
        <w:tc>
          <w:tcPr>
            <w:tcW w:w="1559" w:type="dxa"/>
            <w:vAlign w:val="center"/>
          </w:tcPr>
          <w:p w:rsidR="008C0B32" w:rsidRDefault="008C0B32" w:rsidP="00892CF5">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участника проекта</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idParticipantProject</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559"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C0B32" w:rsidTr="006D022D">
        <w:tc>
          <w:tcPr>
            <w:tcW w:w="1837" w:type="dxa"/>
            <w:vMerge/>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rPr>
            </w:pPr>
          </w:p>
        </w:tc>
        <w:tc>
          <w:tcPr>
            <w:tcW w:w="1991" w:type="dxa"/>
            <w:vMerge/>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59" w:type="dxa"/>
            <w:vAlign w:val="center"/>
          </w:tcPr>
          <w:p w:rsidR="008C0B32" w:rsidRDefault="008C0B32" w:rsidP="00892CF5">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сотрудника</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idEmployee</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559"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8C0B32" w:rsidTr="006D022D">
        <w:tc>
          <w:tcPr>
            <w:tcW w:w="1837" w:type="dxa"/>
            <w:vMerge/>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rPr>
            </w:pPr>
          </w:p>
        </w:tc>
        <w:tc>
          <w:tcPr>
            <w:tcW w:w="1991" w:type="dxa"/>
            <w:vMerge/>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p>
        </w:tc>
        <w:tc>
          <w:tcPr>
            <w:tcW w:w="1559" w:type="dxa"/>
            <w:vAlign w:val="center"/>
          </w:tcPr>
          <w:p w:rsidR="008C0B32" w:rsidRDefault="008C0B32" w:rsidP="00892CF5">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w:t>
            </w:r>
          </w:p>
          <w:p w:rsidR="008C0B32" w:rsidRDefault="008C0B32" w:rsidP="00892CF5">
            <w:pPr>
              <w:widowControl w:val="0"/>
              <w:tabs>
                <w:tab w:val="left" w:pos="3360"/>
              </w:tabs>
              <w:suppressAutoHyphens/>
              <w:spacing w:line="240" w:lineRule="auto"/>
              <w:ind w:left="-149" w:right="-113"/>
              <w:contextualSpacing w:val="0"/>
              <w:jc w:val="center"/>
              <w:rPr>
                <w:rFonts w:eastAsia="Lucida Sans Unicode" w:cs="Times New Roman"/>
                <w:sz w:val="26"/>
                <w:szCs w:val="26"/>
              </w:rPr>
            </w:pPr>
            <w:r>
              <w:rPr>
                <w:rFonts w:eastAsia="Lucida Sans Unicode" w:cs="Times New Roman"/>
                <w:sz w:val="26"/>
                <w:szCs w:val="26"/>
              </w:rPr>
              <w:t>проекта</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idProject</w:t>
            </w:r>
          </w:p>
        </w:tc>
        <w:tc>
          <w:tcPr>
            <w:tcW w:w="1701"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int</w:t>
            </w:r>
          </w:p>
        </w:tc>
        <w:tc>
          <w:tcPr>
            <w:tcW w:w="1559" w:type="dxa"/>
            <w:vAlign w:val="center"/>
          </w:tcPr>
          <w:p w:rsidR="008C0B32" w:rsidRDefault="008C0B32" w:rsidP="00892CF5">
            <w:pPr>
              <w:widowControl w:val="0"/>
              <w:tabs>
                <w:tab w:val="left" w:pos="3360"/>
              </w:tabs>
              <w:suppressAutoHyphens/>
              <w:spacing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5344AF" w:rsidRPr="006D022D" w:rsidRDefault="005344AF" w:rsidP="006D022D">
      <w:pPr>
        <w:widowControl w:val="0"/>
        <w:tabs>
          <w:tab w:val="left" w:pos="3360"/>
        </w:tabs>
        <w:suppressAutoHyphens/>
        <w:spacing w:after="0"/>
        <w:jc w:val="both"/>
        <w:rPr>
          <w:rFonts w:eastAsia="Lucida Sans Unicode" w:cs="Times New Roman"/>
          <w:szCs w:val="28"/>
        </w:rPr>
      </w:pPr>
    </w:p>
    <w:p w:rsidR="008B2235" w:rsidRDefault="008B2235" w:rsidP="008B2235">
      <w:pPr>
        <w:widowControl w:val="0"/>
        <w:tabs>
          <w:tab w:val="left" w:pos="3360"/>
        </w:tabs>
        <w:suppressAutoHyphens/>
        <w:spacing w:after="0"/>
        <w:ind w:firstLine="709"/>
        <w:contextualSpacing w:val="0"/>
        <w:jc w:val="both"/>
        <w:rPr>
          <w:rFonts w:eastAsia="Lucida Sans Unicode" w:cs="Times New Roman"/>
          <w:szCs w:val="28"/>
        </w:rPr>
      </w:pPr>
      <w:bookmarkStart w:id="34" w:name="_Toc229501009"/>
      <w:r w:rsidRPr="008B2235">
        <w:rPr>
          <w:rFonts w:eastAsia="Lucida Sans Unicode" w:cs="Times New Roman"/>
          <w:szCs w:val="28"/>
        </w:rPr>
        <w:t>Схема связей базы данных будет иметь следующий вид, представленный на рис</w:t>
      </w:r>
      <w:r w:rsidR="0089195B">
        <w:rPr>
          <w:rFonts w:eastAsia="Lucida Sans Unicode" w:cs="Times New Roman"/>
          <w:szCs w:val="28"/>
        </w:rPr>
        <w:t>.</w:t>
      </w:r>
      <w:r w:rsidRPr="008B2235">
        <w:rPr>
          <w:rFonts w:eastAsia="Lucida Sans Unicode" w:cs="Times New Roman"/>
          <w:szCs w:val="28"/>
        </w:rPr>
        <w:t xml:space="preserve"> </w:t>
      </w:r>
      <w:r>
        <w:rPr>
          <w:rFonts w:eastAsia="Lucida Sans Unicode" w:cs="Times New Roman"/>
          <w:szCs w:val="28"/>
        </w:rPr>
        <w:t>3</w:t>
      </w:r>
      <w:r w:rsidRPr="008B2235">
        <w:rPr>
          <w:rFonts w:eastAsia="Lucida Sans Unicode" w:cs="Times New Roman"/>
          <w:szCs w:val="28"/>
        </w:rPr>
        <w:t>.</w:t>
      </w:r>
      <w:r w:rsidR="008B4E79" w:rsidRPr="008B4E79">
        <w:rPr>
          <w:rFonts w:eastAsia="Lucida Sans Unicode" w:cs="Times New Roman"/>
          <w:szCs w:val="28"/>
        </w:rPr>
        <w:t>11</w:t>
      </w:r>
      <w:r w:rsidRPr="008B2235">
        <w:rPr>
          <w:rFonts w:eastAsia="Lucida Sans Unicode" w:cs="Times New Roman"/>
          <w:szCs w:val="28"/>
        </w:rPr>
        <w:t>.</w:t>
      </w:r>
      <w:bookmarkEnd w:id="34"/>
    </w:p>
    <w:p w:rsidR="008B2235" w:rsidRPr="008B2235" w:rsidRDefault="008A3AB2" w:rsidP="008B2235">
      <w:pPr>
        <w:widowControl w:val="0"/>
        <w:tabs>
          <w:tab w:val="left" w:pos="3360"/>
        </w:tabs>
        <w:suppressAutoHyphens/>
        <w:spacing w:after="0"/>
        <w:contextualSpacing w:val="0"/>
        <w:jc w:val="both"/>
        <w:rPr>
          <w:rFonts w:eastAsia="Lucida Sans Unicode" w:cs="Times New Roman"/>
          <w:szCs w:val="28"/>
        </w:rPr>
      </w:pPr>
      <w:r>
        <w:rPr>
          <w:noProof/>
          <w:lang w:eastAsia="ru-RU"/>
        </w:rPr>
        <w:drawing>
          <wp:inline distT="0" distB="0" distL="0" distR="0">
            <wp:extent cx="5144494" cy="4896457"/>
            <wp:effectExtent l="0" t="0" r="0" b="0"/>
            <wp:docPr id="147" name="Picture 147" descr="D:\Diplom\программа\схема 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iplom\программа\схема БД.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2182" cy="4903774"/>
                    </a:xfrm>
                    <a:prstGeom prst="rect">
                      <a:avLst/>
                    </a:prstGeom>
                    <a:noFill/>
                    <a:ln>
                      <a:noFill/>
                    </a:ln>
                  </pic:spPr>
                </pic:pic>
              </a:graphicData>
            </a:graphic>
          </wp:inline>
        </w:drawing>
      </w:r>
    </w:p>
    <w:p w:rsidR="008B2235" w:rsidRDefault="008B2235" w:rsidP="00892CF5">
      <w:pPr>
        <w:widowControl w:val="0"/>
        <w:tabs>
          <w:tab w:val="left" w:pos="3360"/>
        </w:tabs>
        <w:suppressAutoHyphens/>
        <w:spacing w:after="0" w:line="240" w:lineRule="auto"/>
        <w:contextualSpacing w:val="0"/>
        <w:jc w:val="center"/>
        <w:outlineLvl w:val="2"/>
        <w:rPr>
          <w:rFonts w:eastAsia="Lucida Sans Unicode" w:cs="Times New Roman"/>
          <w:szCs w:val="28"/>
        </w:rPr>
      </w:pPr>
      <w:bookmarkStart w:id="35" w:name="_Toc229904831"/>
      <w:bookmarkStart w:id="36" w:name="_Toc230678827"/>
      <w:bookmarkStart w:id="37" w:name="_Toc389427420"/>
      <w:r w:rsidRPr="008B2235">
        <w:rPr>
          <w:rFonts w:eastAsia="Lucida Sans Unicode" w:cs="Times New Roman"/>
          <w:szCs w:val="28"/>
        </w:rPr>
        <w:t>Рис</w:t>
      </w:r>
      <w:r w:rsidR="0089195B">
        <w:rPr>
          <w:rFonts w:eastAsia="Lucida Sans Unicode" w:cs="Times New Roman"/>
          <w:szCs w:val="28"/>
        </w:rPr>
        <w:t>.</w:t>
      </w:r>
      <w:r w:rsidRPr="008B2235">
        <w:rPr>
          <w:rFonts w:eastAsia="Lucida Sans Unicode" w:cs="Times New Roman"/>
          <w:szCs w:val="28"/>
        </w:rPr>
        <w:t xml:space="preserve"> </w:t>
      </w:r>
      <w:r>
        <w:rPr>
          <w:rFonts w:eastAsia="Lucida Sans Unicode" w:cs="Times New Roman"/>
          <w:szCs w:val="28"/>
        </w:rPr>
        <w:t>3</w:t>
      </w:r>
      <w:r w:rsidRPr="008B2235">
        <w:rPr>
          <w:rFonts w:eastAsia="Lucida Sans Unicode" w:cs="Times New Roman"/>
          <w:szCs w:val="28"/>
        </w:rPr>
        <w:t>.</w:t>
      </w:r>
      <w:r w:rsidR="008B4E79" w:rsidRPr="0075581D">
        <w:rPr>
          <w:rFonts w:eastAsia="Lucida Sans Unicode" w:cs="Times New Roman"/>
          <w:szCs w:val="28"/>
        </w:rPr>
        <w:t>11</w:t>
      </w:r>
      <w:r w:rsidR="0089195B">
        <w:rPr>
          <w:rFonts w:eastAsia="Lucida Sans Unicode" w:cs="Times New Roman"/>
          <w:szCs w:val="28"/>
        </w:rPr>
        <w:t>.</w:t>
      </w:r>
      <w:r w:rsidRPr="008B2235">
        <w:rPr>
          <w:rFonts w:eastAsia="Lucida Sans Unicode" w:cs="Times New Roman"/>
          <w:szCs w:val="28"/>
        </w:rPr>
        <w:t xml:space="preserve"> Схема связей базы данных</w:t>
      </w:r>
      <w:bookmarkEnd w:id="35"/>
      <w:bookmarkEnd w:id="36"/>
      <w:bookmarkEnd w:id="37"/>
    </w:p>
    <w:p w:rsidR="002B344B" w:rsidRPr="00274EB2" w:rsidRDefault="002B344B" w:rsidP="00892CF5">
      <w:pPr>
        <w:widowControl w:val="0"/>
        <w:tabs>
          <w:tab w:val="left" w:pos="3360"/>
        </w:tabs>
        <w:suppressAutoHyphens/>
        <w:spacing w:after="0" w:line="240" w:lineRule="auto"/>
        <w:contextualSpacing w:val="0"/>
        <w:jc w:val="center"/>
        <w:outlineLvl w:val="2"/>
        <w:rPr>
          <w:rFonts w:eastAsia="Lucida Sans Unicode" w:cs="Times New Roman"/>
          <w:szCs w:val="28"/>
        </w:rPr>
      </w:pPr>
    </w:p>
    <w:p w:rsidR="00C80D23" w:rsidRPr="009225A1" w:rsidRDefault="00B737D4" w:rsidP="002B344B">
      <w:pPr>
        <w:keepNext/>
        <w:spacing w:before="120" w:after="120"/>
        <w:ind w:firstLine="709"/>
        <w:contextualSpacing w:val="0"/>
        <w:outlineLvl w:val="2"/>
        <w:rPr>
          <w:rFonts w:eastAsia="Times New Roman" w:cs="Arial"/>
          <w:b/>
          <w:bCs/>
          <w:szCs w:val="26"/>
          <w:lang w:eastAsia="ru-RU"/>
        </w:rPr>
      </w:pPr>
      <w:bookmarkStart w:id="38" w:name="_Toc229501011"/>
      <w:bookmarkStart w:id="39" w:name="_Toc389427421"/>
      <w:r>
        <w:rPr>
          <w:rFonts w:eastAsia="Times New Roman" w:cs="Arial"/>
          <w:b/>
          <w:bCs/>
          <w:szCs w:val="26"/>
          <w:lang w:eastAsia="ru-RU"/>
        </w:rPr>
        <w:t>3.1.6</w:t>
      </w:r>
      <w:r w:rsidR="00B81C89">
        <w:rPr>
          <w:rFonts w:eastAsia="Times New Roman" w:cs="Arial"/>
          <w:b/>
          <w:bCs/>
          <w:szCs w:val="26"/>
          <w:lang w:eastAsia="ru-RU"/>
        </w:rPr>
        <w:t>.</w:t>
      </w:r>
      <w:r w:rsidR="009225A1" w:rsidRPr="009225A1">
        <w:rPr>
          <w:rFonts w:eastAsia="Times New Roman" w:cs="Arial"/>
          <w:b/>
          <w:bCs/>
          <w:szCs w:val="26"/>
          <w:lang w:eastAsia="ru-RU"/>
        </w:rPr>
        <w:t xml:space="preserve"> Разработка средств поддержания целостности данных</w:t>
      </w:r>
      <w:bookmarkEnd w:id="38"/>
      <w:bookmarkEnd w:id="39"/>
    </w:p>
    <w:p w:rsidR="009225A1" w:rsidRPr="009225A1" w:rsidRDefault="009225A1" w:rsidP="009225A1">
      <w:pPr>
        <w:spacing w:after="0"/>
        <w:ind w:firstLine="720"/>
        <w:contextualSpacing w:val="0"/>
        <w:jc w:val="both"/>
        <w:rPr>
          <w:rFonts w:eastAsia="Times New Roman" w:cs="Times New Roman"/>
          <w:szCs w:val="20"/>
          <w:lang w:eastAsia="ru-RU"/>
        </w:rPr>
      </w:pPr>
      <w:bookmarkStart w:id="40" w:name="_Toc229501012"/>
      <w:r w:rsidRPr="009225A1">
        <w:rPr>
          <w:rFonts w:eastAsia="Times New Roman" w:cs="Times New Roman"/>
          <w:szCs w:val="20"/>
          <w:lang w:eastAsia="ru-RU"/>
        </w:rPr>
        <w:t xml:space="preserve">Термин </w:t>
      </w:r>
      <w:r w:rsidRPr="009225A1">
        <w:rPr>
          <w:rFonts w:eastAsia="Times New Roman" w:cs="Times New Roman"/>
          <w:i/>
          <w:szCs w:val="20"/>
          <w:lang w:eastAsia="ru-RU"/>
        </w:rPr>
        <w:t>целостность данных</w:t>
      </w:r>
      <w:r w:rsidRPr="009225A1">
        <w:rPr>
          <w:rFonts w:eastAsia="Times New Roman" w:cs="Times New Roman"/>
          <w:szCs w:val="20"/>
          <w:lang w:eastAsia="ru-RU"/>
        </w:rPr>
        <w:t xml:space="preserve"> относится к правильности и полноте информации, содержащейся в базе данных. При модификации содержимого </w:t>
      </w:r>
      <w:r w:rsidRPr="009225A1">
        <w:rPr>
          <w:rFonts w:eastAsia="Times New Roman" w:cs="Times New Roman"/>
          <w:szCs w:val="20"/>
          <w:lang w:eastAsia="ru-RU"/>
        </w:rPr>
        <w:lastRenderedPageBreak/>
        <w:t>базы данных (изменении, добавлении или удалении строк таблицы) может произойти нарушение целостности содержащихся в ней данных. Например:</w:t>
      </w:r>
      <w:bookmarkEnd w:id="40"/>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1" w:name="_Toc229501013"/>
      <w:r w:rsidRPr="009225A1">
        <w:rPr>
          <w:rFonts w:eastAsia="Lucida Sans Unicode" w:cs="Times New Roman"/>
          <w:szCs w:val="28"/>
        </w:rPr>
        <w:t>в базу могут быть внесены неправильные (или несуществующие) данные;</w:t>
      </w:r>
      <w:bookmarkEnd w:id="41"/>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2" w:name="_Toc229501014"/>
      <w:r w:rsidRPr="009225A1">
        <w:rPr>
          <w:rFonts w:eastAsia="Lucida Sans Unicode" w:cs="Times New Roman"/>
          <w:szCs w:val="28"/>
        </w:rPr>
        <w:t>в результате изменения существующих данных им могут быть присвоены некорректные значения;</w:t>
      </w:r>
      <w:bookmarkEnd w:id="42"/>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3" w:name="_Toc229501015"/>
      <w:r w:rsidRPr="009225A1">
        <w:rPr>
          <w:rFonts w:eastAsia="Lucida Sans Unicode" w:cs="Times New Roman"/>
          <w:szCs w:val="28"/>
        </w:rPr>
        <w:t>при внесении изменений в базу данных они могут быть утеряны из-за системной ошибки или сбоя в электропитании;</w:t>
      </w:r>
      <w:bookmarkEnd w:id="43"/>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4" w:name="_Toc229501016"/>
      <w:r w:rsidRPr="009225A1">
        <w:rPr>
          <w:rFonts w:eastAsia="Lucida Sans Unicode" w:cs="Times New Roman"/>
          <w:szCs w:val="28"/>
        </w:rPr>
        <w:t>при внесении изменений в базу данных они могут быть внесены лишь частично.</w:t>
      </w:r>
      <w:bookmarkEnd w:id="44"/>
    </w:p>
    <w:p w:rsidR="009225A1" w:rsidRPr="009225A1" w:rsidRDefault="009225A1" w:rsidP="009225A1">
      <w:pPr>
        <w:spacing w:after="0"/>
        <w:ind w:firstLine="720"/>
        <w:contextualSpacing w:val="0"/>
        <w:jc w:val="both"/>
        <w:rPr>
          <w:rFonts w:eastAsia="Times New Roman" w:cs="Times New Roman"/>
          <w:szCs w:val="20"/>
          <w:lang w:eastAsia="ru-RU"/>
        </w:rPr>
      </w:pPr>
      <w:bookmarkStart w:id="45" w:name="_Toc229501017"/>
      <w:r w:rsidRPr="009225A1">
        <w:rPr>
          <w:rFonts w:eastAsia="Times New Roman" w:cs="Times New Roman"/>
          <w:szCs w:val="20"/>
          <w:lang w:eastAsia="ru-RU"/>
        </w:rPr>
        <w:t>Поэтому для сохранения непротиворечивости и правильности хранимых данных в реляционных СУБД устанавливается одно или несколько условий целостности данных. Эти условия определяют, какие значения могут быть записаны в базу данных в результате добавления или обновления данных. Как правило, в реляционной базе данных можно использовать следующие типы условий целостности данных:</w:t>
      </w:r>
      <w:bookmarkEnd w:id="45"/>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46" w:name="_Toc229501018"/>
      <w:r w:rsidRPr="009225A1">
        <w:rPr>
          <w:rFonts w:eastAsia="Lucida Sans Unicode" w:cs="Times New Roman"/>
          <w:szCs w:val="28"/>
        </w:rPr>
        <w:t>обязательность данных. Некоторые столбцы в базе данных должны содержать значения в каждой строке; строки в таких столбцах не могут содержать значения NULL или не содержать никакого значения;</w:t>
      </w:r>
      <w:bookmarkEnd w:id="46"/>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47" w:name="_Toc229501019"/>
      <w:r w:rsidRPr="009225A1">
        <w:rPr>
          <w:rFonts w:eastAsia="Lucida Sans Unicode" w:cs="Times New Roman"/>
          <w:szCs w:val="28"/>
        </w:rPr>
        <w:t>проверка на правильность. У каждого столбца в базе данных есть свой домен, т.е. набор значений, которые допускается хранить в данном столбце;</w:t>
      </w:r>
      <w:bookmarkEnd w:id="47"/>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48" w:name="_Toc229501020"/>
      <w:r w:rsidRPr="009225A1">
        <w:rPr>
          <w:rFonts w:eastAsia="Lucida Sans Unicode" w:cs="Times New Roman"/>
          <w:szCs w:val="28"/>
        </w:rPr>
        <w:t>целостность таблицы. Первичный ключ таблицы должен в каждой строке иметь уникальное значение, отличное от значений во всех остальных строках;</w:t>
      </w:r>
      <w:bookmarkEnd w:id="48"/>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49" w:name="_Toc229501021"/>
      <w:r w:rsidRPr="009225A1">
        <w:rPr>
          <w:rFonts w:eastAsia="Lucida Sans Unicode" w:cs="Times New Roman"/>
          <w:szCs w:val="28"/>
        </w:rPr>
        <w:t xml:space="preserve">ссылочная целостность. В реляционной базе данных каждая строка таблицы-потомка с помощью внешнего ключа связана со строкой таблицы-предка, содержащей первичный ключ, значение </w:t>
      </w:r>
      <w:r w:rsidRPr="009225A1">
        <w:rPr>
          <w:rFonts w:eastAsia="Lucida Sans Unicode" w:cs="Times New Roman"/>
          <w:szCs w:val="28"/>
        </w:rPr>
        <w:lastRenderedPageBreak/>
        <w:t>которого равно значению внешнего ключа;</w:t>
      </w:r>
      <w:bookmarkEnd w:id="49"/>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50" w:name="_Toc229501022"/>
      <w:r w:rsidRPr="009225A1">
        <w:rPr>
          <w:rFonts w:eastAsia="Lucida Sans Unicode" w:cs="Times New Roman"/>
          <w:szCs w:val="28"/>
        </w:rPr>
        <w:t>непротиворечивость. Многие реальные  операции вызывают в базе данных несколько изменений одновременно. Все они должны быть выполнены, чтобы база данных осталась в правильно, непротиворечивом состоянии;</w:t>
      </w:r>
      <w:bookmarkEnd w:id="50"/>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51" w:name="_Toc229501023"/>
      <w:r w:rsidRPr="009225A1">
        <w:rPr>
          <w:rFonts w:eastAsia="Lucida Sans Unicode" w:cs="Times New Roman"/>
          <w:szCs w:val="28"/>
        </w:rPr>
        <w:t>корректность. Обновление информации в базе данных может быть ограничено правилами, которым подчиняются данные, представленные этими обновлениями;</w:t>
      </w:r>
      <w:bookmarkEnd w:id="51"/>
    </w:p>
    <w:p w:rsidR="009225A1" w:rsidRPr="009225A1" w:rsidRDefault="009225A1" w:rsidP="009225A1">
      <w:pPr>
        <w:spacing w:after="0"/>
        <w:ind w:firstLine="720"/>
        <w:contextualSpacing w:val="0"/>
        <w:jc w:val="both"/>
        <w:rPr>
          <w:rFonts w:eastAsia="Times New Roman" w:cs="Times New Roman"/>
          <w:szCs w:val="20"/>
          <w:lang w:eastAsia="ru-RU"/>
        </w:rPr>
      </w:pPr>
      <w:bookmarkStart w:id="52" w:name="_Toc229501024"/>
      <w:r w:rsidRPr="009225A1">
        <w:rPr>
          <w:rFonts w:eastAsia="Times New Roman" w:cs="Times New Roman"/>
          <w:b/>
          <w:szCs w:val="20"/>
          <w:lang w:eastAsia="ru-RU"/>
        </w:rPr>
        <w:t xml:space="preserve">Обязательность данных.  </w:t>
      </w:r>
      <w:r w:rsidRPr="009225A1">
        <w:rPr>
          <w:rFonts w:eastAsia="Times New Roman" w:cs="Times New Roman"/>
          <w:szCs w:val="20"/>
          <w:lang w:eastAsia="ru-RU"/>
        </w:rPr>
        <w:t>Это условие целостности данных требует, чтобы некоторые столбцы не содержали значений NULL. Такие столбцы обозначены символом «+» в колонке «Обязательный» таблиц 2.2. Данное ограничение целостности обеспечивается установкой свойства «</w:t>
      </w:r>
      <w:r w:rsidRPr="009225A1">
        <w:rPr>
          <w:rFonts w:eastAsia="Times New Roman" w:cs="Times New Roman"/>
          <w:szCs w:val="20"/>
          <w:lang w:val="en-US" w:eastAsia="ru-RU"/>
        </w:rPr>
        <w:t>Allow</w:t>
      </w:r>
      <w:r w:rsidRPr="009225A1">
        <w:rPr>
          <w:rFonts w:eastAsia="Times New Roman" w:cs="Times New Roman"/>
          <w:szCs w:val="20"/>
          <w:lang w:eastAsia="ru-RU"/>
        </w:rPr>
        <w:t xml:space="preserve"> </w:t>
      </w:r>
      <w:r w:rsidRPr="009225A1">
        <w:rPr>
          <w:rFonts w:eastAsia="Times New Roman" w:cs="Times New Roman"/>
          <w:szCs w:val="20"/>
          <w:lang w:val="en-US" w:eastAsia="ru-RU"/>
        </w:rPr>
        <w:t>Nulls</w:t>
      </w:r>
      <w:r w:rsidRPr="009225A1">
        <w:rPr>
          <w:rFonts w:eastAsia="Times New Roman" w:cs="Times New Roman"/>
          <w:szCs w:val="20"/>
          <w:lang w:eastAsia="ru-RU"/>
        </w:rPr>
        <w:t>» столбца в состояние «</w:t>
      </w:r>
      <w:r w:rsidRPr="009225A1">
        <w:rPr>
          <w:rFonts w:eastAsia="Times New Roman" w:cs="Times New Roman"/>
          <w:szCs w:val="20"/>
          <w:lang w:val="en-US" w:eastAsia="ru-RU"/>
        </w:rPr>
        <w:t>False</w:t>
      </w:r>
      <w:r w:rsidRPr="009225A1">
        <w:rPr>
          <w:rFonts w:eastAsia="Times New Roman" w:cs="Times New Roman"/>
          <w:szCs w:val="20"/>
          <w:lang w:eastAsia="ru-RU"/>
        </w:rPr>
        <w:t xml:space="preserve">» при создании таблицы в </w:t>
      </w:r>
      <w:r w:rsidRPr="009225A1">
        <w:rPr>
          <w:rFonts w:eastAsia="Times New Roman" w:cs="Times New Roman"/>
          <w:szCs w:val="20"/>
          <w:lang w:val="en-US" w:eastAsia="ru-RU"/>
        </w:rPr>
        <w:t>Microsoft</w:t>
      </w:r>
      <w:r w:rsidRPr="009225A1">
        <w:rPr>
          <w:rFonts w:eastAsia="Times New Roman" w:cs="Times New Roman"/>
          <w:szCs w:val="20"/>
          <w:lang w:eastAsia="ru-RU"/>
        </w:rPr>
        <w:t xml:space="preserve"> </w:t>
      </w:r>
      <w:r w:rsidRPr="009225A1">
        <w:rPr>
          <w:rFonts w:eastAsia="Times New Roman" w:cs="Times New Roman"/>
          <w:szCs w:val="20"/>
          <w:lang w:val="en-US" w:eastAsia="ru-RU"/>
        </w:rPr>
        <w:t>SQL</w:t>
      </w:r>
      <w:r w:rsidRPr="009225A1">
        <w:rPr>
          <w:rFonts w:eastAsia="Times New Roman" w:cs="Times New Roman"/>
          <w:szCs w:val="20"/>
          <w:lang w:eastAsia="ru-RU"/>
        </w:rPr>
        <w:t xml:space="preserve"> </w:t>
      </w:r>
      <w:r w:rsidRPr="009225A1">
        <w:rPr>
          <w:rFonts w:eastAsia="Times New Roman" w:cs="Times New Roman"/>
          <w:szCs w:val="20"/>
          <w:lang w:val="en-US" w:eastAsia="ru-RU"/>
        </w:rPr>
        <w:t>Server</w:t>
      </w:r>
      <w:r w:rsidRPr="009225A1">
        <w:rPr>
          <w:rFonts w:eastAsia="Times New Roman" w:cs="Times New Roman"/>
          <w:szCs w:val="20"/>
          <w:lang w:eastAsia="ru-RU"/>
        </w:rPr>
        <w:t> 2012.</w:t>
      </w:r>
      <w:bookmarkEnd w:id="52"/>
    </w:p>
    <w:p w:rsidR="009225A1" w:rsidRPr="009225A1" w:rsidRDefault="009225A1" w:rsidP="009225A1">
      <w:pPr>
        <w:spacing w:after="0"/>
        <w:ind w:firstLine="720"/>
        <w:contextualSpacing w:val="0"/>
        <w:jc w:val="both"/>
        <w:rPr>
          <w:rFonts w:eastAsia="Times New Roman" w:cs="Times New Roman"/>
          <w:szCs w:val="20"/>
          <w:lang w:eastAsia="ru-RU"/>
        </w:rPr>
      </w:pPr>
      <w:bookmarkStart w:id="53" w:name="_Toc229501025"/>
      <w:r w:rsidRPr="009225A1">
        <w:rPr>
          <w:rFonts w:eastAsia="Times New Roman" w:cs="Times New Roman"/>
          <w:b/>
          <w:szCs w:val="20"/>
          <w:lang w:eastAsia="ru-RU"/>
        </w:rPr>
        <w:t xml:space="preserve">Проверка на правильность. </w:t>
      </w:r>
      <w:r w:rsidRPr="009225A1">
        <w:rPr>
          <w:rFonts w:eastAsia="Times New Roman" w:cs="Times New Roman"/>
          <w:szCs w:val="20"/>
          <w:lang w:eastAsia="ru-RU"/>
        </w:rPr>
        <w:t>При создании таблицы за каждым столбцом закрепляется определенный тип данных, и СУБД следит за тем, чтобы в столбец вводились данные только этого типа.</w:t>
      </w:r>
      <w:bookmarkEnd w:id="53"/>
    </w:p>
    <w:p w:rsidR="009225A1" w:rsidRPr="009225A1" w:rsidRDefault="009225A1" w:rsidP="009225A1">
      <w:pPr>
        <w:spacing w:after="0"/>
        <w:ind w:firstLine="720"/>
        <w:contextualSpacing w:val="0"/>
        <w:jc w:val="both"/>
        <w:rPr>
          <w:rFonts w:eastAsia="Times New Roman" w:cs="Times New Roman"/>
          <w:szCs w:val="20"/>
          <w:lang w:eastAsia="ru-RU"/>
        </w:rPr>
      </w:pPr>
      <w:bookmarkStart w:id="54" w:name="_Toc229501026"/>
      <w:r w:rsidRPr="009225A1">
        <w:rPr>
          <w:rFonts w:eastAsia="Times New Roman" w:cs="Times New Roman"/>
          <w:b/>
          <w:szCs w:val="20"/>
          <w:lang w:eastAsia="ru-RU"/>
        </w:rPr>
        <w:t xml:space="preserve">Целостность таблицы. </w:t>
      </w:r>
      <w:r w:rsidRPr="009225A1">
        <w:rPr>
          <w:rFonts w:eastAsia="Times New Roman" w:cs="Times New Roman"/>
          <w:szCs w:val="20"/>
          <w:lang w:eastAsia="ru-RU"/>
        </w:rPr>
        <w:t xml:space="preserve">Каждая строка таблицы должна иметь уникальное значение первичного ключа, иначе база данных потеряет свою целостность и перестанет быть адекватной моделью внешнего мира. Уникальность ключа обеспечивает специальный тип данных СУБД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SQL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Server</w:t>
      </w:r>
      <w:r w:rsidRPr="009225A1">
        <w:rPr>
          <w:rFonts w:eastAsia="Times New Roman" w:cs="Times New Roman"/>
          <w:i/>
          <w:szCs w:val="20"/>
          <w:lang w:eastAsia="ru-RU"/>
        </w:rPr>
        <w:t xml:space="preserve"> 2012 –  </w:t>
      </w:r>
      <w:r w:rsidRPr="009225A1">
        <w:rPr>
          <w:rFonts w:eastAsia="Times New Roman" w:cs="Times New Roman"/>
          <w:i/>
          <w:szCs w:val="20"/>
          <w:lang w:val="en-US" w:eastAsia="ru-RU"/>
        </w:rPr>
        <w:t>identity</w:t>
      </w:r>
      <w:r w:rsidRPr="009225A1">
        <w:rPr>
          <w:rFonts w:eastAsia="Times New Roman" w:cs="Times New Roman"/>
          <w:szCs w:val="20"/>
          <w:lang w:eastAsia="ru-RU"/>
        </w:rPr>
        <w:t>, который является типом первичного ключа большинства таблиц.</w:t>
      </w:r>
      <w:bookmarkEnd w:id="54"/>
    </w:p>
    <w:p w:rsidR="009225A1" w:rsidRPr="009225A1" w:rsidRDefault="009225A1" w:rsidP="009225A1">
      <w:pPr>
        <w:spacing w:after="0"/>
        <w:ind w:firstLine="720"/>
        <w:contextualSpacing w:val="0"/>
        <w:jc w:val="both"/>
        <w:rPr>
          <w:rFonts w:eastAsia="Times New Roman" w:cs="Times New Roman"/>
          <w:szCs w:val="20"/>
          <w:lang w:eastAsia="ru-RU"/>
        </w:rPr>
      </w:pPr>
      <w:r w:rsidRPr="009225A1">
        <w:rPr>
          <w:rFonts w:eastAsia="Times New Roman" w:cs="Times New Roman"/>
          <w:szCs w:val="20"/>
          <w:lang w:eastAsia="ru-RU"/>
        </w:rPr>
        <w:t xml:space="preserve"> </w:t>
      </w:r>
      <w:bookmarkStart w:id="55" w:name="_Toc229501027"/>
      <w:r w:rsidRPr="009225A1">
        <w:rPr>
          <w:rFonts w:eastAsia="Times New Roman" w:cs="Times New Roman"/>
          <w:b/>
          <w:szCs w:val="20"/>
          <w:lang w:eastAsia="ru-RU"/>
        </w:rPr>
        <w:t xml:space="preserve">Ссылочная целостность. </w:t>
      </w:r>
      <w:r w:rsidRPr="009225A1">
        <w:rPr>
          <w:rFonts w:eastAsia="Times New Roman" w:cs="Times New Roman"/>
          <w:szCs w:val="20"/>
          <w:lang w:eastAsia="ru-RU"/>
        </w:rPr>
        <w:t>Существует четыре типа изменений базы данных, которые могут нарушить ссылочную целостность отношений предок/потомок. Рассмотрим каждую из них.</w:t>
      </w:r>
      <w:bookmarkEnd w:id="55"/>
    </w:p>
    <w:p w:rsidR="009225A1" w:rsidRPr="009225A1" w:rsidRDefault="009225A1" w:rsidP="009225A1">
      <w:pPr>
        <w:spacing w:after="0"/>
        <w:ind w:firstLine="720"/>
        <w:contextualSpacing w:val="0"/>
        <w:jc w:val="both"/>
        <w:rPr>
          <w:rFonts w:eastAsia="Times New Roman" w:cs="Times New Roman"/>
          <w:szCs w:val="20"/>
          <w:lang w:eastAsia="ru-RU"/>
        </w:rPr>
      </w:pPr>
      <w:bookmarkStart w:id="56" w:name="_Toc229501028"/>
      <w:r w:rsidRPr="009225A1">
        <w:rPr>
          <w:rFonts w:eastAsia="Times New Roman" w:cs="Times New Roman"/>
          <w:i/>
          <w:szCs w:val="20"/>
          <w:lang w:eastAsia="ru-RU"/>
        </w:rPr>
        <w:t>Добавление новой строки-потомка</w:t>
      </w:r>
      <w:r w:rsidRPr="009225A1">
        <w:rPr>
          <w:rFonts w:eastAsia="Times New Roman" w:cs="Times New Roman"/>
          <w:szCs w:val="20"/>
          <w:lang w:eastAsia="ru-RU"/>
        </w:rPr>
        <w:t xml:space="preserve">. Когда происходит добавление новой строки в таблицу потомок, значение его внешнего ключа должно быть равно одному из значений первичного ключа в таблице-предке.  Если </w:t>
      </w:r>
      <w:r w:rsidRPr="009225A1">
        <w:rPr>
          <w:rFonts w:eastAsia="Times New Roman" w:cs="Times New Roman"/>
          <w:szCs w:val="20"/>
          <w:lang w:eastAsia="ru-RU"/>
        </w:rPr>
        <w:lastRenderedPageBreak/>
        <w:t>значение внешнего ключа не равно ни одному  из значений первичного ключа, то добавление такой строки разрушит базу данных, поскольку появится потомок без предка. Но добавление строки в таблицу предок не вызовет проблем; она просто станет предком без потомков. В разработанной базе данных невозможно добавление строки-потомка без внешнего ключа, имеющего место в качестве первичного ключа в таблице-предке.</w:t>
      </w:r>
      <w:bookmarkEnd w:id="56"/>
    </w:p>
    <w:p w:rsidR="009225A1" w:rsidRPr="009225A1" w:rsidRDefault="009225A1" w:rsidP="009225A1">
      <w:pPr>
        <w:spacing w:after="0"/>
        <w:ind w:firstLine="720"/>
        <w:contextualSpacing w:val="0"/>
        <w:jc w:val="both"/>
        <w:rPr>
          <w:rFonts w:eastAsia="Times New Roman" w:cs="Times New Roman"/>
          <w:szCs w:val="20"/>
          <w:lang w:eastAsia="ru-RU"/>
        </w:rPr>
      </w:pPr>
      <w:bookmarkStart w:id="57" w:name="_Toc229501029"/>
      <w:r w:rsidRPr="009225A1">
        <w:rPr>
          <w:rFonts w:eastAsia="Times New Roman" w:cs="Times New Roman"/>
          <w:i/>
          <w:szCs w:val="20"/>
          <w:lang w:eastAsia="ru-RU"/>
        </w:rPr>
        <w:t>Обновление внешнего ключа в строке-потомке</w:t>
      </w:r>
      <w:r w:rsidRPr="009225A1">
        <w:rPr>
          <w:rFonts w:eastAsia="Times New Roman" w:cs="Times New Roman"/>
          <w:szCs w:val="20"/>
          <w:lang w:eastAsia="ru-RU"/>
        </w:rPr>
        <w:t>. Это та же проблема, что и в предыдущей ситуации, но выраженная в  иной форме. Так обновление внешнего ключа в строке-потомке возможно только на то значение, которое имеет место в качестве первичного ключа в таблице-предке.</w:t>
      </w:r>
      <w:bookmarkEnd w:id="57"/>
    </w:p>
    <w:p w:rsidR="009225A1" w:rsidRPr="009225A1" w:rsidRDefault="009225A1" w:rsidP="009225A1">
      <w:pPr>
        <w:spacing w:after="0"/>
        <w:ind w:firstLine="720"/>
        <w:contextualSpacing w:val="0"/>
        <w:jc w:val="both"/>
        <w:rPr>
          <w:rFonts w:eastAsia="Times New Roman" w:cs="Times New Roman"/>
          <w:szCs w:val="20"/>
          <w:lang w:eastAsia="ru-RU"/>
        </w:rPr>
      </w:pPr>
      <w:bookmarkStart w:id="58" w:name="_Toc229501030"/>
      <w:r w:rsidRPr="009225A1">
        <w:rPr>
          <w:rFonts w:eastAsia="Times New Roman" w:cs="Times New Roman"/>
          <w:i/>
          <w:szCs w:val="20"/>
          <w:lang w:eastAsia="ru-RU"/>
        </w:rPr>
        <w:t>Удаление строки-предка</w:t>
      </w:r>
      <w:r w:rsidRPr="009225A1">
        <w:rPr>
          <w:rFonts w:eastAsia="Times New Roman" w:cs="Times New Roman"/>
          <w:szCs w:val="20"/>
          <w:lang w:eastAsia="ru-RU"/>
        </w:rPr>
        <w:t>. Если из таблицы-предка будет удалена строка, у которой есть хотя бы один потомок, то строки-потомки окажутся без строк-предков. Значения внешних ключей в этих строках больше не будут равны ни одному из значений первичного ключа таблицы-предка. Но удаление строки из таблицы-потомка не вызовет проблем; просто предок этой строки после удаления будет иметь на одного потомка меньше. В разработанной базе данных запрещено удаление строк из таблиц-предков, имеющих строки-потомки.</w:t>
      </w:r>
      <w:bookmarkEnd w:id="58"/>
    </w:p>
    <w:p w:rsidR="009225A1" w:rsidRPr="009225A1" w:rsidRDefault="009225A1" w:rsidP="009225A1">
      <w:pPr>
        <w:spacing w:after="0"/>
        <w:ind w:firstLine="720"/>
        <w:contextualSpacing w:val="0"/>
        <w:jc w:val="both"/>
        <w:rPr>
          <w:rFonts w:eastAsia="Times New Roman" w:cs="Times New Roman"/>
          <w:szCs w:val="20"/>
          <w:lang w:eastAsia="ru-RU"/>
        </w:rPr>
      </w:pPr>
      <w:bookmarkStart w:id="59" w:name="_Toc229501031"/>
      <w:r w:rsidRPr="009225A1">
        <w:rPr>
          <w:rFonts w:eastAsia="Times New Roman" w:cs="Times New Roman"/>
          <w:i/>
          <w:szCs w:val="20"/>
          <w:lang w:eastAsia="ru-RU"/>
        </w:rPr>
        <w:t>Обновление первичного ключа в строке предка</w:t>
      </w:r>
      <w:r w:rsidRPr="009225A1">
        <w:rPr>
          <w:rFonts w:eastAsia="Times New Roman" w:cs="Times New Roman"/>
          <w:szCs w:val="20"/>
          <w:lang w:eastAsia="ru-RU"/>
        </w:rPr>
        <w:t>. Это иная форма проблемы, рассмотренной в предыдущем пункте. Если происходит изменение первичного ключа некоторой строки в таблице-предке, все существующие потомки этой строки окажутся без строки-предка, поскольку их внешние ключи не равны ни одному первичному ключу. Подобные действия не имеют места в разработанной базе данных.</w:t>
      </w:r>
      <w:bookmarkEnd w:id="59"/>
    </w:p>
    <w:p w:rsidR="009225A1" w:rsidRPr="009225A1" w:rsidRDefault="009225A1" w:rsidP="009225A1">
      <w:pPr>
        <w:spacing w:after="0"/>
        <w:ind w:firstLine="720"/>
        <w:contextualSpacing w:val="0"/>
        <w:rPr>
          <w:rFonts w:eastAsia="Times New Roman" w:cs="Times New Roman"/>
          <w:szCs w:val="20"/>
          <w:lang w:eastAsia="ru-RU"/>
        </w:rPr>
      </w:pPr>
      <w:bookmarkStart w:id="60" w:name="_Toc229501032"/>
      <w:r w:rsidRPr="009225A1">
        <w:rPr>
          <w:rFonts w:eastAsia="Times New Roman" w:cs="Times New Roman"/>
          <w:b/>
          <w:szCs w:val="20"/>
          <w:lang w:eastAsia="ru-RU"/>
        </w:rPr>
        <w:t>Корректность данных</w:t>
      </w:r>
      <w:bookmarkStart w:id="61" w:name="_Toc229501033"/>
      <w:bookmarkEnd w:id="60"/>
      <w:r w:rsidRPr="009225A1">
        <w:rPr>
          <w:rFonts w:eastAsia="Times New Roman" w:cs="Times New Roman"/>
          <w:b/>
          <w:szCs w:val="20"/>
          <w:lang w:eastAsia="ru-RU"/>
        </w:rPr>
        <w:t xml:space="preserve">. </w:t>
      </w:r>
      <w:r w:rsidRPr="009225A1">
        <w:rPr>
          <w:rFonts w:eastAsia="Times New Roman" w:cs="Times New Roman"/>
          <w:szCs w:val="20"/>
          <w:lang w:eastAsia="ru-RU"/>
        </w:rPr>
        <w:t xml:space="preserve">В реальной жизни вопрос целостности данных часто </w:t>
      </w:r>
      <w:proofErr w:type="gramStart"/>
      <w:r w:rsidRPr="009225A1">
        <w:rPr>
          <w:rFonts w:eastAsia="Times New Roman" w:cs="Times New Roman"/>
          <w:szCs w:val="20"/>
          <w:lang w:eastAsia="ru-RU"/>
        </w:rPr>
        <w:t>бывает</w:t>
      </w:r>
      <w:proofErr w:type="gramEnd"/>
      <w:r w:rsidRPr="009225A1">
        <w:rPr>
          <w:rFonts w:eastAsia="Times New Roman" w:cs="Times New Roman"/>
          <w:szCs w:val="20"/>
          <w:lang w:eastAsia="ru-RU"/>
        </w:rPr>
        <w:t xml:space="preserve"> связан с порядками и правилами, установленными в конкретных организациях. Установление корректности проводится совместно с заказчиком, при этом уточняются действия, выполняемые при модификации базы данных.  В результате были выявлены следующие ограничения:</w:t>
      </w:r>
      <w:bookmarkEnd w:id="61"/>
    </w:p>
    <w:p w:rsidR="009225A1" w:rsidRPr="009225A1" w:rsidRDefault="009225A1" w:rsidP="002E4606">
      <w:pPr>
        <w:widowControl w:val="0"/>
        <w:numPr>
          <w:ilvl w:val="0"/>
          <w:numId w:val="29"/>
        </w:numPr>
        <w:tabs>
          <w:tab w:val="num" w:pos="993"/>
        </w:tabs>
        <w:suppressAutoHyphens/>
        <w:spacing w:after="0"/>
        <w:ind w:left="714" w:hanging="357"/>
        <w:jc w:val="both"/>
        <w:rPr>
          <w:rFonts w:eastAsia="Lucida Sans Unicode" w:cs="Times New Roman"/>
          <w:szCs w:val="28"/>
        </w:rPr>
      </w:pPr>
      <w:bookmarkStart w:id="62" w:name="_Toc229501037"/>
      <w:r w:rsidRPr="009225A1">
        <w:rPr>
          <w:rFonts w:eastAsia="Lucida Sans Unicode" w:cs="Times New Roman"/>
          <w:szCs w:val="28"/>
        </w:rPr>
        <w:lastRenderedPageBreak/>
        <w:t>в поля, требующие ввода текстовых данных, не могут быть введены пустые значения.</w:t>
      </w:r>
      <w:bookmarkEnd w:id="62"/>
    </w:p>
    <w:p w:rsidR="006F2784" w:rsidRPr="006F2784" w:rsidRDefault="009225A1" w:rsidP="00B737D4">
      <w:pPr>
        <w:spacing w:after="0"/>
        <w:ind w:firstLine="720"/>
        <w:contextualSpacing w:val="0"/>
        <w:jc w:val="both"/>
        <w:rPr>
          <w:rFonts w:eastAsia="Times New Roman" w:cs="Times New Roman"/>
          <w:szCs w:val="20"/>
          <w:lang w:eastAsia="ru-RU"/>
        </w:rPr>
      </w:pPr>
      <w:bookmarkStart w:id="63" w:name="_Toc229501038"/>
      <w:r w:rsidRPr="009225A1">
        <w:rPr>
          <w:rFonts w:eastAsia="Times New Roman" w:cs="Times New Roman"/>
          <w:szCs w:val="20"/>
          <w:lang w:eastAsia="ru-RU"/>
        </w:rPr>
        <w:t xml:space="preserve">Все эти ограничения реализованы при разработке клиентской части программы  в среде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Visual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Studio</w:t>
      </w:r>
      <w:r w:rsidRPr="009225A1">
        <w:rPr>
          <w:rFonts w:eastAsia="Times New Roman" w:cs="Times New Roman"/>
          <w:i/>
          <w:szCs w:val="20"/>
          <w:lang w:eastAsia="ru-RU"/>
        </w:rPr>
        <w:t xml:space="preserve"> 201</w:t>
      </w:r>
      <w:r w:rsidR="006F2784" w:rsidRPr="006F2784">
        <w:rPr>
          <w:rFonts w:eastAsia="Times New Roman" w:cs="Times New Roman"/>
          <w:i/>
          <w:szCs w:val="20"/>
          <w:lang w:eastAsia="ru-RU"/>
        </w:rPr>
        <w:t>3</w:t>
      </w:r>
      <w:r w:rsidRPr="009225A1">
        <w:rPr>
          <w:rFonts w:eastAsia="Times New Roman" w:cs="Times New Roman"/>
          <w:szCs w:val="20"/>
          <w:lang w:eastAsia="ru-RU"/>
        </w:rPr>
        <w:t>.</w:t>
      </w:r>
      <w:bookmarkEnd w:id="63"/>
    </w:p>
    <w:p w:rsidR="00C80D23" w:rsidRPr="006F2784" w:rsidRDefault="00593302" w:rsidP="002B344B">
      <w:pPr>
        <w:keepNext/>
        <w:spacing w:before="120" w:after="120"/>
        <w:ind w:firstLine="709"/>
        <w:contextualSpacing w:val="0"/>
        <w:outlineLvl w:val="1"/>
        <w:rPr>
          <w:rFonts w:eastAsia="Times New Roman" w:cs="Times New Roman"/>
          <w:b/>
          <w:szCs w:val="20"/>
          <w:lang w:eastAsia="ru-RU"/>
        </w:rPr>
      </w:pPr>
      <w:bookmarkStart w:id="64" w:name="_Toc72780181"/>
      <w:bookmarkStart w:id="65" w:name="_Toc229501039"/>
      <w:bookmarkStart w:id="66" w:name="_Toc389427422"/>
      <w:r>
        <w:rPr>
          <w:rFonts w:eastAsia="Times New Roman" w:cs="Times New Roman"/>
          <w:b/>
          <w:szCs w:val="20"/>
          <w:lang w:eastAsia="ru-RU"/>
        </w:rPr>
        <w:t>3.2</w:t>
      </w:r>
      <w:r w:rsidR="00B81C89">
        <w:rPr>
          <w:rFonts w:eastAsia="Times New Roman" w:cs="Times New Roman"/>
          <w:b/>
          <w:szCs w:val="20"/>
          <w:lang w:eastAsia="ru-RU"/>
        </w:rPr>
        <w:t>.</w:t>
      </w:r>
      <w:r w:rsidR="006F2784" w:rsidRPr="006F2784">
        <w:rPr>
          <w:rFonts w:eastAsia="Times New Roman" w:cs="Times New Roman"/>
          <w:b/>
          <w:szCs w:val="20"/>
          <w:lang w:eastAsia="ru-RU"/>
        </w:rPr>
        <w:t xml:space="preserve"> Основные технологии, применяемые при разработке системы</w:t>
      </w:r>
      <w:bookmarkEnd w:id="64"/>
      <w:bookmarkEnd w:id="65"/>
      <w:bookmarkEnd w:id="66"/>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Прежде, чем приступить к разработке схем программ, отметим, что средой разработки программного обеспечения клиентской части является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Создание программ в среде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w:t>
      </w:r>
      <w:r w:rsidR="00903191">
        <w:rPr>
          <w:rFonts w:eastAsia="Times New Roman" w:cs="Times New Roman"/>
          <w:i/>
          <w:szCs w:val="20"/>
          <w:lang w:eastAsia="ru-RU"/>
        </w:rPr>
        <w:t>3</w:t>
      </w:r>
      <w:r w:rsidRPr="006F2784">
        <w:rPr>
          <w:rFonts w:eastAsia="Times New Roman" w:cs="Times New Roman"/>
          <w:szCs w:val="20"/>
          <w:lang w:eastAsia="ru-RU"/>
        </w:rPr>
        <w:t xml:space="preserve"> базируется на объектно-ориентированной технологии. В связи с чем, отметим ряд его достоинств.</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w:t>
      </w:r>
      <w:r w:rsidRPr="009044A5">
        <w:rPr>
          <w:rFonts w:eastAsia="Times New Roman" w:cs="Times New Roman"/>
          <w:i/>
          <w:szCs w:val="20"/>
          <w:lang w:eastAsia="ru-RU"/>
        </w:rPr>
        <w:t>3</w:t>
      </w:r>
      <w:r w:rsidRPr="006F2784">
        <w:rPr>
          <w:rFonts w:eastAsia="Times New Roman" w:cs="Times New Roman"/>
          <w:szCs w:val="20"/>
          <w:lang w:eastAsia="ru-RU"/>
        </w:rPr>
        <w:t xml:space="preserve"> позволяет:</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уменьшить сложность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повысить надежность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модификации отдельных компонентов программного обеспечения без изменения остальных его компонентов;</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повторного использования отдельных компонентов программного обеспечения.</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Среда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обладает мощной библиотекой визуальных и не визуальных компонентов, позволяющих облегчить разработку пользовательского интерфейса и программ в целом. Визуальные компоненты предназначены для организации пользовательского интерфейса. Не визуальные компоненты отвечают за доступ к системным ресурсам.</w:t>
      </w:r>
    </w:p>
    <w:p w:rsidR="006F2784" w:rsidRPr="006F2784" w:rsidRDefault="006F2784" w:rsidP="00C80D23">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СУБД выбрана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SQL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Server</w:t>
      </w:r>
      <w:r w:rsidRPr="006F2784">
        <w:rPr>
          <w:rFonts w:eastAsia="Times New Roman" w:cs="Times New Roman"/>
          <w:i/>
          <w:szCs w:val="20"/>
          <w:lang w:eastAsia="ru-RU"/>
        </w:rPr>
        <w:t xml:space="preserve"> 2008</w:t>
      </w:r>
      <w:r w:rsidRPr="006F2784">
        <w:rPr>
          <w:rFonts w:eastAsia="Times New Roman" w:cs="Times New Roman"/>
          <w:szCs w:val="20"/>
          <w:lang w:eastAsia="ru-RU"/>
        </w:rPr>
        <w:t xml:space="preserve">, что позволяет использовать при разработке приложения архитектуру «клиент-сервер». </w:t>
      </w:r>
    </w:p>
    <w:p w:rsidR="00C80D23" w:rsidRDefault="006F2784" w:rsidP="00B76764">
      <w:pPr>
        <w:spacing w:after="0"/>
        <w:ind w:firstLine="720"/>
        <w:jc w:val="both"/>
        <w:rPr>
          <w:rFonts w:eastAsia="Times New Roman" w:cs="Times New Roman"/>
          <w:szCs w:val="20"/>
          <w:lang w:eastAsia="ru-RU"/>
        </w:rPr>
      </w:pPr>
      <w:r w:rsidRPr="006F2784">
        <w:rPr>
          <w:rFonts w:eastAsia="Times New Roman" w:cs="Times New Roman"/>
          <w:szCs w:val="20"/>
          <w:lang w:eastAsia="ru-RU"/>
        </w:rPr>
        <w:t xml:space="preserve">В разрабатываемой программе будет применяться </w:t>
      </w:r>
      <w:r w:rsidR="00C80D23">
        <w:rPr>
          <w:rFonts w:eastAsia="Times New Roman" w:cs="Times New Roman"/>
          <w:szCs w:val="20"/>
          <w:lang w:eastAsia="ru-RU"/>
        </w:rPr>
        <w:t>трехзвенная</w:t>
      </w:r>
      <w:r w:rsidRPr="006F2784">
        <w:rPr>
          <w:rFonts w:eastAsia="Times New Roman" w:cs="Times New Roman"/>
          <w:szCs w:val="20"/>
          <w:lang w:eastAsia="ru-RU"/>
        </w:rPr>
        <w:t xml:space="preserve"> архитектура</w:t>
      </w:r>
      <w:r w:rsidR="00C80D23">
        <w:rPr>
          <w:rFonts w:eastAsia="Times New Roman" w:cs="Times New Roman"/>
          <w:szCs w:val="20"/>
          <w:lang w:eastAsia="ru-RU"/>
        </w:rPr>
        <w:t>.</w:t>
      </w:r>
    </w:p>
    <w:p w:rsidR="006F2784" w:rsidRPr="006F2784" w:rsidRDefault="006F2784" w:rsidP="00B76764">
      <w:pPr>
        <w:spacing w:after="0"/>
        <w:ind w:firstLine="720"/>
        <w:jc w:val="both"/>
        <w:rPr>
          <w:rFonts w:eastAsia="Times New Roman" w:cs="Times New Roman"/>
          <w:szCs w:val="20"/>
          <w:lang w:eastAsia="ru-RU"/>
        </w:rPr>
      </w:pPr>
      <w:r w:rsidRPr="006F2784">
        <w:rPr>
          <w:rFonts w:eastAsia="Times New Roman" w:cs="Times New Roman"/>
          <w:szCs w:val="20"/>
          <w:lang w:eastAsia="ru-RU"/>
        </w:rPr>
        <w:t>Основные достоинства клиент-серверной архитектуры:</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высокая эффективность обработки данных;</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lastRenderedPageBreak/>
        <w:t>низкая нагрузка на сеть (по сравнению с файловыми системами);</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все функции по управлению базой данных (хранение, защита, резервирование) берет на себя СУБД, что повышает надежность хранения данных [</w:t>
      </w:r>
      <w:r w:rsidR="000F4789" w:rsidRPr="000F4789">
        <w:rPr>
          <w:rFonts w:eastAsia="Times New Roman" w:cs="Times New Roman"/>
          <w:szCs w:val="20"/>
          <w:lang w:eastAsia="ru-RU"/>
        </w:rPr>
        <w:t>1</w:t>
      </w:r>
      <w:r w:rsidR="00943F66">
        <w:rPr>
          <w:rFonts w:eastAsia="Times New Roman" w:cs="Times New Roman"/>
          <w:szCs w:val="20"/>
          <w:lang w:eastAsia="ru-RU"/>
        </w:rPr>
        <w:t>6</w:t>
      </w:r>
      <w:r w:rsidRPr="006F2784">
        <w:rPr>
          <w:rFonts w:eastAsia="Times New Roman" w:cs="Times New Roman"/>
          <w:szCs w:val="20"/>
          <w:lang w:eastAsia="ru-RU"/>
        </w:rPr>
        <w:t xml:space="preserve">].  </w:t>
      </w:r>
    </w:p>
    <w:p w:rsid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средства доступа к базе данных была выбрана технология </w:t>
      </w:r>
      <w:r w:rsidRPr="006F2784">
        <w:rPr>
          <w:rFonts w:eastAsia="Times New Roman" w:cs="Times New Roman"/>
          <w:i/>
          <w:szCs w:val="20"/>
          <w:lang w:eastAsia="ru-RU"/>
        </w:rPr>
        <w:t>ActiveX Data Objects</w:t>
      </w:r>
      <w:r w:rsidRPr="006F2784">
        <w:rPr>
          <w:rFonts w:eastAsia="Times New Roman" w:cs="Times New Roman"/>
          <w:szCs w:val="20"/>
          <w:lang w:eastAsia="ru-RU"/>
        </w:rPr>
        <w:t xml:space="preserve"> (ADO). Объекты ADO позволяют писать компактные и расширяемые коды для подключения к источникам данных, например, базам данных, электронным таблицам, последовательным файлам данных или каталогам электронной почты.</w:t>
      </w:r>
    </w:p>
    <w:p w:rsidR="00591E7A" w:rsidRPr="00591E7A" w:rsidRDefault="00591E7A" w:rsidP="006F2784">
      <w:pPr>
        <w:spacing w:after="0"/>
        <w:ind w:firstLine="720"/>
        <w:contextualSpacing w:val="0"/>
        <w:jc w:val="both"/>
        <w:rPr>
          <w:rFonts w:eastAsia="Times New Roman" w:cs="Times New Roman"/>
          <w:szCs w:val="20"/>
          <w:lang w:eastAsia="ru-RU"/>
        </w:rPr>
      </w:pPr>
      <w:r>
        <w:rPr>
          <w:rFonts w:eastAsia="Times New Roman" w:cs="Times New Roman"/>
          <w:szCs w:val="20"/>
          <w:lang w:eastAsia="ru-RU"/>
        </w:rPr>
        <w:t xml:space="preserve">Для отсылки данных на почтовый ящик будет использоваться протокол </w:t>
      </w:r>
      <w:r>
        <w:rPr>
          <w:rFonts w:eastAsia="Times New Roman" w:cs="Times New Roman"/>
          <w:szCs w:val="20"/>
          <w:lang w:val="en-US" w:eastAsia="ru-RU"/>
        </w:rPr>
        <w:t>smtp</w:t>
      </w:r>
      <w:r>
        <w:rPr>
          <w:rFonts w:eastAsia="Times New Roman" w:cs="Times New Roman"/>
          <w:szCs w:val="20"/>
          <w:lang w:eastAsia="ru-RU"/>
        </w:rPr>
        <w:t>.</w:t>
      </w:r>
    </w:p>
    <w:p w:rsidR="00852DC5" w:rsidRPr="006F2784" w:rsidRDefault="00852DC5" w:rsidP="00852DC5">
      <w:pPr>
        <w:pStyle w:val="a0"/>
      </w:pPr>
      <w:r w:rsidRPr="00B40D02">
        <w:t>Взаимодействие клиентского приложени</w:t>
      </w:r>
      <w:r>
        <w:t>я с базой данных</w:t>
      </w:r>
      <w:r w:rsidRPr="00B40D02">
        <w:t xml:space="preserve"> осуществляется следующим образом. Пользователь запускает клиентское приложение. Клиент </w:t>
      </w:r>
      <w:r>
        <w:t xml:space="preserve">устанавливает соединение с сервером. </w:t>
      </w:r>
      <w:r w:rsidRPr="00B40D02">
        <w:t xml:space="preserve">Затем клиент запрашивает данные </w:t>
      </w:r>
      <w:r>
        <w:t>из базы данных</w:t>
      </w:r>
      <w:r w:rsidRPr="00B40D02">
        <w:t xml:space="preserve">. </w:t>
      </w:r>
      <w:r>
        <w:t>Полученные данные</w:t>
      </w:r>
      <w:r w:rsidRPr="000B27E9">
        <w:t xml:space="preserve"> </w:t>
      </w:r>
      <w:r>
        <w:t xml:space="preserve">ображаются в соответствующем компоненте представления данных. </w:t>
      </w:r>
      <w:r w:rsidRPr="00B40D02">
        <w:t xml:space="preserve">Пользователь взаимодействует с клиентским приложением, и данные изменяются. </w:t>
      </w:r>
      <w:r>
        <w:t>Измененные данные отправляются на сервер баз данных, где сохраняются.</w:t>
      </w:r>
    </w:p>
    <w:p w:rsidR="002B344B" w:rsidRPr="00D37B8C" w:rsidRDefault="006F2784" w:rsidP="00D37B8C">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Определив основные технологии, необходимые при разработке </w:t>
      </w:r>
      <w:bookmarkStart w:id="67" w:name="_GoBack"/>
      <w:r w:rsidRPr="006F2784">
        <w:rPr>
          <w:rFonts w:eastAsia="Times New Roman" w:cs="Times New Roman"/>
          <w:szCs w:val="20"/>
          <w:lang w:eastAsia="ru-RU"/>
        </w:rPr>
        <w:t>программы, перейдем к разработке её схемы.</w:t>
      </w:r>
      <w:bookmarkStart w:id="68" w:name="_Toc199773883"/>
      <w:bookmarkStart w:id="69" w:name="_Toc229501041"/>
      <w:bookmarkStart w:id="70" w:name="_Toc389427424"/>
    </w:p>
    <w:p w:rsidR="008D6F75" w:rsidRPr="002B344B" w:rsidRDefault="000B207F" w:rsidP="002B344B">
      <w:pPr>
        <w:spacing w:after="0"/>
        <w:ind w:firstLine="720"/>
        <w:contextualSpacing w:val="0"/>
        <w:jc w:val="both"/>
        <w:rPr>
          <w:rFonts w:eastAsia="Times New Roman" w:cs="Arial"/>
          <w:b/>
          <w:bCs/>
          <w:szCs w:val="26"/>
          <w:lang w:eastAsia="ru-RU"/>
        </w:rPr>
      </w:pPr>
      <w:r>
        <w:rPr>
          <w:rFonts w:eastAsia="Times New Roman" w:cs="Arial"/>
          <w:b/>
          <w:bCs/>
          <w:szCs w:val="26"/>
          <w:lang w:eastAsia="ru-RU"/>
        </w:rPr>
        <w:t>3</w:t>
      </w:r>
      <w:r w:rsidR="00D37B8C">
        <w:rPr>
          <w:rFonts w:eastAsia="Times New Roman" w:cs="Arial"/>
          <w:b/>
          <w:bCs/>
          <w:szCs w:val="26"/>
          <w:lang w:eastAsia="ru-RU"/>
        </w:rPr>
        <w:t>.3.</w:t>
      </w:r>
      <w:r w:rsidRPr="000B207F">
        <w:rPr>
          <w:rFonts w:eastAsia="Times New Roman" w:cs="Arial"/>
          <w:b/>
          <w:bCs/>
          <w:szCs w:val="26"/>
          <w:lang w:eastAsia="ru-RU"/>
        </w:rPr>
        <w:t xml:space="preserve"> Разработка пользовательского интерфейса</w:t>
      </w:r>
      <w:bookmarkEnd w:id="68"/>
      <w:bookmarkEnd w:id="69"/>
      <w:bookmarkEnd w:id="70"/>
    </w:p>
    <w:p w:rsidR="00EC0777" w:rsidRDefault="004106AE" w:rsidP="00EC0777">
      <w:pPr>
        <w:spacing w:after="0"/>
        <w:ind w:firstLine="720"/>
        <w:contextualSpacing w:val="0"/>
        <w:jc w:val="both"/>
        <w:rPr>
          <w:rFonts w:eastAsia="Times New Roman" w:cs="Times New Roman"/>
          <w:szCs w:val="20"/>
          <w:lang w:eastAsia="ru-RU"/>
        </w:rPr>
      </w:pPr>
      <w:r w:rsidRPr="004106AE">
        <w:rPr>
          <w:rFonts w:eastAsia="Times New Roman" w:cs="Arial"/>
          <w:bCs/>
          <w:szCs w:val="26"/>
          <w:lang w:eastAsia="ru-RU"/>
        </w:rPr>
        <w:t xml:space="preserve">Пользовательский интерфейс разрабатывается при помощи </w:t>
      </w:r>
      <w:bookmarkEnd w:id="67"/>
      <w:r w:rsidRPr="004106AE">
        <w:rPr>
          <w:rFonts w:eastAsia="Times New Roman" w:cs="Arial"/>
          <w:bCs/>
          <w:szCs w:val="26"/>
          <w:lang w:eastAsia="ru-RU"/>
        </w:rPr>
        <w:t xml:space="preserve">визуальных средств визуального программирования входящих в состав </w:t>
      </w:r>
      <w:r w:rsidRPr="004106AE">
        <w:rPr>
          <w:rFonts w:eastAsia="Times New Roman" w:cs="Arial"/>
          <w:bCs/>
          <w:i/>
          <w:szCs w:val="26"/>
          <w:lang w:val="en-US" w:eastAsia="ru-RU"/>
        </w:rPr>
        <w:t>Microsoft</w:t>
      </w:r>
      <w:r w:rsidRPr="004106AE">
        <w:rPr>
          <w:rFonts w:eastAsia="Times New Roman" w:cs="Arial"/>
          <w:bCs/>
          <w:i/>
          <w:szCs w:val="26"/>
          <w:lang w:eastAsia="ru-RU"/>
        </w:rPr>
        <w:t xml:space="preserve"> </w:t>
      </w:r>
      <w:r>
        <w:rPr>
          <w:rFonts w:eastAsia="Times New Roman" w:cs="Arial"/>
          <w:bCs/>
          <w:i/>
          <w:szCs w:val="26"/>
          <w:lang w:val="en-US" w:eastAsia="ru-RU"/>
        </w:rPr>
        <w:t>V</w:t>
      </w:r>
      <w:r w:rsidRPr="004106AE">
        <w:rPr>
          <w:rFonts w:eastAsia="Times New Roman" w:cs="Arial"/>
          <w:bCs/>
          <w:i/>
          <w:szCs w:val="26"/>
          <w:lang w:val="en-US" w:eastAsia="ru-RU"/>
        </w:rPr>
        <w:t>isual</w:t>
      </w:r>
      <w:r w:rsidRPr="004106AE">
        <w:rPr>
          <w:rFonts w:eastAsia="Times New Roman" w:cs="Arial"/>
          <w:bCs/>
          <w:i/>
          <w:szCs w:val="26"/>
          <w:lang w:eastAsia="ru-RU"/>
        </w:rPr>
        <w:t xml:space="preserve"> </w:t>
      </w:r>
      <w:r>
        <w:rPr>
          <w:rFonts w:eastAsia="Times New Roman" w:cs="Arial"/>
          <w:bCs/>
          <w:i/>
          <w:szCs w:val="26"/>
          <w:lang w:val="en-US" w:eastAsia="ru-RU"/>
        </w:rPr>
        <w:t>S</w:t>
      </w:r>
      <w:r w:rsidRPr="004106AE">
        <w:rPr>
          <w:rFonts w:eastAsia="Times New Roman" w:cs="Arial"/>
          <w:bCs/>
          <w:i/>
          <w:szCs w:val="26"/>
          <w:lang w:val="en-US" w:eastAsia="ru-RU"/>
        </w:rPr>
        <w:t>tudio</w:t>
      </w:r>
      <w:r w:rsidRPr="004106AE">
        <w:rPr>
          <w:rFonts w:eastAsia="Times New Roman" w:cs="Arial"/>
          <w:bCs/>
          <w:i/>
          <w:szCs w:val="26"/>
          <w:lang w:eastAsia="ru-RU"/>
        </w:rPr>
        <w:t xml:space="preserve"> 2013</w:t>
      </w:r>
      <w:r w:rsidR="00A52CD4" w:rsidRPr="00A52CD4">
        <w:rPr>
          <w:rFonts w:eastAsia="Times New Roman" w:cs="Arial"/>
          <w:bCs/>
          <w:i/>
          <w:szCs w:val="26"/>
          <w:lang w:eastAsia="ru-RU"/>
        </w:rPr>
        <w:t>.</w:t>
      </w:r>
    </w:p>
    <w:p w:rsidR="007C3757" w:rsidRDefault="00A52CD4" w:rsidP="00057C63">
      <w:pPr>
        <w:spacing w:after="0"/>
        <w:ind w:firstLine="720"/>
        <w:contextualSpacing w:val="0"/>
        <w:jc w:val="both"/>
        <w:rPr>
          <w:rFonts w:eastAsia="Times New Roman" w:cs="Times New Roman"/>
          <w:szCs w:val="20"/>
          <w:lang w:eastAsia="ru-RU"/>
        </w:rPr>
      </w:pPr>
      <w:r w:rsidRPr="008F5377">
        <w:rPr>
          <w:rFonts w:eastAsia="Times New Roman" w:cs="Arial"/>
          <w:bCs/>
          <w:szCs w:val="26"/>
          <w:lang w:eastAsia="ru-RU"/>
        </w:rPr>
        <w:t>На основе анализа предметной области</w:t>
      </w:r>
      <w:r w:rsidR="008F5377">
        <w:rPr>
          <w:rFonts w:eastAsia="Times New Roman" w:cs="Times New Roman"/>
          <w:b/>
          <w:szCs w:val="20"/>
          <w:lang w:eastAsia="ru-RU"/>
        </w:rPr>
        <w:t xml:space="preserve"> </w:t>
      </w:r>
      <w:r w:rsidR="007D1880">
        <w:rPr>
          <w:rFonts w:eastAsia="Times New Roman" w:cs="Times New Roman"/>
          <w:szCs w:val="20"/>
          <w:lang w:eastAsia="ru-RU"/>
        </w:rPr>
        <w:t>разработаем интерфейс приложения.</w:t>
      </w:r>
      <w:r w:rsidR="002F7389">
        <w:rPr>
          <w:rFonts w:eastAsia="Times New Roman" w:cs="Times New Roman"/>
          <w:szCs w:val="20"/>
          <w:lang w:eastAsia="ru-RU"/>
        </w:rPr>
        <w:t xml:space="preserve"> </w:t>
      </w:r>
      <w:r w:rsidR="007D1880">
        <w:rPr>
          <w:rFonts w:eastAsia="Times New Roman" w:cs="Times New Roman"/>
          <w:szCs w:val="20"/>
          <w:lang w:eastAsia="ru-RU"/>
        </w:rPr>
        <w:t xml:space="preserve">Начало работы с программой начинается с регистрации компании или входа в </w:t>
      </w:r>
      <w:proofErr w:type="gramStart"/>
      <w:r w:rsidR="007D1880">
        <w:rPr>
          <w:rFonts w:eastAsia="Times New Roman" w:cs="Times New Roman"/>
          <w:szCs w:val="20"/>
          <w:lang w:eastAsia="ru-RU"/>
        </w:rPr>
        <w:t>систему</w:t>
      </w:r>
      <w:proofErr w:type="gramEnd"/>
      <w:r w:rsidR="007D1880">
        <w:rPr>
          <w:rFonts w:eastAsia="Times New Roman" w:cs="Times New Roman"/>
          <w:szCs w:val="20"/>
          <w:lang w:eastAsia="ru-RU"/>
        </w:rPr>
        <w:t xml:space="preserve"> если регистрация уже проведена.</w:t>
      </w:r>
      <w:r w:rsidR="00D57619" w:rsidRPr="00D57619">
        <w:rPr>
          <w:rFonts w:eastAsia="Times New Roman" w:cs="Times New Roman"/>
          <w:szCs w:val="20"/>
          <w:lang w:eastAsia="ru-RU"/>
        </w:rPr>
        <w:t xml:space="preserve"> </w:t>
      </w:r>
      <w:r w:rsidR="00890163">
        <w:rPr>
          <w:rFonts w:eastAsia="Times New Roman" w:cs="Times New Roman"/>
          <w:szCs w:val="20"/>
          <w:lang w:eastAsia="ru-RU"/>
        </w:rPr>
        <w:t xml:space="preserve">После входа в систему </w:t>
      </w:r>
      <w:r w:rsidR="007C3757">
        <w:rPr>
          <w:rFonts w:eastAsia="Times New Roman" w:cs="Times New Roman"/>
          <w:szCs w:val="20"/>
          <w:lang w:eastAsia="ru-RU"/>
        </w:rPr>
        <w:t xml:space="preserve">пользователь попадает </w:t>
      </w:r>
      <w:r w:rsidR="009F7F10">
        <w:rPr>
          <w:rFonts w:eastAsia="Times New Roman" w:cs="Times New Roman"/>
          <w:szCs w:val="20"/>
          <w:lang w:eastAsia="ru-RU"/>
        </w:rPr>
        <w:t>на главную форму приложения</w:t>
      </w:r>
      <w:r w:rsidR="007C3757">
        <w:rPr>
          <w:rFonts w:eastAsia="Times New Roman" w:cs="Times New Roman"/>
          <w:szCs w:val="20"/>
          <w:lang w:eastAsia="ru-RU"/>
        </w:rPr>
        <w:t>.</w:t>
      </w:r>
      <w:r w:rsidR="009F7F10">
        <w:rPr>
          <w:rFonts w:eastAsia="Times New Roman" w:cs="Times New Roman"/>
          <w:szCs w:val="20"/>
          <w:lang w:eastAsia="ru-RU"/>
        </w:rPr>
        <w:t xml:space="preserve"> </w:t>
      </w:r>
      <w:r w:rsidR="007C3757">
        <w:rPr>
          <w:rFonts w:eastAsia="Times New Roman" w:cs="Times New Roman"/>
          <w:szCs w:val="20"/>
          <w:lang w:eastAsia="ru-RU"/>
        </w:rPr>
        <w:t>С</w:t>
      </w:r>
      <w:r w:rsidR="009F7F10">
        <w:rPr>
          <w:rFonts w:eastAsia="Times New Roman" w:cs="Times New Roman"/>
          <w:szCs w:val="20"/>
          <w:lang w:eastAsia="ru-RU"/>
        </w:rPr>
        <w:t>верху будет находиться главное меню со следующими пунктами и подпунктами:</w:t>
      </w:r>
    </w:p>
    <w:p w:rsidR="00EC0777" w:rsidRPr="00593302" w:rsidRDefault="00EC0777" w:rsidP="00593302">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lastRenderedPageBreak/>
        <w:t>Список проектов</w:t>
      </w:r>
      <w:r w:rsidR="002F7389">
        <w:rPr>
          <w:rFonts w:eastAsia="Times New Roman" w:cs="Times New Roman"/>
          <w:szCs w:val="20"/>
          <w:lang w:val="en-US" w:eastAsia="ru-RU"/>
        </w:rPr>
        <w:t>;</w:t>
      </w:r>
    </w:p>
    <w:p w:rsidR="009F7F10" w:rsidRDefault="009F7F10" w:rsidP="00B00909">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Задачи</w:t>
      </w:r>
      <w:r w:rsidR="002F7389">
        <w:rPr>
          <w:rFonts w:eastAsia="Times New Roman" w:cs="Times New Roman"/>
          <w:szCs w:val="20"/>
          <w:lang w:val="en-US" w:eastAsia="ru-RU"/>
        </w:rPr>
        <w:t>;</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Необходимо выполнить</w:t>
      </w:r>
      <w:r>
        <w:rPr>
          <w:rFonts w:eastAsia="Times New Roman" w:cs="Times New Roman"/>
          <w:szCs w:val="20"/>
          <w:lang w:val="en-US" w:eastAsia="ru-RU"/>
        </w:rPr>
        <w:t>;</w:t>
      </w:r>
    </w:p>
    <w:p w:rsidR="009F7F10" w:rsidRP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Мои задачи</w:t>
      </w:r>
      <w:r w:rsidR="00A9448A">
        <w:rPr>
          <w:rFonts w:eastAsia="Times New Roman" w:cs="Times New Roman"/>
          <w:szCs w:val="20"/>
          <w:lang w:val="en-US" w:eastAsia="ru-RU"/>
        </w:rPr>
        <w:t>;</w:t>
      </w:r>
    </w:p>
    <w:p w:rsidR="009F7F10" w:rsidRDefault="009F7F10" w:rsidP="00B00909">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Сообщения</w:t>
      </w:r>
      <w:r w:rsidR="002F7389">
        <w:rPr>
          <w:rFonts w:eastAsia="Times New Roman" w:cs="Times New Roman"/>
          <w:szCs w:val="20"/>
          <w:lang w:val="en-US" w:eastAsia="ru-RU"/>
        </w:rPr>
        <w:t>;</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Личные сообщения</w:t>
      </w:r>
      <w:r w:rsidR="00A9448A">
        <w:rPr>
          <w:rFonts w:eastAsia="Times New Roman" w:cs="Times New Roman"/>
          <w:szCs w:val="20"/>
          <w:lang w:val="en-US" w:eastAsia="ru-RU"/>
        </w:rPr>
        <w:t>;</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Подписки</w:t>
      </w:r>
      <w:r w:rsidR="00A9448A">
        <w:rPr>
          <w:rFonts w:eastAsia="Times New Roman" w:cs="Times New Roman"/>
          <w:szCs w:val="20"/>
          <w:lang w:val="en-US" w:eastAsia="ru-RU"/>
        </w:rPr>
        <w:t>;</w:t>
      </w:r>
    </w:p>
    <w:p w:rsidR="009F7F10" w:rsidRP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Отправить сообщение подписчикам</w:t>
      </w:r>
      <w:r w:rsidR="00A9448A">
        <w:rPr>
          <w:rFonts w:eastAsia="Times New Roman" w:cs="Times New Roman"/>
          <w:szCs w:val="20"/>
          <w:lang w:val="en-US" w:eastAsia="ru-RU"/>
        </w:rPr>
        <w:t>;</w:t>
      </w:r>
    </w:p>
    <w:p w:rsidR="009F7F10" w:rsidRDefault="009F7F10" w:rsidP="00B00909">
      <w:pPr>
        <w:pStyle w:val="ListParagraph"/>
        <w:keepNext/>
        <w:numPr>
          <w:ilvl w:val="2"/>
          <w:numId w:val="32"/>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Аналитика</w:t>
      </w:r>
      <w:r w:rsidR="002F7389">
        <w:rPr>
          <w:rFonts w:eastAsia="Times New Roman" w:cs="Times New Roman"/>
          <w:szCs w:val="20"/>
          <w:lang w:val="en-US" w:eastAsia="ru-RU"/>
        </w:rPr>
        <w:t>;</w:t>
      </w:r>
    </w:p>
    <w:p w:rsidR="009F7F10"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проекты</w:t>
      </w:r>
      <w:r w:rsidR="00A9448A">
        <w:rPr>
          <w:rFonts w:eastAsia="Times New Roman" w:cs="Times New Roman"/>
          <w:szCs w:val="20"/>
          <w:lang w:val="en-US" w:eastAsia="ru-RU"/>
        </w:rPr>
        <w:t>;</w:t>
      </w:r>
    </w:p>
    <w:p w:rsidR="009F7F10" w:rsidRPr="00CA1A54" w:rsidRDefault="009F7F10" w:rsidP="00B00909">
      <w:pPr>
        <w:pStyle w:val="ListParagraph"/>
        <w:keepNext/>
        <w:numPr>
          <w:ilvl w:val="3"/>
          <w:numId w:val="32"/>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w:t>
      </w:r>
      <w:r w:rsidR="00CA1A54">
        <w:rPr>
          <w:rFonts w:eastAsia="Times New Roman" w:cs="Times New Roman"/>
          <w:szCs w:val="20"/>
          <w:lang w:val="en-US" w:eastAsia="ru-RU"/>
        </w:rPr>
        <w:t>;</w:t>
      </w:r>
    </w:p>
    <w:p w:rsidR="00CA1A54" w:rsidRPr="00CB51E7" w:rsidRDefault="00CA1A54" w:rsidP="00B00909">
      <w:pPr>
        <w:pStyle w:val="ListParagraph"/>
        <w:keepNext/>
        <w:numPr>
          <w:ilvl w:val="2"/>
          <w:numId w:val="32"/>
        </w:numPr>
        <w:spacing w:before="120" w:after="120"/>
        <w:contextualSpacing w:val="0"/>
        <w:outlineLvl w:val="2"/>
        <w:rPr>
          <w:rFonts w:eastAsia="Times New Roman" w:cs="Times New Roman"/>
          <w:szCs w:val="20"/>
          <w:lang w:val="en-US" w:eastAsia="ru-RU"/>
        </w:rPr>
      </w:pPr>
      <w:r>
        <w:rPr>
          <w:rFonts w:eastAsia="Times New Roman" w:cs="Times New Roman"/>
          <w:szCs w:val="20"/>
          <w:lang w:eastAsia="ru-RU"/>
        </w:rPr>
        <w:t>Компания</w:t>
      </w:r>
      <w:r>
        <w:rPr>
          <w:rFonts w:eastAsia="Times New Roman" w:cs="Times New Roman"/>
          <w:szCs w:val="20"/>
          <w:lang w:val="en-US" w:eastAsia="ru-RU"/>
        </w:rPr>
        <w:t>.</w:t>
      </w:r>
    </w:p>
    <w:p w:rsidR="00CB51E7" w:rsidRDefault="00CB51E7" w:rsidP="00AF47B1">
      <w:pPr>
        <w:keepNext/>
        <w:spacing w:before="120" w:after="120"/>
        <w:ind w:firstLine="708"/>
        <w:contextualSpacing w:val="0"/>
        <w:outlineLvl w:val="2"/>
        <w:rPr>
          <w:rFonts w:eastAsia="Times New Roman" w:cs="Times New Roman"/>
          <w:szCs w:val="20"/>
          <w:lang w:eastAsia="ru-RU"/>
        </w:rPr>
      </w:pPr>
      <w:r>
        <w:rPr>
          <w:rFonts w:eastAsia="Times New Roman" w:cs="Times New Roman"/>
          <w:szCs w:val="20"/>
          <w:lang w:eastAsia="ru-RU"/>
        </w:rPr>
        <w:t>Перемещение между меню будет происходить на одной форме, будут меняться только элементы управления.</w:t>
      </w:r>
    </w:p>
    <w:p w:rsidR="00057C63" w:rsidRPr="00057C63" w:rsidRDefault="00057C63" w:rsidP="00230981">
      <w:pPr>
        <w:spacing w:after="0"/>
        <w:ind w:firstLine="709"/>
        <w:contextualSpacing w:val="0"/>
        <w:jc w:val="both"/>
        <w:rPr>
          <w:rFonts w:eastAsia="Times New Roman" w:cs="Times New Roman"/>
          <w:szCs w:val="20"/>
          <w:lang w:eastAsia="ru-RU"/>
        </w:rPr>
      </w:pPr>
      <w:r w:rsidRPr="00057C63">
        <w:rPr>
          <w:rFonts w:eastAsia="Times New Roman" w:cs="Times New Roman"/>
          <w:szCs w:val="20"/>
          <w:lang w:eastAsia="ru-RU"/>
        </w:rPr>
        <w:t>Приведем список используемых для разработки пользовательского интерфейса визуальных компонент и их на</w:t>
      </w:r>
      <w:r w:rsidR="00230981">
        <w:rPr>
          <w:rFonts w:eastAsia="Times New Roman" w:cs="Times New Roman"/>
          <w:szCs w:val="20"/>
          <w:lang w:eastAsia="ru-RU"/>
        </w:rPr>
        <w:t>значение (таблица 3.3).</w:t>
      </w:r>
    </w:p>
    <w:p w:rsidR="00057C63" w:rsidRDefault="009F2F4F" w:rsidP="00057C63">
      <w:pPr>
        <w:spacing w:after="0"/>
        <w:ind w:hanging="120"/>
        <w:contextualSpacing w:val="0"/>
        <w:jc w:val="both"/>
        <w:rPr>
          <w:rFonts w:eastAsia="Times New Roman" w:cs="Times New Roman"/>
          <w:szCs w:val="20"/>
          <w:lang w:eastAsia="ru-RU"/>
        </w:rPr>
      </w:pPr>
      <w:r>
        <w:rPr>
          <w:rFonts w:eastAsia="Times New Roman" w:cs="Times New Roman"/>
          <w:szCs w:val="20"/>
          <w:lang w:eastAsia="ru-RU"/>
        </w:rPr>
        <w:t xml:space="preserve">                </w:t>
      </w:r>
      <w:r w:rsidR="00057C63" w:rsidRPr="00057C63">
        <w:rPr>
          <w:rFonts w:eastAsia="Times New Roman" w:cs="Times New Roman"/>
          <w:szCs w:val="20"/>
          <w:lang w:eastAsia="ru-RU"/>
        </w:rPr>
        <w:t xml:space="preserve">Таблица </w:t>
      </w:r>
      <w:r w:rsidR="006C18CB">
        <w:rPr>
          <w:rFonts w:eastAsia="Times New Roman" w:cs="Times New Roman"/>
          <w:szCs w:val="20"/>
          <w:lang w:eastAsia="ru-RU"/>
        </w:rPr>
        <w:t>3</w:t>
      </w:r>
      <w:r w:rsidR="00057C63" w:rsidRPr="00057C63">
        <w:rPr>
          <w:rFonts w:eastAsia="Times New Roman" w:cs="Times New Roman"/>
          <w:szCs w:val="20"/>
          <w:lang w:eastAsia="ru-RU"/>
        </w:rPr>
        <w:t>.3</w:t>
      </w:r>
      <w:r>
        <w:rPr>
          <w:rFonts w:eastAsia="Times New Roman" w:cs="Times New Roman"/>
          <w:szCs w:val="20"/>
          <w:lang w:eastAsia="ru-RU"/>
        </w:rPr>
        <w:t xml:space="preserve">. </w:t>
      </w:r>
      <w:r w:rsidR="00057C63" w:rsidRPr="00057C63">
        <w:rPr>
          <w:rFonts w:eastAsia="Times New Roman" w:cs="Times New Roman"/>
          <w:szCs w:val="20"/>
          <w:lang w:eastAsia="ru-RU"/>
        </w:rPr>
        <w:t>Компоненты, используемые для разработки интерфейса</w:t>
      </w:r>
    </w:p>
    <w:tbl>
      <w:tblPr>
        <w:tblW w:w="494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3608"/>
        <w:gridCol w:w="5862"/>
      </w:tblGrid>
      <w:tr w:rsidR="00057C63" w:rsidRPr="00057C63" w:rsidTr="00404231">
        <w:trPr>
          <w:cantSplit/>
          <w:tblHeader/>
        </w:trPr>
        <w:tc>
          <w:tcPr>
            <w:tcW w:w="1905" w:type="pct"/>
            <w:vAlign w:val="center"/>
          </w:tcPr>
          <w:p w:rsidR="00057C63" w:rsidRPr="00057C63" w:rsidRDefault="00057C63" w:rsidP="00057C63">
            <w:pPr>
              <w:widowControl w:val="0"/>
              <w:suppressAutoHyphens/>
              <w:spacing w:after="0"/>
              <w:contextualSpacing w:val="0"/>
              <w:jc w:val="center"/>
              <w:rPr>
                <w:rFonts w:eastAsia="Lucida Sans Unicode" w:cs="Times New Roman"/>
                <w:b/>
                <w:bCs/>
                <w:szCs w:val="28"/>
              </w:rPr>
            </w:pPr>
            <w:r w:rsidRPr="00057C63">
              <w:rPr>
                <w:rFonts w:eastAsia="Lucida Sans Unicode" w:cs="Times New Roman"/>
                <w:b/>
                <w:bCs/>
                <w:szCs w:val="28"/>
              </w:rPr>
              <w:t>Компонент</w:t>
            </w:r>
          </w:p>
        </w:tc>
        <w:tc>
          <w:tcPr>
            <w:tcW w:w="3095" w:type="pct"/>
            <w:vAlign w:val="center"/>
          </w:tcPr>
          <w:p w:rsidR="00057C63" w:rsidRPr="00057C63" w:rsidRDefault="00057C63" w:rsidP="00057C63">
            <w:pPr>
              <w:widowControl w:val="0"/>
              <w:suppressAutoHyphens/>
              <w:spacing w:after="0"/>
              <w:contextualSpacing w:val="0"/>
              <w:jc w:val="center"/>
              <w:rPr>
                <w:rFonts w:eastAsia="Lucida Sans Unicode" w:cs="Times New Roman"/>
                <w:b/>
                <w:bCs/>
                <w:szCs w:val="28"/>
              </w:rPr>
            </w:pPr>
            <w:r w:rsidRPr="00057C63">
              <w:rPr>
                <w:rFonts w:eastAsia="Lucida Sans Unicode" w:cs="Times New Roman"/>
                <w:b/>
                <w:bCs/>
                <w:szCs w:val="28"/>
              </w:rPr>
              <w:t>Назначение</w:t>
            </w:r>
          </w:p>
        </w:tc>
      </w:tr>
      <w:tr w:rsidR="00057C63" w:rsidRPr="00057C63" w:rsidTr="00404231">
        <w:tc>
          <w:tcPr>
            <w:tcW w:w="1905" w:type="pct"/>
            <w:vAlign w:val="center"/>
          </w:tcPr>
          <w:p w:rsidR="00057C63" w:rsidRPr="00057C63" w:rsidRDefault="00057C63" w:rsidP="00057C63">
            <w:pPr>
              <w:widowControl w:val="0"/>
              <w:suppressAutoHyphens/>
              <w:spacing w:after="0"/>
              <w:contextualSpacing w:val="0"/>
              <w:rPr>
                <w:rFonts w:eastAsia="Lucida Sans Unicode" w:cs="Times New Roman"/>
                <w:szCs w:val="28"/>
              </w:rPr>
            </w:pPr>
            <w:r w:rsidRPr="00057C63">
              <w:rPr>
                <w:rFonts w:eastAsia="Lucida Sans Unicode" w:cs="Times New Roman"/>
                <w:szCs w:val="28"/>
              </w:rPr>
              <w:t>Button</w:t>
            </w:r>
          </w:p>
        </w:tc>
        <w:tc>
          <w:tcPr>
            <w:tcW w:w="3095" w:type="pct"/>
            <w:vAlign w:val="center"/>
          </w:tcPr>
          <w:p w:rsidR="00057C63" w:rsidRPr="00057C63" w:rsidRDefault="00057C63" w:rsidP="00057C63">
            <w:pPr>
              <w:widowControl w:val="0"/>
              <w:suppressAutoHyphens/>
              <w:spacing w:after="0" w:line="240" w:lineRule="auto"/>
              <w:contextualSpacing w:val="0"/>
              <w:rPr>
                <w:rFonts w:eastAsia="Lucida Sans Unicode" w:cs="Times New Roman"/>
                <w:szCs w:val="28"/>
              </w:rPr>
            </w:pPr>
            <w:r w:rsidRPr="00057C63">
              <w:rPr>
                <w:rFonts w:eastAsia="Lucida Sans Unicode" w:cs="Times New Roman"/>
                <w:szCs w:val="28"/>
              </w:rPr>
              <w:t>Кнопка</w:t>
            </w:r>
          </w:p>
        </w:tc>
      </w:tr>
      <w:tr w:rsidR="00057C63" w:rsidRPr="00057C63" w:rsidTr="00404231">
        <w:tc>
          <w:tcPr>
            <w:tcW w:w="1905" w:type="pct"/>
            <w:vAlign w:val="center"/>
          </w:tcPr>
          <w:p w:rsidR="00057C63" w:rsidRPr="00057C63" w:rsidRDefault="006C18CB" w:rsidP="006C18CB">
            <w:pPr>
              <w:widowControl w:val="0"/>
              <w:suppressAutoHyphens/>
              <w:spacing w:after="0"/>
              <w:contextualSpacing w:val="0"/>
              <w:rPr>
                <w:rFonts w:eastAsia="Lucida Sans Unicode" w:cs="Times New Roman"/>
                <w:szCs w:val="28"/>
                <w:lang w:val="en-US"/>
              </w:rPr>
            </w:pPr>
            <w:r>
              <w:rPr>
                <w:rFonts w:eastAsia="Lucida Sans Unicode" w:cs="Times New Roman"/>
                <w:szCs w:val="28"/>
                <w:lang w:val="en-US"/>
              </w:rPr>
              <w:t>ComboBox</w:t>
            </w:r>
          </w:p>
        </w:tc>
        <w:tc>
          <w:tcPr>
            <w:tcW w:w="3095" w:type="pct"/>
            <w:vAlign w:val="center"/>
          </w:tcPr>
          <w:p w:rsidR="00057C63" w:rsidRPr="00057C63" w:rsidRDefault="006C18CB" w:rsidP="00057C63">
            <w:pPr>
              <w:widowControl w:val="0"/>
              <w:suppressAutoHyphens/>
              <w:spacing w:after="0" w:line="240" w:lineRule="auto"/>
              <w:contextualSpacing w:val="0"/>
              <w:rPr>
                <w:rFonts w:eastAsia="Lucida Sans Unicode" w:cs="Times New Roman"/>
                <w:szCs w:val="28"/>
              </w:rPr>
            </w:pPr>
            <w:r>
              <w:rPr>
                <w:rFonts w:eastAsia="Lucida Sans Unicode" w:cs="Times New Roman"/>
                <w:szCs w:val="28"/>
              </w:rPr>
              <w:t xml:space="preserve">Список </w:t>
            </w:r>
          </w:p>
        </w:tc>
      </w:tr>
      <w:tr w:rsidR="00057C63" w:rsidRPr="00057C63" w:rsidTr="00404231">
        <w:tc>
          <w:tcPr>
            <w:tcW w:w="1905" w:type="pct"/>
            <w:vAlign w:val="center"/>
          </w:tcPr>
          <w:p w:rsidR="00057C63" w:rsidRPr="00057C63" w:rsidRDefault="00057C63" w:rsidP="00057C63">
            <w:pPr>
              <w:widowControl w:val="0"/>
              <w:suppressAutoHyphens/>
              <w:spacing w:after="0"/>
              <w:contextualSpacing w:val="0"/>
              <w:rPr>
                <w:rFonts w:eastAsia="Lucida Sans Unicode" w:cs="Times New Roman"/>
                <w:szCs w:val="28"/>
                <w:lang w:val="en-US"/>
              </w:rPr>
            </w:pPr>
            <w:r w:rsidRPr="00057C63">
              <w:rPr>
                <w:rFonts w:eastAsia="Lucida Sans Unicode" w:cs="Times New Roman"/>
                <w:szCs w:val="28"/>
                <w:lang w:val="en-US"/>
              </w:rPr>
              <w:t>CheckBox</w:t>
            </w:r>
          </w:p>
        </w:tc>
        <w:tc>
          <w:tcPr>
            <w:tcW w:w="3095" w:type="pct"/>
            <w:vAlign w:val="center"/>
          </w:tcPr>
          <w:p w:rsidR="00057C63" w:rsidRPr="00057C63" w:rsidRDefault="00057C63" w:rsidP="00057C63">
            <w:pPr>
              <w:widowControl w:val="0"/>
              <w:suppressAutoHyphens/>
              <w:spacing w:after="0" w:line="240" w:lineRule="auto"/>
              <w:contextualSpacing w:val="0"/>
              <w:rPr>
                <w:rFonts w:eastAsia="Lucida Sans Unicode" w:cs="Times New Roman"/>
                <w:szCs w:val="28"/>
              </w:rPr>
            </w:pPr>
            <w:r w:rsidRPr="00057C63">
              <w:rPr>
                <w:rFonts w:eastAsia="Lucida Sans Unicode" w:cs="Times New Roman"/>
                <w:szCs w:val="28"/>
              </w:rPr>
              <w:t>Индикатор</w:t>
            </w:r>
          </w:p>
        </w:tc>
      </w:tr>
      <w:tr w:rsidR="00057C63" w:rsidRPr="00057C63" w:rsidTr="00404231">
        <w:tc>
          <w:tcPr>
            <w:tcW w:w="1905" w:type="pct"/>
            <w:vAlign w:val="center"/>
          </w:tcPr>
          <w:p w:rsidR="00057C63" w:rsidRPr="00057C63" w:rsidRDefault="00057C63" w:rsidP="00057C63">
            <w:pPr>
              <w:widowControl w:val="0"/>
              <w:suppressAutoHyphens/>
              <w:spacing w:after="0"/>
              <w:contextualSpacing w:val="0"/>
              <w:rPr>
                <w:rFonts w:eastAsia="Lucida Sans Unicode" w:cs="Times New Roman"/>
                <w:szCs w:val="28"/>
              </w:rPr>
            </w:pPr>
            <w:r w:rsidRPr="00057C63">
              <w:rPr>
                <w:rFonts w:eastAsia="Lucida Sans Unicode" w:cs="Times New Roman"/>
                <w:szCs w:val="28"/>
              </w:rPr>
              <w:t>DateTimePicker</w:t>
            </w:r>
          </w:p>
        </w:tc>
        <w:tc>
          <w:tcPr>
            <w:tcW w:w="3095" w:type="pct"/>
            <w:vAlign w:val="center"/>
          </w:tcPr>
          <w:p w:rsidR="00057C63" w:rsidRPr="00057C63" w:rsidRDefault="00057C63" w:rsidP="00057C63">
            <w:pPr>
              <w:widowControl w:val="0"/>
              <w:suppressAutoHyphens/>
              <w:spacing w:after="0" w:line="240" w:lineRule="auto"/>
              <w:contextualSpacing w:val="0"/>
              <w:rPr>
                <w:rFonts w:eastAsia="Lucida Sans Unicode" w:cs="Times New Roman"/>
                <w:szCs w:val="28"/>
              </w:rPr>
            </w:pPr>
            <w:r w:rsidRPr="00057C63">
              <w:rPr>
                <w:rFonts w:eastAsia="Lucida Sans Unicode" w:cs="Times New Roman"/>
                <w:szCs w:val="28"/>
              </w:rPr>
              <w:t>Компонент ввода даты</w:t>
            </w:r>
          </w:p>
        </w:tc>
      </w:tr>
      <w:tr w:rsidR="00057C63" w:rsidRPr="00057C63" w:rsidTr="00404231">
        <w:tc>
          <w:tcPr>
            <w:tcW w:w="1905" w:type="pct"/>
            <w:vAlign w:val="center"/>
          </w:tcPr>
          <w:p w:rsidR="00057C63" w:rsidRPr="00057C63" w:rsidRDefault="00057C63" w:rsidP="00057C63">
            <w:pPr>
              <w:widowControl w:val="0"/>
              <w:suppressAutoHyphens/>
              <w:spacing w:after="0"/>
              <w:contextualSpacing w:val="0"/>
              <w:rPr>
                <w:rFonts w:eastAsia="Lucida Sans Unicode" w:cs="Times New Roman"/>
                <w:szCs w:val="28"/>
                <w:lang w:val="en-US"/>
              </w:rPr>
            </w:pPr>
            <w:r w:rsidRPr="00057C63">
              <w:rPr>
                <w:rFonts w:eastAsia="Lucida Sans Unicode" w:cs="Times New Roman"/>
                <w:szCs w:val="28"/>
                <w:lang w:val="en-US"/>
              </w:rPr>
              <w:t>TextBox</w:t>
            </w:r>
          </w:p>
        </w:tc>
        <w:tc>
          <w:tcPr>
            <w:tcW w:w="3095" w:type="pct"/>
            <w:vAlign w:val="center"/>
          </w:tcPr>
          <w:p w:rsidR="00057C63" w:rsidRPr="00057C63" w:rsidRDefault="00057C63" w:rsidP="00057C63">
            <w:pPr>
              <w:widowControl w:val="0"/>
              <w:suppressAutoHyphens/>
              <w:spacing w:after="0" w:line="240" w:lineRule="auto"/>
              <w:contextualSpacing w:val="0"/>
              <w:rPr>
                <w:rFonts w:eastAsia="Lucida Sans Unicode" w:cs="Times New Roman"/>
                <w:szCs w:val="28"/>
              </w:rPr>
            </w:pPr>
            <w:r w:rsidRPr="00057C63">
              <w:rPr>
                <w:rFonts w:eastAsia="Lucida Sans Unicode" w:cs="Times New Roman"/>
                <w:szCs w:val="28"/>
              </w:rPr>
              <w:t xml:space="preserve">Однострочный редактор </w:t>
            </w:r>
          </w:p>
        </w:tc>
      </w:tr>
    </w:tbl>
    <w:p w:rsidR="002B344B" w:rsidRDefault="008D6F75" w:rsidP="00230981">
      <w:pPr>
        <w:spacing w:after="0"/>
        <w:ind w:firstLine="709"/>
        <w:contextualSpacing w:val="0"/>
        <w:jc w:val="both"/>
        <w:rPr>
          <w:rFonts w:eastAsia="Times New Roman" w:cs="Times New Roman"/>
          <w:szCs w:val="20"/>
          <w:lang w:val="en-US" w:eastAsia="ru-RU"/>
        </w:rPr>
      </w:pPr>
      <w:r>
        <w:rPr>
          <w:rFonts w:eastAsia="Times New Roman" w:cs="Times New Roman"/>
          <w:szCs w:val="20"/>
          <w:lang w:eastAsia="ru-RU"/>
        </w:rPr>
        <w:t xml:space="preserve">                                                                    </w:t>
      </w:r>
    </w:p>
    <w:p w:rsidR="002F7389" w:rsidRDefault="002F7389" w:rsidP="00230981">
      <w:pPr>
        <w:spacing w:after="0"/>
        <w:ind w:firstLine="709"/>
        <w:contextualSpacing w:val="0"/>
        <w:jc w:val="both"/>
        <w:rPr>
          <w:rFonts w:eastAsia="Times New Roman" w:cs="Times New Roman"/>
          <w:szCs w:val="20"/>
          <w:lang w:val="en-US" w:eastAsia="ru-RU"/>
        </w:rPr>
      </w:pPr>
    </w:p>
    <w:p w:rsidR="002F7389" w:rsidRPr="002F7389" w:rsidRDefault="002F7389" w:rsidP="00230981">
      <w:pPr>
        <w:spacing w:after="0"/>
        <w:ind w:firstLine="709"/>
        <w:contextualSpacing w:val="0"/>
        <w:jc w:val="both"/>
        <w:rPr>
          <w:rFonts w:eastAsia="Times New Roman" w:cs="Times New Roman"/>
          <w:szCs w:val="20"/>
          <w:lang w:val="en-US" w:eastAsia="ru-RU"/>
        </w:rPr>
      </w:pPr>
    </w:p>
    <w:p w:rsidR="008D6F75" w:rsidRDefault="002B344B" w:rsidP="002B344B">
      <w:pPr>
        <w:spacing w:after="0"/>
        <w:ind w:left="4955" w:firstLine="1"/>
        <w:contextualSpacing w:val="0"/>
        <w:jc w:val="both"/>
        <w:rPr>
          <w:rFonts w:eastAsia="Times New Roman" w:cs="Times New Roman"/>
          <w:szCs w:val="20"/>
          <w:lang w:eastAsia="ru-RU"/>
        </w:rPr>
      </w:pPr>
      <w:r>
        <w:rPr>
          <w:rFonts w:eastAsia="Times New Roman" w:cs="Times New Roman"/>
          <w:szCs w:val="20"/>
          <w:lang w:eastAsia="ru-RU"/>
        </w:rPr>
        <w:lastRenderedPageBreak/>
        <w:t xml:space="preserve">       </w:t>
      </w:r>
      <w:r w:rsidR="008D6F75">
        <w:rPr>
          <w:rFonts w:eastAsia="Times New Roman" w:cs="Times New Roman"/>
          <w:szCs w:val="20"/>
          <w:lang w:eastAsia="ru-RU"/>
        </w:rPr>
        <w:t xml:space="preserve">        Продолжение таблицы 3.3</w:t>
      </w:r>
    </w:p>
    <w:tbl>
      <w:tblPr>
        <w:tblStyle w:val="TableGrid"/>
        <w:tblW w:w="5000" w:type="pct"/>
        <w:tblLook w:val="04A0" w:firstRow="1" w:lastRow="0" w:firstColumn="1" w:lastColumn="0" w:noHBand="0" w:noVBand="1"/>
      </w:tblPr>
      <w:tblGrid>
        <w:gridCol w:w="4785"/>
        <w:gridCol w:w="4786"/>
      </w:tblGrid>
      <w:tr w:rsidR="002B344B" w:rsidRPr="00057C63" w:rsidTr="002B344B">
        <w:tc>
          <w:tcPr>
            <w:tcW w:w="2500" w:type="pct"/>
          </w:tcPr>
          <w:p w:rsidR="002B344B" w:rsidRPr="00057C63" w:rsidRDefault="002B344B" w:rsidP="00874FB4">
            <w:pPr>
              <w:widowControl w:val="0"/>
              <w:suppressAutoHyphens/>
              <w:contextualSpacing w:val="0"/>
              <w:rPr>
                <w:rFonts w:eastAsia="Lucida Sans Unicode" w:cs="Times New Roman"/>
                <w:szCs w:val="28"/>
              </w:rPr>
            </w:pPr>
            <w:r w:rsidRPr="00057C63">
              <w:rPr>
                <w:rFonts w:eastAsia="Lucida Sans Unicode" w:cs="Times New Roman"/>
                <w:szCs w:val="28"/>
              </w:rPr>
              <w:t>GroupBox</w:t>
            </w:r>
          </w:p>
        </w:tc>
        <w:tc>
          <w:tcPr>
            <w:tcW w:w="2500" w:type="pct"/>
          </w:tcPr>
          <w:p w:rsidR="002B344B" w:rsidRPr="00057C63" w:rsidRDefault="002B344B" w:rsidP="00874FB4">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Поле группировки</w:t>
            </w:r>
          </w:p>
        </w:tc>
      </w:tr>
      <w:tr w:rsidR="002B344B" w:rsidRPr="00057C63" w:rsidTr="002B344B">
        <w:tc>
          <w:tcPr>
            <w:tcW w:w="2500" w:type="pct"/>
          </w:tcPr>
          <w:p w:rsidR="002B344B" w:rsidRPr="00057C63" w:rsidRDefault="002B344B" w:rsidP="00874FB4">
            <w:pPr>
              <w:widowControl w:val="0"/>
              <w:suppressAutoHyphens/>
              <w:contextualSpacing w:val="0"/>
              <w:rPr>
                <w:rFonts w:eastAsia="Lucida Sans Unicode" w:cs="Times New Roman"/>
                <w:szCs w:val="28"/>
                <w:lang w:val="en-US"/>
              </w:rPr>
            </w:pPr>
            <w:r w:rsidRPr="00057C63">
              <w:rPr>
                <w:rFonts w:eastAsia="Lucida Sans Unicode" w:cs="Times New Roman"/>
                <w:szCs w:val="28"/>
                <w:lang w:val="en-US"/>
              </w:rPr>
              <w:t>Label</w:t>
            </w:r>
          </w:p>
        </w:tc>
        <w:tc>
          <w:tcPr>
            <w:tcW w:w="2500" w:type="pct"/>
          </w:tcPr>
          <w:p w:rsidR="002B344B" w:rsidRPr="00057C63" w:rsidRDefault="002B344B" w:rsidP="00874FB4">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Надпись</w:t>
            </w:r>
          </w:p>
        </w:tc>
      </w:tr>
      <w:tr w:rsidR="002B344B" w:rsidRPr="000B2B3C" w:rsidTr="002B344B">
        <w:tc>
          <w:tcPr>
            <w:tcW w:w="2500" w:type="pct"/>
          </w:tcPr>
          <w:p w:rsidR="002B344B" w:rsidRPr="000B2B3C" w:rsidRDefault="002B344B" w:rsidP="00874FB4">
            <w:pPr>
              <w:widowControl w:val="0"/>
              <w:suppressAutoHyphens/>
              <w:contextualSpacing w:val="0"/>
              <w:rPr>
                <w:rFonts w:eastAsia="Lucida Sans Unicode" w:cs="Times New Roman"/>
                <w:szCs w:val="28"/>
                <w:lang w:val="en-US"/>
              </w:rPr>
            </w:pPr>
            <w:r>
              <w:rPr>
                <w:rFonts w:eastAsia="Lucida Sans Unicode" w:cs="Times New Roman"/>
                <w:szCs w:val="28"/>
                <w:lang w:val="en-US"/>
              </w:rPr>
              <w:t>LinkLabel</w:t>
            </w:r>
          </w:p>
        </w:tc>
        <w:tc>
          <w:tcPr>
            <w:tcW w:w="2500" w:type="pct"/>
          </w:tcPr>
          <w:p w:rsidR="002B344B" w:rsidRPr="000B2B3C" w:rsidRDefault="002B344B" w:rsidP="00874FB4">
            <w:pPr>
              <w:widowControl w:val="0"/>
              <w:suppressAutoHyphens/>
              <w:spacing w:line="240" w:lineRule="auto"/>
              <w:contextualSpacing w:val="0"/>
              <w:rPr>
                <w:rFonts w:eastAsia="Lucida Sans Unicode" w:cs="Times New Roman"/>
                <w:szCs w:val="28"/>
              </w:rPr>
            </w:pPr>
            <w:r>
              <w:rPr>
                <w:rFonts w:eastAsia="Lucida Sans Unicode" w:cs="Times New Roman"/>
                <w:szCs w:val="28"/>
              </w:rPr>
              <w:t>Надпись с гиперссылкой</w:t>
            </w:r>
          </w:p>
        </w:tc>
      </w:tr>
      <w:tr w:rsidR="008D6F75" w:rsidTr="002B344B">
        <w:tc>
          <w:tcPr>
            <w:tcW w:w="2500" w:type="pct"/>
            <w:vAlign w:val="center"/>
          </w:tcPr>
          <w:p w:rsidR="008D6F75" w:rsidRPr="000B2B3C" w:rsidRDefault="008D6F75" w:rsidP="008668E3">
            <w:pPr>
              <w:widowControl w:val="0"/>
              <w:suppressAutoHyphens/>
              <w:contextualSpacing w:val="0"/>
              <w:rPr>
                <w:rFonts w:eastAsia="Lucida Sans Unicode" w:cs="Times New Roman"/>
                <w:szCs w:val="28"/>
                <w:lang w:val="en-US"/>
              </w:rPr>
            </w:pPr>
            <w:r>
              <w:rPr>
                <w:rFonts w:eastAsia="Lucida Sans Unicode" w:cs="Times New Roman"/>
                <w:szCs w:val="28"/>
                <w:lang w:val="en-US"/>
              </w:rPr>
              <w:t>MenuStrip</w:t>
            </w:r>
          </w:p>
        </w:tc>
        <w:tc>
          <w:tcPr>
            <w:tcW w:w="2500" w:type="pct"/>
            <w:vAlign w:val="center"/>
          </w:tcPr>
          <w:p w:rsidR="008D6F75" w:rsidRPr="006C18CB" w:rsidRDefault="008D6F75" w:rsidP="008668E3">
            <w:pPr>
              <w:widowControl w:val="0"/>
              <w:suppressAutoHyphens/>
              <w:spacing w:line="240" w:lineRule="auto"/>
              <w:contextualSpacing w:val="0"/>
              <w:rPr>
                <w:rFonts w:eastAsia="Lucida Sans Unicode" w:cs="Times New Roman"/>
                <w:szCs w:val="28"/>
              </w:rPr>
            </w:pPr>
            <w:r>
              <w:rPr>
                <w:rFonts w:eastAsia="Lucida Sans Unicode" w:cs="Times New Roman"/>
                <w:szCs w:val="28"/>
              </w:rPr>
              <w:t>Меню для формы</w:t>
            </w:r>
          </w:p>
        </w:tc>
      </w:tr>
      <w:tr w:rsidR="008D6F75" w:rsidTr="002B344B">
        <w:tc>
          <w:tcPr>
            <w:tcW w:w="2500" w:type="pct"/>
            <w:vAlign w:val="center"/>
          </w:tcPr>
          <w:p w:rsidR="008D6F75" w:rsidRPr="000B2B3C" w:rsidRDefault="008D6F75" w:rsidP="008668E3">
            <w:pPr>
              <w:widowControl w:val="0"/>
              <w:suppressAutoHyphens/>
              <w:contextualSpacing w:val="0"/>
              <w:rPr>
                <w:rFonts w:eastAsia="Lucida Sans Unicode" w:cs="Times New Roman"/>
                <w:szCs w:val="28"/>
                <w:lang w:val="en-US"/>
              </w:rPr>
            </w:pPr>
            <w:r>
              <w:rPr>
                <w:rFonts w:eastAsia="Lucida Sans Unicode" w:cs="Times New Roman"/>
                <w:szCs w:val="28"/>
                <w:lang w:val="en-US"/>
              </w:rPr>
              <w:t>Panel</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Pr>
                <w:rFonts w:eastAsia="Lucida Sans Unicode" w:cs="Times New Roman"/>
                <w:szCs w:val="28"/>
              </w:rPr>
              <w:t>Используяется для группировки элементов</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lang w:val="en-US"/>
              </w:rPr>
            </w:pPr>
            <w:r w:rsidRPr="00057C63">
              <w:rPr>
                <w:rFonts w:eastAsia="Lucida Sans Unicode" w:cs="Times New Roman"/>
                <w:szCs w:val="28"/>
                <w:lang w:val="en-US"/>
              </w:rPr>
              <w:t>Radio</w:t>
            </w:r>
            <w:r w:rsidRPr="00057C63">
              <w:rPr>
                <w:rFonts w:eastAsia="Lucida Sans Unicode" w:cs="Times New Roman"/>
                <w:szCs w:val="28"/>
              </w:rPr>
              <w:t>Button</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Кнопка с пиктограммой</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lang w:val="en-US"/>
              </w:rPr>
            </w:pPr>
            <w:r>
              <w:rPr>
                <w:rFonts w:eastAsia="Lucida Sans Unicode" w:cs="Times New Roman"/>
                <w:szCs w:val="28"/>
                <w:lang w:val="en-US"/>
              </w:rPr>
              <w:t>RichTextBox</w:t>
            </w:r>
          </w:p>
        </w:tc>
        <w:tc>
          <w:tcPr>
            <w:tcW w:w="2500" w:type="pct"/>
            <w:vAlign w:val="center"/>
          </w:tcPr>
          <w:p w:rsidR="008D6F75" w:rsidRPr="006C18CB" w:rsidRDefault="008D6F75" w:rsidP="008668E3">
            <w:pPr>
              <w:widowControl w:val="0"/>
              <w:suppressAutoHyphens/>
              <w:spacing w:line="240" w:lineRule="auto"/>
              <w:contextualSpacing w:val="0"/>
              <w:rPr>
                <w:rFonts w:eastAsia="Lucida Sans Unicode" w:cs="Times New Roman"/>
                <w:szCs w:val="28"/>
              </w:rPr>
            </w:pPr>
            <w:r>
              <w:rPr>
                <w:rFonts w:eastAsia="Lucida Sans Unicode" w:cs="Times New Roman"/>
                <w:szCs w:val="28"/>
              </w:rPr>
              <w:t>Многострочный редактор</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lang w:val="en-US"/>
              </w:rPr>
            </w:pPr>
            <w:r w:rsidRPr="00057C63">
              <w:rPr>
                <w:rFonts w:eastAsia="Lucida Sans Unicode" w:cs="Times New Roman"/>
                <w:szCs w:val="28"/>
                <w:lang w:val="en-US"/>
              </w:rPr>
              <w:t>ReportViewer</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Создание отчетов</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rPr>
            </w:pPr>
            <w:r w:rsidRPr="00057C63">
              <w:rPr>
                <w:rFonts w:eastAsia="Lucida Sans Unicode" w:cs="Times New Roman"/>
                <w:szCs w:val="28"/>
                <w:lang w:val="en-US"/>
              </w:rPr>
              <w:t xml:space="preserve">ShowPrintButton </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Кнопка печати</w:t>
            </w:r>
          </w:p>
        </w:tc>
      </w:tr>
      <w:tr w:rsidR="008D6F75" w:rsidTr="002B344B">
        <w:tc>
          <w:tcPr>
            <w:tcW w:w="2500" w:type="pct"/>
            <w:vAlign w:val="center"/>
          </w:tcPr>
          <w:p w:rsidR="008D6F75" w:rsidRPr="00057C63" w:rsidRDefault="008D6F75" w:rsidP="008668E3">
            <w:pPr>
              <w:widowControl w:val="0"/>
              <w:suppressAutoHyphens/>
              <w:contextualSpacing w:val="0"/>
              <w:rPr>
                <w:rFonts w:eastAsia="Lucida Sans Unicode" w:cs="Times New Roman"/>
                <w:szCs w:val="28"/>
                <w:lang w:val="en-US"/>
              </w:rPr>
            </w:pPr>
            <w:r w:rsidRPr="00057C63">
              <w:rPr>
                <w:rFonts w:eastAsia="Lucida Sans Unicode" w:cs="Times New Roman"/>
                <w:szCs w:val="28"/>
                <w:lang w:val="en-US"/>
              </w:rPr>
              <w:t>ShowZoomControl</w:t>
            </w:r>
          </w:p>
        </w:tc>
        <w:tc>
          <w:tcPr>
            <w:tcW w:w="2500" w:type="pct"/>
            <w:vAlign w:val="center"/>
          </w:tcPr>
          <w:p w:rsidR="008D6F75" w:rsidRPr="00057C63" w:rsidRDefault="008D6F75" w:rsidP="008668E3">
            <w:pPr>
              <w:widowControl w:val="0"/>
              <w:suppressAutoHyphens/>
              <w:spacing w:line="240" w:lineRule="auto"/>
              <w:contextualSpacing w:val="0"/>
              <w:rPr>
                <w:rFonts w:eastAsia="Lucida Sans Unicode" w:cs="Times New Roman"/>
                <w:szCs w:val="28"/>
              </w:rPr>
            </w:pPr>
            <w:r w:rsidRPr="00057C63">
              <w:rPr>
                <w:rFonts w:eastAsia="Lucida Sans Unicode" w:cs="Times New Roman"/>
                <w:szCs w:val="28"/>
              </w:rPr>
              <w:t>Изменение масштаба</w:t>
            </w:r>
          </w:p>
        </w:tc>
      </w:tr>
    </w:tbl>
    <w:p w:rsidR="00057C63" w:rsidRDefault="00230981" w:rsidP="008D6F75">
      <w:pPr>
        <w:spacing w:after="0"/>
        <w:ind w:firstLine="708"/>
        <w:contextualSpacing w:val="0"/>
        <w:jc w:val="both"/>
        <w:rPr>
          <w:rFonts w:eastAsia="Times New Roman" w:cs="Times New Roman"/>
          <w:szCs w:val="20"/>
          <w:lang w:eastAsia="ru-RU"/>
        </w:rPr>
      </w:pPr>
      <w:r w:rsidRPr="00230981">
        <w:rPr>
          <w:rFonts w:eastAsia="Times New Roman" w:cs="Times New Roman"/>
          <w:szCs w:val="20"/>
          <w:lang w:eastAsia="ru-RU"/>
        </w:rPr>
        <w:t>С использованием приведенных компонент строится интерфейсная часть системы. Вид и структура пользовательского интерфейса будут приведены в программной документации.</w:t>
      </w:r>
    </w:p>
    <w:p w:rsidR="00230981" w:rsidRDefault="00230981" w:rsidP="008D6F75">
      <w:pPr>
        <w:spacing w:after="0" w:line="240" w:lineRule="auto"/>
        <w:ind w:firstLine="720"/>
        <w:contextualSpacing w:val="0"/>
        <w:rPr>
          <w:rFonts w:eastAsia="Times New Roman" w:cs="Times New Roman"/>
          <w:szCs w:val="20"/>
          <w:lang w:eastAsia="ru-RU"/>
        </w:rPr>
      </w:pPr>
      <w:r w:rsidRPr="00230981">
        <w:rPr>
          <w:rFonts w:eastAsia="Times New Roman" w:cs="Times New Roman"/>
          <w:szCs w:val="20"/>
          <w:lang w:eastAsia="ru-RU"/>
        </w:rPr>
        <w:t xml:space="preserve">Список всех созданных форм и их описание приведены в таблице </w:t>
      </w:r>
      <w:r>
        <w:rPr>
          <w:rFonts w:eastAsia="Times New Roman" w:cs="Times New Roman"/>
          <w:szCs w:val="20"/>
          <w:lang w:eastAsia="ru-RU"/>
        </w:rPr>
        <w:t>3</w:t>
      </w:r>
      <w:r w:rsidR="008D6F75">
        <w:rPr>
          <w:rFonts w:eastAsia="Times New Roman" w:cs="Times New Roman"/>
          <w:szCs w:val="20"/>
          <w:lang w:eastAsia="ru-RU"/>
        </w:rPr>
        <w:t>.4.</w:t>
      </w:r>
    </w:p>
    <w:p w:rsidR="002B344B" w:rsidRPr="00230981" w:rsidRDefault="002B344B" w:rsidP="008D6F75">
      <w:pPr>
        <w:spacing w:after="0" w:line="240" w:lineRule="auto"/>
        <w:ind w:firstLine="720"/>
        <w:contextualSpacing w:val="0"/>
        <w:rPr>
          <w:rFonts w:eastAsia="Times New Roman" w:cs="Times New Roman"/>
          <w:szCs w:val="20"/>
          <w:lang w:eastAsia="ru-RU"/>
        </w:rPr>
      </w:pPr>
    </w:p>
    <w:tbl>
      <w:tblPr>
        <w:tblpPr w:leftFromText="180" w:rightFromText="180" w:vertAnchor="text" w:horzAnchor="margin" w:tblpY="481"/>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200"/>
      </w:tblGrid>
      <w:tr w:rsidR="008608E4" w:rsidRPr="00230981" w:rsidTr="008608E4">
        <w:trPr>
          <w:cantSplit/>
          <w:tblHeader/>
        </w:trPr>
        <w:tc>
          <w:tcPr>
            <w:tcW w:w="2268" w:type="dxa"/>
          </w:tcPr>
          <w:p w:rsidR="008608E4" w:rsidRPr="00230981" w:rsidRDefault="008608E4" w:rsidP="008608E4">
            <w:pPr>
              <w:spacing w:after="0" w:line="240" w:lineRule="auto"/>
              <w:contextualSpacing w:val="0"/>
              <w:jc w:val="center"/>
              <w:rPr>
                <w:rFonts w:eastAsia="Times New Roman" w:cs="Times New Roman"/>
                <w:b/>
                <w:szCs w:val="20"/>
                <w:lang w:eastAsia="ru-RU"/>
              </w:rPr>
            </w:pPr>
            <w:r w:rsidRPr="00230981">
              <w:rPr>
                <w:rFonts w:eastAsia="Times New Roman" w:cs="Times New Roman"/>
                <w:b/>
                <w:szCs w:val="20"/>
                <w:lang w:eastAsia="ru-RU"/>
              </w:rPr>
              <w:t>Форма</w:t>
            </w:r>
          </w:p>
        </w:tc>
        <w:tc>
          <w:tcPr>
            <w:tcW w:w="7200" w:type="dxa"/>
          </w:tcPr>
          <w:p w:rsidR="008608E4" w:rsidRPr="00230981" w:rsidRDefault="008608E4" w:rsidP="008608E4">
            <w:pPr>
              <w:spacing w:after="0" w:line="240" w:lineRule="auto"/>
              <w:contextualSpacing w:val="0"/>
              <w:jc w:val="center"/>
              <w:rPr>
                <w:rFonts w:eastAsia="Times New Roman" w:cs="Times New Roman"/>
                <w:b/>
                <w:szCs w:val="20"/>
                <w:lang w:eastAsia="ru-RU"/>
              </w:rPr>
            </w:pPr>
            <w:r w:rsidRPr="00230981">
              <w:rPr>
                <w:rFonts w:eastAsia="Times New Roman" w:cs="Times New Roman"/>
                <w:b/>
                <w:szCs w:val="20"/>
                <w:lang w:eastAsia="ru-RU"/>
              </w:rPr>
              <w:t>Описание</w:t>
            </w:r>
          </w:p>
        </w:tc>
      </w:tr>
      <w:tr w:rsidR="008608E4" w:rsidRPr="00230981" w:rsidTr="008608E4">
        <w:tc>
          <w:tcPr>
            <w:tcW w:w="2268" w:type="dxa"/>
          </w:tcPr>
          <w:p w:rsidR="008608E4" w:rsidRPr="00230981" w:rsidRDefault="008608E4" w:rsidP="008608E4">
            <w:pPr>
              <w:spacing w:after="0" w:line="240" w:lineRule="auto"/>
              <w:contextualSpacing w:val="0"/>
              <w:rPr>
                <w:rFonts w:eastAsia="Times New Roman" w:cs="Times New Roman"/>
                <w:szCs w:val="20"/>
                <w:lang w:val="en-US" w:eastAsia="ru-RU"/>
              </w:rPr>
            </w:pPr>
            <w:r>
              <w:rPr>
                <w:rFonts w:eastAsia="Times New Roman" w:cs="Times New Roman"/>
                <w:szCs w:val="28"/>
                <w:lang w:val="en-US" w:eastAsia="ru-RU"/>
              </w:rPr>
              <w:t>MainMenu</w:t>
            </w:r>
          </w:p>
        </w:tc>
        <w:tc>
          <w:tcPr>
            <w:tcW w:w="7200" w:type="dxa"/>
          </w:tcPr>
          <w:p w:rsidR="008608E4" w:rsidRPr="00230981" w:rsidRDefault="008608E4" w:rsidP="008608E4">
            <w:pPr>
              <w:spacing w:after="0" w:line="240" w:lineRule="auto"/>
              <w:contextualSpacing w:val="0"/>
              <w:rPr>
                <w:rFonts w:eastAsia="Times New Roman" w:cs="Times New Roman"/>
                <w:szCs w:val="20"/>
                <w:lang w:eastAsia="ru-RU"/>
              </w:rPr>
            </w:pPr>
            <w:r w:rsidRPr="00230981">
              <w:rPr>
                <w:rFonts w:eastAsia="Times New Roman" w:cs="Times New Roman"/>
                <w:szCs w:val="20"/>
                <w:lang w:eastAsia="ru-RU"/>
              </w:rPr>
              <w:t>Главная форма программы, используется для отображения основной информации</w:t>
            </w:r>
          </w:p>
        </w:tc>
      </w:tr>
      <w:tr w:rsidR="008608E4" w:rsidRPr="00230981" w:rsidTr="008608E4">
        <w:tc>
          <w:tcPr>
            <w:tcW w:w="2268" w:type="dxa"/>
          </w:tcPr>
          <w:p w:rsidR="008608E4" w:rsidRPr="00230981" w:rsidRDefault="008608E4" w:rsidP="008608E4">
            <w:pPr>
              <w:spacing w:after="0" w:line="240" w:lineRule="auto"/>
              <w:contextualSpacing w:val="0"/>
              <w:rPr>
                <w:rFonts w:eastAsia="Times New Roman" w:cs="Times New Roman"/>
                <w:szCs w:val="20"/>
                <w:lang w:val="en-US" w:eastAsia="ru-RU"/>
              </w:rPr>
            </w:pPr>
            <w:r>
              <w:rPr>
                <w:rFonts w:eastAsia="Times New Roman" w:cs="Times New Roman"/>
                <w:szCs w:val="20"/>
                <w:lang w:val="en-US" w:eastAsia="ru-RU"/>
              </w:rPr>
              <w:t>Login</w:t>
            </w:r>
          </w:p>
        </w:tc>
        <w:tc>
          <w:tcPr>
            <w:tcW w:w="7200" w:type="dxa"/>
          </w:tcPr>
          <w:p w:rsidR="008608E4" w:rsidRPr="00230981" w:rsidRDefault="008608E4" w:rsidP="008608E4">
            <w:pPr>
              <w:spacing w:after="0" w:line="240" w:lineRule="auto"/>
              <w:contextualSpacing w:val="0"/>
              <w:rPr>
                <w:rFonts w:eastAsia="Times New Roman" w:cs="Times New Roman"/>
                <w:szCs w:val="20"/>
                <w:lang w:eastAsia="ru-RU"/>
              </w:rPr>
            </w:pPr>
            <w:r w:rsidRPr="00230981">
              <w:rPr>
                <w:rFonts w:eastAsia="Times New Roman" w:cs="Times New Roman"/>
                <w:szCs w:val="20"/>
                <w:lang w:eastAsia="ru-RU"/>
              </w:rPr>
              <w:t xml:space="preserve">Форма </w:t>
            </w:r>
            <w:r>
              <w:rPr>
                <w:rFonts w:eastAsia="Times New Roman" w:cs="Times New Roman"/>
                <w:szCs w:val="20"/>
                <w:lang w:eastAsia="ru-RU"/>
              </w:rPr>
              <w:t>для регистрации и входа в систему</w:t>
            </w:r>
          </w:p>
        </w:tc>
      </w:tr>
      <w:tr w:rsidR="008608E4" w:rsidRPr="00230981" w:rsidTr="008608E4">
        <w:tc>
          <w:tcPr>
            <w:tcW w:w="2268" w:type="dxa"/>
          </w:tcPr>
          <w:p w:rsidR="008608E4" w:rsidRPr="00230981" w:rsidRDefault="008608E4" w:rsidP="008608E4">
            <w:pPr>
              <w:spacing w:after="0" w:line="240" w:lineRule="auto"/>
              <w:contextualSpacing w:val="0"/>
              <w:rPr>
                <w:rFonts w:eastAsia="Times New Roman" w:cs="Times New Roman"/>
                <w:szCs w:val="20"/>
                <w:lang w:val="en-US" w:eastAsia="ru-RU"/>
              </w:rPr>
            </w:pPr>
            <w:r>
              <w:rPr>
                <w:rFonts w:eastAsia="Times New Roman" w:cs="Times New Roman"/>
                <w:szCs w:val="20"/>
                <w:lang w:val="en-US" w:eastAsia="ru-RU"/>
              </w:rPr>
              <w:t>ChangeTask</w:t>
            </w:r>
          </w:p>
        </w:tc>
        <w:tc>
          <w:tcPr>
            <w:tcW w:w="7200" w:type="dxa"/>
          </w:tcPr>
          <w:p w:rsidR="008608E4" w:rsidRPr="00230981" w:rsidRDefault="008608E4" w:rsidP="008608E4">
            <w:pPr>
              <w:spacing w:after="0" w:line="240" w:lineRule="auto"/>
              <w:contextualSpacing w:val="0"/>
              <w:rPr>
                <w:rFonts w:eastAsia="Times New Roman" w:cs="Times New Roman"/>
                <w:szCs w:val="20"/>
                <w:lang w:eastAsia="ru-RU"/>
              </w:rPr>
            </w:pPr>
            <w:r w:rsidRPr="00230981">
              <w:rPr>
                <w:rFonts w:eastAsia="Times New Roman" w:cs="Times New Roman"/>
                <w:szCs w:val="20"/>
                <w:lang w:eastAsia="ru-RU"/>
              </w:rPr>
              <w:t xml:space="preserve">Форма для </w:t>
            </w:r>
            <w:r>
              <w:rPr>
                <w:rFonts w:eastAsia="Times New Roman" w:cs="Times New Roman"/>
                <w:szCs w:val="20"/>
                <w:lang w:eastAsia="ru-RU"/>
              </w:rPr>
              <w:t>изменения задачи</w:t>
            </w:r>
          </w:p>
        </w:tc>
      </w:tr>
      <w:tr w:rsidR="008608E4" w:rsidRPr="00230981" w:rsidTr="008608E4">
        <w:tc>
          <w:tcPr>
            <w:tcW w:w="2268" w:type="dxa"/>
          </w:tcPr>
          <w:p w:rsidR="008608E4" w:rsidRDefault="008608E4" w:rsidP="008608E4">
            <w:pPr>
              <w:spacing w:after="0" w:line="240" w:lineRule="auto"/>
              <w:contextualSpacing w:val="0"/>
              <w:rPr>
                <w:rFonts w:eastAsia="Times New Roman" w:cs="Times New Roman"/>
                <w:szCs w:val="20"/>
                <w:lang w:val="en-US" w:eastAsia="ru-RU"/>
              </w:rPr>
            </w:pPr>
            <w:r>
              <w:rPr>
                <w:rFonts w:eastAsia="Times New Roman" w:cs="Times New Roman"/>
                <w:szCs w:val="20"/>
                <w:lang w:val="en-US" w:eastAsia="ru-RU"/>
              </w:rPr>
              <w:t>ChangeEmployee</w:t>
            </w:r>
          </w:p>
        </w:tc>
        <w:tc>
          <w:tcPr>
            <w:tcW w:w="7200" w:type="dxa"/>
          </w:tcPr>
          <w:p w:rsidR="008608E4" w:rsidRPr="00230981" w:rsidRDefault="008608E4" w:rsidP="008608E4">
            <w:pPr>
              <w:spacing w:after="0" w:line="240" w:lineRule="auto"/>
              <w:contextualSpacing w:val="0"/>
              <w:rPr>
                <w:rFonts w:eastAsia="Times New Roman" w:cs="Times New Roman"/>
                <w:szCs w:val="20"/>
                <w:lang w:eastAsia="ru-RU"/>
              </w:rPr>
            </w:pPr>
            <w:r>
              <w:rPr>
                <w:rFonts w:eastAsia="Times New Roman" w:cs="Times New Roman"/>
                <w:szCs w:val="20"/>
                <w:lang w:eastAsia="ru-RU"/>
              </w:rPr>
              <w:t>Форма для изменения данных о сотруднике</w:t>
            </w:r>
          </w:p>
        </w:tc>
      </w:tr>
    </w:tbl>
    <w:p w:rsidR="00D37B8C" w:rsidRPr="00D37B8C" w:rsidRDefault="009F2F4F" w:rsidP="00D37B8C">
      <w:pPr>
        <w:spacing w:after="120" w:line="240" w:lineRule="auto"/>
        <w:ind w:left="-119"/>
        <w:contextualSpacing w:val="0"/>
        <w:rPr>
          <w:rFonts w:eastAsia="Times New Roman" w:cs="Times New Roman"/>
          <w:szCs w:val="20"/>
          <w:lang w:eastAsia="ru-RU"/>
        </w:rPr>
      </w:pPr>
      <w:r>
        <w:rPr>
          <w:rFonts w:eastAsia="Times New Roman" w:cs="Times New Roman"/>
          <w:szCs w:val="20"/>
          <w:lang w:eastAsia="ru-RU"/>
        </w:rPr>
        <w:t xml:space="preserve">                                                  </w:t>
      </w:r>
      <w:r w:rsidR="00230981" w:rsidRPr="00230981">
        <w:rPr>
          <w:rFonts w:eastAsia="Times New Roman" w:cs="Times New Roman"/>
          <w:szCs w:val="20"/>
          <w:lang w:eastAsia="ru-RU"/>
        </w:rPr>
        <w:t xml:space="preserve">Таблица </w:t>
      </w:r>
      <w:r w:rsidR="00230981">
        <w:rPr>
          <w:rFonts w:eastAsia="Times New Roman" w:cs="Times New Roman"/>
          <w:szCs w:val="20"/>
          <w:lang w:eastAsia="ru-RU"/>
        </w:rPr>
        <w:t>3</w:t>
      </w:r>
      <w:r w:rsidR="00230981" w:rsidRPr="00230981">
        <w:rPr>
          <w:rFonts w:eastAsia="Times New Roman" w:cs="Times New Roman"/>
          <w:szCs w:val="20"/>
          <w:lang w:eastAsia="ru-RU"/>
        </w:rPr>
        <w:t>.4 –</w:t>
      </w:r>
      <w:r w:rsidR="00230981" w:rsidRPr="00230981">
        <w:rPr>
          <w:rFonts w:eastAsia="Times New Roman" w:cs="Times New Roman"/>
          <w:i/>
          <w:szCs w:val="20"/>
          <w:lang w:eastAsia="ru-RU"/>
        </w:rPr>
        <w:t xml:space="preserve"> </w:t>
      </w:r>
      <w:r w:rsidR="00230981" w:rsidRPr="00230981">
        <w:rPr>
          <w:rFonts w:eastAsia="Times New Roman" w:cs="Times New Roman"/>
          <w:szCs w:val="20"/>
          <w:lang w:eastAsia="ru-RU"/>
        </w:rPr>
        <w:t>Формы, входящие в состав проекта</w:t>
      </w:r>
    </w:p>
    <w:p w:rsidR="009B3FE0" w:rsidRDefault="009B3FE0" w:rsidP="00D37B8C">
      <w:pPr>
        <w:keepNext/>
        <w:spacing w:before="120" w:after="120"/>
        <w:contextualSpacing w:val="0"/>
        <w:outlineLvl w:val="2"/>
        <w:rPr>
          <w:rFonts w:eastAsia="Times New Roman" w:cs="Arial"/>
          <w:bCs/>
          <w:szCs w:val="26"/>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Default="009B3FE0" w:rsidP="009B3FE0">
      <w:pPr>
        <w:pStyle w:val="NoSpacing"/>
        <w:rPr>
          <w:rFonts w:eastAsia="Times New Roman"/>
          <w:lang w:eastAsia="ru-RU"/>
        </w:rPr>
      </w:pPr>
    </w:p>
    <w:p w:rsidR="009B3FE0" w:rsidRPr="002F7389" w:rsidRDefault="009B3FE0" w:rsidP="009B3FE0">
      <w:pPr>
        <w:pStyle w:val="NoSpacing"/>
        <w:rPr>
          <w:rFonts w:eastAsia="Times New Roman"/>
          <w:lang w:val="en-US" w:eastAsia="ru-RU"/>
        </w:rPr>
      </w:pPr>
    </w:p>
    <w:p w:rsidR="009B3FE0" w:rsidRDefault="009B3FE0" w:rsidP="009B3FE0">
      <w:pPr>
        <w:pStyle w:val="NoSpacing"/>
        <w:rPr>
          <w:rFonts w:eastAsia="Times New Roman"/>
          <w:lang w:eastAsia="ru-RU"/>
        </w:rPr>
      </w:pPr>
    </w:p>
    <w:p w:rsidR="00D37B8C" w:rsidRDefault="00D37B8C" w:rsidP="009B3FE0">
      <w:pPr>
        <w:pStyle w:val="NoSpacing"/>
        <w:ind w:firstLine="709"/>
        <w:contextualSpacing w:val="0"/>
        <w:rPr>
          <w:rFonts w:eastAsia="Times New Roman"/>
          <w:b/>
          <w:lang w:eastAsia="ru-RU"/>
        </w:rPr>
      </w:pPr>
      <w:r w:rsidRPr="009B3FE0">
        <w:rPr>
          <w:rFonts w:eastAsia="Times New Roman"/>
          <w:b/>
          <w:lang w:eastAsia="ru-RU"/>
        </w:rPr>
        <w:t>4.ОПИСАНИЕ, ПРОГРАММНАЯ РЕАЛИЗАЦИЯ АЛГОРИТМОВ</w:t>
      </w:r>
    </w:p>
    <w:p w:rsidR="009B3FE0" w:rsidRPr="009B3FE0" w:rsidRDefault="009B3FE0" w:rsidP="009B3FE0">
      <w:pPr>
        <w:pStyle w:val="NoSpacing"/>
        <w:ind w:firstLine="709"/>
        <w:contextualSpacing w:val="0"/>
        <w:rPr>
          <w:rFonts w:eastAsia="Times New Roman" w:cs="Times New Roman"/>
          <w:b/>
          <w:szCs w:val="20"/>
          <w:lang w:eastAsia="ru-RU"/>
        </w:rPr>
      </w:pPr>
    </w:p>
    <w:p w:rsidR="008608E4" w:rsidRPr="009B3FE0" w:rsidRDefault="009B3FE0" w:rsidP="008608E4">
      <w:pPr>
        <w:keepNext/>
        <w:spacing w:before="120" w:after="120"/>
        <w:ind w:firstLine="708"/>
        <w:contextualSpacing w:val="0"/>
        <w:outlineLvl w:val="2"/>
        <w:rPr>
          <w:rFonts w:eastAsia="Times New Roman" w:cs="Times New Roman"/>
          <w:b/>
          <w:szCs w:val="20"/>
          <w:lang w:eastAsia="ru-RU"/>
        </w:rPr>
      </w:pPr>
      <w:r>
        <w:rPr>
          <w:rFonts w:eastAsia="Times New Roman" w:cs="Times New Roman"/>
          <w:b/>
          <w:szCs w:val="20"/>
          <w:lang w:eastAsia="ru-RU"/>
        </w:rPr>
        <w:t>4</w:t>
      </w:r>
      <w:r w:rsidR="00B81C89" w:rsidRPr="009B3FE0">
        <w:rPr>
          <w:rFonts w:eastAsia="Times New Roman" w:cs="Times New Roman"/>
          <w:b/>
          <w:szCs w:val="20"/>
          <w:lang w:eastAsia="ru-RU"/>
        </w:rPr>
        <w:t>.</w:t>
      </w:r>
      <w:r>
        <w:rPr>
          <w:rFonts w:eastAsia="Times New Roman" w:cs="Times New Roman"/>
          <w:b/>
          <w:szCs w:val="20"/>
          <w:lang w:eastAsia="ru-RU"/>
        </w:rPr>
        <w:t>1.</w:t>
      </w:r>
      <w:r w:rsidR="008608E4" w:rsidRPr="009B3FE0">
        <w:rPr>
          <w:rFonts w:eastAsia="Times New Roman" w:cs="Times New Roman"/>
          <w:b/>
          <w:szCs w:val="20"/>
          <w:lang w:eastAsia="ru-RU"/>
        </w:rPr>
        <w:t xml:space="preserve"> Проектирование классов программы</w:t>
      </w:r>
    </w:p>
    <w:p w:rsidR="008608E4" w:rsidRDefault="008608E4" w:rsidP="008608E4">
      <w:pPr>
        <w:keepNext/>
        <w:spacing w:before="120" w:after="120"/>
        <w:ind w:firstLine="709"/>
        <w:outlineLvl w:val="2"/>
        <w:rPr>
          <w:color w:val="000000"/>
          <w:szCs w:val="28"/>
        </w:rPr>
      </w:pPr>
      <w:r w:rsidRPr="00B261CC">
        <w:rPr>
          <w:color w:val="000000"/>
          <w:szCs w:val="28"/>
        </w:rPr>
        <w:t>Диаграмма классов служит для представления статической структуры модели программного обеспечения в терминологии классов объектно-ориентиров</w:t>
      </w:r>
      <w:r>
        <w:rPr>
          <w:color w:val="000000"/>
          <w:szCs w:val="28"/>
        </w:rPr>
        <w:t xml:space="preserve">анного программирования. </w:t>
      </w:r>
      <w:r w:rsidRPr="005D3355">
        <w:rPr>
          <w:szCs w:val="28"/>
        </w:rPr>
        <w:t>Класс – абстрактное</w:t>
      </w:r>
      <w:r w:rsidRPr="00B261CC">
        <w:rPr>
          <w:color w:val="000000"/>
          <w:szCs w:val="28"/>
        </w:rPr>
        <w:t xml:space="preserve"> описание множества однородных объектов, имеющих одинаковые атрибуты, операции и отношения с объектами других классов</w:t>
      </w:r>
      <w:r>
        <w:rPr>
          <w:color w:val="000000"/>
          <w:szCs w:val="28"/>
        </w:rPr>
        <w:t>.</w:t>
      </w:r>
    </w:p>
    <w:p w:rsidR="008608E4" w:rsidRDefault="008608E4" w:rsidP="002B344B">
      <w:pPr>
        <w:keepNext/>
        <w:spacing w:before="120" w:after="120"/>
        <w:ind w:firstLine="709"/>
        <w:outlineLvl w:val="2"/>
        <w:rPr>
          <w:color w:val="000000"/>
          <w:szCs w:val="28"/>
        </w:rPr>
      </w:pPr>
      <w:r>
        <w:rPr>
          <w:color w:val="000000"/>
          <w:szCs w:val="28"/>
        </w:rPr>
        <w:t>На основе анализа предметной области и базы данных были спроектированы классы для хранения данных (</w:t>
      </w:r>
      <w:r w:rsidR="009F2F4F">
        <w:rPr>
          <w:color w:val="000000"/>
          <w:szCs w:val="28"/>
        </w:rPr>
        <w:t xml:space="preserve">см. рис </w:t>
      </w:r>
      <w:r w:rsidR="009B3FE0">
        <w:rPr>
          <w:color w:val="000000"/>
          <w:szCs w:val="28"/>
        </w:rPr>
        <w:t>4</w:t>
      </w:r>
      <w:r w:rsidR="009F2F4F">
        <w:rPr>
          <w:color w:val="000000"/>
          <w:szCs w:val="28"/>
        </w:rPr>
        <w:t>.</w:t>
      </w:r>
      <w:r w:rsidR="009B3FE0">
        <w:rPr>
          <w:color w:val="000000"/>
          <w:szCs w:val="28"/>
        </w:rPr>
        <w:t>1</w:t>
      </w:r>
      <w:r>
        <w:rPr>
          <w:color w:val="000000"/>
          <w:szCs w:val="28"/>
        </w:rPr>
        <w:t>),а также класс для обработки данных и др. (</w:t>
      </w:r>
      <w:r w:rsidR="009F2F4F">
        <w:rPr>
          <w:color w:val="000000"/>
          <w:szCs w:val="28"/>
        </w:rPr>
        <w:t xml:space="preserve">см. </w:t>
      </w:r>
      <w:r>
        <w:rPr>
          <w:color w:val="000000"/>
          <w:szCs w:val="28"/>
        </w:rPr>
        <w:t>рис</w:t>
      </w:r>
      <w:r w:rsidR="009F2F4F">
        <w:rPr>
          <w:color w:val="000000"/>
          <w:szCs w:val="28"/>
        </w:rPr>
        <w:t>.</w:t>
      </w:r>
      <w:r>
        <w:rPr>
          <w:color w:val="000000"/>
          <w:szCs w:val="28"/>
        </w:rPr>
        <w:t xml:space="preserve"> </w:t>
      </w:r>
      <w:r w:rsidR="009B3FE0">
        <w:rPr>
          <w:color w:val="000000"/>
          <w:szCs w:val="28"/>
        </w:rPr>
        <w:t>4</w:t>
      </w:r>
      <w:r>
        <w:rPr>
          <w:color w:val="000000"/>
          <w:szCs w:val="28"/>
        </w:rPr>
        <w:t>.</w:t>
      </w:r>
      <w:r w:rsidR="009B3FE0">
        <w:rPr>
          <w:color w:val="000000"/>
          <w:szCs w:val="28"/>
        </w:rPr>
        <w:t>2</w:t>
      </w:r>
      <w:r>
        <w:rPr>
          <w:color w:val="000000"/>
          <w:szCs w:val="28"/>
        </w:rPr>
        <w:t xml:space="preserve">) Далее </w:t>
      </w:r>
      <w:r w:rsidR="002B344B">
        <w:rPr>
          <w:color w:val="000000"/>
          <w:szCs w:val="28"/>
        </w:rPr>
        <w:t>опишем спроектированные классы.</w:t>
      </w:r>
    </w:p>
    <w:p w:rsidR="002B344B" w:rsidRDefault="002B344B" w:rsidP="002B344B">
      <w:pPr>
        <w:spacing w:after="120" w:line="240" w:lineRule="auto"/>
        <w:contextualSpacing w:val="0"/>
        <w:rPr>
          <w:rFonts w:eastAsia="Times New Roman" w:cs="Times New Roman"/>
          <w:noProof/>
          <w:szCs w:val="20"/>
          <w:lang w:eastAsia="ru-RU"/>
        </w:rPr>
      </w:pPr>
      <w:r>
        <w:rPr>
          <w:rFonts w:eastAsia="Times New Roman" w:cs="Times New Roman"/>
          <w:b/>
          <w:noProof/>
          <w:szCs w:val="20"/>
          <w:lang w:eastAsia="ru-RU"/>
        </w:rPr>
        <w:drawing>
          <wp:inline distT="0" distB="0" distL="0" distR="0" wp14:anchorId="53213F73" wp14:editId="3D8BEF8D">
            <wp:extent cx="5516289" cy="3522428"/>
            <wp:effectExtent l="0" t="0" r="8255" b="1905"/>
            <wp:docPr id="132" name="Picture 132" descr="D:\Diplom\программа\диаграмма 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iplom\программа\диаграмма классов.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6410" cy="3522505"/>
                    </a:xfrm>
                    <a:prstGeom prst="rect">
                      <a:avLst/>
                    </a:prstGeom>
                    <a:noFill/>
                    <a:ln>
                      <a:noFill/>
                    </a:ln>
                  </pic:spPr>
                </pic:pic>
              </a:graphicData>
            </a:graphic>
          </wp:inline>
        </w:drawing>
      </w:r>
      <w:r>
        <w:rPr>
          <w:rFonts w:eastAsia="Times New Roman" w:cs="Times New Roman"/>
          <w:szCs w:val="20"/>
          <w:lang w:eastAsia="ru-RU"/>
        </w:rPr>
        <w:t xml:space="preserve">         </w:t>
      </w:r>
      <w:r w:rsidR="00E10A28" w:rsidRPr="00E10A28">
        <w:rPr>
          <w:rFonts w:eastAsia="Times New Roman" w:cs="Times New Roman"/>
          <w:szCs w:val="20"/>
          <w:lang w:eastAsia="ru-RU"/>
        </w:rPr>
        <w:t>Рис</w:t>
      </w:r>
      <w:r w:rsidR="009F2F4F">
        <w:rPr>
          <w:rFonts w:eastAsia="Times New Roman" w:cs="Times New Roman"/>
          <w:szCs w:val="20"/>
          <w:lang w:eastAsia="ru-RU"/>
        </w:rPr>
        <w:t>.</w:t>
      </w:r>
      <w:r w:rsidR="00E10A28" w:rsidRPr="00E10A28">
        <w:rPr>
          <w:rFonts w:eastAsia="Times New Roman" w:cs="Times New Roman"/>
          <w:szCs w:val="20"/>
          <w:lang w:eastAsia="ru-RU"/>
        </w:rPr>
        <w:t xml:space="preserve"> </w:t>
      </w:r>
      <w:r w:rsidR="009B3FE0">
        <w:rPr>
          <w:rFonts w:eastAsia="Times New Roman" w:cs="Times New Roman"/>
          <w:szCs w:val="20"/>
          <w:lang w:eastAsia="ru-RU"/>
        </w:rPr>
        <w:t>4</w:t>
      </w:r>
      <w:r w:rsidR="00E10A28" w:rsidRPr="00E10A28">
        <w:rPr>
          <w:rFonts w:eastAsia="Times New Roman" w:cs="Times New Roman"/>
          <w:szCs w:val="20"/>
          <w:lang w:eastAsia="ru-RU"/>
        </w:rPr>
        <w:t>.</w:t>
      </w:r>
      <w:r w:rsidR="009B3FE0">
        <w:rPr>
          <w:rFonts w:eastAsia="Times New Roman" w:cs="Times New Roman"/>
          <w:szCs w:val="20"/>
          <w:lang w:eastAsia="ru-RU"/>
        </w:rPr>
        <w:t>1</w:t>
      </w:r>
      <w:r w:rsidR="009F2F4F">
        <w:rPr>
          <w:rFonts w:eastAsia="Times New Roman" w:cs="Times New Roman"/>
          <w:szCs w:val="20"/>
          <w:lang w:eastAsia="ru-RU"/>
        </w:rPr>
        <w:t>.</w:t>
      </w:r>
      <w:r w:rsidR="00E10A28" w:rsidRPr="00E10A28">
        <w:rPr>
          <w:rFonts w:eastAsia="Times New Roman" w:cs="Times New Roman"/>
          <w:szCs w:val="20"/>
          <w:lang w:eastAsia="ru-RU"/>
        </w:rPr>
        <w:t xml:space="preserve"> Диаграмма классов реализующих хранение </w:t>
      </w:r>
      <w:r w:rsidRPr="00E10A28">
        <w:rPr>
          <w:rFonts w:eastAsia="Times New Roman" w:cs="Times New Roman"/>
          <w:szCs w:val="20"/>
          <w:lang w:eastAsia="ru-RU"/>
        </w:rPr>
        <w:t>данных</w:t>
      </w:r>
      <w:r>
        <w:rPr>
          <w:rFonts w:eastAsia="Times New Roman" w:cs="Times New Roman"/>
          <w:noProof/>
          <w:szCs w:val="20"/>
          <w:lang w:eastAsia="ru-RU"/>
        </w:rPr>
        <w:t xml:space="preserve"> </w:t>
      </w:r>
    </w:p>
    <w:p w:rsidR="00C0594C" w:rsidRDefault="002B344B" w:rsidP="002B344B">
      <w:pPr>
        <w:spacing w:after="120" w:line="240" w:lineRule="auto"/>
        <w:contextualSpacing w:val="0"/>
        <w:rPr>
          <w:rFonts w:eastAsia="Times New Roman" w:cs="Times New Roman"/>
          <w:szCs w:val="20"/>
          <w:lang w:eastAsia="ru-RU"/>
        </w:rPr>
      </w:pPr>
      <w:r>
        <w:rPr>
          <w:rFonts w:eastAsia="Times New Roman" w:cs="Times New Roman"/>
          <w:noProof/>
          <w:szCs w:val="20"/>
          <w:lang w:eastAsia="ru-RU"/>
        </w:rPr>
        <w:lastRenderedPageBreak/>
        <w:drawing>
          <wp:inline distT="0" distB="0" distL="0" distR="0" wp14:anchorId="31AF4751" wp14:editId="2C4FB2D6">
            <wp:extent cx="3901596" cy="4023360"/>
            <wp:effectExtent l="0" t="0" r="3810" b="0"/>
            <wp:docPr id="135" name="Picture 135" descr="D:\Diplom\программа\диаграмма классов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iplom\программа\диаграмма классов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965" cy="4031991"/>
                    </a:xfrm>
                    <a:prstGeom prst="rect">
                      <a:avLst/>
                    </a:prstGeom>
                    <a:noFill/>
                    <a:ln>
                      <a:noFill/>
                    </a:ln>
                  </pic:spPr>
                </pic:pic>
              </a:graphicData>
            </a:graphic>
          </wp:inline>
        </w:drawing>
      </w:r>
      <w:r>
        <w:rPr>
          <w:rFonts w:eastAsia="Times New Roman" w:cs="Times New Roman"/>
          <w:szCs w:val="20"/>
          <w:lang w:eastAsia="ru-RU"/>
        </w:rPr>
        <w:t xml:space="preserve">                                           Рис</w:t>
      </w:r>
      <w:r w:rsidRPr="00874FB4">
        <w:rPr>
          <w:rFonts w:eastAsia="Times New Roman" w:cs="Times New Roman"/>
          <w:szCs w:val="20"/>
          <w:lang w:eastAsia="ru-RU"/>
        </w:rPr>
        <w:t xml:space="preserve">. </w:t>
      </w:r>
      <w:r w:rsidR="009B3FE0">
        <w:rPr>
          <w:rFonts w:eastAsia="Times New Roman" w:cs="Times New Roman"/>
          <w:szCs w:val="20"/>
          <w:lang w:eastAsia="ru-RU"/>
        </w:rPr>
        <w:t>4</w:t>
      </w:r>
      <w:r w:rsidRPr="00874FB4">
        <w:rPr>
          <w:rFonts w:eastAsia="Times New Roman" w:cs="Times New Roman"/>
          <w:szCs w:val="20"/>
          <w:lang w:eastAsia="ru-RU"/>
        </w:rPr>
        <w:t>.</w:t>
      </w:r>
      <w:r w:rsidR="009B3FE0">
        <w:rPr>
          <w:rFonts w:eastAsia="Times New Roman" w:cs="Times New Roman"/>
          <w:szCs w:val="20"/>
          <w:lang w:eastAsia="ru-RU"/>
        </w:rPr>
        <w:t>2</w:t>
      </w:r>
      <w:r w:rsidRPr="00874FB4">
        <w:rPr>
          <w:rFonts w:eastAsia="Times New Roman" w:cs="Times New Roman"/>
          <w:szCs w:val="20"/>
          <w:lang w:eastAsia="ru-RU"/>
        </w:rPr>
        <w:t xml:space="preserve">. </w:t>
      </w:r>
      <w:r>
        <w:rPr>
          <w:rFonts w:eastAsia="Times New Roman" w:cs="Times New Roman"/>
          <w:szCs w:val="20"/>
          <w:lang w:eastAsia="ru-RU"/>
        </w:rPr>
        <w:t>Диаграмма</w:t>
      </w:r>
      <w:r w:rsidRPr="00874FB4">
        <w:rPr>
          <w:rFonts w:eastAsia="Times New Roman" w:cs="Times New Roman"/>
          <w:szCs w:val="20"/>
          <w:lang w:eastAsia="ru-RU"/>
        </w:rPr>
        <w:t xml:space="preserve"> </w:t>
      </w:r>
      <w:r>
        <w:rPr>
          <w:rFonts w:eastAsia="Times New Roman" w:cs="Times New Roman"/>
          <w:szCs w:val="20"/>
          <w:lang w:eastAsia="ru-RU"/>
        </w:rPr>
        <w:t>классов</w:t>
      </w:r>
    </w:p>
    <w:p w:rsidR="009B3FE0" w:rsidRDefault="001F7FD0" w:rsidP="009B3FE0">
      <w:pPr>
        <w:pStyle w:val="NoSpacing"/>
        <w:ind w:firstLine="708"/>
      </w:pPr>
      <w:r w:rsidRPr="004D3088">
        <w:rPr>
          <w:b/>
        </w:rPr>
        <w:t>Классы</w:t>
      </w:r>
      <w:r w:rsidRPr="002B344B">
        <w:rPr>
          <w:b/>
        </w:rPr>
        <w:t xml:space="preserve"> </w:t>
      </w:r>
      <w:r w:rsidRPr="008608E4">
        <w:rPr>
          <w:b/>
          <w:i/>
          <w:lang w:val="en-US"/>
        </w:rPr>
        <w:t>Dialogue</w:t>
      </w:r>
      <w:r w:rsidRPr="002B344B">
        <w:rPr>
          <w:b/>
          <w:i/>
        </w:rPr>
        <w:t xml:space="preserve">, </w:t>
      </w:r>
      <w:r w:rsidRPr="008608E4">
        <w:rPr>
          <w:b/>
          <w:i/>
          <w:lang w:val="en-US"/>
        </w:rPr>
        <w:t>DialogueEmployee</w:t>
      </w:r>
      <w:r w:rsidRPr="002B344B">
        <w:rPr>
          <w:b/>
          <w:i/>
        </w:rPr>
        <w:t xml:space="preserve">, </w:t>
      </w:r>
      <w:r w:rsidRPr="008608E4">
        <w:rPr>
          <w:b/>
          <w:i/>
          <w:lang w:val="en-US"/>
        </w:rPr>
        <w:t>ProjectParticipant</w:t>
      </w:r>
      <w:r w:rsidRPr="002B344B">
        <w:rPr>
          <w:b/>
          <w:i/>
        </w:rPr>
        <w:t xml:space="preserve">, </w:t>
      </w:r>
      <w:r w:rsidRPr="008608E4">
        <w:rPr>
          <w:b/>
          <w:i/>
          <w:lang w:val="en-US"/>
        </w:rPr>
        <w:t>Employee</w:t>
      </w:r>
      <w:r w:rsidRPr="002B344B">
        <w:rPr>
          <w:b/>
          <w:i/>
        </w:rPr>
        <w:t xml:space="preserve">, </w:t>
      </w:r>
      <w:r w:rsidRPr="008608E4">
        <w:rPr>
          <w:b/>
          <w:i/>
          <w:lang w:val="en-US"/>
        </w:rPr>
        <w:t>Message</w:t>
      </w:r>
      <w:r w:rsidRPr="002B344B">
        <w:rPr>
          <w:b/>
          <w:i/>
        </w:rPr>
        <w:t xml:space="preserve">, </w:t>
      </w:r>
      <w:r w:rsidRPr="008608E4">
        <w:rPr>
          <w:b/>
          <w:i/>
          <w:lang w:val="en-US"/>
        </w:rPr>
        <w:t>Task</w:t>
      </w:r>
      <w:r w:rsidRPr="002B344B">
        <w:rPr>
          <w:b/>
          <w:i/>
        </w:rPr>
        <w:t xml:space="preserve">, </w:t>
      </w:r>
      <w:r w:rsidRPr="008608E4">
        <w:rPr>
          <w:b/>
          <w:i/>
          <w:lang w:val="en-US"/>
        </w:rPr>
        <w:t>SubscriptionMessage</w:t>
      </w:r>
      <w:r w:rsidRPr="002B344B">
        <w:rPr>
          <w:b/>
          <w:i/>
        </w:rPr>
        <w:t xml:space="preserve">, </w:t>
      </w:r>
      <w:r w:rsidRPr="008608E4">
        <w:rPr>
          <w:b/>
          <w:i/>
          <w:lang w:val="en-US"/>
        </w:rPr>
        <w:t>Project</w:t>
      </w:r>
      <w:r w:rsidRPr="002B344B">
        <w:rPr>
          <w:b/>
        </w:rPr>
        <w:t xml:space="preserve"> </w:t>
      </w:r>
      <w:r>
        <w:t>предназначены</w:t>
      </w:r>
      <w:r w:rsidRPr="002B344B">
        <w:t xml:space="preserve"> </w:t>
      </w:r>
      <w:r>
        <w:t>для</w:t>
      </w:r>
      <w:r w:rsidRPr="002B344B">
        <w:t xml:space="preserve"> </w:t>
      </w:r>
      <w:r>
        <w:t>хранения строк из базы данных при получении данных в программу из базы данных. Полностью соответствуют соответствующим сущностям в базе данных.</w:t>
      </w:r>
    </w:p>
    <w:p w:rsidR="009B3FE0" w:rsidRDefault="001F7FD0" w:rsidP="009B3FE0">
      <w:pPr>
        <w:pStyle w:val="NoSpacing"/>
        <w:ind w:firstLine="708"/>
        <w:rPr>
          <w:rFonts w:eastAsia="Times New Roman" w:cs="Times New Roman"/>
          <w:b/>
          <w:i/>
          <w:szCs w:val="20"/>
          <w:lang w:eastAsia="ru-RU"/>
        </w:rPr>
      </w:pPr>
      <w:r w:rsidRPr="001F7FD0">
        <w:rPr>
          <w:rFonts w:eastAsia="Times New Roman" w:cs="Times New Roman"/>
          <w:b/>
          <w:szCs w:val="20"/>
          <w:lang w:eastAsia="ru-RU"/>
        </w:rPr>
        <w:t xml:space="preserve">Класс </w:t>
      </w:r>
      <w:r w:rsidRPr="008608E4">
        <w:rPr>
          <w:rFonts w:eastAsia="Times New Roman" w:cs="Times New Roman"/>
          <w:b/>
          <w:i/>
          <w:szCs w:val="20"/>
          <w:lang w:val="en-US" w:eastAsia="ru-RU"/>
        </w:rPr>
        <w:t>Data</w:t>
      </w:r>
    </w:p>
    <w:p w:rsidR="001F7FD0" w:rsidRDefault="001F7FD0" w:rsidP="009B3FE0">
      <w:pPr>
        <w:pStyle w:val="NoSpacing"/>
        <w:ind w:firstLine="708"/>
        <w:rPr>
          <w:rFonts w:eastAsia="Times New Roman" w:cs="Times New Roman"/>
          <w:szCs w:val="20"/>
          <w:lang w:eastAsia="ru-RU"/>
        </w:rPr>
      </w:pPr>
      <w:r w:rsidRPr="00CA6083">
        <w:rPr>
          <w:rFonts w:eastAsia="Times New Roman" w:cs="Times New Roman"/>
          <w:szCs w:val="20"/>
          <w:lang w:eastAsia="ru-RU"/>
        </w:rPr>
        <w:t xml:space="preserve">Отвечает за запросы к базе и </w:t>
      </w:r>
      <w:proofErr w:type="gramStart"/>
      <w:r w:rsidRPr="00CA6083">
        <w:rPr>
          <w:rFonts w:eastAsia="Times New Roman" w:cs="Times New Roman"/>
          <w:szCs w:val="20"/>
          <w:lang w:eastAsia="ru-RU"/>
        </w:rPr>
        <w:t>получении</w:t>
      </w:r>
      <w:proofErr w:type="gramEnd"/>
      <w:r w:rsidRPr="00CA6083">
        <w:rPr>
          <w:rFonts w:eastAsia="Times New Roman" w:cs="Times New Roman"/>
          <w:szCs w:val="20"/>
          <w:lang w:eastAsia="ru-RU"/>
        </w:rPr>
        <w:t xml:space="preserve"> информации от базы данных</w:t>
      </w:r>
      <w:r w:rsidR="00CA6083">
        <w:rPr>
          <w:rFonts w:eastAsia="Times New Roman" w:cs="Times New Roman"/>
          <w:szCs w:val="20"/>
          <w:lang w:eastAsia="ru-RU"/>
        </w:rPr>
        <w:t>.</w:t>
      </w:r>
    </w:p>
    <w:p w:rsidR="00046EE9" w:rsidRPr="00046EE9" w:rsidRDefault="00046EE9" w:rsidP="00046EE9">
      <w:pPr>
        <w:pStyle w:val="ListParagraph"/>
        <w:keepNext/>
        <w:numPr>
          <w:ilvl w:val="0"/>
          <w:numId w:val="49"/>
        </w:numPr>
        <w:spacing w:before="120" w:after="120"/>
        <w:contextualSpacing w:val="0"/>
        <w:outlineLvl w:val="2"/>
        <w:rPr>
          <w:rStyle w:val="SubtleEmphasis"/>
          <w:i w:val="0"/>
        </w:rPr>
      </w:pPr>
      <w:r w:rsidRPr="002F7389">
        <w:rPr>
          <w:rStyle w:val="SubtleEmphasis"/>
        </w:rPr>
        <w:t>FindAllEmployee</w:t>
      </w:r>
      <w:r w:rsidR="002F7389" w:rsidRPr="002F7389">
        <w:rPr>
          <w:rStyle w:val="SubtleEmphasis"/>
          <w:i w:val="0"/>
        </w:rPr>
        <w:t xml:space="preserve"> –</w:t>
      </w:r>
      <w:r w:rsidR="002F7389" w:rsidRPr="002F7389">
        <w:t xml:space="preserve"> </w:t>
      </w:r>
      <w:r w:rsidRPr="00046EE9">
        <w:rPr>
          <w:rStyle w:val="SubtleEmphasis"/>
          <w:i w:val="0"/>
        </w:rPr>
        <w:t>ищет всех сотрудников указанного предприятия;</w:t>
      </w:r>
    </w:p>
    <w:p w:rsidR="00046EE9" w:rsidRPr="00046EE9" w:rsidRDefault="00046EE9" w:rsidP="00046EE9">
      <w:pPr>
        <w:pStyle w:val="ListParagraph"/>
        <w:keepNext/>
        <w:numPr>
          <w:ilvl w:val="0"/>
          <w:numId w:val="49"/>
        </w:numPr>
        <w:spacing w:before="120" w:after="120"/>
        <w:contextualSpacing w:val="0"/>
        <w:outlineLvl w:val="2"/>
        <w:rPr>
          <w:rStyle w:val="SubtleEmphasis"/>
          <w:i w:val="0"/>
        </w:rPr>
      </w:pPr>
      <w:r w:rsidRPr="002F7389">
        <w:rPr>
          <w:rStyle w:val="SubtleEmphasis"/>
          <w:highlight w:val="white"/>
        </w:rPr>
        <w:t>FindParticipantProject</w:t>
      </w:r>
      <w:r w:rsidR="002F7389" w:rsidRPr="002F7389">
        <w:rPr>
          <w:rStyle w:val="SubtleEmphasis"/>
          <w:i w:val="0"/>
        </w:rPr>
        <w:t xml:space="preserve"> –</w:t>
      </w:r>
      <w:r w:rsidR="002F7389" w:rsidRPr="002F7389">
        <w:t xml:space="preserve"> </w:t>
      </w:r>
      <w:r w:rsidRPr="00046EE9">
        <w:rPr>
          <w:rStyle w:val="SubtleEmphasis"/>
          <w:i w:val="0"/>
        </w:rPr>
        <w:t>ищет всех участников указанного проекта;</w:t>
      </w:r>
    </w:p>
    <w:p w:rsidR="00046EE9" w:rsidRPr="00046EE9" w:rsidRDefault="00046EE9" w:rsidP="00046EE9">
      <w:pPr>
        <w:pStyle w:val="ListParagraph"/>
        <w:keepNext/>
        <w:numPr>
          <w:ilvl w:val="0"/>
          <w:numId w:val="49"/>
        </w:numPr>
        <w:spacing w:before="120" w:after="120"/>
        <w:contextualSpacing w:val="0"/>
        <w:outlineLvl w:val="2"/>
        <w:rPr>
          <w:rStyle w:val="SubtleEmphasis"/>
          <w:i w:val="0"/>
        </w:rPr>
      </w:pPr>
      <w:r w:rsidRPr="002F7389">
        <w:rPr>
          <w:rStyle w:val="SubtleEmphasis"/>
        </w:rPr>
        <w:t>AddEmployeeInProject</w:t>
      </w:r>
      <w:r w:rsidR="002F7389" w:rsidRPr="002F7389">
        <w:rPr>
          <w:rStyle w:val="SubtleEmphasis"/>
          <w:i w:val="0"/>
        </w:rPr>
        <w:t xml:space="preserve"> – </w:t>
      </w:r>
      <w:r w:rsidRPr="00046EE9">
        <w:rPr>
          <w:rStyle w:val="SubtleEmphasis"/>
          <w:i w:val="0"/>
        </w:rPr>
        <w:t>добавляет сотрудника в проект;</w:t>
      </w:r>
    </w:p>
    <w:p w:rsidR="00046EE9" w:rsidRPr="00046EE9" w:rsidRDefault="00046EE9" w:rsidP="00046EE9">
      <w:pPr>
        <w:pStyle w:val="ListParagraph"/>
        <w:keepNext/>
        <w:numPr>
          <w:ilvl w:val="0"/>
          <w:numId w:val="49"/>
        </w:numPr>
        <w:spacing w:before="120" w:after="120"/>
        <w:contextualSpacing w:val="0"/>
        <w:outlineLvl w:val="2"/>
        <w:rPr>
          <w:rStyle w:val="SubtleEmphasis"/>
          <w:i w:val="0"/>
        </w:rPr>
      </w:pPr>
      <w:r w:rsidRPr="002F7389">
        <w:rPr>
          <w:rStyle w:val="SubtleEmphasis"/>
        </w:rPr>
        <w:t>ChangeStatusTask</w:t>
      </w:r>
      <w:r w:rsidR="002F7389" w:rsidRPr="002F7389">
        <w:rPr>
          <w:rStyle w:val="SubtleEmphasis"/>
          <w:i w:val="0"/>
        </w:rPr>
        <w:t xml:space="preserve"> – </w:t>
      </w:r>
      <w:r w:rsidRPr="00046EE9">
        <w:rPr>
          <w:rStyle w:val="SubtleEmphasis"/>
          <w:i w:val="0"/>
        </w:rPr>
        <w:t xml:space="preserve">меняет статус задачи с невыполненной на </w:t>
      </w:r>
      <w:proofErr w:type="gramStart"/>
      <w:r w:rsidRPr="00046EE9">
        <w:rPr>
          <w:rStyle w:val="SubtleEmphasis"/>
          <w:i w:val="0"/>
        </w:rPr>
        <w:t>выполненную</w:t>
      </w:r>
      <w:proofErr w:type="gramEnd"/>
      <w:r w:rsidRPr="00046EE9">
        <w:rPr>
          <w:rStyle w:val="SubtleEmphasis"/>
          <w:i w:val="0"/>
        </w:rPr>
        <w:t xml:space="preserve"> и наоборот;</w:t>
      </w:r>
    </w:p>
    <w:p w:rsidR="00046EE9" w:rsidRPr="00046EE9" w:rsidRDefault="00046EE9" w:rsidP="00046EE9">
      <w:pPr>
        <w:pStyle w:val="ListParagraph"/>
        <w:keepNext/>
        <w:numPr>
          <w:ilvl w:val="0"/>
          <w:numId w:val="49"/>
        </w:numPr>
        <w:spacing w:before="120" w:after="120"/>
        <w:ind w:left="0" w:firstLine="284"/>
        <w:contextualSpacing w:val="0"/>
        <w:outlineLvl w:val="2"/>
        <w:rPr>
          <w:rStyle w:val="SubtleEmphasis"/>
          <w:i w:val="0"/>
        </w:rPr>
      </w:pPr>
      <w:r w:rsidRPr="002F7389">
        <w:rPr>
          <w:rStyle w:val="SubtleEmphasis"/>
        </w:rPr>
        <w:t>RemoveEmployeeFromProject</w:t>
      </w:r>
      <w:r w:rsidR="002F7389" w:rsidRPr="002F7389">
        <w:rPr>
          <w:rStyle w:val="SubtleEmphasis"/>
          <w:i w:val="0"/>
        </w:rPr>
        <w:t xml:space="preserve"> – </w:t>
      </w:r>
      <w:r w:rsidRPr="00046EE9">
        <w:rPr>
          <w:rStyle w:val="SubtleEmphasis"/>
          <w:i w:val="0"/>
        </w:rPr>
        <w:t>убирает сотрудника из проекта;</w:t>
      </w:r>
    </w:p>
    <w:p w:rsidR="00046EE9" w:rsidRPr="00046EE9" w:rsidRDefault="00046EE9" w:rsidP="00046EE9">
      <w:pPr>
        <w:pStyle w:val="ListParagraph"/>
        <w:keepNext/>
        <w:numPr>
          <w:ilvl w:val="0"/>
          <w:numId w:val="49"/>
        </w:numPr>
        <w:spacing w:before="120" w:after="120"/>
        <w:ind w:left="284" w:firstLine="0"/>
        <w:contextualSpacing w:val="0"/>
        <w:outlineLvl w:val="2"/>
        <w:rPr>
          <w:rStyle w:val="SubtleEmphasis"/>
          <w:i w:val="0"/>
        </w:rPr>
      </w:pPr>
      <w:r w:rsidRPr="002F7389">
        <w:rPr>
          <w:rStyle w:val="SubtleEmphasis"/>
        </w:rPr>
        <w:t>AddTask</w:t>
      </w:r>
      <w:r w:rsidR="002F7389">
        <w:rPr>
          <w:rStyle w:val="SubtleEmphasis"/>
          <w:i w:val="0"/>
          <w:lang w:val="en-US"/>
        </w:rPr>
        <w:t xml:space="preserve"> – </w:t>
      </w:r>
      <w:r w:rsidRPr="00046EE9">
        <w:rPr>
          <w:rStyle w:val="SubtleEmphasis"/>
          <w:i w:val="0"/>
        </w:rPr>
        <w:t>добавляет задачу;</w:t>
      </w:r>
    </w:p>
    <w:p w:rsidR="00B90921" w:rsidRPr="00564339" w:rsidRDefault="00B90921" w:rsidP="00B90921">
      <w:pPr>
        <w:pStyle w:val="ListParagraph"/>
        <w:keepNext/>
        <w:numPr>
          <w:ilvl w:val="0"/>
          <w:numId w:val="49"/>
        </w:numPr>
        <w:spacing w:before="120" w:after="120"/>
        <w:contextualSpacing w:val="0"/>
        <w:outlineLvl w:val="2"/>
        <w:rPr>
          <w:rFonts w:eastAsia="Times New Roman" w:cs="Times New Roman"/>
          <w:szCs w:val="28"/>
          <w:lang w:eastAsia="ru-RU"/>
        </w:rPr>
      </w:pPr>
      <w:r w:rsidRPr="002F7389">
        <w:rPr>
          <w:rFonts w:cs="Times New Roman"/>
          <w:i/>
          <w:color w:val="000000"/>
          <w:szCs w:val="28"/>
          <w:lang w:val="en-US"/>
        </w:rPr>
        <w:t>ChangeTask</w:t>
      </w:r>
      <w:r w:rsidR="002F7389">
        <w:rPr>
          <w:rFonts w:cs="Times New Roman"/>
          <w:color w:val="000000"/>
          <w:szCs w:val="28"/>
          <w:lang w:val="en-US"/>
        </w:rPr>
        <w:t xml:space="preserve"> – </w:t>
      </w:r>
      <w:r>
        <w:rPr>
          <w:rFonts w:cs="Times New Roman"/>
          <w:color w:val="000000"/>
          <w:szCs w:val="28"/>
        </w:rPr>
        <w:t>изменяет задачу</w:t>
      </w:r>
      <w:r>
        <w:rPr>
          <w:rFonts w:cs="Times New Roman"/>
          <w:color w:val="000000"/>
          <w:szCs w:val="28"/>
          <w:lang w:val="en-US"/>
        </w:rPr>
        <w:t>;</w:t>
      </w:r>
    </w:p>
    <w:p w:rsidR="00046EE9" w:rsidRPr="009B3FE0" w:rsidRDefault="00046EE9" w:rsidP="009B3FE0">
      <w:pPr>
        <w:pStyle w:val="NoSpacing"/>
        <w:ind w:firstLine="708"/>
      </w:pPr>
    </w:p>
    <w:p w:rsidR="00564339" w:rsidRDefault="00564339"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sidRPr="002F7389">
        <w:rPr>
          <w:rFonts w:eastAsia="Times New Roman" w:cs="Times New Roman"/>
          <w:i/>
          <w:szCs w:val="28"/>
          <w:lang w:val="en-US" w:eastAsia="ru-RU"/>
        </w:rPr>
        <w:lastRenderedPageBreak/>
        <w:t>AddTimeInTask</w:t>
      </w:r>
      <w:r w:rsidR="002F7389" w:rsidRPr="002F7389">
        <w:rPr>
          <w:rFonts w:eastAsia="Times New Roman" w:cs="Times New Roman"/>
          <w:szCs w:val="28"/>
          <w:lang w:eastAsia="ru-RU"/>
        </w:rPr>
        <w:t xml:space="preserve"> –</w:t>
      </w:r>
      <w:r w:rsidR="003F6EAE">
        <w:rPr>
          <w:rFonts w:eastAsia="Times New Roman" w:cs="Times New Roman"/>
          <w:szCs w:val="28"/>
          <w:lang w:eastAsia="ru-RU"/>
        </w:rPr>
        <w:t>добавляет время выполнения в задачу</w:t>
      </w:r>
      <w:r w:rsidR="003F6EAE" w:rsidRPr="003F6EAE">
        <w:rPr>
          <w:rFonts w:eastAsia="Times New Roman" w:cs="Times New Roman"/>
          <w:szCs w:val="28"/>
          <w:lang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sidRPr="002F7389">
        <w:rPr>
          <w:rFonts w:eastAsia="Times New Roman" w:cs="Times New Roman"/>
          <w:i/>
          <w:szCs w:val="28"/>
          <w:lang w:val="en-US" w:eastAsia="ru-RU"/>
        </w:rPr>
        <w:t>AddMessage</w:t>
      </w:r>
      <w:r w:rsidR="002F7389">
        <w:rPr>
          <w:rFonts w:eastAsia="Times New Roman" w:cs="Times New Roman"/>
          <w:szCs w:val="28"/>
          <w:lang w:val="en-US" w:eastAsia="ru-RU"/>
        </w:rPr>
        <w:t xml:space="preserve"> – </w:t>
      </w:r>
      <w:r>
        <w:rPr>
          <w:rFonts w:eastAsia="Times New Roman" w:cs="Times New Roman"/>
          <w:szCs w:val="28"/>
          <w:lang w:eastAsia="ru-RU"/>
        </w:rPr>
        <w:t>добавить новое сообщение</w:t>
      </w:r>
      <w:r>
        <w:rPr>
          <w:rFonts w:eastAsia="Times New Roman" w:cs="Times New Roman"/>
          <w:szCs w:val="28"/>
          <w:lang w:val="en-US"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sidRPr="002F7389">
        <w:rPr>
          <w:rFonts w:eastAsia="Times New Roman" w:cs="Times New Roman"/>
          <w:i/>
          <w:szCs w:val="28"/>
          <w:lang w:val="en-US" w:eastAsia="ru-RU"/>
        </w:rPr>
        <w:t>FindAllDialogueEmployee</w:t>
      </w:r>
      <w:r w:rsidR="002F7389" w:rsidRPr="002F7389">
        <w:rPr>
          <w:rFonts w:eastAsia="Times New Roman" w:cs="Times New Roman"/>
          <w:szCs w:val="28"/>
          <w:lang w:eastAsia="ru-RU"/>
        </w:rPr>
        <w:t xml:space="preserve"> – </w:t>
      </w:r>
      <w:r>
        <w:rPr>
          <w:rFonts w:eastAsia="Times New Roman" w:cs="Times New Roman"/>
          <w:szCs w:val="28"/>
          <w:lang w:eastAsia="ru-RU"/>
        </w:rPr>
        <w:t>найти все диалоги сотрудника</w:t>
      </w:r>
      <w:r w:rsidRPr="003F6EAE">
        <w:rPr>
          <w:rFonts w:eastAsia="Times New Roman" w:cs="Times New Roman"/>
          <w:szCs w:val="28"/>
          <w:lang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sidRPr="002F7389">
        <w:rPr>
          <w:rFonts w:eastAsia="Times New Roman" w:cs="Times New Roman"/>
          <w:i/>
          <w:szCs w:val="28"/>
          <w:lang w:val="en-US" w:eastAsia="ru-RU"/>
        </w:rPr>
        <w:t>AddSubscription</w:t>
      </w:r>
      <w:r w:rsidR="002F7389">
        <w:rPr>
          <w:rFonts w:eastAsia="Times New Roman" w:cs="Times New Roman"/>
          <w:szCs w:val="28"/>
          <w:lang w:val="en-US" w:eastAsia="ru-RU"/>
        </w:rPr>
        <w:t xml:space="preserve"> – </w:t>
      </w:r>
      <w:r>
        <w:rPr>
          <w:rFonts w:eastAsia="Times New Roman" w:cs="Times New Roman"/>
          <w:szCs w:val="28"/>
          <w:lang w:eastAsia="ru-RU"/>
        </w:rPr>
        <w:t>добавить подписку</w:t>
      </w:r>
      <w:r>
        <w:rPr>
          <w:rFonts w:eastAsia="Times New Roman" w:cs="Times New Roman"/>
          <w:szCs w:val="28"/>
          <w:lang w:val="en-US"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sidRPr="002F7389">
        <w:rPr>
          <w:rFonts w:eastAsia="Times New Roman" w:cs="Times New Roman"/>
          <w:i/>
          <w:szCs w:val="28"/>
          <w:lang w:val="en-US" w:eastAsia="ru-RU"/>
        </w:rPr>
        <w:t>RemoveSubscription</w:t>
      </w:r>
      <w:r w:rsidR="002F7389">
        <w:rPr>
          <w:rFonts w:eastAsia="Times New Roman" w:cs="Times New Roman"/>
          <w:szCs w:val="28"/>
          <w:lang w:val="en-US" w:eastAsia="ru-RU"/>
        </w:rPr>
        <w:t xml:space="preserve"> – </w:t>
      </w:r>
      <w:r>
        <w:rPr>
          <w:rFonts w:eastAsia="Times New Roman" w:cs="Times New Roman"/>
          <w:szCs w:val="28"/>
          <w:lang w:eastAsia="ru-RU"/>
        </w:rPr>
        <w:t>убрать подписку</w:t>
      </w:r>
      <w:r>
        <w:rPr>
          <w:rFonts w:eastAsia="Times New Roman" w:cs="Times New Roman"/>
          <w:szCs w:val="28"/>
          <w:lang w:val="en-US"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sidRPr="002F7389">
        <w:rPr>
          <w:rFonts w:eastAsia="Times New Roman" w:cs="Times New Roman"/>
          <w:i/>
          <w:szCs w:val="28"/>
          <w:lang w:val="en-US" w:eastAsia="ru-RU"/>
        </w:rPr>
        <w:t>FindAllSubscriptionMessage</w:t>
      </w:r>
      <w:r w:rsidR="002F7389" w:rsidRPr="002F7389">
        <w:rPr>
          <w:rFonts w:eastAsia="Times New Roman" w:cs="Times New Roman"/>
          <w:szCs w:val="28"/>
          <w:lang w:eastAsia="ru-RU"/>
        </w:rPr>
        <w:t xml:space="preserve"> – </w:t>
      </w:r>
      <w:r>
        <w:rPr>
          <w:rFonts w:eastAsia="Times New Roman" w:cs="Times New Roman"/>
          <w:szCs w:val="28"/>
          <w:lang w:eastAsia="ru-RU"/>
        </w:rPr>
        <w:t>найти все сообщения от подписок</w:t>
      </w:r>
      <w:r w:rsidRPr="003F6EAE">
        <w:rPr>
          <w:rFonts w:eastAsia="Times New Roman" w:cs="Times New Roman"/>
          <w:szCs w:val="28"/>
          <w:lang w:eastAsia="ru-RU"/>
        </w:rPr>
        <w:t>;</w:t>
      </w:r>
    </w:p>
    <w:p w:rsidR="003F6EAE" w:rsidRPr="003F6EAE"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sidRPr="002F7389">
        <w:rPr>
          <w:rFonts w:eastAsia="Times New Roman" w:cs="Times New Roman"/>
          <w:i/>
          <w:szCs w:val="28"/>
          <w:lang w:val="en-US" w:eastAsia="ru-RU"/>
        </w:rPr>
        <w:t>GetEmployee</w:t>
      </w:r>
      <w:r w:rsidR="002F7389" w:rsidRPr="002F7389">
        <w:rPr>
          <w:rFonts w:eastAsia="Times New Roman" w:cs="Times New Roman"/>
          <w:szCs w:val="28"/>
          <w:lang w:eastAsia="ru-RU"/>
        </w:rPr>
        <w:t xml:space="preserve"> – </w:t>
      </w:r>
      <w:r>
        <w:rPr>
          <w:rFonts w:eastAsia="Times New Roman" w:cs="Times New Roman"/>
          <w:szCs w:val="28"/>
          <w:lang w:eastAsia="ru-RU"/>
        </w:rPr>
        <w:t>получить информацию о сотруднике</w:t>
      </w:r>
      <w:r w:rsidRPr="003F6EAE">
        <w:rPr>
          <w:rFonts w:eastAsia="Times New Roman" w:cs="Times New Roman"/>
          <w:szCs w:val="28"/>
          <w:lang w:eastAsia="ru-RU"/>
        </w:rPr>
        <w:t>;</w:t>
      </w:r>
    </w:p>
    <w:p w:rsidR="003353C4" w:rsidRDefault="003F6EAE" w:rsidP="00CE5EA4">
      <w:pPr>
        <w:pStyle w:val="ListParagraph"/>
        <w:keepNext/>
        <w:numPr>
          <w:ilvl w:val="0"/>
          <w:numId w:val="49"/>
        </w:numPr>
        <w:spacing w:before="120" w:after="120"/>
        <w:ind w:left="0" w:firstLine="0"/>
        <w:contextualSpacing w:val="0"/>
        <w:outlineLvl w:val="2"/>
        <w:rPr>
          <w:rFonts w:eastAsia="Times New Roman" w:cs="Times New Roman"/>
          <w:szCs w:val="28"/>
          <w:lang w:eastAsia="ru-RU"/>
        </w:rPr>
      </w:pPr>
      <w:r w:rsidRPr="002F7389">
        <w:rPr>
          <w:rFonts w:eastAsia="Times New Roman" w:cs="Times New Roman"/>
          <w:i/>
          <w:szCs w:val="28"/>
          <w:lang w:val="en-US" w:eastAsia="ru-RU"/>
        </w:rPr>
        <w:t>ChangeEmployee</w:t>
      </w:r>
      <w:r w:rsidR="002F7389" w:rsidRPr="002F7389">
        <w:rPr>
          <w:rFonts w:eastAsia="Times New Roman" w:cs="Times New Roman"/>
          <w:szCs w:val="28"/>
          <w:lang w:eastAsia="ru-RU"/>
        </w:rPr>
        <w:t xml:space="preserve"> – </w:t>
      </w:r>
      <w:r>
        <w:rPr>
          <w:rFonts w:eastAsia="Times New Roman" w:cs="Times New Roman"/>
          <w:szCs w:val="28"/>
          <w:lang w:eastAsia="ru-RU"/>
        </w:rPr>
        <w:t>изменить информацию о сотруднике.</w:t>
      </w:r>
    </w:p>
    <w:p w:rsidR="003F6EAE" w:rsidRPr="008608E4" w:rsidRDefault="003F6EAE" w:rsidP="009F2F4F">
      <w:pPr>
        <w:pStyle w:val="ListParagraph"/>
        <w:keepNext/>
        <w:spacing w:before="120" w:after="120"/>
        <w:ind w:left="0" w:firstLine="708"/>
        <w:outlineLvl w:val="2"/>
        <w:rPr>
          <w:rFonts w:eastAsia="Times New Roman" w:cs="Times New Roman"/>
          <w:b/>
          <w:szCs w:val="28"/>
          <w:lang w:eastAsia="ru-RU"/>
        </w:rPr>
      </w:pPr>
      <w:r w:rsidRPr="003F6EAE">
        <w:rPr>
          <w:rFonts w:eastAsia="Times New Roman" w:cs="Times New Roman"/>
          <w:b/>
          <w:szCs w:val="28"/>
          <w:lang w:eastAsia="ru-RU"/>
        </w:rPr>
        <w:t xml:space="preserve">Перечисление </w:t>
      </w:r>
      <w:r w:rsidRPr="002F7389">
        <w:rPr>
          <w:rFonts w:eastAsia="Times New Roman" w:cs="Times New Roman"/>
          <w:szCs w:val="28"/>
          <w:lang w:val="en-US" w:eastAsia="ru-RU"/>
        </w:rPr>
        <w:t>CurrentWindow</w:t>
      </w:r>
    </w:p>
    <w:p w:rsidR="0075581D" w:rsidRPr="008608E4" w:rsidRDefault="00CB2667" w:rsidP="008608E4">
      <w:pPr>
        <w:pStyle w:val="ListParagraph"/>
        <w:keepNext/>
        <w:spacing w:before="120" w:after="120"/>
        <w:ind w:left="0"/>
        <w:contextualSpacing w:val="0"/>
        <w:outlineLvl w:val="2"/>
        <w:rPr>
          <w:rFonts w:eastAsia="Times New Roman" w:cs="Times New Roman"/>
          <w:szCs w:val="28"/>
          <w:lang w:eastAsia="ru-RU"/>
        </w:rPr>
      </w:pPr>
      <w:r w:rsidRPr="008608E4">
        <w:rPr>
          <w:rFonts w:eastAsia="Times New Roman" w:cs="Times New Roman"/>
          <w:b/>
          <w:szCs w:val="28"/>
          <w:lang w:eastAsia="ru-RU"/>
        </w:rPr>
        <w:t xml:space="preserve">  </w:t>
      </w:r>
      <w:r w:rsidRPr="008608E4">
        <w:rPr>
          <w:rFonts w:eastAsia="Times New Roman" w:cs="Times New Roman"/>
          <w:b/>
          <w:szCs w:val="28"/>
          <w:lang w:eastAsia="ru-RU"/>
        </w:rPr>
        <w:tab/>
      </w:r>
      <w:r w:rsidRPr="00CB2667">
        <w:rPr>
          <w:rFonts w:eastAsia="Times New Roman" w:cs="Times New Roman"/>
          <w:szCs w:val="28"/>
          <w:lang w:eastAsia="ru-RU"/>
        </w:rPr>
        <w:t>Хранит все во</w:t>
      </w:r>
      <w:r w:rsidR="002F7389">
        <w:rPr>
          <w:rFonts w:eastAsia="Times New Roman" w:cs="Times New Roman"/>
          <w:szCs w:val="28"/>
          <w:lang w:eastAsia="ru-RU"/>
        </w:rPr>
        <w:t>зможные переходы между окнами в</w:t>
      </w:r>
      <w:r w:rsidRPr="00CB2667">
        <w:rPr>
          <w:rFonts w:eastAsia="Times New Roman" w:cs="Times New Roman"/>
          <w:szCs w:val="28"/>
          <w:lang w:eastAsia="ru-RU"/>
        </w:rPr>
        <w:t>нутри программы.</w:t>
      </w:r>
    </w:p>
    <w:p w:rsidR="008608E4" w:rsidRDefault="009B3FE0" w:rsidP="002B344B">
      <w:pPr>
        <w:keepNext/>
        <w:spacing w:before="120" w:after="120"/>
        <w:ind w:left="720"/>
        <w:contextualSpacing w:val="0"/>
        <w:outlineLvl w:val="2"/>
        <w:rPr>
          <w:rFonts w:eastAsia="Times New Roman" w:cs="Times New Roman"/>
          <w:b/>
          <w:szCs w:val="20"/>
          <w:lang w:eastAsia="ru-RU"/>
        </w:rPr>
      </w:pPr>
      <w:r>
        <w:rPr>
          <w:rFonts w:eastAsia="Times New Roman" w:cs="Times New Roman"/>
          <w:b/>
          <w:szCs w:val="20"/>
          <w:lang w:eastAsia="ru-RU"/>
        </w:rPr>
        <w:t>4</w:t>
      </w:r>
      <w:r w:rsidR="00B81C89">
        <w:rPr>
          <w:rFonts w:eastAsia="Times New Roman" w:cs="Times New Roman"/>
          <w:b/>
          <w:szCs w:val="20"/>
          <w:lang w:eastAsia="ru-RU"/>
        </w:rPr>
        <w:t>.</w:t>
      </w:r>
      <w:r>
        <w:rPr>
          <w:rFonts w:eastAsia="Times New Roman" w:cs="Times New Roman"/>
          <w:b/>
          <w:szCs w:val="20"/>
          <w:lang w:eastAsia="ru-RU"/>
        </w:rPr>
        <w:t>2.</w:t>
      </w:r>
      <w:r w:rsidR="00D57619" w:rsidRPr="00F43471">
        <w:rPr>
          <w:rFonts w:eastAsia="Times New Roman" w:cs="Times New Roman"/>
          <w:b/>
          <w:szCs w:val="20"/>
          <w:lang w:eastAsia="ru-RU"/>
        </w:rPr>
        <w:t xml:space="preserve"> </w:t>
      </w:r>
      <w:r w:rsidR="00D57619" w:rsidRPr="00D57619">
        <w:rPr>
          <w:rFonts w:eastAsia="Times New Roman" w:cs="Times New Roman"/>
          <w:b/>
          <w:szCs w:val="20"/>
          <w:lang w:eastAsia="ru-RU"/>
        </w:rPr>
        <w:t>Разработка алгоритмов</w:t>
      </w:r>
    </w:p>
    <w:p w:rsidR="000B207F" w:rsidRDefault="00912C61" w:rsidP="009B663E">
      <w:pPr>
        <w:keepNext/>
        <w:spacing w:before="120" w:after="120"/>
        <w:ind w:firstLine="709"/>
        <w:outlineLvl w:val="1"/>
      </w:pPr>
      <w:r>
        <w:t>После создания интерфейсной части клиентского приложения приступим к разработке алгоритмов.</w:t>
      </w:r>
    </w:p>
    <w:p w:rsidR="006E48EC" w:rsidRDefault="006253A3" w:rsidP="009B663E">
      <w:pPr>
        <w:keepNext/>
        <w:spacing w:before="120" w:after="120"/>
        <w:ind w:firstLine="709"/>
        <w:outlineLvl w:val="1"/>
      </w:pPr>
      <w:r>
        <w:t>Первый алгоритм реализует регистрацию пользователя в системе</w:t>
      </w:r>
      <w:r w:rsidR="005C2BEE">
        <w:t>.</w:t>
      </w:r>
      <w:r w:rsidR="00166FA3">
        <w:t xml:space="preserve"> </w:t>
      </w:r>
      <w:r w:rsidR="005C2BEE">
        <w:t>Блок схема алгоритма представлена на рис</w:t>
      </w:r>
      <w:r w:rsidR="009F2F4F">
        <w:t>.</w:t>
      </w:r>
      <w:r w:rsidR="00166FA3">
        <w:t xml:space="preserve"> </w:t>
      </w:r>
      <w:r w:rsidR="00B90921">
        <w:t>4.3</w:t>
      </w:r>
      <w:r w:rsidR="0054272A">
        <w:t>.</w:t>
      </w:r>
      <w:r w:rsidR="006E48EC">
        <w:t xml:space="preserve">После ввода пользователем </w:t>
      </w:r>
    </w:p>
    <w:p w:rsidR="006E48EC" w:rsidRDefault="006E48EC" w:rsidP="006E48EC">
      <w:pPr>
        <w:keepNext/>
        <w:spacing w:before="120" w:after="120"/>
        <w:outlineLvl w:val="1"/>
      </w:pPr>
      <w:r>
        <w:t>почты и пароля алгоритм проверяет наличие почты в базе данных и если ее там нет</w:t>
      </w:r>
      <w:r w:rsidR="005D4B2B">
        <w:t>,</w:t>
      </w:r>
      <w:r>
        <w:t xml:space="preserve"> то добавляет.</w:t>
      </w:r>
      <w:r w:rsidR="005D4B2B">
        <w:t xml:space="preserve"> </w:t>
      </w:r>
      <w:r>
        <w:t>Также уведомляет по почте об успешной регистрации.</w:t>
      </w:r>
    </w:p>
    <w:p w:rsidR="006253A3" w:rsidRDefault="0054272A" w:rsidP="00C77860">
      <w:pPr>
        <w:keepNext/>
        <w:spacing w:before="120" w:after="120"/>
        <w:ind w:firstLine="709"/>
        <w:contextualSpacing w:val="0"/>
        <w:outlineLvl w:val="1"/>
      </w:pPr>
      <w:r>
        <w:rPr>
          <w:noProof/>
          <w:lang w:eastAsia="ru-RU"/>
        </w:rPr>
        <w:lastRenderedPageBreak/>
        <w:drawing>
          <wp:inline distT="0" distB="0" distL="0" distR="0" wp14:anchorId="40DAFC40" wp14:editId="2C0BF5F9">
            <wp:extent cx="4516341" cy="5422790"/>
            <wp:effectExtent l="0" t="0" r="0" b="6985"/>
            <wp:docPr id="57" name="Picture 57" descr="D:\Diplom\программа\регистрация в систем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регистрация в системе.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6433" cy="5422900"/>
                    </a:xfrm>
                    <a:prstGeom prst="rect">
                      <a:avLst/>
                    </a:prstGeom>
                    <a:noFill/>
                    <a:ln>
                      <a:noFill/>
                    </a:ln>
                  </pic:spPr>
                </pic:pic>
              </a:graphicData>
            </a:graphic>
          </wp:inline>
        </w:drawing>
      </w:r>
    </w:p>
    <w:p w:rsidR="00166FA3" w:rsidRDefault="00942F22" w:rsidP="00C77860">
      <w:pPr>
        <w:keepNext/>
        <w:spacing w:before="120" w:after="120"/>
        <w:ind w:firstLine="709"/>
        <w:contextualSpacing w:val="0"/>
        <w:outlineLvl w:val="1"/>
        <w:rPr>
          <w:rFonts w:eastAsia="Times New Roman" w:cs="Times New Roman"/>
          <w:szCs w:val="20"/>
          <w:lang w:eastAsia="ru-RU"/>
        </w:rPr>
      </w:pPr>
      <w:r w:rsidRPr="00942F22">
        <w:rPr>
          <w:rFonts w:eastAsia="Times New Roman" w:cs="Times New Roman"/>
          <w:szCs w:val="20"/>
          <w:lang w:eastAsia="ru-RU"/>
        </w:rPr>
        <w:t>Рис</w:t>
      </w:r>
      <w:r w:rsidR="009F2F4F">
        <w:rPr>
          <w:rFonts w:eastAsia="Times New Roman" w:cs="Times New Roman"/>
          <w:szCs w:val="20"/>
          <w:lang w:eastAsia="ru-RU"/>
        </w:rPr>
        <w:t>.</w:t>
      </w:r>
      <w:r w:rsidRPr="00942F22">
        <w:rPr>
          <w:rFonts w:eastAsia="Times New Roman" w:cs="Times New Roman"/>
          <w:szCs w:val="20"/>
          <w:lang w:eastAsia="ru-RU"/>
        </w:rPr>
        <w:t xml:space="preserve"> </w:t>
      </w:r>
      <w:r w:rsidR="00B90921">
        <w:rPr>
          <w:rFonts w:eastAsia="Times New Roman" w:cs="Times New Roman"/>
          <w:szCs w:val="20"/>
          <w:lang w:eastAsia="ru-RU"/>
        </w:rPr>
        <w:t>4.3</w:t>
      </w:r>
      <w:r w:rsidR="009F2F4F">
        <w:rPr>
          <w:rFonts w:eastAsia="Times New Roman" w:cs="Times New Roman"/>
          <w:szCs w:val="20"/>
          <w:lang w:eastAsia="ru-RU"/>
        </w:rPr>
        <w:t>.</w:t>
      </w:r>
      <w:r w:rsidRPr="00942F22">
        <w:rPr>
          <w:rFonts w:eastAsia="Times New Roman" w:cs="Times New Roman"/>
          <w:szCs w:val="20"/>
          <w:lang w:eastAsia="ru-RU"/>
        </w:rPr>
        <w:t xml:space="preserve"> Схема </w:t>
      </w:r>
      <w:r w:rsidR="009F2F4F">
        <w:rPr>
          <w:rFonts w:eastAsia="Times New Roman" w:cs="Times New Roman"/>
          <w:szCs w:val="20"/>
          <w:lang w:eastAsia="ru-RU"/>
        </w:rPr>
        <w:t xml:space="preserve">алгоритма </w:t>
      </w:r>
      <w:r w:rsidRPr="00942F22">
        <w:rPr>
          <w:rFonts w:eastAsia="Times New Roman" w:cs="Times New Roman"/>
          <w:szCs w:val="20"/>
          <w:lang w:eastAsia="ru-RU"/>
        </w:rPr>
        <w:t>регистрации пользователя в системе</w:t>
      </w:r>
    </w:p>
    <w:p w:rsidR="006E05EC" w:rsidRDefault="006E05EC" w:rsidP="00C77860">
      <w:pPr>
        <w:keepNext/>
        <w:spacing w:before="120" w:after="120"/>
        <w:ind w:firstLine="709"/>
        <w:outlineLvl w:val="1"/>
        <w:rPr>
          <w:rFonts w:eastAsia="Times New Roman" w:cs="Times New Roman"/>
          <w:szCs w:val="20"/>
          <w:lang w:eastAsia="ru-RU"/>
        </w:rPr>
      </w:pPr>
      <w:r>
        <w:rPr>
          <w:rFonts w:eastAsia="Times New Roman" w:cs="Times New Roman"/>
          <w:szCs w:val="20"/>
          <w:lang w:eastAsia="ru-RU"/>
        </w:rPr>
        <w:t>Методы на добавление данных имеют одинаковый алгоритм.</w:t>
      </w:r>
      <w:r w:rsidR="00F56E9F">
        <w:rPr>
          <w:rFonts w:eastAsia="Times New Roman" w:cs="Times New Roman"/>
          <w:szCs w:val="20"/>
          <w:lang w:eastAsia="ru-RU"/>
        </w:rPr>
        <w:t xml:space="preserve"> </w:t>
      </w:r>
      <w:r>
        <w:rPr>
          <w:rFonts w:eastAsia="Times New Roman" w:cs="Times New Roman"/>
          <w:szCs w:val="20"/>
          <w:lang w:eastAsia="ru-RU"/>
        </w:rPr>
        <w:t>Общий алгоритм для методов на добавление данных в базу представлен на рис</w:t>
      </w:r>
      <w:r w:rsidR="009F2F4F">
        <w:rPr>
          <w:rFonts w:eastAsia="Times New Roman" w:cs="Times New Roman"/>
          <w:szCs w:val="20"/>
          <w:lang w:eastAsia="ru-RU"/>
        </w:rPr>
        <w:t>.</w:t>
      </w:r>
      <w:r>
        <w:rPr>
          <w:rFonts w:eastAsia="Times New Roman" w:cs="Times New Roman"/>
          <w:szCs w:val="20"/>
          <w:lang w:eastAsia="ru-RU"/>
        </w:rPr>
        <w:t xml:space="preserve"> </w:t>
      </w:r>
      <w:r w:rsidR="00B90921">
        <w:rPr>
          <w:rFonts w:eastAsia="Times New Roman" w:cs="Times New Roman"/>
          <w:szCs w:val="20"/>
          <w:lang w:eastAsia="ru-RU"/>
        </w:rPr>
        <w:t>4.4</w:t>
      </w:r>
      <w:r w:rsidR="009F2F4F">
        <w:rPr>
          <w:rFonts w:eastAsia="Times New Roman" w:cs="Times New Roman"/>
          <w:szCs w:val="20"/>
          <w:lang w:eastAsia="ru-RU"/>
        </w:rPr>
        <w:t>.</w:t>
      </w:r>
    </w:p>
    <w:p w:rsidR="007544CA" w:rsidRDefault="00E87F90" w:rsidP="00C77860">
      <w:pPr>
        <w:keepNext/>
        <w:spacing w:before="120" w:after="120"/>
        <w:ind w:firstLine="709"/>
        <w:outlineLvl w:val="1"/>
        <w:rPr>
          <w:rFonts w:eastAsia="Times New Roman" w:cs="Times New Roman"/>
          <w:szCs w:val="20"/>
          <w:lang w:eastAsia="ru-RU"/>
        </w:rPr>
      </w:pPr>
      <w:r>
        <w:rPr>
          <w:rFonts w:eastAsia="Times New Roman" w:cs="Times New Roman"/>
          <w:szCs w:val="20"/>
          <w:lang w:eastAsia="ru-RU"/>
        </w:rPr>
        <w:t>Данный алгоритм получает на вход некоторые данные для добавления в таблицу базы данных. После происходит соединение с базой данных и происходит зап</w:t>
      </w:r>
      <w:r w:rsidR="00F60F1A">
        <w:rPr>
          <w:rFonts w:eastAsia="Times New Roman" w:cs="Times New Roman"/>
          <w:szCs w:val="20"/>
          <w:lang w:eastAsia="ru-RU"/>
        </w:rPr>
        <w:t>рос на добавление в базу данных и вслед за ним закрытие соединения.</w:t>
      </w:r>
    </w:p>
    <w:p w:rsidR="007544CA" w:rsidRDefault="007544CA" w:rsidP="00C77860">
      <w:pPr>
        <w:keepNext/>
        <w:spacing w:before="120" w:after="120"/>
        <w:ind w:firstLine="709"/>
        <w:contextualSpacing w:val="0"/>
        <w:outlineLvl w:val="1"/>
        <w:rPr>
          <w:rFonts w:eastAsia="Times New Roman" w:cs="Times New Roman"/>
          <w:szCs w:val="20"/>
          <w:lang w:eastAsia="ru-RU"/>
        </w:rPr>
      </w:pPr>
      <w:r>
        <w:rPr>
          <w:rFonts w:eastAsia="Times New Roman" w:cs="Times New Roman"/>
          <w:noProof/>
          <w:szCs w:val="20"/>
          <w:lang w:eastAsia="ru-RU"/>
        </w:rPr>
        <w:lastRenderedPageBreak/>
        <w:drawing>
          <wp:inline distT="0" distB="0" distL="0" distR="0">
            <wp:extent cx="1146774" cy="3387255"/>
            <wp:effectExtent l="0" t="0" r="0" b="3810"/>
            <wp:docPr id="136" name="Picture 136" descr="D:\Diplom\программа\Диаграмма добавле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iplom\программа\Диаграмма добавление.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6989" cy="3387891"/>
                    </a:xfrm>
                    <a:prstGeom prst="rect">
                      <a:avLst/>
                    </a:prstGeom>
                    <a:noFill/>
                    <a:ln>
                      <a:noFill/>
                    </a:ln>
                  </pic:spPr>
                </pic:pic>
              </a:graphicData>
            </a:graphic>
          </wp:inline>
        </w:drawing>
      </w:r>
    </w:p>
    <w:p w:rsidR="003F6EAE" w:rsidRDefault="007544CA" w:rsidP="007544CA">
      <w:pPr>
        <w:keepNext/>
        <w:spacing w:before="120" w:after="120"/>
        <w:ind w:firstLine="709"/>
        <w:contextualSpacing w:val="0"/>
        <w:outlineLvl w:val="1"/>
        <w:rPr>
          <w:rFonts w:eastAsia="Times New Roman" w:cs="Times New Roman"/>
          <w:szCs w:val="20"/>
          <w:lang w:eastAsia="ru-RU"/>
        </w:rPr>
      </w:pPr>
      <w:r w:rsidRPr="00942F22">
        <w:rPr>
          <w:rFonts w:eastAsia="Times New Roman" w:cs="Times New Roman"/>
          <w:szCs w:val="20"/>
          <w:lang w:eastAsia="ru-RU"/>
        </w:rPr>
        <w:t>Рис</w:t>
      </w:r>
      <w:r w:rsidR="009F2F4F">
        <w:rPr>
          <w:rFonts w:eastAsia="Times New Roman" w:cs="Times New Roman"/>
          <w:szCs w:val="20"/>
          <w:lang w:eastAsia="ru-RU"/>
        </w:rPr>
        <w:t>.</w:t>
      </w:r>
      <w:r w:rsidRPr="00942F22">
        <w:rPr>
          <w:rFonts w:eastAsia="Times New Roman" w:cs="Times New Roman"/>
          <w:szCs w:val="20"/>
          <w:lang w:eastAsia="ru-RU"/>
        </w:rPr>
        <w:t xml:space="preserve"> </w:t>
      </w:r>
      <w:r w:rsidR="00B90921">
        <w:rPr>
          <w:rFonts w:eastAsia="Times New Roman" w:cs="Times New Roman"/>
          <w:szCs w:val="20"/>
          <w:lang w:eastAsia="ru-RU"/>
        </w:rPr>
        <w:t>4.4</w:t>
      </w:r>
      <w:r w:rsidR="009F2F4F">
        <w:rPr>
          <w:rFonts w:eastAsia="Times New Roman" w:cs="Times New Roman"/>
          <w:szCs w:val="20"/>
          <w:lang w:eastAsia="ru-RU"/>
        </w:rPr>
        <w:t xml:space="preserve">. </w:t>
      </w:r>
      <w:r w:rsidRPr="00942F22">
        <w:rPr>
          <w:rFonts w:eastAsia="Times New Roman" w:cs="Times New Roman"/>
          <w:szCs w:val="20"/>
          <w:lang w:eastAsia="ru-RU"/>
        </w:rPr>
        <w:t xml:space="preserve">Схема </w:t>
      </w:r>
      <w:r w:rsidR="009F2F4F">
        <w:rPr>
          <w:rFonts w:eastAsia="Times New Roman" w:cs="Times New Roman"/>
          <w:szCs w:val="20"/>
          <w:lang w:eastAsia="ru-RU"/>
        </w:rPr>
        <w:t xml:space="preserve">алгоритма </w:t>
      </w:r>
      <w:r>
        <w:rPr>
          <w:rFonts w:eastAsia="Times New Roman" w:cs="Times New Roman"/>
          <w:szCs w:val="20"/>
          <w:lang w:eastAsia="ru-RU"/>
        </w:rPr>
        <w:t>добавления данных в базу</w:t>
      </w:r>
    </w:p>
    <w:p w:rsidR="00F24DB1" w:rsidRPr="00942F22" w:rsidRDefault="00F24DB1" w:rsidP="00F24DB1">
      <w:pPr>
        <w:keepNext/>
        <w:spacing w:before="120" w:after="120"/>
        <w:ind w:firstLine="709"/>
        <w:contextualSpacing w:val="0"/>
        <w:outlineLvl w:val="1"/>
        <w:rPr>
          <w:rFonts w:eastAsia="Times New Roman" w:cs="Times New Roman"/>
          <w:szCs w:val="20"/>
          <w:lang w:eastAsia="ru-RU"/>
        </w:rPr>
      </w:pPr>
      <w:r>
        <w:rPr>
          <w:rFonts w:eastAsia="Times New Roman" w:cs="Times New Roman"/>
          <w:szCs w:val="20"/>
          <w:lang w:eastAsia="ru-RU"/>
        </w:rPr>
        <w:t xml:space="preserve">Методы на изменение данных также имеют один </w:t>
      </w:r>
      <w:proofErr w:type="gramStart"/>
      <w:r>
        <w:rPr>
          <w:rFonts w:eastAsia="Times New Roman" w:cs="Times New Roman"/>
          <w:szCs w:val="20"/>
          <w:lang w:eastAsia="ru-RU"/>
        </w:rPr>
        <w:t>алгоритм</w:t>
      </w:r>
      <w:proofErr w:type="gramEnd"/>
      <w:r>
        <w:rPr>
          <w:rFonts w:eastAsia="Times New Roman" w:cs="Times New Roman"/>
          <w:szCs w:val="20"/>
          <w:lang w:eastAsia="ru-RU"/>
        </w:rPr>
        <w:t xml:space="preserve"> представленный на рис </w:t>
      </w:r>
      <w:r w:rsidR="00B90921">
        <w:rPr>
          <w:rFonts w:eastAsia="Times New Roman" w:cs="Times New Roman"/>
          <w:szCs w:val="20"/>
          <w:lang w:eastAsia="ru-RU"/>
        </w:rPr>
        <w:t>4.5</w:t>
      </w:r>
      <w:r>
        <w:rPr>
          <w:rFonts w:eastAsia="Times New Roman" w:cs="Times New Roman"/>
          <w:szCs w:val="20"/>
          <w:lang w:eastAsia="ru-RU"/>
        </w:rPr>
        <w:t>.</w:t>
      </w:r>
      <w:r w:rsidR="00DC1ADF">
        <w:rPr>
          <w:rFonts w:eastAsia="Times New Roman" w:cs="Times New Roman"/>
          <w:szCs w:val="20"/>
          <w:lang w:eastAsia="ru-RU"/>
        </w:rPr>
        <w:t>Данный алгоритм получает на вход данные о необходимых изменениях, соединяется с базой данных и делает запрос на изменение. После чего закрывает соединение.</w:t>
      </w:r>
    </w:p>
    <w:p w:rsidR="00F24DB1" w:rsidRDefault="00F24DB1" w:rsidP="00F24DB1">
      <w:pPr>
        <w:spacing w:after="0"/>
        <w:ind w:firstLine="720"/>
        <w:jc w:val="both"/>
        <w:rPr>
          <w:rFonts w:eastAsia="Times New Roman" w:cs="Times New Roman"/>
          <w:szCs w:val="20"/>
          <w:lang w:eastAsia="ru-RU"/>
        </w:rPr>
      </w:pPr>
      <w:r>
        <w:rPr>
          <w:rFonts w:eastAsia="Times New Roman" w:cs="Times New Roman"/>
          <w:b/>
          <w:noProof/>
          <w:szCs w:val="20"/>
          <w:lang w:eastAsia="ru-RU"/>
        </w:rPr>
        <w:drawing>
          <wp:inline distT="0" distB="0" distL="0" distR="0" wp14:anchorId="0667AA8F" wp14:editId="5206D21E">
            <wp:extent cx="1152157" cy="3403158"/>
            <wp:effectExtent l="0" t="0" r="0" b="6985"/>
            <wp:docPr id="137" name="Picture 137" descr="D:\Diplom\программа\Диаграмма измене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iplom\программа\Диаграмма изменение.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8921" cy="3423138"/>
                    </a:xfrm>
                    <a:prstGeom prst="rect">
                      <a:avLst/>
                    </a:prstGeom>
                    <a:noFill/>
                    <a:ln>
                      <a:noFill/>
                    </a:ln>
                  </pic:spPr>
                </pic:pic>
              </a:graphicData>
            </a:graphic>
          </wp:inline>
        </w:drawing>
      </w:r>
    </w:p>
    <w:p w:rsidR="00F24DB1" w:rsidRDefault="00F24DB1" w:rsidP="00F24DB1">
      <w:pPr>
        <w:spacing w:after="0"/>
        <w:ind w:firstLine="720"/>
        <w:jc w:val="both"/>
        <w:rPr>
          <w:rFonts w:eastAsia="Times New Roman" w:cs="Times New Roman"/>
          <w:szCs w:val="20"/>
          <w:lang w:eastAsia="ru-RU"/>
        </w:rPr>
      </w:pPr>
      <w:r w:rsidRPr="00942F22">
        <w:rPr>
          <w:rFonts w:eastAsia="Times New Roman" w:cs="Times New Roman"/>
          <w:szCs w:val="20"/>
          <w:lang w:eastAsia="ru-RU"/>
        </w:rPr>
        <w:t>Рис</w:t>
      </w:r>
      <w:r w:rsidR="009F2F4F">
        <w:rPr>
          <w:rFonts w:eastAsia="Times New Roman" w:cs="Times New Roman"/>
          <w:szCs w:val="20"/>
          <w:lang w:eastAsia="ru-RU"/>
        </w:rPr>
        <w:t>.</w:t>
      </w:r>
      <w:r w:rsidRPr="00942F22">
        <w:rPr>
          <w:rFonts w:eastAsia="Times New Roman" w:cs="Times New Roman"/>
          <w:szCs w:val="20"/>
          <w:lang w:eastAsia="ru-RU"/>
        </w:rPr>
        <w:t xml:space="preserve"> </w:t>
      </w:r>
      <w:r w:rsidR="00B90921">
        <w:rPr>
          <w:rFonts w:eastAsia="Times New Roman" w:cs="Times New Roman"/>
          <w:szCs w:val="20"/>
          <w:lang w:eastAsia="ru-RU"/>
        </w:rPr>
        <w:t>4.5</w:t>
      </w:r>
      <w:r w:rsidR="009F2F4F">
        <w:rPr>
          <w:rFonts w:eastAsia="Times New Roman" w:cs="Times New Roman"/>
          <w:szCs w:val="20"/>
          <w:lang w:eastAsia="ru-RU"/>
        </w:rPr>
        <w:t>.</w:t>
      </w:r>
      <w:r w:rsidRPr="00942F22">
        <w:rPr>
          <w:rFonts w:eastAsia="Times New Roman" w:cs="Times New Roman"/>
          <w:szCs w:val="20"/>
          <w:lang w:eastAsia="ru-RU"/>
        </w:rPr>
        <w:t xml:space="preserve"> Схема</w:t>
      </w:r>
      <w:r w:rsidR="002B344B">
        <w:rPr>
          <w:rFonts w:eastAsia="Times New Roman" w:cs="Times New Roman"/>
          <w:szCs w:val="20"/>
          <w:lang w:eastAsia="ru-RU"/>
        </w:rPr>
        <w:t xml:space="preserve"> алгоритма</w:t>
      </w:r>
      <w:r w:rsidRPr="00942F22">
        <w:rPr>
          <w:rFonts w:eastAsia="Times New Roman" w:cs="Times New Roman"/>
          <w:szCs w:val="20"/>
          <w:lang w:eastAsia="ru-RU"/>
        </w:rPr>
        <w:t xml:space="preserve"> </w:t>
      </w:r>
      <w:r>
        <w:rPr>
          <w:rFonts w:eastAsia="Times New Roman" w:cs="Times New Roman"/>
          <w:szCs w:val="20"/>
          <w:lang w:eastAsia="ru-RU"/>
        </w:rPr>
        <w:t>изменения данных в базе</w:t>
      </w:r>
    </w:p>
    <w:p w:rsidR="00636D60" w:rsidRPr="00F24DB1" w:rsidRDefault="00636D60" w:rsidP="00636D60">
      <w:pPr>
        <w:spacing w:after="0"/>
        <w:jc w:val="both"/>
        <w:rPr>
          <w:rFonts w:eastAsia="Times New Roman" w:cs="Times New Roman"/>
          <w:b/>
          <w:szCs w:val="20"/>
          <w:lang w:eastAsia="ru-RU"/>
        </w:rPr>
      </w:pPr>
      <w:r>
        <w:rPr>
          <w:rFonts w:eastAsia="Times New Roman" w:cs="Times New Roman"/>
          <w:szCs w:val="20"/>
          <w:lang w:eastAsia="ru-RU"/>
        </w:rPr>
        <w:lastRenderedPageBreak/>
        <w:tab/>
        <w:t>Алгоритм поиска данных в базе данных представлен на рис</w:t>
      </w:r>
      <w:r w:rsidR="009F2F4F">
        <w:rPr>
          <w:rFonts w:eastAsia="Times New Roman" w:cs="Times New Roman"/>
          <w:szCs w:val="20"/>
          <w:lang w:eastAsia="ru-RU"/>
        </w:rPr>
        <w:t>.</w:t>
      </w:r>
      <w:r>
        <w:rPr>
          <w:rFonts w:eastAsia="Times New Roman" w:cs="Times New Roman"/>
          <w:szCs w:val="20"/>
          <w:lang w:eastAsia="ru-RU"/>
        </w:rPr>
        <w:t xml:space="preserve"> </w:t>
      </w:r>
      <w:r w:rsidR="00B90921">
        <w:rPr>
          <w:rFonts w:eastAsia="Times New Roman" w:cs="Times New Roman"/>
          <w:szCs w:val="20"/>
          <w:lang w:eastAsia="ru-RU"/>
        </w:rPr>
        <w:t>4.6</w:t>
      </w:r>
      <w:r w:rsidR="00841DFF">
        <w:rPr>
          <w:rFonts w:eastAsia="Times New Roman" w:cs="Times New Roman"/>
          <w:szCs w:val="20"/>
          <w:lang w:eastAsia="ru-RU"/>
        </w:rPr>
        <w:t>.</w:t>
      </w:r>
      <w:r w:rsidR="00DC1ADF">
        <w:rPr>
          <w:rFonts w:eastAsia="Times New Roman" w:cs="Times New Roman"/>
          <w:szCs w:val="20"/>
          <w:lang w:eastAsia="ru-RU"/>
        </w:rPr>
        <w:t xml:space="preserve">Данный алгоритм на вход получает номер строки </w:t>
      </w:r>
      <w:proofErr w:type="gramStart"/>
      <w:r w:rsidR="00DC1ADF">
        <w:rPr>
          <w:rFonts w:eastAsia="Times New Roman" w:cs="Times New Roman"/>
          <w:szCs w:val="20"/>
          <w:lang w:eastAsia="ru-RU"/>
        </w:rPr>
        <w:t>таблицы</w:t>
      </w:r>
      <w:proofErr w:type="gramEnd"/>
      <w:r w:rsidR="00DC1ADF">
        <w:rPr>
          <w:rFonts w:eastAsia="Times New Roman" w:cs="Times New Roman"/>
          <w:szCs w:val="20"/>
          <w:lang w:eastAsia="ru-RU"/>
        </w:rPr>
        <w:t xml:space="preserve"> из которой нужно получить информацию</w:t>
      </w:r>
      <w:r w:rsidR="007F0C01">
        <w:rPr>
          <w:rFonts w:eastAsia="Times New Roman" w:cs="Times New Roman"/>
          <w:szCs w:val="20"/>
          <w:lang w:eastAsia="ru-RU"/>
        </w:rPr>
        <w:t>,</w:t>
      </w:r>
      <w:r w:rsidR="00DC1ADF">
        <w:rPr>
          <w:rFonts w:eastAsia="Times New Roman" w:cs="Times New Roman"/>
          <w:szCs w:val="20"/>
          <w:lang w:eastAsia="ru-RU"/>
        </w:rPr>
        <w:t xml:space="preserve"> после происходит соединение с базой данных и </w:t>
      </w:r>
      <w:r w:rsidR="007F0C01">
        <w:rPr>
          <w:rFonts w:eastAsia="Times New Roman" w:cs="Times New Roman"/>
          <w:szCs w:val="20"/>
          <w:lang w:eastAsia="ru-RU"/>
        </w:rPr>
        <w:t>запрос на получение данных. После получения данных соединение закрывается и данные выводятся.</w:t>
      </w:r>
    </w:p>
    <w:p w:rsidR="00F24DB1" w:rsidRDefault="00841DFF" w:rsidP="009225A1">
      <w:pPr>
        <w:spacing w:after="0"/>
        <w:ind w:firstLine="720"/>
        <w:jc w:val="both"/>
        <w:rPr>
          <w:rFonts w:eastAsia="Times New Roman" w:cs="Times New Roman"/>
          <w:b/>
          <w:szCs w:val="20"/>
          <w:lang w:eastAsia="ru-RU"/>
        </w:rPr>
      </w:pPr>
      <w:r>
        <w:rPr>
          <w:rFonts w:eastAsia="Times New Roman" w:cs="Times New Roman"/>
          <w:b/>
          <w:noProof/>
          <w:szCs w:val="20"/>
          <w:lang w:eastAsia="ru-RU"/>
        </w:rPr>
        <w:drawing>
          <wp:inline distT="0" distB="0" distL="0" distR="0">
            <wp:extent cx="1373310" cy="4866198"/>
            <wp:effectExtent l="0" t="0" r="0" b="0"/>
            <wp:docPr id="139" name="Picture 139" descr="D:\Diplom\программа\Диаграмма поис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iplom\программа\Диаграмма поиск.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3457" cy="4866719"/>
                    </a:xfrm>
                    <a:prstGeom prst="rect">
                      <a:avLst/>
                    </a:prstGeom>
                    <a:noFill/>
                    <a:ln>
                      <a:noFill/>
                    </a:ln>
                  </pic:spPr>
                </pic:pic>
              </a:graphicData>
            </a:graphic>
          </wp:inline>
        </w:drawing>
      </w:r>
    </w:p>
    <w:p w:rsidR="00841DFF" w:rsidRDefault="00841DFF" w:rsidP="00841DFF">
      <w:pPr>
        <w:spacing w:after="0"/>
        <w:ind w:firstLine="720"/>
        <w:jc w:val="both"/>
        <w:rPr>
          <w:rFonts w:eastAsia="Times New Roman" w:cs="Times New Roman"/>
          <w:szCs w:val="20"/>
          <w:lang w:eastAsia="ru-RU"/>
        </w:rPr>
      </w:pPr>
      <w:r w:rsidRPr="00942F22">
        <w:rPr>
          <w:rFonts w:eastAsia="Times New Roman" w:cs="Times New Roman"/>
          <w:szCs w:val="20"/>
          <w:lang w:eastAsia="ru-RU"/>
        </w:rPr>
        <w:t>Рис</w:t>
      </w:r>
      <w:r w:rsidR="009F2F4F">
        <w:rPr>
          <w:rFonts w:eastAsia="Times New Roman" w:cs="Times New Roman"/>
          <w:szCs w:val="20"/>
          <w:lang w:eastAsia="ru-RU"/>
        </w:rPr>
        <w:t>.</w:t>
      </w:r>
      <w:r w:rsidRPr="00942F22">
        <w:rPr>
          <w:rFonts w:eastAsia="Times New Roman" w:cs="Times New Roman"/>
          <w:szCs w:val="20"/>
          <w:lang w:eastAsia="ru-RU"/>
        </w:rPr>
        <w:t xml:space="preserve"> </w:t>
      </w:r>
      <w:r w:rsidR="00B90921">
        <w:rPr>
          <w:rFonts w:eastAsia="Times New Roman" w:cs="Times New Roman"/>
          <w:szCs w:val="20"/>
          <w:lang w:eastAsia="ru-RU"/>
        </w:rPr>
        <w:t>4.6</w:t>
      </w:r>
      <w:r w:rsidR="009F2F4F">
        <w:rPr>
          <w:rFonts w:eastAsia="Times New Roman" w:cs="Times New Roman"/>
          <w:szCs w:val="20"/>
          <w:lang w:eastAsia="ru-RU"/>
        </w:rPr>
        <w:t>.</w:t>
      </w:r>
      <w:r w:rsidRPr="00942F22">
        <w:rPr>
          <w:rFonts w:eastAsia="Times New Roman" w:cs="Times New Roman"/>
          <w:szCs w:val="20"/>
          <w:lang w:eastAsia="ru-RU"/>
        </w:rPr>
        <w:t xml:space="preserve"> Схема</w:t>
      </w:r>
      <w:r w:rsidR="002B344B">
        <w:rPr>
          <w:rFonts w:eastAsia="Times New Roman" w:cs="Times New Roman"/>
          <w:szCs w:val="20"/>
          <w:lang w:eastAsia="ru-RU"/>
        </w:rPr>
        <w:t xml:space="preserve"> алгоритма</w:t>
      </w:r>
      <w:r w:rsidRPr="00942F22">
        <w:rPr>
          <w:rFonts w:eastAsia="Times New Roman" w:cs="Times New Roman"/>
          <w:szCs w:val="20"/>
          <w:lang w:eastAsia="ru-RU"/>
        </w:rPr>
        <w:t xml:space="preserve"> </w:t>
      </w:r>
      <w:r>
        <w:rPr>
          <w:rFonts w:eastAsia="Times New Roman" w:cs="Times New Roman"/>
          <w:szCs w:val="20"/>
          <w:lang w:eastAsia="ru-RU"/>
        </w:rPr>
        <w:t>поиска данных в базе</w:t>
      </w: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7544CA" w:rsidRDefault="007544CA" w:rsidP="009225A1">
      <w:pPr>
        <w:spacing w:after="0"/>
        <w:ind w:firstLine="720"/>
        <w:jc w:val="both"/>
        <w:rPr>
          <w:rFonts w:eastAsia="Times New Roman" w:cs="Times New Roman"/>
          <w:b/>
          <w:szCs w:val="20"/>
          <w:lang w:eastAsia="ru-RU"/>
        </w:rPr>
      </w:pPr>
    </w:p>
    <w:p w:rsidR="008608E4" w:rsidRDefault="008608E4" w:rsidP="00EA0785">
      <w:pPr>
        <w:spacing w:after="0"/>
        <w:jc w:val="both"/>
        <w:rPr>
          <w:rFonts w:eastAsia="Times New Roman" w:cs="Times New Roman"/>
          <w:b/>
          <w:szCs w:val="20"/>
          <w:lang w:eastAsia="ru-RU"/>
        </w:rPr>
      </w:pPr>
    </w:p>
    <w:p w:rsidR="009F2F4F" w:rsidRDefault="006A0A70" w:rsidP="002B344B">
      <w:pPr>
        <w:spacing w:after="0" w:line="240" w:lineRule="auto"/>
        <w:ind w:firstLine="720"/>
        <w:jc w:val="both"/>
        <w:rPr>
          <w:rFonts w:eastAsia="Times New Roman" w:cs="Times New Roman"/>
          <w:b/>
          <w:szCs w:val="20"/>
          <w:lang w:eastAsia="ru-RU"/>
        </w:rPr>
      </w:pPr>
      <w:r>
        <w:rPr>
          <w:rFonts w:eastAsia="Times New Roman" w:cs="Times New Roman"/>
          <w:b/>
          <w:szCs w:val="20"/>
          <w:lang w:eastAsia="ru-RU"/>
        </w:rPr>
        <w:lastRenderedPageBreak/>
        <w:t>5</w:t>
      </w:r>
      <w:r w:rsidR="00B81C89">
        <w:rPr>
          <w:rFonts w:eastAsia="Times New Roman" w:cs="Times New Roman"/>
          <w:b/>
          <w:szCs w:val="20"/>
          <w:lang w:eastAsia="ru-RU"/>
        </w:rPr>
        <w:t>.</w:t>
      </w:r>
      <w:r w:rsidR="00F43471" w:rsidRPr="00224CA1">
        <w:rPr>
          <w:rFonts w:eastAsia="Times New Roman" w:cs="Times New Roman"/>
          <w:b/>
          <w:szCs w:val="20"/>
          <w:lang w:eastAsia="ru-RU"/>
        </w:rPr>
        <w:t xml:space="preserve"> ТЕХНИЧЕСКАЯ ДОКУМЕНТАЦИЯ</w:t>
      </w:r>
    </w:p>
    <w:p w:rsidR="002B344B" w:rsidRPr="00224CA1" w:rsidRDefault="002B344B" w:rsidP="002B344B">
      <w:pPr>
        <w:spacing w:after="0" w:line="240" w:lineRule="auto"/>
        <w:ind w:firstLine="720"/>
        <w:jc w:val="both"/>
        <w:rPr>
          <w:rFonts w:eastAsia="Times New Roman" w:cs="Times New Roman"/>
          <w:b/>
          <w:szCs w:val="20"/>
          <w:lang w:eastAsia="ru-RU"/>
        </w:rPr>
      </w:pPr>
    </w:p>
    <w:p w:rsidR="008608E4" w:rsidRPr="005D4B2B" w:rsidRDefault="006A0A70" w:rsidP="002B344B">
      <w:pPr>
        <w:keepNext/>
        <w:spacing w:before="120" w:after="120"/>
        <w:ind w:firstLine="709"/>
        <w:contextualSpacing w:val="0"/>
        <w:outlineLvl w:val="1"/>
        <w:rPr>
          <w:rFonts w:eastAsia="Times New Roman" w:cs="Times New Roman"/>
          <w:b/>
          <w:szCs w:val="20"/>
          <w:lang w:eastAsia="ru-RU"/>
        </w:rPr>
      </w:pPr>
      <w:bookmarkStart w:id="71" w:name="_Toc229501044"/>
      <w:bookmarkStart w:id="72" w:name="_Toc389427427"/>
      <w:r>
        <w:rPr>
          <w:rFonts w:eastAsia="Times New Roman" w:cs="Times New Roman"/>
          <w:b/>
          <w:szCs w:val="20"/>
          <w:lang w:eastAsia="ru-RU"/>
        </w:rPr>
        <w:t>5</w:t>
      </w:r>
      <w:r w:rsidR="005D4B2B" w:rsidRPr="005D4B2B">
        <w:rPr>
          <w:rFonts w:eastAsia="Times New Roman" w:cs="Times New Roman"/>
          <w:b/>
          <w:szCs w:val="20"/>
          <w:lang w:eastAsia="ru-RU"/>
        </w:rPr>
        <w:t>.1</w:t>
      </w:r>
      <w:r w:rsidR="00B81C89">
        <w:rPr>
          <w:rFonts w:eastAsia="Times New Roman" w:cs="Times New Roman"/>
          <w:b/>
          <w:szCs w:val="20"/>
          <w:lang w:eastAsia="ru-RU"/>
        </w:rPr>
        <w:t>.</w:t>
      </w:r>
      <w:r w:rsidR="005D4B2B" w:rsidRPr="005D4B2B">
        <w:rPr>
          <w:rFonts w:eastAsia="Times New Roman" w:cs="Times New Roman"/>
          <w:b/>
          <w:szCs w:val="20"/>
          <w:lang w:eastAsia="ru-RU"/>
        </w:rPr>
        <w:t xml:space="preserve"> Описание применения</w:t>
      </w:r>
      <w:bookmarkEnd w:id="71"/>
      <w:bookmarkEnd w:id="72"/>
    </w:p>
    <w:p w:rsidR="005D4B2B" w:rsidRDefault="005D4B2B" w:rsidP="002B344B">
      <w:pPr>
        <w:tabs>
          <w:tab w:val="left" w:pos="1624"/>
          <w:tab w:val="left" w:pos="7440"/>
        </w:tabs>
        <w:spacing w:after="0"/>
        <w:ind w:firstLine="720"/>
        <w:contextualSpacing w:val="0"/>
        <w:jc w:val="both"/>
        <w:rPr>
          <w:rFonts w:eastAsia="Times New Roman" w:cs="Times New Roman"/>
          <w:szCs w:val="28"/>
          <w:lang w:eastAsia="ru-RU"/>
        </w:rPr>
      </w:pPr>
      <w:r w:rsidRPr="005D4B2B">
        <w:rPr>
          <w:rFonts w:eastAsia="Times New Roman" w:cs="Times New Roman"/>
          <w:szCs w:val="28"/>
          <w:lang w:eastAsia="ru-RU"/>
        </w:rPr>
        <w:t xml:space="preserve">Разрабатываемая программа предназначена </w:t>
      </w:r>
      <w:r>
        <w:rPr>
          <w:rFonts w:eastAsia="Times New Roman" w:cs="Times New Roman"/>
          <w:szCs w:val="28"/>
          <w:lang w:eastAsia="ru-RU"/>
        </w:rPr>
        <w:t>для обеспечения функционирования виртуального предприятия.</w:t>
      </w:r>
    </w:p>
    <w:p w:rsidR="005D4B2B" w:rsidRDefault="005D4B2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w:t>
      </w:r>
      <w:r w:rsidR="00DF600B">
        <w:rPr>
          <w:rFonts w:eastAsia="Times New Roman" w:cs="Times New Roman"/>
          <w:szCs w:val="28"/>
          <w:lang w:eastAsia="ru-RU"/>
        </w:rPr>
        <w:t>регистрировать в системе</w:t>
      </w:r>
      <w:r w:rsidR="00DF600B" w:rsidRPr="00DF600B">
        <w:rPr>
          <w:rFonts w:eastAsia="Times New Roman" w:cs="Times New Roman"/>
          <w:szCs w:val="28"/>
          <w:lang w:eastAsia="ru-RU"/>
        </w:rPr>
        <w:t xml:space="preserve"> </w:t>
      </w:r>
      <w:r w:rsidR="00DF600B">
        <w:rPr>
          <w:rFonts w:eastAsia="Times New Roman" w:cs="Times New Roman"/>
          <w:szCs w:val="28"/>
          <w:lang w:eastAsia="ru-RU"/>
        </w:rPr>
        <w:t>компании  и набирать в них сотрудников через электронную почту.</w:t>
      </w:r>
    </w:p>
    <w:p w:rsidR="00DF600B" w:rsidRDefault="00DF600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каждому сотруднику создавать новые задачи и назначать </w:t>
      </w:r>
      <w:proofErr w:type="gramStart"/>
      <w:r>
        <w:rPr>
          <w:rFonts w:eastAsia="Times New Roman" w:cs="Times New Roman"/>
          <w:szCs w:val="28"/>
          <w:lang w:eastAsia="ru-RU"/>
        </w:rPr>
        <w:t>исполняющего</w:t>
      </w:r>
      <w:proofErr w:type="gramEnd"/>
      <w:r w:rsidR="001C1F86" w:rsidRPr="001C1F86">
        <w:rPr>
          <w:rFonts w:eastAsia="Times New Roman" w:cs="Times New Roman"/>
          <w:szCs w:val="28"/>
          <w:lang w:eastAsia="ru-RU"/>
        </w:rPr>
        <w:t xml:space="preserve"> </w:t>
      </w:r>
      <w:r w:rsidR="001C1F86">
        <w:rPr>
          <w:rFonts w:eastAsia="Times New Roman" w:cs="Times New Roman"/>
          <w:szCs w:val="28"/>
          <w:lang w:eastAsia="ru-RU"/>
        </w:rPr>
        <w:t>эту задачу</w:t>
      </w:r>
      <w:r>
        <w:rPr>
          <w:rFonts w:eastAsia="Times New Roman" w:cs="Times New Roman"/>
          <w:szCs w:val="28"/>
          <w:lang w:eastAsia="ru-RU"/>
        </w:rPr>
        <w:t>.</w:t>
      </w:r>
      <w:r w:rsidR="00222EDD">
        <w:rPr>
          <w:rFonts w:eastAsia="Times New Roman" w:cs="Times New Roman"/>
          <w:szCs w:val="28"/>
          <w:lang w:eastAsia="ru-RU"/>
        </w:rPr>
        <w:t xml:space="preserve"> </w:t>
      </w:r>
      <w:r>
        <w:rPr>
          <w:rFonts w:eastAsia="Times New Roman" w:cs="Times New Roman"/>
          <w:szCs w:val="28"/>
          <w:lang w:eastAsia="ru-RU"/>
        </w:rPr>
        <w:t>Программа дает возможность фиксировать в системе процесс выполнения задач.</w:t>
      </w:r>
    </w:p>
    <w:p w:rsidR="00DF600B" w:rsidRPr="005D4B2B" w:rsidRDefault="00DF600B" w:rsidP="005D4B2B">
      <w:pPr>
        <w:tabs>
          <w:tab w:val="left" w:pos="1624"/>
          <w:tab w:val="left" w:pos="7440"/>
        </w:tabs>
        <w:spacing w:after="0"/>
        <w:ind w:firstLine="720"/>
        <w:contextualSpacing w:val="0"/>
        <w:jc w:val="both"/>
        <w:rPr>
          <w:rFonts w:eastAsia="Times New Roman" w:cs="Times New Roman"/>
          <w:bCs/>
          <w:szCs w:val="28"/>
          <w:lang w:eastAsia="ru-RU"/>
        </w:rPr>
      </w:pPr>
      <w:r>
        <w:rPr>
          <w:rFonts w:eastAsia="Times New Roman" w:cs="Times New Roman"/>
          <w:szCs w:val="28"/>
          <w:lang w:eastAsia="ru-RU"/>
        </w:rPr>
        <w:t>Программа позволяет обмениваться сообщениями между сотрудниками,</w:t>
      </w:r>
      <w:r w:rsidR="00222EDD">
        <w:rPr>
          <w:rFonts w:eastAsia="Times New Roman" w:cs="Times New Roman"/>
          <w:szCs w:val="28"/>
          <w:lang w:eastAsia="ru-RU"/>
        </w:rPr>
        <w:t xml:space="preserve"> </w:t>
      </w:r>
      <w:r>
        <w:rPr>
          <w:rFonts w:eastAsia="Times New Roman" w:cs="Times New Roman"/>
          <w:szCs w:val="28"/>
          <w:lang w:eastAsia="ru-RU"/>
        </w:rPr>
        <w:t>а также подписывать на рассылки сообщений от других сотрудников.</w:t>
      </w:r>
    </w:p>
    <w:p w:rsidR="005D4B2B" w:rsidRPr="005D4B2B" w:rsidRDefault="005D4B2B" w:rsidP="00450570">
      <w:pPr>
        <w:tabs>
          <w:tab w:val="left" w:pos="1624"/>
          <w:tab w:val="left" w:pos="7440"/>
        </w:tabs>
        <w:spacing w:after="0"/>
        <w:ind w:firstLine="709"/>
        <w:jc w:val="both"/>
        <w:rPr>
          <w:rFonts w:eastAsia="Times New Roman" w:cs="Times New Roman"/>
          <w:szCs w:val="28"/>
          <w:lang w:eastAsia="ru-RU"/>
        </w:rPr>
      </w:pPr>
      <w:r w:rsidRPr="005D4B2B">
        <w:rPr>
          <w:rFonts w:eastAsia="Times New Roman" w:cs="Times New Roman"/>
          <w:szCs w:val="28"/>
          <w:lang w:eastAsia="ru-RU"/>
        </w:rPr>
        <w:t xml:space="preserve">Программа выдает следующие отчеты: </w:t>
      </w:r>
    </w:p>
    <w:p w:rsidR="005D4B2B" w:rsidRPr="005D4B2B" w:rsidRDefault="00222EDD" w:rsidP="00B00909">
      <w:pPr>
        <w:widowControl w:val="0"/>
        <w:numPr>
          <w:ilvl w:val="0"/>
          <w:numId w:val="33"/>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 xml:space="preserve">Вклад участника в проекты – </w:t>
      </w:r>
      <w:r w:rsidR="00A71F49">
        <w:rPr>
          <w:rFonts w:eastAsia="Times New Roman" w:cs="Times New Roman"/>
          <w:szCs w:val="28"/>
          <w:lang w:eastAsia="ru-RU"/>
        </w:rPr>
        <w:t>выполненные задачи в проектах за указанный промежуток времени.</w:t>
      </w:r>
    </w:p>
    <w:p w:rsidR="005D4B2B" w:rsidRDefault="00373DCD" w:rsidP="00B00909">
      <w:pPr>
        <w:widowControl w:val="0"/>
        <w:numPr>
          <w:ilvl w:val="0"/>
          <w:numId w:val="33"/>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Вклад участников в проект</w:t>
      </w:r>
      <w:r w:rsidR="005D4B2B" w:rsidRPr="005D4B2B">
        <w:rPr>
          <w:rFonts w:eastAsia="Times New Roman" w:cs="Times New Roman"/>
          <w:szCs w:val="28"/>
          <w:lang w:eastAsia="ru-RU"/>
        </w:rPr>
        <w:t xml:space="preserve"> –</w:t>
      </w:r>
      <w:r>
        <w:rPr>
          <w:rFonts w:eastAsia="Times New Roman" w:cs="Times New Roman"/>
          <w:szCs w:val="28"/>
          <w:lang w:eastAsia="ru-RU"/>
        </w:rPr>
        <w:t xml:space="preserve">  показывает количество часов отработанных в проекте каждым участником за указанный промежуток времени</w:t>
      </w:r>
      <w:r w:rsidR="005D4B2B" w:rsidRPr="005D4B2B">
        <w:rPr>
          <w:rFonts w:eastAsia="Times New Roman" w:cs="Times New Roman"/>
          <w:szCs w:val="28"/>
          <w:lang w:eastAsia="ru-RU"/>
        </w:rPr>
        <w:t>;</w:t>
      </w:r>
    </w:p>
    <w:p w:rsidR="00FC415D" w:rsidRPr="00224CA1" w:rsidRDefault="00450570" w:rsidP="00450570">
      <w:pPr>
        <w:widowControl w:val="0"/>
        <w:tabs>
          <w:tab w:val="left" w:pos="709"/>
          <w:tab w:val="left" w:pos="7440"/>
        </w:tabs>
        <w:suppressAutoHyphens/>
        <w:spacing w:after="0"/>
        <w:contextualSpacing w:val="0"/>
        <w:jc w:val="both"/>
        <w:rPr>
          <w:rFonts w:eastAsia="Times New Roman" w:cs="Times New Roman"/>
          <w:szCs w:val="28"/>
          <w:lang w:eastAsia="ru-RU"/>
        </w:rPr>
      </w:pPr>
      <w:r>
        <w:rPr>
          <w:rFonts w:eastAsia="Times New Roman" w:cs="Times New Roman"/>
          <w:szCs w:val="28"/>
          <w:lang w:eastAsia="ru-RU"/>
        </w:rPr>
        <w:tab/>
      </w:r>
      <w:r w:rsidR="00FC415D">
        <w:rPr>
          <w:rFonts w:eastAsia="Times New Roman" w:cs="Times New Roman"/>
          <w:szCs w:val="28"/>
          <w:lang w:eastAsia="ru-RU"/>
        </w:rPr>
        <w:t>Использование программы возможно не только для виртуальных предприятий</w:t>
      </w:r>
      <w:r>
        <w:rPr>
          <w:rFonts w:eastAsia="Times New Roman" w:cs="Times New Roman"/>
          <w:szCs w:val="28"/>
          <w:lang w:eastAsia="ru-RU"/>
        </w:rPr>
        <w:t>, но и обычных с целью повышения производительности.</w:t>
      </w:r>
    </w:p>
    <w:p w:rsidR="008608E4" w:rsidRPr="00224CA1" w:rsidRDefault="006A0A70" w:rsidP="002B344B">
      <w:pPr>
        <w:keepNext/>
        <w:spacing w:before="120" w:after="120"/>
        <w:ind w:firstLine="709"/>
        <w:contextualSpacing w:val="0"/>
        <w:outlineLvl w:val="1"/>
        <w:rPr>
          <w:rFonts w:eastAsia="Times New Roman" w:cs="Times New Roman"/>
          <w:b/>
          <w:szCs w:val="20"/>
          <w:lang w:eastAsia="ru-RU"/>
        </w:rPr>
      </w:pPr>
      <w:bookmarkStart w:id="73" w:name="_Toc199773888"/>
      <w:bookmarkStart w:id="74" w:name="_Toc229501045"/>
      <w:bookmarkStart w:id="75" w:name="_Toc389427428"/>
      <w:r>
        <w:rPr>
          <w:rFonts w:eastAsia="Times New Roman" w:cs="Times New Roman"/>
          <w:b/>
          <w:szCs w:val="20"/>
          <w:lang w:eastAsia="ru-RU"/>
        </w:rPr>
        <w:t>5</w:t>
      </w:r>
      <w:r w:rsidR="00224CA1" w:rsidRPr="00224CA1">
        <w:rPr>
          <w:rFonts w:eastAsia="Times New Roman" w:cs="Times New Roman"/>
          <w:b/>
          <w:szCs w:val="20"/>
          <w:lang w:eastAsia="ru-RU"/>
        </w:rPr>
        <w:t>.2</w:t>
      </w:r>
      <w:r w:rsidR="00B81C89">
        <w:rPr>
          <w:rFonts w:eastAsia="Times New Roman" w:cs="Times New Roman"/>
          <w:b/>
          <w:szCs w:val="20"/>
          <w:lang w:eastAsia="ru-RU"/>
        </w:rPr>
        <w:t>.</w:t>
      </w:r>
      <w:r w:rsidR="00224CA1" w:rsidRPr="00224CA1">
        <w:rPr>
          <w:rFonts w:eastAsia="Times New Roman" w:cs="Times New Roman"/>
          <w:b/>
          <w:szCs w:val="20"/>
          <w:lang w:eastAsia="ru-RU"/>
        </w:rPr>
        <w:t xml:space="preserve"> Условия применения</w:t>
      </w:r>
      <w:bookmarkEnd w:id="73"/>
      <w:bookmarkEnd w:id="74"/>
      <w:bookmarkEnd w:id="75"/>
    </w:p>
    <w:p w:rsidR="00B7242A" w:rsidRPr="00150BB5" w:rsidRDefault="00B7242A" w:rsidP="00B7242A">
      <w:pPr>
        <w:spacing w:after="0"/>
        <w:ind w:firstLine="709"/>
        <w:contextualSpacing w:val="0"/>
        <w:jc w:val="both"/>
        <w:rPr>
          <w:szCs w:val="28"/>
        </w:rPr>
      </w:pPr>
      <w:r w:rsidRPr="00150BB5">
        <w:rPr>
          <w:szCs w:val="28"/>
        </w:rPr>
        <w:t>Система предназначена для работы на персональном компьютере (ПК). ПК должен удовлетворять следующим требованиям:</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t xml:space="preserve">на ПК должна быть установлена операционная система </w:t>
      </w:r>
      <w:r w:rsidRPr="00150BB5">
        <w:rPr>
          <w:szCs w:val="28"/>
          <w:lang w:val="en-US"/>
        </w:rPr>
        <w:t>Windows</w:t>
      </w:r>
      <w:r>
        <w:rPr>
          <w:szCs w:val="28"/>
        </w:rPr>
        <w:t xml:space="preserve"> </w:t>
      </w:r>
      <w:proofErr w:type="gramStart"/>
      <w:r w:rsidRPr="00150BB5">
        <w:rPr>
          <w:szCs w:val="28"/>
        </w:rPr>
        <w:t>ХР</w:t>
      </w:r>
      <w:proofErr w:type="gramEnd"/>
      <w:r w:rsidRPr="00150BB5">
        <w:rPr>
          <w:szCs w:val="28"/>
        </w:rPr>
        <w:t>/</w:t>
      </w:r>
      <w:r>
        <w:rPr>
          <w:szCs w:val="28"/>
        </w:rPr>
        <w:t>7</w:t>
      </w:r>
      <w:r w:rsidRPr="00150BB5">
        <w:rPr>
          <w:szCs w:val="28"/>
        </w:rPr>
        <w:t>/</w:t>
      </w:r>
      <w:r>
        <w:rPr>
          <w:szCs w:val="28"/>
        </w:rPr>
        <w:t>8 и</w:t>
      </w:r>
      <w:r w:rsidRPr="00150BB5">
        <w:rPr>
          <w:szCs w:val="28"/>
        </w:rPr>
        <w:t xml:space="preserve"> платформа Microsoft .NET Framework</w:t>
      </w:r>
      <w:r>
        <w:rPr>
          <w:szCs w:val="28"/>
        </w:rPr>
        <w:t xml:space="preserve"> 3.5</w:t>
      </w:r>
      <w:r w:rsidRPr="00150BB5">
        <w:rPr>
          <w:szCs w:val="28"/>
        </w:rPr>
        <w:t xml:space="preserve">; </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t>ПК должен удовлетворять минимальным системным требованиям установленной операционной системы (различаются в зависимости от версии Windows);</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lastRenderedPageBreak/>
        <w:t>минимальное допустимое разрешение монитора 1024х768, видеокарта и монитор должны поддерживать этот режим работы;</w:t>
      </w:r>
    </w:p>
    <w:p w:rsidR="00B7242A" w:rsidRPr="00150BB5" w:rsidRDefault="00B7242A" w:rsidP="00B00909">
      <w:pPr>
        <w:numPr>
          <w:ilvl w:val="0"/>
          <w:numId w:val="34"/>
        </w:numPr>
        <w:tabs>
          <w:tab w:val="left" w:pos="1080"/>
        </w:tabs>
        <w:spacing w:after="0"/>
        <w:ind w:left="0" w:firstLine="709"/>
        <w:contextualSpacing w:val="0"/>
        <w:jc w:val="both"/>
        <w:rPr>
          <w:szCs w:val="28"/>
        </w:rPr>
      </w:pPr>
      <w:r w:rsidRPr="00150BB5">
        <w:rPr>
          <w:szCs w:val="28"/>
        </w:rPr>
        <w:t>манипулятор типа «мышь»;</w:t>
      </w:r>
    </w:p>
    <w:p w:rsidR="00B7242A" w:rsidRDefault="00B7242A" w:rsidP="00B00909">
      <w:pPr>
        <w:numPr>
          <w:ilvl w:val="0"/>
          <w:numId w:val="34"/>
        </w:numPr>
        <w:tabs>
          <w:tab w:val="left" w:pos="1080"/>
        </w:tabs>
        <w:spacing w:after="0"/>
        <w:ind w:left="0" w:firstLine="709"/>
        <w:contextualSpacing w:val="0"/>
        <w:jc w:val="both"/>
        <w:rPr>
          <w:szCs w:val="28"/>
        </w:rPr>
      </w:pPr>
      <w:r w:rsidRPr="00150BB5">
        <w:rPr>
          <w:szCs w:val="28"/>
        </w:rPr>
        <w:t>клавиатура.</w:t>
      </w:r>
    </w:p>
    <w:p w:rsidR="008608E4" w:rsidRPr="00111E20" w:rsidRDefault="00DD7925" w:rsidP="00DD7925">
      <w:pPr>
        <w:tabs>
          <w:tab w:val="left" w:pos="709"/>
        </w:tabs>
        <w:spacing w:after="0"/>
        <w:contextualSpacing w:val="0"/>
        <w:jc w:val="both"/>
        <w:rPr>
          <w:b/>
          <w:szCs w:val="28"/>
        </w:rPr>
      </w:pPr>
      <w:r>
        <w:rPr>
          <w:b/>
          <w:szCs w:val="28"/>
        </w:rPr>
        <w:tab/>
      </w:r>
      <w:r w:rsidR="006A0A70">
        <w:rPr>
          <w:b/>
          <w:szCs w:val="28"/>
        </w:rPr>
        <w:t>5</w:t>
      </w:r>
      <w:r w:rsidR="005443E9" w:rsidRPr="005443E9">
        <w:rPr>
          <w:b/>
          <w:szCs w:val="28"/>
        </w:rPr>
        <w:t>.3</w:t>
      </w:r>
      <w:r w:rsidR="00B81C89">
        <w:rPr>
          <w:b/>
          <w:szCs w:val="28"/>
        </w:rPr>
        <w:t>.</w:t>
      </w:r>
      <w:r w:rsidR="002B344B">
        <w:rPr>
          <w:b/>
          <w:szCs w:val="28"/>
        </w:rPr>
        <w:t xml:space="preserve"> Входные и выходные данные</w:t>
      </w:r>
    </w:p>
    <w:p w:rsidR="005443E9" w:rsidRPr="005443E9" w:rsidRDefault="005443E9" w:rsidP="005443E9">
      <w:pPr>
        <w:tabs>
          <w:tab w:val="left" w:pos="709"/>
        </w:tabs>
        <w:spacing w:after="0"/>
        <w:contextualSpacing w:val="0"/>
        <w:jc w:val="both"/>
        <w:rPr>
          <w:szCs w:val="28"/>
        </w:rPr>
      </w:pPr>
      <w:r>
        <w:rPr>
          <w:szCs w:val="28"/>
        </w:rPr>
        <w:tab/>
      </w:r>
      <w:r w:rsidRPr="005443E9">
        <w:rPr>
          <w:szCs w:val="28"/>
        </w:rPr>
        <w:t>Входная информация представлена данными, находящимися в базе данных, а также данными полученными от пользователя.</w:t>
      </w:r>
    </w:p>
    <w:p w:rsidR="005443E9" w:rsidRDefault="005443E9" w:rsidP="005443E9">
      <w:pPr>
        <w:tabs>
          <w:tab w:val="left" w:pos="709"/>
        </w:tabs>
        <w:spacing w:after="0"/>
        <w:contextualSpacing w:val="0"/>
        <w:jc w:val="both"/>
        <w:rPr>
          <w:szCs w:val="28"/>
          <w:lang w:val="en-US"/>
        </w:rPr>
      </w:pPr>
      <w:r>
        <w:rPr>
          <w:szCs w:val="28"/>
        </w:rPr>
        <w:tab/>
      </w:r>
      <w:r w:rsidRPr="005443E9">
        <w:rPr>
          <w:szCs w:val="28"/>
        </w:rPr>
        <w:t>Выходными данными являются:</w:t>
      </w:r>
    </w:p>
    <w:p w:rsidR="00111E20" w:rsidRDefault="00111E20" w:rsidP="00B00909">
      <w:pPr>
        <w:pStyle w:val="ListParagraph"/>
        <w:numPr>
          <w:ilvl w:val="0"/>
          <w:numId w:val="35"/>
        </w:numPr>
        <w:tabs>
          <w:tab w:val="left" w:pos="709"/>
        </w:tabs>
        <w:spacing w:after="0"/>
        <w:contextualSpacing w:val="0"/>
        <w:jc w:val="both"/>
        <w:rPr>
          <w:szCs w:val="28"/>
        </w:rPr>
      </w:pPr>
      <w:r>
        <w:rPr>
          <w:szCs w:val="28"/>
        </w:rPr>
        <w:t>письма отправляемы на электронную почту</w:t>
      </w:r>
      <w:r w:rsidRPr="00316693">
        <w:rPr>
          <w:szCs w:val="28"/>
        </w:rPr>
        <w:t>;</w:t>
      </w:r>
    </w:p>
    <w:p w:rsidR="00316693" w:rsidRPr="00316693" w:rsidRDefault="00316693" w:rsidP="00B00909">
      <w:pPr>
        <w:pStyle w:val="ListParagraph"/>
        <w:numPr>
          <w:ilvl w:val="0"/>
          <w:numId w:val="35"/>
        </w:numPr>
        <w:tabs>
          <w:tab w:val="left" w:pos="709"/>
        </w:tabs>
        <w:spacing w:after="0"/>
        <w:contextualSpacing w:val="0"/>
        <w:jc w:val="both"/>
        <w:rPr>
          <w:szCs w:val="28"/>
        </w:rPr>
      </w:pPr>
      <w:r>
        <w:rPr>
          <w:szCs w:val="28"/>
        </w:rPr>
        <w:t>информация</w:t>
      </w:r>
      <w:r w:rsidR="001D305C" w:rsidRPr="001D305C">
        <w:rPr>
          <w:szCs w:val="28"/>
        </w:rPr>
        <w:t>,</w:t>
      </w:r>
      <w:r>
        <w:rPr>
          <w:szCs w:val="28"/>
        </w:rPr>
        <w:t xml:space="preserve"> хранящаяся в базе данных</w:t>
      </w:r>
      <w:r w:rsidRPr="001D305C">
        <w:rPr>
          <w:szCs w:val="28"/>
        </w:rPr>
        <w:t>;</w:t>
      </w:r>
    </w:p>
    <w:p w:rsidR="005443E9" w:rsidRPr="00111E20" w:rsidRDefault="005443E9" w:rsidP="00B00909">
      <w:pPr>
        <w:pStyle w:val="ListParagraph"/>
        <w:numPr>
          <w:ilvl w:val="0"/>
          <w:numId w:val="35"/>
        </w:numPr>
        <w:tabs>
          <w:tab w:val="left" w:pos="1080"/>
        </w:tabs>
        <w:spacing w:after="0"/>
        <w:contextualSpacing w:val="0"/>
        <w:jc w:val="both"/>
        <w:rPr>
          <w:szCs w:val="28"/>
        </w:rPr>
      </w:pPr>
      <w:r w:rsidRPr="00111E20">
        <w:rPr>
          <w:szCs w:val="28"/>
        </w:rPr>
        <w:t>отчеты, формируемые</w:t>
      </w:r>
      <w:r w:rsidR="00111E20" w:rsidRPr="00111E20">
        <w:rPr>
          <w:szCs w:val="28"/>
        </w:rPr>
        <w:t xml:space="preserve"> системой и выводимые на печать;</w:t>
      </w:r>
    </w:p>
    <w:p w:rsidR="00DD7925" w:rsidRDefault="006A0A70" w:rsidP="002B344B">
      <w:pPr>
        <w:tabs>
          <w:tab w:val="left" w:pos="1080"/>
        </w:tabs>
        <w:spacing w:after="0" w:line="240" w:lineRule="auto"/>
        <w:ind w:left="709"/>
        <w:contextualSpacing w:val="0"/>
        <w:jc w:val="both"/>
        <w:rPr>
          <w:b/>
          <w:szCs w:val="28"/>
        </w:rPr>
      </w:pPr>
      <w:r>
        <w:rPr>
          <w:b/>
          <w:szCs w:val="28"/>
        </w:rPr>
        <w:t>5</w:t>
      </w:r>
      <w:r w:rsidR="00DD7925" w:rsidRPr="00DD7925">
        <w:rPr>
          <w:b/>
          <w:szCs w:val="28"/>
        </w:rPr>
        <w:t>.4</w:t>
      </w:r>
      <w:r w:rsidR="00B81C89">
        <w:rPr>
          <w:b/>
          <w:szCs w:val="28"/>
        </w:rPr>
        <w:t>.</w:t>
      </w:r>
      <w:r w:rsidR="00DD7925" w:rsidRPr="00DD7925">
        <w:rPr>
          <w:b/>
          <w:szCs w:val="28"/>
        </w:rPr>
        <w:t xml:space="preserve"> Руководство программиста</w:t>
      </w:r>
    </w:p>
    <w:p w:rsidR="002B344B" w:rsidRPr="00DD7925" w:rsidRDefault="002B344B" w:rsidP="002B344B">
      <w:pPr>
        <w:tabs>
          <w:tab w:val="left" w:pos="1080"/>
        </w:tabs>
        <w:spacing w:after="0" w:line="240" w:lineRule="auto"/>
        <w:ind w:left="709"/>
        <w:contextualSpacing w:val="0"/>
        <w:jc w:val="both"/>
        <w:rPr>
          <w:b/>
          <w:szCs w:val="28"/>
        </w:rPr>
      </w:pPr>
    </w:p>
    <w:p w:rsidR="008608E4" w:rsidRPr="00DD7925" w:rsidRDefault="006A0A70" w:rsidP="002B344B">
      <w:pPr>
        <w:tabs>
          <w:tab w:val="left" w:pos="1080"/>
        </w:tabs>
        <w:spacing w:after="0"/>
        <w:ind w:left="709"/>
        <w:contextualSpacing w:val="0"/>
        <w:jc w:val="both"/>
        <w:rPr>
          <w:b/>
          <w:szCs w:val="28"/>
        </w:rPr>
      </w:pPr>
      <w:r>
        <w:rPr>
          <w:b/>
          <w:szCs w:val="28"/>
        </w:rPr>
        <w:t>5</w:t>
      </w:r>
      <w:r w:rsidR="00DD7925" w:rsidRPr="00DD7925">
        <w:rPr>
          <w:b/>
          <w:szCs w:val="28"/>
        </w:rPr>
        <w:t>.4.1</w:t>
      </w:r>
      <w:r w:rsidR="00B81C89">
        <w:rPr>
          <w:b/>
          <w:szCs w:val="28"/>
        </w:rPr>
        <w:t>.</w:t>
      </w:r>
      <w:r w:rsidR="00DD7925" w:rsidRPr="00DD7925">
        <w:rPr>
          <w:b/>
          <w:szCs w:val="28"/>
        </w:rPr>
        <w:t xml:space="preserve"> Общие сведения о программе</w:t>
      </w:r>
    </w:p>
    <w:p w:rsidR="009C7766" w:rsidRDefault="00CC35C4" w:rsidP="00CC35C4">
      <w:pPr>
        <w:tabs>
          <w:tab w:val="left" w:pos="709"/>
        </w:tabs>
        <w:spacing w:after="0"/>
        <w:contextualSpacing w:val="0"/>
        <w:jc w:val="both"/>
        <w:rPr>
          <w:szCs w:val="28"/>
        </w:rPr>
      </w:pPr>
      <w:r>
        <w:rPr>
          <w:szCs w:val="28"/>
        </w:rPr>
        <w:tab/>
      </w:r>
      <w:proofErr w:type="gramStart"/>
      <w:r w:rsidR="00DD7925" w:rsidRPr="00DD7925">
        <w:rPr>
          <w:szCs w:val="28"/>
        </w:rPr>
        <w:t>Представленное</w:t>
      </w:r>
      <w:proofErr w:type="gramEnd"/>
      <w:r w:rsidR="00DD7925" w:rsidRPr="00DD7925">
        <w:rPr>
          <w:szCs w:val="28"/>
        </w:rPr>
        <w:t xml:space="preserve"> ПО разработано с помощью среды программирования Microsoft visual Studio 201</w:t>
      </w:r>
      <w:r>
        <w:rPr>
          <w:szCs w:val="28"/>
        </w:rPr>
        <w:t>3</w:t>
      </w:r>
      <w:r w:rsidR="00DD7925" w:rsidRPr="00DD7925">
        <w:rPr>
          <w:szCs w:val="28"/>
        </w:rPr>
        <w:t xml:space="preserve"> c использованием СУБД Microsoft SQL Server 20</w:t>
      </w:r>
      <w:r>
        <w:rPr>
          <w:szCs w:val="28"/>
        </w:rPr>
        <w:t>08</w:t>
      </w:r>
      <w:r w:rsidR="00DD7925" w:rsidRPr="00DD7925">
        <w:rPr>
          <w:szCs w:val="28"/>
        </w:rPr>
        <w:t>. Интерфейс и все методы обработки информации реализованы средствами Microsoft visual Studio 201</w:t>
      </w:r>
      <w:r>
        <w:rPr>
          <w:szCs w:val="28"/>
        </w:rPr>
        <w:t>3</w:t>
      </w:r>
      <w:r w:rsidR="00DD7925" w:rsidRPr="00DD7925">
        <w:rPr>
          <w:szCs w:val="28"/>
        </w:rPr>
        <w:t xml:space="preserve"> в форме удобной для работы пользователя, а непосредственно хранимые данные содержатся в таблицах базы данных приложения Microsoft SQL Server 20</w:t>
      </w:r>
      <w:r>
        <w:rPr>
          <w:szCs w:val="28"/>
        </w:rPr>
        <w:t>08</w:t>
      </w:r>
      <w:r w:rsidR="00DD7925" w:rsidRPr="00DD7925">
        <w:rPr>
          <w:szCs w:val="28"/>
        </w:rPr>
        <w:t>. Общая структура программы представлена модулями форм</w:t>
      </w:r>
      <w:r>
        <w:rPr>
          <w:szCs w:val="28"/>
        </w:rPr>
        <w:t xml:space="preserve"> и классов, а также взаимодействием </w:t>
      </w:r>
      <w:r w:rsidR="00DD7925" w:rsidRPr="00DD7925">
        <w:rPr>
          <w:szCs w:val="28"/>
        </w:rPr>
        <w:t>между ними.</w:t>
      </w:r>
    </w:p>
    <w:p w:rsidR="008608E4" w:rsidRDefault="006A0A70" w:rsidP="002B344B">
      <w:pPr>
        <w:keepNext/>
        <w:spacing w:before="120" w:after="120"/>
        <w:ind w:firstLine="709"/>
        <w:contextualSpacing w:val="0"/>
        <w:outlineLvl w:val="2"/>
        <w:rPr>
          <w:rFonts w:eastAsia="Times New Roman" w:cs="Arial"/>
          <w:b/>
          <w:bCs/>
          <w:szCs w:val="26"/>
          <w:lang w:eastAsia="ru-RU"/>
        </w:rPr>
      </w:pPr>
      <w:bookmarkStart w:id="76" w:name="_Toc199773892"/>
      <w:bookmarkStart w:id="77" w:name="_Toc229501049"/>
      <w:bookmarkStart w:id="78" w:name="_Toc389427432"/>
      <w:r>
        <w:rPr>
          <w:rFonts w:eastAsia="Times New Roman" w:cs="Arial"/>
          <w:b/>
          <w:bCs/>
          <w:szCs w:val="26"/>
          <w:lang w:eastAsia="ru-RU"/>
        </w:rPr>
        <w:t>5</w:t>
      </w:r>
      <w:r w:rsidR="009C7766" w:rsidRPr="009C7766">
        <w:rPr>
          <w:rFonts w:eastAsia="Times New Roman" w:cs="Arial"/>
          <w:b/>
          <w:bCs/>
          <w:szCs w:val="26"/>
          <w:lang w:eastAsia="ru-RU"/>
        </w:rPr>
        <w:t>.4.2</w:t>
      </w:r>
      <w:r w:rsidR="00B81C89">
        <w:rPr>
          <w:rFonts w:eastAsia="Times New Roman" w:cs="Arial"/>
          <w:b/>
          <w:bCs/>
          <w:szCs w:val="26"/>
          <w:lang w:eastAsia="ru-RU"/>
        </w:rPr>
        <w:t>.</w:t>
      </w:r>
      <w:r w:rsidR="009C7766" w:rsidRPr="009C7766">
        <w:rPr>
          <w:rFonts w:eastAsia="Times New Roman" w:cs="Arial"/>
          <w:b/>
          <w:bCs/>
          <w:szCs w:val="26"/>
          <w:lang w:eastAsia="ru-RU"/>
        </w:rPr>
        <w:t xml:space="preserve"> Настройка программы</w:t>
      </w:r>
      <w:bookmarkEnd w:id="76"/>
      <w:bookmarkEnd w:id="77"/>
      <w:bookmarkEnd w:id="78"/>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proofErr w:type="gramStart"/>
      <w:r w:rsidRPr="009C7766">
        <w:rPr>
          <w:rFonts w:eastAsia="Lucida Sans Unicode" w:cs="Times New Roman"/>
          <w:szCs w:val="28"/>
        </w:rPr>
        <w:t xml:space="preserve">Для установки базы данных необходимо </w:t>
      </w:r>
      <w:r w:rsidR="00EA0785">
        <w:rPr>
          <w:rFonts w:eastAsia="Lucida Sans Unicode" w:cs="Times New Roman"/>
          <w:szCs w:val="28"/>
        </w:rPr>
        <w:t>запустить скрипт создания базы данных на сервере</w:t>
      </w:r>
      <w:r w:rsidRPr="009C7766">
        <w:rPr>
          <w:rFonts w:eastAsia="Lucida Sans Unicode" w:cs="Times New Roman"/>
          <w:szCs w:val="28"/>
        </w:rPr>
        <w:t xml:space="preserve"> с установленным ПО </w:t>
      </w:r>
      <w:r w:rsidRPr="009C7766">
        <w:rPr>
          <w:rFonts w:eastAsia="Lucida Sans Unicode" w:cs="Times New Roman"/>
          <w:i/>
          <w:szCs w:val="28"/>
          <w:lang w:val="en-US"/>
        </w:rPr>
        <w:t>Microsoft</w:t>
      </w:r>
      <w:r w:rsidRPr="009C7766">
        <w:rPr>
          <w:rFonts w:eastAsia="Lucida Sans Unicode" w:cs="Times New Roman"/>
          <w:i/>
          <w:szCs w:val="28"/>
        </w:rPr>
        <w:t xml:space="preserve"> </w:t>
      </w:r>
      <w:r w:rsidRPr="009C7766">
        <w:rPr>
          <w:rFonts w:eastAsia="Lucida Sans Unicode" w:cs="Times New Roman"/>
          <w:i/>
          <w:szCs w:val="28"/>
          <w:lang w:val="en-US"/>
        </w:rPr>
        <w:t>SQL</w:t>
      </w:r>
      <w:r w:rsidRPr="009C7766">
        <w:rPr>
          <w:rFonts w:eastAsia="Lucida Sans Unicode" w:cs="Times New Roman"/>
          <w:i/>
          <w:szCs w:val="28"/>
        </w:rPr>
        <w:t xml:space="preserve"> </w:t>
      </w:r>
      <w:r w:rsidRPr="009C7766">
        <w:rPr>
          <w:rFonts w:eastAsia="Lucida Sans Unicode" w:cs="Times New Roman"/>
          <w:i/>
          <w:szCs w:val="28"/>
          <w:lang w:val="en-US"/>
        </w:rPr>
        <w:t>Server</w:t>
      </w:r>
      <w:r w:rsidRPr="009C7766">
        <w:rPr>
          <w:rFonts w:eastAsia="Lucida Sans Unicode" w:cs="Times New Roman"/>
          <w:i/>
          <w:szCs w:val="28"/>
        </w:rPr>
        <w:t xml:space="preserve"> 20</w:t>
      </w:r>
      <w:r>
        <w:rPr>
          <w:rFonts w:eastAsia="Lucida Sans Unicode" w:cs="Times New Roman"/>
          <w:i/>
          <w:szCs w:val="28"/>
        </w:rPr>
        <w:t>08</w:t>
      </w:r>
      <w:r w:rsidRPr="009C7766">
        <w:rPr>
          <w:rFonts w:eastAsia="Lucida Sans Unicode" w:cs="Times New Roman"/>
          <w:szCs w:val="28"/>
        </w:rPr>
        <w:t xml:space="preserve"> и подключить к системе, используя </w:t>
      </w:r>
      <w:r w:rsidRPr="009C7766">
        <w:rPr>
          <w:rFonts w:eastAsia="Lucida Sans Unicode" w:cs="Times New Roman"/>
          <w:i/>
          <w:szCs w:val="28"/>
          <w:lang w:val="en-US"/>
        </w:rPr>
        <w:t>Microsoft</w:t>
      </w:r>
      <w:r w:rsidRPr="009C7766">
        <w:rPr>
          <w:rFonts w:eastAsia="Lucida Sans Unicode" w:cs="Times New Roman"/>
          <w:i/>
          <w:szCs w:val="28"/>
        </w:rPr>
        <w:t xml:space="preserve"> </w:t>
      </w:r>
      <w:r w:rsidRPr="009C7766">
        <w:rPr>
          <w:rFonts w:eastAsia="Lucida Sans Unicode" w:cs="Times New Roman"/>
          <w:i/>
          <w:szCs w:val="28"/>
          <w:lang w:val="en-US"/>
        </w:rPr>
        <w:t>SQL</w:t>
      </w:r>
      <w:r w:rsidRPr="009C7766">
        <w:rPr>
          <w:rFonts w:eastAsia="Lucida Sans Unicode" w:cs="Times New Roman"/>
          <w:i/>
          <w:szCs w:val="28"/>
        </w:rPr>
        <w:t xml:space="preserve"> </w:t>
      </w:r>
      <w:r w:rsidRPr="009C7766">
        <w:rPr>
          <w:rFonts w:eastAsia="Lucida Sans Unicode" w:cs="Times New Roman"/>
          <w:i/>
          <w:szCs w:val="28"/>
          <w:lang w:val="en-US"/>
        </w:rPr>
        <w:t>Manager</w:t>
      </w:r>
      <w:r w:rsidRPr="009C7766">
        <w:rPr>
          <w:rFonts w:eastAsia="Lucida Sans Unicode" w:cs="Times New Roman"/>
          <w:i/>
          <w:szCs w:val="28"/>
        </w:rPr>
        <w:t xml:space="preserve"> </w:t>
      </w:r>
      <w:r w:rsidRPr="009C7766">
        <w:rPr>
          <w:rFonts w:eastAsia="Lucida Sans Unicode" w:cs="Times New Roman"/>
          <w:i/>
          <w:szCs w:val="28"/>
          <w:lang w:val="en-US"/>
        </w:rPr>
        <w:t>Studio</w:t>
      </w:r>
      <w:r w:rsidRPr="009C7766">
        <w:rPr>
          <w:rFonts w:eastAsia="Lucida Sans Unicode" w:cs="Times New Roman"/>
          <w:szCs w:val="28"/>
        </w:rPr>
        <w:t xml:space="preserve"> либо средства </w:t>
      </w:r>
      <w:r w:rsidRPr="009C7766">
        <w:rPr>
          <w:rFonts w:eastAsia="Lucida Sans Unicode" w:cs="Times New Roman"/>
          <w:i/>
          <w:szCs w:val="28"/>
          <w:lang w:val="en-US"/>
        </w:rPr>
        <w:t>Transact</w:t>
      </w:r>
      <w:r w:rsidRPr="009C7766">
        <w:rPr>
          <w:rFonts w:eastAsia="Lucida Sans Unicode" w:cs="Times New Roman"/>
          <w:i/>
          <w:szCs w:val="28"/>
        </w:rPr>
        <w:t>-</w:t>
      </w:r>
      <w:r w:rsidRPr="009C7766">
        <w:rPr>
          <w:rFonts w:eastAsia="Lucida Sans Unicode" w:cs="Times New Roman"/>
          <w:i/>
          <w:szCs w:val="28"/>
          <w:lang w:val="en-US"/>
        </w:rPr>
        <w:t>SQL</w:t>
      </w:r>
      <w:r w:rsidRPr="009C7766">
        <w:rPr>
          <w:rFonts w:eastAsia="Lucida Sans Unicode" w:cs="Times New Roman"/>
          <w:szCs w:val="28"/>
        </w:rPr>
        <w:t>.</w:t>
      </w:r>
      <w:proofErr w:type="gramEnd"/>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 xml:space="preserve">Для установки клиентской части системы необходимо скопировать папку с приложением на жесткий диск клиентского компьютера. Структура </w:t>
      </w:r>
      <w:r w:rsidRPr="009C7766">
        <w:rPr>
          <w:rFonts w:eastAsia="Lucida Sans Unicode" w:cs="Times New Roman"/>
          <w:szCs w:val="28"/>
        </w:rPr>
        <w:lastRenderedPageBreak/>
        <w:t>каталогов приложения:</w:t>
      </w:r>
    </w:p>
    <w:p w:rsidR="009C7766" w:rsidRPr="009C7766" w:rsidRDefault="009C7766" w:rsidP="009C7766">
      <w:pPr>
        <w:widowControl w:val="0"/>
        <w:suppressAutoHyphens/>
        <w:spacing w:after="0"/>
        <w:ind w:firstLine="539"/>
        <w:contextualSpacing w:val="0"/>
        <w:jc w:val="both"/>
        <w:rPr>
          <w:rFonts w:eastAsia="Lucida Sans Unicode" w:cs="Times New Roman"/>
          <w:szCs w:val="28"/>
        </w:rPr>
      </w:pPr>
      <w:r w:rsidRPr="009C7766">
        <w:rPr>
          <w:rFonts w:eastAsia="Lucida Sans Unicode" w:cs="Times New Roman"/>
          <w:i/>
          <w:szCs w:val="28"/>
        </w:rPr>
        <w:t>.\</w:t>
      </w:r>
      <w:r w:rsidR="00BF6F27">
        <w:rPr>
          <w:rFonts w:eastAsia="Lucida Sans Unicode" w:cs="Times New Roman"/>
          <w:i/>
          <w:szCs w:val="28"/>
          <w:lang w:val="en-US"/>
        </w:rPr>
        <w:t>VirtualEntrerprise</w:t>
      </w:r>
      <w:r w:rsidRPr="009C7766">
        <w:rPr>
          <w:rFonts w:eastAsia="Lucida Sans Unicode" w:cs="Times New Roman"/>
          <w:i/>
          <w:szCs w:val="28"/>
        </w:rPr>
        <w:t>.</w:t>
      </w:r>
      <w:r w:rsidRPr="009C7766">
        <w:rPr>
          <w:rFonts w:eastAsia="Lucida Sans Unicode" w:cs="Times New Roman"/>
          <w:i/>
          <w:szCs w:val="28"/>
          <w:lang w:val="en-US"/>
        </w:rPr>
        <w:t>exe</w:t>
      </w:r>
      <w:r w:rsidRPr="009C7766">
        <w:rPr>
          <w:rFonts w:eastAsia="Lucida Sans Unicode" w:cs="Times New Roman"/>
          <w:i/>
          <w:szCs w:val="28"/>
        </w:rPr>
        <w:t xml:space="preserve"> </w:t>
      </w:r>
      <w:r w:rsidRPr="009C7766">
        <w:rPr>
          <w:rFonts w:eastAsia="Lucida Sans Unicode" w:cs="Times New Roman"/>
          <w:szCs w:val="28"/>
        </w:rPr>
        <w:t xml:space="preserve"> – исполняемый файл программы;</w:t>
      </w:r>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 xml:space="preserve">При первом запуске программа </w:t>
      </w:r>
      <w:r w:rsidR="00BF6F27">
        <w:rPr>
          <w:rFonts w:eastAsia="Lucida Sans Unicode" w:cs="Times New Roman"/>
          <w:szCs w:val="28"/>
        </w:rPr>
        <w:t>автоматически подключится к серверу с базой данных. Дополнительной настройки не требуется</w:t>
      </w:r>
    </w:p>
    <w:p w:rsidR="00BF6F27" w:rsidRPr="009C7766" w:rsidRDefault="009C7766" w:rsidP="00BF6F27">
      <w:pPr>
        <w:widowControl w:val="0"/>
        <w:suppressAutoHyphens/>
        <w:spacing w:after="0"/>
        <w:ind w:firstLine="720"/>
        <w:contextualSpacing w:val="0"/>
        <w:rPr>
          <w:rFonts w:eastAsia="Lucida Sans Unicode" w:cs="Times New Roman"/>
          <w:szCs w:val="28"/>
        </w:rPr>
      </w:pPr>
      <w:r w:rsidRPr="009C7766">
        <w:rPr>
          <w:rFonts w:eastAsia="Lucida Sans Unicode" w:cs="Times New Roman"/>
          <w:szCs w:val="28"/>
        </w:rPr>
        <w:t>Для удаления программы необходимо</w:t>
      </w:r>
      <w:r w:rsidR="00BF6F27">
        <w:rPr>
          <w:rFonts w:eastAsia="Lucida Sans Unicode" w:cs="Times New Roman"/>
          <w:szCs w:val="28"/>
        </w:rPr>
        <w:t xml:space="preserve"> удалить файлы программы.</w:t>
      </w:r>
    </w:p>
    <w:p w:rsidR="008608E4" w:rsidRPr="00BF6F27" w:rsidRDefault="006A0A70" w:rsidP="002B344B">
      <w:pPr>
        <w:keepNext/>
        <w:spacing w:before="120" w:after="120"/>
        <w:ind w:firstLine="709"/>
        <w:contextualSpacing w:val="0"/>
        <w:outlineLvl w:val="1"/>
        <w:rPr>
          <w:rFonts w:eastAsia="Times New Roman" w:cs="Times New Roman"/>
          <w:b/>
          <w:szCs w:val="20"/>
          <w:lang w:eastAsia="ru-RU"/>
        </w:rPr>
      </w:pPr>
      <w:bookmarkStart w:id="79" w:name="_Toc199773893"/>
      <w:bookmarkStart w:id="80" w:name="_Toc229501050"/>
      <w:bookmarkStart w:id="81" w:name="_Toc389427433"/>
      <w:r>
        <w:rPr>
          <w:rFonts w:eastAsia="Times New Roman" w:cs="Times New Roman"/>
          <w:b/>
          <w:szCs w:val="20"/>
          <w:lang w:eastAsia="ru-RU"/>
        </w:rPr>
        <w:t>5</w:t>
      </w:r>
      <w:r w:rsidR="00BF6F27" w:rsidRPr="00BF6F27">
        <w:rPr>
          <w:rFonts w:eastAsia="Times New Roman" w:cs="Times New Roman"/>
          <w:b/>
          <w:szCs w:val="20"/>
          <w:lang w:eastAsia="ru-RU"/>
        </w:rPr>
        <w:t>.5</w:t>
      </w:r>
      <w:r w:rsidR="00B81C89">
        <w:rPr>
          <w:rFonts w:eastAsia="Times New Roman" w:cs="Times New Roman"/>
          <w:b/>
          <w:szCs w:val="20"/>
          <w:lang w:eastAsia="ru-RU"/>
        </w:rPr>
        <w:t>.</w:t>
      </w:r>
      <w:r w:rsidR="00BF6F27" w:rsidRPr="00BF6F27">
        <w:rPr>
          <w:rFonts w:eastAsia="Times New Roman" w:cs="Times New Roman"/>
          <w:b/>
          <w:szCs w:val="20"/>
          <w:lang w:eastAsia="ru-RU"/>
        </w:rPr>
        <w:t xml:space="preserve"> Обращение к программ</w:t>
      </w:r>
      <w:bookmarkEnd w:id="79"/>
      <w:r w:rsidR="00BF6F27" w:rsidRPr="00BF6F27">
        <w:rPr>
          <w:rFonts w:eastAsia="Times New Roman" w:cs="Times New Roman"/>
          <w:b/>
          <w:szCs w:val="20"/>
          <w:lang w:eastAsia="ru-RU"/>
        </w:rPr>
        <w:t>е</w:t>
      </w:r>
      <w:bookmarkEnd w:id="80"/>
      <w:bookmarkEnd w:id="81"/>
    </w:p>
    <w:p w:rsidR="00F24B98" w:rsidRDefault="00BF6F27" w:rsidP="00F24B98">
      <w:pPr>
        <w:spacing w:after="0"/>
        <w:ind w:firstLine="709"/>
        <w:contextualSpacing w:val="0"/>
        <w:jc w:val="both"/>
        <w:rPr>
          <w:rFonts w:eastAsia="Times New Roman" w:cs="Times New Roman"/>
          <w:szCs w:val="20"/>
          <w:lang w:eastAsia="ru-RU"/>
        </w:rPr>
      </w:pPr>
      <w:r w:rsidRPr="00BF6F27">
        <w:rPr>
          <w:rFonts w:eastAsia="Times New Roman" w:cs="Times New Roman"/>
          <w:szCs w:val="20"/>
          <w:lang w:eastAsia="ru-RU"/>
        </w:rPr>
        <w:t xml:space="preserve">Управление программе передается при ее запуске. </w:t>
      </w:r>
      <w:r w:rsidRPr="00BF6F27">
        <w:rPr>
          <w:rFonts w:eastAsia="Arial" w:cs="Arial"/>
          <w:bCs/>
          <w:color w:val="000000"/>
          <w:spacing w:val="-5"/>
          <w:szCs w:val="28"/>
          <w:lang w:eastAsia="ru-RU"/>
        </w:rPr>
        <w:t xml:space="preserve">Для начала работы с программой запускают исполняемый файл </w:t>
      </w:r>
      <w:r>
        <w:rPr>
          <w:rFonts w:eastAsia="Lucida Sans Unicode" w:cs="Times New Roman"/>
          <w:i/>
          <w:szCs w:val="28"/>
          <w:lang w:val="en-US"/>
        </w:rPr>
        <w:t>VirtualEntrerprise</w:t>
      </w:r>
      <w:r w:rsidRPr="009C7766">
        <w:rPr>
          <w:rFonts w:eastAsia="Lucida Sans Unicode" w:cs="Times New Roman"/>
          <w:i/>
          <w:szCs w:val="28"/>
        </w:rPr>
        <w:t>.</w:t>
      </w:r>
      <w:r w:rsidRPr="009C7766">
        <w:rPr>
          <w:rFonts w:eastAsia="Lucida Sans Unicode" w:cs="Times New Roman"/>
          <w:i/>
          <w:szCs w:val="28"/>
          <w:lang w:val="en-US"/>
        </w:rPr>
        <w:t>exe</w:t>
      </w:r>
      <w:r w:rsidRPr="009C7766">
        <w:rPr>
          <w:rFonts w:eastAsia="Lucida Sans Unicode" w:cs="Times New Roman"/>
          <w:i/>
          <w:szCs w:val="28"/>
        </w:rPr>
        <w:t xml:space="preserve"> </w:t>
      </w:r>
      <w:r w:rsidRPr="00BF6F27">
        <w:rPr>
          <w:rFonts w:eastAsia="Times New Roman" w:cs="Times New Roman"/>
          <w:szCs w:val="20"/>
          <w:lang w:eastAsia="ru-RU"/>
        </w:rPr>
        <w:t>.</w:t>
      </w:r>
      <w:bookmarkStart w:id="82" w:name="_Toc389427434"/>
    </w:p>
    <w:p w:rsidR="00F24B98" w:rsidRDefault="006A0A70" w:rsidP="002B344B">
      <w:pPr>
        <w:spacing w:after="0" w:line="240" w:lineRule="auto"/>
        <w:ind w:firstLine="709"/>
        <w:contextualSpacing w:val="0"/>
        <w:jc w:val="both"/>
        <w:rPr>
          <w:rFonts w:eastAsia="Times New Roman" w:cs="Times New Roman"/>
          <w:b/>
          <w:szCs w:val="20"/>
          <w:lang w:eastAsia="ru-RU"/>
        </w:rPr>
      </w:pPr>
      <w:r>
        <w:rPr>
          <w:rFonts w:eastAsia="Times New Roman" w:cs="Times New Roman"/>
          <w:b/>
          <w:szCs w:val="20"/>
          <w:lang w:eastAsia="ru-RU"/>
        </w:rPr>
        <w:t>5</w:t>
      </w:r>
      <w:r w:rsidR="00D30BD5" w:rsidRPr="00D30BD5">
        <w:rPr>
          <w:rFonts w:eastAsia="Times New Roman" w:cs="Times New Roman"/>
          <w:b/>
          <w:szCs w:val="20"/>
          <w:lang w:eastAsia="ru-RU"/>
        </w:rPr>
        <w:t>.6</w:t>
      </w:r>
      <w:r w:rsidR="00B81C89">
        <w:rPr>
          <w:rFonts w:eastAsia="Times New Roman" w:cs="Times New Roman"/>
          <w:b/>
          <w:szCs w:val="20"/>
          <w:lang w:eastAsia="ru-RU"/>
        </w:rPr>
        <w:t>.</w:t>
      </w:r>
      <w:r w:rsidR="00D30BD5" w:rsidRPr="00D30BD5">
        <w:rPr>
          <w:rFonts w:eastAsia="Times New Roman" w:cs="Times New Roman"/>
          <w:b/>
          <w:szCs w:val="20"/>
          <w:lang w:eastAsia="ru-RU"/>
        </w:rPr>
        <w:t xml:space="preserve"> Руководство пользователя</w:t>
      </w:r>
      <w:bookmarkStart w:id="83" w:name="_Toc9197369"/>
      <w:bookmarkStart w:id="84" w:name="_Toc9612714"/>
      <w:bookmarkStart w:id="85" w:name="_Toc9625374"/>
      <w:bookmarkStart w:id="86" w:name="_Toc72780198"/>
      <w:bookmarkStart w:id="87" w:name="_Toc199773895"/>
      <w:bookmarkStart w:id="88" w:name="_Toc229501052"/>
      <w:bookmarkStart w:id="89" w:name="_Toc389427435"/>
      <w:bookmarkEnd w:id="82"/>
    </w:p>
    <w:p w:rsidR="002B344B" w:rsidRDefault="002B344B" w:rsidP="002B344B">
      <w:pPr>
        <w:spacing w:after="0" w:line="240" w:lineRule="auto"/>
        <w:ind w:firstLine="709"/>
        <w:contextualSpacing w:val="0"/>
        <w:jc w:val="both"/>
        <w:rPr>
          <w:rFonts w:eastAsia="Times New Roman" w:cs="Times New Roman"/>
          <w:szCs w:val="20"/>
          <w:lang w:eastAsia="ru-RU"/>
        </w:rPr>
      </w:pPr>
    </w:p>
    <w:p w:rsidR="008608E4" w:rsidRPr="002B344B" w:rsidRDefault="006A0A70" w:rsidP="002B344B">
      <w:pPr>
        <w:spacing w:after="0"/>
        <w:ind w:firstLine="709"/>
        <w:contextualSpacing w:val="0"/>
        <w:jc w:val="both"/>
        <w:rPr>
          <w:rFonts w:eastAsia="Times New Roman" w:cs="Arial"/>
          <w:b/>
          <w:bCs/>
          <w:szCs w:val="26"/>
          <w:lang w:eastAsia="ru-RU"/>
        </w:rPr>
      </w:pPr>
      <w:r>
        <w:rPr>
          <w:rFonts w:eastAsia="Times New Roman" w:cs="Arial"/>
          <w:b/>
          <w:bCs/>
          <w:szCs w:val="26"/>
          <w:lang w:eastAsia="ru-RU"/>
        </w:rPr>
        <w:t>5</w:t>
      </w:r>
      <w:r w:rsidR="00D30BD5" w:rsidRPr="00D30BD5">
        <w:rPr>
          <w:rFonts w:eastAsia="Times New Roman" w:cs="Arial"/>
          <w:b/>
          <w:bCs/>
          <w:szCs w:val="26"/>
          <w:lang w:eastAsia="ru-RU"/>
        </w:rPr>
        <w:t>.6.1</w:t>
      </w:r>
      <w:r w:rsidR="00B81C89">
        <w:rPr>
          <w:rFonts w:eastAsia="Times New Roman" w:cs="Arial"/>
          <w:b/>
          <w:bCs/>
          <w:szCs w:val="26"/>
          <w:lang w:eastAsia="ru-RU"/>
        </w:rPr>
        <w:t>.</w:t>
      </w:r>
      <w:r w:rsidR="00D30BD5" w:rsidRPr="00D30BD5">
        <w:rPr>
          <w:rFonts w:eastAsia="Times New Roman" w:cs="Arial"/>
          <w:b/>
          <w:bCs/>
          <w:szCs w:val="26"/>
          <w:lang w:eastAsia="ru-RU"/>
        </w:rPr>
        <w:t xml:space="preserve"> </w:t>
      </w:r>
      <w:bookmarkEnd w:id="83"/>
      <w:bookmarkEnd w:id="84"/>
      <w:bookmarkEnd w:id="85"/>
      <w:bookmarkEnd w:id="86"/>
      <w:bookmarkEnd w:id="87"/>
      <w:r w:rsidR="00D30BD5" w:rsidRPr="00D30BD5">
        <w:rPr>
          <w:rFonts w:eastAsia="Times New Roman" w:cs="Arial"/>
          <w:b/>
          <w:bCs/>
          <w:szCs w:val="26"/>
          <w:lang w:eastAsia="ru-RU"/>
        </w:rPr>
        <w:t>Интерфейс программы</w:t>
      </w:r>
      <w:bookmarkEnd w:id="88"/>
      <w:bookmarkEnd w:id="89"/>
    </w:p>
    <w:p w:rsidR="00F24B98" w:rsidRDefault="00D30BD5" w:rsidP="00F24B98">
      <w:pPr>
        <w:spacing w:after="0"/>
        <w:ind w:firstLine="709"/>
        <w:contextualSpacing w:val="0"/>
        <w:jc w:val="both"/>
        <w:rPr>
          <w:rFonts w:eastAsia="Times New Roman" w:cs="Times New Roman"/>
          <w:szCs w:val="20"/>
          <w:lang w:eastAsia="ru-RU"/>
        </w:rPr>
      </w:pPr>
      <w:r w:rsidRPr="00D30BD5">
        <w:rPr>
          <w:rFonts w:eastAsia="Times New Roman" w:cs="Arial"/>
          <w:bCs/>
          <w:szCs w:val="26"/>
          <w:lang w:eastAsia="ru-RU"/>
        </w:rPr>
        <w:t>Сразу после запуска программы о</w:t>
      </w:r>
      <w:r w:rsidR="00F24B98">
        <w:rPr>
          <w:rFonts w:eastAsia="Times New Roman" w:cs="Arial"/>
          <w:bCs/>
          <w:szCs w:val="26"/>
          <w:lang w:eastAsia="ru-RU"/>
        </w:rPr>
        <w:t xml:space="preserve">ткрывается окно входа в систему </w:t>
      </w:r>
      <w:r w:rsidRPr="00D30BD5">
        <w:rPr>
          <w:rFonts w:eastAsia="Times New Roman" w:cs="Arial"/>
          <w:bCs/>
          <w:szCs w:val="26"/>
          <w:lang w:eastAsia="ru-RU"/>
        </w:rPr>
        <w:t>(</w:t>
      </w:r>
      <w:r w:rsidR="009F2F4F">
        <w:rPr>
          <w:rFonts w:eastAsia="Times New Roman" w:cs="Arial"/>
          <w:bCs/>
          <w:szCs w:val="26"/>
          <w:lang w:eastAsia="ru-RU"/>
        </w:rPr>
        <w:t xml:space="preserve">см. </w:t>
      </w:r>
      <w:r w:rsidRPr="00D30BD5">
        <w:rPr>
          <w:rFonts w:eastAsia="Times New Roman" w:cs="Arial"/>
          <w:bCs/>
          <w:szCs w:val="26"/>
          <w:lang w:eastAsia="ru-RU"/>
        </w:rPr>
        <w:t>рис</w:t>
      </w:r>
      <w:r w:rsidR="009F2F4F">
        <w:rPr>
          <w:rFonts w:eastAsia="Times New Roman" w:cs="Arial"/>
          <w:bCs/>
          <w:szCs w:val="26"/>
          <w:lang w:eastAsia="ru-RU"/>
        </w:rPr>
        <w:t>.</w:t>
      </w:r>
      <w:r w:rsidRPr="00D30BD5">
        <w:rPr>
          <w:rFonts w:eastAsia="Times New Roman" w:cs="Arial"/>
          <w:bCs/>
          <w:szCs w:val="26"/>
          <w:lang w:eastAsia="ru-RU"/>
        </w:rPr>
        <w:t xml:space="preserve"> </w:t>
      </w:r>
      <w:r w:rsidR="006A0A70">
        <w:rPr>
          <w:rFonts w:eastAsia="Times New Roman" w:cs="Arial"/>
          <w:bCs/>
          <w:szCs w:val="26"/>
          <w:lang w:eastAsia="ru-RU"/>
        </w:rPr>
        <w:t>5</w:t>
      </w:r>
      <w:r w:rsidRPr="00D30BD5">
        <w:rPr>
          <w:rFonts w:eastAsia="Times New Roman" w:cs="Arial"/>
          <w:bCs/>
          <w:szCs w:val="26"/>
          <w:lang w:eastAsia="ru-RU"/>
        </w:rPr>
        <w:t>.1).</w:t>
      </w:r>
      <w:r w:rsidR="00F24B98" w:rsidRPr="00F24B98">
        <w:rPr>
          <w:rFonts w:eastAsia="Times New Roman" w:cs="Arial"/>
          <w:bCs/>
          <w:noProof/>
          <w:szCs w:val="26"/>
          <w:lang w:eastAsia="ru-RU"/>
        </w:rPr>
        <w:t xml:space="preserve"> </w:t>
      </w:r>
    </w:p>
    <w:p w:rsidR="00F24B98" w:rsidRDefault="00F24B98" w:rsidP="00F24B98">
      <w:pPr>
        <w:spacing w:after="0"/>
        <w:ind w:firstLine="709"/>
        <w:contextualSpacing w:val="0"/>
        <w:jc w:val="both"/>
        <w:rPr>
          <w:rFonts w:eastAsia="Times New Roman" w:cs="Times New Roman"/>
          <w:szCs w:val="20"/>
          <w:lang w:eastAsia="ru-RU"/>
        </w:rPr>
      </w:pPr>
      <w:r>
        <w:rPr>
          <w:rFonts w:eastAsia="Times New Roman" w:cs="Arial"/>
          <w:bCs/>
          <w:noProof/>
          <w:szCs w:val="26"/>
          <w:lang w:eastAsia="ru-RU"/>
        </w:rPr>
        <w:drawing>
          <wp:inline distT="0" distB="0" distL="0" distR="0" wp14:anchorId="564DB8F3" wp14:editId="7EBD1DD7">
            <wp:extent cx="3235960" cy="1987550"/>
            <wp:effectExtent l="0" t="0" r="2540" b="0"/>
            <wp:docPr id="63" name="Picture 63" descr="D:\Diplom\программа\вход в систем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вход в систему.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F24B98" w:rsidRDefault="00E021F4" w:rsidP="00F24B98">
      <w:pPr>
        <w:spacing w:after="0"/>
        <w:ind w:left="707" w:firstLine="709"/>
        <w:contextualSpacing w:val="0"/>
        <w:jc w:val="both"/>
        <w:rPr>
          <w:rFonts w:eastAsia="Times New Roman" w:cs="Times New Roman"/>
          <w:szCs w:val="20"/>
          <w:lang w:eastAsia="ru-RU"/>
        </w:rPr>
      </w:pPr>
      <w:r>
        <w:rPr>
          <w:rFonts w:eastAsia="Times New Roman" w:cs="Arial"/>
          <w:bCs/>
          <w:szCs w:val="26"/>
          <w:lang w:eastAsia="ru-RU"/>
        </w:rPr>
        <w:t>Рис</w:t>
      </w:r>
      <w:r w:rsidR="009F2F4F">
        <w:rPr>
          <w:rFonts w:eastAsia="Times New Roman" w:cs="Arial"/>
          <w:bCs/>
          <w:szCs w:val="26"/>
          <w:lang w:eastAsia="ru-RU"/>
        </w:rPr>
        <w:t>.</w:t>
      </w:r>
      <w:r>
        <w:rPr>
          <w:rFonts w:eastAsia="Times New Roman" w:cs="Arial"/>
          <w:bCs/>
          <w:szCs w:val="26"/>
          <w:lang w:eastAsia="ru-RU"/>
        </w:rPr>
        <w:t xml:space="preserve"> </w:t>
      </w:r>
      <w:r w:rsidR="006A0A70">
        <w:rPr>
          <w:rFonts w:eastAsia="Times New Roman" w:cs="Arial"/>
          <w:bCs/>
          <w:szCs w:val="26"/>
          <w:lang w:eastAsia="ru-RU"/>
        </w:rPr>
        <w:t>5</w:t>
      </w:r>
      <w:r>
        <w:rPr>
          <w:rFonts w:eastAsia="Times New Roman" w:cs="Arial"/>
          <w:bCs/>
          <w:szCs w:val="26"/>
          <w:lang w:eastAsia="ru-RU"/>
        </w:rPr>
        <w:t>.1</w:t>
      </w:r>
      <w:r w:rsidR="009F2F4F">
        <w:rPr>
          <w:rFonts w:eastAsia="Times New Roman" w:cs="Arial"/>
          <w:bCs/>
          <w:szCs w:val="26"/>
          <w:lang w:eastAsia="ru-RU"/>
        </w:rPr>
        <w:t>.</w:t>
      </w:r>
      <w:r>
        <w:rPr>
          <w:rFonts w:eastAsia="Times New Roman" w:cs="Arial"/>
          <w:bCs/>
          <w:szCs w:val="26"/>
          <w:lang w:eastAsia="ru-RU"/>
        </w:rPr>
        <w:t xml:space="preserve"> Вход в систему</w:t>
      </w:r>
    </w:p>
    <w:p w:rsidR="005D1430" w:rsidRDefault="005D1430" w:rsidP="00F24B98">
      <w:pPr>
        <w:spacing w:after="0"/>
        <w:ind w:left="707" w:firstLine="709"/>
        <w:contextualSpacing w:val="0"/>
        <w:jc w:val="both"/>
        <w:rPr>
          <w:rFonts w:eastAsia="Times New Roman" w:cs="Arial"/>
          <w:bCs/>
          <w:szCs w:val="26"/>
          <w:lang w:eastAsia="ru-RU"/>
        </w:rPr>
      </w:pPr>
      <w:r>
        <w:rPr>
          <w:rFonts w:eastAsia="Times New Roman" w:cs="Arial"/>
          <w:bCs/>
          <w:szCs w:val="26"/>
          <w:lang w:eastAsia="ru-RU"/>
        </w:rPr>
        <w:t xml:space="preserve">Если вы уже зарегистрированы в системе, то вам необходимо ввести вашу почту и </w:t>
      </w:r>
      <w:r w:rsidR="001C1F86">
        <w:rPr>
          <w:rFonts w:eastAsia="Times New Roman" w:cs="Arial"/>
          <w:bCs/>
          <w:szCs w:val="26"/>
          <w:lang w:eastAsia="ru-RU"/>
        </w:rPr>
        <w:t>пароль,</w:t>
      </w:r>
      <w:r>
        <w:rPr>
          <w:rFonts w:eastAsia="Times New Roman" w:cs="Arial"/>
          <w:bCs/>
          <w:szCs w:val="26"/>
          <w:lang w:eastAsia="ru-RU"/>
        </w:rPr>
        <w:t xml:space="preserve"> под которыми вы </w:t>
      </w:r>
      <w:r w:rsidR="00151AC7">
        <w:rPr>
          <w:rFonts w:eastAsia="Times New Roman" w:cs="Arial"/>
          <w:bCs/>
          <w:szCs w:val="26"/>
          <w:lang w:eastAsia="ru-RU"/>
        </w:rPr>
        <w:t>зарегистрированы</w:t>
      </w:r>
      <w:r>
        <w:rPr>
          <w:rFonts w:eastAsia="Times New Roman" w:cs="Arial"/>
          <w:bCs/>
          <w:szCs w:val="26"/>
          <w:lang w:eastAsia="ru-RU"/>
        </w:rPr>
        <w:t xml:space="preserve">. В противном случае необходимо нажать </w:t>
      </w:r>
      <w:r w:rsidRPr="005D1430">
        <w:rPr>
          <w:rFonts w:eastAsia="Times New Roman" w:cs="Arial"/>
          <w:bCs/>
          <w:szCs w:val="26"/>
          <w:lang w:eastAsia="ru-RU"/>
        </w:rPr>
        <w:t>“</w:t>
      </w:r>
      <w:r>
        <w:rPr>
          <w:rFonts w:eastAsia="Times New Roman" w:cs="Arial"/>
          <w:bCs/>
          <w:szCs w:val="26"/>
          <w:lang w:eastAsia="ru-RU"/>
        </w:rPr>
        <w:t>зарегистрироваться</w:t>
      </w:r>
      <w:r w:rsidRPr="005D1430">
        <w:rPr>
          <w:rFonts w:eastAsia="Times New Roman" w:cs="Arial"/>
          <w:bCs/>
          <w:szCs w:val="26"/>
          <w:lang w:eastAsia="ru-RU"/>
        </w:rPr>
        <w:t>”</w:t>
      </w:r>
      <w:r>
        <w:rPr>
          <w:rFonts w:eastAsia="Times New Roman" w:cs="Arial"/>
          <w:bCs/>
          <w:szCs w:val="26"/>
          <w:lang w:eastAsia="ru-RU"/>
        </w:rPr>
        <w:t>. Регистрация показана на рис</w:t>
      </w:r>
      <w:r w:rsidR="009F2F4F">
        <w:rPr>
          <w:rFonts w:eastAsia="Times New Roman" w:cs="Arial"/>
          <w:bCs/>
          <w:szCs w:val="26"/>
          <w:lang w:eastAsia="ru-RU"/>
        </w:rPr>
        <w:t>.</w:t>
      </w:r>
      <w:r>
        <w:rPr>
          <w:rFonts w:eastAsia="Times New Roman" w:cs="Arial"/>
          <w:bCs/>
          <w:szCs w:val="26"/>
          <w:lang w:eastAsia="ru-RU"/>
        </w:rPr>
        <w:t xml:space="preserve"> </w:t>
      </w:r>
      <w:r w:rsidR="006A0A70">
        <w:rPr>
          <w:rFonts w:eastAsia="Times New Roman" w:cs="Arial"/>
          <w:bCs/>
          <w:szCs w:val="26"/>
          <w:lang w:eastAsia="ru-RU"/>
        </w:rPr>
        <w:t>5</w:t>
      </w:r>
      <w:r>
        <w:rPr>
          <w:rFonts w:eastAsia="Times New Roman" w:cs="Arial"/>
          <w:bCs/>
          <w:szCs w:val="26"/>
          <w:lang w:eastAsia="ru-RU"/>
        </w:rPr>
        <w:t>.2.</w:t>
      </w:r>
      <w:r w:rsidR="004A5E5F" w:rsidRPr="004A5E5F">
        <w:rPr>
          <w:rFonts w:eastAsia="Times New Roman" w:cs="Times New Roman"/>
          <w:szCs w:val="20"/>
          <w:lang w:eastAsia="ru-RU"/>
        </w:rPr>
        <w:t xml:space="preserve"> </w:t>
      </w:r>
      <w:r w:rsidR="004A5E5F">
        <w:rPr>
          <w:rFonts w:eastAsia="Times New Roman" w:cs="Times New Roman"/>
          <w:szCs w:val="20"/>
          <w:lang w:eastAsia="ru-RU"/>
        </w:rPr>
        <w:t>Тут пользователю также предлагается ввести почту и пароль для регистрации в системе.</w:t>
      </w:r>
    </w:p>
    <w:p w:rsidR="00F24B98" w:rsidRPr="00D30BD5" w:rsidRDefault="00F24B98" w:rsidP="00F24B98">
      <w:pPr>
        <w:spacing w:after="0"/>
        <w:ind w:left="707" w:firstLine="709"/>
        <w:contextualSpacing w:val="0"/>
        <w:jc w:val="both"/>
        <w:rPr>
          <w:rFonts w:eastAsia="Times New Roman" w:cs="Times New Roman"/>
          <w:szCs w:val="20"/>
          <w:lang w:eastAsia="ru-RU"/>
        </w:rPr>
      </w:pPr>
    </w:p>
    <w:p w:rsidR="00296C56" w:rsidRDefault="005D1430" w:rsidP="000E3541">
      <w:pPr>
        <w:spacing w:after="0"/>
        <w:ind w:firstLine="709"/>
        <w:rPr>
          <w:rFonts w:eastAsia="Times New Roman" w:cs="Times New Roman"/>
          <w:szCs w:val="20"/>
          <w:lang w:eastAsia="ru-RU"/>
        </w:rPr>
      </w:pPr>
      <w:r>
        <w:rPr>
          <w:rFonts w:eastAsia="Times New Roman" w:cs="Arial"/>
          <w:bCs/>
          <w:noProof/>
          <w:szCs w:val="26"/>
          <w:lang w:eastAsia="ru-RU"/>
        </w:rPr>
        <w:lastRenderedPageBreak/>
        <w:drawing>
          <wp:inline distT="0" distB="0" distL="0" distR="0" wp14:anchorId="44C0B07B" wp14:editId="2F3F45B6">
            <wp:extent cx="3235960" cy="1987550"/>
            <wp:effectExtent l="0" t="0" r="2540" b="0"/>
            <wp:docPr id="64" name="Picture 64" descr="D:\Diplom\программа\регистр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iplom\программа\регистрация.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F24B98" w:rsidRDefault="002B344B" w:rsidP="00EF5122">
      <w:pPr>
        <w:spacing w:after="0"/>
        <w:ind w:firstLine="709"/>
        <w:rPr>
          <w:rFonts w:eastAsia="Times New Roman" w:cs="Times New Roman"/>
          <w:szCs w:val="20"/>
          <w:lang w:eastAsia="ru-RU"/>
        </w:rPr>
      </w:pPr>
      <w:r>
        <w:rPr>
          <w:rFonts w:eastAsia="Times New Roman" w:cs="Times New Roman"/>
          <w:szCs w:val="20"/>
          <w:lang w:eastAsia="ru-RU"/>
        </w:rPr>
        <w:t xml:space="preserve">        </w:t>
      </w:r>
      <w:r w:rsidR="005D1430">
        <w:rPr>
          <w:rFonts w:eastAsia="Times New Roman" w:cs="Times New Roman"/>
          <w:szCs w:val="20"/>
          <w:lang w:eastAsia="ru-RU"/>
        </w:rPr>
        <w:t>Рис</w:t>
      </w:r>
      <w:r w:rsidR="009F2F4F">
        <w:rPr>
          <w:rFonts w:eastAsia="Times New Roman" w:cs="Times New Roman"/>
          <w:szCs w:val="20"/>
          <w:lang w:eastAsia="ru-RU"/>
        </w:rPr>
        <w:t>.</w:t>
      </w:r>
      <w:r w:rsidR="00EF5122">
        <w:rPr>
          <w:rFonts w:eastAsia="Times New Roman" w:cs="Times New Roman"/>
          <w:szCs w:val="20"/>
          <w:lang w:eastAsia="ru-RU"/>
        </w:rPr>
        <w:t xml:space="preserve"> </w:t>
      </w:r>
      <w:r w:rsidR="006A0A70">
        <w:rPr>
          <w:rFonts w:eastAsia="Times New Roman" w:cs="Times New Roman"/>
          <w:szCs w:val="20"/>
          <w:lang w:eastAsia="ru-RU"/>
        </w:rPr>
        <w:t>5</w:t>
      </w:r>
      <w:r w:rsidR="00EF5122">
        <w:rPr>
          <w:rFonts w:eastAsia="Times New Roman" w:cs="Times New Roman"/>
          <w:szCs w:val="20"/>
          <w:lang w:eastAsia="ru-RU"/>
        </w:rPr>
        <w:t>.2</w:t>
      </w:r>
      <w:r w:rsidR="009F2F4F">
        <w:rPr>
          <w:rFonts w:eastAsia="Times New Roman" w:cs="Times New Roman"/>
          <w:szCs w:val="20"/>
          <w:lang w:eastAsia="ru-RU"/>
        </w:rPr>
        <w:t>.</w:t>
      </w:r>
      <w:r w:rsidR="00EF5122">
        <w:rPr>
          <w:rFonts w:eastAsia="Times New Roman" w:cs="Times New Roman"/>
          <w:szCs w:val="20"/>
          <w:lang w:eastAsia="ru-RU"/>
        </w:rPr>
        <w:t xml:space="preserve"> Регистрация в системе</w:t>
      </w:r>
    </w:p>
    <w:p w:rsidR="00694EA5" w:rsidRDefault="00151AC7" w:rsidP="00694EA5">
      <w:pPr>
        <w:spacing w:after="0"/>
        <w:ind w:firstLine="708"/>
        <w:rPr>
          <w:rFonts w:eastAsia="Times New Roman" w:cs="Times New Roman"/>
          <w:szCs w:val="20"/>
          <w:lang w:eastAsia="ru-RU"/>
        </w:rPr>
      </w:pPr>
      <w:r>
        <w:rPr>
          <w:rFonts w:eastAsia="Times New Roman" w:cs="Times New Roman"/>
          <w:szCs w:val="20"/>
          <w:lang w:eastAsia="ru-RU"/>
        </w:rPr>
        <w:t xml:space="preserve">Стоит </w:t>
      </w:r>
      <w:r w:rsidR="001C1F86">
        <w:rPr>
          <w:rFonts w:eastAsia="Times New Roman" w:cs="Times New Roman"/>
          <w:szCs w:val="20"/>
          <w:lang w:eastAsia="ru-RU"/>
        </w:rPr>
        <w:t>заметить,</w:t>
      </w:r>
      <w:r>
        <w:rPr>
          <w:rFonts w:eastAsia="Times New Roman" w:cs="Times New Roman"/>
          <w:szCs w:val="20"/>
          <w:lang w:eastAsia="ru-RU"/>
        </w:rPr>
        <w:t xml:space="preserve"> что первая регистрация это регистрация компании, в процессе которой также создается запись под сотрудника с указанной почтой и паролем. Остальные сотрудники компании попадают в систему через приглашения.</w:t>
      </w:r>
      <w:r w:rsidR="0092288C">
        <w:rPr>
          <w:rFonts w:eastAsia="Times New Roman" w:cs="Times New Roman"/>
          <w:szCs w:val="20"/>
          <w:lang w:eastAsia="ru-RU"/>
        </w:rPr>
        <w:t xml:space="preserve"> Пригласить сотрудника можно нажав </w:t>
      </w:r>
      <w:r w:rsidR="0092288C" w:rsidRPr="0092288C">
        <w:rPr>
          <w:rFonts w:eastAsia="Times New Roman" w:cs="Times New Roman"/>
          <w:szCs w:val="20"/>
          <w:lang w:eastAsia="ru-RU"/>
        </w:rPr>
        <w:t>“</w:t>
      </w:r>
      <w:r w:rsidR="0092288C">
        <w:rPr>
          <w:rFonts w:eastAsia="Times New Roman" w:cs="Times New Roman"/>
          <w:szCs w:val="20"/>
          <w:lang w:eastAsia="ru-RU"/>
        </w:rPr>
        <w:t>пригласить нового сотрудника</w:t>
      </w:r>
      <w:r w:rsidR="0092288C" w:rsidRPr="0092288C">
        <w:rPr>
          <w:rFonts w:eastAsia="Times New Roman" w:cs="Times New Roman"/>
          <w:szCs w:val="20"/>
          <w:lang w:eastAsia="ru-RU"/>
        </w:rPr>
        <w:t>”</w:t>
      </w:r>
      <w:r w:rsidR="00801B30">
        <w:rPr>
          <w:rFonts w:eastAsia="Times New Roman" w:cs="Times New Roman"/>
          <w:szCs w:val="20"/>
          <w:lang w:eastAsia="ru-RU"/>
        </w:rPr>
        <w:t xml:space="preserve"> в главном меню программы</w:t>
      </w:r>
      <w:r w:rsidR="0092288C">
        <w:rPr>
          <w:rFonts w:eastAsia="Times New Roman" w:cs="Times New Roman"/>
          <w:szCs w:val="20"/>
          <w:lang w:eastAsia="ru-RU"/>
        </w:rPr>
        <w:t xml:space="preserve"> (рис</w:t>
      </w:r>
      <w:r w:rsidR="009F2F4F">
        <w:rPr>
          <w:rFonts w:eastAsia="Times New Roman" w:cs="Times New Roman"/>
          <w:szCs w:val="20"/>
          <w:lang w:eastAsia="ru-RU"/>
        </w:rPr>
        <w:t>.</w:t>
      </w:r>
      <w:r w:rsidR="0092288C">
        <w:rPr>
          <w:rFonts w:eastAsia="Times New Roman" w:cs="Times New Roman"/>
          <w:szCs w:val="20"/>
          <w:lang w:eastAsia="ru-RU"/>
        </w:rPr>
        <w:t xml:space="preserve"> </w:t>
      </w:r>
      <w:r w:rsidR="006A0A70">
        <w:rPr>
          <w:rFonts w:eastAsia="Times New Roman" w:cs="Times New Roman"/>
          <w:szCs w:val="20"/>
          <w:lang w:eastAsia="ru-RU"/>
        </w:rPr>
        <w:t>5</w:t>
      </w:r>
      <w:r w:rsidR="0092288C">
        <w:rPr>
          <w:rFonts w:eastAsia="Times New Roman" w:cs="Times New Roman"/>
          <w:szCs w:val="20"/>
          <w:lang w:eastAsia="ru-RU"/>
        </w:rPr>
        <w:t>.</w:t>
      </w:r>
      <w:r w:rsidR="00E30C31">
        <w:rPr>
          <w:rFonts w:eastAsia="Times New Roman" w:cs="Times New Roman"/>
          <w:szCs w:val="20"/>
          <w:lang w:eastAsia="ru-RU"/>
        </w:rPr>
        <w:t>3</w:t>
      </w:r>
      <w:r w:rsidR="00694EA5">
        <w:rPr>
          <w:rFonts w:eastAsia="Times New Roman" w:cs="Times New Roman"/>
          <w:szCs w:val="20"/>
          <w:lang w:eastAsia="ru-RU"/>
        </w:rPr>
        <w:t>). В результате нажатия появится форма для отправки приглашения (рис</w:t>
      </w:r>
      <w:r w:rsidR="009F2F4F">
        <w:rPr>
          <w:rFonts w:eastAsia="Times New Roman" w:cs="Times New Roman"/>
          <w:szCs w:val="20"/>
          <w:lang w:eastAsia="ru-RU"/>
        </w:rPr>
        <w:t>.</w:t>
      </w:r>
      <w:r w:rsidR="00694EA5">
        <w:rPr>
          <w:rFonts w:eastAsia="Times New Roman" w:cs="Times New Roman"/>
          <w:szCs w:val="20"/>
          <w:lang w:eastAsia="ru-RU"/>
        </w:rPr>
        <w:t xml:space="preserve"> </w:t>
      </w:r>
      <w:r w:rsidR="006A0A70">
        <w:rPr>
          <w:rFonts w:eastAsia="Times New Roman" w:cs="Times New Roman"/>
          <w:szCs w:val="20"/>
          <w:lang w:eastAsia="ru-RU"/>
        </w:rPr>
        <w:t>5</w:t>
      </w:r>
      <w:r w:rsidR="00694EA5">
        <w:rPr>
          <w:rFonts w:eastAsia="Times New Roman" w:cs="Times New Roman"/>
          <w:szCs w:val="20"/>
          <w:lang w:eastAsia="ru-RU"/>
        </w:rPr>
        <w:t>.</w:t>
      </w:r>
      <w:r w:rsidR="00E30C31">
        <w:rPr>
          <w:rFonts w:eastAsia="Times New Roman" w:cs="Times New Roman"/>
          <w:szCs w:val="20"/>
          <w:lang w:eastAsia="ru-RU"/>
        </w:rPr>
        <w:t>4</w:t>
      </w:r>
      <w:r w:rsidR="00694EA5">
        <w:rPr>
          <w:rFonts w:eastAsia="Times New Roman" w:cs="Times New Roman"/>
          <w:szCs w:val="20"/>
          <w:lang w:eastAsia="ru-RU"/>
        </w:rPr>
        <w:t>).</w:t>
      </w:r>
    </w:p>
    <w:p w:rsidR="00E146FF" w:rsidRDefault="00E146FF" w:rsidP="00801B30">
      <w:pPr>
        <w:spacing w:after="0"/>
        <w:rPr>
          <w:rFonts w:eastAsia="Times New Roman" w:cs="Times New Roman"/>
          <w:szCs w:val="20"/>
          <w:lang w:eastAsia="ru-RU"/>
        </w:rPr>
      </w:pPr>
    </w:p>
    <w:p w:rsidR="00801B30" w:rsidRDefault="00E146FF" w:rsidP="00801B30">
      <w:pPr>
        <w:spacing w:after="0"/>
        <w:rPr>
          <w:rFonts w:eastAsia="Times New Roman" w:cs="Times New Roman"/>
          <w:szCs w:val="20"/>
          <w:lang w:eastAsia="ru-RU"/>
        </w:rPr>
      </w:pPr>
      <w:r>
        <w:rPr>
          <w:rFonts w:eastAsia="Times New Roman" w:cs="Times New Roman"/>
          <w:noProof/>
          <w:szCs w:val="20"/>
          <w:lang w:eastAsia="ru-RU"/>
        </w:rPr>
        <w:drawing>
          <wp:inline distT="0" distB="0" distL="0" distR="0">
            <wp:extent cx="5939507" cy="2671639"/>
            <wp:effectExtent l="0" t="0" r="4445" b="0"/>
            <wp:docPr id="79" name="Picture 79" descr="D:\Diplom\программа\главное мен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iplom\программа\главное меню.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48228"/>
                    <a:stretch/>
                  </pic:blipFill>
                  <pic:spPr bwMode="auto">
                    <a:xfrm>
                      <a:off x="0" y="0"/>
                      <a:ext cx="5939790" cy="2671766"/>
                    </a:xfrm>
                    <a:prstGeom prst="rect">
                      <a:avLst/>
                    </a:prstGeom>
                    <a:noFill/>
                    <a:ln>
                      <a:noFill/>
                    </a:ln>
                    <a:extLst>
                      <a:ext uri="{53640926-AAD7-44D8-BBD7-CCE9431645EC}">
                        <a14:shadowObscured xmlns:a14="http://schemas.microsoft.com/office/drawing/2010/main"/>
                      </a:ext>
                    </a:extLst>
                  </pic:spPr>
                </pic:pic>
              </a:graphicData>
            </a:graphic>
          </wp:inline>
        </w:drawing>
      </w:r>
    </w:p>
    <w:p w:rsidR="000E3541" w:rsidRPr="00695466" w:rsidRDefault="00801B30" w:rsidP="00695466">
      <w:pPr>
        <w:spacing w:after="0"/>
        <w:rPr>
          <w:rFonts w:eastAsia="Times New Roman" w:cs="Times New Roman"/>
          <w:szCs w:val="20"/>
          <w:lang w:eastAsia="ru-RU"/>
        </w:rPr>
      </w:pPr>
      <w:r>
        <w:rPr>
          <w:rFonts w:eastAsia="Times New Roman" w:cs="Times New Roman"/>
          <w:szCs w:val="20"/>
          <w:lang w:eastAsia="ru-RU"/>
        </w:rPr>
        <w:tab/>
      </w:r>
      <w:r>
        <w:rPr>
          <w:rFonts w:eastAsia="Times New Roman" w:cs="Times New Roman"/>
          <w:szCs w:val="20"/>
          <w:lang w:eastAsia="ru-RU"/>
        </w:rPr>
        <w:tab/>
      </w:r>
      <w:r w:rsidR="002B344B">
        <w:rPr>
          <w:rFonts w:eastAsia="Times New Roman" w:cs="Times New Roman"/>
          <w:szCs w:val="20"/>
          <w:lang w:eastAsia="ru-RU"/>
        </w:rPr>
        <w:tab/>
      </w:r>
      <w:r w:rsidR="002B344B">
        <w:rPr>
          <w:rFonts w:eastAsia="Times New Roman" w:cs="Times New Roman"/>
          <w:szCs w:val="20"/>
          <w:lang w:eastAsia="ru-RU"/>
        </w:rPr>
        <w:tab/>
      </w:r>
      <w:r>
        <w:rPr>
          <w:rFonts w:eastAsia="Times New Roman" w:cs="Times New Roman"/>
          <w:szCs w:val="20"/>
          <w:lang w:eastAsia="ru-RU"/>
        </w:rPr>
        <w:t>Рис</w:t>
      </w:r>
      <w:r w:rsidR="009F2F4F">
        <w:rPr>
          <w:rFonts w:eastAsia="Times New Roman" w:cs="Times New Roman"/>
          <w:szCs w:val="20"/>
          <w:lang w:eastAsia="ru-RU"/>
        </w:rPr>
        <w:t>.</w:t>
      </w:r>
      <w:r>
        <w:rPr>
          <w:rFonts w:eastAsia="Times New Roman" w:cs="Times New Roman"/>
          <w:szCs w:val="20"/>
          <w:lang w:eastAsia="ru-RU"/>
        </w:rPr>
        <w:t xml:space="preserve"> </w:t>
      </w:r>
      <w:r w:rsidR="006A0A70">
        <w:rPr>
          <w:rFonts w:eastAsia="Times New Roman" w:cs="Times New Roman"/>
          <w:szCs w:val="20"/>
          <w:lang w:eastAsia="ru-RU"/>
        </w:rPr>
        <w:t>5</w:t>
      </w:r>
      <w:r>
        <w:rPr>
          <w:rFonts w:eastAsia="Times New Roman" w:cs="Times New Roman"/>
          <w:szCs w:val="20"/>
          <w:lang w:eastAsia="ru-RU"/>
        </w:rPr>
        <w:t>.</w:t>
      </w:r>
      <w:r w:rsidR="00E30C31">
        <w:rPr>
          <w:rFonts w:eastAsia="Times New Roman" w:cs="Times New Roman"/>
          <w:szCs w:val="20"/>
          <w:lang w:eastAsia="ru-RU"/>
        </w:rPr>
        <w:t>3</w:t>
      </w:r>
      <w:r w:rsidR="009F2F4F">
        <w:rPr>
          <w:rFonts w:eastAsia="Times New Roman" w:cs="Times New Roman"/>
          <w:szCs w:val="20"/>
          <w:lang w:eastAsia="ru-RU"/>
        </w:rPr>
        <w:t>.</w:t>
      </w:r>
      <w:r>
        <w:rPr>
          <w:rFonts w:eastAsia="Times New Roman" w:cs="Times New Roman"/>
          <w:szCs w:val="20"/>
          <w:lang w:eastAsia="ru-RU"/>
        </w:rPr>
        <w:t xml:space="preserve"> Главное меню</w:t>
      </w:r>
    </w:p>
    <w:p w:rsidR="00EF773F" w:rsidRPr="00EF773F" w:rsidRDefault="00EF5122" w:rsidP="00EF773F">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lastRenderedPageBreak/>
        <w:drawing>
          <wp:inline distT="0" distB="0" distL="0" distR="0">
            <wp:extent cx="5939503" cy="1717481"/>
            <wp:effectExtent l="0" t="0" r="4445" b="0"/>
            <wp:docPr id="80" name="Picture 80" descr="D:\Diplom\программа\главное меню фор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iplom\программа\главное меню форма2.bmp"/>
                    <pic:cNvPicPr>
                      <a:picLocks noChangeAspect="1" noChangeArrowheads="1"/>
                    </pic:cNvPicPr>
                  </pic:nvPicPr>
                  <pic:blipFill rotWithShape="1">
                    <a:blip r:embed="rId19">
                      <a:extLst>
                        <a:ext uri="{28A0092B-C50C-407E-A947-70E740481C1C}">
                          <a14:useLocalDpi xmlns:a14="http://schemas.microsoft.com/office/drawing/2010/main" val="0"/>
                        </a:ext>
                      </a:extLst>
                    </a:blip>
                    <a:srcRect b="66718"/>
                    <a:stretch/>
                  </pic:blipFill>
                  <pic:spPr bwMode="auto">
                    <a:xfrm>
                      <a:off x="0" y="0"/>
                      <a:ext cx="5939790" cy="1717564"/>
                    </a:xfrm>
                    <a:prstGeom prst="rect">
                      <a:avLst/>
                    </a:prstGeom>
                    <a:noFill/>
                    <a:ln>
                      <a:noFill/>
                    </a:ln>
                    <a:extLst>
                      <a:ext uri="{53640926-AAD7-44D8-BBD7-CCE9431645EC}">
                        <a14:shadowObscured xmlns:a14="http://schemas.microsoft.com/office/drawing/2010/main"/>
                      </a:ext>
                    </a:extLst>
                  </pic:spPr>
                </pic:pic>
              </a:graphicData>
            </a:graphic>
          </wp:inline>
        </w:drawing>
      </w:r>
    </w:p>
    <w:p w:rsidR="00EF773F" w:rsidRPr="00EF773F" w:rsidRDefault="002B344B" w:rsidP="002B344B">
      <w:pPr>
        <w:suppressAutoHyphens/>
        <w:spacing w:before="28" w:after="0"/>
        <w:ind w:left="1416"/>
        <w:jc w:val="both"/>
        <w:rPr>
          <w:rFonts w:eastAsia="Times New Roman" w:cs="Times New Roman"/>
          <w:kern w:val="1"/>
          <w:szCs w:val="28"/>
          <w:lang w:eastAsia="ar-SA"/>
        </w:rPr>
      </w:pPr>
      <w:r>
        <w:rPr>
          <w:rFonts w:eastAsia="Times New Roman" w:cs="Times New Roman"/>
          <w:kern w:val="1"/>
          <w:szCs w:val="28"/>
          <w:lang w:eastAsia="ar-SA"/>
        </w:rPr>
        <w:t xml:space="preserve">        </w:t>
      </w:r>
      <w:r w:rsidR="00694EA5">
        <w:rPr>
          <w:rFonts w:eastAsia="Times New Roman" w:cs="Times New Roman"/>
          <w:kern w:val="1"/>
          <w:szCs w:val="28"/>
          <w:lang w:eastAsia="ar-SA"/>
        </w:rPr>
        <w:t>Рис</w:t>
      </w:r>
      <w:r w:rsidR="009F2F4F">
        <w:rPr>
          <w:rFonts w:eastAsia="Times New Roman" w:cs="Times New Roman"/>
          <w:kern w:val="1"/>
          <w:szCs w:val="28"/>
          <w:lang w:eastAsia="ar-SA"/>
        </w:rPr>
        <w:t>.</w:t>
      </w:r>
      <w:r w:rsidR="00694EA5">
        <w:rPr>
          <w:rFonts w:eastAsia="Times New Roman" w:cs="Times New Roman"/>
          <w:kern w:val="1"/>
          <w:szCs w:val="28"/>
          <w:lang w:eastAsia="ar-SA"/>
        </w:rPr>
        <w:t xml:space="preserve"> </w:t>
      </w:r>
      <w:r w:rsidR="006A0A70">
        <w:rPr>
          <w:rFonts w:eastAsia="Times New Roman" w:cs="Times New Roman"/>
          <w:kern w:val="1"/>
          <w:szCs w:val="28"/>
          <w:lang w:eastAsia="ar-SA"/>
        </w:rPr>
        <w:t>5</w:t>
      </w:r>
      <w:r w:rsidR="00694EA5">
        <w:rPr>
          <w:rFonts w:eastAsia="Times New Roman" w:cs="Times New Roman"/>
          <w:kern w:val="1"/>
          <w:szCs w:val="28"/>
          <w:lang w:eastAsia="ar-SA"/>
        </w:rPr>
        <w:t>.</w:t>
      </w:r>
      <w:r w:rsidR="00E30C31">
        <w:rPr>
          <w:rFonts w:eastAsia="Times New Roman" w:cs="Times New Roman"/>
          <w:kern w:val="1"/>
          <w:szCs w:val="28"/>
          <w:lang w:eastAsia="ar-SA"/>
        </w:rPr>
        <w:t>4</w:t>
      </w:r>
      <w:r w:rsidR="009F2F4F">
        <w:rPr>
          <w:rFonts w:eastAsia="Times New Roman" w:cs="Times New Roman"/>
          <w:kern w:val="1"/>
          <w:szCs w:val="28"/>
          <w:lang w:eastAsia="ar-SA"/>
        </w:rPr>
        <w:t>.</w:t>
      </w:r>
      <w:r w:rsidR="00694EA5">
        <w:rPr>
          <w:rFonts w:eastAsia="Times New Roman" w:cs="Times New Roman"/>
          <w:kern w:val="1"/>
          <w:szCs w:val="28"/>
          <w:lang w:eastAsia="ar-SA"/>
        </w:rPr>
        <w:t xml:space="preserve"> Форма отправки приглашения</w:t>
      </w:r>
    </w:p>
    <w:p w:rsidR="00C605C8" w:rsidRDefault="00C605C8" w:rsidP="00C605C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В главном меню (</w:t>
      </w:r>
      <w:r w:rsidR="009F2F4F">
        <w:rPr>
          <w:rFonts w:eastAsia="Times New Roman" w:cs="Times New Roman"/>
          <w:kern w:val="1"/>
          <w:szCs w:val="28"/>
          <w:lang w:eastAsia="ar-SA"/>
        </w:rPr>
        <w:t xml:space="preserve">см. </w:t>
      </w:r>
      <w:r>
        <w:rPr>
          <w:rFonts w:eastAsia="Times New Roman" w:cs="Times New Roman"/>
          <w:kern w:val="1"/>
          <w:szCs w:val="28"/>
          <w:lang w:eastAsia="ar-SA"/>
        </w:rPr>
        <w:t>рис</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E30C31">
        <w:rPr>
          <w:rFonts w:eastAsia="Times New Roman" w:cs="Times New Roman"/>
          <w:kern w:val="1"/>
          <w:szCs w:val="28"/>
          <w:lang w:eastAsia="ar-SA"/>
        </w:rPr>
        <w:t>3</w:t>
      </w:r>
      <w:r>
        <w:rPr>
          <w:rFonts w:eastAsia="Times New Roman" w:cs="Times New Roman"/>
          <w:kern w:val="1"/>
          <w:szCs w:val="28"/>
          <w:lang w:eastAsia="ar-SA"/>
        </w:rPr>
        <w:t>) есть следующие пункты:</w:t>
      </w:r>
    </w:p>
    <w:p w:rsidR="00DF5C91"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Проект</w:t>
      </w:r>
      <w:r w:rsidRPr="009F2F4F">
        <w:rPr>
          <w:rFonts w:eastAsia="Times New Roman" w:cs="Times New Roman"/>
          <w:kern w:val="1"/>
          <w:szCs w:val="28"/>
          <w:lang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w:t>
      </w:r>
      <w:r w:rsidRPr="009F2F4F">
        <w:rPr>
          <w:rFonts w:eastAsia="Times New Roman" w:cs="Times New Roman"/>
          <w:kern w:val="1"/>
          <w:szCs w:val="28"/>
          <w:lang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Сообщения</w:t>
      </w:r>
      <w:r w:rsidRPr="009F2F4F">
        <w:rPr>
          <w:rFonts w:eastAsia="Times New Roman" w:cs="Times New Roman"/>
          <w:kern w:val="1"/>
          <w:szCs w:val="28"/>
          <w:lang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Аналитика</w:t>
      </w:r>
      <w:r w:rsidRPr="009F2F4F">
        <w:rPr>
          <w:rFonts w:eastAsia="Times New Roman" w:cs="Times New Roman"/>
          <w:kern w:val="1"/>
          <w:szCs w:val="28"/>
          <w:lang w:eastAsia="ar-SA"/>
        </w:rPr>
        <w:t>;</w:t>
      </w:r>
    </w:p>
    <w:p w:rsidR="00C605C8" w:rsidRPr="00C605C8" w:rsidRDefault="00C605C8" w:rsidP="00B00909">
      <w:pPr>
        <w:pStyle w:val="ListParagraph"/>
        <w:numPr>
          <w:ilvl w:val="0"/>
          <w:numId w:val="36"/>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Пользователь.</w:t>
      </w:r>
    </w:p>
    <w:p w:rsidR="00722BE0" w:rsidRDefault="00C605C8" w:rsidP="00722BE0">
      <w:pPr>
        <w:suppressAutoHyphens/>
        <w:spacing w:before="28" w:after="0"/>
        <w:ind w:left="708"/>
        <w:jc w:val="both"/>
        <w:rPr>
          <w:rFonts w:eastAsia="Times New Roman" w:cs="Times New Roman"/>
          <w:kern w:val="1"/>
          <w:szCs w:val="28"/>
          <w:lang w:eastAsia="ar-SA"/>
        </w:rPr>
      </w:pPr>
      <w:r>
        <w:rPr>
          <w:rFonts w:eastAsia="Times New Roman" w:cs="Times New Roman"/>
          <w:kern w:val="1"/>
          <w:szCs w:val="28"/>
          <w:lang w:eastAsia="ar-SA"/>
        </w:rPr>
        <w:t>Меню</w:t>
      </w:r>
      <w:r w:rsidR="00216B69">
        <w:rPr>
          <w:rFonts w:eastAsia="Times New Roman" w:cs="Times New Roman"/>
          <w:kern w:val="1"/>
          <w:szCs w:val="28"/>
          <w:lang w:eastAsia="ar-SA"/>
        </w:rPr>
        <w:t xml:space="preserve"> </w:t>
      </w:r>
      <w:r w:rsidR="00216B69" w:rsidRPr="00616A08">
        <w:rPr>
          <w:rFonts w:eastAsia="Times New Roman" w:cs="Times New Roman"/>
          <w:kern w:val="1"/>
          <w:szCs w:val="28"/>
          <w:lang w:eastAsia="ar-SA"/>
        </w:rPr>
        <w:t xml:space="preserve"> проект </w:t>
      </w:r>
      <w:r w:rsidR="00616A08">
        <w:rPr>
          <w:rFonts w:eastAsia="Times New Roman" w:cs="Times New Roman"/>
          <w:kern w:val="1"/>
          <w:szCs w:val="28"/>
          <w:lang w:eastAsia="ar-SA"/>
        </w:rPr>
        <w:t>содержит список всех проектов компании</w:t>
      </w:r>
      <w:r w:rsidR="00722BE0" w:rsidRPr="00722BE0">
        <w:rPr>
          <w:rFonts w:eastAsia="Times New Roman" w:cs="Times New Roman"/>
          <w:kern w:val="1"/>
          <w:szCs w:val="28"/>
          <w:lang w:eastAsia="ar-SA"/>
        </w:rPr>
        <w:t xml:space="preserve"> (</w:t>
      </w:r>
      <w:r w:rsidR="009F2F4F">
        <w:rPr>
          <w:rFonts w:eastAsia="Times New Roman" w:cs="Times New Roman"/>
          <w:kern w:val="1"/>
          <w:szCs w:val="28"/>
          <w:lang w:eastAsia="ar-SA"/>
        </w:rPr>
        <w:t>см. рис.</w:t>
      </w:r>
      <w:r w:rsidR="00722BE0">
        <w:rPr>
          <w:rFonts w:eastAsia="Times New Roman" w:cs="Times New Roman"/>
          <w:kern w:val="1"/>
          <w:szCs w:val="28"/>
          <w:lang w:eastAsia="ar-SA"/>
        </w:rPr>
        <w:t xml:space="preserve"> </w:t>
      </w:r>
      <w:r w:rsidR="006A0A70">
        <w:rPr>
          <w:rFonts w:eastAsia="Times New Roman" w:cs="Times New Roman"/>
          <w:kern w:val="1"/>
          <w:szCs w:val="28"/>
          <w:lang w:eastAsia="ar-SA"/>
        </w:rPr>
        <w:t>5</w:t>
      </w:r>
      <w:r w:rsidR="00722BE0">
        <w:rPr>
          <w:rFonts w:eastAsia="Times New Roman" w:cs="Times New Roman"/>
          <w:kern w:val="1"/>
          <w:szCs w:val="28"/>
          <w:lang w:eastAsia="ar-SA"/>
        </w:rPr>
        <w:t>.5)</w:t>
      </w:r>
      <w:r w:rsidR="00616A08">
        <w:rPr>
          <w:rFonts w:eastAsia="Times New Roman" w:cs="Times New Roman"/>
          <w:kern w:val="1"/>
          <w:szCs w:val="28"/>
          <w:lang w:eastAsia="ar-SA"/>
        </w:rPr>
        <w:t>.</w:t>
      </w:r>
      <w:r w:rsidR="00D9306B">
        <w:rPr>
          <w:rFonts w:eastAsia="Times New Roman" w:cs="Times New Roman"/>
          <w:kern w:val="1"/>
          <w:szCs w:val="28"/>
          <w:lang w:eastAsia="ar-SA"/>
        </w:rPr>
        <w:t xml:space="preserve"> </w:t>
      </w:r>
    </w:p>
    <w:p w:rsidR="00722BE0" w:rsidRDefault="009403EE" w:rsidP="00722BE0">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5940091" cy="1963972"/>
            <wp:effectExtent l="0" t="0" r="3810" b="0"/>
            <wp:docPr id="133" name="Picture 133" descr="D:\Diplom\программа\проек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Diplom\программа\проект.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59902"/>
                    <a:stretch/>
                  </pic:blipFill>
                  <pic:spPr bwMode="auto">
                    <a:xfrm>
                      <a:off x="0" y="0"/>
                      <a:ext cx="5939790" cy="1963873"/>
                    </a:xfrm>
                    <a:prstGeom prst="rect">
                      <a:avLst/>
                    </a:prstGeom>
                    <a:noFill/>
                    <a:ln>
                      <a:noFill/>
                    </a:ln>
                    <a:extLst>
                      <a:ext uri="{53640926-AAD7-44D8-BBD7-CCE9431645EC}">
                        <a14:shadowObscured xmlns:a14="http://schemas.microsoft.com/office/drawing/2010/main"/>
                      </a:ext>
                    </a:extLst>
                  </pic:spPr>
                </pic:pic>
              </a:graphicData>
            </a:graphic>
          </wp:inline>
        </w:drawing>
      </w:r>
    </w:p>
    <w:p w:rsidR="00722BE0" w:rsidRDefault="002B344B" w:rsidP="00722BE0">
      <w:pPr>
        <w:suppressAutoHyphens/>
        <w:spacing w:before="28" w:after="0"/>
        <w:ind w:left="1416"/>
        <w:jc w:val="both"/>
        <w:rPr>
          <w:rFonts w:eastAsia="Times New Roman" w:cs="Times New Roman"/>
          <w:kern w:val="1"/>
          <w:szCs w:val="28"/>
          <w:lang w:eastAsia="ar-SA"/>
        </w:rPr>
      </w:pPr>
      <w:r>
        <w:rPr>
          <w:rFonts w:eastAsia="Times New Roman" w:cs="Times New Roman"/>
          <w:kern w:val="1"/>
          <w:szCs w:val="28"/>
          <w:lang w:eastAsia="ar-SA"/>
        </w:rPr>
        <w:t xml:space="preserve">                     </w:t>
      </w:r>
      <w:r w:rsidR="00722BE0">
        <w:rPr>
          <w:rFonts w:eastAsia="Times New Roman" w:cs="Times New Roman"/>
          <w:kern w:val="1"/>
          <w:szCs w:val="28"/>
          <w:lang w:eastAsia="ar-SA"/>
        </w:rPr>
        <w:t>Рис</w:t>
      </w:r>
      <w:r w:rsidR="009F2F4F">
        <w:rPr>
          <w:rFonts w:eastAsia="Times New Roman" w:cs="Times New Roman"/>
          <w:kern w:val="1"/>
          <w:szCs w:val="28"/>
          <w:lang w:eastAsia="ar-SA"/>
        </w:rPr>
        <w:t>.</w:t>
      </w:r>
      <w:r w:rsidR="00722BE0">
        <w:rPr>
          <w:rFonts w:eastAsia="Times New Roman" w:cs="Times New Roman"/>
          <w:kern w:val="1"/>
          <w:szCs w:val="28"/>
          <w:lang w:eastAsia="ar-SA"/>
        </w:rPr>
        <w:t xml:space="preserve"> </w:t>
      </w:r>
      <w:r w:rsidR="006A0A70">
        <w:rPr>
          <w:rFonts w:eastAsia="Times New Roman" w:cs="Times New Roman"/>
          <w:kern w:val="1"/>
          <w:szCs w:val="28"/>
          <w:lang w:eastAsia="ar-SA"/>
        </w:rPr>
        <w:t>5</w:t>
      </w:r>
      <w:r w:rsidR="00722BE0">
        <w:rPr>
          <w:rFonts w:eastAsia="Times New Roman" w:cs="Times New Roman"/>
          <w:kern w:val="1"/>
          <w:szCs w:val="28"/>
          <w:lang w:eastAsia="ar-SA"/>
        </w:rPr>
        <w:t>.5</w:t>
      </w:r>
      <w:r w:rsidR="009F2F4F">
        <w:rPr>
          <w:rFonts w:eastAsia="Times New Roman" w:cs="Times New Roman"/>
          <w:kern w:val="1"/>
          <w:szCs w:val="28"/>
          <w:lang w:eastAsia="ar-SA"/>
        </w:rPr>
        <w:t>.</w:t>
      </w:r>
      <w:r w:rsidR="00EF5122">
        <w:rPr>
          <w:rFonts w:eastAsia="Times New Roman" w:cs="Times New Roman"/>
          <w:kern w:val="1"/>
          <w:szCs w:val="28"/>
          <w:lang w:eastAsia="ar-SA"/>
        </w:rPr>
        <w:t xml:space="preserve"> </w:t>
      </w:r>
      <w:r w:rsidR="00722BE0">
        <w:rPr>
          <w:rFonts w:eastAsia="Times New Roman" w:cs="Times New Roman"/>
          <w:kern w:val="1"/>
          <w:szCs w:val="28"/>
          <w:lang w:eastAsia="ar-SA"/>
        </w:rPr>
        <w:t xml:space="preserve">Пункт меню </w:t>
      </w:r>
      <w:r w:rsidR="00722BE0" w:rsidRPr="00001255">
        <w:rPr>
          <w:rFonts w:eastAsia="Times New Roman" w:cs="Times New Roman"/>
          <w:kern w:val="1"/>
          <w:szCs w:val="28"/>
          <w:lang w:eastAsia="ar-SA"/>
        </w:rPr>
        <w:t>“</w:t>
      </w:r>
      <w:r w:rsidR="00722BE0">
        <w:rPr>
          <w:rFonts w:eastAsia="Times New Roman" w:cs="Times New Roman"/>
          <w:kern w:val="1"/>
          <w:szCs w:val="28"/>
          <w:lang w:eastAsia="ar-SA"/>
        </w:rPr>
        <w:t>проект</w:t>
      </w:r>
      <w:r w:rsidR="00722BE0" w:rsidRPr="00001255">
        <w:rPr>
          <w:rFonts w:eastAsia="Times New Roman" w:cs="Times New Roman"/>
          <w:kern w:val="1"/>
          <w:szCs w:val="28"/>
          <w:lang w:eastAsia="ar-SA"/>
        </w:rPr>
        <w:t>”</w:t>
      </w:r>
    </w:p>
    <w:p w:rsidR="00917A7C" w:rsidRDefault="00D9306B" w:rsidP="00722BE0">
      <w:pPr>
        <w:suppressAutoHyphens/>
        <w:spacing w:before="28" w:after="0"/>
        <w:ind w:left="708"/>
        <w:jc w:val="both"/>
        <w:rPr>
          <w:rFonts w:eastAsia="Times New Roman" w:cs="Times New Roman"/>
          <w:kern w:val="1"/>
          <w:szCs w:val="28"/>
          <w:lang w:eastAsia="ar-SA"/>
        </w:rPr>
      </w:pPr>
      <w:r>
        <w:rPr>
          <w:rFonts w:eastAsia="Times New Roman" w:cs="Times New Roman"/>
          <w:kern w:val="1"/>
          <w:szCs w:val="28"/>
          <w:lang w:eastAsia="ar-SA"/>
        </w:rPr>
        <w:t>Задачи содержат два пункта:</w:t>
      </w:r>
    </w:p>
    <w:p w:rsidR="00D9306B" w:rsidRDefault="00D9306B" w:rsidP="00B00909">
      <w:pPr>
        <w:pStyle w:val="ListParagraph"/>
        <w:numPr>
          <w:ilvl w:val="0"/>
          <w:numId w:val="37"/>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Необходимо выполнить</w:t>
      </w:r>
      <w:r w:rsidR="00B5592D" w:rsidRPr="009F2F4F">
        <w:rPr>
          <w:rFonts w:eastAsia="Times New Roman" w:cs="Times New Roman"/>
          <w:kern w:val="1"/>
          <w:szCs w:val="28"/>
          <w:lang w:eastAsia="ar-SA"/>
        </w:rPr>
        <w:t>;</w:t>
      </w:r>
    </w:p>
    <w:p w:rsidR="00D9306B" w:rsidRPr="00CF23F5" w:rsidRDefault="00D9306B" w:rsidP="00B00909">
      <w:pPr>
        <w:pStyle w:val="ListParagraph"/>
        <w:numPr>
          <w:ilvl w:val="0"/>
          <w:numId w:val="37"/>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Мои задачи</w:t>
      </w:r>
      <w:r w:rsidR="00B5592D" w:rsidRPr="009F2F4F">
        <w:rPr>
          <w:rFonts w:eastAsia="Times New Roman" w:cs="Times New Roman"/>
          <w:kern w:val="1"/>
          <w:szCs w:val="28"/>
          <w:lang w:eastAsia="ar-SA"/>
        </w:rPr>
        <w:t>.</w:t>
      </w:r>
    </w:p>
    <w:p w:rsidR="00917A7C" w:rsidRDefault="00435E9D" w:rsidP="00CF23F5">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Пункт</w:t>
      </w:r>
      <w:r w:rsidR="00CF23F5">
        <w:rPr>
          <w:rFonts w:eastAsia="Times New Roman" w:cs="Times New Roman"/>
          <w:kern w:val="1"/>
          <w:szCs w:val="28"/>
          <w:lang w:eastAsia="ar-SA"/>
        </w:rPr>
        <w:t xml:space="preserve"> меню </w:t>
      </w:r>
      <w:r w:rsidR="00CF23F5" w:rsidRPr="00CF23F5">
        <w:rPr>
          <w:rFonts w:eastAsia="Times New Roman" w:cs="Times New Roman"/>
          <w:kern w:val="1"/>
          <w:szCs w:val="28"/>
          <w:lang w:eastAsia="ar-SA"/>
        </w:rPr>
        <w:t>“</w:t>
      </w:r>
      <w:r w:rsidR="00CF23F5">
        <w:rPr>
          <w:rFonts w:eastAsia="Times New Roman" w:cs="Times New Roman"/>
          <w:kern w:val="1"/>
          <w:szCs w:val="28"/>
          <w:lang w:eastAsia="ar-SA"/>
        </w:rPr>
        <w:t>необходимо выполнить</w:t>
      </w:r>
      <w:r w:rsidR="00CF23F5" w:rsidRPr="00CF23F5">
        <w:rPr>
          <w:rFonts w:eastAsia="Times New Roman" w:cs="Times New Roman"/>
          <w:kern w:val="1"/>
          <w:szCs w:val="28"/>
          <w:lang w:eastAsia="ar-SA"/>
        </w:rPr>
        <w:t>”</w:t>
      </w:r>
      <w:r w:rsidR="00CF23F5">
        <w:rPr>
          <w:rFonts w:eastAsia="Times New Roman" w:cs="Times New Roman"/>
          <w:kern w:val="1"/>
          <w:szCs w:val="28"/>
          <w:lang w:eastAsia="ar-SA"/>
        </w:rPr>
        <w:t xml:space="preserve"> представлен на рис</w:t>
      </w:r>
      <w:r w:rsidR="009F2F4F">
        <w:rPr>
          <w:rFonts w:eastAsia="Times New Roman" w:cs="Times New Roman"/>
          <w:kern w:val="1"/>
          <w:szCs w:val="28"/>
          <w:lang w:eastAsia="ar-SA"/>
        </w:rPr>
        <w:t>.</w:t>
      </w:r>
      <w:r w:rsidR="00001255">
        <w:rPr>
          <w:rFonts w:eastAsia="Times New Roman" w:cs="Times New Roman"/>
          <w:kern w:val="1"/>
          <w:szCs w:val="28"/>
          <w:lang w:eastAsia="ar-SA"/>
        </w:rPr>
        <w:t xml:space="preserve"> </w:t>
      </w:r>
      <w:r w:rsidR="006A0A70">
        <w:rPr>
          <w:rFonts w:eastAsia="Times New Roman" w:cs="Times New Roman"/>
          <w:kern w:val="1"/>
          <w:szCs w:val="28"/>
          <w:lang w:eastAsia="ar-SA"/>
        </w:rPr>
        <w:t>5</w:t>
      </w:r>
      <w:r w:rsidR="00001255">
        <w:rPr>
          <w:rFonts w:eastAsia="Times New Roman" w:cs="Times New Roman"/>
          <w:kern w:val="1"/>
          <w:szCs w:val="28"/>
          <w:lang w:eastAsia="ar-SA"/>
        </w:rPr>
        <w:t>.</w:t>
      </w:r>
      <w:r w:rsidR="00A6370D">
        <w:rPr>
          <w:rFonts w:eastAsia="Times New Roman" w:cs="Times New Roman"/>
          <w:kern w:val="1"/>
          <w:szCs w:val="28"/>
          <w:lang w:eastAsia="ar-SA"/>
        </w:rPr>
        <w:t>6</w:t>
      </w:r>
      <w:r w:rsidR="00001255">
        <w:rPr>
          <w:rFonts w:eastAsia="Times New Roman" w:cs="Times New Roman"/>
          <w:kern w:val="1"/>
          <w:szCs w:val="28"/>
          <w:lang w:eastAsia="ar-SA"/>
        </w:rPr>
        <w:t xml:space="preserve">. В этом пункте показываются </w:t>
      </w:r>
      <w:r w:rsidR="001C1F86">
        <w:rPr>
          <w:rFonts w:eastAsia="Times New Roman" w:cs="Times New Roman"/>
          <w:kern w:val="1"/>
          <w:szCs w:val="28"/>
          <w:lang w:eastAsia="ar-SA"/>
        </w:rPr>
        <w:t>задачи,</w:t>
      </w:r>
      <w:r w:rsidR="00001255">
        <w:rPr>
          <w:rFonts w:eastAsia="Times New Roman" w:cs="Times New Roman"/>
          <w:kern w:val="1"/>
          <w:szCs w:val="28"/>
          <w:lang w:eastAsia="ar-SA"/>
        </w:rPr>
        <w:t xml:space="preserve"> которые нужно выполнить (даются другими сотрудниками). В нем отображается название задачи и срок </w:t>
      </w:r>
      <w:r w:rsidR="001C1F86">
        <w:rPr>
          <w:rFonts w:eastAsia="Times New Roman" w:cs="Times New Roman"/>
          <w:kern w:val="1"/>
          <w:szCs w:val="28"/>
          <w:lang w:eastAsia="ar-SA"/>
        </w:rPr>
        <w:t>выполнения,</w:t>
      </w:r>
      <w:r w:rsidR="00001255">
        <w:rPr>
          <w:rFonts w:eastAsia="Times New Roman" w:cs="Times New Roman"/>
          <w:kern w:val="1"/>
          <w:szCs w:val="28"/>
          <w:lang w:eastAsia="ar-SA"/>
        </w:rPr>
        <w:t xml:space="preserve"> к которому надо успеть ее выполнить.</w:t>
      </w:r>
      <w:r w:rsidR="001C1F86">
        <w:rPr>
          <w:rFonts w:eastAsia="Times New Roman" w:cs="Times New Roman"/>
          <w:kern w:val="1"/>
          <w:szCs w:val="28"/>
          <w:lang w:eastAsia="ar-SA"/>
        </w:rPr>
        <w:t xml:space="preserve"> </w:t>
      </w:r>
      <w:r w:rsidR="008E4BA9">
        <w:rPr>
          <w:rFonts w:eastAsia="Times New Roman" w:cs="Times New Roman"/>
          <w:kern w:val="1"/>
          <w:szCs w:val="28"/>
          <w:lang w:eastAsia="ar-SA"/>
        </w:rPr>
        <w:t>Потраченное время</w:t>
      </w:r>
      <w:r w:rsidR="001C1F86">
        <w:rPr>
          <w:rFonts w:eastAsia="Times New Roman" w:cs="Times New Roman"/>
          <w:kern w:val="1"/>
          <w:szCs w:val="28"/>
          <w:lang w:eastAsia="ar-SA"/>
        </w:rPr>
        <w:t xml:space="preserve"> – </w:t>
      </w:r>
      <w:proofErr w:type="gramStart"/>
      <w:r w:rsidR="008E4BA9">
        <w:rPr>
          <w:rFonts w:eastAsia="Times New Roman" w:cs="Times New Roman"/>
          <w:kern w:val="1"/>
          <w:szCs w:val="28"/>
          <w:lang w:eastAsia="ar-SA"/>
        </w:rPr>
        <w:t>время</w:t>
      </w:r>
      <w:proofErr w:type="gramEnd"/>
      <w:r w:rsidR="008E4BA9">
        <w:rPr>
          <w:rFonts w:eastAsia="Times New Roman" w:cs="Times New Roman"/>
          <w:kern w:val="1"/>
          <w:szCs w:val="28"/>
          <w:lang w:eastAsia="ar-SA"/>
        </w:rPr>
        <w:t xml:space="preserve"> которое уже </w:t>
      </w:r>
      <w:r w:rsidR="008E4BA9">
        <w:rPr>
          <w:rFonts w:eastAsia="Times New Roman" w:cs="Times New Roman"/>
          <w:kern w:val="1"/>
          <w:szCs w:val="28"/>
          <w:lang w:eastAsia="ar-SA"/>
        </w:rPr>
        <w:lastRenderedPageBreak/>
        <w:t>потрачено на задачу,</w:t>
      </w:r>
      <w:r w:rsidR="009403EE">
        <w:rPr>
          <w:rFonts w:eastAsia="Times New Roman" w:cs="Times New Roman"/>
          <w:kern w:val="1"/>
          <w:szCs w:val="28"/>
          <w:lang w:eastAsia="ar-SA"/>
        </w:rPr>
        <w:t xml:space="preserve"> </w:t>
      </w:r>
      <w:r w:rsidR="008E4BA9">
        <w:rPr>
          <w:rFonts w:eastAsia="Times New Roman" w:cs="Times New Roman"/>
          <w:kern w:val="1"/>
          <w:szCs w:val="28"/>
          <w:lang w:eastAsia="ar-SA"/>
        </w:rPr>
        <w:t xml:space="preserve">добавляется вручную нажатием на </w:t>
      </w:r>
      <w:r w:rsidR="008E4BA9" w:rsidRPr="008E4BA9">
        <w:rPr>
          <w:rFonts w:eastAsia="Times New Roman" w:cs="Times New Roman"/>
          <w:kern w:val="1"/>
          <w:szCs w:val="28"/>
          <w:lang w:eastAsia="ar-SA"/>
        </w:rPr>
        <w:t>“</w:t>
      </w:r>
      <w:r w:rsidR="008E4BA9">
        <w:rPr>
          <w:rFonts w:eastAsia="Times New Roman" w:cs="Times New Roman"/>
          <w:kern w:val="1"/>
          <w:szCs w:val="28"/>
          <w:lang w:eastAsia="ar-SA"/>
        </w:rPr>
        <w:t>добавить</w:t>
      </w:r>
      <w:r w:rsidR="008E4BA9" w:rsidRPr="008E4BA9">
        <w:rPr>
          <w:rFonts w:eastAsia="Times New Roman" w:cs="Times New Roman"/>
          <w:kern w:val="1"/>
          <w:szCs w:val="28"/>
          <w:lang w:eastAsia="ar-SA"/>
        </w:rPr>
        <w:t>”</w:t>
      </w:r>
      <w:r w:rsidR="008E4BA9">
        <w:rPr>
          <w:rFonts w:eastAsia="Times New Roman" w:cs="Times New Roman"/>
          <w:kern w:val="1"/>
          <w:szCs w:val="28"/>
          <w:lang w:eastAsia="ar-SA"/>
        </w:rPr>
        <w:t>.</w:t>
      </w:r>
      <w:r w:rsidR="00001255">
        <w:rPr>
          <w:rFonts w:eastAsia="Times New Roman" w:cs="Times New Roman"/>
          <w:kern w:val="1"/>
          <w:szCs w:val="28"/>
          <w:lang w:eastAsia="ar-SA"/>
        </w:rPr>
        <w:t xml:space="preserve"> После выполнения задачи необходимо кликнуть на галку рядом с ней, тем самым об</w:t>
      </w:r>
      <w:r w:rsidR="00F76042">
        <w:rPr>
          <w:rFonts w:eastAsia="Times New Roman" w:cs="Times New Roman"/>
          <w:kern w:val="1"/>
          <w:szCs w:val="28"/>
          <w:lang w:eastAsia="ar-SA"/>
        </w:rPr>
        <w:t>о</w:t>
      </w:r>
      <w:r w:rsidR="00001255">
        <w:rPr>
          <w:rFonts w:eastAsia="Times New Roman" w:cs="Times New Roman"/>
          <w:kern w:val="1"/>
          <w:szCs w:val="28"/>
          <w:lang w:eastAsia="ar-SA"/>
        </w:rPr>
        <w:t>значив ее завершенной.</w:t>
      </w:r>
    </w:p>
    <w:p w:rsidR="00001255" w:rsidRPr="00CF23F5" w:rsidRDefault="008E4BA9" w:rsidP="00001255">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14:anchorId="512B1E95" wp14:editId="7E41225A">
            <wp:extent cx="5939503" cy="1288111"/>
            <wp:effectExtent l="0" t="0" r="4445" b="7620"/>
            <wp:docPr id="83" name="Picture 83" descr="D:\Diplom\программа\задачиНужно выполнить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Diplom\программа\задачиНужно выполнить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 b="75038"/>
                    <a:stretch/>
                  </pic:blipFill>
                  <pic:spPr bwMode="auto">
                    <a:xfrm>
                      <a:off x="0" y="0"/>
                      <a:ext cx="5939790" cy="1288173"/>
                    </a:xfrm>
                    <a:prstGeom prst="rect">
                      <a:avLst/>
                    </a:prstGeom>
                    <a:noFill/>
                    <a:ln>
                      <a:noFill/>
                    </a:ln>
                    <a:extLst>
                      <a:ext uri="{53640926-AAD7-44D8-BBD7-CCE9431645EC}">
                        <a14:shadowObscured xmlns:a14="http://schemas.microsoft.com/office/drawing/2010/main"/>
                      </a:ext>
                    </a:extLst>
                  </pic:spPr>
                </pic:pic>
              </a:graphicData>
            </a:graphic>
          </wp:inline>
        </w:drawing>
      </w:r>
    </w:p>
    <w:p w:rsidR="00001255" w:rsidRDefault="00001255" w:rsidP="00917A7C">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r>
      <w:r>
        <w:rPr>
          <w:rFonts w:eastAsia="Times New Roman" w:cs="Times New Roman"/>
          <w:kern w:val="1"/>
          <w:szCs w:val="28"/>
          <w:lang w:eastAsia="ar-SA"/>
        </w:rPr>
        <w:tab/>
        <w:t>Рис</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A6370D">
        <w:rPr>
          <w:rFonts w:eastAsia="Times New Roman" w:cs="Times New Roman"/>
          <w:kern w:val="1"/>
          <w:szCs w:val="28"/>
          <w:lang w:eastAsia="ar-SA"/>
        </w:rPr>
        <w:t>6</w:t>
      </w:r>
      <w:r w:rsidR="009F2F4F">
        <w:rPr>
          <w:rFonts w:eastAsia="Times New Roman" w:cs="Times New Roman"/>
          <w:kern w:val="1"/>
          <w:szCs w:val="28"/>
          <w:lang w:eastAsia="ar-SA"/>
        </w:rPr>
        <w:t>.</w:t>
      </w:r>
      <w:r w:rsidR="00200BF8">
        <w:rPr>
          <w:rFonts w:eastAsia="Times New Roman" w:cs="Times New Roman"/>
          <w:kern w:val="1"/>
          <w:szCs w:val="28"/>
          <w:lang w:eastAsia="ar-SA"/>
        </w:rPr>
        <w:t xml:space="preserve"> </w:t>
      </w:r>
      <w:r>
        <w:rPr>
          <w:rFonts w:eastAsia="Times New Roman" w:cs="Times New Roman"/>
          <w:kern w:val="1"/>
          <w:szCs w:val="28"/>
          <w:lang w:eastAsia="ar-SA"/>
        </w:rPr>
        <w:t xml:space="preserve">Пункт меню </w:t>
      </w:r>
      <w:r w:rsidRPr="00001255">
        <w:rPr>
          <w:rFonts w:eastAsia="Times New Roman" w:cs="Times New Roman"/>
          <w:kern w:val="1"/>
          <w:szCs w:val="28"/>
          <w:lang w:eastAsia="ar-SA"/>
        </w:rPr>
        <w:t>“</w:t>
      </w:r>
      <w:r>
        <w:rPr>
          <w:rFonts w:eastAsia="Times New Roman" w:cs="Times New Roman"/>
          <w:kern w:val="1"/>
          <w:szCs w:val="28"/>
          <w:lang w:eastAsia="ar-SA"/>
        </w:rPr>
        <w:t>необходимо выполнить</w:t>
      </w:r>
      <w:r w:rsidRPr="00001255">
        <w:rPr>
          <w:rFonts w:eastAsia="Times New Roman" w:cs="Times New Roman"/>
          <w:kern w:val="1"/>
          <w:szCs w:val="28"/>
          <w:lang w:eastAsia="ar-SA"/>
        </w:rPr>
        <w:t>”</w:t>
      </w:r>
    </w:p>
    <w:p w:rsidR="00001255" w:rsidRPr="00001255" w:rsidRDefault="00001255" w:rsidP="00001255">
      <w:pPr>
        <w:suppressAutoHyphens/>
        <w:spacing w:before="28" w:after="0"/>
        <w:ind w:firstLine="708"/>
        <w:rPr>
          <w:rFonts w:eastAsia="Times New Roman" w:cs="Times New Roman"/>
          <w:kern w:val="1"/>
          <w:szCs w:val="28"/>
          <w:lang w:eastAsia="ar-SA"/>
        </w:rPr>
      </w:pPr>
      <w:r>
        <w:rPr>
          <w:rFonts w:eastAsia="Times New Roman" w:cs="Times New Roman"/>
          <w:kern w:val="1"/>
          <w:szCs w:val="28"/>
          <w:lang w:eastAsia="ar-SA"/>
        </w:rPr>
        <w:t xml:space="preserve">Пункт меню </w:t>
      </w:r>
      <w:r w:rsidRPr="00001255">
        <w:rPr>
          <w:rFonts w:eastAsia="Times New Roman" w:cs="Times New Roman"/>
          <w:kern w:val="1"/>
          <w:szCs w:val="28"/>
          <w:lang w:eastAsia="ar-SA"/>
        </w:rPr>
        <w:t>“</w:t>
      </w:r>
      <w:r>
        <w:rPr>
          <w:rFonts w:eastAsia="Times New Roman" w:cs="Times New Roman"/>
          <w:kern w:val="1"/>
          <w:szCs w:val="28"/>
          <w:lang w:eastAsia="ar-SA"/>
        </w:rPr>
        <w:t>мои задачи</w:t>
      </w:r>
      <w:r w:rsidRPr="00001255">
        <w:rPr>
          <w:rFonts w:eastAsia="Times New Roman" w:cs="Times New Roman"/>
          <w:kern w:val="1"/>
          <w:szCs w:val="28"/>
          <w:lang w:eastAsia="ar-SA"/>
        </w:rPr>
        <w:t>”</w:t>
      </w:r>
      <w:r>
        <w:rPr>
          <w:rFonts w:eastAsia="Times New Roman" w:cs="Times New Roman"/>
          <w:kern w:val="1"/>
          <w:szCs w:val="28"/>
          <w:lang w:eastAsia="ar-SA"/>
        </w:rPr>
        <w:t xml:space="preserve"> представлен на рис</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A6370D">
        <w:rPr>
          <w:rFonts w:eastAsia="Times New Roman" w:cs="Times New Roman"/>
          <w:kern w:val="1"/>
          <w:szCs w:val="28"/>
          <w:lang w:eastAsia="ar-SA"/>
        </w:rPr>
        <w:t>7</w:t>
      </w:r>
      <w:r>
        <w:rPr>
          <w:rFonts w:eastAsia="Times New Roman" w:cs="Times New Roman"/>
          <w:kern w:val="1"/>
          <w:szCs w:val="28"/>
          <w:lang w:eastAsia="ar-SA"/>
        </w:rPr>
        <w:t>.В этом пункте мы можем добавить новые задачи и назначить исполнителя. По мере выполнения задач они будут становиться зачеркнутыми.</w:t>
      </w:r>
      <w:r w:rsidR="002F15D4">
        <w:rPr>
          <w:rFonts w:eastAsia="Times New Roman" w:cs="Times New Roman"/>
          <w:noProof/>
          <w:kern w:val="1"/>
          <w:szCs w:val="28"/>
          <w:lang w:eastAsia="ru-RU"/>
        </w:rPr>
        <w:drawing>
          <wp:inline distT="0" distB="0" distL="0" distR="0">
            <wp:extent cx="5939505" cy="1415332"/>
            <wp:effectExtent l="0" t="0" r="4445" b="0"/>
            <wp:docPr id="82" name="Picture 82" descr="D:\Diplom\программа\задачиМои задач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Diplom\программа\задачиМои задачи.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72573"/>
                    <a:stretch/>
                  </pic:blipFill>
                  <pic:spPr bwMode="auto">
                    <a:xfrm>
                      <a:off x="0" y="0"/>
                      <a:ext cx="5939790" cy="1415400"/>
                    </a:xfrm>
                    <a:prstGeom prst="rect">
                      <a:avLst/>
                    </a:prstGeom>
                    <a:noFill/>
                    <a:ln>
                      <a:noFill/>
                    </a:ln>
                    <a:extLst>
                      <a:ext uri="{53640926-AAD7-44D8-BBD7-CCE9431645EC}">
                        <a14:shadowObscured xmlns:a14="http://schemas.microsoft.com/office/drawing/2010/main"/>
                      </a:ext>
                    </a:extLst>
                  </pic:spPr>
                </pic:pic>
              </a:graphicData>
            </a:graphic>
          </wp:inline>
        </w:drawing>
      </w:r>
    </w:p>
    <w:p w:rsidR="00917A7C" w:rsidRPr="00001255" w:rsidRDefault="002B344B" w:rsidP="00001255">
      <w:pPr>
        <w:suppressAutoHyphens/>
        <w:spacing w:before="28" w:after="0"/>
        <w:ind w:left="1068" w:firstLine="348"/>
        <w:jc w:val="both"/>
        <w:rPr>
          <w:rFonts w:eastAsia="Times New Roman" w:cs="Times New Roman"/>
          <w:kern w:val="1"/>
          <w:szCs w:val="28"/>
          <w:lang w:eastAsia="ar-SA"/>
        </w:rPr>
      </w:pPr>
      <w:r>
        <w:rPr>
          <w:rFonts w:eastAsia="Times New Roman" w:cs="Times New Roman"/>
          <w:kern w:val="1"/>
          <w:szCs w:val="28"/>
          <w:lang w:eastAsia="ar-SA"/>
        </w:rPr>
        <w:t xml:space="preserve">               </w:t>
      </w:r>
      <w:r w:rsidR="00001255">
        <w:rPr>
          <w:rFonts w:eastAsia="Times New Roman" w:cs="Times New Roman"/>
          <w:kern w:val="1"/>
          <w:szCs w:val="28"/>
          <w:lang w:eastAsia="ar-SA"/>
        </w:rPr>
        <w:t>Рис</w:t>
      </w:r>
      <w:r w:rsidR="009F2F4F">
        <w:rPr>
          <w:rFonts w:eastAsia="Times New Roman" w:cs="Times New Roman"/>
          <w:kern w:val="1"/>
          <w:szCs w:val="28"/>
          <w:lang w:eastAsia="ar-SA"/>
        </w:rPr>
        <w:t xml:space="preserve">. </w:t>
      </w:r>
      <w:r w:rsidR="006A0A70">
        <w:rPr>
          <w:rFonts w:eastAsia="Times New Roman" w:cs="Times New Roman"/>
          <w:kern w:val="1"/>
          <w:szCs w:val="28"/>
          <w:lang w:eastAsia="ar-SA"/>
        </w:rPr>
        <w:t>5</w:t>
      </w:r>
      <w:r w:rsidR="00001255">
        <w:rPr>
          <w:rFonts w:eastAsia="Times New Roman" w:cs="Times New Roman"/>
          <w:kern w:val="1"/>
          <w:szCs w:val="28"/>
          <w:lang w:eastAsia="ar-SA"/>
        </w:rPr>
        <w:t>.</w:t>
      </w:r>
      <w:r w:rsidR="00A6370D">
        <w:rPr>
          <w:rFonts w:eastAsia="Times New Roman" w:cs="Times New Roman"/>
          <w:kern w:val="1"/>
          <w:szCs w:val="28"/>
          <w:lang w:eastAsia="ar-SA"/>
        </w:rPr>
        <w:t>7</w:t>
      </w:r>
      <w:r w:rsidR="009F2F4F">
        <w:rPr>
          <w:rFonts w:eastAsia="Times New Roman" w:cs="Times New Roman"/>
          <w:kern w:val="1"/>
          <w:szCs w:val="28"/>
          <w:lang w:eastAsia="ar-SA"/>
        </w:rPr>
        <w:t>.</w:t>
      </w:r>
      <w:r w:rsidR="00001255">
        <w:rPr>
          <w:rFonts w:eastAsia="Times New Roman" w:cs="Times New Roman"/>
          <w:kern w:val="1"/>
          <w:szCs w:val="28"/>
          <w:lang w:eastAsia="ar-SA"/>
        </w:rPr>
        <w:t xml:space="preserve"> Пункт меню </w:t>
      </w:r>
      <w:r w:rsidR="00001255" w:rsidRPr="00001255">
        <w:rPr>
          <w:rFonts w:eastAsia="Times New Roman" w:cs="Times New Roman"/>
          <w:kern w:val="1"/>
          <w:szCs w:val="28"/>
          <w:lang w:eastAsia="ar-SA"/>
        </w:rPr>
        <w:t>“</w:t>
      </w:r>
      <w:r w:rsidR="00001255">
        <w:rPr>
          <w:rFonts w:eastAsia="Times New Roman" w:cs="Times New Roman"/>
          <w:kern w:val="1"/>
          <w:szCs w:val="28"/>
          <w:lang w:eastAsia="ar-SA"/>
        </w:rPr>
        <w:t>мои задачи</w:t>
      </w:r>
      <w:r w:rsidR="00001255" w:rsidRPr="00001255">
        <w:rPr>
          <w:rFonts w:eastAsia="Times New Roman" w:cs="Times New Roman"/>
          <w:kern w:val="1"/>
          <w:szCs w:val="28"/>
          <w:lang w:eastAsia="ar-SA"/>
        </w:rPr>
        <w:t>”</w:t>
      </w:r>
    </w:p>
    <w:p w:rsidR="00C10DF4" w:rsidRDefault="00702059" w:rsidP="00AD555D">
      <w:pPr>
        <w:suppressAutoHyphens/>
        <w:spacing w:before="28" w:after="0"/>
        <w:ind w:firstLine="709"/>
        <w:jc w:val="both"/>
        <w:rPr>
          <w:rFonts w:eastAsia="Times New Roman" w:cs="Times New Roman"/>
          <w:kern w:val="1"/>
          <w:szCs w:val="28"/>
          <w:lang w:eastAsia="ar-SA"/>
        </w:rPr>
      </w:pPr>
      <w:r w:rsidRPr="00702059">
        <w:rPr>
          <w:rFonts w:eastAsia="Times New Roman" w:cs="Times New Roman"/>
          <w:kern w:val="1"/>
          <w:szCs w:val="28"/>
          <w:lang w:eastAsia="ar-SA"/>
        </w:rPr>
        <w:t>Пункт меню сообщения содержит 3 подпункта:</w:t>
      </w:r>
    </w:p>
    <w:p w:rsidR="00702059" w:rsidRDefault="00702059" w:rsidP="00B00909">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Личные сообщения</w:t>
      </w:r>
      <w:r w:rsidR="00B5592D">
        <w:rPr>
          <w:rFonts w:eastAsia="Times New Roman" w:cs="Times New Roman"/>
          <w:kern w:val="1"/>
          <w:szCs w:val="28"/>
          <w:lang w:val="en-US" w:eastAsia="ar-SA"/>
        </w:rPr>
        <w:t>;</w:t>
      </w:r>
    </w:p>
    <w:p w:rsidR="00702059" w:rsidRDefault="00702059" w:rsidP="00B00909">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sidR="00B5592D">
        <w:rPr>
          <w:rFonts w:eastAsia="Times New Roman" w:cs="Times New Roman"/>
          <w:kern w:val="1"/>
          <w:szCs w:val="28"/>
          <w:lang w:val="en-US" w:eastAsia="ar-SA"/>
        </w:rPr>
        <w:t>;</w:t>
      </w:r>
    </w:p>
    <w:p w:rsidR="00702059" w:rsidRDefault="00702059" w:rsidP="00B00909">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sidR="00B5592D">
        <w:rPr>
          <w:rFonts w:eastAsia="Times New Roman" w:cs="Times New Roman"/>
          <w:kern w:val="1"/>
          <w:szCs w:val="28"/>
          <w:lang w:val="en-US" w:eastAsia="ar-SA"/>
        </w:rPr>
        <w:t>.</w:t>
      </w:r>
    </w:p>
    <w:p w:rsidR="006A6E7D" w:rsidRDefault="00791AA2" w:rsidP="00B5592D">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Меню </w:t>
      </w:r>
      <w:r w:rsidRPr="00791AA2">
        <w:rPr>
          <w:rFonts w:eastAsia="Times New Roman" w:cs="Times New Roman"/>
          <w:kern w:val="1"/>
          <w:szCs w:val="28"/>
          <w:lang w:eastAsia="ar-SA"/>
        </w:rPr>
        <w:t>“</w:t>
      </w:r>
      <w:r>
        <w:rPr>
          <w:rFonts w:eastAsia="Times New Roman" w:cs="Times New Roman"/>
          <w:kern w:val="1"/>
          <w:szCs w:val="28"/>
          <w:lang w:eastAsia="ar-SA"/>
        </w:rPr>
        <w:t>Личные сообщения</w:t>
      </w:r>
      <w:r w:rsidRPr="00791AA2">
        <w:rPr>
          <w:rFonts w:eastAsia="Times New Roman" w:cs="Times New Roman"/>
          <w:kern w:val="1"/>
          <w:szCs w:val="28"/>
          <w:lang w:eastAsia="ar-SA"/>
        </w:rPr>
        <w:t xml:space="preserve">” </w:t>
      </w:r>
      <w:r>
        <w:rPr>
          <w:rFonts w:eastAsia="Times New Roman" w:cs="Times New Roman"/>
          <w:kern w:val="1"/>
          <w:szCs w:val="28"/>
          <w:lang w:eastAsia="ar-SA"/>
        </w:rPr>
        <w:t>представлено на рис</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A6370D">
        <w:rPr>
          <w:rFonts w:eastAsia="Times New Roman" w:cs="Times New Roman"/>
          <w:kern w:val="1"/>
          <w:szCs w:val="28"/>
          <w:lang w:eastAsia="ar-SA"/>
        </w:rPr>
        <w:t>8</w:t>
      </w:r>
      <w:r>
        <w:rPr>
          <w:rFonts w:eastAsia="Times New Roman" w:cs="Times New Roman"/>
          <w:kern w:val="1"/>
          <w:szCs w:val="28"/>
          <w:lang w:eastAsia="ar-SA"/>
        </w:rPr>
        <w:t>.</w:t>
      </w:r>
      <w:r w:rsidR="00B5592D" w:rsidRPr="00B5592D">
        <w:rPr>
          <w:rFonts w:eastAsia="Times New Roman" w:cs="Times New Roman"/>
          <w:kern w:val="1"/>
          <w:szCs w:val="28"/>
          <w:lang w:eastAsia="ar-SA"/>
        </w:rPr>
        <w:t xml:space="preserve"> </w:t>
      </w:r>
      <w:r w:rsidR="00B5592D">
        <w:rPr>
          <w:rFonts w:eastAsia="Times New Roman" w:cs="Times New Roman"/>
          <w:kern w:val="1"/>
          <w:szCs w:val="28"/>
          <w:lang w:eastAsia="ar-SA"/>
        </w:rPr>
        <w:t>В этом меню есть 2 подпункта:</w:t>
      </w:r>
    </w:p>
    <w:p w:rsidR="00B5592D" w:rsidRDefault="00B5592D" w:rsidP="00B00909">
      <w:pPr>
        <w:pStyle w:val="ListParagraph"/>
        <w:numPr>
          <w:ilvl w:val="0"/>
          <w:numId w:val="39"/>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Все сотрудники</w:t>
      </w:r>
      <w:r>
        <w:rPr>
          <w:rFonts w:eastAsia="Times New Roman" w:cs="Times New Roman"/>
          <w:kern w:val="1"/>
          <w:szCs w:val="28"/>
          <w:lang w:val="en-US" w:eastAsia="ar-SA"/>
        </w:rPr>
        <w:t>;</w:t>
      </w:r>
    </w:p>
    <w:p w:rsidR="00B5592D" w:rsidRPr="00B5592D" w:rsidRDefault="00B5592D" w:rsidP="00B00909">
      <w:pPr>
        <w:pStyle w:val="ListParagraph"/>
        <w:numPr>
          <w:ilvl w:val="0"/>
          <w:numId w:val="39"/>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Текущие диалоги.</w:t>
      </w:r>
    </w:p>
    <w:p w:rsidR="00C62420" w:rsidRDefault="00C62420" w:rsidP="00B5592D">
      <w:pPr>
        <w:suppressAutoHyphens/>
        <w:spacing w:before="28" w:after="0"/>
        <w:ind w:left="360"/>
        <w:jc w:val="both"/>
        <w:rPr>
          <w:rFonts w:eastAsia="Times New Roman" w:cs="Times New Roman"/>
          <w:kern w:val="1"/>
          <w:szCs w:val="28"/>
          <w:lang w:eastAsia="ar-SA"/>
        </w:rPr>
      </w:pPr>
      <w:r>
        <w:rPr>
          <w:rFonts w:eastAsia="Times New Roman" w:cs="Times New Roman"/>
          <w:b/>
          <w:noProof/>
          <w:kern w:val="1"/>
          <w:szCs w:val="28"/>
          <w:lang w:eastAsia="ru-RU"/>
        </w:rPr>
        <w:lastRenderedPageBreak/>
        <w:drawing>
          <wp:inline distT="0" distB="0" distL="0" distR="0" wp14:anchorId="6C070FD0" wp14:editId="65F697B8">
            <wp:extent cx="5939986" cy="1995778"/>
            <wp:effectExtent l="0" t="0" r="3810" b="5080"/>
            <wp:docPr id="71" name="Picture 71" descr="D:\Diplom\программа\личные сообще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iplom\программа\личные сообщения.png"/>
                    <pic:cNvPicPr>
                      <a:picLocks noChangeAspect="1" noChangeArrowheads="1"/>
                    </pic:cNvPicPr>
                  </pic:nvPicPr>
                  <pic:blipFill rotWithShape="1">
                    <a:blip r:embed="rId23">
                      <a:extLst>
                        <a:ext uri="{28A0092B-C50C-407E-A947-70E740481C1C}">
                          <a14:useLocalDpi xmlns:a14="http://schemas.microsoft.com/office/drawing/2010/main" val="0"/>
                        </a:ext>
                      </a:extLst>
                    </a:blip>
                    <a:srcRect b="40521"/>
                    <a:stretch/>
                  </pic:blipFill>
                  <pic:spPr bwMode="auto">
                    <a:xfrm>
                      <a:off x="0" y="0"/>
                      <a:ext cx="5939790" cy="1995712"/>
                    </a:xfrm>
                    <a:prstGeom prst="rect">
                      <a:avLst/>
                    </a:prstGeom>
                    <a:noFill/>
                    <a:ln>
                      <a:noFill/>
                    </a:ln>
                    <a:extLst>
                      <a:ext uri="{53640926-AAD7-44D8-BBD7-CCE9431645EC}">
                        <a14:shadowObscured xmlns:a14="http://schemas.microsoft.com/office/drawing/2010/main"/>
                      </a:ext>
                    </a:extLst>
                  </pic:spPr>
                </pic:pic>
              </a:graphicData>
            </a:graphic>
          </wp:inline>
        </w:drawing>
      </w:r>
      <w:r w:rsidRPr="00C62420">
        <w:rPr>
          <w:rFonts w:eastAsia="Times New Roman" w:cs="Times New Roman"/>
          <w:b/>
          <w:kern w:val="1"/>
          <w:szCs w:val="28"/>
          <w:lang w:eastAsia="ar-SA"/>
        </w:rPr>
        <w:t xml:space="preserve"> </w:t>
      </w:r>
      <w:r>
        <w:rPr>
          <w:rFonts w:eastAsia="Times New Roman" w:cs="Times New Roman"/>
          <w:b/>
          <w:kern w:val="1"/>
          <w:szCs w:val="28"/>
          <w:lang w:eastAsia="ar-SA"/>
        </w:rPr>
        <w:tab/>
      </w:r>
      <w:r>
        <w:rPr>
          <w:rFonts w:eastAsia="Times New Roman" w:cs="Times New Roman"/>
          <w:b/>
          <w:kern w:val="1"/>
          <w:szCs w:val="28"/>
          <w:lang w:eastAsia="ar-SA"/>
        </w:rPr>
        <w:tab/>
      </w:r>
      <w:r>
        <w:rPr>
          <w:rFonts w:eastAsia="Times New Roman" w:cs="Times New Roman"/>
          <w:b/>
          <w:kern w:val="1"/>
          <w:szCs w:val="28"/>
          <w:lang w:eastAsia="ar-SA"/>
        </w:rPr>
        <w:tab/>
      </w:r>
      <w:r w:rsidRPr="00B5592D">
        <w:rPr>
          <w:rFonts w:eastAsia="Times New Roman" w:cs="Times New Roman"/>
          <w:kern w:val="1"/>
          <w:szCs w:val="28"/>
          <w:lang w:eastAsia="ar-SA"/>
        </w:rPr>
        <w:t>Рис</w:t>
      </w:r>
      <w:r w:rsidR="009F2F4F">
        <w:rPr>
          <w:rFonts w:eastAsia="Times New Roman" w:cs="Times New Roman"/>
          <w:kern w:val="1"/>
          <w:szCs w:val="28"/>
          <w:lang w:eastAsia="ar-SA"/>
        </w:rPr>
        <w:t>.</w:t>
      </w:r>
      <w:r w:rsidRPr="00B5592D">
        <w:rPr>
          <w:rFonts w:eastAsia="Times New Roman" w:cs="Times New Roman"/>
          <w:kern w:val="1"/>
          <w:szCs w:val="28"/>
          <w:lang w:eastAsia="ar-SA"/>
        </w:rPr>
        <w:t xml:space="preserve"> </w:t>
      </w:r>
      <w:r w:rsidR="006A0A70">
        <w:rPr>
          <w:rFonts w:eastAsia="Times New Roman" w:cs="Times New Roman"/>
          <w:kern w:val="1"/>
          <w:szCs w:val="28"/>
          <w:lang w:eastAsia="ar-SA"/>
        </w:rPr>
        <w:t>5</w:t>
      </w:r>
      <w:r w:rsidRPr="00B5592D">
        <w:rPr>
          <w:rFonts w:eastAsia="Times New Roman" w:cs="Times New Roman"/>
          <w:kern w:val="1"/>
          <w:szCs w:val="28"/>
          <w:lang w:eastAsia="ar-SA"/>
        </w:rPr>
        <w:t>.</w:t>
      </w:r>
      <w:r w:rsidR="00A6370D">
        <w:rPr>
          <w:rFonts w:eastAsia="Times New Roman" w:cs="Times New Roman"/>
          <w:kern w:val="1"/>
          <w:szCs w:val="28"/>
          <w:lang w:eastAsia="ar-SA"/>
        </w:rPr>
        <w:t>8</w:t>
      </w:r>
      <w:r w:rsidR="009F2F4F">
        <w:rPr>
          <w:rFonts w:eastAsia="Times New Roman" w:cs="Times New Roman"/>
          <w:kern w:val="1"/>
          <w:szCs w:val="28"/>
          <w:lang w:eastAsia="ar-SA"/>
        </w:rPr>
        <w:t>.</w:t>
      </w:r>
      <w:r w:rsidRPr="00B5592D">
        <w:rPr>
          <w:rFonts w:eastAsia="Times New Roman" w:cs="Times New Roman"/>
          <w:kern w:val="1"/>
          <w:szCs w:val="28"/>
          <w:lang w:eastAsia="ar-SA"/>
        </w:rPr>
        <w:t xml:space="preserve"> меню “личные сообщения</w:t>
      </w:r>
      <w:r w:rsidRPr="00F76042">
        <w:rPr>
          <w:rFonts w:eastAsia="Times New Roman" w:cs="Times New Roman"/>
          <w:kern w:val="1"/>
          <w:szCs w:val="28"/>
          <w:lang w:eastAsia="ar-SA"/>
        </w:rPr>
        <w:t>”</w:t>
      </w:r>
    </w:p>
    <w:p w:rsidR="00B5592D" w:rsidRDefault="00B5592D" w:rsidP="00336678">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Подпункт </w:t>
      </w:r>
      <w:r w:rsidRPr="00B5592D">
        <w:rPr>
          <w:rFonts w:eastAsia="Times New Roman" w:cs="Times New Roman"/>
          <w:kern w:val="1"/>
          <w:szCs w:val="28"/>
          <w:lang w:eastAsia="ar-SA"/>
        </w:rPr>
        <w:t>“</w:t>
      </w:r>
      <w:r>
        <w:rPr>
          <w:rFonts w:eastAsia="Times New Roman" w:cs="Times New Roman"/>
          <w:kern w:val="1"/>
          <w:szCs w:val="28"/>
          <w:lang w:eastAsia="ar-SA"/>
        </w:rPr>
        <w:t>Все сотрудники</w:t>
      </w:r>
      <w:r w:rsidRPr="00B5592D">
        <w:rPr>
          <w:rFonts w:eastAsia="Times New Roman" w:cs="Times New Roman"/>
          <w:kern w:val="1"/>
          <w:szCs w:val="28"/>
          <w:lang w:eastAsia="ar-SA"/>
        </w:rPr>
        <w:t>”</w:t>
      </w:r>
      <w:r>
        <w:rPr>
          <w:rFonts w:eastAsia="Times New Roman" w:cs="Times New Roman"/>
          <w:kern w:val="1"/>
          <w:szCs w:val="28"/>
          <w:lang w:eastAsia="ar-SA"/>
        </w:rPr>
        <w:t xml:space="preserve"> содержит всех сотрудников предприятия.</w:t>
      </w:r>
      <w:r w:rsidR="00D2789D">
        <w:rPr>
          <w:rFonts w:eastAsia="Times New Roman" w:cs="Times New Roman"/>
          <w:kern w:val="1"/>
          <w:szCs w:val="28"/>
          <w:lang w:eastAsia="ar-SA"/>
        </w:rPr>
        <w:t xml:space="preserve"> </w:t>
      </w:r>
      <w:r>
        <w:rPr>
          <w:rFonts w:eastAsia="Times New Roman" w:cs="Times New Roman"/>
          <w:kern w:val="1"/>
          <w:szCs w:val="28"/>
          <w:lang w:eastAsia="ar-SA"/>
        </w:rPr>
        <w:t xml:space="preserve">В текущих диалогах находятся </w:t>
      </w:r>
      <w:r w:rsidR="001C1F86">
        <w:rPr>
          <w:rFonts w:eastAsia="Times New Roman" w:cs="Times New Roman"/>
          <w:kern w:val="1"/>
          <w:szCs w:val="28"/>
          <w:lang w:eastAsia="ar-SA"/>
        </w:rPr>
        <w:t>диалоги,</w:t>
      </w:r>
      <w:r>
        <w:rPr>
          <w:rFonts w:eastAsia="Times New Roman" w:cs="Times New Roman"/>
          <w:kern w:val="1"/>
          <w:szCs w:val="28"/>
          <w:lang w:eastAsia="ar-SA"/>
        </w:rPr>
        <w:t xml:space="preserve"> в которые пользователь вступал с другими сотрудниками. Если нажать </w:t>
      </w:r>
      <w:r w:rsidRPr="00B5592D">
        <w:rPr>
          <w:rFonts w:eastAsia="Times New Roman" w:cs="Times New Roman"/>
          <w:kern w:val="1"/>
          <w:szCs w:val="28"/>
          <w:lang w:eastAsia="ar-SA"/>
        </w:rPr>
        <w:t>“</w:t>
      </w:r>
      <w:r>
        <w:rPr>
          <w:rFonts w:eastAsia="Times New Roman" w:cs="Times New Roman"/>
          <w:kern w:val="1"/>
          <w:szCs w:val="28"/>
          <w:lang w:eastAsia="ar-SA"/>
        </w:rPr>
        <w:t>написать сообщение</w:t>
      </w:r>
      <w:r w:rsidRPr="00B5592D">
        <w:rPr>
          <w:rFonts w:eastAsia="Times New Roman" w:cs="Times New Roman"/>
          <w:kern w:val="1"/>
          <w:szCs w:val="28"/>
          <w:lang w:eastAsia="ar-SA"/>
        </w:rPr>
        <w:t>”</w:t>
      </w:r>
      <w:r>
        <w:rPr>
          <w:rFonts w:eastAsia="Times New Roman" w:cs="Times New Roman"/>
          <w:kern w:val="1"/>
          <w:szCs w:val="28"/>
          <w:lang w:eastAsia="ar-SA"/>
        </w:rPr>
        <w:t xml:space="preserve"> напротив сотрудника, то откроется окно переписки (</w:t>
      </w:r>
      <w:r w:rsidR="009F2F4F">
        <w:rPr>
          <w:rFonts w:eastAsia="Times New Roman" w:cs="Times New Roman"/>
          <w:kern w:val="1"/>
          <w:szCs w:val="28"/>
          <w:lang w:eastAsia="ar-SA"/>
        </w:rPr>
        <w:t xml:space="preserve">см. </w:t>
      </w:r>
      <w:r>
        <w:rPr>
          <w:rFonts w:eastAsia="Times New Roman" w:cs="Times New Roman"/>
          <w:kern w:val="1"/>
          <w:szCs w:val="28"/>
          <w:lang w:eastAsia="ar-SA"/>
        </w:rPr>
        <w:t>рис</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A6370D">
        <w:rPr>
          <w:rFonts w:eastAsia="Times New Roman" w:cs="Times New Roman"/>
          <w:kern w:val="1"/>
          <w:szCs w:val="28"/>
          <w:lang w:eastAsia="ar-SA"/>
        </w:rPr>
        <w:t>9</w:t>
      </w:r>
      <w:r>
        <w:rPr>
          <w:rFonts w:eastAsia="Times New Roman" w:cs="Times New Roman"/>
          <w:kern w:val="1"/>
          <w:szCs w:val="28"/>
          <w:lang w:eastAsia="ar-SA"/>
        </w:rPr>
        <w:t>).</w:t>
      </w:r>
      <w:r w:rsidR="002F139D">
        <w:rPr>
          <w:rFonts w:eastAsia="Times New Roman" w:cs="Times New Roman"/>
          <w:kern w:val="1"/>
          <w:szCs w:val="28"/>
          <w:lang w:eastAsia="ar-SA"/>
        </w:rPr>
        <w:t>В нижнем поле пользователь набирает текст и нажимает кнопку отправить.</w:t>
      </w:r>
      <w:r w:rsidR="004861F9" w:rsidRPr="004861F9">
        <w:rPr>
          <w:noProof/>
          <w:lang w:eastAsia="ru-RU"/>
        </w:rPr>
        <w:t xml:space="preserve"> </w:t>
      </w:r>
    </w:p>
    <w:p w:rsidR="002F139D" w:rsidRDefault="002F139D" w:rsidP="00C62420">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В подпункте </w:t>
      </w:r>
      <w:r w:rsidRPr="002F139D">
        <w:rPr>
          <w:rFonts w:eastAsia="Times New Roman" w:cs="Times New Roman"/>
          <w:kern w:val="1"/>
          <w:szCs w:val="28"/>
          <w:lang w:eastAsia="ar-SA"/>
        </w:rPr>
        <w:t>“</w:t>
      </w:r>
      <w:r>
        <w:rPr>
          <w:rFonts w:eastAsia="Times New Roman" w:cs="Times New Roman"/>
          <w:kern w:val="1"/>
          <w:szCs w:val="28"/>
          <w:lang w:eastAsia="ar-SA"/>
        </w:rPr>
        <w:t>Текущие диалоги</w:t>
      </w:r>
      <w:r w:rsidRPr="002F139D">
        <w:rPr>
          <w:rFonts w:eastAsia="Times New Roman" w:cs="Times New Roman"/>
          <w:kern w:val="1"/>
          <w:szCs w:val="28"/>
          <w:lang w:eastAsia="ar-SA"/>
        </w:rPr>
        <w:t>”</w:t>
      </w:r>
      <w:r>
        <w:rPr>
          <w:rFonts w:eastAsia="Times New Roman" w:cs="Times New Roman"/>
          <w:kern w:val="1"/>
          <w:szCs w:val="28"/>
          <w:lang w:eastAsia="ar-SA"/>
        </w:rPr>
        <w:t xml:space="preserve"> содержатся все </w:t>
      </w:r>
      <w:r w:rsidR="001C1F86">
        <w:rPr>
          <w:rFonts w:eastAsia="Times New Roman" w:cs="Times New Roman"/>
          <w:kern w:val="1"/>
          <w:szCs w:val="28"/>
          <w:lang w:eastAsia="ar-SA"/>
        </w:rPr>
        <w:t>диалоги,</w:t>
      </w:r>
      <w:r>
        <w:rPr>
          <w:rFonts w:eastAsia="Times New Roman" w:cs="Times New Roman"/>
          <w:kern w:val="1"/>
          <w:szCs w:val="28"/>
          <w:lang w:eastAsia="ar-SA"/>
        </w:rPr>
        <w:t xml:space="preserve"> которые начинал сотрудник.</w:t>
      </w:r>
      <w:r w:rsidR="00336678" w:rsidRPr="00336678">
        <w:rPr>
          <w:noProof/>
          <w:lang w:eastAsia="ru-RU"/>
        </w:rPr>
        <w:t xml:space="preserve"> </w:t>
      </w:r>
    </w:p>
    <w:p w:rsidR="00C10DF4" w:rsidRPr="00A6370D" w:rsidRDefault="00FE009C" w:rsidP="00A6370D">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Подп</w:t>
      </w:r>
      <w:r w:rsidR="002F139D">
        <w:rPr>
          <w:rFonts w:eastAsia="Times New Roman" w:cs="Times New Roman"/>
          <w:kern w:val="1"/>
          <w:szCs w:val="28"/>
          <w:lang w:eastAsia="ar-SA"/>
        </w:rPr>
        <w:t>ункт меню подписки представлен на рис</w:t>
      </w:r>
      <w:r w:rsidR="009F2F4F">
        <w:rPr>
          <w:rFonts w:eastAsia="Times New Roman" w:cs="Times New Roman"/>
          <w:kern w:val="1"/>
          <w:szCs w:val="28"/>
          <w:lang w:eastAsia="ar-SA"/>
        </w:rPr>
        <w:t>.</w:t>
      </w:r>
      <w:r w:rsidR="002F139D">
        <w:rPr>
          <w:rFonts w:eastAsia="Times New Roman" w:cs="Times New Roman"/>
          <w:kern w:val="1"/>
          <w:szCs w:val="28"/>
          <w:lang w:eastAsia="ar-SA"/>
        </w:rPr>
        <w:t xml:space="preserve"> </w:t>
      </w:r>
      <w:r w:rsidR="006A0A70">
        <w:rPr>
          <w:rFonts w:eastAsia="Times New Roman" w:cs="Times New Roman"/>
          <w:kern w:val="1"/>
          <w:szCs w:val="28"/>
          <w:lang w:eastAsia="ar-SA"/>
        </w:rPr>
        <w:t>5</w:t>
      </w:r>
      <w:r w:rsidR="002F139D">
        <w:rPr>
          <w:rFonts w:eastAsia="Times New Roman" w:cs="Times New Roman"/>
          <w:kern w:val="1"/>
          <w:szCs w:val="28"/>
          <w:lang w:eastAsia="ar-SA"/>
        </w:rPr>
        <w:t>.</w:t>
      </w:r>
      <w:r w:rsidR="00A6370D">
        <w:rPr>
          <w:rFonts w:eastAsia="Times New Roman" w:cs="Times New Roman"/>
          <w:kern w:val="1"/>
          <w:szCs w:val="28"/>
          <w:lang w:eastAsia="ar-SA"/>
        </w:rPr>
        <w:t>10</w:t>
      </w:r>
      <w:r w:rsidR="00336678">
        <w:rPr>
          <w:rFonts w:eastAsia="Times New Roman" w:cs="Times New Roman"/>
          <w:kern w:val="1"/>
          <w:szCs w:val="28"/>
          <w:lang w:eastAsia="ar-SA"/>
        </w:rPr>
        <w:t xml:space="preserve">.После нажатия на </w:t>
      </w:r>
      <w:r w:rsidR="00336678" w:rsidRPr="00336678">
        <w:rPr>
          <w:rFonts w:eastAsia="Times New Roman" w:cs="Times New Roman"/>
          <w:kern w:val="1"/>
          <w:szCs w:val="28"/>
          <w:lang w:eastAsia="ar-SA"/>
        </w:rPr>
        <w:t>“</w:t>
      </w:r>
      <w:r w:rsidR="00336678">
        <w:rPr>
          <w:rFonts w:eastAsia="Times New Roman" w:cs="Times New Roman"/>
          <w:kern w:val="1"/>
          <w:szCs w:val="28"/>
          <w:lang w:eastAsia="ar-SA"/>
        </w:rPr>
        <w:t>подписаться</w:t>
      </w:r>
      <w:r w:rsidR="00336678" w:rsidRPr="00336678">
        <w:rPr>
          <w:rFonts w:eastAsia="Times New Roman" w:cs="Times New Roman"/>
          <w:kern w:val="1"/>
          <w:szCs w:val="28"/>
          <w:lang w:eastAsia="ar-SA"/>
        </w:rPr>
        <w:t>”</w:t>
      </w:r>
      <w:r w:rsidR="00336678">
        <w:rPr>
          <w:rFonts w:eastAsia="Times New Roman" w:cs="Times New Roman"/>
          <w:kern w:val="1"/>
          <w:szCs w:val="28"/>
          <w:lang w:eastAsia="ar-SA"/>
        </w:rPr>
        <w:t xml:space="preserve"> вы становитесь подписанным на сотрудника и будете получать </w:t>
      </w:r>
      <w:proofErr w:type="gramStart"/>
      <w:r w:rsidR="00336678">
        <w:rPr>
          <w:rFonts w:eastAsia="Times New Roman" w:cs="Times New Roman"/>
          <w:kern w:val="1"/>
          <w:szCs w:val="28"/>
          <w:lang w:eastAsia="ar-SA"/>
        </w:rPr>
        <w:t>сообщения</w:t>
      </w:r>
      <w:proofErr w:type="gramEnd"/>
      <w:r w:rsidR="00336678">
        <w:rPr>
          <w:rFonts w:eastAsia="Times New Roman" w:cs="Times New Roman"/>
          <w:kern w:val="1"/>
          <w:szCs w:val="28"/>
          <w:lang w:eastAsia="ar-SA"/>
        </w:rPr>
        <w:t xml:space="preserve"> которые он рассылает по подписке.</w:t>
      </w:r>
    </w:p>
    <w:p w:rsidR="00C10DF4" w:rsidRDefault="00336678" w:rsidP="0039443E">
      <w:pPr>
        <w:suppressAutoHyphens/>
        <w:spacing w:before="28" w:after="0"/>
        <w:jc w:val="both"/>
        <w:rPr>
          <w:rFonts w:eastAsia="Times New Roman" w:cs="Times New Roman"/>
          <w:b/>
          <w:kern w:val="1"/>
          <w:szCs w:val="28"/>
          <w:lang w:eastAsia="ar-SA"/>
        </w:rPr>
      </w:pPr>
      <w:r>
        <w:rPr>
          <w:noProof/>
          <w:lang w:eastAsia="ru-RU"/>
        </w:rPr>
        <w:drawing>
          <wp:inline distT="0" distB="0" distL="0" distR="0" wp14:anchorId="31739A59" wp14:editId="3AF523BF">
            <wp:extent cx="3840480" cy="3378585"/>
            <wp:effectExtent l="0" t="0" r="7620" b="0"/>
            <wp:docPr id="72" name="Picture 72" descr="D:\Diplom\программа\перепис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переписка.png"/>
                    <pic:cNvPicPr>
                      <a:picLocks noChangeAspect="1" noChangeArrowheads="1"/>
                    </pic:cNvPicPr>
                  </pic:nvPicPr>
                  <pic:blipFill rotWithShape="1">
                    <a:blip r:embed="rId24">
                      <a:extLst>
                        <a:ext uri="{28A0092B-C50C-407E-A947-70E740481C1C}">
                          <a14:useLocalDpi xmlns:a14="http://schemas.microsoft.com/office/drawing/2010/main" val="0"/>
                        </a:ext>
                      </a:extLst>
                    </a:blip>
                    <a:srcRect r="935"/>
                    <a:stretch/>
                  </pic:blipFill>
                  <pic:spPr bwMode="auto">
                    <a:xfrm>
                      <a:off x="0" y="0"/>
                      <a:ext cx="3848140" cy="3385324"/>
                    </a:xfrm>
                    <a:prstGeom prst="rect">
                      <a:avLst/>
                    </a:prstGeom>
                    <a:noFill/>
                    <a:ln>
                      <a:noFill/>
                    </a:ln>
                    <a:extLst>
                      <a:ext uri="{53640926-AAD7-44D8-BBD7-CCE9431645EC}">
                        <a14:shadowObscured xmlns:a14="http://schemas.microsoft.com/office/drawing/2010/main"/>
                      </a:ext>
                    </a:extLst>
                  </pic:spPr>
                </pic:pic>
              </a:graphicData>
            </a:graphic>
          </wp:inline>
        </w:drawing>
      </w:r>
    </w:p>
    <w:p w:rsidR="002F139D" w:rsidRDefault="002E7262" w:rsidP="002E7262">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 xml:space="preserve">                     </w:t>
      </w:r>
      <w:r w:rsidR="002F139D">
        <w:rPr>
          <w:rFonts w:eastAsia="Times New Roman" w:cs="Times New Roman"/>
          <w:kern w:val="1"/>
          <w:szCs w:val="28"/>
          <w:lang w:eastAsia="ar-SA"/>
        </w:rPr>
        <w:t>Рис</w:t>
      </w:r>
      <w:r w:rsidR="009F2F4F">
        <w:rPr>
          <w:rFonts w:eastAsia="Times New Roman" w:cs="Times New Roman"/>
          <w:kern w:val="1"/>
          <w:szCs w:val="28"/>
          <w:lang w:eastAsia="ar-SA"/>
        </w:rPr>
        <w:t>.</w:t>
      </w:r>
      <w:r w:rsidR="002F139D">
        <w:rPr>
          <w:rFonts w:eastAsia="Times New Roman" w:cs="Times New Roman"/>
          <w:kern w:val="1"/>
          <w:szCs w:val="28"/>
          <w:lang w:eastAsia="ar-SA"/>
        </w:rPr>
        <w:t xml:space="preserve"> </w:t>
      </w:r>
      <w:r w:rsidR="006A0A70">
        <w:rPr>
          <w:rFonts w:eastAsia="Times New Roman" w:cs="Times New Roman"/>
          <w:kern w:val="1"/>
          <w:szCs w:val="28"/>
          <w:lang w:eastAsia="ar-SA"/>
        </w:rPr>
        <w:t>5</w:t>
      </w:r>
      <w:r w:rsidR="002F139D">
        <w:rPr>
          <w:rFonts w:eastAsia="Times New Roman" w:cs="Times New Roman"/>
          <w:kern w:val="1"/>
          <w:szCs w:val="28"/>
          <w:lang w:eastAsia="ar-SA"/>
        </w:rPr>
        <w:t>.</w:t>
      </w:r>
      <w:r w:rsidR="00A6370D">
        <w:rPr>
          <w:rFonts w:eastAsia="Times New Roman" w:cs="Times New Roman"/>
          <w:kern w:val="1"/>
          <w:szCs w:val="28"/>
          <w:lang w:eastAsia="ar-SA"/>
        </w:rPr>
        <w:t>9</w:t>
      </w:r>
      <w:r w:rsidR="009F2F4F">
        <w:rPr>
          <w:rFonts w:eastAsia="Times New Roman" w:cs="Times New Roman"/>
          <w:kern w:val="1"/>
          <w:szCs w:val="28"/>
          <w:lang w:eastAsia="ar-SA"/>
        </w:rPr>
        <w:t>.</w:t>
      </w:r>
      <w:r w:rsidR="002F139D">
        <w:rPr>
          <w:rFonts w:eastAsia="Times New Roman" w:cs="Times New Roman"/>
          <w:kern w:val="1"/>
          <w:szCs w:val="28"/>
          <w:lang w:eastAsia="ar-SA"/>
        </w:rPr>
        <w:t xml:space="preserve"> Окно переписки</w:t>
      </w:r>
    </w:p>
    <w:p w:rsidR="004861F9" w:rsidRDefault="006D1DCC" w:rsidP="004861F9">
      <w:pPr>
        <w:suppressAutoHyphens/>
        <w:spacing w:before="28" w:after="0"/>
        <w:jc w:val="both"/>
        <w:rPr>
          <w:rFonts w:eastAsia="Times New Roman" w:cs="Times New Roman"/>
          <w:kern w:val="1"/>
          <w:szCs w:val="28"/>
          <w:lang w:eastAsia="ar-SA"/>
        </w:rPr>
      </w:pPr>
      <w:r>
        <w:rPr>
          <w:noProof/>
          <w:lang w:eastAsia="ru-RU"/>
        </w:rPr>
        <w:lastRenderedPageBreak/>
        <w:drawing>
          <wp:inline distT="0" distB="0" distL="0" distR="0">
            <wp:extent cx="5868060" cy="2138900"/>
            <wp:effectExtent l="0" t="0" r="0" b="0"/>
            <wp:docPr id="70" name="Picture 70" descr="D:\Diplom\программа\подпис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iplom\программа\подписки.png"/>
                    <pic:cNvPicPr>
                      <a:picLocks noChangeAspect="1" noChangeArrowheads="1"/>
                    </pic:cNvPicPr>
                  </pic:nvPicPr>
                  <pic:blipFill rotWithShape="1">
                    <a:blip r:embed="rId25">
                      <a:extLst>
                        <a:ext uri="{28A0092B-C50C-407E-A947-70E740481C1C}">
                          <a14:useLocalDpi xmlns:a14="http://schemas.microsoft.com/office/drawing/2010/main" val="0"/>
                        </a:ext>
                      </a:extLst>
                    </a:blip>
                    <a:srcRect r="1203" b="52050"/>
                    <a:stretch/>
                  </pic:blipFill>
                  <pic:spPr bwMode="auto">
                    <a:xfrm>
                      <a:off x="0" y="0"/>
                      <a:ext cx="5868317" cy="2138994"/>
                    </a:xfrm>
                    <a:prstGeom prst="rect">
                      <a:avLst/>
                    </a:prstGeom>
                    <a:noFill/>
                    <a:ln>
                      <a:noFill/>
                    </a:ln>
                    <a:extLst>
                      <a:ext uri="{53640926-AAD7-44D8-BBD7-CCE9431645EC}">
                        <a14:shadowObscured xmlns:a14="http://schemas.microsoft.com/office/drawing/2010/main"/>
                      </a:ext>
                    </a:extLst>
                  </pic:spPr>
                </pic:pic>
              </a:graphicData>
            </a:graphic>
          </wp:inline>
        </w:drawing>
      </w:r>
    </w:p>
    <w:p w:rsidR="004861F9" w:rsidRDefault="004861F9" w:rsidP="004861F9">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r>
      <w:r>
        <w:rPr>
          <w:rFonts w:eastAsia="Times New Roman" w:cs="Times New Roman"/>
          <w:kern w:val="1"/>
          <w:szCs w:val="28"/>
          <w:lang w:eastAsia="ar-SA"/>
        </w:rPr>
        <w:tab/>
      </w:r>
      <w:r>
        <w:rPr>
          <w:rFonts w:eastAsia="Times New Roman" w:cs="Times New Roman"/>
          <w:kern w:val="1"/>
          <w:szCs w:val="28"/>
          <w:lang w:eastAsia="ar-SA"/>
        </w:rPr>
        <w:tab/>
      </w:r>
      <w:r w:rsidR="002E7262">
        <w:rPr>
          <w:rFonts w:eastAsia="Times New Roman" w:cs="Times New Roman"/>
          <w:kern w:val="1"/>
          <w:szCs w:val="28"/>
          <w:lang w:eastAsia="ar-SA"/>
        </w:rPr>
        <w:t xml:space="preserve">        </w:t>
      </w:r>
      <w:r>
        <w:rPr>
          <w:rFonts w:eastAsia="Times New Roman" w:cs="Times New Roman"/>
          <w:kern w:val="1"/>
          <w:szCs w:val="28"/>
          <w:lang w:eastAsia="ar-SA"/>
        </w:rPr>
        <w:t>Рис</w:t>
      </w:r>
      <w:r w:rsidR="009F2F4F">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w:t>
      </w:r>
      <w:r w:rsidR="00A6370D">
        <w:rPr>
          <w:rFonts w:eastAsia="Times New Roman" w:cs="Times New Roman"/>
          <w:kern w:val="1"/>
          <w:szCs w:val="28"/>
          <w:lang w:eastAsia="ar-SA"/>
        </w:rPr>
        <w:t>10</w:t>
      </w:r>
      <w:r w:rsidR="009F2F4F">
        <w:rPr>
          <w:rFonts w:eastAsia="Times New Roman" w:cs="Times New Roman"/>
          <w:kern w:val="1"/>
          <w:szCs w:val="28"/>
          <w:lang w:eastAsia="ar-SA"/>
        </w:rPr>
        <w:t>.</w:t>
      </w:r>
      <w:r>
        <w:rPr>
          <w:rFonts w:eastAsia="Times New Roman" w:cs="Times New Roman"/>
          <w:kern w:val="1"/>
          <w:szCs w:val="28"/>
          <w:lang w:eastAsia="ar-SA"/>
        </w:rPr>
        <w:t xml:space="preserve"> Подписки</w:t>
      </w:r>
    </w:p>
    <w:p w:rsidR="00FE009C" w:rsidRDefault="00FE009C" w:rsidP="00FE009C">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t>Пункт аналитика включает в себя 2 подпункта:</w:t>
      </w:r>
    </w:p>
    <w:p w:rsidR="00FE009C" w:rsidRDefault="00FE009C" w:rsidP="00B00909">
      <w:pPr>
        <w:pStyle w:val="ListParagraph"/>
        <w:numPr>
          <w:ilvl w:val="0"/>
          <w:numId w:val="40"/>
        </w:numPr>
        <w:suppressAutoHyphens/>
        <w:spacing w:before="28" w:after="0"/>
        <w:jc w:val="both"/>
        <w:rPr>
          <w:rFonts w:eastAsia="Times New Roman" w:cs="Times New Roman"/>
          <w:kern w:val="1"/>
          <w:szCs w:val="28"/>
          <w:lang w:eastAsia="ar-SA"/>
        </w:rPr>
      </w:pPr>
      <w:r w:rsidRPr="00FE009C">
        <w:rPr>
          <w:rFonts w:eastAsia="Times New Roman" w:cs="Times New Roman"/>
          <w:kern w:val="1"/>
          <w:szCs w:val="28"/>
          <w:lang w:eastAsia="ar-SA"/>
        </w:rPr>
        <w:t>Вклад участника в проекты</w:t>
      </w:r>
    </w:p>
    <w:p w:rsidR="00FE009C" w:rsidRDefault="00FE009C" w:rsidP="00B00909">
      <w:pPr>
        <w:pStyle w:val="ListParagraph"/>
        <w:numPr>
          <w:ilvl w:val="0"/>
          <w:numId w:val="40"/>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Вклад участников в проект</w:t>
      </w:r>
    </w:p>
    <w:p w:rsidR="00B04AB2" w:rsidRPr="00B04AB2" w:rsidRDefault="00B04AB2" w:rsidP="00B04AB2">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подпункте </w:t>
      </w:r>
      <w:r w:rsidRPr="00B04AB2">
        <w:rPr>
          <w:rFonts w:eastAsia="Times New Roman" w:cs="Times New Roman"/>
          <w:kern w:val="1"/>
          <w:szCs w:val="28"/>
          <w:lang w:eastAsia="ar-SA"/>
        </w:rPr>
        <w:t>“</w:t>
      </w:r>
      <w:r>
        <w:rPr>
          <w:rFonts w:eastAsia="Times New Roman" w:cs="Times New Roman"/>
          <w:kern w:val="1"/>
          <w:szCs w:val="28"/>
          <w:lang w:eastAsia="ar-SA"/>
        </w:rPr>
        <w:t>вклад участника в проекты</w:t>
      </w:r>
      <w:r w:rsidRPr="00B04AB2">
        <w:rPr>
          <w:rFonts w:eastAsia="Times New Roman" w:cs="Times New Roman"/>
          <w:kern w:val="1"/>
          <w:szCs w:val="28"/>
          <w:lang w:eastAsia="ar-SA"/>
        </w:rPr>
        <w:t>”</w:t>
      </w:r>
      <w:r w:rsidR="00E30C31">
        <w:rPr>
          <w:rFonts w:eastAsia="Times New Roman" w:cs="Times New Roman"/>
          <w:kern w:val="1"/>
          <w:szCs w:val="28"/>
          <w:lang w:eastAsia="ar-SA"/>
        </w:rPr>
        <w:t xml:space="preserve"> (</w:t>
      </w:r>
      <w:r w:rsidR="009F2F4F">
        <w:rPr>
          <w:rFonts w:eastAsia="Times New Roman" w:cs="Times New Roman"/>
          <w:kern w:val="1"/>
          <w:szCs w:val="28"/>
          <w:lang w:eastAsia="ar-SA"/>
        </w:rPr>
        <w:t xml:space="preserve">см. </w:t>
      </w:r>
      <w:r w:rsidR="00E30C31">
        <w:rPr>
          <w:rFonts w:eastAsia="Times New Roman" w:cs="Times New Roman"/>
          <w:kern w:val="1"/>
          <w:szCs w:val="28"/>
          <w:lang w:eastAsia="ar-SA"/>
        </w:rPr>
        <w:t>рис</w:t>
      </w:r>
      <w:r w:rsidR="009F2F4F">
        <w:rPr>
          <w:rFonts w:eastAsia="Times New Roman" w:cs="Times New Roman"/>
          <w:kern w:val="1"/>
          <w:szCs w:val="28"/>
          <w:lang w:eastAsia="ar-SA"/>
        </w:rPr>
        <w:t>.</w:t>
      </w:r>
      <w:r w:rsidR="00E30C31">
        <w:rPr>
          <w:rFonts w:eastAsia="Times New Roman" w:cs="Times New Roman"/>
          <w:kern w:val="1"/>
          <w:szCs w:val="28"/>
          <w:lang w:eastAsia="ar-SA"/>
        </w:rPr>
        <w:t xml:space="preserve"> </w:t>
      </w:r>
      <w:r w:rsidR="006A0A70">
        <w:rPr>
          <w:rFonts w:eastAsia="Times New Roman" w:cs="Times New Roman"/>
          <w:kern w:val="1"/>
          <w:szCs w:val="28"/>
          <w:lang w:eastAsia="ar-SA"/>
        </w:rPr>
        <w:t>5</w:t>
      </w:r>
      <w:r w:rsidR="00E30C31">
        <w:rPr>
          <w:rFonts w:eastAsia="Times New Roman" w:cs="Times New Roman"/>
          <w:kern w:val="1"/>
          <w:szCs w:val="28"/>
          <w:lang w:eastAsia="ar-SA"/>
        </w:rPr>
        <w:t>.1</w:t>
      </w:r>
      <w:r w:rsidR="00A6370D">
        <w:rPr>
          <w:rFonts w:eastAsia="Times New Roman" w:cs="Times New Roman"/>
          <w:kern w:val="1"/>
          <w:szCs w:val="28"/>
          <w:lang w:eastAsia="ar-SA"/>
        </w:rPr>
        <w:t>1</w:t>
      </w:r>
      <w:r w:rsidR="00E30C31">
        <w:rPr>
          <w:rFonts w:eastAsia="Times New Roman" w:cs="Times New Roman"/>
          <w:kern w:val="1"/>
          <w:szCs w:val="28"/>
          <w:lang w:eastAsia="ar-SA"/>
        </w:rPr>
        <w:t>)</w:t>
      </w:r>
      <w:r>
        <w:rPr>
          <w:rFonts w:eastAsia="Times New Roman" w:cs="Times New Roman"/>
          <w:kern w:val="1"/>
          <w:szCs w:val="28"/>
          <w:lang w:eastAsia="ar-SA"/>
        </w:rPr>
        <w:t xml:space="preserve"> можно сформировать отчет по проделанной сотрудником работе. Тут пользователю предлагается выбрать временной промежуток в </w:t>
      </w:r>
      <w:r w:rsidR="001C1F86">
        <w:rPr>
          <w:rFonts w:eastAsia="Times New Roman" w:cs="Times New Roman"/>
          <w:kern w:val="1"/>
          <w:szCs w:val="28"/>
          <w:lang w:eastAsia="ar-SA"/>
        </w:rPr>
        <w:t>период,</w:t>
      </w:r>
      <w:r>
        <w:rPr>
          <w:rFonts w:eastAsia="Times New Roman" w:cs="Times New Roman"/>
          <w:kern w:val="1"/>
          <w:szCs w:val="28"/>
          <w:lang w:eastAsia="ar-SA"/>
        </w:rPr>
        <w:t xml:space="preserve"> которого интересна активность сотрудника. Дальше выбирается проект</w:t>
      </w:r>
      <w:r w:rsidR="007F0E1B">
        <w:rPr>
          <w:rFonts w:eastAsia="Times New Roman" w:cs="Times New Roman"/>
          <w:kern w:val="1"/>
          <w:szCs w:val="28"/>
          <w:lang w:eastAsia="ar-SA"/>
        </w:rPr>
        <w:t>,</w:t>
      </w:r>
      <w:r>
        <w:rPr>
          <w:rFonts w:eastAsia="Times New Roman" w:cs="Times New Roman"/>
          <w:kern w:val="1"/>
          <w:szCs w:val="28"/>
          <w:lang w:eastAsia="ar-SA"/>
        </w:rPr>
        <w:t xml:space="preserve"> который мы хотим посмотреть. В отчете показывается количество часов потраченных на проект в течени</w:t>
      </w:r>
      <w:proofErr w:type="gramStart"/>
      <w:r>
        <w:rPr>
          <w:rFonts w:eastAsia="Times New Roman" w:cs="Times New Roman"/>
          <w:kern w:val="1"/>
          <w:szCs w:val="28"/>
          <w:lang w:eastAsia="ar-SA"/>
        </w:rPr>
        <w:t>и</w:t>
      </w:r>
      <w:proofErr w:type="gramEnd"/>
      <w:r>
        <w:rPr>
          <w:rFonts w:eastAsia="Times New Roman" w:cs="Times New Roman"/>
          <w:kern w:val="1"/>
          <w:szCs w:val="28"/>
          <w:lang w:eastAsia="ar-SA"/>
        </w:rPr>
        <w:t xml:space="preserve"> каждого дня на протяжении всего выбранного отрезка времени.</w:t>
      </w:r>
    </w:p>
    <w:p w:rsidR="00287AB0" w:rsidRDefault="00C77675" w:rsidP="007C25CD">
      <w:pPr>
        <w:suppressAutoHyphens/>
        <w:spacing w:before="28" w:after="0"/>
        <w:jc w:val="both"/>
        <w:rPr>
          <w:rFonts w:eastAsia="Times New Roman" w:cs="Times New Roman"/>
          <w:b/>
          <w:kern w:val="1"/>
          <w:szCs w:val="28"/>
          <w:lang w:eastAsia="ar-SA"/>
        </w:rPr>
      </w:pPr>
      <w:r>
        <w:rPr>
          <w:noProof/>
          <w:lang w:eastAsia="ru-RU"/>
        </w:rPr>
        <w:drawing>
          <wp:inline distT="0" distB="0" distL="0" distR="0" wp14:anchorId="0BF60989" wp14:editId="78D88A35">
            <wp:extent cx="4834347" cy="2385392"/>
            <wp:effectExtent l="0" t="0" r="444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b="45156"/>
                    <a:stretch/>
                  </pic:blipFill>
                  <pic:spPr bwMode="auto">
                    <a:xfrm>
                      <a:off x="0" y="0"/>
                      <a:ext cx="4836001" cy="2386208"/>
                    </a:xfrm>
                    <a:prstGeom prst="rect">
                      <a:avLst/>
                    </a:prstGeom>
                    <a:ln>
                      <a:noFill/>
                    </a:ln>
                    <a:extLst>
                      <a:ext uri="{53640926-AAD7-44D8-BBD7-CCE9431645EC}">
                        <a14:shadowObscured xmlns:a14="http://schemas.microsoft.com/office/drawing/2010/main"/>
                      </a:ext>
                    </a:extLst>
                  </pic:spPr>
                </pic:pic>
              </a:graphicData>
            </a:graphic>
          </wp:inline>
        </w:drawing>
      </w:r>
    </w:p>
    <w:p w:rsidR="002F139D" w:rsidRDefault="002F139D" w:rsidP="007C25CD">
      <w:pPr>
        <w:suppressAutoHyphens/>
        <w:spacing w:before="28" w:after="0"/>
        <w:jc w:val="both"/>
        <w:rPr>
          <w:rFonts w:eastAsia="Times New Roman" w:cs="Times New Roman"/>
          <w:kern w:val="1"/>
          <w:szCs w:val="28"/>
          <w:lang w:eastAsia="ar-SA"/>
        </w:rPr>
      </w:pPr>
      <w:r>
        <w:rPr>
          <w:rFonts w:eastAsia="Times New Roman" w:cs="Times New Roman"/>
          <w:b/>
          <w:kern w:val="1"/>
          <w:szCs w:val="28"/>
          <w:lang w:eastAsia="ar-SA"/>
        </w:rPr>
        <w:tab/>
      </w:r>
      <w:r>
        <w:rPr>
          <w:rFonts w:eastAsia="Times New Roman" w:cs="Times New Roman"/>
          <w:b/>
          <w:kern w:val="1"/>
          <w:szCs w:val="28"/>
          <w:lang w:eastAsia="ar-SA"/>
        </w:rPr>
        <w:tab/>
      </w:r>
      <w:r>
        <w:rPr>
          <w:rFonts w:eastAsia="Times New Roman" w:cs="Times New Roman"/>
          <w:b/>
          <w:kern w:val="1"/>
          <w:szCs w:val="28"/>
          <w:lang w:eastAsia="ar-SA"/>
        </w:rPr>
        <w:tab/>
      </w:r>
      <w:r w:rsidRPr="002F139D">
        <w:rPr>
          <w:rFonts w:eastAsia="Times New Roman" w:cs="Times New Roman"/>
          <w:kern w:val="1"/>
          <w:szCs w:val="28"/>
          <w:lang w:eastAsia="ar-SA"/>
        </w:rPr>
        <w:t>Рис</w:t>
      </w:r>
      <w:r w:rsidR="009F2F4F">
        <w:rPr>
          <w:rFonts w:eastAsia="Times New Roman" w:cs="Times New Roman"/>
          <w:kern w:val="1"/>
          <w:szCs w:val="28"/>
          <w:lang w:eastAsia="ar-SA"/>
        </w:rPr>
        <w:t>.</w:t>
      </w:r>
      <w:r w:rsidRPr="002F139D">
        <w:rPr>
          <w:rFonts w:eastAsia="Times New Roman" w:cs="Times New Roman"/>
          <w:kern w:val="1"/>
          <w:szCs w:val="28"/>
          <w:lang w:eastAsia="ar-SA"/>
        </w:rPr>
        <w:t xml:space="preserve"> </w:t>
      </w:r>
      <w:r w:rsidR="006A0A70">
        <w:rPr>
          <w:rFonts w:eastAsia="Times New Roman" w:cs="Times New Roman"/>
          <w:kern w:val="1"/>
          <w:szCs w:val="28"/>
          <w:lang w:eastAsia="ar-SA"/>
        </w:rPr>
        <w:t>5</w:t>
      </w:r>
      <w:r w:rsidRPr="002F139D">
        <w:rPr>
          <w:rFonts w:eastAsia="Times New Roman" w:cs="Times New Roman"/>
          <w:kern w:val="1"/>
          <w:szCs w:val="28"/>
          <w:lang w:eastAsia="ar-SA"/>
        </w:rPr>
        <w:t>.1</w:t>
      </w:r>
      <w:r w:rsidR="00A6370D">
        <w:rPr>
          <w:rFonts w:eastAsia="Times New Roman" w:cs="Times New Roman"/>
          <w:kern w:val="1"/>
          <w:szCs w:val="28"/>
          <w:lang w:eastAsia="ar-SA"/>
        </w:rPr>
        <w:t>1</w:t>
      </w:r>
      <w:r w:rsidR="009F2F4F">
        <w:rPr>
          <w:rFonts w:eastAsia="Times New Roman" w:cs="Times New Roman"/>
          <w:kern w:val="1"/>
          <w:szCs w:val="28"/>
          <w:lang w:eastAsia="ar-SA"/>
        </w:rPr>
        <w:t>.</w:t>
      </w:r>
      <w:r w:rsidR="00B04AB2">
        <w:rPr>
          <w:rFonts w:eastAsia="Times New Roman" w:cs="Times New Roman"/>
          <w:kern w:val="1"/>
          <w:szCs w:val="28"/>
          <w:lang w:eastAsia="ar-SA"/>
        </w:rPr>
        <w:t xml:space="preserve"> </w:t>
      </w:r>
      <w:r w:rsidRPr="002F139D">
        <w:rPr>
          <w:rFonts w:eastAsia="Times New Roman" w:cs="Times New Roman"/>
          <w:kern w:val="1"/>
          <w:szCs w:val="28"/>
          <w:lang w:eastAsia="ar-SA"/>
        </w:rPr>
        <w:t>Вклад участника в проект</w:t>
      </w:r>
    </w:p>
    <w:p w:rsidR="007F0E1B" w:rsidRDefault="007F0E1B" w:rsidP="007C25CD">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t xml:space="preserve">В подпункте </w:t>
      </w:r>
      <w:r w:rsidRPr="007F0E1B">
        <w:rPr>
          <w:rFonts w:eastAsia="Times New Roman" w:cs="Times New Roman"/>
          <w:kern w:val="1"/>
          <w:szCs w:val="28"/>
          <w:lang w:eastAsia="ar-SA"/>
        </w:rPr>
        <w:t>“</w:t>
      </w:r>
      <w:r>
        <w:rPr>
          <w:rFonts w:eastAsia="Times New Roman" w:cs="Times New Roman"/>
          <w:kern w:val="1"/>
          <w:szCs w:val="28"/>
          <w:lang w:eastAsia="ar-SA"/>
        </w:rPr>
        <w:t>вклад участников в проект</w:t>
      </w:r>
      <w:r w:rsidRPr="007F0E1B">
        <w:rPr>
          <w:rFonts w:eastAsia="Times New Roman" w:cs="Times New Roman"/>
          <w:kern w:val="1"/>
          <w:szCs w:val="28"/>
          <w:lang w:eastAsia="ar-SA"/>
        </w:rPr>
        <w:t xml:space="preserve">” </w:t>
      </w:r>
      <w:r>
        <w:rPr>
          <w:rFonts w:eastAsia="Times New Roman" w:cs="Times New Roman"/>
          <w:kern w:val="1"/>
          <w:szCs w:val="28"/>
          <w:lang w:eastAsia="ar-SA"/>
        </w:rPr>
        <w:t>можно сформировать отчет по проекту (</w:t>
      </w:r>
      <w:r w:rsidR="009F2F4F">
        <w:rPr>
          <w:rFonts w:eastAsia="Times New Roman" w:cs="Times New Roman"/>
          <w:kern w:val="1"/>
          <w:szCs w:val="28"/>
          <w:lang w:eastAsia="ar-SA"/>
        </w:rPr>
        <w:t>см. рис.</w:t>
      </w:r>
      <w:r>
        <w:rPr>
          <w:rFonts w:eastAsia="Times New Roman" w:cs="Times New Roman"/>
          <w:kern w:val="1"/>
          <w:szCs w:val="28"/>
          <w:lang w:eastAsia="ar-SA"/>
        </w:rPr>
        <w:t xml:space="preserve"> </w:t>
      </w:r>
      <w:r w:rsidR="006A0A70">
        <w:rPr>
          <w:rFonts w:eastAsia="Times New Roman" w:cs="Times New Roman"/>
          <w:kern w:val="1"/>
          <w:szCs w:val="28"/>
          <w:lang w:eastAsia="ar-SA"/>
        </w:rPr>
        <w:t>5</w:t>
      </w:r>
      <w:r>
        <w:rPr>
          <w:rFonts w:eastAsia="Times New Roman" w:cs="Times New Roman"/>
          <w:kern w:val="1"/>
          <w:szCs w:val="28"/>
          <w:lang w:eastAsia="ar-SA"/>
        </w:rPr>
        <w:t>.1</w:t>
      </w:r>
      <w:r w:rsidR="00A6370D">
        <w:rPr>
          <w:rFonts w:eastAsia="Times New Roman" w:cs="Times New Roman"/>
          <w:kern w:val="1"/>
          <w:szCs w:val="28"/>
          <w:lang w:eastAsia="ar-SA"/>
        </w:rPr>
        <w:t>2</w:t>
      </w:r>
      <w:r>
        <w:rPr>
          <w:rFonts w:eastAsia="Times New Roman" w:cs="Times New Roman"/>
          <w:kern w:val="1"/>
          <w:szCs w:val="28"/>
          <w:lang w:eastAsia="ar-SA"/>
        </w:rPr>
        <w:t xml:space="preserve">).В нем </w:t>
      </w:r>
      <w:proofErr w:type="gramStart"/>
      <w:r w:rsidR="001C1F86">
        <w:rPr>
          <w:rFonts w:eastAsia="Times New Roman" w:cs="Times New Roman"/>
          <w:kern w:val="1"/>
          <w:szCs w:val="28"/>
          <w:lang w:eastAsia="ar-SA"/>
        </w:rPr>
        <w:t>показывается</w:t>
      </w:r>
      <w:proofErr w:type="gramEnd"/>
      <w:r>
        <w:rPr>
          <w:rFonts w:eastAsia="Times New Roman" w:cs="Times New Roman"/>
          <w:kern w:val="1"/>
          <w:szCs w:val="28"/>
          <w:lang w:eastAsia="ar-SA"/>
        </w:rPr>
        <w:t xml:space="preserve"> сколько часов потратил на проект каждый из участников.</w:t>
      </w:r>
    </w:p>
    <w:p w:rsidR="007F0E1B" w:rsidRDefault="00722BE0" w:rsidP="007C25CD">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lastRenderedPageBreak/>
        <w:drawing>
          <wp:inline distT="0" distB="0" distL="0" distR="0">
            <wp:extent cx="5939966" cy="2361537"/>
            <wp:effectExtent l="0" t="0" r="3810" b="1270"/>
            <wp:docPr id="69" name="Picture 69" descr="D:\Diplom\программа\вклад участников в проек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вклад участников в проект.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1" b="57691"/>
                    <a:stretch/>
                  </pic:blipFill>
                  <pic:spPr bwMode="auto">
                    <a:xfrm>
                      <a:off x="0" y="0"/>
                      <a:ext cx="5939790" cy="2361467"/>
                    </a:xfrm>
                    <a:prstGeom prst="rect">
                      <a:avLst/>
                    </a:prstGeom>
                    <a:noFill/>
                    <a:ln>
                      <a:noFill/>
                    </a:ln>
                    <a:extLst>
                      <a:ext uri="{53640926-AAD7-44D8-BBD7-CCE9431645EC}">
                        <a14:shadowObscured xmlns:a14="http://schemas.microsoft.com/office/drawing/2010/main"/>
                      </a:ext>
                    </a:extLst>
                  </pic:spPr>
                </pic:pic>
              </a:graphicData>
            </a:graphic>
          </wp:inline>
        </w:drawing>
      </w:r>
    </w:p>
    <w:p w:rsidR="00A6370D" w:rsidRDefault="007F0E1B" w:rsidP="00A6370D">
      <w:pPr>
        <w:suppressAutoHyphens/>
        <w:spacing w:before="28" w:after="0"/>
        <w:ind w:left="1416" w:firstLine="708"/>
        <w:jc w:val="both"/>
        <w:rPr>
          <w:rFonts w:eastAsia="Times New Roman" w:cs="Times New Roman"/>
          <w:kern w:val="1"/>
          <w:szCs w:val="28"/>
          <w:lang w:eastAsia="ar-SA"/>
        </w:rPr>
      </w:pPr>
      <w:r w:rsidRPr="002F139D">
        <w:rPr>
          <w:rFonts w:eastAsia="Times New Roman" w:cs="Times New Roman"/>
          <w:kern w:val="1"/>
          <w:szCs w:val="28"/>
          <w:lang w:eastAsia="ar-SA"/>
        </w:rPr>
        <w:t>Рис</w:t>
      </w:r>
      <w:r w:rsidR="009F2F4F">
        <w:rPr>
          <w:rFonts w:eastAsia="Times New Roman" w:cs="Times New Roman"/>
          <w:kern w:val="1"/>
          <w:szCs w:val="28"/>
          <w:lang w:eastAsia="ar-SA"/>
        </w:rPr>
        <w:t>.</w:t>
      </w:r>
      <w:r w:rsidRPr="002F139D">
        <w:rPr>
          <w:rFonts w:eastAsia="Times New Roman" w:cs="Times New Roman"/>
          <w:kern w:val="1"/>
          <w:szCs w:val="28"/>
          <w:lang w:eastAsia="ar-SA"/>
        </w:rPr>
        <w:t xml:space="preserve"> </w:t>
      </w:r>
      <w:r w:rsidR="006A0A70">
        <w:rPr>
          <w:rFonts w:eastAsia="Times New Roman" w:cs="Times New Roman"/>
          <w:kern w:val="1"/>
          <w:szCs w:val="28"/>
          <w:lang w:eastAsia="ar-SA"/>
        </w:rPr>
        <w:t>5</w:t>
      </w:r>
      <w:r w:rsidRPr="002F139D">
        <w:rPr>
          <w:rFonts w:eastAsia="Times New Roman" w:cs="Times New Roman"/>
          <w:kern w:val="1"/>
          <w:szCs w:val="28"/>
          <w:lang w:eastAsia="ar-SA"/>
        </w:rPr>
        <w:t>.1</w:t>
      </w:r>
      <w:r w:rsidR="00A6370D">
        <w:rPr>
          <w:rFonts w:eastAsia="Times New Roman" w:cs="Times New Roman"/>
          <w:kern w:val="1"/>
          <w:szCs w:val="28"/>
          <w:lang w:eastAsia="ar-SA"/>
        </w:rPr>
        <w:t>2</w:t>
      </w:r>
      <w:r w:rsidR="009F2F4F">
        <w:rPr>
          <w:rFonts w:eastAsia="Times New Roman" w:cs="Times New Roman"/>
          <w:kern w:val="1"/>
          <w:szCs w:val="28"/>
          <w:lang w:eastAsia="ar-SA"/>
        </w:rPr>
        <w:t>.</w:t>
      </w:r>
      <w:r>
        <w:rPr>
          <w:rFonts w:eastAsia="Times New Roman" w:cs="Times New Roman"/>
          <w:kern w:val="1"/>
          <w:szCs w:val="28"/>
          <w:lang w:eastAsia="ar-SA"/>
        </w:rPr>
        <w:t xml:space="preserve"> </w:t>
      </w:r>
      <w:r w:rsidRPr="002F139D">
        <w:rPr>
          <w:rFonts w:eastAsia="Times New Roman" w:cs="Times New Roman"/>
          <w:kern w:val="1"/>
          <w:szCs w:val="28"/>
          <w:lang w:eastAsia="ar-SA"/>
        </w:rPr>
        <w:t>Вклад участник</w:t>
      </w:r>
      <w:r>
        <w:rPr>
          <w:rFonts w:eastAsia="Times New Roman" w:cs="Times New Roman"/>
          <w:kern w:val="1"/>
          <w:szCs w:val="28"/>
          <w:lang w:eastAsia="ar-SA"/>
        </w:rPr>
        <w:t>ов</w:t>
      </w:r>
      <w:r w:rsidRPr="002F139D">
        <w:rPr>
          <w:rFonts w:eastAsia="Times New Roman" w:cs="Times New Roman"/>
          <w:kern w:val="1"/>
          <w:szCs w:val="28"/>
          <w:lang w:eastAsia="ar-SA"/>
        </w:rPr>
        <w:t xml:space="preserve"> в проект</w:t>
      </w:r>
      <w:bookmarkStart w:id="90" w:name="_Toc72780207"/>
      <w:bookmarkStart w:id="91" w:name="_Toc199773904"/>
      <w:bookmarkStart w:id="92" w:name="_Toc389427440"/>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A6370D">
      <w:pPr>
        <w:suppressAutoHyphens/>
        <w:spacing w:before="28" w:after="0"/>
        <w:ind w:left="1416" w:firstLine="708"/>
        <w:jc w:val="both"/>
        <w:rPr>
          <w:rFonts w:eastAsia="Times New Roman" w:cs="Times New Roman"/>
          <w:kern w:val="1"/>
          <w:szCs w:val="28"/>
          <w:lang w:eastAsia="ar-SA"/>
        </w:rPr>
      </w:pPr>
    </w:p>
    <w:p w:rsidR="004E4BE8" w:rsidRDefault="004E4BE8" w:rsidP="004E4BE8">
      <w:pPr>
        <w:keepNext/>
        <w:widowControl w:val="0"/>
        <w:suppressAutoHyphens/>
        <w:spacing w:before="240" w:after="240"/>
        <w:jc w:val="both"/>
        <w:outlineLvl w:val="0"/>
        <w:rPr>
          <w:rFonts w:eastAsia="Lucida Sans Unicode" w:cs="Arial"/>
          <w:b/>
          <w:bCs/>
          <w:kern w:val="32"/>
          <w:sz w:val="32"/>
          <w:szCs w:val="32"/>
        </w:rPr>
      </w:pPr>
    </w:p>
    <w:p w:rsidR="004E4BE8" w:rsidRDefault="004E4BE8" w:rsidP="00644D69">
      <w:pPr>
        <w:widowControl w:val="0"/>
        <w:suppressAutoHyphens/>
        <w:spacing w:after="0"/>
        <w:ind w:firstLine="720"/>
        <w:jc w:val="both"/>
        <w:rPr>
          <w:rFonts w:eastAsia="Lucida Sans Unicode" w:cs="Times New Roman"/>
          <w:szCs w:val="24"/>
        </w:rPr>
      </w:pPr>
      <w:bookmarkStart w:id="93" w:name="_Toc9325903"/>
      <w:bookmarkStart w:id="94" w:name="_Toc72780209"/>
      <w:bookmarkEnd w:id="90"/>
      <w:bookmarkEnd w:id="91"/>
      <w:bookmarkEnd w:id="92"/>
    </w:p>
    <w:p w:rsidR="004E4BE8" w:rsidRDefault="004E4BE8"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593302" w:rsidRDefault="00593302" w:rsidP="004E4BE8">
      <w:pPr>
        <w:widowControl w:val="0"/>
        <w:suppressAutoHyphens/>
        <w:spacing w:after="0"/>
        <w:rPr>
          <w:rFonts w:eastAsia="Lucida Sans Unicode" w:cs="Times New Roman"/>
          <w:szCs w:val="24"/>
        </w:rPr>
      </w:pPr>
    </w:p>
    <w:p w:rsidR="008608E4" w:rsidRDefault="006A0A70" w:rsidP="002E7262">
      <w:pPr>
        <w:widowControl w:val="0"/>
        <w:suppressAutoHyphens/>
        <w:spacing w:after="0"/>
        <w:contextualSpacing w:val="0"/>
        <w:jc w:val="center"/>
        <w:rPr>
          <w:rFonts w:eastAsia="Lucida Sans Unicode" w:cs="Times New Roman"/>
          <w:b/>
          <w:szCs w:val="24"/>
        </w:rPr>
      </w:pPr>
      <w:r>
        <w:rPr>
          <w:rFonts w:eastAsia="Lucida Sans Unicode" w:cs="Times New Roman"/>
          <w:b/>
          <w:szCs w:val="24"/>
        </w:rPr>
        <w:lastRenderedPageBreak/>
        <w:t>6</w:t>
      </w:r>
      <w:r w:rsidR="00B81C89">
        <w:rPr>
          <w:rFonts w:eastAsia="Lucida Sans Unicode" w:cs="Times New Roman"/>
          <w:b/>
          <w:szCs w:val="24"/>
        </w:rPr>
        <w:t>.</w:t>
      </w:r>
      <w:r w:rsidR="004E4BE8" w:rsidRPr="004E4BE8">
        <w:rPr>
          <w:rFonts w:eastAsia="Lucida Sans Unicode" w:cs="Times New Roman"/>
          <w:b/>
          <w:szCs w:val="24"/>
        </w:rPr>
        <w:t xml:space="preserve"> ТЕСТИРОВАНИЕ СИСТЕМЫ</w:t>
      </w:r>
    </w:p>
    <w:p w:rsidR="002E7262" w:rsidRPr="004E4BE8" w:rsidRDefault="002E7262" w:rsidP="002E7262">
      <w:pPr>
        <w:widowControl w:val="0"/>
        <w:suppressAutoHyphens/>
        <w:spacing w:after="0"/>
        <w:contextualSpacing w:val="0"/>
        <w:jc w:val="center"/>
        <w:rPr>
          <w:rFonts w:eastAsia="Lucida Sans Unicode" w:cs="Times New Roman"/>
          <w:b/>
          <w:szCs w:val="24"/>
        </w:rPr>
      </w:pPr>
    </w:p>
    <w:p w:rsidR="00710326" w:rsidRPr="00710326" w:rsidRDefault="00710326" w:rsidP="004E4BE8">
      <w:pPr>
        <w:widowControl w:val="0"/>
        <w:suppressAutoHyphens/>
        <w:spacing w:after="0"/>
        <w:ind w:firstLine="720"/>
        <w:contextualSpacing w:val="0"/>
        <w:jc w:val="both"/>
        <w:rPr>
          <w:rFonts w:eastAsia="Lucida Sans Unicode" w:cs="Times New Roman"/>
          <w:szCs w:val="24"/>
        </w:rPr>
      </w:pPr>
      <w:r w:rsidRPr="00710326">
        <w:rPr>
          <w:rFonts w:eastAsia="Lucida Sans Unicode" w:cs="Times New Roman"/>
          <w:szCs w:val="24"/>
        </w:rPr>
        <w:t xml:space="preserve">Процесс создания любого программного продукта всегда сопровождается проверкой корректности его выполнения – тестированием, независимо от стадии разработки. </w:t>
      </w:r>
      <w:r w:rsidRPr="00710326">
        <w:rPr>
          <w:rFonts w:eastAsia="Lucida Sans Unicode" w:cs="Times New Roman"/>
          <w:color w:val="000000"/>
          <w:spacing w:val="-4"/>
          <w:szCs w:val="28"/>
        </w:rPr>
        <w:t>Тестирование заключается в выполнении программы с целью обнаружения ошибок.</w:t>
      </w:r>
    </w:p>
    <w:p w:rsidR="008608E4" w:rsidRPr="00710326" w:rsidRDefault="006A0A70" w:rsidP="002E7262">
      <w:pPr>
        <w:keepNext/>
        <w:spacing w:before="120" w:after="120"/>
        <w:ind w:firstLine="709"/>
        <w:contextualSpacing w:val="0"/>
        <w:outlineLvl w:val="1"/>
        <w:rPr>
          <w:rFonts w:eastAsia="Times New Roman" w:cs="Times New Roman"/>
          <w:b/>
          <w:szCs w:val="20"/>
          <w:lang w:eastAsia="ru-RU"/>
        </w:rPr>
      </w:pPr>
      <w:bookmarkStart w:id="95" w:name="_Toc199773905"/>
      <w:bookmarkStart w:id="96" w:name="_Toc389427441"/>
      <w:r>
        <w:rPr>
          <w:rFonts w:eastAsia="Times New Roman" w:cs="Times New Roman"/>
          <w:b/>
          <w:szCs w:val="20"/>
          <w:lang w:eastAsia="ru-RU"/>
        </w:rPr>
        <w:t>6</w:t>
      </w:r>
      <w:r w:rsidR="00710326" w:rsidRPr="00710326">
        <w:rPr>
          <w:rFonts w:eastAsia="Times New Roman" w:cs="Times New Roman"/>
          <w:b/>
          <w:szCs w:val="20"/>
          <w:lang w:eastAsia="ru-RU"/>
        </w:rPr>
        <w:t>.1</w:t>
      </w:r>
      <w:r w:rsidR="00B81C89">
        <w:rPr>
          <w:rFonts w:eastAsia="Times New Roman" w:cs="Times New Roman"/>
          <w:b/>
          <w:szCs w:val="20"/>
          <w:lang w:eastAsia="ru-RU"/>
        </w:rPr>
        <w:t>.</w:t>
      </w:r>
      <w:r w:rsidR="00710326" w:rsidRPr="00710326">
        <w:rPr>
          <w:rFonts w:eastAsia="Times New Roman" w:cs="Times New Roman"/>
          <w:b/>
          <w:szCs w:val="20"/>
          <w:lang w:eastAsia="ru-RU"/>
        </w:rPr>
        <w:t xml:space="preserve"> Общие положения</w:t>
      </w:r>
      <w:bookmarkEnd w:id="95"/>
      <w:bookmarkEnd w:id="96"/>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В ходе тестирования используются данные, характерные для программы в рабочем состоянии, то есть данные для тестирования нельзя выбирать. После тестирования устанавливается соответствие ПО заданным требованиям и программным докумен</w:t>
      </w:r>
      <w:r>
        <w:rPr>
          <w:rFonts w:eastAsia="Lucida Sans Unicode" w:cs="Times New Roman"/>
          <w:szCs w:val="28"/>
        </w:rPr>
        <w:t>там.</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Модуль, прошедший автономное тестирование, подвергается комплексному тестированию. В процессе комплексного тестирования производится совместная проверка групп программных компонентов. В результате имеется полностью проверенная программа. На данной стадии тестирования часто обнаруживаются ошибки, пропущенные на предыдущей стадии тестирования.</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Системное, или оценочное, тестирование – это завершающая стадия проверки программы, то есть испытание </w:t>
      </w:r>
      <w:proofErr w:type="gramStart"/>
      <w:r w:rsidRPr="00710326">
        <w:rPr>
          <w:rFonts w:eastAsia="Lucida Sans Unicode" w:cs="Times New Roman"/>
          <w:szCs w:val="28"/>
        </w:rPr>
        <w:t>ПО</w:t>
      </w:r>
      <w:proofErr w:type="gramEnd"/>
      <w:r w:rsidRPr="00710326">
        <w:rPr>
          <w:rFonts w:eastAsia="Lucida Sans Unicode" w:cs="Times New Roman"/>
          <w:szCs w:val="28"/>
        </w:rPr>
        <w:t xml:space="preserve"> в целом с помощью независимых тестов. Независимость тестов является существенным обстоятельством. Заказчик при приемке может настоять на проведении собственного системного тестирования. Для случая, когда сравниваются характеристики нескольких систем, такая процедура известна как сравнительное тестирование. </w:t>
      </w:r>
    </w:p>
    <w:p w:rsidR="008608E4" w:rsidRPr="00710326" w:rsidRDefault="006A0A70" w:rsidP="002E7262">
      <w:pPr>
        <w:keepNext/>
        <w:spacing w:before="120" w:after="120"/>
        <w:ind w:firstLine="709"/>
        <w:contextualSpacing w:val="0"/>
        <w:outlineLvl w:val="1"/>
        <w:rPr>
          <w:rFonts w:eastAsia="Times New Roman" w:cs="Times New Roman"/>
          <w:b/>
          <w:szCs w:val="20"/>
          <w:lang w:eastAsia="ru-RU"/>
        </w:rPr>
      </w:pPr>
      <w:bookmarkStart w:id="97" w:name="_Toc389427442"/>
      <w:r>
        <w:rPr>
          <w:rFonts w:eastAsia="Times New Roman" w:cs="Times New Roman"/>
          <w:b/>
          <w:szCs w:val="20"/>
          <w:lang w:eastAsia="ru-RU"/>
        </w:rPr>
        <w:t>6</w:t>
      </w:r>
      <w:r w:rsidR="00710326" w:rsidRPr="00710326">
        <w:rPr>
          <w:rFonts w:eastAsia="Times New Roman" w:cs="Times New Roman"/>
          <w:b/>
          <w:szCs w:val="20"/>
          <w:lang w:eastAsia="ru-RU"/>
        </w:rPr>
        <w:t>.2</w:t>
      </w:r>
      <w:r w:rsidR="00B81C89">
        <w:rPr>
          <w:rFonts w:eastAsia="Times New Roman" w:cs="Times New Roman"/>
          <w:b/>
          <w:szCs w:val="20"/>
          <w:lang w:eastAsia="ru-RU"/>
        </w:rPr>
        <w:t>.</w:t>
      </w:r>
      <w:r w:rsidR="00710326" w:rsidRPr="00710326">
        <w:rPr>
          <w:rFonts w:eastAsia="Times New Roman" w:cs="Times New Roman"/>
          <w:b/>
          <w:szCs w:val="20"/>
          <w:lang w:eastAsia="ru-RU"/>
        </w:rPr>
        <w:t xml:space="preserve"> Разработка методики проведения испытаний</w:t>
      </w:r>
      <w:bookmarkEnd w:id="97"/>
      <w:r w:rsidR="00710326" w:rsidRPr="00710326">
        <w:rPr>
          <w:rFonts w:eastAsia="Times New Roman" w:cs="Times New Roman"/>
          <w:b/>
          <w:szCs w:val="20"/>
          <w:lang w:eastAsia="ru-RU"/>
        </w:rPr>
        <w:t xml:space="preserve"> </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Разработка методики проведения испытаний предполагает проектирование системы мероприятий, обеспечивающих </w:t>
      </w:r>
      <w:proofErr w:type="gramStart"/>
      <w:r w:rsidRPr="00710326">
        <w:rPr>
          <w:rFonts w:eastAsia="Lucida Sans Unicode" w:cs="Times New Roman"/>
          <w:szCs w:val="28"/>
        </w:rPr>
        <w:t>контроль за</w:t>
      </w:r>
      <w:proofErr w:type="gramEnd"/>
      <w:r w:rsidRPr="00710326">
        <w:rPr>
          <w:rFonts w:eastAsia="Lucida Sans Unicode" w:cs="Times New Roman"/>
          <w:szCs w:val="28"/>
        </w:rPr>
        <w:t xml:space="preserve"> правильностью работы программы, выявляющей набор аномальных ситуаций, возникающих в процессе эксплуатации и подлежащих отладке.</w:t>
      </w:r>
    </w:p>
    <w:p w:rsidR="00710326" w:rsidRPr="00710326" w:rsidRDefault="00710326" w:rsidP="00710326">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lastRenderedPageBreak/>
        <w:t>В соответствии с поставленной перед нами задачей, тестирование программы разделим по времени на две группы тестов.</w:t>
      </w:r>
    </w:p>
    <w:p w:rsidR="00710326" w:rsidRPr="00710326" w:rsidRDefault="00710326" w:rsidP="00B00909">
      <w:pPr>
        <w:widowControl w:val="0"/>
        <w:numPr>
          <w:ilvl w:val="0"/>
          <w:numId w:val="41"/>
        </w:numPr>
        <w:suppressAutoHyphens/>
        <w:spacing w:after="0"/>
        <w:jc w:val="both"/>
        <w:rPr>
          <w:rFonts w:eastAsia="Lucida Sans Unicode" w:cs="Times New Roman"/>
          <w:szCs w:val="28"/>
        </w:rPr>
      </w:pPr>
      <w:r w:rsidRPr="00710326">
        <w:rPr>
          <w:rFonts w:eastAsia="Lucida Sans Unicode" w:cs="Times New Roman"/>
          <w:szCs w:val="28"/>
        </w:rPr>
        <w:t>Промежуточные тесты (выполняются при компиляции программы или проверке корректности взаимосвязей таблиц базы в процессе их разработки). Производятся при каждой компиляции проекта, относительно проверки разрабатываемых процедур обработки событий, методов и других изменений продукта.</w:t>
      </w:r>
    </w:p>
    <w:p w:rsidR="00710326" w:rsidRPr="00710326" w:rsidRDefault="00710326" w:rsidP="00B00909">
      <w:pPr>
        <w:widowControl w:val="0"/>
        <w:numPr>
          <w:ilvl w:val="0"/>
          <w:numId w:val="41"/>
        </w:numPr>
        <w:suppressAutoHyphens/>
        <w:spacing w:after="0"/>
        <w:jc w:val="both"/>
        <w:rPr>
          <w:rFonts w:eastAsia="Lucida Sans Unicode" w:cs="Times New Roman"/>
          <w:szCs w:val="28"/>
        </w:rPr>
      </w:pPr>
      <w:r w:rsidRPr="00710326">
        <w:rPr>
          <w:rFonts w:eastAsia="Lucida Sans Unicode" w:cs="Times New Roman"/>
          <w:szCs w:val="28"/>
        </w:rPr>
        <w:t>Итоговые тесты (выполняются при комплексной отладке проекта на завершающем этапе работы над ним). Такие тесты необходимо провести для всех диалоговых форм проекта, с целью выявления скрытых при компиляции дефектов целостности данных и корректности вы</w:t>
      </w:r>
      <w:r w:rsidR="00593302">
        <w:rPr>
          <w:rFonts w:eastAsia="Lucida Sans Unicode" w:cs="Times New Roman"/>
          <w:szCs w:val="28"/>
        </w:rPr>
        <w:t>полнения реализованных методов.</w:t>
      </w:r>
      <w:r w:rsidRPr="00710326">
        <w:rPr>
          <w:rFonts w:eastAsia="Lucida Sans Unicode" w:cs="Times New Roman"/>
          <w:szCs w:val="28"/>
        </w:rPr>
        <w:t xml:space="preserve"> </w:t>
      </w:r>
    </w:p>
    <w:p w:rsidR="00710326" w:rsidRPr="00710326" w:rsidRDefault="00710326" w:rsidP="00710326">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Для каждой из вышеперечисленных групп согласно разработанной методике проведения испытаний следует выполнить два теста.</w:t>
      </w:r>
    </w:p>
    <w:p w:rsidR="00710326" w:rsidRPr="00710326" w:rsidRDefault="00710326" w:rsidP="00B00909">
      <w:pPr>
        <w:widowControl w:val="0"/>
        <w:numPr>
          <w:ilvl w:val="0"/>
          <w:numId w:val="42"/>
        </w:numPr>
        <w:suppressAutoHyphens/>
        <w:spacing w:after="0"/>
        <w:jc w:val="both"/>
        <w:rPr>
          <w:rFonts w:eastAsia="Lucida Sans Unicode" w:cs="Times New Roman"/>
          <w:szCs w:val="28"/>
        </w:rPr>
      </w:pPr>
      <w:r w:rsidRPr="00710326">
        <w:rPr>
          <w:rFonts w:eastAsia="Lucida Sans Unicode" w:cs="Times New Roman"/>
          <w:szCs w:val="28"/>
        </w:rPr>
        <w:t xml:space="preserve">Проверка входных данных. </w:t>
      </w:r>
    </w:p>
    <w:p w:rsidR="00710326" w:rsidRPr="00710326" w:rsidRDefault="00710326" w:rsidP="00B00909">
      <w:pPr>
        <w:widowControl w:val="0"/>
        <w:numPr>
          <w:ilvl w:val="0"/>
          <w:numId w:val="42"/>
        </w:numPr>
        <w:suppressAutoHyphens/>
        <w:spacing w:after="0"/>
        <w:jc w:val="both"/>
        <w:rPr>
          <w:rFonts w:eastAsia="Lucida Sans Unicode" w:cs="Times New Roman"/>
          <w:szCs w:val="28"/>
        </w:rPr>
      </w:pPr>
      <w:r w:rsidRPr="00710326">
        <w:rPr>
          <w:rFonts w:eastAsia="Lucida Sans Unicode" w:cs="Times New Roman"/>
          <w:szCs w:val="28"/>
        </w:rPr>
        <w:t>Проверка выходных данных.</w:t>
      </w:r>
    </w:p>
    <w:p w:rsidR="00710326" w:rsidRPr="00710326" w:rsidRDefault="00710326" w:rsidP="00710326">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При тестировании входных данных необходимо использовать как корректные, так и некорректные наборы данных, чтобы убедиться в правильности их обработки программой.</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Все тесты рекомендуется выполнять в полном объёме для второй группы. Для первой группы рекомендуется проводить их для всех данных, связанных с текущим изменением программы, во избежание появления скрытых ошибок, выявляющихся в процессе длительной эксплуатации. Такой подход к тестированию особенно актуален в условиях многоуровневой структуры вложенных форм программы и сложной сист</w:t>
      </w:r>
      <w:r w:rsidR="00593302">
        <w:rPr>
          <w:rFonts w:eastAsia="Lucida Sans Unicode" w:cs="Times New Roman"/>
          <w:szCs w:val="28"/>
        </w:rPr>
        <w:t>емы фильтрации хранимых данных.</w:t>
      </w:r>
    </w:p>
    <w:p w:rsidR="008608E4" w:rsidRPr="00710326" w:rsidRDefault="006A0A70" w:rsidP="002E7262">
      <w:pPr>
        <w:keepNext/>
        <w:spacing w:before="120" w:after="120"/>
        <w:ind w:firstLine="709"/>
        <w:contextualSpacing w:val="0"/>
        <w:outlineLvl w:val="1"/>
        <w:rPr>
          <w:rFonts w:eastAsia="Times New Roman" w:cs="Times New Roman"/>
          <w:b/>
          <w:szCs w:val="20"/>
          <w:lang w:eastAsia="ru-RU"/>
        </w:rPr>
      </w:pPr>
      <w:bookmarkStart w:id="98" w:name="_Toc199773906"/>
      <w:bookmarkStart w:id="99" w:name="_Toc389427443"/>
      <w:r>
        <w:rPr>
          <w:rFonts w:eastAsia="Times New Roman" w:cs="Times New Roman"/>
          <w:b/>
          <w:szCs w:val="20"/>
          <w:lang w:eastAsia="ru-RU"/>
        </w:rPr>
        <w:t>6</w:t>
      </w:r>
      <w:r w:rsidR="003B5BDF">
        <w:rPr>
          <w:rFonts w:eastAsia="Times New Roman" w:cs="Times New Roman"/>
          <w:b/>
          <w:szCs w:val="20"/>
          <w:lang w:eastAsia="ru-RU"/>
        </w:rPr>
        <w:t>.3</w:t>
      </w:r>
      <w:r w:rsidR="00B81C89">
        <w:rPr>
          <w:rFonts w:eastAsia="Times New Roman" w:cs="Times New Roman"/>
          <w:b/>
          <w:szCs w:val="20"/>
          <w:lang w:eastAsia="ru-RU"/>
        </w:rPr>
        <w:t>.</w:t>
      </w:r>
      <w:r w:rsidR="00710326" w:rsidRPr="00710326">
        <w:rPr>
          <w:rFonts w:eastAsia="Times New Roman" w:cs="Times New Roman"/>
          <w:b/>
          <w:szCs w:val="20"/>
          <w:lang w:eastAsia="ru-RU"/>
        </w:rPr>
        <w:t xml:space="preserve"> Результаты проведения испытаний</w:t>
      </w:r>
      <w:bookmarkEnd w:id="98"/>
      <w:bookmarkEnd w:id="99"/>
    </w:p>
    <w:p w:rsidR="00710326" w:rsidRPr="00710326" w:rsidRDefault="00710326" w:rsidP="00710326">
      <w:pPr>
        <w:widowControl w:val="0"/>
        <w:suppressAutoHyphens/>
        <w:spacing w:after="0"/>
        <w:ind w:firstLine="720"/>
        <w:contextualSpacing w:val="0"/>
        <w:jc w:val="both"/>
        <w:rPr>
          <w:rFonts w:eastAsia="Lucida Sans Unicode" w:cs="Times New Roman"/>
          <w:szCs w:val="28"/>
        </w:rPr>
      </w:pPr>
      <w:r w:rsidRPr="00710326">
        <w:rPr>
          <w:rFonts w:eastAsia="Lucida Sans Unicode" w:cs="Times New Roman"/>
          <w:szCs w:val="28"/>
        </w:rPr>
        <w:t>Тестирование проекта проводится в реальной вычислительной сети предприятия, что обеспечивает достоверность входных данных.</w:t>
      </w:r>
    </w:p>
    <w:p w:rsidR="00710326" w:rsidRPr="00710326" w:rsidRDefault="00710326" w:rsidP="00710326">
      <w:pPr>
        <w:widowControl w:val="0"/>
        <w:suppressAutoHyphens/>
        <w:spacing w:after="0"/>
        <w:ind w:firstLine="720"/>
        <w:contextualSpacing w:val="0"/>
        <w:jc w:val="both"/>
        <w:rPr>
          <w:rFonts w:eastAsia="Lucida Sans Unicode" w:cs="Times New Roman"/>
          <w:szCs w:val="28"/>
        </w:rPr>
      </w:pPr>
      <w:r w:rsidRPr="00710326">
        <w:rPr>
          <w:rFonts w:eastAsia="Lucida Sans Unicode" w:cs="Times New Roman"/>
          <w:szCs w:val="28"/>
        </w:rPr>
        <w:lastRenderedPageBreak/>
        <w:t xml:space="preserve">Рассмотрим примеры результатов проведения испытания для каждого из тестов второй группы. </w:t>
      </w:r>
    </w:p>
    <w:p w:rsidR="008608E4" w:rsidRPr="00710326" w:rsidRDefault="006A0A70" w:rsidP="002E7262">
      <w:pPr>
        <w:keepNext/>
        <w:spacing w:before="120" w:after="120"/>
        <w:ind w:firstLine="709"/>
        <w:contextualSpacing w:val="0"/>
        <w:outlineLvl w:val="2"/>
        <w:rPr>
          <w:rFonts w:eastAsia="Times New Roman" w:cs="Arial"/>
          <w:b/>
          <w:bCs/>
          <w:szCs w:val="26"/>
          <w:lang w:eastAsia="ru-RU"/>
        </w:rPr>
      </w:pPr>
      <w:bookmarkStart w:id="100" w:name="_Toc199773907"/>
      <w:bookmarkStart w:id="101" w:name="_Toc389427444"/>
      <w:r>
        <w:rPr>
          <w:rFonts w:eastAsia="Times New Roman" w:cs="Arial"/>
          <w:b/>
          <w:bCs/>
          <w:szCs w:val="26"/>
          <w:lang w:eastAsia="ru-RU"/>
        </w:rPr>
        <w:t>6</w:t>
      </w:r>
      <w:r w:rsidR="00710326" w:rsidRPr="00710326">
        <w:rPr>
          <w:rFonts w:eastAsia="Times New Roman" w:cs="Arial"/>
          <w:b/>
          <w:bCs/>
          <w:szCs w:val="26"/>
          <w:lang w:eastAsia="ru-RU"/>
        </w:rPr>
        <w:t>.3.1</w:t>
      </w:r>
      <w:r w:rsidR="00B81C89">
        <w:rPr>
          <w:rFonts w:eastAsia="Times New Roman" w:cs="Arial"/>
          <w:b/>
          <w:bCs/>
          <w:szCs w:val="26"/>
          <w:lang w:eastAsia="ru-RU"/>
        </w:rPr>
        <w:t>.</w:t>
      </w:r>
      <w:r w:rsidR="00710326" w:rsidRPr="00710326">
        <w:rPr>
          <w:rFonts w:eastAsia="Times New Roman" w:cs="Arial"/>
          <w:b/>
          <w:bCs/>
          <w:szCs w:val="26"/>
          <w:lang w:eastAsia="ru-RU"/>
        </w:rPr>
        <w:t xml:space="preserve"> Условия тестирования</w:t>
      </w:r>
      <w:bookmarkEnd w:id="93"/>
      <w:bookmarkEnd w:id="94"/>
      <w:bookmarkEnd w:id="100"/>
      <w:bookmarkEnd w:id="101"/>
    </w:p>
    <w:p w:rsidR="00710326" w:rsidRPr="00710326" w:rsidRDefault="00710326" w:rsidP="00943F34">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Тестирование проводилось  под управлением операционной системы Windows 7 (Service pack 1) (</w:t>
      </w:r>
      <w:proofErr w:type="gramStart"/>
      <w:r w:rsidRPr="00710326">
        <w:rPr>
          <w:rFonts w:eastAsia="Lucida Sans Unicode" w:cs="Times New Roman"/>
          <w:szCs w:val="28"/>
        </w:rPr>
        <w:t>русифицированная</w:t>
      </w:r>
      <w:proofErr w:type="gramEnd"/>
      <w:r w:rsidRPr="00710326">
        <w:rPr>
          <w:rFonts w:eastAsia="Lucida Sans Unicode" w:cs="Times New Roman"/>
          <w:szCs w:val="28"/>
        </w:rPr>
        <w:t>).</w:t>
      </w:r>
    </w:p>
    <w:p w:rsidR="00710326" w:rsidRPr="00710326" w:rsidRDefault="00710326" w:rsidP="00943F34">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Характеристики аппаратного обеспечения:</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sidRPr="00710326">
        <w:rPr>
          <w:rFonts w:eastAsia="Lucida Sans Unicode" w:cs="Times New Roman"/>
          <w:szCs w:val="28"/>
        </w:rPr>
        <w:t>Процессор, тактовая частота которого составляет 3,0 ГГц.</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sidRPr="00710326">
        <w:rPr>
          <w:rFonts w:eastAsia="Lucida Sans Unicode" w:cs="Times New Roman"/>
          <w:szCs w:val="28"/>
        </w:rPr>
        <w:t>Оперативная память 512 Мбайт.</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sidRPr="00710326">
        <w:rPr>
          <w:rFonts w:eastAsia="Lucida Sans Unicode" w:cs="Times New Roman"/>
          <w:szCs w:val="28"/>
        </w:rPr>
        <w:t>Свободная емкость жесткого диска, на которой размещалась тестируемая программа 3 Мбайт.</w:t>
      </w:r>
    </w:p>
    <w:p w:rsidR="00710326" w:rsidRPr="00710326" w:rsidRDefault="00710326" w:rsidP="00B00909">
      <w:pPr>
        <w:widowControl w:val="0"/>
        <w:numPr>
          <w:ilvl w:val="0"/>
          <w:numId w:val="43"/>
        </w:numPr>
        <w:suppressAutoHyphens/>
        <w:spacing w:after="0"/>
        <w:jc w:val="both"/>
        <w:rPr>
          <w:rFonts w:eastAsia="Lucida Sans Unicode" w:cs="Times New Roman"/>
          <w:szCs w:val="28"/>
        </w:rPr>
      </w:pPr>
      <w:r>
        <w:rPr>
          <w:rFonts w:eastAsia="Lucida Sans Unicode" w:cs="Times New Roman"/>
          <w:szCs w:val="28"/>
        </w:rPr>
        <w:t xml:space="preserve">Разрешение экрана </w:t>
      </w:r>
      <w:r w:rsidRPr="00710326">
        <w:rPr>
          <w:rFonts w:eastAsia="Lucida Sans Unicode" w:cs="Times New Roman"/>
          <w:szCs w:val="28"/>
        </w:rPr>
        <w:t>1280×1024</w:t>
      </w:r>
      <w:r>
        <w:rPr>
          <w:rFonts w:eastAsia="Lucida Sans Unicode" w:cs="Times New Roman"/>
          <w:szCs w:val="28"/>
        </w:rPr>
        <w:t xml:space="preserve"> пикселей.</w:t>
      </w:r>
    </w:p>
    <w:p w:rsidR="00710326" w:rsidRPr="00710326" w:rsidRDefault="00710326" w:rsidP="00B00909">
      <w:pPr>
        <w:widowControl w:val="0"/>
        <w:numPr>
          <w:ilvl w:val="0"/>
          <w:numId w:val="43"/>
        </w:numPr>
        <w:suppressAutoHyphens/>
        <w:spacing w:after="0"/>
        <w:contextualSpacing w:val="0"/>
        <w:jc w:val="both"/>
        <w:rPr>
          <w:rFonts w:eastAsia="Lucida Sans Unicode" w:cs="Times New Roman"/>
          <w:szCs w:val="28"/>
        </w:rPr>
      </w:pPr>
      <w:r w:rsidRPr="00710326">
        <w:rPr>
          <w:rFonts w:eastAsia="Lucida Sans Unicode" w:cs="Times New Roman"/>
          <w:szCs w:val="28"/>
        </w:rPr>
        <w:t>Мышь с программным обеспечением под Windows.</w:t>
      </w:r>
    </w:p>
    <w:p w:rsidR="008608E4" w:rsidRPr="00710326" w:rsidRDefault="006A0A70" w:rsidP="002E7262">
      <w:pPr>
        <w:keepNext/>
        <w:spacing w:before="120" w:after="120"/>
        <w:ind w:firstLine="709"/>
        <w:contextualSpacing w:val="0"/>
        <w:outlineLvl w:val="2"/>
        <w:rPr>
          <w:rFonts w:eastAsia="Times New Roman" w:cs="Arial"/>
          <w:b/>
          <w:bCs/>
          <w:szCs w:val="26"/>
          <w:lang w:eastAsia="ru-RU"/>
        </w:rPr>
      </w:pPr>
      <w:bookmarkStart w:id="102" w:name="_Toc9325904"/>
      <w:bookmarkStart w:id="103" w:name="_Toc72780210"/>
      <w:bookmarkStart w:id="104" w:name="_Toc199773909"/>
      <w:bookmarkStart w:id="105" w:name="_Toc389427445"/>
      <w:r>
        <w:rPr>
          <w:rFonts w:eastAsia="Times New Roman" w:cs="Arial"/>
          <w:b/>
          <w:bCs/>
          <w:szCs w:val="26"/>
          <w:lang w:eastAsia="ru-RU"/>
        </w:rPr>
        <w:t>6</w:t>
      </w:r>
      <w:r w:rsidR="00710326" w:rsidRPr="00710326">
        <w:rPr>
          <w:rFonts w:eastAsia="Times New Roman" w:cs="Arial"/>
          <w:b/>
          <w:bCs/>
          <w:szCs w:val="26"/>
          <w:lang w:eastAsia="ru-RU"/>
        </w:rPr>
        <w:t>.3.2</w:t>
      </w:r>
      <w:r w:rsidR="00B81C89">
        <w:rPr>
          <w:rFonts w:eastAsia="Times New Roman" w:cs="Arial"/>
          <w:b/>
          <w:bCs/>
          <w:szCs w:val="26"/>
          <w:lang w:eastAsia="ru-RU"/>
        </w:rPr>
        <w:t>.</w:t>
      </w:r>
      <w:r w:rsidR="00710326" w:rsidRPr="00710326">
        <w:rPr>
          <w:rFonts w:eastAsia="Times New Roman" w:cs="Arial"/>
          <w:b/>
          <w:bCs/>
          <w:szCs w:val="26"/>
          <w:lang w:eastAsia="ru-RU"/>
        </w:rPr>
        <w:t xml:space="preserve"> Тестирование входных данных</w:t>
      </w:r>
      <w:bookmarkEnd w:id="102"/>
      <w:bookmarkEnd w:id="103"/>
      <w:bookmarkEnd w:id="104"/>
      <w:bookmarkEnd w:id="105"/>
    </w:p>
    <w:p w:rsidR="00710326" w:rsidRPr="00710326" w:rsidRDefault="00710326" w:rsidP="0072338D">
      <w:pPr>
        <w:widowControl w:val="0"/>
        <w:suppressAutoHyphens/>
        <w:spacing w:after="0"/>
        <w:ind w:firstLine="540"/>
        <w:contextualSpacing w:val="0"/>
        <w:jc w:val="both"/>
        <w:rPr>
          <w:rFonts w:eastAsia="Lucida Sans Unicode" w:cs="Times New Roman"/>
          <w:szCs w:val="28"/>
        </w:rPr>
      </w:pPr>
      <w:r w:rsidRPr="00710326">
        <w:rPr>
          <w:rFonts w:eastAsia="Lucida Sans Unicode" w:cs="Times New Roman"/>
          <w:szCs w:val="28"/>
        </w:rPr>
        <w:t>При тестировании программы в баз</w:t>
      </w:r>
      <w:r w:rsidR="003B5BDF">
        <w:rPr>
          <w:rFonts w:eastAsia="Lucida Sans Unicode" w:cs="Times New Roman"/>
          <w:szCs w:val="28"/>
        </w:rPr>
        <w:t>у данных вносилась информация о</w:t>
      </w:r>
      <w:r w:rsidRPr="00710326">
        <w:rPr>
          <w:rFonts w:eastAsia="Lucida Sans Unicode" w:cs="Times New Roman"/>
          <w:szCs w:val="28"/>
        </w:rPr>
        <w:t xml:space="preserve"> </w:t>
      </w:r>
      <w:r w:rsidR="003B5BDF">
        <w:rPr>
          <w:rFonts w:eastAsia="Lucida Sans Unicode" w:cs="Times New Roman"/>
          <w:szCs w:val="28"/>
        </w:rPr>
        <w:t>сотрудниках,</w:t>
      </w:r>
      <w:r w:rsidR="0072338D">
        <w:rPr>
          <w:rFonts w:eastAsia="Lucida Sans Unicode" w:cs="Times New Roman"/>
          <w:szCs w:val="28"/>
        </w:rPr>
        <w:t xml:space="preserve"> </w:t>
      </w:r>
      <w:r w:rsidR="003B5BDF">
        <w:rPr>
          <w:rFonts w:eastAsia="Lucida Sans Unicode" w:cs="Times New Roman"/>
          <w:szCs w:val="28"/>
        </w:rPr>
        <w:t>задачах,</w:t>
      </w:r>
      <w:r w:rsidR="0072338D">
        <w:rPr>
          <w:rFonts w:eastAsia="Lucida Sans Unicode" w:cs="Times New Roman"/>
          <w:szCs w:val="28"/>
        </w:rPr>
        <w:t xml:space="preserve"> </w:t>
      </w:r>
      <w:r w:rsidR="003B5BDF">
        <w:rPr>
          <w:rFonts w:eastAsia="Lucida Sans Unicode" w:cs="Times New Roman"/>
          <w:szCs w:val="28"/>
        </w:rPr>
        <w:t>проектах</w:t>
      </w:r>
      <w:r w:rsidRPr="00710326">
        <w:rPr>
          <w:rFonts w:eastAsia="Lucida Sans Unicode" w:cs="Times New Roman"/>
          <w:szCs w:val="28"/>
        </w:rPr>
        <w:t>. В результате в базу данных была занесена следующая информация:</w:t>
      </w:r>
    </w:p>
    <w:p w:rsidR="00710326" w:rsidRPr="00710326" w:rsidRDefault="00710326" w:rsidP="00B00909">
      <w:pPr>
        <w:widowControl w:val="0"/>
        <w:numPr>
          <w:ilvl w:val="0"/>
          <w:numId w:val="44"/>
        </w:numPr>
        <w:suppressAutoHyphens/>
        <w:spacing w:after="0"/>
        <w:jc w:val="both"/>
        <w:rPr>
          <w:rFonts w:eastAsia="Lucida Sans Unicode" w:cs="Times New Roman"/>
          <w:szCs w:val="28"/>
        </w:rPr>
      </w:pPr>
      <w:r w:rsidRPr="00710326">
        <w:rPr>
          <w:rFonts w:eastAsia="Lucida Sans Unicode" w:cs="Times New Roman"/>
          <w:szCs w:val="28"/>
        </w:rPr>
        <w:t xml:space="preserve">количество </w:t>
      </w:r>
      <w:r w:rsidR="003F2ABE">
        <w:rPr>
          <w:rFonts w:eastAsia="Lucida Sans Unicode" w:cs="Times New Roman"/>
          <w:szCs w:val="28"/>
        </w:rPr>
        <w:t>сотрудников - 4</w:t>
      </w:r>
      <w:r w:rsidRPr="00710326">
        <w:rPr>
          <w:rFonts w:eastAsia="Lucida Sans Unicode" w:cs="Times New Roman"/>
          <w:szCs w:val="28"/>
        </w:rPr>
        <w:t>;</w:t>
      </w:r>
    </w:p>
    <w:p w:rsidR="00710326" w:rsidRPr="00710326" w:rsidRDefault="00710326" w:rsidP="00B00909">
      <w:pPr>
        <w:widowControl w:val="0"/>
        <w:numPr>
          <w:ilvl w:val="0"/>
          <w:numId w:val="44"/>
        </w:numPr>
        <w:suppressAutoHyphens/>
        <w:spacing w:after="0"/>
        <w:jc w:val="both"/>
        <w:rPr>
          <w:rFonts w:eastAsia="Lucida Sans Unicode" w:cs="Times New Roman"/>
          <w:szCs w:val="28"/>
        </w:rPr>
      </w:pPr>
      <w:r w:rsidRPr="00710326">
        <w:rPr>
          <w:rFonts w:eastAsia="Lucida Sans Unicode" w:cs="Times New Roman"/>
          <w:szCs w:val="28"/>
        </w:rPr>
        <w:t xml:space="preserve">количество </w:t>
      </w:r>
      <w:r w:rsidR="003B5BDF">
        <w:rPr>
          <w:rFonts w:eastAsia="Lucida Sans Unicode" w:cs="Times New Roman"/>
          <w:szCs w:val="28"/>
        </w:rPr>
        <w:t>проектов</w:t>
      </w:r>
      <w:r w:rsidRPr="00710326">
        <w:rPr>
          <w:rFonts w:eastAsia="Lucida Sans Unicode" w:cs="Times New Roman"/>
          <w:szCs w:val="28"/>
        </w:rPr>
        <w:t xml:space="preserve"> – </w:t>
      </w:r>
      <w:r w:rsidR="003B5BDF">
        <w:rPr>
          <w:rFonts w:eastAsia="Lucida Sans Unicode" w:cs="Times New Roman"/>
          <w:szCs w:val="28"/>
        </w:rPr>
        <w:t>4</w:t>
      </w:r>
      <w:r w:rsidRPr="00710326">
        <w:rPr>
          <w:rFonts w:eastAsia="Lucida Sans Unicode" w:cs="Times New Roman"/>
          <w:szCs w:val="28"/>
        </w:rPr>
        <w:t>;</w:t>
      </w:r>
    </w:p>
    <w:p w:rsidR="00710326" w:rsidRPr="00710326" w:rsidRDefault="00710326" w:rsidP="00B00909">
      <w:pPr>
        <w:widowControl w:val="0"/>
        <w:numPr>
          <w:ilvl w:val="0"/>
          <w:numId w:val="44"/>
        </w:numPr>
        <w:suppressAutoHyphens/>
        <w:spacing w:after="0"/>
        <w:jc w:val="both"/>
        <w:rPr>
          <w:rFonts w:eastAsia="Lucida Sans Unicode" w:cs="Times New Roman"/>
          <w:szCs w:val="28"/>
        </w:rPr>
      </w:pPr>
      <w:r w:rsidRPr="00710326">
        <w:rPr>
          <w:rFonts w:eastAsia="Lucida Sans Unicode" w:cs="Times New Roman"/>
          <w:szCs w:val="28"/>
        </w:rPr>
        <w:t xml:space="preserve">общее количество </w:t>
      </w:r>
      <w:r w:rsidR="003B5BDF">
        <w:rPr>
          <w:rFonts w:eastAsia="Lucida Sans Unicode" w:cs="Times New Roman"/>
          <w:szCs w:val="28"/>
        </w:rPr>
        <w:t>задач</w:t>
      </w:r>
      <w:r w:rsidRPr="00710326">
        <w:rPr>
          <w:rFonts w:eastAsia="Lucida Sans Unicode" w:cs="Times New Roman"/>
          <w:szCs w:val="28"/>
        </w:rPr>
        <w:t xml:space="preserve"> </w:t>
      </w:r>
      <w:r w:rsidRPr="00710326">
        <w:rPr>
          <w:rFonts w:eastAsia="Lucida Sans Unicode" w:cs="Times New Roman"/>
          <w:szCs w:val="28"/>
          <w:lang w:val="en-US"/>
        </w:rPr>
        <w:t>–</w:t>
      </w:r>
      <w:r w:rsidRPr="00710326">
        <w:rPr>
          <w:rFonts w:eastAsia="Lucida Sans Unicode" w:cs="Times New Roman"/>
          <w:szCs w:val="28"/>
        </w:rPr>
        <w:t xml:space="preserve"> </w:t>
      </w:r>
      <w:r w:rsidRPr="00710326">
        <w:rPr>
          <w:rFonts w:eastAsia="Lucida Sans Unicode" w:cs="Times New Roman"/>
          <w:szCs w:val="28"/>
          <w:lang w:val="en-US"/>
        </w:rPr>
        <w:t>20</w:t>
      </w:r>
      <w:r w:rsidRPr="00710326">
        <w:rPr>
          <w:rFonts w:eastAsia="Lucida Sans Unicode" w:cs="Times New Roman"/>
          <w:szCs w:val="28"/>
        </w:rPr>
        <w:t>.</w:t>
      </w:r>
    </w:p>
    <w:p w:rsidR="00710326" w:rsidRPr="00710326" w:rsidRDefault="00710326" w:rsidP="0072338D">
      <w:pPr>
        <w:widowControl w:val="0"/>
        <w:suppressAutoHyphens/>
        <w:spacing w:after="0"/>
        <w:ind w:firstLine="709"/>
        <w:jc w:val="both"/>
        <w:rPr>
          <w:rFonts w:eastAsia="Lucida Sans Unicode" w:cs="Times New Roman"/>
          <w:szCs w:val="28"/>
        </w:rPr>
      </w:pPr>
      <w:r w:rsidRPr="00710326">
        <w:rPr>
          <w:rFonts w:eastAsia="Lucida Sans Unicode" w:cs="Times New Roman"/>
          <w:szCs w:val="28"/>
        </w:rPr>
        <w:t>Вся введенная информация корректно сохранилась в базе данных.</w:t>
      </w:r>
    </w:p>
    <w:p w:rsidR="00710326" w:rsidRPr="00710326" w:rsidRDefault="00710326" w:rsidP="0072338D">
      <w:pPr>
        <w:spacing w:after="0"/>
        <w:ind w:firstLine="709"/>
        <w:contextualSpacing w:val="0"/>
        <w:jc w:val="both"/>
        <w:rPr>
          <w:rFonts w:eastAsia="Times New Roman" w:cs="Times New Roman"/>
          <w:szCs w:val="20"/>
          <w:lang w:eastAsia="ru-RU"/>
        </w:rPr>
      </w:pPr>
      <w:r w:rsidRPr="00710326">
        <w:rPr>
          <w:rFonts w:eastAsia="Times New Roman" w:cs="Times New Roman"/>
          <w:szCs w:val="20"/>
          <w:lang w:eastAsia="ru-RU"/>
        </w:rPr>
        <w:t xml:space="preserve">В целом программа функционировала без ошибок, выдавала корректные данные. </w:t>
      </w:r>
    </w:p>
    <w:p w:rsidR="008608E4" w:rsidRPr="00710326" w:rsidRDefault="006A0A70" w:rsidP="00291762">
      <w:pPr>
        <w:keepNext/>
        <w:spacing w:before="120" w:after="120"/>
        <w:ind w:firstLine="709"/>
        <w:contextualSpacing w:val="0"/>
        <w:outlineLvl w:val="2"/>
        <w:rPr>
          <w:rFonts w:eastAsia="Times New Roman" w:cs="Arial"/>
          <w:b/>
          <w:bCs/>
          <w:szCs w:val="26"/>
          <w:lang w:eastAsia="ru-RU"/>
        </w:rPr>
      </w:pPr>
      <w:bookmarkStart w:id="106" w:name="_Toc9325905"/>
      <w:bookmarkStart w:id="107" w:name="_Toc72780211"/>
      <w:bookmarkStart w:id="108" w:name="_Toc199773910"/>
      <w:bookmarkStart w:id="109" w:name="_Toc389427446"/>
      <w:r>
        <w:rPr>
          <w:rFonts w:eastAsia="Times New Roman" w:cs="Arial"/>
          <w:b/>
          <w:bCs/>
          <w:szCs w:val="26"/>
          <w:lang w:eastAsia="ru-RU"/>
        </w:rPr>
        <w:t>6</w:t>
      </w:r>
      <w:r w:rsidR="00710326" w:rsidRPr="00710326">
        <w:rPr>
          <w:rFonts w:eastAsia="Times New Roman" w:cs="Arial"/>
          <w:b/>
          <w:bCs/>
          <w:szCs w:val="26"/>
          <w:lang w:eastAsia="ru-RU"/>
        </w:rPr>
        <w:t>.3.3</w:t>
      </w:r>
      <w:r w:rsidR="00B81C89">
        <w:rPr>
          <w:rFonts w:eastAsia="Times New Roman" w:cs="Arial"/>
          <w:b/>
          <w:bCs/>
          <w:szCs w:val="26"/>
          <w:lang w:eastAsia="ru-RU"/>
        </w:rPr>
        <w:t>.</w:t>
      </w:r>
      <w:r w:rsidR="00710326" w:rsidRPr="00710326">
        <w:rPr>
          <w:rFonts w:eastAsia="Times New Roman" w:cs="Arial"/>
          <w:b/>
          <w:bCs/>
          <w:szCs w:val="26"/>
          <w:lang w:eastAsia="ru-RU"/>
        </w:rPr>
        <w:t xml:space="preserve"> Тестирование выходных данных</w:t>
      </w:r>
      <w:bookmarkEnd w:id="106"/>
      <w:bookmarkEnd w:id="107"/>
      <w:bookmarkEnd w:id="108"/>
      <w:bookmarkEnd w:id="109"/>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Выходной информацией программы являются данные, отображаемые на экране и печатные формы отчетов.  </w:t>
      </w:r>
    </w:p>
    <w:p w:rsid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При тестировании данных, отображаемых на экране, контролировалось соответствие информации на экране ранее введенным данным. </w:t>
      </w:r>
    </w:p>
    <w:p w:rsidR="004A5E5F" w:rsidRPr="00E30C31" w:rsidRDefault="0072338D" w:rsidP="00E30C31">
      <w:pPr>
        <w:widowControl w:val="0"/>
        <w:suppressAutoHyphens/>
        <w:spacing w:after="0"/>
        <w:ind w:firstLine="709"/>
        <w:contextualSpacing w:val="0"/>
        <w:jc w:val="both"/>
        <w:rPr>
          <w:rFonts w:eastAsia="Lucida Sans Unicode" w:cs="Times New Roman"/>
          <w:szCs w:val="28"/>
        </w:rPr>
      </w:pPr>
      <w:r>
        <w:rPr>
          <w:rFonts w:eastAsia="Lucida Sans Unicode" w:cs="Times New Roman"/>
          <w:szCs w:val="28"/>
        </w:rPr>
        <w:t>Было проверена выдача сообщений об ошибках в случ</w:t>
      </w:r>
      <w:r w:rsidR="00E30C31">
        <w:rPr>
          <w:rFonts w:eastAsia="Lucida Sans Unicode" w:cs="Times New Roman"/>
          <w:szCs w:val="28"/>
        </w:rPr>
        <w:t xml:space="preserve">ае введения </w:t>
      </w:r>
      <w:r w:rsidR="001C1F86">
        <w:rPr>
          <w:rFonts w:eastAsia="Lucida Sans Unicode" w:cs="Times New Roman"/>
          <w:szCs w:val="28"/>
        </w:rPr>
        <w:lastRenderedPageBreak/>
        <w:t>некорректных</w:t>
      </w:r>
      <w:r w:rsidR="00E30C31">
        <w:rPr>
          <w:rFonts w:eastAsia="Lucida Sans Unicode" w:cs="Times New Roman"/>
          <w:szCs w:val="28"/>
        </w:rPr>
        <w:t xml:space="preserve"> данных.</w:t>
      </w:r>
      <w:r w:rsidR="00E30C31">
        <w:rPr>
          <w:rFonts w:eastAsia="Times New Roman" w:cs="Times New Roman"/>
          <w:szCs w:val="20"/>
          <w:lang w:eastAsia="ru-RU"/>
        </w:rPr>
        <w:t xml:space="preserve"> Допустим в </w:t>
      </w:r>
      <w:r w:rsidR="004A5E5F">
        <w:rPr>
          <w:rFonts w:eastAsia="Times New Roman" w:cs="Times New Roman"/>
          <w:szCs w:val="20"/>
          <w:lang w:eastAsia="ru-RU"/>
        </w:rPr>
        <w:t>случае если почта уже зарегистрирована в системе будет выведено сообщение об ошибке (</w:t>
      </w:r>
      <w:r w:rsidR="009F2F4F">
        <w:rPr>
          <w:rFonts w:eastAsia="Times New Roman" w:cs="Times New Roman"/>
          <w:szCs w:val="20"/>
          <w:lang w:eastAsia="ru-RU"/>
        </w:rPr>
        <w:t>см. рис.</w:t>
      </w:r>
      <w:r w:rsidR="004A5E5F">
        <w:rPr>
          <w:rFonts w:eastAsia="Times New Roman" w:cs="Times New Roman"/>
          <w:szCs w:val="20"/>
          <w:lang w:eastAsia="ru-RU"/>
        </w:rPr>
        <w:t xml:space="preserve"> </w:t>
      </w:r>
      <w:r w:rsidR="006A0A70">
        <w:rPr>
          <w:rFonts w:eastAsia="Times New Roman" w:cs="Times New Roman"/>
          <w:szCs w:val="20"/>
          <w:lang w:eastAsia="ru-RU"/>
        </w:rPr>
        <w:t>6</w:t>
      </w:r>
      <w:r w:rsidR="004A5E5F">
        <w:rPr>
          <w:rFonts w:eastAsia="Times New Roman" w:cs="Times New Roman"/>
          <w:szCs w:val="20"/>
          <w:lang w:eastAsia="ru-RU"/>
        </w:rPr>
        <w:t>.</w:t>
      </w:r>
      <w:r w:rsidR="00E30C31">
        <w:rPr>
          <w:rFonts w:eastAsia="Times New Roman" w:cs="Times New Roman"/>
          <w:szCs w:val="20"/>
          <w:lang w:eastAsia="ru-RU"/>
        </w:rPr>
        <w:t>1</w:t>
      </w:r>
      <w:r w:rsidR="004A5E5F">
        <w:rPr>
          <w:rFonts w:eastAsia="Times New Roman" w:cs="Times New Roman"/>
          <w:szCs w:val="20"/>
          <w:lang w:eastAsia="ru-RU"/>
        </w:rPr>
        <w:t>)</w:t>
      </w:r>
    </w:p>
    <w:p w:rsidR="004A5E5F" w:rsidRDefault="005B1BF6" w:rsidP="004A5E5F">
      <w:pPr>
        <w:spacing w:after="0"/>
        <w:rPr>
          <w:rFonts w:eastAsia="Times New Roman" w:cs="Times New Roman"/>
          <w:szCs w:val="20"/>
          <w:lang w:eastAsia="ru-RU"/>
        </w:rPr>
      </w:pPr>
      <w:r>
        <w:rPr>
          <w:rFonts w:eastAsia="Times New Roman" w:cs="Times New Roman"/>
          <w:szCs w:val="20"/>
          <w:lang w:eastAsia="ru-RU"/>
        </w:rPr>
        <w:t xml:space="preserve">                    </w:t>
      </w:r>
      <w:r w:rsidR="004A5E5F">
        <w:rPr>
          <w:rFonts w:eastAsia="Times New Roman" w:cs="Times New Roman"/>
          <w:noProof/>
          <w:szCs w:val="20"/>
          <w:lang w:eastAsia="ru-RU"/>
        </w:rPr>
        <w:drawing>
          <wp:inline distT="0" distB="0" distL="0" distR="0" wp14:anchorId="4B9C2FB2" wp14:editId="41DE8B91">
            <wp:extent cx="3235960" cy="1987550"/>
            <wp:effectExtent l="0" t="0" r="2540" b="0"/>
            <wp:docPr id="77" name="Picture 77" descr="D:\Diplom\программа\регистрация ошиб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iplom\программа\регистрация ошибка.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4A5E5F" w:rsidRDefault="004A5E5F" w:rsidP="009F2F4F">
      <w:pPr>
        <w:spacing w:after="0"/>
        <w:ind w:left="708" w:firstLine="708"/>
        <w:rPr>
          <w:rFonts w:eastAsia="Times New Roman" w:cs="Times New Roman"/>
          <w:szCs w:val="20"/>
          <w:lang w:eastAsia="ru-RU"/>
        </w:rPr>
      </w:pPr>
      <w:r>
        <w:rPr>
          <w:rFonts w:eastAsia="Times New Roman" w:cs="Times New Roman"/>
          <w:szCs w:val="20"/>
          <w:lang w:eastAsia="ru-RU"/>
        </w:rPr>
        <w:t>Рис</w:t>
      </w:r>
      <w:r w:rsidR="009F2F4F">
        <w:rPr>
          <w:rFonts w:eastAsia="Times New Roman" w:cs="Times New Roman"/>
          <w:szCs w:val="20"/>
          <w:lang w:eastAsia="ru-RU"/>
        </w:rPr>
        <w:t>.</w:t>
      </w:r>
      <w:r>
        <w:rPr>
          <w:rFonts w:eastAsia="Times New Roman" w:cs="Times New Roman"/>
          <w:szCs w:val="20"/>
          <w:lang w:eastAsia="ru-RU"/>
        </w:rPr>
        <w:t xml:space="preserve"> </w:t>
      </w:r>
      <w:r w:rsidR="006A0A70">
        <w:rPr>
          <w:rFonts w:eastAsia="Times New Roman" w:cs="Times New Roman"/>
          <w:szCs w:val="20"/>
          <w:lang w:eastAsia="ru-RU"/>
        </w:rPr>
        <w:t>6</w:t>
      </w:r>
      <w:r>
        <w:rPr>
          <w:rFonts w:eastAsia="Times New Roman" w:cs="Times New Roman"/>
          <w:szCs w:val="20"/>
          <w:lang w:eastAsia="ru-RU"/>
        </w:rPr>
        <w:t>.1</w:t>
      </w:r>
      <w:r w:rsidR="009F2F4F">
        <w:rPr>
          <w:rFonts w:eastAsia="Times New Roman" w:cs="Times New Roman"/>
          <w:szCs w:val="20"/>
          <w:lang w:eastAsia="ru-RU"/>
        </w:rPr>
        <w:t>.</w:t>
      </w:r>
      <w:r>
        <w:rPr>
          <w:rFonts w:eastAsia="Times New Roman" w:cs="Times New Roman"/>
          <w:szCs w:val="20"/>
          <w:lang w:eastAsia="ru-RU"/>
        </w:rPr>
        <w:t xml:space="preserve"> Сообщение об ошибке при регистрации</w:t>
      </w:r>
    </w:p>
    <w:p w:rsidR="004A5E5F" w:rsidRDefault="00E30C31" w:rsidP="00710326">
      <w:pPr>
        <w:widowControl w:val="0"/>
        <w:suppressAutoHyphens/>
        <w:spacing w:after="0"/>
        <w:ind w:firstLine="709"/>
        <w:contextualSpacing w:val="0"/>
        <w:jc w:val="both"/>
        <w:rPr>
          <w:rFonts w:eastAsia="Lucida Sans Unicode" w:cs="Times New Roman"/>
          <w:szCs w:val="28"/>
        </w:rPr>
      </w:pPr>
      <w:r>
        <w:rPr>
          <w:rFonts w:eastAsia="Lucida Sans Unicode" w:cs="Times New Roman"/>
          <w:szCs w:val="28"/>
        </w:rPr>
        <w:t xml:space="preserve">Также было </w:t>
      </w:r>
      <w:r w:rsidR="001C1F86">
        <w:rPr>
          <w:rFonts w:eastAsia="Lucida Sans Unicode" w:cs="Times New Roman"/>
          <w:szCs w:val="28"/>
        </w:rPr>
        <w:t>проверено,</w:t>
      </w:r>
      <w:r>
        <w:rPr>
          <w:rFonts w:eastAsia="Lucida Sans Unicode" w:cs="Times New Roman"/>
          <w:szCs w:val="28"/>
        </w:rPr>
        <w:t xml:space="preserve"> что система присылает оповещения на почту </w:t>
      </w:r>
      <w:r w:rsidR="001C1F86">
        <w:rPr>
          <w:rFonts w:eastAsia="Lucida Sans Unicode" w:cs="Times New Roman"/>
          <w:szCs w:val="28"/>
        </w:rPr>
        <w:t>сотруднику,</w:t>
      </w:r>
      <w:r>
        <w:rPr>
          <w:rFonts w:eastAsia="Lucida Sans Unicode" w:cs="Times New Roman"/>
          <w:szCs w:val="28"/>
        </w:rPr>
        <w:t xml:space="preserve"> когда его приглашают в систему (</w:t>
      </w:r>
      <w:r w:rsidR="009F2F4F">
        <w:rPr>
          <w:rFonts w:eastAsia="Lucida Sans Unicode" w:cs="Times New Roman"/>
          <w:szCs w:val="28"/>
        </w:rPr>
        <w:t xml:space="preserve">см. </w:t>
      </w:r>
      <w:r>
        <w:rPr>
          <w:rFonts w:eastAsia="Lucida Sans Unicode" w:cs="Times New Roman"/>
          <w:szCs w:val="28"/>
        </w:rPr>
        <w:t>рис</w:t>
      </w:r>
      <w:r w:rsidR="009F2F4F">
        <w:rPr>
          <w:rFonts w:eastAsia="Lucida Sans Unicode" w:cs="Times New Roman"/>
          <w:szCs w:val="28"/>
        </w:rPr>
        <w:t>.</w:t>
      </w:r>
      <w:r>
        <w:rPr>
          <w:rFonts w:eastAsia="Lucida Sans Unicode" w:cs="Times New Roman"/>
          <w:szCs w:val="28"/>
        </w:rPr>
        <w:t xml:space="preserve"> </w:t>
      </w:r>
      <w:r w:rsidR="006A0A70">
        <w:rPr>
          <w:rFonts w:eastAsia="Lucida Sans Unicode" w:cs="Times New Roman"/>
          <w:szCs w:val="28"/>
        </w:rPr>
        <w:t>6</w:t>
      </w:r>
      <w:r>
        <w:rPr>
          <w:rFonts w:eastAsia="Lucida Sans Unicode" w:cs="Times New Roman"/>
          <w:szCs w:val="28"/>
        </w:rPr>
        <w:t>.2)</w:t>
      </w:r>
    </w:p>
    <w:p w:rsidR="005B1BF6" w:rsidRDefault="005B1BF6" w:rsidP="00710326">
      <w:pPr>
        <w:widowControl w:val="0"/>
        <w:suppressAutoHyphens/>
        <w:spacing w:after="0"/>
        <w:ind w:firstLine="709"/>
        <w:contextualSpacing w:val="0"/>
        <w:jc w:val="both"/>
        <w:rPr>
          <w:rFonts w:eastAsia="Lucida Sans Unicode" w:cs="Times New Roman"/>
          <w:szCs w:val="28"/>
        </w:rPr>
      </w:pPr>
      <w:r>
        <w:rPr>
          <w:rFonts w:eastAsia="Lucida Sans Unicode" w:cs="Times New Roman"/>
          <w:noProof/>
          <w:szCs w:val="28"/>
          <w:lang w:eastAsia="ru-RU"/>
        </w:rPr>
        <w:drawing>
          <wp:inline distT="0" distB="0" distL="0" distR="0">
            <wp:extent cx="4993640" cy="2099310"/>
            <wp:effectExtent l="0" t="0" r="0" b="0"/>
            <wp:docPr id="78" name="Picture 78" descr="D:\Diplom\программа\письм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Diplom\программа\письмо.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93640" cy="2099310"/>
                    </a:xfrm>
                    <a:prstGeom prst="rect">
                      <a:avLst/>
                    </a:prstGeom>
                    <a:noFill/>
                    <a:ln>
                      <a:noFill/>
                    </a:ln>
                  </pic:spPr>
                </pic:pic>
              </a:graphicData>
            </a:graphic>
          </wp:inline>
        </w:drawing>
      </w:r>
    </w:p>
    <w:p w:rsidR="005B1BF6" w:rsidRPr="00710326" w:rsidRDefault="00291762" w:rsidP="005B1BF6">
      <w:pPr>
        <w:widowControl w:val="0"/>
        <w:suppressAutoHyphens/>
        <w:spacing w:after="0"/>
        <w:ind w:left="1415" w:firstLine="709"/>
        <w:contextualSpacing w:val="0"/>
        <w:jc w:val="both"/>
        <w:rPr>
          <w:rFonts w:eastAsia="Lucida Sans Unicode" w:cs="Times New Roman"/>
          <w:szCs w:val="28"/>
        </w:rPr>
      </w:pPr>
      <w:r>
        <w:rPr>
          <w:rFonts w:eastAsia="Lucida Sans Unicode" w:cs="Times New Roman"/>
          <w:szCs w:val="28"/>
        </w:rPr>
        <w:t xml:space="preserve">   </w:t>
      </w:r>
      <w:r w:rsidR="005B1BF6">
        <w:rPr>
          <w:rFonts w:eastAsia="Lucida Sans Unicode" w:cs="Times New Roman"/>
          <w:szCs w:val="28"/>
        </w:rPr>
        <w:t>Рис</w:t>
      </w:r>
      <w:r w:rsidR="009F2F4F">
        <w:rPr>
          <w:rFonts w:eastAsia="Lucida Sans Unicode" w:cs="Times New Roman"/>
          <w:szCs w:val="28"/>
        </w:rPr>
        <w:t xml:space="preserve">. </w:t>
      </w:r>
      <w:r w:rsidR="006A0A70">
        <w:rPr>
          <w:rFonts w:eastAsia="Lucida Sans Unicode" w:cs="Times New Roman"/>
          <w:szCs w:val="28"/>
        </w:rPr>
        <w:t>6</w:t>
      </w:r>
      <w:r w:rsidR="009F2F4F">
        <w:rPr>
          <w:rFonts w:eastAsia="Lucida Sans Unicode" w:cs="Times New Roman"/>
          <w:szCs w:val="28"/>
        </w:rPr>
        <w:t>.2.</w:t>
      </w:r>
      <w:r w:rsidR="005B1BF6">
        <w:rPr>
          <w:rFonts w:eastAsia="Lucida Sans Unicode" w:cs="Times New Roman"/>
          <w:szCs w:val="28"/>
        </w:rPr>
        <w:t xml:space="preserve"> Регистрация в системе</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Аналогичным образом контролировались и прочие формы программы.</w:t>
      </w:r>
    </w:p>
    <w:p w:rsidR="00710326" w:rsidRPr="00710326" w:rsidRDefault="00710326" w:rsidP="00710326">
      <w:pPr>
        <w:widowControl w:val="0"/>
        <w:suppressAutoHyphens/>
        <w:spacing w:after="0"/>
        <w:ind w:firstLine="709"/>
        <w:contextualSpacing w:val="0"/>
        <w:jc w:val="both"/>
        <w:rPr>
          <w:rFonts w:eastAsia="Lucida Sans Unicode" w:cs="Times New Roman"/>
          <w:szCs w:val="28"/>
        </w:rPr>
      </w:pPr>
      <w:r w:rsidRPr="00710326">
        <w:rPr>
          <w:rFonts w:eastAsia="Lucida Sans Unicode" w:cs="Times New Roman"/>
          <w:szCs w:val="28"/>
        </w:rPr>
        <w:t xml:space="preserve">Для тестирования корректности вывода отчетов были сформированы несколько отчетов. Проверка напечатанных отчетов показала правильность их формирования, то есть информация отчетов соответствует информации базы данных. </w:t>
      </w:r>
    </w:p>
    <w:p w:rsidR="008608E4" w:rsidRPr="00593302" w:rsidRDefault="00710326" w:rsidP="00291762">
      <w:pPr>
        <w:widowControl w:val="0"/>
        <w:suppressAutoHyphens/>
        <w:spacing w:after="120"/>
        <w:ind w:firstLine="720"/>
        <w:contextualSpacing w:val="0"/>
        <w:jc w:val="both"/>
        <w:rPr>
          <w:rFonts w:eastAsia="Lucida Sans Unicode" w:cs="Times New Roman"/>
          <w:sz w:val="24"/>
          <w:szCs w:val="24"/>
        </w:rPr>
      </w:pPr>
      <w:r w:rsidRPr="00710326">
        <w:rPr>
          <w:rFonts w:eastAsia="Lucida Sans Unicode" w:cs="Times New Roman"/>
          <w:szCs w:val="28"/>
        </w:rPr>
        <w:t xml:space="preserve">В ходе тестирования было установлено, что разработанное программное обеспечение соответствует техническому заданию на проектирование и полностью работоспособно. Перейдем к оценке экономической эффективности от разработанного </w:t>
      </w:r>
      <w:proofErr w:type="gramStart"/>
      <w:r w:rsidRPr="00710326">
        <w:rPr>
          <w:rFonts w:eastAsia="Lucida Sans Unicode" w:cs="Times New Roman"/>
          <w:szCs w:val="28"/>
        </w:rPr>
        <w:t>ПО</w:t>
      </w:r>
      <w:proofErr w:type="gramEnd"/>
      <w:r w:rsidRPr="00710326">
        <w:rPr>
          <w:rFonts w:eastAsia="Lucida Sans Unicode" w:cs="Times New Roman"/>
          <w:szCs w:val="28"/>
        </w:rPr>
        <w:t xml:space="preserve">, </w:t>
      </w:r>
      <w:proofErr w:type="gramStart"/>
      <w:r w:rsidRPr="00710326">
        <w:rPr>
          <w:rFonts w:eastAsia="Lucida Sans Unicode" w:cs="Times New Roman"/>
          <w:szCs w:val="28"/>
        </w:rPr>
        <w:t>для</w:t>
      </w:r>
      <w:proofErr w:type="gramEnd"/>
      <w:r w:rsidRPr="00710326">
        <w:rPr>
          <w:rFonts w:eastAsia="Lucida Sans Unicode" w:cs="Times New Roman"/>
          <w:szCs w:val="28"/>
        </w:rPr>
        <w:t xml:space="preserve"> этого рассчитаем смету затрат и дадим оценку стоимости проекта</w:t>
      </w:r>
      <w:r w:rsidR="00593302">
        <w:rPr>
          <w:rFonts w:eastAsia="Lucida Sans Unicode" w:cs="Times New Roman"/>
          <w:sz w:val="24"/>
          <w:szCs w:val="24"/>
        </w:rPr>
        <w:t>.</w:t>
      </w:r>
    </w:p>
    <w:p w:rsidR="008608E4" w:rsidRDefault="006A0A70" w:rsidP="00291762">
      <w:pPr>
        <w:suppressAutoHyphens/>
        <w:spacing w:before="28" w:after="0"/>
        <w:ind w:firstLine="709"/>
        <w:jc w:val="both"/>
        <w:rPr>
          <w:rFonts w:eastAsia="Times New Roman" w:cs="Times New Roman"/>
          <w:b/>
          <w:kern w:val="1"/>
          <w:szCs w:val="28"/>
          <w:lang w:eastAsia="ar-SA"/>
        </w:rPr>
      </w:pPr>
      <w:r>
        <w:rPr>
          <w:rFonts w:eastAsia="Times New Roman" w:cs="Times New Roman"/>
          <w:b/>
          <w:kern w:val="1"/>
          <w:szCs w:val="28"/>
          <w:lang w:eastAsia="ar-SA"/>
        </w:rPr>
        <w:lastRenderedPageBreak/>
        <w:t>7</w:t>
      </w:r>
      <w:r w:rsidR="00AD555D" w:rsidRPr="00AD555D">
        <w:rPr>
          <w:rFonts w:eastAsia="Times New Roman" w:cs="Times New Roman"/>
          <w:b/>
          <w:kern w:val="1"/>
          <w:szCs w:val="28"/>
          <w:lang w:eastAsia="ar-SA"/>
        </w:rPr>
        <w:t xml:space="preserve">. </w:t>
      </w:r>
      <w:r w:rsidR="00C10DF4">
        <w:rPr>
          <w:rFonts w:eastAsia="Times New Roman" w:cs="Times New Roman"/>
          <w:b/>
          <w:kern w:val="1"/>
          <w:szCs w:val="28"/>
          <w:lang w:eastAsia="ar-SA"/>
        </w:rPr>
        <w:t>БЕЗОПАСНОСТЬ И ЭКОЛОГИЧНОСТЬ ПРОЕКТА</w:t>
      </w:r>
    </w:p>
    <w:p w:rsidR="00291762" w:rsidRPr="00291762" w:rsidRDefault="00291762" w:rsidP="00291762">
      <w:pPr>
        <w:suppressAutoHyphens/>
        <w:spacing w:before="28" w:after="0"/>
        <w:ind w:firstLine="709"/>
        <w:jc w:val="both"/>
        <w:rPr>
          <w:rFonts w:eastAsia="Times New Roman" w:cs="Times New Roman"/>
          <w:b/>
          <w:kern w:val="1"/>
          <w:szCs w:val="28"/>
          <w:lang w:eastAsia="ar-SA"/>
        </w:rPr>
      </w:pP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r w:rsidR="001C1F86" w:rsidRPr="00AD555D">
        <w:rPr>
          <w:rFonts w:eastAsia="Times New Roman" w:cs="Times New Roman"/>
          <w:kern w:val="1"/>
          <w:szCs w:val="28"/>
          <w:lang w:eastAsia="ar-SA"/>
        </w:rPr>
        <w:t>следовательно,</w:t>
      </w:r>
      <w:r w:rsidRPr="00AD555D">
        <w:rPr>
          <w:rFonts w:eastAsia="Times New Roman" w:cs="Times New Roman"/>
          <w:kern w:val="1"/>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ind w:firstLine="709"/>
        <w:contextualSpacing w:val="0"/>
        <w:jc w:val="both"/>
        <w:rPr>
          <w:rFonts w:eastAsia="Times New Roman" w:cs="Times New Roman"/>
          <w:b/>
          <w:bCs/>
          <w:kern w:val="1"/>
          <w:szCs w:val="28"/>
          <w:lang w:eastAsia="ar-SA"/>
        </w:rPr>
      </w:pPr>
      <w:r w:rsidRPr="00AD555D">
        <w:rPr>
          <w:rFonts w:eastAsia="Times New Roman" w:cs="Times New Roman"/>
          <w:kern w:val="1"/>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8608E4" w:rsidRPr="00291762" w:rsidRDefault="006A0A70" w:rsidP="00291762">
      <w:pPr>
        <w:keepNext/>
        <w:suppressAutoHyphens/>
        <w:spacing w:after="0"/>
        <w:ind w:firstLine="709"/>
        <w:contextualSpacing w:val="0"/>
        <w:jc w:val="both"/>
        <w:rPr>
          <w:rFonts w:eastAsia="Times New Roman" w:cs="Times New Roman"/>
          <w:b/>
          <w:bCs/>
          <w:iCs/>
          <w:kern w:val="1"/>
          <w:szCs w:val="28"/>
          <w:lang w:eastAsia="ar-SA"/>
        </w:rPr>
      </w:pPr>
      <w:bookmarkStart w:id="110" w:name="_Toc283701421"/>
      <w:bookmarkStart w:id="111" w:name="_Toc251257640"/>
      <w:bookmarkStart w:id="112" w:name="_Toc356245716"/>
      <w:bookmarkStart w:id="113" w:name="_Toc389215479"/>
      <w:bookmarkEnd w:id="110"/>
      <w:bookmarkEnd w:id="111"/>
      <w:bookmarkEnd w:id="112"/>
      <w:bookmarkEnd w:id="113"/>
      <w:r>
        <w:rPr>
          <w:rFonts w:eastAsia="Times New Roman" w:cs="Times New Roman"/>
          <w:b/>
          <w:bCs/>
          <w:kern w:val="1"/>
          <w:szCs w:val="28"/>
          <w:lang w:eastAsia="ar-SA"/>
        </w:rPr>
        <w:t>7</w:t>
      </w:r>
      <w:r w:rsidR="00AD555D" w:rsidRPr="00AD555D">
        <w:rPr>
          <w:rFonts w:eastAsia="Times New Roman" w:cs="Times New Roman"/>
          <w:b/>
          <w:bCs/>
          <w:kern w:val="1"/>
          <w:szCs w:val="28"/>
          <w:lang w:eastAsia="ar-SA"/>
        </w:rPr>
        <w:t>.1</w:t>
      </w:r>
      <w:r w:rsidR="00B81C89">
        <w:rPr>
          <w:rFonts w:eastAsia="Times New Roman" w:cs="Times New Roman"/>
          <w:b/>
          <w:bCs/>
          <w:kern w:val="1"/>
          <w:szCs w:val="28"/>
          <w:lang w:eastAsia="ar-SA"/>
        </w:rPr>
        <w:t>.</w:t>
      </w:r>
      <w:r w:rsidR="00AD555D" w:rsidRPr="00AD555D">
        <w:rPr>
          <w:rFonts w:eastAsia="Times New Roman" w:cs="Times New Roman"/>
          <w:b/>
          <w:bCs/>
          <w:kern w:val="1"/>
          <w:szCs w:val="28"/>
          <w:lang w:eastAsia="ar-SA"/>
        </w:rPr>
        <w:t xml:space="preserve"> </w:t>
      </w:r>
      <w:r w:rsidR="00AD555D" w:rsidRPr="00AD555D">
        <w:rPr>
          <w:rFonts w:eastAsia="Times New Roman" w:cs="Times New Roman"/>
          <w:b/>
          <w:bCs/>
          <w:iCs/>
          <w:kern w:val="1"/>
          <w:szCs w:val="28"/>
          <w:lang w:eastAsia="ar-SA"/>
        </w:rPr>
        <w:t>Характеристика помещения и описание рабочего места</w:t>
      </w:r>
    </w:p>
    <w:p w:rsidR="00AD555D" w:rsidRPr="00AD555D" w:rsidRDefault="00AD555D" w:rsidP="00AD555D">
      <w:pPr>
        <w:suppressAutoHyphens/>
        <w:spacing w:before="28" w:after="0"/>
        <w:contextualSpacing w:val="0"/>
        <w:jc w:val="both"/>
        <w:rPr>
          <w:rFonts w:eastAsia="Times New Roman" w:cs="Times New Roman"/>
          <w:kern w:val="1"/>
          <w:szCs w:val="28"/>
          <w:lang w:eastAsia="ar-SA"/>
        </w:rPr>
      </w:pPr>
      <w:r w:rsidRPr="00AD555D">
        <w:rPr>
          <w:rFonts w:eastAsia="Times New Roman" w:cs="Times New Roman"/>
          <w:kern w:val="1"/>
          <w:szCs w:val="28"/>
          <w:lang w:eastAsia="ar-SA"/>
        </w:rPr>
        <w:t>Рабочее место программиста расположено на 5 этаже девятиэтажного здания и имеет площадь 12 м</w:t>
      </w:r>
      <w:proofErr w:type="gramStart"/>
      <w:r w:rsidRPr="00AD555D">
        <w:rPr>
          <w:rFonts w:eastAsia="Times New Roman" w:cs="Times New Roman"/>
          <w:color w:val="000000"/>
          <w:kern w:val="1"/>
          <w:szCs w:val="28"/>
          <w:vertAlign w:val="superscript"/>
          <w:lang w:eastAsia="ar-SA"/>
        </w:rPr>
        <w:t>2</w:t>
      </w:r>
      <w:proofErr w:type="gramEnd"/>
      <w:r w:rsidR="001C1F86">
        <w:rPr>
          <w:rFonts w:eastAsia="Times New Roman" w:cs="Times New Roman"/>
          <w:color w:val="000000"/>
          <w:kern w:val="1"/>
          <w:szCs w:val="28"/>
          <w:vertAlign w:val="superscript"/>
          <w:lang w:eastAsia="ar-SA"/>
        </w:rPr>
        <w:t xml:space="preserve"> </w:t>
      </w:r>
      <w:r w:rsidRPr="00AD555D">
        <w:rPr>
          <w:rFonts w:eastAsia="Times New Roman" w:cs="Times New Roman"/>
          <w:color w:val="000000"/>
          <w:kern w:val="1"/>
          <w:szCs w:val="28"/>
          <w:lang w:eastAsia="ar-SA"/>
        </w:rPr>
        <w:t>(габариты: ширина ― 3м, длина ― 4 м, высота потолка― 2.5м)</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 xml:space="preserve"> </w:t>
      </w:r>
      <w:r w:rsidRPr="00AD555D">
        <w:rPr>
          <w:rFonts w:eastAsia="Times New Roman" w:cs="Times New Roman"/>
          <w:kern w:val="1"/>
          <w:szCs w:val="28"/>
          <w:lang w:eastAsia="ar-SA"/>
        </w:rPr>
        <w:tab/>
      </w:r>
      <w:r w:rsidRPr="00AD555D">
        <w:rPr>
          <w:rFonts w:eastAsia="Times New Roman" w:cs="Times New Roman"/>
          <w:color w:val="000000"/>
          <w:kern w:val="1"/>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eastAsia="Times New Roman" w:cs="Times New Roman"/>
          <w:color w:val="333333"/>
          <w:kern w:val="1"/>
          <w:szCs w:val="28"/>
          <w:lang w:eastAsia="ar-SA"/>
        </w:rPr>
        <w:t>»</w:t>
      </w:r>
      <w:r w:rsidRPr="00AD555D">
        <w:rPr>
          <w:rFonts w:eastAsia="Times New Roman" w:cs="Times New Roman"/>
          <w:color w:val="000000"/>
          <w:kern w:val="1"/>
          <w:szCs w:val="28"/>
          <w:lang w:eastAsia="ar-SA"/>
        </w:rPr>
        <w:t xml:space="preserve">: цвета стен, потолка, пола </w:t>
      </w:r>
      <w:r w:rsidRPr="00AD555D">
        <w:rPr>
          <w:rFonts w:eastAsia="Times New Roman" w:cs="Times New Roman"/>
          <w:color w:val="000000"/>
          <w:kern w:val="1"/>
          <w:szCs w:val="28"/>
          <w:lang w:eastAsia="ar-SA"/>
        </w:rPr>
        <w:lastRenderedPageBreak/>
        <w:t xml:space="preserve">гармонируют между собой. Помещение </w:t>
      </w:r>
      <w:r w:rsidRPr="00AD555D">
        <w:rPr>
          <w:rFonts w:eastAsia="Times New Roman" w:cs="Times New Roman"/>
          <w:kern w:val="1"/>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ind w:firstLine="709"/>
        <w:jc w:val="both"/>
        <w:rPr>
          <w:rFonts w:eastAsia="Times New Roman" w:cs="Times New Roman"/>
          <w:color w:val="000000"/>
          <w:kern w:val="1"/>
          <w:szCs w:val="28"/>
          <w:lang w:eastAsia="ar-SA"/>
        </w:rPr>
      </w:pPr>
      <w:r>
        <w:rPr>
          <w:rFonts w:eastAsia="Times New Roman" w:cs="Times New Roman"/>
          <w:kern w:val="1"/>
          <w:szCs w:val="28"/>
          <w:lang w:eastAsia="ar-SA"/>
        </w:rPr>
        <w:t>Количество рабочих мест-1.</w:t>
      </w:r>
      <w:r w:rsidR="00AD555D" w:rsidRPr="00AD555D">
        <w:rPr>
          <w:rFonts w:eastAsia="Times New Roman" w:cs="Times New Roman"/>
          <w:kern w:val="1"/>
          <w:szCs w:val="28"/>
          <w:lang w:eastAsia="ar-SA"/>
        </w:rPr>
        <w:t>Площадь помещения 12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eastAsia="Times New Roman" w:cs="Times New Roman"/>
          <w:kern w:val="1"/>
          <w:szCs w:val="28"/>
          <w:lang w:eastAsia="ar-SA"/>
        </w:rPr>
        <w:t>Т(</w:t>
      </w:r>
      <w:proofErr w:type="gramEnd"/>
      <w:r w:rsidR="00AD555D" w:rsidRPr="00AD555D">
        <w:rPr>
          <w:rFonts w:eastAsia="Times New Roman" w:cs="Times New Roman"/>
          <w:kern w:val="1"/>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eastAsia="Times New Roman" w:cs="Times New Roman"/>
          <w:color w:val="000000"/>
          <w:kern w:val="1"/>
          <w:szCs w:val="28"/>
          <w:lang w:eastAsia="ar-SA"/>
        </w:rPr>
        <w:t xml:space="preserve">в </w:t>
      </w:r>
      <w:r w:rsidRPr="00AD555D">
        <w:rPr>
          <w:rFonts w:eastAsia="Times New Roman" w:cs="Times New Roman"/>
          <w:kern w:val="1"/>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eastAsia="Times New Roman" w:cs="Times New Roman"/>
          <w:color w:val="000000"/>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место состоит </w:t>
      </w:r>
      <w:proofErr w:type="gramStart"/>
      <w:r w:rsidRPr="00AD555D">
        <w:rPr>
          <w:rFonts w:eastAsia="Times New Roman" w:cs="Times New Roman"/>
          <w:color w:val="000000"/>
          <w:kern w:val="1"/>
          <w:szCs w:val="28"/>
          <w:lang w:eastAsia="ar-SA"/>
        </w:rPr>
        <w:t>из</w:t>
      </w:r>
      <w:proofErr w:type="gramEnd"/>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стула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стола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ЖК-монитор </w:t>
      </w:r>
      <w:r w:rsidRPr="00AD555D">
        <w:rPr>
          <w:rFonts w:eastAsia="Times New Roman" w:cs="Times New Roman"/>
          <w:color w:val="000000"/>
          <w:kern w:val="1"/>
          <w:szCs w:val="28"/>
          <w:lang w:val="en-US" w:eastAsia="ar-SA"/>
        </w:rPr>
        <w:t>Samsung 22</w:t>
      </w:r>
      <w:r w:rsidRPr="00AD555D">
        <w:rPr>
          <w:rFonts w:eastAsia="Times New Roman" w:cs="Times New Roman"/>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Системный блок (</w:t>
      </w:r>
      <w:r w:rsidRPr="00AD555D">
        <w:rPr>
          <w:rFonts w:eastAsia="Times New Roman" w:cs="Times New Roman"/>
          <w:color w:val="000000"/>
          <w:kern w:val="1"/>
          <w:szCs w:val="28"/>
          <w:lang w:val="en-US" w:eastAsia="ar-SA"/>
        </w:rPr>
        <w:t>AMD</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Fx</w:t>
      </w:r>
      <w:r w:rsidRPr="00AD555D">
        <w:rPr>
          <w:rFonts w:eastAsia="Times New Roman" w:cs="Times New Roman"/>
          <w:color w:val="000000"/>
          <w:kern w:val="1"/>
          <w:szCs w:val="28"/>
          <w:lang w:eastAsia="ar-SA"/>
        </w:rPr>
        <w:t xml:space="preserve">-8300,8 </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DDR</w:t>
      </w:r>
      <w:r w:rsidRPr="00AD555D">
        <w:rPr>
          <w:rFonts w:eastAsia="Times New Roman" w:cs="Times New Roman"/>
          <w:color w:val="000000"/>
          <w:kern w:val="1"/>
          <w:szCs w:val="28"/>
          <w:lang w:eastAsia="ar-SA"/>
        </w:rPr>
        <w:t>-4,500</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HDD</w:t>
      </w:r>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Клавиатура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color w:val="000000"/>
          <w:kern w:val="1"/>
          <w:szCs w:val="28"/>
          <w:lang w:eastAsia="ar-SA"/>
        </w:rPr>
        <w:t xml:space="preserve">Манипулятор </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мышь</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В помещении имеются принтер и сканер фирмы </w:t>
      </w:r>
      <w:r w:rsidRPr="00AD555D">
        <w:rPr>
          <w:rFonts w:eastAsia="Times New Roman" w:cs="Times New Roman"/>
          <w:kern w:val="1"/>
          <w:szCs w:val="28"/>
          <w:lang w:val="en-US" w:eastAsia="ar-SA"/>
        </w:rPr>
        <w:t>canon</w:t>
      </w:r>
      <w:r w:rsidRPr="00AD555D">
        <w:rPr>
          <w:rFonts w:eastAsia="Times New Roman" w:cs="Times New Roman"/>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Рабочее места оборудовано роутером обеспечивающим выход в интернет на скорости 40 Мб/</w:t>
      </w:r>
      <w:r w:rsidRPr="00AD555D">
        <w:rPr>
          <w:rFonts w:eastAsia="Times New Roman" w:cs="Times New Roman"/>
          <w:color w:val="000000"/>
          <w:kern w:val="1"/>
          <w:szCs w:val="28"/>
          <w:lang w:val="en-US" w:eastAsia="ar-SA"/>
        </w:rPr>
        <w:t>c</w:t>
      </w:r>
      <w:r w:rsidRPr="00AD555D">
        <w:rPr>
          <w:rFonts w:eastAsia="Times New Roman" w:cs="Times New Roman"/>
          <w:color w:val="000000"/>
          <w:kern w:val="1"/>
          <w:szCs w:val="28"/>
          <w:lang w:eastAsia="ar-SA"/>
        </w:rPr>
        <w:t xml:space="preserve"> как с </w:t>
      </w:r>
      <w:proofErr w:type="gramStart"/>
      <w:r w:rsidRPr="00AD555D">
        <w:rPr>
          <w:rFonts w:eastAsia="Times New Roman" w:cs="Times New Roman"/>
          <w:color w:val="000000"/>
          <w:kern w:val="1"/>
          <w:szCs w:val="28"/>
          <w:lang w:eastAsia="ar-SA"/>
        </w:rPr>
        <w:t>ПЭВМ</w:t>
      </w:r>
      <w:proofErr w:type="gramEnd"/>
      <w:r w:rsidRPr="00AD555D">
        <w:rPr>
          <w:rFonts w:eastAsia="Times New Roman" w:cs="Times New Roman"/>
          <w:color w:val="000000"/>
          <w:kern w:val="1"/>
          <w:szCs w:val="28"/>
          <w:lang w:eastAsia="ar-SA"/>
        </w:rPr>
        <w:t xml:space="preserve"> так и с мобильных устройств с помощью </w:t>
      </w:r>
      <w:r w:rsidRPr="00AD555D">
        <w:rPr>
          <w:rFonts w:eastAsia="Times New Roman" w:cs="Times New Roman"/>
          <w:color w:val="000000"/>
          <w:kern w:val="1"/>
          <w:szCs w:val="28"/>
          <w:lang w:val="en-US" w:eastAsia="ar-SA"/>
        </w:rPr>
        <w:t>WiFi</w:t>
      </w:r>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eastAsia="ar-SA"/>
        </w:rPr>
        <w:lastRenderedPageBreak/>
        <w:t>Для электропитания используется трёхфазная сеть переменного тока частотой 50 Гц и напряжением 220</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 и </w:t>
      </w:r>
      <w:r w:rsidRPr="00AD555D">
        <w:rPr>
          <w:rFonts w:eastAsia="Times New Roman" w:cs="Times New Roman"/>
          <w:kern w:val="1"/>
          <w:szCs w:val="28"/>
          <w:lang w:eastAsia="ar-SA"/>
        </w:rPr>
        <w:t>глухозаземленной нейтралью источника питания.</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Параметры микроклимата в помещении следующие: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23-25 градусов, в холодное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22-24 градуса;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относительная влажность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40-50 % (норматив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40-60 %); </w:t>
      </w:r>
    </w:p>
    <w:p w:rsid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скорость движения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0,1 м/</w:t>
      </w:r>
      <w:proofErr w:type="gramStart"/>
      <w:r w:rsidRPr="00AD555D">
        <w:rPr>
          <w:rFonts w:eastAsia="Times New Roman" w:cs="Times New Roman"/>
          <w:kern w:val="1"/>
          <w:szCs w:val="28"/>
          <w:lang w:eastAsia="ar-SA"/>
        </w:rPr>
        <w:t>с</w:t>
      </w:r>
      <w:proofErr w:type="gramEnd"/>
      <w:r w:rsidRPr="00AD555D">
        <w:rPr>
          <w:rFonts w:eastAsia="Times New Roman" w:cs="Times New Roman"/>
          <w:kern w:val="1"/>
          <w:szCs w:val="28"/>
          <w:lang w:eastAsia="ar-SA"/>
        </w:rPr>
        <w:t xml:space="preserve">. </w:t>
      </w:r>
    </w:p>
    <w:p w:rsidR="00AF347B" w:rsidRDefault="00AF347B" w:rsidP="00B053A0">
      <w:pPr>
        <w:pStyle w:val="a"/>
        <w:ind w:firstLine="708"/>
        <w:contextualSpacing w:val="0"/>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8608E4" w:rsidRPr="00CE48C5" w:rsidRDefault="006A0A70" w:rsidP="00291762">
      <w:pPr>
        <w:keepNext/>
        <w:spacing w:before="120" w:after="120"/>
        <w:ind w:firstLine="709"/>
        <w:contextualSpacing w:val="0"/>
        <w:outlineLvl w:val="2"/>
        <w:rPr>
          <w:rFonts w:eastAsia="Times New Roman" w:cs="Arial"/>
          <w:b/>
          <w:bCs/>
          <w:szCs w:val="26"/>
          <w:lang w:eastAsia="ru-RU"/>
        </w:rPr>
      </w:pPr>
      <w:bookmarkStart w:id="114" w:name="_Toc389427458"/>
      <w:r>
        <w:rPr>
          <w:rFonts w:eastAsia="Times New Roman" w:cs="Arial"/>
          <w:b/>
          <w:bCs/>
          <w:szCs w:val="26"/>
          <w:lang w:eastAsia="ru-RU"/>
        </w:rPr>
        <w:t>7</w:t>
      </w:r>
      <w:r w:rsidR="00CE48C5" w:rsidRPr="00CE48C5">
        <w:rPr>
          <w:rFonts w:eastAsia="Times New Roman" w:cs="Arial"/>
          <w:b/>
          <w:bCs/>
          <w:szCs w:val="26"/>
          <w:lang w:eastAsia="ru-RU"/>
        </w:rPr>
        <w:t>.1.</w:t>
      </w:r>
      <w:r w:rsidR="00244F28">
        <w:rPr>
          <w:rFonts w:eastAsia="Times New Roman" w:cs="Arial"/>
          <w:b/>
          <w:bCs/>
          <w:szCs w:val="26"/>
          <w:lang w:eastAsia="ru-RU"/>
        </w:rPr>
        <w:t>1</w:t>
      </w:r>
      <w:r w:rsidR="00B81C89">
        <w:rPr>
          <w:rFonts w:eastAsia="Times New Roman" w:cs="Arial"/>
          <w:b/>
          <w:bCs/>
          <w:szCs w:val="26"/>
          <w:lang w:eastAsia="ru-RU"/>
        </w:rPr>
        <w:t>.</w:t>
      </w:r>
      <w:r w:rsidR="00CE48C5" w:rsidRPr="00CE48C5">
        <w:rPr>
          <w:rFonts w:eastAsia="Times New Roman" w:cs="Arial"/>
          <w:b/>
          <w:bCs/>
          <w:szCs w:val="26"/>
          <w:lang w:eastAsia="ru-RU"/>
        </w:rPr>
        <w:t xml:space="preserve"> Шум</w:t>
      </w:r>
      <w:bookmarkEnd w:id="114"/>
    </w:p>
    <w:p w:rsidR="00CE48C5" w:rsidRPr="00CE48C5" w:rsidRDefault="00CE48C5" w:rsidP="00CE48C5">
      <w:pPr>
        <w:tabs>
          <w:tab w:val="left" w:pos="6090"/>
        </w:tabs>
        <w:spacing w:after="0"/>
        <w:ind w:firstLine="720"/>
        <w:contextualSpacing w:val="0"/>
        <w:jc w:val="both"/>
        <w:rPr>
          <w:rFonts w:eastAsia="Lucida Sans Unicode" w:cs="Times New Roman"/>
          <w:szCs w:val="28"/>
        </w:rPr>
      </w:pPr>
      <w:r w:rsidRPr="00CE48C5">
        <w:rPr>
          <w:rFonts w:eastAsia="Lucida Sans Unicode" w:cs="Times New Roman"/>
          <w:color w:val="000000"/>
          <w:spacing w:val="1"/>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eastAsia="Lucida Sans Unicode" w:cs="Times New Roman"/>
          <w:color w:val="000000"/>
          <w:spacing w:val="-1"/>
          <w:szCs w:val="28"/>
        </w:rPr>
        <w:t xml:space="preserve">«Шум. Общие требования безопасности». Классификация основных </w:t>
      </w:r>
      <w:r w:rsidRPr="00CE48C5">
        <w:rPr>
          <w:rFonts w:eastAsia="Lucida Sans Unicode" w:cs="Times New Roman"/>
          <w:color w:val="000000"/>
          <w:spacing w:val="2"/>
          <w:szCs w:val="28"/>
        </w:rPr>
        <w:t xml:space="preserve">средств защиты от шума приведена в ГОСТ 12.1.029-80 «Средства </w:t>
      </w:r>
      <w:r w:rsidRPr="00CE48C5">
        <w:rPr>
          <w:rFonts w:eastAsia="Lucida Sans Unicode" w:cs="Times New Roman"/>
          <w:color w:val="000000"/>
          <w:spacing w:val="5"/>
          <w:szCs w:val="28"/>
        </w:rPr>
        <w:t xml:space="preserve">и методы защиты от шума. Классификация». При выполнении </w:t>
      </w:r>
      <w:r w:rsidRPr="00CE48C5">
        <w:rPr>
          <w:rFonts w:eastAsia="Lucida Sans Unicode" w:cs="Times New Roman"/>
          <w:color w:val="000000"/>
          <w:szCs w:val="28"/>
        </w:rPr>
        <w:t xml:space="preserve">основной работы на ПК уровень шума на рабочем месте не должен </w:t>
      </w:r>
      <w:r w:rsidRPr="00CE48C5">
        <w:rPr>
          <w:rFonts w:eastAsia="Lucida Sans Unicode" w:cs="Times New Roman"/>
          <w:color w:val="000000"/>
          <w:spacing w:val="-1"/>
          <w:szCs w:val="28"/>
        </w:rPr>
        <w:t xml:space="preserve">превышать 50 дБА, согласно </w:t>
      </w:r>
      <w:r w:rsidRPr="00CE48C5">
        <w:rPr>
          <w:rFonts w:eastAsia="Lucida Sans Unicode" w:cs="Times New Roman"/>
          <w:szCs w:val="28"/>
        </w:rPr>
        <w:t>СН 2.2.4/2.1-8.562-96 «Шум на рабочих местах, в помещениях жилых, общественных зданий и на территории жилой застройки»</w:t>
      </w:r>
      <w:proofErr w:type="gramStart"/>
      <w:r w:rsidRPr="00CE48C5">
        <w:rPr>
          <w:rFonts w:eastAsia="Lucida Sans Unicode" w:cs="Times New Roman"/>
          <w:szCs w:val="28"/>
        </w:rPr>
        <w:t xml:space="preserve"> .</w:t>
      </w:r>
      <w:proofErr w:type="gramEnd"/>
    </w:p>
    <w:p w:rsidR="00CE48C5" w:rsidRPr="00CE48C5" w:rsidRDefault="00CE48C5" w:rsidP="00CE48C5">
      <w:pPr>
        <w:widowControl w:val="0"/>
        <w:shd w:val="clear" w:color="auto" w:fill="FFFFFF"/>
        <w:suppressAutoHyphens/>
        <w:spacing w:after="0"/>
        <w:ind w:firstLine="720"/>
        <w:jc w:val="both"/>
        <w:rPr>
          <w:rFonts w:eastAsia="Lucida Sans Unicode" w:cs="Times New Roman"/>
          <w:sz w:val="24"/>
          <w:szCs w:val="24"/>
        </w:rPr>
      </w:pPr>
      <w:r w:rsidRPr="00CE48C5">
        <w:rPr>
          <w:rFonts w:eastAsia="Lucida Sans Unicode" w:cs="Times New Roman"/>
          <w:color w:val="000000"/>
          <w:spacing w:val="16"/>
          <w:szCs w:val="28"/>
        </w:rPr>
        <w:t xml:space="preserve">Длительное воздействие </w:t>
      </w:r>
      <w:r w:rsidRPr="00CE48C5">
        <w:rPr>
          <w:rFonts w:eastAsia="Lucida Sans Unicode" w:cs="Times New Roman"/>
          <w:color w:val="000000"/>
          <w:spacing w:val="11"/>
          <w:szCs w:val="28"/>
        </w:rPr>
        <w:t xml:space="preserve">интенсивного шума (выше 80 дБ) на органы слуха человека </w:t>
      </w:r>
      <w:r w:rsidRPr="00CE48C5">
        <w:rPr>
          <w:rFonts w:eastAsia="Lucida Sans Unicode" w:cs="Times New Roman"/>
          <w:color w:val="000000"/>
          <w:spacing w:val="5"/>
          <w:szCs w:val="28"/>
        </w:rPr>
        <w:t xml:space="preserve">приводит к частичной или полной потере слуха. Степень потери </w:t>
      </w:r>
      <w:r w:rsidRPr="00CE48C5">
        <w:rPr>
          <w:rFonts w:eastAsia="Lucida Sans Unicode" w:cs="Times New Roman"/>
          <w:color w:val="000000"/>
          <w:spacing w:val="1"/>
          <w:szCs w:val="28"/>
        </w:rPr>
        <w:t xml:space="preserve">слуха зависит от уровня звука и его продолжительности и от </w:t>
      </w:r>
      <w:r w:rsidRPr="00CE48C5">
        <w:rPr>
          <w:rFonts w:eastAsia="Lucida Sans Unicode" w:cs="Times New Roman"/>
          <w:color w:val="000000"/>
          <w:spacing w:val="16"/>
          <w:szCs w:val="28"/>
        </w:rPr>
        <w:t xml:space="preserve">индивидуальной чувствительности человека. Шумящее </w:t>
      </w:r>
      <w:r w:rsidRPr="00CE48C5">
        <w:rPr>
          <w:rFonts w:eastAsia="Lucida Sans Unicode" w:cs="Times New Roman"/>
          <w:color w:val="000000"/>
          <w:spacing w:val="1"/>
          <w:szCs w:val="28"/>
        </w:rPr>
        <w:t xml:space="preserve">оборудование, уровни шума которого превышают нормированные, </w:t>
      </w:r>
      <w:r w:rsidRPr="00CE48C5">
        <w:rPr>
          <w:rFonts w:eastAsia="Lucida Sans Unicode" w:cs="Times New Roman"/>
          <w:color w:val="000000"/>
          <w:szCs w:val="28"/>
        </w:rPr>
        <w:t xml:space="preserve">должно </w:t>
      </w:r>
      <w:proofErr w:type="gramStart"/>
      <w:r w:rsidRPr="00CE48C5">
        <w:rPr>
          <w:rFonts w:eastAsia="Lucida Sans Unicode" w:cs="Times New Roman"/>
          <w:color w:val="000000"/>
          <w:szCs w:val="28"/>
        </w:rPr>
        <w:t>находится</w:t>
      </w:r>
      <w:proofErr w:type="gramEnd"/>
      <w:r w:rsidRPr="00CE48C5">
        <w:rPr>
          <w:rFonts w:eastAsia="Lucida Sans Unicode" w:cs="Times New Roman"/>
          <w:color w:val="000000"/>
          <w:szCs w:val="28"/>
        </w:rPr>
        <w:t xml:space="preserve"> вне помещения с ПЭВМ. </w:t>
      </w:r>
      <w:proofErr w:type="gramStart"/>
      <w:r w:rsidRPr="00CE48C5">
        <w:rPr>
          <w:rFonts w:eastAsia="Lucida Sans Unicode" w:cs="Times New Roman"/>
          <w:color w:val="000000"/>
          <w:szCs w:val="28"/>
        </w:rPr>
        <w:t xml:space="preserve">Для снижения шума, создаваемого на рабочих местах внутренними источниками, а также </w:t>
      </w:r>
      <w:r w:rsidRPr="00CE48C5">
        <w:rPr>
          <w:rFonts w:eastAsia="Lucida Sans Unicode" w:cs="Times New Roman"/>
          <w:color w:val="000000"/>
          <w:spacing w:val="12"/>
          <w:szCs w:val="28"/>
        </w:rPr>
        <w:t xml:space="preserve">шума, проникающего </w:t>
      </w:r>
      <w:r w:rsidRPr="00CE48C5">
        <w:rPr>
          <w:rFonts w:eastAsia="Lucida Sans Unicode" w:cs="Times New Roman"/>
          <w:color w:val="000000"/>
          <w:spacing w:val="12"/>
          <w:szCs w:val="28"/>
        </w:rPr>
        <w:lastRenderedPageBreak/>
        <w:t xml:space="preserve">извне, следует: ослабить шум самих </w:t>
      </w:r>
      <w:r w:rsidRPr="00CE48C5">
        <w:rPr>
          <w:rFonts w:eastAsia="Lucida Sans Unicode" w:cs="Times New Roman"/>
          <w:color w:val="000000"/>
          <w:spacing w:val="1"/>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eastAsia="Lucida Sans Unicode" w:cs="Times New Roman"/>
          <w:color w:val="000000"/>
          <w:spacing w:val="9"/>
          <w:szCs w:val="28"/>
        </w:rPr>
        <w:t xml:space="preserve">отраженных звуковых волн за счет звукопоглощения энергии </w:t>
      </w:r>
      <w:r w:rsidRPr="00CE48C5">
        <w:rPr>
          <w:rFonts w:eastAsia="Lucida Sans Unicode" w:cs="Times New Roman"/>
          <w:color w:val="000000"/>
          <w:szCs w:val="28"/>
        </w:rPr>
        <w:t>прямых звуковых волн поверхностями ограждающих конструкций;</w:t>
      </w:r>
      <w:proofErr w:type="gramEnd"/>
      <w:r w:rsidRPr="00CE48C5">
        <w:rPr>
          <w:rFonts w:eastAsia="Lucida Sans Unicode" w:cs="Times New Roman"/>
          <w:color w:val="000000"/>
          <w:szCs w:val="28"/>
        </w:rPr>
        <w:t xml:space="preserve"> </w:t>
      </w:r>
      <w:r w:rsidRPr="00CE48C5">
        <w:rPr>
          <w:rFonts w:eastAsia="Lucida Sans Unicode" w:cs="Times New Roman"/>
          <w:color w:val="000000"/>
          <w:spacing w:val="-1"/>
          <w:szCs w:val="28"/>
        </w:rPr>
        <w:t xml:space="preserve">применять рациональное расположение оборудования; использовать </w:t>
      </w:r>
      <w:r w:rsidRPr="00CE48C5">
        <w:rPr>
          <w:rFonts w:eastAsia="Lucida Sans Unicode" w:cs="Times New Roman"/>
          <w:color w:val="000000"/>
          <w:spacing w:val="8"/>
          <w:szCs w:val="28"/>
        </w:rPr>
        <w:t xml:space="preserve">архитектурно-планировочные и технологические решения, </w:t>
      </w:r>
      <w:r w:rsidRPr="00CE48C5">
        <w:rPr>
          <w:rFonts w:eastAsia="Lucida Sans Unicode" w:cs="Times New Roman"/>
          <w:color w:val="000000"/>
          <w:spacing w:val="1"/>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ind w:right="7" w:firstLine="720"/>
        <w:contextualSpacing w:val="0"/>
        <w:jc w:val="both"/>
        <w:rPr>
          <w:rFonts w:eastAsia="Lucida Sans Unicode" w:cs="Times New Roman"/>
          <w:color w:val="000000"/>
          <w:spacing w:val="-7"/>
          <w:szCs w:val="28"/>
        </w:rPr>
      </w:pPr>
      <w:r w:rsidRPr="00CE48C5">
        <w:rPr>
          <w:rFonts w:eastAsia="Lucida Sans Unicode" w:cs="Times New Roman"/>
          <w:color w:val="000000"/>
          <w:spacing w:val="1"/>
          <w:szCs w:val="28"/>
        </w:rPr>
        <w:t xml:space="preserve">Источниками шума в помещении являются системные блоки </w:t>
      </w:r>
      <w:r w:rsidRPr="00CE48C5">
        <w:rPr>
          <w:rFonts w:eastAsia="Lucida Sans Unicode" w:cs="Times New Roman"/>
          <w:color w:val="000000"/>
          <w:spacing w:val="9"/>
          <w:szCs w:val="28"/>
        </w:rPr>
        <w:t xml:space="preserve">компьютеров (шум вентиляторов) и принтер. По результатам </w:t>
      </w:r>
      <w:r w:rsidRPr="00CE48C5">
        <w:rPr>
          <w:rFonts w:eastAsia="Lucida Sans Unicode" w:cs="Times New Roman"/>
          <w:color w:val="000000"/>
          <w:spacing w:val="-2"/>
          <w:szCs w:val="28"/>
        </w:rPr>
        <w:t xml:space="preserve">замеров шума уровень шума составил 35 дБА, что </w:t>
      </w:r>
      <w:r w:rsidRPr="00CE48C5">
        <w:rPr>
          <w:rFonts w:eastAsia="Lucida Sans Unicode" w:cs="Times New Roman"/>
          <w:color w:val="000000"/>
          <w:spacing w:val="-7"/>
          <w:szCs w:val="28"/>
        </w:rPr>
        <w:t>не превышает норму, следовательно, дополнительных мер не требуется.</w:t>
      </w:r>
    </w:p>
    <w:p w:rsidR="008608E4" w:rsidRPr="00CE48C5" w:rsidRDefault="006A0A70" w:rsidP="00291762">
      <w:pPr>
        <w:keepNext/>
        <w:spacing w:before="120" w:after="120"/>
        <w:ind w:firstLine="709"/>
        <w:contextualSpacing w:val="0"/>
        <w:outlineLvl w:val="2"/>
        <w:rPr>
          <w:rFonts w:eastAsia="Times New Roman" w:cs="Arial"/>
          <w:b/>
          <w:bCs/>
          <w:szCs w:val="26"/>
          <w:lang w:eastAsia="ru-RU"/>
        </w:rPr>
      </w:pPr>
      <w:bookmarkStart w:id="115" w:name="_Toc389427459"/>
      <w:r>
        <w:rPr>
          <w:rFonts w:eastAsia="Times New Roman" w:cs="Arial"/>
          <w:b/>
          <w:bCs/>
          <w:szCs w:val="26"/>
          <w:lang w:eastAsia="ru-RU"/>
        </w:rPr>
        <w:t>7</w:t>
      </w:r>
      <w:r w:rsidR="00CE48C5" w:rsidRPr="00CE48C5">
        <w:rPr>
          <w:rFonts w:eastAsia="Times New Roman" w:cs="Arial"/>
          <w:b/>
          <w:bCs/>
          <w:szCs w:val="26"/>
          <w:lang w:eastAsia="ru-RU"/>
        </w:rPr>
        <w:t>.1.</w:t>
      </w:r>
      <w:r w:rsidR="00244F28">
        <w:rPr>
          <w:rFonts w:eastAsia="Times New Roman" w:cs="Arial"/>
          <w:b/>
          <w:bCs/>
          <w:szCs w:val="26"/>
          <w:lang w:eastAsia="ru-RU"/>
        </w:rPr>
        <w:t>2</w:t>
      </w:r>
      <w:r w:rsidR="00B81C89">
        <w:rPr>
          <w:rFonts w:eastAsia="Times New Roman" w:cs="Arial"/>
          <w:b/>
          <w:bCs/>
          <w:szCs w:val="26"/>
          <w:lang w:eastAsia="ru-RU"/>
        </w:rPr>
        <w:t>.</w:t>
      </w:r>
      <w:r w:rsidR="00CE48C5" w:rsidRPr="00CE48C5">
        <w:rPr>
          <w:rFonts w:eastAsia="Times New Roman" w:cs="Arial"/>
          <w:b/>
          <w:bCs/>
          <w:szCs w:val="26"/>
          <w:lang w:eastAsia="ru-RU"/>
        </w:rPr>
        <w:t xml:space="preserve"> Микроклимат</w:t>
      </w:r>
      <w:bookmarkEnd w:id="115"/>
    </w:p>
    <w:p w:rsidR="00CE48C5" w:rsidRPr="00CE48C5" w:rsidRDefault="00CE48C5" w:rsidP="00CE48C5">
      <w:pPr>
        <w:widowControl w:val="0"/>
        <w:shd w:val="clear" w:color="auto" w:fill="FFFFFF"/>
        <w:tabs>
          <w:tab w:val="left" w:pos="3096"/>
          <w:tab w:val="left" w:pos="5090"/>
          <w:tab w:val="left" w:pos="6962"/>
        </w:tabs>
        <w:suppressAutoHyphens/>
        <w:spacing w:after="0"/>
        <w:ind w:right="6" w:firstLine="720"/>
        <w:contextualSpacing w:val="0"/>
        <w:jc w:val="both"/>
        <w:rPr>
          <w:rFonts w:eastAsia="Lucida Sans Unicode" w:cs="Times New Roman"/>
          <w:sz w:val="24"/>
          <w:szCs w:val="24"/>
        </w:rPr>
      </w:pPr>
      <w:r w:rsidRPr="00CE48C5">
        <w:rPr>
          <w:rFonts w:eastAsia="Lucida Sans Unicode" w:cs="Times New Roman"/>
          <w:color w:val="000000"/>
          <w:spacing w:val="1"/>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eastAsia="Lucida Sans Unicode" w:cs="Times New Roman"/>
          <w:color w:val="000000"/>
          <w:spacing w:val="13"/>
          <w:szCs w:val="28"/>
        </w:rPr>
        <w:t xml:space="preserve">скоростью движения воздуха, атмосферным давлением, </w:t>
      </w:r>
      <w:r w:rsidRPr="00CE48C5">
        <w:rPr>
          <w:rFonts w:eastAsia="Lucida Sans Unicode" w:cs="Times New Roman"/>
          <w:color w:val="000000"/>
          <w:spacing w:val="-2"/>
          <w:szCs w:val="28"/>
        </w:rPr>
        <w:t xml:space="preserve">интенсивностью </w:t>
      </w:r>
      <w:r w:rsidRPr="00CE48C5">
        <w:rPr>
          <w:rFonts w:eastAsia="Lucida Sans Unicode" w:cs="Times New Roman"/>
          <w:color w:val="000000"/>
          <w:spacing w:val="-4"/>
          <w:szCs w:val="28"/>
        </w:rPr>
        <w:t xml:space="preserve">излучения </w:t>
      </w:r>
      <w:r w:rsidRPr="00CE48C5">
        <w:rPr>
          <w:rFonts w:eastAsia="Lucida Sans Unicode" w:cs="Times New Roman"/>
          <w:color w:val="000000"/>
          <w:spacing w:val="-2"/>
          <w:szCs w:val="28"/>
        </w:rPr>
        <w:t xml:space="preserve">нагретых </w:t>
      </w:r>
      <w:r w:rsidRPr="00CE48C5">
        <w:rPr>
          <w:rFonts w:eastAsia="Lucida Sans Unicode" w:cs="Times New Roman"/>
          <w:color w:val="000000"/>
          <w:spacing w:val="-3"/>
          <w:szCs w:val="28"/>
        </w:rPr>
        <w:t>поверхностей.</w:t>
      </w:r>
    </w:p>
    <w:p w:rsidR="00CE48C5" w:rsidRPr="00CE48C5" w:rsidRDefault="00CE48C5" w:rsidP="00CE48C5">
      <w:pPr>
        <w:widowControl w:val="0"/>
        <w:shd w:val="clear" w:color="auto" w:fill="FFFFFF"/>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9"/>
          <w:szCs w:val="28"/>
        </w:rPr>
        <w:t xml:space="preserve">Неблагоприятные микроклиматические условия приводят к </w:t>
      </w:r>
      <w:r w:rsidRPr="00CE48C5">
        <w:rPr>
          <w:rFonts w:eastAsia="Lucida Sans Unicode" w:cs="Times New Roman"/>
          <w:color w:val="000000"/>
          <w:spacing w:val="10"/>
          <w:szCs w:val="28"/>
        </w:rPr>
        <w:t xml:space="preserve">ухудшению самочувствия работника, ослаблению внимания, </w:t>
      </w:r>
      <w:r w:rsidRPr="00CE48C5">
        <w:rPr>
          <w:rFonts w:eastAsia="Lucida Sans Unicode" w:cs="Times New Roman"/>
          <w:color w:val="000000"/>
          <w:szCs w:val="28"/>
        </w:rPr>
        <w:t>быстрой утомляемости, и при продолжительном воздействии могут вызвать различные заболевания.</w:t>
      </w:r>
    </w:p>
    <w:p w:rsidR="00CE48C5" w:rsidRPr="00CE48C5" w:rsidRDefault="00CE48C5" w:rsidP="00CE48C5">
      <w:pPr>
        <w:shd w:val="clear" w:color="auto" w:fill="FFFFFF"/>
        <w:spacing w:after="0"/>
        <w:ind w:right="6" w:firstLine="720"/>
        <w:jc w:val="both"/>
        <w:rPr>
          <w:rFonts w:eastAsia="Lucida Sans Unicode" w:cs="Times New Roman"/>
          <w:color w:val="000000"/>
          <w:szCs w:val="28"/>
        </w:rPr>
      </w:pPr>
      <w:r w:rsidRPr="00CE48C5">
        <w:rPr>
          <w:rFonts w:eastAsia="Lucida Sans Unicode" w:cs="Times New Roman"/>
          <w:color w:val="000000"/>
          <w:spacing w:val="7"/>
          <w:szCs w:val="28"/>
        </w:rPr>
        <w:t>Микроклиматические условия на рабочем месте инженера-</w:t>
      </w:r>
      <w:r w:rsidRPr="00CE48C5">
        <w:rPr>
          <w:rFonts w:eastAsia="Lucida Sans Unicode" w:cs="Times New Roman"/>
          <w:color w:val="000000"/>
          <w:spacing w:val="5"/>
          <w:szCs w:val="28"/>
        </w:rPr>
        <w:t xml:space="preserve">программиста нормируются согласно СанПиН 2.2.4.548-96 </w:t>
      </w:r>
      <w:r w:rsidRPr="00CE48C5">
        <w:rPr>
          <w:rFonts w:eastAsia="Lucida Sans Unicode" w:cs="Times New Roman"/>
          <w:color w:val="000000"/>
          <w:szCs w:val="28"/>
        </w:rPr>
        <w:t>«Гигиенические требования к микроклимату производственных помещений»</w:t>
      </w:r>
      <w:r w:rsidRPr="00CE48C5">
        <w:rPr>
          <w:rFonts w:eastAsia="Lucida Sans Unicode" w:cs="Times New Roman"/>
          <w:color w:val="000000"/>
          <w:spacing w:val="10"/>
          <w:szCs w:val="28"/>
        </w:rPr>
        <w:t>.</w:t>
      </w:r>
      <w:r w:rsidRPr="00CE48C5">
        <w:rPr>
          <w:rFonts w:eastAsia="Lucida Sans Unicode" w:cs="Times New Roman"/>
          <w:color w:val="000000"/>
          <w:szCs w:val="28"/>
        </w:rPr>
        <w:t xml:space="preserve"> Оптимальные микроклиматические условия </w:t>
      </w:r>
      <w:r w:rsidRPr="00CE48C5">
        <w:rPr>
          <w:rFonts w:eastAsia="Lucida Sans Unicode" w:cs="Times New Roman"/>
          <w:color w:val="000000"/>
          <w:spacing w:val="16"/>
          <w:szCs w:val="28"/>
        </w:rPr>
        <w:t xml:space="preserve">установлены по критериям оптимального теплового и </w:t>
      </w:r>
      <w:r w:rsidRPr="00CE48C5">
        <w:rPr>
          <w:rFonts w:eastAsia="Lucida Sans Unicode" w:cs="Times New Roman"/>
          <w:color w:val="000000"/>
          <w:szCs w:val="28"/>
        </w:rPr>
        <w:t xml:space="preserve">функционального состояния человека. Они обеспечивают общее и </w:t>
      </w:r>
      <w:r w:rsidRPr="00CE48C5">
        <w:rPr>
          <w:rFonts w:eastAsia="Lucida Sans Unicode" w:cs="Times New Roman"/>
          <w:color w:val="000000"/>
          <w:spacing w:val="6"/>
          <w:szCs w:val="28"/>
        </w:rPr>
        <w:t xml:space="preserve">локальное ощущение теплового комфорта в течение 8-часовой </w:t>
      </w:r>
      <w:r w:rsidRPr="00CE48C5">
        <w:rPr>
          <w:rFonts w:eastAsia="Lucida Sans Unicode" w:cs="Times New Roman"/>
          <w:color w:val="000000"/>
          <w:spacing w:val="-2"/>
          <w:szCs w:val="28"/>
        </w:rPr>
        <w:t xml:space="preserve">рабочей смены при минимальном напряжении механизмов </w:t>
      </w:r>
      <w:r w:rsidRPr="00CE48C5">
        <w:rPr>
          <w:rFonts w:eastAsia="Lucida Sans Unicode" w:cs="Times New Roman"/>
          <w:color w:val="000000"/>
          <w:spacing w:val="1"/>
          <w:szCs w:val="28"/>
        </w:rPr>
        <w:t xml:space="preserve">терморегуляции, не вызывают отклонений в </w:t>
      </w:r>
      <w:r w:rsidRPr="00CE48C5">
        <w:rPr>
          <w:rFonts w:eastAsia="Lucida Sans Unicode" w:cs="Times New Roman"/>
          <w:color w:val="000000"/>
          <w:spacing w:val="1"/>
          <w:szCs w:val="28"/>
        </w:rPr>
        <w:lastRenderedPageBreak/>
        <w:t xml:space="preserve">состоянии здоровья, создают предпосылки для высокого уровня работоспособности и </w:t>
      </w:r>
      <w:r w:rsidRPr="00CE48C5">
        <w:rPr>
          <w:rFonts w:eastAsia="Lucida Sans Unicode" w:cs="Times New Roman"/>
          <w:color w:val="000000"/>
          <w:szCs w:val="28"/>
        </w:rPr>
        <w:t xml:space="preserve">являются предпочтительными на рабочих местах. Оптимальные </w:t>
      </w:r>
      <w:r w:rsidRPr="00CE48C5">
        <w:rPr>
          <w:rFonts w:eastAsia="Lucida Sans Unicode" w:cs="Times New Roman"/>
          <w:color w:val="000000"/>
          <w:spacing w:val="2"/>
          <w:szCs w:val="28"/>
        </w:rPr>
        <w:t xml:space="preserve">параметры микроклимата в холодный и теплый периоды года на </w:t>
      </w:r>
      <w:r w:rsidRPr="00CE48C5">
        <w:rPr>
          <w:rFonts w:eastAsia="Lucida Sans Unicode" w:cs="Times New Roman"/>
          <w:color w:val="000000"/>
          <w:szCs w:val="28"/>
        </w:rPr>
        <w:t xml:space="preserve">рабочем месте инженера-программиста и оператора ПЭВМ должны соответствовать величинам, приведенным в таблице </w:t>
      </w:r>
      <w:r w:rsidR="006A0A70">
        <w:rPr>
          <w:rFonts w:eastAsia="Lucida Sans Unicode" w:cs="Times New Roman"/>
          <w:color w:val="000000"/>
          <w:szCs w:val="28"/>
        </w:rPr>
        <w:t>7</w:t>
      </w:r>
      <w:r w:rsidRPr="00CE48C5">
        <w:rPr>
          <w:rFonts w:eastAsia="Lucida Sans Unicode" w:cs="Times New Roman"/>
          <w:color w:val="000000"/>
          <w:szCs w:val="28"/>
        </w:rPr>
        <w:t>.</w:t>
      </w:r>
      <w:r>
        <w:rPr>
          <w:rFonts w:eastAsia="Lucida Sans Unicode" w:cs="Times New Roman"/>
          <w:color w:val="000000"/>
          <w:szCs w:val="28"/>
        </w:rPr>
        <w:t>1</w:t>
      </w:r>
      <w:r w:rsidRPr="00CE48C5">
        <w:rPr>
          <w:rFonts w:eastAsia="Lucida Sans Unicode" w:cs="Times New Roman"/>
          <w:color w:val="000000"/>
          <w:szCs w:val="28"/>
        </w:rPr>
        <w:t xml:space="preserve">. </w:t>
      </w:r>
    </w:p>
    <w:p w:rsidR="00CE48C5" w:rsidRPr="00CE48C5" w:rsidRDefault="009F2F4F" w:rsidP="00244F28">
      <w:pPr>
        <w:widowControl w:val="0"/>
        <w:shd w:val="clear" w:color="auto" w:fill="FFFFFF"/>
        <w:suppressAutoHyphens/>
        <w:spacing w:after="0"/>
        <w:ind w:right="187"/>
        <w:jc w:val="both"/>
        <w:rPr>
          <w:rFonts w:eastAsia="Lucida Sans Unicode" w:cs="Times New Roman"/>
          <w:sz w:val="24"/>
          <w:szCs w:val="24"/>
        </w:rPr>
      </w:pPr>
      <w:r>
        <w:rPr>
          <w:rFonts w:eastAsia="Lucida Sans Unicode" w:cs="Times New Roman"/>
          <w:color w:val="000000"/>
          <w:spacing w:val="2"/>
          <w:szCs w:val="28"/>
        </w:rPr>
        <w:t xml:space="preserve">     </w:t>
      </w:r>
      <w:r w:rsidR="00291762">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 xml:space="preserve">Таблица </w:t>
      </w:r>
      <w:r w:rsidR="006A0A70">
        <w:rPr>
          <w:rFonts w:eastAsia="Lucida Sans Unicode" w:cs="Times New Roman"/>
          <w:color w:val="000000"/>
          <w:spacing w:val="2"/>
          <w:szCs w:val="28"/>
        </w:rPr>
        <w:t>7</w:t>
      </w:r>
      <w:r w:rsidR="00CE48C5" w:rsidRPr="00CE48C5">
        <w:rPr>
          <w:rFonts w:eastAsia="Lucida Sans Unicode" w:cs="Times New Roman"/>
          <w:color w:val="000000"/>
          <w:spacing w:val="2"/>
          <w:szCs w:val="28"/>
        </w:rPr>
        <w:t>.</w:t>
      </w:r>
      <w:r w:rsidR="00244F28">
        <w:rPr>
          <w:rFonts w:eastAsia="Lucida Sans Unicode" w:cs="Times New Roman"/>
          <w:color w:val="000000"/>
          <w:spacing w:val="2"/>
          <w:szCs w:val="28"/>
        </w:rPr>
        <w:t>1</w:t>
      </w:r>
      <w:r>
        <w:rPr>
          <w:rFonts w:eastAsia="Lucida Sans Unicode" w:cs="Times New Roman"/>
          <w:color w:val="000000"/>
          <w:spacing w:val="2"/>
          <w:szCs w:val="28"/>
        </w:rPr>
        <w:t>.</w:t>
      </w:r>
      <w:r w:rsidR="00CE48C5">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Период </w:t>
            </w:r>
            <w:r w:rsidRPr="00CE48C5">
              <w:rPr>
                <w:rFonts w:eastAsia="Lucida Sans Unicode"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Категория работ по </w:t>
            </w:r>
            <w:r w:rsidRPr="00CE48C5">
              <w:rPr>
                <w:rFonts w:eastAsia="Lucida Sans Unicode" w:cs="Times New Roman"/>
                <w:b/>
                <w:bCs/>
                <w:color w:val="000000"/>
                <w:spacing w:val="1"/>
                <w:sz w:val="26"/>
                <w:szCs w:val="26"/>
              </w:rPr>
              <w:t xml:space="preserve">уровню </w:t>
            </w:r>
            <w:r w:rsidRPr="00CE48C5">
              <w:rPr>
                <w:rFonts w:eastAsia="Lucida Sans Unicode" w:cs="Times New Roman"/>
                <w:b/>
                <w:bCs/>
                <w:color w:val="000000"/>
                <w:spacing w:val="-1"/>
                <w:sz w:val="26"/>
                <w:szCs w:val="26"/>
              </w:rPr>
              <w:t xml:space="preserve">энергозатрат, </w:t>
            </w:r>
            <w:r w:rsidRPr="00CE48C5">
              <w:rPr>
                <w:rFonts w:eastAsia="Lucida Sans Unicode"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Температура </w:t>
            </w:r>
            <w:r w:rsidRPr="00CE48C5">
              <w:rPr>
                <w:rFonts w:eastAsia="Lucida Sans Unicode" w:cs="Times New Roman"/>
                <w:b/>
                <w:bCs/>
                <w:color w:val="000000"/>
                <w:spacing w:val="-1"/>
                <w:sz w:val="26"/>
                <w:szCs w:val="26"/>
              </w:rPr>
              <w:t>воздуха, °</w:t>
            </w:r>
            <w:proofErr w:type="gramStart"/>
            <w:r w:rsidRPr="00CE48C5">
              <w:rPr>
                <w:rFonts w:eastAsia="Lucida Sans Unicode"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Температура </w:t>
            </w:r>
            <w:r w:rsidRPr="00CE48C5">
              <w:rPr>
                <w:rFonts w:eastAsia="Lucida Sans Unicode" w:cs="Times New Roman"/>
                <w:b/>
                <w:bCs/>
                <w:color w:val="000000"/>
                <w:spacing w:val="-2"/>
                <w:sz w:val="26"/>
                <w:szCs w:val="26"/>
              </w:rPr>
              <w:t xml:space="preserve">поверхностей, </w:t>
            </w:r>
            <w:r w:rsidRPr="00CE48C5">
              <w:rPr>
                <w:rFonts w:eastAsia="Lucida Sans Unicode" w:cs="Times New Roman"/>
                <w:b/>
                <w:bCs/>
                <w:color w:val="000000"/>
                <w:spacing w:val="-9"/>
                <w:sz w:val="26"/>
                <w:szCs w:val="26"/>
              </w:rPr>
              <w:t>°</w:t>
            </w:r>
            <w:proofErr w:type="gramStart"/>
            <w:r w:rsidRPr="00CE48C5">
              <w:rPr>
                <w:rFonts w:eastAsia="Lucida Sans Unicode"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eastAsia="Lucida Sans Unicode" w:cs="Times New Roman"/>
                <w:sz w:val="26"/>
                <w:szCs w:val="26"/>
              </w:rPr>
            </w:pPr>
            <w:r w:rsidRPr="00CE48C5">
              <w:rPr>
                <w:rFonts w:eastAsia="Lucida Sans Unicode" w:cs="Times New Roman"/>
                <w:b/>
                <w:bCs/>
                <w:color w:val="000000"/>
                <w:spacing w:val="-1"/>
                <w:sz w:val="26"/>
                <w:szCs w:val="26"/>
              </w:rPr>
              <w:t>Относи</w:t>
            </w:r>
            <w:r w:rsidRPr="00CE48C5">
              <w:rPr>
                <w:rFonts w:eastAsia="Lucida Sans Unicode" w:cs="Times New Roman"/>
                <w:b/>
                <w:bCs/>
                <w:color w:val="000000"/>
                <w:spacing w:val="-1"/>
                <w:sz w:val="26"/>
                <w:szCs w:val="26"/>
              </w:rPr>
              <w:softHyphen/>
              <w:t xml:space="preserve">тельная </w:t>
            </w:r>
            <w:r w:rsidRPr="00CE48C5">
              <w:rPr>
                <w:rFonts w:eastAsia="Lucida Sans Unicode"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r w:rsidRPr="00CE48C5">
              <w:rPr>
                <w:rFonts w:eastAsia="Lucida Sans Unicode" w:cs="Times New Roman"/>
                <w:b/>
                <w:bCs/>
                <w:color w:val="000000"/>
                <w:spacing w:val="7"/>
                <w:sz w:val="26"/>
                <w:szCs w:val="26"/>
              </w:rPr>
              <w:t>воздуха,</w:t>
            </w:r>
            <w:r w:rsidRPr="00CE48C5">
              <w:rPr>
                <w:rFonts w:eastAsia="Lucida Sans Unicode"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eastAsia="Lucida Sans Unicode" w:cs="Times New Roman"/>
                <w:sz w:val="26"/>
                <w:szCs w:val="26"/>
              </w:rPr>
            </w:pPr>
            <w:r w:rsidRPr="00CE48C5">
              <w:rPr>
                <w:rFonts w:eastAsia="Lucida Sans Unicode"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proofErr w:type="gramStart"/>
            <w:r w:rsidRPr="00CE48C5">
              <w:rPr>
                <w:rFonts w:eastAsia="Lucida Sans Unicode" w:cs="Times New Roman"/>
                <w:b/>
                <w:bCs/>
                <w:color w:val="000000"/>
                <w:spacing w:val="-7"/>
                <w:sz w:val="26"/>
                <w:szCs w:val="26"/>
              </w:rPr>
              <w:t>м</w:t>
            </w:r>
            <w:proofErr w:type="gramEnd"/>
            <w:r w:rsidRPr="00CE48C5">
              <w:rPr>
                <w:rFonts w:eastAsia="Lucida Sans Unicode"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7"/>
                <w:sz w:val="26"/>
                <w:szCs w:val="26"/>
              </w:rPr>
              <w:t xml:space="preserve">1а (до </w:t>
            </w:r>
            <w:r w:rsidRPr="00CE48C5">
              <w:rPr>
                <w:rFonts w:eastAsia="Lucida Sans Unicode"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bl>
    <w:p w:rsidR="00CE48C5" w:rsidRPr="00CE48C5" w:rsidRDefault="00CE48C5" w:rsidP="00CE48C5">
      <w:pPr>
        <w:widowControl w:val="0"/>
        <w:shd w:val="clear" w:color="auto" w:fill="FFFFFF"/>
        <w:suppressAutoHyphens/>
        <w:spacing w:after="0"/>
        <w:ind w:right="180" w:firstLine="720"/>
        <w:jc w:val="both"/>
        <w:rPr>
          <w:rFonts w:eastAsia="Lucida Sans Unicode" w:cs="Times New Roman"/>
          <w:color w:val="000000"/>
          <w:spacing w:val="1"/>
          <w:szCs w:val="28"/>
        </w:rPr>
      </w:pPr>
    </w:p>
    <w:p w:rsidR="00CE48C5" w:rsidRPr="00CE48C5" w:rsidRDefault="00CE48C5" w:rsidP="00CE48C5">
      <w:pPr>
        <w:widowControl w:val="0"/>
        <w:shd w:val="clear" w:color="auto" w:fill="FFFFFF"/>
        <w:suppressAutoHyphens/>
        <w:spacing w:after="0"/>
        <w:ind w:right="1" w:firstLine="720"/>
        <w:contextualSpacing w:val="0"/>
        <w:jc w:val="both"/>
        <w:rPr>
          <w:rFonts w:eastAsia="Lucida Sans Unicode" w:cs="Times New Roman"/>
          <w:color w:val="000000"/>
          <w:spacing w:val="1"/>
          <w:szCs w:val="28"/>
        </w:rPr>
      </w:pPr>
      <w:r w:rsidRPr="00CE48C5">
        <w:rPr>
          <w:rFonts w:eastAsia="Lucida Sans Unicode" w:cs="Times New Roman"/>
          <w:color w:val="000000"/>
          <w:spacing w:val="1"/>
          <w:szCs w:val="28"/>
        </w:rPr>
        <w:t xml:space="preserve">Нормализация воздуха в рассматриваемом помещении достигается с </w:t>
      </w:r>
      <w:r w:rsidRPr="00CE48C5">
        <w:rPr>
          <w:rFonts w:eastAsia="Lucida Sans Unicode" w:cs="Times New Roman"/>
          <w:color w:val="000000"/>
          <w:spacing w:val="5"/>
          <w:szCs w:val="28"/>
        </w:rPr>
        <w:t xml:space="preserve">помощью двух устройств кондиционирования воздуха, а также </w:t>
      </w:r>
      <w:r w:rsidRPr="00CE48C5">
        <w:rPr>
          <w:rFonts w:eastAsia="Lucida Sans Unicode" w:cs="Times New Roman"/>
          <w:color w:val="000000"/>
          <w:szCs w:val="28"/>
        </w:rPr>
        <w:t xml:space="preserve">подачей чистого воздуха с помощью вентиляции. </w:t>
      </w:r>
      <w:r w:rsidRPr="00CE48C5">
        <w:rPr>
          <w:rFonts w:eastAsia="Lucida Sans Unicode" w:cs="Times New Roman"/>
          <w:color w:val="000000"/>
          <w:spacing w:val="5"/>
          <w:szCs w:val="28"/>
        </w:rPr>
        <w:t xml:space="preserve">В соответствие с протоколом санитарно-гигиенической оценки </w:t>
      </w:r>
      <w:r w:rsidRPr="00CE48C5">
        <w:rPr>
          <w:rFonts w:eastAsia="Lucida Sans Unicode" w:cs="Times New Roman"/>
          <w:color w:val="000000"/>
          <w:spacing w:val="1"/>
          <w:szCs w:val="28"/>
        </w:rPr>
        <w:t xml:space="preserve">условий труда, микроклимат в помещении соответствует норме. </w:t>
      </w:r>
    </w:p>
    <w:p w:rsidR="008608E4" w:rsidRPr="00291762" w:rsidRDefault="006A0A70" w:rsidP="00291762">
      <w:pPr>
        <w:keepNext/>
        <w:spacing w:before="120" w:after="120"/>
        <w:ind w:firstLine="709"/>
        <w:contextualSpacing w:val="0"/>
        <w:outlineLvl w:val="2"/>
        <w:rPr>
          <w:rFonts w:eastAsia="Times New Roman" w:cs="Arial"/>
          <w:b/>
          <w:bCs/>
          <w:szCs w:val="26"/>
          <w:lang w:eastAsia="ru-RU"/>
        </w:rPr>
      </w:pPr>
      <w:bookmarkStart w:id="116" w:name="_Toc389427460"/>
      <w:r>
        <w:rPr>
          <w:rFonts w:eastAsia="Times New Roman" w:cs="Arial"/>
          <w:b/>
          <w:bCs/>
          <w:szCs w:val="26"/>
          <w:lang w:eastAsia="ru-RU"/>
        </w:rPr>
        <w:t>7</w:t>
      </w:r>
      <w:r w:rsidR="00CE48C5" w:rsidRPr="00CE48C5">
        <w:rPr>
          <w:rFonts w:eastAsia="Times New Roman" w:cs="Arial"/>
          <w:b/>
          <w:bCs/>
          <w:szCs w:val="26"/>
          <w:lang w:eastAsia="ru-RU"/>
        </w:rPr>
        <w:t>.1.</w:t>
      </w:r>
      <w:r w:rsidR="00244F28">
        <w:rPr>
          <w:rFonts w:eastAsia="Times New Roman" w:cs="Arial"/>
          <w:b/>
          <w:bCs/>
          <w:szCs w:val="26"/>
          <w:lang w:eastAsia="ru-RU"/>
        </w:rPr>
        <w:t>3</w:t>
      </w:r>
      <w:r w:rsidR="00B81C89">
        <w:rPr>
          <w:rFonts w:eastAsia="Times New Roman" w:cs="Arial"/>
          <w:b/>
          <w:bCs/>
          <w:szCs w:val="26"/>
          <w:lang w:eastAsia="ru-RU"/>
        </w:rPr>
        <w:t>.</w:t>
      </w:r>
      <w:r w:rsidR="00CE48C5" w:rsidRPr="00CE48C5">
        <w:rPr>
          <w:rFonts w:eastAsia="Times New Roman" w:cs="Arial"/>
          <w:b/>
          <w:bCs/>
          <w:szCs w:val="26"/>
          <w:lang w:eastAsia="ru-RU"/>
        </w:rPr>
        <w:t xml:space="preserve"> Воздействие электрического тока</w:t>
      </w:r>
      <w:bookmarkEnd w:id="116"/>
    </w:p>
    <w:p w:rsidR="00244F28" w:rsidRPr="00CE48C5" w:rsidRDefault="00CE48C5" w:rsidP="008608E4">
      <w:pPr>
        <w:widowControl w:val="0"/>
        <w:shd w:val="clear" w:color="auto" w:fill="FFFFFF"/>
        <w:suppressAutoHyphens/>
        <w:spacing w:after="0"/>
        <w:ind w:right="1" w:firstLine="720"/>
        <w:contextualSpacing w:val="0"/>
        <w:jc w:val="both"/>
        <w:rPr>
          <w:rFonts w:eastAsia="Lucida Sans Unicode" w:cs="Times New Roman"/>
          <w:color w:val="000000"/>
          <w:szCs w:val="28"/>
        </w:rPr>
      </w:pPr>
      <w:r w:rsidRPr="00CE48C5">
        <w:rPr>
          <w:rFonts w:eastAsia="Lucida Sans Unicode" w:cs="Times New Roman"/>
          <w:color w:val="000000"/>
          <w:spacing w:val="10"/>
          <w:szCs w:val="28"/>
        </w:rPr>
        <w:t xml:space="preserve">Электрические установки, к которым относится почти все </w:t>
      </w:r>
      <w:r w:rsidRPr="00CE48C5">
        <w:rPr>
          <w:rFonts w:eastAsia="Lucida Sans Unicode" w:cs="Times New Roman"/>
          <w:color w:val="000000"/>
          <w:spacing w:val="5"/>
          <w:szCs w:val="28"/>
        </w:rPr>
        <w:t xml:space="preserve">оборудование ПЭВМ, представляют для человека большую </w:t>
      </w:r>
      <w:r w:rsidRPr="00CE48C5">
        <w:rPr>
          <w:rFonts w:eastAsia="Lucida Sans Unicode" w:cs="Times New Roman"/>
          <w:color w:val="000000"/>
          <w:szCs w:val="28"/>
        </w:rPr>
        <w:t xml:space="preserve">потенциальную опасность, так как, проходя через тело человека, </w:t>
      </w:r>
      <w:r w:rsidRPr="00CE48C5">
        <w:rPr>
          <w:rFonts w:eastAsia="Lucida Sans Unicode" w:cs="Times New Roman"/>
          <w:color w:val="000000"/>
          <w:spacing w:val="8"/>
          <w:szCs w:val="28"/>
        </w:rPr>
        <w:t xml:space="preserve">электрический ток вызывает термическое, механическое и </w:t>
      </w:r>
      <w:r w:rsidRPr="00CE48C5">
        <w:rPr>
          <w:rFonts w:eastAsia="Lucida Sans Unicode" w:cs="Times New Roman"/>
          <w:color w:val="000000"/>
          <w:spacing w:val="9"/>
          <w:szCs w:val="28"/>
        </w:rPr>
        <w:t xml:space="preserve">биологическое действие. Причиной поражения электрическим </w:t>
      </w:r>
      <w:r w:rsidRPr="00CE48C5">
        <w:rPr>
          <w:rFonts w:eastAsia="Lucida Sans Unicode" w:cs="Times New Roman"/>
          <w:color w:val="000000"/>
          <w:spacing w:val="11"/>
          <w:szCs w:val="28"/>
        </w:rPr>
        <w:t xml:space="preserve">током может быть несоответствие технических средств </w:t>
      </w:r>
      <w:proofErr w:type="gramStart"/>
      <w:r w:rsidRPr="00CE48C5">
        <w:rPr>
          <w:rFonts w:eastAsia="Lucida Sans Unicode" w:cs="Times New Roman"/>
          <w:color w:val="000000"/>
          <w:spacing w:val="11"/>
          <w:szCs w:val="28"/>
        </w:rPr>
        <w:t>ВТ</w:t>
      </w:r>
      <w:proofErr w:type="gramEnd"/>
      <w:r w:rsidRPr="00CE48C5">
        <w:rPr>
          <w:rFonts w:eastAsia="Lucida Sans Unicode" w:cs="Times New Roman"/>
          <w:color w:val="000000"/>
          <w:spacing w:val="11"/>
          <w:szCs w:val="28"/>
        </w:rPr>
        <w:t xml:space="preserve"> </w:t>
      </w:r>
      <w:r w:rsidRPr="00CE48C5">
        <w:rPr>
          <w:rFonts w:eastAsia="Lucida Sans Unicode" w:cs="Times New Roman"/>
          <w:color w:val="000000"/>
          <w:szCs w:val="28"/>
        </w:rPr>
        <w:t xml:space="preserve">стандартам безопасности. Поэтому применяемые меры и средства </w:t>
      </w:r>
      <w:r w:rsidRPr="00CE48C5">
        <w:rPr>
          <w:rFonts w:eastAsia="Lucida Sans Unicode" w:cs="Times New Roman"/>
          <w:color w:val="000000"/>
          <w:spacing w:val="1"/>
          <w:szCs w:val="28"/>
        </w:rPr>
        <w:t xml:space="preserve">электробезопасности должны соответствовать требованиям ГОСТ </w:t>
      </w:r>
      <w:r w:rsidRPr="00CE48C5">
        <w:rPr>
          <w:rFonts w:eastAsia="Lucida Sans Unicode" w:cs="Times New Roman"/>
          <w:color w:val="000000"/>
          <w:szCs w:val="28"/>
        </w:rPr>
        <w:t>12.1.038-82* «ПДУ напряжений прикосновения и токов».</w:t>
      </w:r>
      <w:r w:rsidRPr="00CE48C5">
        <w:rPr>
          <w:rFonts w:eastAsia="Lucida Sans Unicode" w:cs="Times New Roman"/>
          <w:sz w:val="24"/>
          <w:szCs w:val="24"/>
        </w:rPr>
        <w:t xml:space="preserve"> </w:t>
      </w:r>
      <w:r w:rsidRPr="00CE48C5">
        <w:rPr>
          <w:rFonts w:eastAsia="Lucida Sans Unicode" w:cs="Times New Roman"/>
          <w:color w:val="000000"/>
          <w:szCs w:val="28"/>
        </w:rPr>
        <w:t xml:space="preserve">Напряжения прикосновения и токи, протекающие через тело человека не должны превышать значений, указанных в        </w:t>
      </w:r>
      <w:r w:rsidRPr="00CE48C5">
        <w:rPr>
          <w:rFonts w:eastAsia="Lucida Sans Unicode" w:cs="Times New Roman"/>
          <w:color w:val="000000"/>
          <w:szCs w:val="28"/>
        </w:rPr>
        <w:lastRenderedPageBreak/>
        <w:t xml:space="preserve">таблице </w:t>
      </w:r>
      <w:r w:rsidR="00404231">
        <w:rPr>
          <w:rFonts w:eastAsia="Lucida Sans Unicode" w:cs="Times New Roman"/>
          <w:color w:val="000000"/>
          <w:szCs w:val="28"/>
        </w:rPr>
        <w:t>6</w:t>
      </w:r>
      <w:r w:rsidRPr="00CE48C5">
        <w:rPr>
          <w:rFonts w:eastAsia="Lucida Sans Unicode" w:cs="Times New Roman"/>
          <w:color w:val="000000"/>
          <w:szCs w:val="28"/>
        </w:rPr>
        <w:t>.</w:t>
      </w:r>
      <w:r>
        <w:rPr>
          <w:rFonts w:eastAsia="Lucida Sans Unicode" w:cs="Times New Roman"/>
          <w:color w:val="000000"/>
          <w:szCs w:val="28"/>
        </w:rPr>
        <w:t>2</w:t>
      </w:r>
      <w:r w:rsidR="008608E4">
        <w:rPr>
          <w:rFonts w:eastAsia="Lucida Sans Unicode" w:cs="Times New Roman"/>
          <w:color w:val="000000"/>
          <w:szCs w:val="28"/>
        </w:rPr>
        <w:t xml:space="preserve">. </w:t>
      </w:r>
    </w:p>
    <w:p w:rsidR="00CE48C5" w:rsidRPr="00CE48C5" w:rsidRDefault="00CE48C5" w:rsidP="00CE48C5">
      <w:pPr>
        <w:widowControl w:val="0"/>
        <w:shd w:val="clear" w:color="auto" w:fill="FFFFFF"/>
        <w:suppressAutoHyphens/>
        <w:spacing w:after="0"/>
        <w:ind w:right="1"/>
        <w:jc w:val="both"/>
        <w:rPr>
          <w:rFonts w:eastAsia="Lucida Sans Unicode" w:cs="Times New Roman"/>
          <w:color w:val="000000"/>
          <w:szCs w:val="28"/>
        </w:rPr>
      </w:pPr>
      <w:r w:rsidRPr="00CE48C5">
        <w:rPr>
          <w:rFonts w:eastAsia="Lucida Sans Unicode" w:cs="Times New Roman"/>
          <w:color w:val="000000"/>
          <w:szCs w:val="28"/>
        </w:rPr>
        <w:t xml:space="preserve">Таблица </w:t>
      </w:r>
      <w:r w:rsidR="006A0A70">
        <w:rPr>
          <w:rFonts w:eastAsia="Lucida Sans Unicode" w:cs="Times New Roman"/>
          <w:color w:val="000000"/>
          <w:szCs w:val="28"/>
        </w:rPr>
        <w:t>7</w:t>
      </w:r>
      <w:r w:rsidRPr="00CE48C5">
        <w:rPr>
          <w:rFonts w:eastAsia="Lucida Sans Unicode" w:cs="Times New Roman"/>
          <w:color w:val="000000"/>
          <w:szCs w:val="28"/>
        </w:rPr>
        <w:t>.</w:t>
      </w:r>
      <w:r w:rsidR="00244F28">
        <w:rPr>
          <w:rFonts w:eastAsia="Lucida Sans Unicode" w:cs="Times New Roman"/>
          <w:color w:val="000000"/>
          <w:szCs w:val="28"/>
        </w:rPr>
        <w:t>2</w:t>
      </w:r>
      <w:r w:rsidR="009F2F4F">
        <w:rPr>
          <w:rFonts w:eastAsia="Lucida Sans Unicode" w:cs="Times New Roman"/>
          <w:color w:val="000000"/>
          <w:szCs w:val="28"/>
        </w:rPr>
        <w:t>.</w:t>
      </w:r>
      <w:r w:rsidRPr="00CE48C5">
        <w:rPr>
          <w:rFonts w:eastAsia="Lucida Sans Unicode" w:cs="Times New Roman"/>
          <w:color w:val="000000"/>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Род тока</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gramStart"/>
            <w:r w:rsidRPr="00CE48C5">
              <w:rPr>
                <w:rFonts w:eastAsia="Lucida Sans Unicode" w:cs="Times New Roman"/>
                <w:color w:val="000000"/>
                <w:szCs w:val="28"/>
              </w:rPr>
              <w:t>U</w:t>
            </w:r>
            <w:proofErr w:type="gramEnd"/>
            <w:r w:rsidRPr="00CE48C5">
              <w:rPr>
                <w:rFonts w:eastAsia="Lucida Sans Unicode" w:cs="Times New Roman"/>
                <w:color w:val="000000"/>
                <w:szCs w:val="28"/>
              </w:rPr>
              <w:t>пд, В</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gramStart"/>
            <w:r w:rsidRPr="00CE48C5">
              <w:rPr>
                <w:rFonts w:eastAsia="Lucida Sans Unicode" w:cs="Times New Roman"/>
                <w:color w:val="000000"/>
                <w:szCs w:val="28"/>
              </w:rPr>
              <w:t>I</w:t>
            </w:r>
            <w:proofErr w:type="gramEnd"/>
            <w:r w:rsidRPr="00CE48C5">
              <w:rPr>
                <w:rFonts w:eastAsia="Lucida Sans Unicode" w:cs="Times New Roman"/>
                <w:color w:val="000000"/>
                <w:szCs w:val="28"/>
              </w:rPr>
              <w:t>пд, мА</w:t>
            </w:r>
          </w:p>
        </w:tc>
      </w:tr>
      <w:tr w:rsidR="00CE48C5" w:rsidRPr="00CE48C5" w:rsidTr="000528D7">
        <w:tc>
          <w:tcPr>
            <w:tcW w:w="3190" w:type="dxa"/>
            <w:vMerge/>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
        </w:tc>
        <w:tc>
          <w:tcPr>
            <w:tcW w:w="6381" w:type="dxa"/>
            <w:gridSpan w:val="2"/>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Переменный, 50 Гц</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2,0</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0,3</w:t>
            </w:r>
          </w:p>
        </w:tc>
      </w:tr>
    </w:tbl>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p>
    <w:p w:rsidR="00DB72FB" w:rsidRPr="00CE48C5" w:rsidRDefault="00CE48C5" w:rsidP="00CE48C5">
      <w:pPr>
        <w:widowControl w:val="0"/>
        <w:shd w:val="clear" w:color="auto" w:fill="FFFFFF"/>
        <w:suppressAutoHyphens/>
        <w:spacing w:after="0"/>
        <w:ind w:right="1" w:firstLine="720"/>
        <w:contextualSpacing w:val="0"/>
        <w:jc w:val="both"/>
        <w:rPr>
          <w:rFonts w:eastAsia="Lucida Sans Unicode" w:cs="Times New Roman"/>
          <w:color w:val="000000"/>
          <w:spacing w:val="1"/>
          <w:szCs w:val="28"/>
        </w:rPr>
      </w:pPr>
      <w:r w:rsidRPr="00CE48C5">
        <w:rPr>
          <w:rFonts w:eastAsia="Lucida Sans Unicode" w:cs="Times New Roman"/>
          <w:color w:val="000000"/>
          <w:spacing w:val="2"/>
          <w:szCs w:val="28"/>
        </w:rPr>
        <w:t xml:space="preserve">Для защиты человека от поражения электрическим током </w:t>
      </w:r>
      <w:r w:rsidRPr="00CE48C5">
        <w:rPr>
          <w:rFonts w:eastAsia="Lucida Sans Unicode" w:cs="Times New Roman"/>
          <w:color w:val="000000"/>
          <w:spacing w:val="3"/>
          <w:szCs w:val="28"/>
        </w:rPr>
        <w:t xml:space="preserve">необходимо применять технические меры, которые, для повышения </w:t>
      </w:r>
      <w:r w:rsidRPr="00CE48C5">
        <w:rPr>
          <w:rFonts w:eastAsia="Lucida Sans Unicode" w:cs="Times New Roman"/>
          <w:color w:val="000000"/>
          <w:spacing w:val="1"/>
          <w:szCs w:val="28"/>
        </w:rPr>
        <w:t xml:space="preserve">уровня безопасности, целесообразно использовать в комплексе </w:t>
      </w:r>
      <w:r w:rsidRPr="00CE48C5">
        <w:rPr>
          <w:rFonts w:eastAsia="Lucida Sans Unicode" w:cs="Times New Roman"/>
          <w:szCs w:val="28"/>
        </w:rPr>
        <w:t xml:space="preserve">ГОСТ </w:t>
      </w:r>
      <w:proofErr w:type="gramStart"/>
      <w:r w:rsidRPr="00CE48C5">
        <w:rPr>
          <w:rFonts w:eastAsia="Lucida Sans Unicode" w:cs="Times New Roman"/>
          <w:szCs w:val="28"/>
        </w:rPr>
        <w:t>Р</w:t>
      </w:r>
      <w:proofErr w:type="gramEnd"/>
      <w:r w:rsidRPr="00CE48C5">
        <w:rPr>
          <w:rFonts w:eastAsia="Lucida Sans Unicode" w:cs="Times New Roman"/>
          <w:szCs w:val="28"/>
        </w:rPr>
        <w:t xml:space="preserve"> 12.1.019-2009</w:t>
      </w:r>
      <w:r w:rsidRPr="00CE48C5">
        <w:rPr>
          <w:rFonts w:eastAsia="Lucida Sans Unicode" w:cs="Times New Roman"/>
          <w:color w:val="000000"/>
          <w:spacing w:val="1"/>
          <w:szCs w:val="28"/>
        </w:rPr>
        <w:t xml:space="preserve"> «Электро</w:t>
      </w:r>
      <w:r w:rsidR="008608E4">
        <w:rPr>
          <w:rFonts w:eastAsia="Lucida Sans Unicode" w:cs="Times New Roman"/>
          <w:color w:val="000000"/>
          <w:spacing w:val="1"/>
          <w:szCs w:val="28"/>
        </w:rPr>
        <w:t>безопасность. Общие требования»</w:t>
      </w:r>
      <w:r w:rsidRPr="00CE48C5">
        <w:rPr>
          <w:rFonts w:eastAsia="Lucida Sans Unicode" w:cs="Times New Roman"/>
          <w:color w:val="000000"/>
          <w:spacing w:val="1"/>
          <w:szCs w:val="28"/>
        </w:rPr>
        <w:t xml:space="preserve">. </w:t>
      </w:r>
    </w:p>
    <w:p w:rsidR="00AD555D" w:rsidRDefault="006A0A70" w:rsidP="00291762">
      <w:pPr>
        <w:suppressAutoHyphens/>
        <w:spacing w:before="75" w:after="75" w:line="240" w:lineRule="auto"/>
        <w:ind w:left="709" w:right="74"/>
        <w:contextualSpacing w:val="0"/>
        <w:jc w:val="both"/>
        <w:rPr>
          <w:rFonts w:eastAsia="SimSun" w:cs="Times New Roman"/>
          <w:b/>
          <w:bCs/>
          <w:kern w:val="1"/>
          <w:szCs w:val="28"/>
          <w:lang w:eastAsia="ar-SA"/>
        </w:rPr>
      </w:pPr>
      <w:r>
        <w:rPr>
          <w:rFonts w:eastAsia="Times New Roman" w:cs="Times New Roman"/>
          <w:b/>
          <w:bCs/>
          <w:color w:val="000000"/>
          <w:kern w:val="1"/>
          <w:szCs w:val="28"/>
          <w:lang w:eastAsia="ar-SA"/>
        </w:rPr>
        <w:t>7</w:t>
      </w:r>
      <w:r w:rsidR="00AD555D" w:rsidRPr="00AD555D">
        <w:rPr>
          <w:rFonts w:eastAsia="Times New Roman" w:cs="Times New Roman"/>
          <w:b/>
          <w:bCs/>
          <w:color w:val="000000"/>
          <w:kern w:val="1"/>
          <w:szCs w:val="28"/>
          <w:lang w:eastAsia="ar-SA"/>
        </w:rPr>
        <w:t>.</w:t>
      </w:r>
      <w:r w:rsidR="00011C2B">
        <w:rPr>
          <w:rFonts w:eastAsia="Times New Roman" w:cs="Times New Roman"/>
          <w:b/>
          <w:bCs/>
          <w:color w:val="000000"/>
          <w:kern w:val="1"/>
          <w:szCs w:val="28"/>
          <w:lang w:eastAsia="ar-SA"/>
        </w:rPr>
        <w:t>2</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w:t>
      </w:r>
      <w:r w:rsidR="00AD555D" w:rsidRPr="00AD555D">
        <w:rPr>
          <w:rFonts w:eastAsia="SimSun" w:cs="Times New Roman"/>
          <w:b/>
          <w:bCs/>
          <w:kern w:val="1"/>
          <w:szCs w:val="28"/>
          <w:lang w:eastAsia="ar-SA"/>
        </w:rPr>
        <w:t>Оптимизация зрительных условий труда на рабочем месте</w:t>
      </w:r>
    </w:p>
    <w:p w:rsidR="00291762" w:rsidRPr="00AD555D" w:rsidRDefault="00291762" w:rsidP="00291762">
      <w:pPr>
        <w:suppressAutoHyphens/>
        <w:spacing w:before="75" w:after="75" w:line="240" w:lineRule="auto"/>
        <w:ind w:left="709" w:right="74"/>
        <w:contextualSpacing w:val="0"/>
        <w:jc w:val="both"/>
        <w:rPr>
          <w:rFonts w:eastAsia="Times New Roman" w:cs="Times New Roman"/>
          <w:b/>
          <w:bCs/>
          <w:color w:val="000000"/>
          <w:kern w:val="1"/>
          <w:szCs w:val="28"/>
          <w:lang w:eastAsia="ar-SA"/>
        </w:rPr>
      </w:pPr>
    </w:p>
    <w:p w:rsidR="008608E4" w:rsidRPr="00291762" w:rsidRDefault="006A0A70" w:rsidP="00291762">
      <w:pPr>
        <w:suppressAutoHyphens/>
        <w:spacing w:before="75" w:after="75"/>
        <w:ind w:left="708" w:right="75"/>
        <w:contextualSpacing w:val="0"/>
        <w:jc w:val="both"/>
        <w:rPr>
          <w:rFonts w:eastAsia="Times New Roman" w:cs="Times New Roman"/>
          <w:b/>
          <w:bCs/>
          <w:color w:val="000000"/>
          <w:kern w:val="1"/>
          <w:szCs w:val="28"/>
          <w:lang w:eastAsia="ar-SA"/>
        </w:rPr>
      </w:pPr>
      <w:r>
        <w:rPr>
          <w:rFonts w:eastAsia="Times New Roman" w:cs="Times New Roman"/>
          <w:b/>
          <w:bCs/>
          <w:color w:val="000000"/>
          <w:kern w:val="1"/>
          <w:szCs w:val="28"/>
          <w:lang w:eastAsia="ar-SA"/>
        </w:rPr>
        <w:t>7</w:t>
      </w:r>
      <w:r w:rsidR="00AD555D" w:rsidRPr="00AD555D">
        <w:rPr>
          <w:rFonts w:eastAsia="Times New Roman" w:cs="Times New Roman"/>
          <w:b/>
          <w:bCs/>
          <w:color w:val="000000"/>
          <w:kern w:val="1"/>
          <w:szCs w:val="28"/>
          <w:lang w:eastAsia="ar-SA"/>
        </w:rPr>
        <w:t>.</w:t>
      </w:r>
      <w:r w:rsidR="00011C2B">
        <w:rPr>
          <w:rFonts w:eastAsia="Times New Roman" w:cs="Times New Roman"/>
          <w:b/>
          <w:bCs/>
          <w:color w:val="000000"/>
          <w:kern w:val="1"/>
          <w:szCs w:val="28"/>
          <w:lang w:eastAsia="ar-SA"/>
        </w:rPr>
        <w:t>2</w:t>
      </w:r>
      <w:r w:rsidR="00AD555D" w:rsidRPr="00AD555D">
        <w:rPr>
          <w:rFonts w:eastAsia="Times New Roman" w:cs="Times New Roman"/>
          <w:b/>
          <w:bCs/>
          <w:color w:val="000000"/>
          <w:kern w:val="1"/>
          <w:szCs w:val="28"/>
          <w:lang w:eastAsia="ar-SA"/>
        </w:rPr>
        <w:t>.1</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Основные требования к освещению с учётом труда</w:t>
      </w:r>
    </w:p>
    <w:p w:rsidR="00AD555D" w:rsidRPr="00AD555D" w:rsidRDefault="00AD555D" w:rsidP="00AD555D">
      <w:pPr>
        <w:suppressAutoHyphens/>
        <w:spacing w:after="0"/>
        <w:ind w:firstLine="708"/>
        <w:contextualSpacing w:val="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Контрастом</w:t>
      </w:r>
      <w:proofErr w:type="gramStart"/>
      <w:r w:rsidRPr="00AD555D">
        <w:rPr>
          <w:rFonts w:eastAsia="Times New Roman" w:cs="Times New Roman"/>
          <w:color w:val="000000"/>
          <w:kern w:val="1"/>
          <w:szCs w:val="28"/>
          <w:lang w:eastAsia="ar-SA"/>
        </w:rPr>
        <w:t xml:space="preserve"> К</w:t>
      </w:r>
      <w:proofErr w:type="gramEnd"/>
      <w:r w:rsidRPr="00AD555D">
        <w:rPr>
          <w:rFonts w:eastAsia="Times New Roman" w:cs="Times New Roman"/>
          <w:color w:val="000000"/>
          <w:kern w:val="1"/>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К=(Во-Вф)/Вф,</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где</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о и Вф соответственно яркости объекта и фона, кд/м</w:t>
      </w:r>
      <w:r w:rsidRPr="00AD555D">
        <w:rPr>
          <w:rFonts w:eastAsia="Times New Roman" w:cs="Times New Roman"/>
          <w:color w:val="000000"/>
          <w:kern w:val="1"/>
          <w:szCs w:val="28"/>
          <w:vertAlign w:val="superscript"/>
          <w:lang w:eastAsia="ar-SA"/>
        </w:rPr>
        <w:t>2</w:t>
      </w:r>
      <w:r w:rsidRPr="00AD555D">
        <w:rPr>
          <w:rFonts w:eastAsia="Times New Roman" w:cs="Times New Roman"/>
          <w:color w:val="000000"/>
          <w:kern w:val="1"/>
          <w:szCs w:val="28"/>
          <w:lang w:eastAsia="ar-SA"/>
        </w:rPr>
        <w:t> оптимальная величина контраста считается равной 0,6-0,9.</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недостаточной освещённости сокращается время, в течени</w:t>
      </w:r>
      <w:proofErr w:type="gramStart"/>
      <w:r w:rsidRPr="00AD555D">
        <w:rPr>
          <w:rFonts w:eastAsia="Times New Roman" w:cs="Times New Roman"/>
          <w:color w:val="000000"/>
          <w:kern w:val="1"/>
          <w:szCs w:val="28"/>
          <w:lang w:eastAsia="ar-SA"/>
        </w:rPr>
        <w:t>и</w:t>
      </w:r>
      <w:proofErr w:type="gramEnd"/>
      <w:r w:rsidRPr="00AD555D">
        <w:rPr>
          <w:rFonts w:eastAsia="Times New Roman" w:cs="Times New Roman"/>
          <w:color w:val="000000"/>
          <w:kern w:val="1"/>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лк на 72% от исходной величины, при освещённости 75 лк – на 55%, при 100 лк – на 26%, при 200 лк –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15%.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Снижение видимости при появлении в поле зрения блеских источников света называется ослеплённостью.</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gramStart"/>
      <w:r w:rsidRPr="00AD555D">
        <w:rPr>
          <w:rFonts w:eastAsia="Times New Roman" w:cs="Times New Roman"/>
          <w:color w:val="000000"/>
          <w:kern w:val="1"/>
          <w:szCs w:val="28"/>
          <w:lang w:eastAsia="ar-SA"/>
        </w:rPr>
        <w:t>f</w:t>
      </w:r>
      <w:proofErr w:type="gramEnd"/>
      <w:r w:rsidRPr="00AD555D">
        <w:rPr>
          <w:rFonts w:eastAsia="Times New Roman" w:cs="Times New Roman"/>
          <w:color w:val="000000"/>
          <w:kern w:val="1"/>
          <w:szCs w:val="28"/>
          <w:lang w:eastAsia="ar-SA"/>
        </w:rPr>
        <w:t>кр)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291762">
      <w:pPr>
        <w:suppressAutoHyphens/>
        <w:spacing w:after="0"/>
        <w:ind w:firstLine="709"/>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Анализ воздействия света на организм человека и основных свой</w:t>
      </w:r>
      <w:proofErr w:type="gramStart"/>
      <w:r w:rsidRPr="00AD555D">
        <w:rPr>
          <w:rFonts w:eastAsia="Times New Roman" w:cs="Times New Roman"/>
          <w:color w:val="000000"/>
          <w:kern w:val="1"/>
          <w:szCs w:val="28"/>
          <w:lang w:eastAsia="ar-SA"/>
        </w:rPr>
        <w:t>ств зр</w:t>
      </w:r>
      <w:proofErr w:type="gramEnd"/>
      <w:r w:rsidRPr="00AD555D">
        <w:rPr>
          <w:rFonts w:eastAsia="Times New Roman" w:cs="Times New Roman"/>
          <w:color w:val="000000"/>
          <w:kern w:val="1"/>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291762" w:rsidRDefault="006A0A70" w:rsidP="00291762">
      <w:pPr>
        <w:suppressAutoHyphens/>
        <w:spacing w:after="0"/>
        <w:ind w:firstLine="709"/>
        <w:jc w:val="both"/>
        <w:rPr>
          <w:rFonts w:eastAsia="Times New Roman" w:cs="Times New Roman"/>
          <w:b/>
          <w:bCs/>
          <w:color w:val="000000"/>
          <w:kern w:val="1"/>
          <w:szCs w:val="28"/>
          <w:lang w:eastAsia="ar-SA"/>
        </w:rPr>
      </w:pPr>
      <w:r>
        <w:rPr>
          <w:rFonts w:eastAsia="Times New Roman" w:cs="Times New Roman"/>
          <w:b/>
          <w:bCs/>
          <w:color w:val="000000"/>
          <w:kern w:val="1"/>
          <w:szCs w:val="28"/>
          <w:lang w:eastAsia="ar-SA"/>
        </w:rPr>
        <w:t>7</w:t>
      </w:r>
      <w:r w:rsidR="00AD555D" w:rsidRPr="00AD555D">
        <w:rPr>
          <w:rFonts w:eastAsia="Times New Roman" w:cs="Times New Roman"/>
          <w:b/>
          <w:bCs/>
          <w:color w:val="000000"/>
          <w:kern w:val="1"/>
          <w:szCs w:val="28"/>
          <w:lang w:eastAsia="ar-SA"/>
        </w:rPr>
        <w:t>.2.2</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Обоснование организации освещения и нормативного уровня освещённости рабочего места</w:t>
      </w:r>
    </w:p>
    <w:p w:rsidR="00291762" w:rsidRPr="00291762" w:rsidRDefault="00291762" w:rsidP="00291762">
      <w:pPr>
        <w:suppressAutoHyphens/>
        <w:spacing w:after="0"/>
        <w:ind w:firstLine="709"/>
        <w:jc w:val="both"/>
        <w:rPr>
          <w:rFonts w:eastAsia="Times New Roman" w:cs="Times New Roman"/>
          <w:b/>
          <w:bCs/>
          <w:color w:val="000000"/>
          <w:kern w:val="1"/>
          <w:szCs w:val="28"/>
          <w:lang w:eastAsia="ar-SA"/>
        </w:rPr>
      </w:pPr>
    </w:p>
    <w:p w:rsidR="00AD555D" w:rsidRPr="00AD555D" w:rsidRDefault="00AD555D" w:rsidP="00291762">
      <w:pPr>
        <w:suppressAutoHyphens/>
        <w:spacing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AD555D">
        <w:rPr>
          <w:rFonts w:eastAsia="Times New Roman" w:cs="Times New Roman"/>
          <w:color w:val="000000"/>
          <w:kern w:val="1"/>
          <w:szCs w:val="28"/>
          <w:lang w:eastAsia="ar-SA"/>
        </w:rPr>
        <w:t>искусственным</w:t>
      </w:r>
      <w:proofErr w:type="gramEnd"/>
      <w:r w:rsidRPr="00AD555D">
        <w:rPr>
          <w:rFonts w:eastAsia="Times New Roman" w:cs="Times New Roman"/>
          <w:color w:val="000000"/>
          <w:kern w:val="1"/>
          <w:szCs w:val="28"/>
          <w:lang w:eastAsia="ar-SA"/>
        </w:rPr>
        <w:t xml:space="preserve">. Искусственное освещение подразделяется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eastAsia="Times New Roman" w:cs="Times New Roman"/>
          <w:color w:val="000000"/>
          <w:kern w:val="1"/>
          <w:szCs w:val="28"/>
          <w:lang w:eastAsia="ar-SA"/>
        </w:rPr>
        <w:t>вне</w:t>
      </w:r>
      <w:proofErr w:type="gramEnd"/>
      <w:r w:rsidRPr="00AD555D">
        <w:rPr>
          <w:rFonts w:eastAsia="Times New Roman" w:cs="Times New Roman"/>
          <w:color w:val="000000"/>
          <w:kern w:val="1"/>
          <w:szCs w:val="28"/>
          <w:lang w:eastAsia="ar-SA"/>
        </w:rPr>
        <w:t xml:space="preserve"> рабочее время.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eastAsia="SimSun" w:cs="Times New Roman"/>
          <w:color w:val="000000"/>
          <w:kern w:val="1"/>
          <w:szCs w:val="28"/>
          <w:lang w:eastAsia="ar-SA"/>
        </w:rPr>
        <w:t>СНиП II–4–79</w:t>
      </w:r>
      <w:r w:rsidRPr="00AD555D">
        <w:rPr>
          <w:rFonts w:eastAsia="Times New Roman" w:cs="Times New Roman"/>
          <w:color w:val="000000"/>
          <w:kern w:val="1"/>
          <w:szCs w:val="28"/>
          <w:lang w:eastAsia="ar-SA"/>
        </w:rPr>
        <w:t xml:space="preserve"> освещённость в этом случае должна составлять не менее 5% от величины</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предусматриваемой нормами рабочего освещения для данного вида работ, но не менее 5 лк при газоразрядных лампах и 2 лк – при лампах накаливания.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eastAsia="Times New Roman" w:cs="Times New Roman"/>
          <w:color w:val="000000"/>
          <w:kern w:val="1"/>
          <w:szCs w:val="28"/>
          <w:lang w:eastAsia="ar-SA"/>
        </w:rPr>
        <w:t>помещениях</w:t>
      </w:r>
      <w:proofErr w:type="gramEnd"/>
      <w:r w:rsidRPr="00AD555D">
        <w:rPr>
          <w:rFonts w:eastAsia="Times New Roman" w:cs="Times New Roman"/>
          <w:color w:val="000000"/>
          <w:kern w:val="1"/>
          <w:szCs w:val="28"/>
          <w:lang w:eastAsia="ar-SA"/>
        </w:rPr>
        <w:t xml:space="preserve"> с числом работающих свыше 50 и на открытой территории. Освещённость в помещениях составляет 0,5 лк, а на открытой территории – 0,2 лк.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гологенные и газоразрядные.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ind w:firstLine="708"/>
        <w:contextualSpacing w:val="0"/>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Желательно, чтобы спектр искусственного освещения максимально приближался к спектру естественного света.</w:t>
      </w:r>
    </w:p>
    <w:p w:rsidR="008608E4" w:rsidRDefault="00EB4E4F" w:rsidP="00291762">
      <w:pPr>
        <w:suppressAutoHyphens/>
        <w:spacing w:after="0"/>
        <w:contextualSpacing w:val="0"/>
        <w:jc w:val="center"/>
        <w:rPr>
          <w:rFonts w:eastAsia="Times New Roman" w:cs="Times New Roman"/>
          <w:b/>
          <w:bCs/>
          <w:color w:val="000000"/>
          <w:kern w:val="1"/>
          <w:szCs w:val="28"/>
          <w:lang w:eastAsia="ar-SA"/>
        </w:rPr>
      </w:pPr>
      <w:r>
        <w:rPr>
          <w:rFonts w:eastAsia="Times New Roman" w:cs="Times New Roman"/>
          <w:b/>
          <w:bCs/>
          <w:color w:val="000000"/>
          <w:kern w:val="1"/>
          <w:szCs w:val="28"/>
          <w:lang w:eastAsia="ar-SA"/>
        </w:rPr>
        <w:t>7</w:t>
      </w:r>
      <w:r w:rsidR="00AD555D" w:rsidRPr="00AD555D">
        <w:rPr>
          <w:rFonts w:eastAsia="Times New Roman" w:cs="Times New Roman"/>
          <w:b/>
          <w:bCs/>
          <w:color w:val="000000"/>
          <w:kern w:val="1"/>
          <w:szCs w:val="28"/>
          <w:lang w:eastAsia="ar-SA"/>
        </w:rPr>
        <w:t>.2.3</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Средства и способы обеспечения требуемой освещённости и равномерности светораспределения</w:t>
      </w:r>
    </w:p>
    <w:p w:rsidR="00291762" w:rsidRPr="00291762" w:rsidRDefault="00291762" w:rsidP="00291762">
      <w:pPr>
        <w:suppressAutoHyphens/>
        <w:spacing w:after="0"/>
        <w:contextualSpacing w:val="0"/>
        <w:jc w:val="center"/>
        <w:rPr>
          <w:rFonts w:eastAsia="Times New Roman" w:cs="Times New Roman"/>
          <w:b/>
          <w:bCs/>
          <w:color w:val="000000"/>
          <w:kern w:val="1"/>
          <w:szCs w:val="28"/>
          <w:lang w:eastAsia="ar-SA"/>
        </w:rPr>
      </w:pPr>
    </w:p>
    <w:p w:rsidR="00AD555D" w:rsidRPr="00AD555D" w:rsidRDefault="00AD555D" w:rsidP="00AD555D">
      <w:pPr>
        <w:suppressAutoHyphens/>
        <w:spacing w:after="0"/>
        <w:ind w:firstLine="708"/>
        <w:contextualSpacing w:val="0"/>
        <w:jc w:val="both"/>
        <w:rPr>
          <w:rFonts w:eastAsia="SimSun" w:cs="Times New Roman"/>
          <w:color w:val="000000"/>
          <w:kern w:val="1"/>
          <w:szCs w:val="28"/>
          <w:lang w:eastAsia="ar-SA"/>
        </w:rPr>
      </w:pPr>
      <w:r w:rsidRPr="00AD555D">
        <w:rPr>
          <w:rFonts w:eastAsia="Times New Roman" w:cs="Times New Roman"/>
          <w:color w:val="000000"/>
          <w:kern w:val="1"/>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SimSun" w:cs="Times New Roman"/>
          <w:color w:val="000000"/>
          <w:kern w:val="1"/>
          <w:szCs w:val="28"/>
          <w:lang w:eastAsia="ar-SA"/>
        </w:rPr>
        <w:t xml:space="preserve">СНиП </w:t>
      </w:r>
      <w:r w:rsidR="00011C2B">
        <w:rPr>
          <w:rFonts w:eastAsia="SimSun" w:cs="Times New Roman"/>
          <w:color w:val="000000"/>
          <w:kern w:val="1"/>
          <w:szCs w:val="28"/>
          <w:lang w:eastAsia="ar-SA"/>
        </w:rPr>
        <w:t xml:space="preserve">23-05-95 </w:t>
      </w:r>
      <w:r w:rsidR="00011C2B" w:rsidRPr="00011C2B">
        <w:rPr>
          <w:rFonts w:eastAsia="SimSun" w:cs="Times New Roman"/>
          <w:color w:val="000000"/>
          <w:kern w:val="1"/>
          <w:szCs w:val="28"/>
          <w:lang w:eastAsia="ar-SA"/>
        </w:rPr>
        <w:t>“</w:t>
      </w:r>
      <w:r w:rsidR="00011C2B">
        <w:rPr>
          <w:rFonts w:eastAsia="SimSun" w:cs="Times New Roman"/>
          <w:color w:val="000000"/>
          <w:kern w:val="1"/>
          <w:szCs w:val="28"/>
          <w:lang w:eastAsia="ar-SA"/>
        </w:rPr>
        <w:t>Естественное и искусственное освещение</w:t>
      </w:r>
      <w:r w:rsidR="00011C2B" w:rsidRPr="00011C2B">
        <w:rPr>
          <w:rFonts w:eastAsia="SimSun" w:cs="Times New Roman"/>
          <w:color w:val="000000"/>
          <w:kern w:val="1"/>
          <w:szCs w:val="28"/>
          <w:lang w:eastAsia="ar-SA"/>
        </w:rPr>
        <w:t>”</w:t>
      </w:r>
      <w:r w:rsidRPr="00AD555D">
        <w:rPr>
          <w:rFonts w:eastAsia="Times New Roman" w:cs="Times New Roman"/>
          <w:color w:val="000000"/>
          <w:kern w:val="1"/>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eastAsia="Times New Roman" w:cs="Times New Roman"/>
          <w:color w:val="000000"/>
          <w:kern w:val="1"/>
          <w:szCs w:val="28"/>
          <w:lang w:eastAsia="ar-SA"/>
        </w:rPr>
        <w:t>определённый</w:t>
      </w:r>
      <w:proofErr w:type="gramEnd"/>
      <w:r w:rsidRPr="00AD555D">
        <w:rPr>
          <w:rFonts w:eastAsia="Times New Roman" w:cs="Times New Roman"/>
          <w:color w:val="000000"/>
          <w:kern w:val="1"/>
          <w:szCs w:val="28"/>
          <w:lang w:eastAsia="ar-SA"/>
        </w:rPr>
        <w:t xml:space="preserve"> расчётным путём КЕО сравнивают с нормативным.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подразряда, для каждого из которых нормируется освещённость.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Нормы регламентируют не только количественные, но и качественные показатели освещения: показатель ослеплённости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8608E4" w:rsidRDefault="008608E4" w:rsidP="00AD555D">
      <w:pPr>
        <w:suppressAutoHyphens/>
        <w:spacing w:after="0"/>
        <w:ind w:firstLine="708"/>
        <w:jc w:val="both"/>
        <w:rPr>
          <w:rFonts w:eastAsia="Times New Roman" w:cs="Times New Roman"/>
          <w:color w:val="000000"/>
          <w:kern w:val="1"/>
          <w:szCs w:val="28"/>
          <w:lang w:eastAsia="ar-SA"/>
        </w:rPr>
      </w:pPr>
    </w:p>
    <w:p w:rsidR="008608E4" w:rsidRDefault="008608E4" w:rsidP="00AD555D">
      <w:pPr>
        <w:suppressAutoHyphens/>
        <w:spacing w:after="0"/>
        <w:ind w:firstLine="708"/>
        <w:jc w:val="both"/>
        <w:rPr>
          <w:rFonts w:eastAsia="Times New Roman" w:cs="Times New Roman"/>
          <w:b/>
          <w:bCs/>
          <w:color w:val="000000"/>
          <w:kern w:val="1"/>
          <w:szCs w:val="28"/>
          <w:lang w:eastAsia="ar-SA"/>
        </w:rPr>
      </w:pPr>
    </w:p>
    <w:p w:rsidR="00291762" w:rsidRDefault="00291762" w:rsidP="00AD555D">
      <w:pPr>
        <w:suppressAutoHyphens/>
        <w:spacing w:after="0"/>
        <w:ind w:firstLine="708"/>
        <w:jc w:val="both"/>
        <w:rPr>
          <w:rFonts w:eastAsia="Times New Roman" w:cs="Times New Roman"/>
          <w:b/>
          <w:bCs/>
          <w:color w:val="000000"/>
          <w:kern w:val="1"/>
          <w:szCs w:val="28"/>
          <w:lang w:eastAsia="ar-SA"/>
        </w:rPr>
      </w:pPr>
    </w:p>
    <w:p w:rsidR="00291762" w:rsidRDefault="00291762" w:rsidP="00AD555D">
      <w:pPr>
        <w:suppressAutoHyphens/>
        <w:spacing w:after="0"/>
        <w:ind w:firstLine="708"/>
        <w:jc w:val="both"/>
        <w:rPr>
          <w:rFonts w:eastAsia="Times New Roman" w:cs="Times New Roman"/>
          <w:b/>
          <w:bCs/>
          <w:color w:val="000000"/>
          <w:kern w:val="1"/>
          <w:szCs w:val="28"/>
          <w:lang w:eastAsia="ar-SA"/>
        </w:rPr>
      </w:pPr>
    </w:p>
    <w:p w:rsidR="00291762" w:rsidRPr="00AD555D" w:rsidRDefault="00291762" w:rsidP="00AD555D">
      <w:pPr>
        <w:suppressAutoHyphens/>
        <w:spacing w:after="0"/>
        <w:ind w:firstLine="708"/>
        <w:jc w:val="both"/>
        <w:rPr>
          <w:rFonts w:eastAsia="Times New Roman" w:cs="Times New Roman"/>
          <w:b/>
          <w:bCs/>
          <w:color w:val="000000"/>
          <w:kern w:val="1"/>
          <w:szCs w:val="28"/>
          <w:lang w:eastAsia="ar-SA"/>
        </w:rPr>
      </w:pPr>
    </w:p>
    <w:p w:rsidR="008608E4" w:rsidRPr="00291762" w:rsidRDefault="00EB4E4F" w:rsidP="00291762">
      <w:pPr>
        <w:suppressAutoHyphens/>
        <w:spacing w:before="75" w:after="75"/>
        <w:ind w:right="75" w:firstLine="709"/>
        <w:contextualSpacing w:val="0"/>
        <w:rPr>
          <w:rFonts w:eastAsia="Times New Roman" w:cs="Times New Roman"/>
          <w:b/>
          <w:bCs/>
          <w:color w:val="000000"/>
          <w:kern w:val="1"/>
          <w:szCs w:val="28"/>
          <w:lang w:eastAsia="ar-SA"/>
        </w:rPr>
      </w:pPr>
      <w:r>
        <w:rPr>
          <w:rFonts w:eastAsia="Times New Roman" w:cs="Times New Roman"/>
          <w:b/>
          <w:bCs/>
          <w:color w:val="000000"/>
          <w:kern w:val="1"/>
          <w:szCs w:val="28"/>
          <w:lang w:eastAsia="ar-SA"/>
        </w:rPr>
        <w:lastRenderedPageBreak/>
        <w:t>7</w:t>
      </w:r>
      <w:r w:rsidR="00AD555D" w:rsidRPr="00AD555D">
        <w:rPr>
          <w:rFonts w:eastAsia="Times New Roman" w:cs="Times New Roman"/>
          <w:b/>
          <w:bCs/>
          <w:color w:val="000000"/>
          <w:kern w:val="1"/>
          <w:szCs w:val="28"/>
          <w:lang w:eastAsia="ar-SA"/>
        </w:rPr>
        <w:t>.2.4</w:t>
      </w:r>
      <w:r w:rsidR="00B81C89">
        <w:rPr>
          <w:rFonts w:eastAsia="Times New Roman" w:cs="Times New Roman"/>
          <w:b/>
          <w:bCs/>
          <w:color w:val="000000"/>
          <w:kern w:val="1"/>
          <w:szCs w:val="28"/>
          <w:lang w:eastAsia="ar-SA"/>
        </w:rPr>
        <w:t>.</w:t>
      </w:r>
      <w:r w:rsidR="00AD555D" w:rsidRPr="00AD555D">
        <w:rPr>
          <w:rFonts w:eastAsia="Times New Roman" w:cs="Times New Roman"/>
          <w:b/>
          <w:bCs/>
          <w:color w:val="000000"/>
          <w:kern w:val="1"/>
          <w:szCs w:val="28"/>
          <w:lang w:eastAsia="ar-SA"/>
        </w:rPr>
        <w:t xml:space="preserve"> Расчёт освещения рабочего места</w:t>
      </w:r>
    </w:p>
    <w:p w:rsidR="00AD555D" w:rsidRPr="00AD555D" w:rsidRDefault="00AD555D" w:rsidP="00291762">
      <w:pPr>
        <w:suppressAutoHyphens/>
        <w:spacing w:after="0"/>
        <w:ind w:firstLine="709"/>
        <w:contextualSpacing w:val="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источников света (ламп);</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расчет светового потока ламп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стандартной лампы.</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Исходными данными для расчета являются: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 гигиеничекая норма освещения согласно </w:t>
      </w:r>
      <w:r w:rsidR="007E02EE" w:rsidRPr="00AD555D">
        <w:rPr>
          <w:rFonts w:eastAsia="SimSun" w:cs="Times New Roman"/>
          <w:color w:val="000000"/>
          <w:kern w:val="1"/>
          <w:szCs w:val="28"/>
          <w:lang w:eastAsia="ar-SA"/>
        </w:rPr>
        <w:t xml:space="preserve">СНиП </w:t>
      </w:r>
      <w:r w:rsidR="007E02EE">
        <w:rPr>
          <w:rFonts w:eastAsia="SimSun" w:cs="Times New Roman"/>
          <w:color w:val="000000"/>
          <w:kern w:val="1"/>
          <w:szCs w:val="28"/>
          <w:lang w:eastAsia="ar-SA"/>
        </w:rPr>
        <w:t xml:space="preserve">23-05-95 </w:t>
      </w:r>
      <w:r w:rsidR="007E02EE" w:rsidRPr="00011C2B">
        <w:rPr>
          <w:rFonts w:eastAsia="SimSun" w:cs="Times New Roman"/>
          <w:color w:val="000000"/>
          <w:kern w:val="1"/>
          <w:szCs w:val="28"/>
          <w:lang w:eastAsia="ar-SA"/>
        </w:rPr>
        <w:t>“</w:t>
      </w:r>
      <w:r w:rsidR="007E02EE">
        <w:rPr>
          <w:rFonts w:eastAsia="SimSun" w:cs="Times New Roman"/>
          <w:color w:val="000000"/>
          <w:kern w:val="1"/>
          <w:szCs w:val="28"/>
          <w:lang w:eastAsia="ar-SA"/>
        </w:rPr>
        <w:t>Естественное и искусственное освещение</w:t>
      </w:r>
      <w:r w:rsidR="007E02EE" w:rsidRPr="00011C2B">
        <w:rPr>
          <w:rFonts w:eastAsia="SimSun" w:cs="Times New Roman"/>
          <w:color w:val="000000"/>
          <w:kern w:val="1"/>
          <w:szCs w:val="28"/>
          <w:lang w:eastAsia="ar-SA"/>
        </w:rPr>
        <w:t>”</w:t>
      </w:r>
      <w:r w:rsidR="007E02EE"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 </w:t>
      </w:r>
      <w:r w:rsidRPr="00AD555D">
        <w:rPr>
          <w:rFonts w:eastAsia="Times New Roman" w:cs="Times New Roman"/>
          <w:color w:val="000000"/>
          <w:kern w:val="1"/>
          <w:szCs w:val="28"/>
          <w:lang w:eastAsia="ar-SA"/>
        </w:rPr>
        <w:t xml:space="preserve">(лк).   </w:t>
      </w:r>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r w:rsidRPr="00AD555D">
        <w:rPr>
          <w:rFonts w:eastAsia="Times New Roman" w:cs="Times New Roman"/>
          <w:color w:val="000000"/>
          <w:kern w:val="1"/>
          <w:szCs w:val="28"/>
          <w:lang w:eastAsia="ar-SA"/>
        </w:rPr>
        <w:t xml:space="preserve"> = </w:t>
      </w:r>
      <w:r w:rsidR="007E02EE" w:rsidRPr="000528D7">
        <w:rPr>
          <w:rFonts w:eastAsia="Times New Roman" w:cs="Times New Roman"/>
          <w:color w:val="000000"/>
          <w:kern w:val="1"/>
          <w:szCs w:val="28"/>
          <w:lang w:eastAsia="ar-SA"/>
        </w:rPr>
        <w:t>300</w:t>
      </w:r>
      <w:r w:rsidRPr="00AD555D">
        <w:rPr>
          <w:rFonts w:eastAsia="Times New Roman" w:cs="Times New Roman"/>
          <w:color w:val="000000"/>
          <w:kern w:val="1"/>
          <w:szCs w:val="28"/>
          <w:lang w:eastAsia="ar-SA"/>
        </w:rPr>
        <w:t xml:space="preserve"> лк;</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габаритные размеры производственного помещения A x B x H (м).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A = 4, B = 3,H = 2,5;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коэффициенты отражения рабочих поверхностей </w:t>
      </w:r>
      <w:proofErr w:type="gramStart"/>
      <w:r w:rsidRPr="00AD555D">
        <w:rPr>
          <w:rFonts w:eastAsia="Times New Roman" w:cs="Times New Roman"/>
          <w:color w:val="000000"/>
          <w:kern w:val="1"/>
          <w:szCs w:val="28"/>
          <w:lang w:eastAsia="ar-SA"/>
        </w:rPr>
        <w:t>r</w:t>
      </w:r>
      <w:proofErr w:type="gramEnd"/>
      <w:r w:rsidRPr="00AD555D">
        <w:rPr>
          <w:rFonts w:eastAsia="Times New Roman" w:cs="Times New Roman"/>
          <w:color w:val="000000"/>
          <w:kern w:val="1"/>
          <w:szCs w:val="28"/>
          <w:vertAlign w:val="subscript"/>
          <w:lang w:eastAsia="ar-SA"/>
        </w:rPr>
        <w:t>р</w:t>
      </w:r>
      <w:r w:rsidRPr="00AD555D">
        <w:rPr>
          <w:rFonts w:eastAsia="Times New Roman" w:cs="Times New Roman"/>
          <w:color w:val="000000"/>
          <w:kern w:val="1"/>
          <w:szCs w:val="28"/>
          <w:lang w:eastAsia="ar-SA"/>
        </w:rPr>
        <w:t> = 30% , поверхностей стен r</w:t>
      </w:r>
      <w:r w:rsidRPr="00AD555D">
        <w:rPr>
          <w:rFonts w:eastAsia="Times New Roman" w:cs="Times New Roman"/>
          <w:color w:val="000000"/>
          <w:kern w:val="1"/>
          <w:szCs w:val="28"/>
          <w:vertAlign w:val="subscript"/>
          <w:lang w:eastAsia="ar-SA"/>
        </w:rPr>
        <w:t>с </w:t>
      </w:r>
      <w:r w:rsidRPr="00AD555D">
        <w:rPr>
          <w:rFonts w:eastAsia="Times New Roman" w:cs="Times New Roman"/>
          <w:color w:val="000000"/>
          <w:kern w:val="1"/>
          <w:szCs w:val="28"/>
          <w:lang w:eastAsia="ar-SA"/>
        </w:rPr>
        <w:t>= 50%, поверхностей потолка r</w:t>
      </w:r>
      <w:r w:rsidRPr="00AD555D">
        <w:rPr>
          <w:rFonts w:eastAsia="Times New Roman" w:cs="Times New Roman"/>
          <w:color w:val="000000"/>
          <w:kern w:val="1"/>
          <w:szCs w:val="28"/>
          <w:vertAlign w:val="subscript"/>
          <w:lang w:eastAsia="ar-SA"/>
        </w:rPr>
        <w:t>п</w:t>
      </w:r>
      <w:r w:rsidRPr="00AD555D">
        <w:rPr>
          <w:rFonts w:eastAsia="Times New Roman" w:cs="Times New Roman"/>
          <w:color w:val="000000"/>
          <w:kern w:val="1"/>
          <w:szCs w:val="28"/>
          <w:lang w:eastAsia="ar-SA"/>
        </w:rPr>
        <w:t> = 70%.</w:t>
      </w:r>
    </w:p>
    <w:p w:rsidR="00AD555D" w:rsidRDefault="00AD555D" w:rsidP="004A47AF">
      <w:pPr>
        <w:suppressAutoHyphens/>
        <w:spacing w:after="0"/>
        <w:ind w:firstLine="708"/>
        <w:jc w:val="both"/>
        <w:rPr>
          <w:rFonts w:ascii="Verdana" w:hAnsi="Verdana"/>
          <w:sz w:val="20"/>
          <w:szCs w:val="20"/>
          <w:shd w:val="clear" w:color="auto" w:fill="FFFFFF" w:themeFill="background1"/>
        </w:rPr>
      </w:pPr>
      <w:r w:rsidRPr="00AD555D">
        <w:rPr>
          <w:rFonts w:eastAsia="Times New Roman" w:cs="Times New Roman"/>
          <w:color w:val="000000"/>
          <w:kern w:val="1"/>
          <w:szCs w:val="28"/>
          <w:lang w:eastAsia="ar-SA"/>
        </w:rPr>
        <w:t xml:space="preserve">Светильники выбирают с учетом характеристик рабочей среды в помещении. </w:t>
      </w:r>
      <w:r w:rsidR="000528D7">
        <w:rPr>
          <w:rFonts w:eastAsia="Times New Roman" w:cs="Times New Roman"/>
          <w:color w:val="000000"/>
          <w:kern w:val="1"/>
          <w:szCs w:val="28"/>
          <w:lang w:eastAsia="ar-SA"/>
        </w:rPr>
        <w:t>Так как высота помещения меньше 6 метров нам подходят люминесцентные светильники.</w:t>
      </w:r>
      <w:r w:rsidR="004A47AF">
        <w:rPr>
          <w:rFonts w:eastAsia="Times New Roman" w:cs="Times New Roman"/>
          <w:color w:val="000000"/>
          <w:kern w:val="1"/>
          <w:szCs w:val="28"/>
          <w:lang w:eastAsia="ar-SA"/>
        </w:rPr>
        <w:t xml:space="preserve"> </w:t>
      </w:r>
      <w:r w:rsidR="00471C2C">
        <w:rPr>
          <w:rFonts w:eastAsia="Times New Roman" w:cs="Times New Roman"/>
          <w:color w:val="000000"/>
          <w:kern w:val="1"/>
          <w:szCs w:val="28"/>
          <w:lang w:eastAsia="ar-SA"/>
        </w:rPr>
        <w:t>Для освещения помещения выберем свети</w:t>
      </w:r>
      <w:r w:rsidR="00071C16">
        <w:rPr>
          <w:rFonts w:eastAsia="Times New Roman" w:cs="Times New Roman"/>
          <w:color w:val="000000"/>
          <w:kern w:val="1"/>
          <w:szCs w:val="28"/>
          <w:lang w:eastAsia="ar-SA"/>
        </w:rPr>
        <w:t>льник БЛ-1х40</w:t>
      </w:r>
      <w:r w:rsidR="004A47AF">
        <w:rPr>
          <w:rFonts w:eastAsia="Times New Roman" w:cs="Times New Roman"/>
          <w:color w:val="000000"/>
          <w:kern w:val="1"/>
          <w:szCs w:val="28"/>
          <w:lang w:eastAsia="ar-SA"/>
        </w:rPr>
        <w:t xml:space="preserve">. </w:t>
      </w:r>
      <w:r w:rsidR="004A4BC8">
        <w:rPr>
          <w:rFonts w:eastAsia="Times New Roman" w:cs="Times New Roman"/>
          <w:color w:val="000000"/>
          <w:kern w:val="1"/>
          <w:szCs w:val="28"/>
          <w:lang w:eastAsia="ar-SA"/>
        </w:rPr>
        <w:t xml:space="preserve">Для </w:t>
      </w:r>
      <w:r w:rsidR="00E97B84" w:rsidRPr="004A4BC8">
        <w:rPr>
          <w:rFonts w:eastAsia="Times New Roman" w:cs="Times New Roman"/>
          <w:kern w:val="1"/>
          <w:szCs w:val="28"/>
          <w:shd w:val="clear" w:color="auto" w:fill="FFFFFF" w:themeFill="background1"/>
          <w:lang w:eastAsia="ar-SA"/>
        </w:rPr>
        <w:t>люминесцентных</w:t>
      </w:r>
      <w:r w:rsidR="004A4BC8" w:rsidRPr="004A4BC8">
        <w:rPr>
          <w:rFonts w:eastAsia="Times New Roman" w:cs="Times New Roman"/>
          <w:kern w:val="1"/>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Default="000C3795" w:rsidP="00AD555D">
      <w:pPr>
        <w:suppressAutoHyphens/>
        <w:spacing w:after="0"/>
        <w:jc w:val="both"/>
        <w:rPr>
          <w:rFonts w:cs="Times New Roman"/>
          <w:szCs w:val="28"/>
          <w:shd w:val="clear" w:color="auto" w:fill="FFFFFF" w:themeFill="background1"/>
        </w:rPr>
      </w:pPr>
      <w:r w:rsidRPr="001F5A26">
        <w:rPr>
          <w:rFonts w:cs="Times New Roman"/>
          <w:szCs w:val="28"/>
          <w:shd w:val="clear" w:color="auto" w:fill="FFFFFF" w:themeFill="background1"/>
        </w:rPr>
        <w:t xml:space="preserve">Расстояние между центрами светильников </w:t>
      </w:r>
      <w:proofErr w:type="gramStart"/>
      <w:r w:rsidRPr="001F5A26">
        <w:rPr>
          <w:rStyle w:val="Emphasis"/>
          <w:rFonts w:cs="Times New Roman"/>
          <w:szCs w:val="28"/>
          <w:shd w:val="clear" w:color="auto" w:fill="FFFFFF" w:themeFill="background1"/>
        </w:rPr>
        <w:t>l</w:t>
      </w:r>
      <w:proofErr w:type="gramEnd"/>
      <w:r w:rsidRPr="001F5A26">
        <w:rPr>
          <w:rStyle w:val="Emphasis"/>
          <w:rFonts w:cs="Times New Roman"/>
          <w:szCs w:val="28"/>
          <w:shd w:val="clear" w:color="auto" w:fill="FFFFFF" w:themeFill="background1"/>
          <w:vertAlign w:val="subscript"/>
        </w:rPr>
        <w:t>с</w:t>
      </w:r>
      <w:r w:rsidRPr="001F5A26">
        <w:rPr>
          <w:rStyle w:val="Emphasis"/>
          <w:rFonts w:cs="Times New Roman"/>
          <w:szCs w:val="28"/>
          <w:shd w:val="clear" w:color="auto" w:fill="FFFFFF" w:themeFill="background1"/>
        </w:rPr>
        <w:t>= λ</w:t>
      </w:r>
      <w:r w:rsidRPr="001F5A26">
        <w:rPr>
          <w:rFonts w:cs="Times New Roman"/>
          <w:szCs w:val="28"/>
          <w:shd w:val="clear" w:color="auto" w:fill="FFFFFF" w:themeFill="background1"/>
        </w:rPr>
        <w:t>∙</w:t>
      </w:r>
      <w:r w:rsidRPr="001F5A26">
        <w:rPr>
          <w:rStyle w:val="Emphasis"/>
          <w:rFonts w:cs="Times New Roman"/>
          <w:szCs w:val="28"/>
          <w:shd w:val="clear" w:color="auto" w:fill="FFFFFF" w:themeFill="background1"/>
        </w:rPr>
        <w:t>h</w:t>
      </w:r>
      <w:r w:rsidRPr="001F5A26">
        <w:rPr>
          <w:rStyle w:val="Emphasis"/>
          <w:rFonts w:cs="Times New Roman"/>
          <w:szCs w:val="28"/>
          <w:shd w:val="clear" w:color="auto" w:fill="FFFFFF" w:themeFill="background1"/>
          <w:vertAlign w:val="subscript"/>
        </w:rPr>
        <w:t>ср</w:t>
      </w:r>
      <w:r w:rsidRPr="001F5A26">
        <w:rPr>
          <w:rFonts w:cs="Times New Roman"/>
          <w:szCs w:val="28"/>
          <w:shd w:val="clear" w:color="auto" w:fill="FFFFFF" w:themeFill="background1"/>
        </w:rPr>
        <w:t>.</w:t>
      </w:r>
    </w:p>
    <w:p w:rsidR="004320BE" w:rsidRPr="001F5A26" w:rsidRDefault="004320BE" w:rsidP="00AD555D">
      <w:pPr>
        <w:suppressAutoHyphens/>
        <w:spacing w:after="0"/>
        <w:jc w:val="both"/>
        <w:rPr>
          <w:rFonts w:cs="Times New Roman"/>
          <w:szCs w:val="28"/>
          <w:shd w:val="clear" w:color="auto" w:fill="FFFFFF" w:themeFill="background1"/>
        </w:rPr>
      </w:pPr>
      <w:r>
        <w:rPr>
          <w:rFonts w:cs="Times New Roman"/>
          <w:szCs w:val="28"/>
          <w:shd w:val="clear" w:color="auto" w:fill="FFFFFF" w:themeFill="background1"/>
        </w:rPr>
        <w:t>Светильники будем крепить непосредственно на потолке изз небольшой высоты помещения.</w:t>
      </w:r>
    </w:p>
    <w:p w:rsidR="00EF1C0C" w:rsidRPr="001F5A26" w:rsidRDefault="001232EC" w:rsidP="00226065">
      <w:pPr>
        <w:rPr>
          <w:rFonts w:cs="Times New Roman"/>
          <w:szCs w:val="28"/>
        </w:rPr>
      </w:pPr>
      <w:proofErr w:type="gramStart"/>
      <w:r>
        <w:rPr>
          <w:rFonts w:cs="Times New Roman"/>
          <w:szCs w:val="28"/>
          <w:lang w:val="en-US"/>
        </w:rPr>
        <w:t>h</w:t>
      </w:r>
      <w:r w:rsidR="00EF1C0C" w:rsidRPr="001F5A26">
        <w:rPr>
          <w:rFonts w:cs="Times New Roman"/>
          <w:szCs w:val="28"/>
          <w:vertAlign w:val="subscript"/>
          <w:lang w:val="en-US"/>
        </w:rPr>
        <w:t>cp</w:t>
      </w:r>
      <w:r w:rsidR="004320BE">
        <w:rPr>
          <w:rFonts w:cs="Times New Roman"/>
          <w:szCs w:val="28"/>
        </w:rPr>
        <w:t>=</w:t>
      </w:r>
      <w:proofErr w:type="gramEnd"/>
      <w:r w:rsidR="004320BE">
        <w:rPr>
          <w:rFonts w:cs="Times New Roman"/>
          <w:szCs w:val="28"/>
        </w:rPr>
        <w:t>2,5-0</w:t>
      </w:r>
      <w:r w:rsidR="00EF1C0C" w:rsidRPr="001F5A26">
        <w:rPr>
          <w:rFonts w:cs="Times New Roman"/>
          <w:szCs w:val="28"/>
        </w:rPr>
        <w:t>-0,</w:t>
      </w:r>
      <w:r w:rsidR="004320BE">
        <w:rPr>
          <w:rFonts w:cs="Times New Roman"/>
          <w:szCs w:val="28"/>
        </w:rPr>
        <w:t>725</w:t>
      </w:r>
      <w:r w:rsidR="00EF1C0C" w:rsidRPr="001F5A26">
        <w:rPr>
          <w:rFonts w:cs="Times New Roman"/>
          <w:szCs w:val="28"/>
        </w:rPr>
        <w:t>=1,6м</w:t>
      </w:r>
    </w:p>
    <w:p w:rsidR="001F5A26" w:rsidRDefault="001F5A26" w:rsidP="00226065">
      <w:pPr>
        <w:rPr>
          <w:rFonts w:cs="Times New Roman"/>
          <w:szCs w:val="28"/>
        </w:rPr>
      </w:pPr>
      <w:r w:rsidRPr="001F5A26">
        <w:rPr>
          <w:rFonts w:cs="Times New Roman"/>
          <w:szCs w:val="28"/>
          <w:lang w:val="en-US"/>
        </w:rPr>
        <w:lastRenderedPageBreak/>
        <w:t>L</w:t>
      </w:r>
      <w:r w:rsidR="001232EC">
        <w:rPr>
          <w:rFonts w:cs="Times New Roman"/>
          <w:szCs w:val="28"/>
          <w:vertAlign w:val="subscript"/>
          <w:lang w:val="en-US"/>
        </w:rPr>
        <w:t>c</w:t>
      </w:r>
      <w:r w:rsidRPr="009251C3">
        <w:rPr>
          <w:rFonts w:cs="Times New Roman"/>
          <w:szCs w:val="28"/>
        </w:rPr>
        <w:t>=1,5*1,6</w:t>
      </w:r>
      <w:r w:rsidR="00B11B20">
        <w:rPr>
          <w:rFonts w:cs="Times New Roman"/>
          <w:szCs w:val="28"/>
        </w:rPr>
        <w:t>*0,3=0,72</w:t>
      </w:r>
      <w:r w:rsidRPr="001F5A26">
        <w:rPr>
          <w:rFonts w:cs="Times New Roman"/>
          <w:szCs w:val="28"/>
        </w:rPr>
        <w:t>м</w:t>
      </w:r>
    </w:p>
    <w:p w:rsidR="0049487F" w:rsidRDefault="0049487F" w:rsidP="0049487F">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9487F" w:rsidRDefault="0049487F" w:rsidP="0049487F">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6pt;height:32.55pt" o:ole="" o:preferrelative="f">
            <v:imagedata r:id="rId30" o:title="" gamma="1"/>
            <o:lock v:ext="edit" aspectratio="f"/>
          </v:shape>
          <o:OLEObject Type="Embed" ProgID="Equation.3" ShapeID="_x0000_i1025" DrawAspect="Content" ObjectID="_1494495896" r:id="rId31"/>
        </w:object>
      </w:r>
    </w:p>
    <w:p w:rsidR="0049487F" w:rsidRPr="00AD555D"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49487F" w:rsidRPr="0049487F"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w:t>
      </w:r>
      <w:r w:rsidR="004320BE">
        <w:rPr>
          <w:rFonts w:eastAsia="Times New Roman" w:cs="Times New Roman"/>
          <w:color w:val="000000"/>
          <w:kern w:val="1"/>
          <w:szCs w:val="28"/>
          <w:lang w:eastAsia="ar-SA"/>
        </w:rPr>
        <w:t>725</w:t>
      </w:r>
      <w:r>
        <w:rPr>
          <w:rFonts w:eastAsia="Times New Roman" w:cs="Times New Roman"/>
          <w:color w:val="000000"/>
          <w:kern w:val="1"/>
          <w:szCs w:val="28"/>
          <w:lang w:eastAsia="ar-SA"/>
        </w:rPr>
        <w:t>)</w:t>
      </w:r>
    </w:p>
    <w:p w:rsidR="0049487F" w:rsidRDefault="004320BE" w:rsidP="0049487F">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2380" w:dyaOrig="660">
          <v:shape id="_x0000_i1026" type="#_x0000_t75" style="width:104.55pt;height:30.7pt" o:ole="" o:preferrelative="f">
            <v:imagedata r:id="rId32" o:title="" gamma="1"/>
            <o:lock v:ext="edit" aspectratio="f"/>
          </v:shape>
          <o:OLEObject Type="Embed" ProgID="Equation.3" ShapeID="_x0000_i1026" DrawAspect="Content" ObjectID="_1494495897" r:id="rId33"/>
        </w:object>
      </w:r>
    </w:p>
    <w:p w:rsidR="0049487F" w:rsidRDefault="0049487F" w:rsidP="00226065">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sidR="004320BE">
        <w:rPr>
          <w:rFonts w:eastAsia="Times New Roman" w:cs="Times New Roman"/>
          <w:color w:val="000000"/>
          <w:kern w:val="1"/>
          <w:szCs w:val="28"/>
          <w:lang w:eastAsia="ar-SA"/>
        </w:rPr>
        <w:t>2</w:t>
      </w:r>
      <w:r>
        <w:rPr>
          <w:rFonts w:eastAsia="Times New Roman" w:cs="Times New Roman"/>
          <w:color w:val="000000"/>
          <w:kern w:val="1"/>
          <w:szCs w:val="28"/>
          <w:lang w:eastAsia="ar-SA"/>
        </w:rPr>
        <w:t>.</w:t>
      </w:r>
      <w:r w:rsidR="004320BE">
        <w:rPr>
          <w:rFonts w:eastAsia="Times New Roman" w:cs="Times New Roman"/>
          <w:color w:val="000000"/>
          <w:kern w:val="1"/>
          <w:szCs w:val="28"/>
          <w:lang w:eastAsia="ar-SA"/>
        </w:rPr>
        <w:t>36</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r</w:t>
      </w:r>
      <w:r w:rsidRPr="00AD555D">
        <w:rPr>
          <w:rFonts w:eastAsia="Times New Roman" w:cs="Times New Roman"/>
          <w:color w:val="000000"/>
          <w:kern w:val="1"/>
          <w:szCs w:val="28"/>
          <w:vertAlign w:val="subscript"/>
          <w:lang w:eastAsia="ar-SA"/>
        </w:rPr>
        <w:t>р</w:t>
      </w:r>
      <w:r w:rsidRPr="00AD555D">
        <w:rPr>
          <w:rFonts w:eastAsia="Times New Roman" w:cs="Times New Roman"/>
          <w:color w:val="000000"/>
          <w:kern w:val="1"/>
          <w:szCs w:val="28"/>
          <w:lang w:eastAsia="ar-SA"/>
        </w:rPr>
        <w:t> = 30% , поверхностей стен r</w:t>
      </w:r>
      <w:r w:rsidRPr="00AD555D">
        <w:rPr>
          <w:rFonts w:eastAsia="Times New Roman" w:cs="Times New Roman"/>
          <w:color w:val="000000"/>
          <w:kern w:val="1"/>
          <w:szCs w:val="28"/>
          <w:vertAlign w:val="subscript"/>
          <w:lang w:eastAsia="ar-SA"/>
        </w:rPr>
        <w:t>с </w:t>
      </w:r>
      <w:r w:rsidRPr="00AD555D">
        <w:rPr>
          <w:rFonts w:eastAsia="Times New Roman" w:cs="Times New Roman"/>
          <w:color w:val="000000"/>
          <w:kern w:val="1"/>
          <w:szCs w:val="28"/>
          <w:lang w:eastAsia="ar-SA"/>
        </w:rPr>
        <w:t>= 50%, поверхностей потолка r</w:t>
      </w:r>
      <w:r w:rsidRPr="00AD555D">
        <w:rPr>
          <w:rFonts w:eastAsia="Times New Roman" w:cs="Times New Roman"/>
          <w:color w:val="000000"/>
          <w:kern w:val="1"/>
          <w:szCs w:val="28"/>
          <w:vertAlign w:val="subscript"/>
          <w:lang w:eastAsia="ar-SA"/>
        </w:rPr>
        <w:t>п</w:t>
      </w:r>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004320BE" w:rsidRPr="00831155">
        <w:rPr>
          <w:rFonts w:cs="Times New Roman"/>
          <w:position w:val="-12"/>
          <w:szCs w:val="28"/>
          <w:shd w:val="clear" w:color="auto" w:fill="FFFFFF" w:themeFill="background1"/>
        </w:rPr>
        <w:object w:dxaOrig="1120" w:dyaOrig="360">
          <v:shape id="_x0000_i1027" type="#_x0000_t75" style="width:49.45pt;height:16.9pt" o:ole="" o:preferrelative="f">
            <v:imagedata r:id="rId34" o:title="" gamma="1"/>
            <o:lock v:ext="edit" aspectratio="f"/>
          </v:shape>
          <o:OLEObject Type="Embed" ProgID="Equation.3" ShapeID="_x0000_i1027" DrawAspect="Content" ObjectID="_1494495898" r:id="rId35"/>
        </w:object>
      </w:r>
      <w:r w:rsidR="00E27379">
        <w:rPr>
          <w:rFonts w:cs="Times New Roman"/>
          <w:szCs w:val="28"/>
          <w:shd w:val="clear" w:color="auto" w:fill="FFFFFF" w:themeFill="background1"/>
        </w:rPr>
        <w:t>.</w:t>
      </w:r>
    </w:p>
    <w:p w:rsidR="004320BE" w:rsidRDefault="004320BE" w:rsidP="004320BE">
      <w:pPr>
        <w:rPr>
          <w:rFonts w:cs="Times New Roman"/>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Pr="00380444">
        <w:rPr>
          <w:rFonts w:cs="Times New Roman"/>
          <w:position w:val="-40"/>
          <w:szCs w:val="28"/>
          <w:shd w:val="clear" w:color="auto" w:fill="FFFFFF" w:themeFill="background1"/>
        </w:rPr>
        <w:object w:dxaOrig="1040" w:dyaOrig="840">
          <v:shape id="_x0000_i1028" type="#_x0000_t75" style="width:46.35pt;height:38.8pt" o:ole="" o:preferrelative="f">
            <v:imagedata r:id="rId36" o:title="" gamma="1"/>
            <o:lock v:ext="edit" aspectratio="f"/>
          </v:shape>
          <o:OLEObject Type="Embed" ProgID="Equation.3" ShapeID="_x0000_i1028" DrawAspect="Content" ObjectID="_1494495899" r:id="rId37"/>
        </w:object>
      </w:r>
      <w:r w:rsidRPr="00380444">
        <w:rPr>
          <w:rFonts w:cs="Times New Roman"/>
          <w:szCs w:val="28"/>
          <w:shd w:val="clear" w:color="auto" w:fill="FFFFFF" w:themeFill="background1"/>
          <w:lang w:val="en-US"/>
        </w:rPr>
        <w:t>N</w:t>
      </w:r>
      <w:r w:rsidRPr="00380444">
        <w:rPr>
          <w:rFonts w:cs="Times New Roman"/>
          <w:szCs w:val="28"/>
          <w:shd w:val="clear" w:color="auto" w:fill="FFFFFF" w:themeFill="background1"/>
          <w:vertAlign w:val="subscript"/>
        </w:rPr>
        <w:t>св</w:t>
      </w:r>
      <w:r w:rsidRPr="00380444">
        <w:rPr>
          <w:rFonts w:cs="Times New Roman"/>
          <w:szCs w:val="28"/>
          <w:shd w:val="clear" w:color="auto" w:fill="FFFFFF" w:themeFill="background1"/>
        </w:rPr>
        <w:t>=12</w:t>
      </w:r>
      <w:proofErr w:type="gramStart"/>
      <w:r w:rsidRPr="00380444">
        <w:rPr>
          <w:rFonts w:cs="Times New Roman"/>
          <w:szCs w:val="28"/>
          <w:shd w:val="clear" w:color="auto" w:fill="FFFFFF" w:themeFill="background1"/>
        </w:rPr>
        <w:t>/(</w:t>
      </w:r>
      <w:proofErr w:type="gramEnd"/>
      <w:r w:rsidRPr="00380444">
        <w:rPr>
          <w:rFonts w:cs="Times New Roman"/>
          <w:szCs w:val="28"/>
          <w:shd w:val="clear" w:color="auto" w:fill="FFFFFF" w:themeFill="background1"/>
        </w:rPr>
        <w:t>1,</w:t>
      </w:r>
      <w:r>
        <w:rPr>
          <w:rFonts w:cs="Times New Roman"/>
          <w:szCs w:val="28"/>
          <w:shd w:val="clear" w:color="auto" w:fill="FFFFFF" w:themeFill="background1"/>
        </w:rPr>
        <w:t>775</w:t>
      </w:r>
      <w:r w:rsidRPr="00380444">
        <w:rPr>
          <w:rFonts w:cs="Times New Roman"/>
          <w:szCs w:val="28"/>
          <w:shd w:val="clear" w:color="auto" w:fill="FFFFFF" w:themeFill="background1"/>
        </w:rPr>
        <w:t>*1,</w:t>
      </w:r>
      <w:r>
        <w:rPr>
          <w:rFonts w:cs="Times New Roman"/>
          <w:szCs w:val="28"/>
          <w:shd w:val="clear" w:color="auto" w:fill="FFFFFF" w:themeFill="background1"/>
        </w:rPr>
        <w:t>775</w:t>
      </w:r>
      <w:r w:rsidRPr="00380444">
        <w:rPr>
          <w:rFonts w:cs="Times New Roman"/>
          <w:szCs w:val="28"/>
          <w:shd w:val="clear" w:color="auto" w:fill="FFFFFF" w:themeFill="background1"/>
        </w:rPr>
        <w:t>)=</w:t>
      </w:r>
      <w:r>
        <w:rPr>
          <w:rFonts w:cs="Times New Roman"/>
          <w:szCs w:val="28"/>
          <w:shd w:val="clear" w:color="auto" w:fill="FFFFFF" w:themeFill="background1"/>
        </w:rPr>
        <w:t>3,</w:t>
      </w:r>
      <w:r w:rsidRPr="00380444">
        <w:rPr>
          <w:rFonts w:cs="Times New Roman"/>
          <w:szCs w:val="28"/>
          <w:shd w:val="clear" w:color="auto" w:fill="FFFFFF" w:themeFill="background1"/>
        </w:rPr>
        <w:t>8≈</w:t>
      </w:r>
      <w:r>
        <w:rPr>
          <w:rFonts w:cs="Times New Roman"/>
          <w:szCs w:val="28"/>
          <w:shd w:val="clear" w:color="auto" w:fill="FFFFFF" w:themeFill="background1"/>
        </w:rPr>
        <w:t>4</w:t>
      </w:r>
    </w:p>
    <w:p w:rsidR="0054383D" w:rsidRDefault="0054383D" w:rsidP="0054383D">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Световой поток одного светильника определяется методом коэффициента использования светового </w:t>
      </w:r>
      <w:r w:rsidRPr="00AD555D">
        <w:rPr>
          <w:rFonts w:eastAsia="Times New Roman" w:cs="Times New Roman"/>
          <w:color w:val="000000"/>
          <w:kern w:val="1"/>
          <w:szCs w:val="28"/>
          <w:lang w:eastAsia="ar-SA"/>
        </w:rPr>
        <w:t>потока по формуле:</w:t>
      </w:r>
    </w:p>
    <w:p w:rsidR="0054383D" w:rsidRDefault="0054383D" w:rsidP="0054383D">
      <w:pPr>
        <w:suppressAutoHyphens/>
        <w:spacing w:after="0" w:line="100" w:lineRule="atLeast"/>
        <w:jc w:val="both"/>
        <w:rPr>
          <w:rFonts w:cs="Times New Roman"/>
          <w:position w:val="-40"/>
          <w:szCs w:val="28"/>
          <w:shd w:val="clear" w:color="auto" w:fill="FFFFFF" w:themeFill="background1"/>
        </w:rPr>
      </w:pPr>
      <w:r w:rsidRPr="000F7F1E">
        <w:rPr>
          <w:rFonts w:cs="Times New Roman"/>
          <w:position w:val="-30"/>
          <w:szCs w:val="28"/>
          <w:shd w:val="clear" w:color="auto" w:fill="FFFFFF" w:themeFill="background1"/>
        </w:rPr>
        <w:object w:dxaOrig="2079" w:dyaOrig="720">
          <v:shape id="_x0000_i1029" type="#_x0000_t75" style="width:91.4pt;height:33.8pt" o:ole="" o:preferrelative="f">
            <v:imagedata r:id="rId38" o:title="" gamma="1"/>
            <o:lock v:ext="edit" aspectratio="f"/>
          </v:shape>
          <o:OLEObject Type="Embed" ProgID="Equation.3" ShapeID="_x0000_i1029" DrawAspect="Content" ObjectID="_1494495900" r:id="rId39"/>
        </w:object>
      </w:r>
    </w:p>
    <w:p w:rsidR="0054383D" w:rsidRPr="00AD555D" w:rsidRDefault="0054383D" w:rsidP="0054383D">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54383D" w:rsidRDefault="0054383D" w:rsidP="0054383D">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 - коэффициент запаса, зависящий от запыленности воздуха в помещении (для воздушной среды, содержащей не более </w:t>
      </w:r>
      <w:r>
        <w:rPr>
          <w:rFonts w:eastAsia="Times New Roman" w:cs="Times New Roman"/>
          <w:color w:val="000000"/>
          <w:kern w:val="1"/>
          <w:szCs w:val="28"/>
          <w:lang w:eastAsia="ar-SA"/>
        </w:rPr>
        <w:t>1</w:t>
      </w:r>
      <w:r w:rsidRPr="00AD555D">
        <w:rPr>
          <w:rFonts w:eastAsia="Times New Roman" w:cs="Times New Roman"/>
          <w:color w:val="000000"/>
          <w:kern w:val="1"/>
          <w:szCs w:val="28"/>
          <w:lang w:eastAsia="ar-SA"/>
        </w:rPr>
        <w:t xml:space="preserve"> мг/м</w:t>
      </w:r>
      <w:r w:rsidRPr="00AD555D">
        <w:rPr>
          <w:rFonts w:eastAsia="Times New Roman" w:cs="Times New Roman"/>
          <w:color w:val="000000"/>
          <w:kern w:val="1"/>
          <w:szCs w:val="28"/>
          <w:vertAlign w:val="superscript"/>
          <w:lang w:eastAsia="ar-SA"/>
        </w:rPr>
        <w:t>3</w:t>
      </w:r>
      <w:r w:rsidRPr="00AD555D">
        <w:rPr>
          <w:rFonts w:eastAsia="Times New Roman" w:cs="Times New Roman"/>
          <w:color w:val="000000"/>
          <w:kern w:val="1"/>
          <w:szCs w:val="28"/>
          <w:lang w:eastAsia="ar-SA"/>
        </w:rPr>
        <w:t> К = 1.5</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w:t>
      </w:r>
    </w:p>
    <w:p w:rsidR="0054383D" w:rsidRPr="003A2A79" w:rsidRDefault="0054383D" w:rsidP="0054383D">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Z - коэффициент неравномерности освещения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дл</w:t>
      </w:r>
      <w:r>
        <w:rPr>
          <w:rFonts w:eastAsia="Times New Roman" w:cs="Times New Roman"/>
          <w:color w:val="000000"/>
          <w:kern w:val="1"/>
          <w:szCs w:val="28"/>
          <w:lang w:eastAsia="ar-SA"/>
        </w:rPr>
        <w:t>я люминесцентных ламп Z = 1.1);</w:t>
      </w:r>
    </w:p>
    <w:p w:rsidR="0054383D" w:rsidRDefault="0054383D" w:rsidP="0054383D">
      <w:pPr>
        <w:suppressAutoHyphens/>
        <w:spacing w:after="0" w:line="100" w:lineRule="atLeast"/>
        <w:jc w:val="both"/>
        <w:rPr>
          <w:rFonts w:cs="Times New Roman"/>
          <w:position w:val="-40"/>
          <w:szCs w:val="28"/>
          <w:shd w:val="clear" w:color="auto" w:fill="FFFFFF" w:themeFill="background1"/>
        </w:rPr>
      </w:pPr>
      <w:r w:rsidRPr="003A2A79">
        <w:rPr>
          <w:rFonts w:cs="Times New Roman"/>
          <w:position w:val="-24"/>
          <w:szCs w:val="28"/>
          <w:shd w:val="clear" w:color="auto" w:fill="FFFFFF" w:themeFill="background1"/>
        </w:rPr>
        <w:object w:dxaOrig="3280" w:dyaOrig="620">
          <v:shape id="_x0000_i1030" type="#_x0000_t75" style="width:2in;height:28.15pt" o:ole="" o:preferrelative="f">
            <v:imagedata r:id="rId40" o:title="" gamma="1"/>
            <o:lock v:ext="edit" aspectratio="f"/>
          </v:shape>
          <o:OLEObject Type="Embed" ProgID="Equation.3" ShapeID="_x0000_i1030" DrawAspect="Content" ObjectID="_1494495901" r:id="rId41"/>
        </w:object>
      </w:r>
    </w:p>
    <w:p w:rsidR="0054383D" w:rsidRDefault="0054383D" w:rsidP="0054383D">
      <w:pPr>
        <w:suppressAutoHyphens/>
        <w:spacing w:after="0" w:line="100" w:lineRule="atLeast"/>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Наиболее близка к такому </w:t>
      </w:r>
      <w:r>
        <w:rPr>
          <w:rFonts w:eastAsia="Times New Roman" w:cs="Times New Roman"/>
          <w:color w:val="000000"/>
          <w:kern w:val="1"/>
          <w:szCs w:val="28"/>
          <w:lang w:eastAsia="ar-SA"/>
        </w:rPr>
        <w:t>значению лампа ЛТБ40</w:t>
      </w:r>
      <w:r w:rsidRPr="00AD555D">
        <w:rPr>
          <w:rFonts w:eastAsia="Times New Roman" w:cs="Times New Roman"/>
          <w:color w:val="000000"/>
          <w:kern w:val="1"/>
          <w:szCs w:val="28"/>
          <w:lang w:eastAsia="ar-SA"/>
        </w:rPr>
        <w:t xml:space="preserve">, дающая световой поток равный </w:t>
      </w:r>
      <w:r>
        <w:rPr>
          <w:rFonts w:eastAsia="Times New Roman" w:cs="Times New Roman"/>
          <w:color w:val="000000"/>
          <w:kern w:val="1"/>
          <w:szCs w:val="28"/>
          <w:lang w:eastAsia="ar-SA"/>
        </w:rPr>
        <w:t>3000</w:t>
      </w:r>
      <w:r w:rsidRPr="00AD555D">
        <w:rPr>
          <w:rFonts w:eastAsia="Times New Roman" w:cs="Times New Roman"/>
          <w:color w:val="000000"/>
          <w:kern w:val="1"/>
          <w:szCs w:val="28"/>
          <w:lang w:eastAsia="ar-SA"/>
        </w:rPr>
        <w:t xml:space="preserve"> лм.</w:t>
      </w:r>
    </w:p>
    <w:p w:rsidR="0049487F" w:rsidRPr="0054383D" w:rsidRDefault="00E27379" w:rsidP="0054383D">
      <w:pPr>
        <w:suppressAutoHyphens/>
        <w:spacing w:after="0" w:line="100" w:lineRule="atLeast"/>
        <w:ind w:firstLine="708"/>
        <w:jc w:val="both"/>
        <w:rPr>
          <w:rFonts w:eastAsia="Times New Roman" w:cs="Times New Roman"/>
          <w:color w:val="000000"/>
          <w:kern w:val="1"/>
          <w:szCs w:val="28"/>
          <w:lang w:eastAsia="ar-SA"/>
        </w:rPr>
      </w:pPr>
      <w:r>
        <w:rPr>
          <w:rFonts w:cs="Times New Roman"/>
          <w:szCs w:val="28"/>
        </w:rPr>
        <w:t>Проверим фактический уровень освещенности по формуле:</w:t>
      </w:r>
      <w:r w:rsidRPr="00E27379">
        <w:rPr>
          <w:rFonts w:cs="Times New Roman"/>
          <w:position w:val="-40"/>
          <w:szCs w:val="28"/>
          <w:shd w:val="clear" w:color="auto" w:fill="FFFFFF" w:themeFill="background1"/>
        </w:rPr>
        <w:t xml:space="preserve"> </w:t>
      </w:r>
      <w:r w:rsidR="00E87A0E" w:rsidRPr="00E27379">
        <w:rPr>
          <w:rFonts w:cs="Times New Roman"/>
          <w:position w:val="-30"/>
          <w:szCs w:val="28"/>
          <w:shd w:val="clear" w:color="auto" w:fill="FFFFFF" w:themeFill="background1"/>
        </w:rPr>
        <w:object w:dxaOrig="2920" w:dyaOrig="720">
          <v:shape id="_x0000_i1031" type="#_x0000_t75" style="width:128.35pt;height:33.8pt" o:ole="" o:preferrelative="f">
            <v:imagedata r:id="rId42" o:title="" gamma="1"/>
            <o:lock v:ext="edit" aspectratio="f"/>
          </v:shape>
          <o:OLEObject Type="Embed" ProgID="Equation.3" ShapeID="_x0000_i1031" DrawAspect="Content" ObjectID="_1494495902" r:id="rId43"/>
        </w:object>
      </w:r>
    </w:p>
    <w:p w:rsidR="00E87A0E" w:rsidRDefault="0054383D" w:rsidP="00226065">
      <w:pPr>
        <w:rPr>
          <w:rFonts w:cs="Times New Roman"/>
          <w:position w:val="-40"/>
          <w:szCs w:val="28"/>
          <w:shd w:val="clear" w:color="auto" w:fill="FFFFFF" w:themeFill="background1"/>
          <w:lang w:val="en-US"/>
        </w:rPr>
      </w:pPr>
      <w:r w:rsidRPr="00E87A0E">
        <w:rPr>
          <w:rFonts w:cs="Times New Roman"/>
          <w:position w:val="-24"/>
          <w:szCs w:val="28"/>
          <w:shd w:val="clear" w:color="auto" w:fill="FFFFFF" w:themeFill="background1"/>
        </w:rPr>
        <w:object w:dxaOrig="3300" w:dyaOrig="620">
          <v:shape id="_x0000_i1032" type="#_x0000_t75" style="width:144.65pt;height:28.15pt" o:ole="" o:preferrelative="f">
            <v:imagedata r:id="rId44" o:title="" gamma="1"/>
            <o:lock v:ext="edit" aspectratio="f"/>
          </v:shape>
          <o:OLEObject Type="Embed" ProgID="Equation.3" ShapeID="_x0000_i1032" DrawAspect="Content" ObjectID="_1494495903" r:id="rId45"/>
        </w:object>
      </w:r>
    </w:p>
    <w:p w:rsidR="00DF42D0" w:rsidRDefault="00DF42D0" w:rsidP="00226065">
      <w:r w:rsidRPr="00EA18F0">
        <w:rPr>
          <w:position w:val="-14"/>
        </w:rPr>
        <w:object w:dxaOrig="520" w:dyaOrig="380">
          <v:shape id="_x0000_i1033" type="#_x0000_t75" style="width:25.65pt;height:18.15pt" o:ole="">
            <v:imagedata r:id="rId46" o:title=""/>
          </v:shape>
          <o:OLEObject Type="Embed" ProgID="Equation.3" ShapeID="_x0000_i1033" DrawAspect="Content" ObjectID="_1494495904" r:id="rId47"/>
        </w:object>
      </w:r>
      <w:r>
        <w:t xml:space="preserve">отличается от </w:t>
      </w:r>
      <w:r w:rsidRPr="00EA18F0">
        <w:rPr>
          <w:position w:val="-14"/>
        </w:rPr>
        <w:object w:dxaOrig="540" w:dyaOrig="380">
          <v:shape id="_x0000_i1034" type="#_x0000_t75" style="width:26.9pt;height:18.15pt" o:ole="">
            <v:imagedata r:id="rId48" o:title=""/>
          </v:shape>
          <o:OLEObject Type="Embed" ProgID="Equation.3" ShapeID="_x0000_i1034" DrawAspect="Content" ObjectID="_1494495905" r:id="rId49"/>
        </w:object>
      </w:r>
      <w:r>
        <w:t xml:space="preserve"> менее чем на 10%,</w:t>
      </w:r>
      <w:proofErr w:type="gramStart"/>
      <w:r>
        <w:t>следовательно</w:t>
      </w:r>
      <w:proofErr w:type="gramEnd"/>
      <w:r>
        <w:t xml:space="preserve"> все посчитано верно.</w:t>
      </w:r>
    </w:p>
    <w:p w:rsidR="0054383D" w:rsidRDefault="0054383D" w:rsidP="00226065">
      <w:r>
        <w:tab/>
        <w:t>Определим электрическую мощность системы освещения по формуле:</w:t>
      </w:r>
    </w:p>
    <w:p w:rsidR="0038409E" w:rsidRDefault="0038409E" w:rsidP="00226065">
      <w:pPr>
        <w:rPr>
          <w:rFonts w:cs="Times New Roman"/>
          <w:position w:val="-24"/>
          <w:szCs w:val="28"/>
          <w:shd w:val="clear" w:color="auto" w:fill="FFFFFF" w:themeFill="background1"/>
        </w:rPr>
      </w:pPr>
      <w:r w:rsidRPr="0038409E">
        <w:rPr>
          <w:rFonts w:cs="Times New Roman"/>
          <w:position w:val="-12"/>
          <w:szCs w:val="28"/>
          <w:shd w:val="clear" w:color="auto" w:fill="FFFFFF" w:themeFill="background1"/>
        </w:rPr>
        <w:object w:dxaOrig="1660" w:dyaOrig="360">
          <v:shape id="_x0000_i1035" type="#_x0000_t75" style="width:72.65pt;height:16.3pt" o:ole="" o:preferrelative="f">
            <v:imagedata r:id="rId50" o:title="" gamma="1"/>
            <o:lock v:ext="edit" aspectratio="f"/>
          </v:shape>
          <o:OLEObject Type="Embed" ProgID="Equation.3" ShapeID="_x0000_i1035" DrawAspect="Content" ObjectID="_1494495906" r:id="rId51"/>
        </w:object>
      </w:r>
    </w:p>
    <w:p w:rsidR="0038409E" w:rsidRPr="00DF42D0" w:rsidRDefault="0038409E" w:rsidP="00226065">
      <w:pPr>
        <w:rPr>
          <w:rFonts w:cs="Times New Roman"/>
          <w:position w:val="-40"/>
          <w:szCs w:val="28"/>
          <w:shd w:val="clear" w:color="auto" w:fill="FFFFFF" w:themeFill="background1"/>
        </w:rPr>
      </w:pPr>
      <w:r w:rsidRPr="0038409E">
        <w:rPr>
          <w:rFonts w:cs="Times New Roman"/>
          <w:position w:val="-12"/>
          <w:szCs w:val="28"/>
          <w:shd w:val="clear" w:color="auto" w:fill="FFFFFF" w:themeFill="background1"/>
        </w:rPr>
        <w:object w:dxaOrig="2920" w:dyaOrig="360">
          <v:shape id="_x0000_i1036" type="#_x0000_t75" style="width:128.35pt;height:16.3pt" o:ole="" o:preferrelative="f">
            <v:imagedata r:id="rId52" o:title="" gamma="1"/>
            <o:lock v:ext="edit" aspectratio="f"/>
          </v:shape>
          <o:OLEObject Type="Embed" ProgID="Equation.3" ShapeID="_x0000_i1036" DrawAspect="Content" ObjectID="_1494495907" r:id="rId53"/>
        </w:object>
      </w:r>
    </w:p>
    <w:p w:rsidR="00083F80" w:rsidRDefault="008C4D4B" w:rsidP="00D7066F">
      <w:pPr>
        <w:shd w:val="clear" w:color="auto" w:fill="FFFFFF"/>
        <w:suppressAutoHyphens/>
        <w:spacing w:before="150" w:after="225" w:line="243" w:lineRule="atLeast"/>
        <w:ind w:firstLine="708"/>
        <w:rPr>
          <w:rFonts w:eastAsia="Times New Roman" w:cs="Times New Roman"/>
          <w:kern w:val="1"/>
          <w:szCs w:val="28"/>
          <w:lang w:eastAsia="ar-SA"/>
        </w:rPr>
      </w:pPr>
      <w:r>
        <w:rPr>
          <w:rFonts w:eastAsia="Times New Roman" w:cs="Times New Roman"/>
          <w:kern w:val="1"/>
          <w:szCs w:val="28"/>
          <w:lang w:eastAsia="ar-SA"/>
        </w:rPr>
        <w:t>Схема размещения</w:t>
      </w:r>
      <w:r w:rsidR="00083F80" w:rsidRPr="00AD555D">
        <w:rPr>
          <w:rFonts w:eastAsia="Times New Roman" w:cs="Times New Roman"/>
          <w:kern w:val="1"/>
          <w:szCs w:val="28"/>
          <w:lang w:eastAsia="ar-SA"/>
        </w:rPr>
        <w:t xml:space="preserve"> светильников представлено на рис</w:t>
      </w:r>
      <w:r w:rsidR="009F2F4F">
        <w:rPr>
          <w:rFonts w:eastAsia="Times New Roman" w:cs="Times New Roman"/>
          <w:kern w:val="1"/>
          <w:szCs w:val="28"/>
          <w:lang w:eastAsia="ar-SA"/>
        </w:rPr>
        <w:t>.</w:t>
      </w:r>
      <w:r w:rsidR="00083F80" w:rsidRPr="00AD555D">
        <w:rPr>
          <w:rFonts w:eastAsia="Times New Roman" w:cs="Times New Roman"/>
          <w:kern w:val="1"/>
          <w:szCs w:val="28"/>
          <w:lang w:eastAsia="ar-SA"/>
        </w:rPr>
        <w:t xml:space="preserve"> </w:t>
      </w:r>
      <w:r w:rsidR="00EB4E4F">
        <w:rPr>
          <w:rFonts w:eastAsia="Times New Roman" w:cs="Times New Roman"/>
          <w:kern w:val="1"/>
          <w:szCs w:val="28"/>
          <w:lang w:eastAsia="ar-SA"/>
        </w:rPr>
        <w:t>7</w:t>
      </w:r>
      <w:r w:rsidR="008B4E79" w:rsidRPr="008B4E79">
        <w:rPr>
          <w:rFonts w:eastAsia="Times New Roman" w:cs="Times New Roman"/>
          <w:kern w:val="1"/>
          <w:szCs w:val="28"/>
          <w:lang w:eastAsia="ar-SA"/>
        </w:rPr>
        <w:t>.</w:t>
      </w:r>
      <w:r w:rsidR="009F2F4F">
        <w:rPr>
          <w:rFonts w:eastAsia="Times New Roman" w:cs="Times New Roman"/>
          <w:kern w:val="1"/>
          <w:szCs w:val="28"/>
          <w:lang w:eastAsia="ar-SA"/>
        </w:rPr>
        <w:t>1.</w:t>
      </w:r>
      <w:r w:rsidR="0013145F" w:rsidRPr="0013145F">
        <w:rPr>
          <w:rFonts w:eastAsia="Times New Roman" w:cs="Times New Roman"/>
          <w:kern w:val="1"/>
          <w:szCs w:val="28"/>
          <w:lang w:eastAsia="ar-SA"/>
        </w:rPr>
        <w:t xml:space="preserve"> </w:t>
      </w:r>
    </w:p>
    <w:p w:rsidR="00605393" w:rsidRDefault="002B1BF8" w:rsidP="00083F80">
      <w:pPr>
        <w:shd w:val="clear" w:color="auto" w:fill="FFFFFF"/>
        <w:suppressAutoHyphens/>
        <w:spacing w:before="150" w:after="225" w:line="243" w:lineRule="atLeast"/>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3578086" cy="4468633"/>
            <wp:effectExtent l="0" t="0" r="3810" b="8255"/>
            <wp:docPr id="8" name="Picture 8" descr="D:\Diplom\схема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Diplom\схема3.bmp"/>
                    <pic:cNvPicPr>
                      <a:picLocks noChangeAspect="1" noChangeArrowheads="1"/>
                    </pic:cNvPicPr>
                  </pic:nvPicPr>
                  <pic:blipFill rotWithShape="1">
                    <a:blip r:embed="rId54">
                      <a:extLst>
                        <a:ext uri="{28A0092B-C50C-407E-A947-70E740481C1C}">
                          <a14:useLocalDpi xmlns:a14="http://schemas.microsoft.com/office/drawing/2010/main" val="0"/>
                        </a:ext>
                      </a:extLst>
                    </a:blip>
                    <a:srcRect l="14745" t="5228" r="24933" b="19436"/>
                    <a:stretch/>
                  </pic:blipFill>
                  <pic:spPr bwMode="auto">
                    <a:xfrm>
                      <a:off x="0" y="0"/>
                      <a:ext cx="3578003" cy="4468529"/>
                    </a:xfrm>
                    <a:prstGeom prst="rect">
                      <a:avLst/>
                    </a:prstGeom>
                    <a:noFill/>
                    <a:ln>
                      <a:noFill/>
                    </a:ln>
                    <a:extLst>
                      <a:ext uri="{53640926-AAD7-44D8-BBD7-CCE9431645EC}">
                        <a14:shadowObscured xmlns:a14="http://schemas.microsoft.com/office/drawing/2010/main"/>
                      </a:ext>
                    </a:extLst>
                  </pic:spPr>
                </pic:pic>
              </a:graphicData>
            </a:graphic>
          </wp:inline>
        </w:drawing>
      </w:r>
    </w:p>
    <w:p w:rsidR="00291762" w:rsidRDefault="00605393" w:rsidP="00D7066F">
      <w:pPr>
        <w:shd w:val="clear" w:color="auto" w:fill="FFFFFF"/>
        <w:suppressAutoHyphens/>
        <w:spacing w:after="0"/>
        <w:rPr>
          <w:rFonts w:eastAsia="Times New Roman" w:cs="Times New Roman"/>
          <w:kern w:val="1"/>
          <w:szCs w:val="28"/>
          <w:lang w:eastAsia="ar-SA"/>
        </w:rPr>
      </w:pPr>
      <w:r w:rsidRPr="00AD555D">
        <w:rPr>
          <w:rFonts w:eastAsia="Times New Roman" w:cs="Times New Roman"/>
          <w:kern w:val="1"/>
          <w:szCs w:val="28"/>
          <w:lang w:eastAsia="ar-SA"/>
        </w:rPr>
        <w:t xml:space="preserve">Рисунок </w:t>
      </w:r>
      <w:r w:rsidR="00EB4E4F">
        <w:rPr>
          <w:rFonts w:eastAsia="Times New Roman" w:cs="Times New Roman"/>
          <w:kern w:val="1"/>
          <w:szCs w:val="28"/>
          <w:lang w:eastAsia="ar-SA"/>
        </w:rPr>
        <w:t>7</w:t>
      </w:r>
      <w:r w:rsidRPr="00AD555D">
        <w:rPr>
          <w:rFonts w:eastAsia="Times New Roman" w:cs="Times New Roman"/>
          <w:kern w:val="1"/>
          <w:szCs w:val="28"/>
          <w:lang w:eastAsia="ar-SA"/>
        </w:rPr>
        <w:t>.1</w:t>
      </w:r>
      <w:r w:rsidR="009F2F4F">
        <w:rPr>
          <w:rFonts w:eastAsia="Times New Roman" w:cs="Times New Roman"/>
          <w:kern w:val="1"/>
          <w:szCs w:val="28"/>
          <w:lang w:eastAsia="ar-SA"/>
        </w:rPr>
        <w:t>.</w:t>
      </w:r>
      <w:r w:rsidRPr="00AD555D">
        <w:rPr>
          <w:rFonts w:eastAsia="Times New Roman" w:cs="Times New Roman"/>
          <w:kern w:val="1"/>
          <w:szCs w:val="28"/>
          <w:lang w:eastAsia="ar-SA"/>
        </w:rPr>
        <w:t xml:space="preserve"> Схема </w:t>
      </w:r>
      <w:r w:rsidR="008C4D4B">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291762" w:rsidRDefault="00291762" w:rsidP="00D7066F">
      <w:pPr>
        <w:shd w:val="clear" w:color="auto" w:fill="FFFFFF"/>
        <w:suppressAutoHyphens/>
        <w:spacing w:after="0"/>
        <w:rPr>
          <w:rFonts w:eastAsia="Times New Roman" w:cs="Times New Roman"/>
          <w:kern w:val="1"/>
          <w:szCs w:val="28"/>
          <w:lang w:eastAsia="ar-SA"/>
        </w:rPr>
      </w:pPr>
    </w:p>
    <w:p w:rsidR="008608E4" w:rsidRDefault="00EB4E4F" w:rsidP="00291762">
      <w:pPr>
        <w:suppressAutoHyphens/>
        <w:spacing w:after="0"/>
        <w:ind w:firstLine="709"/>
        <w:contextualSpacing w:val="0"/>
        <w:jc w:val="both"/>
        <w:rPr>
          <w:rFonts w:eastAsia="Times New Roman" w:cs="Times New Roman"/>
          <w:b/>
          <w:bCs/>
          <w:iCs/>
          <w:kern w:val="1"/>
          <w:szCs w:val="28"/>
          <w:lang w:eastAsia="ar-SA"/>
        </w:rPr>
      </w:pPr>
      <w:r>
        <w:rPr>
          <w:rFonts w:eastAsia="Times New Roman" w:cs="Times New Roman"/>
          <w:b/>
          <w:bCs/>
          <w:kern w:val="1"/>
          <w:szCs w:val="28"/>
          <w:lang w:eastAsia="ar-SA"/>
        </w:rPr>
        <w:t>7</w:t>
      </w:r>
      <w:r w:rsidR="00AD555D" w:rsidRPr="00AD555D">
        <w:rPr>
          <w:rFonts w:eastAsia="Times New Roman" w:cs="Times New Roman"/>
          <w:b/>
          <w:bCs/>
          <w:iCs/>
          <w:kern w:val="1"/>
          <w:szCs w:val="28"/>
          <w:lang w:eastAsia="ar-SA"/>
        </w:rPr>
        <w:t>.3</w:t>
      </w:r>
      <w:r w:rsidR="00B81C89">
        <w:rPr>
          <w:rFonts w:eastAsia="Times New Roman" w:cs="Times New Roman"/>
          <w:b/>
          <w:bCs/>
          <w:iCs/>
          <w:kern w:val="1"/>
          <w:szCs w:val="28"/>
          <w:lang w:eastAsia="ar-SA"/>
        </w:rPr>
        <w:t>.</w:t>
      </w:r>
      <w:r w:rsidR="00AD555D" w:rsidRPr="00AD555D">
        <w:rPr>
          <w:rFonts w:eastAsia="Times New Roman" w:cs="Times New Roman"/>
          <w:b/>
          <w:bCs/>
          <w:iCs/>
          <w:kern w:val="1"/>
          <w:szCs w:val="28"/>
          <w:lang w:eastAsia="ar-SA"/>
        </w:rPr>
        <w:t xml:space="preserve"> Обеспечение пожарной безопасности</w:t>
      </w:r>
    </w:p>
    <w:p w:rsidR="00291762" w:rsidRPr="00291762" w:rsidRDefault="00291762" w:rsidP="00291762">
      <w:pPr>
        <w:suppressAutoHyphens/>
        <w:spacing w:after="0"/>
        <w:ind w:firstLine="709"/>
        <w:contextualSpacing w:val="0"/>
        <w:jc w:val="both"/>
        <w:rPr>
          <w:rFonts w:eastAsia="Times New Roman" w:cs="Times New Roman"/>
          <w:b/>
          <w:bCs/>
          <w:iCs/>
          <w:kern w:val="1"/>
          <w:szCs w:val="28"/>
          <w:lang w:eastAsia="ar-SA"/>
        </w:rPr>
      </w:pPr>
    </w:p>
    <w:p w:rsidR="00D7066F" w:rsidRDefault="00AD555D" w:rsidP="00291762">
      <w:pPr>
        <w:suppressAutoHyphens/>
        <w:spacing w:after="0"/>
        <w:ind w:firstLine="709"/>
        <w:contextualSpacing w:val="0"/>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w:t>
      </w:r>
      <w:r w:rsidRPr="00AD555D">
        <w:rPr>
          <w:rFonts w:eastAsia="Times New Roman" w:cs="Times New Roman"/>
          <w:kern w:val="1"/>
          <w:szCs w:val="28"/>
          <w:lang w:eastAsia="ar-SA"/>
        </w:rPr>
        <w:lastRenderedPageBreak/>
        <w:t>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В анализируемом помещении возгорание может произойти по следующим причинам:</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неисправные электроприборы;</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перегрузка по току;</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короткое замыкание в электропроводке;</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несоблюдение требований пожарной безопасности, курение в помещении.</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Горючими и трудногорючими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полы (линолиум);</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столы, стулья (ДВП, ДСП, дерево, полимерные материалы);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окна (деревянные рамы);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изоляция электропроводки;</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компьютер и периферийное оборудование.</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w:t>
      </w:r>
      <w:r w:rsidR="00EB4E4F">
        <w:rPr>
          <w:rFonts w:eastAsia="Times New Roman" w:cs="Times New Roman"/>
          <w:kern w:val="1"/>
          <w:szCs w:val="28"/>
          <w:lang w:eastAsia="ar-SA"/>
        </w:rPr>
        <w:t>7</w:t>
      </w:r>
      <w:r w:rsidRPr="00AD555D">
        <w:rPr>
          <w:rFonts w:eastAsia="Times New Roman" w:cs="Times New Roman"/>
          <w:kern w:val="1"/>
          <w:szCs w:val="28"/>
          <w:lang w:eastAsia="ar-SA"/>
        </w:rPr>
        <w:t>.1.</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Таблица </w:t>
      </w:r>
      <w:r w:rsidR="00EB4E4F">
        <w:rPr>
          <w:rFonts w:eastAsia="Times New Roman" w:cs="Times New Roman"/>
          <w:kern w:val="1"/>
          <w:szCs w:val="28"/>
          <w:lang w:eastAsia="ar-SA"/>
        </w:rPr>
        <w:t>7</w:t>
      </w:r>
      <w:r w:rsidRPr="00AD555D">
        <w:rPr>
          <w:rFonts w:eastAsia="Times New Roman" w:cs="Times New Roman"/>
          <w:kern w:val="1"/>
          <w:szCs w:val="28"/>
          <w:lang w:eastAsia="ar-SA"/>
        </w:rPr>
        <w:t>.1</w:t>
      </w:r>
      <w:r w:rsidR="009F2F4F">
        <w:rPr>
          <w:rFonts w:eastAsia="Times New Roman" w:cs="Times New Roman"/>
          <w:kern w:val="1"/>
          <w:szCs w:val="28"/>
          <w:lang w:eastAsia="ar-SA"/>
        </w:rPr>
        <w:t>.</w:t>
      </w:r>
      <w:r w:rsidRPr="00AD555D">
        <w:rPr>
          <w:rFonts w:eastAsia="Times New Roman" w:cs="Times New Roman"/>
          <w:kern w:val="1"/>
          <w:szCs w:val="28"/>
          <w:lang w:eastAsia="ar-SA"/>
        </w:rPr>
        <w:t xml:space="preserve"> Удельная пожарная нагрузка </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для категорий помещения В1-В4</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F17602">
        <w:trPr>
          <w:trHeight w:val="195"/>
        </w:trPr>
        <w:tc>
          <w:tcPr>
            <w:tcW w:w="1873" w:type="dxa"/>
            <w:shd w:val="clear" w:color="auto" w:fill="FFFFFF"/>
          </w:tcPr>
          <w:p w:rsidR="00AD555D" w:rsidRPr="00AD555D" w:rsidRDefault="00AD555D" w:rsidP="00F17602">
            <w:pPr>
              <w:suppressAutoHyphens/>
              <w:spacing w:before="28" w:after="119" w:line="195" w:lineRule="atLeast"/>
              <w:jc w:val="both"/>
              <w:rPr>
                <w:rFonts w:eastAsia="Times New Roman" w:cs="Times New Roman"/>
                <w:kern w:val="1"/>
                <w:szCs w:val="28"/>
                <w:lang w:eastAsia="ar-SA"/>
              </w:rPr>
            </w:pPr>
            <w:r w:rsidRPr="00AD555D">
              <w:rPr>
                <w:rFonts w:eastAsia="Times New Roman" w:cs="Times New Roman"/>
                <w:kern w:val="1"/>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Удельная пожарная нагрузка g на участке, МДж×м-2</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Более 2200</w:t>
            </w:r>
          </w:p>
        </w:tc>
      </w:tr>
    </w:tbl>
    <w:p w:rsidR="00AD555D" w:rsidRDefault="00AD555D" w:rsidP="00AD555D">
      <w:pPr>
        <w:suppressAutoHyphens/>
        <w:spacing w:before="28" w:after="0"/>
        <w:ind w:firstLine="709"/>
        <w:jc w:val="both"/>
        <w:rPr>
          <w:rFonts w:eastAsia="Times New Roman" w:cs="Times New Roman"/>
          <w:kern w:val="1"/>
          <w:szCs w:val="28"/>
          <w:lang w:eastAsia="ar-SA"/>
        </w:rPr>
      </w:pPr>
    </w:p>
    <w:p w:rsidR="00291762" w:rsidRDefault="00EA4C33" w:rsidP="00291762">
      <w:pPr>
        <w:suppressAutoHyphens/>
        <w:spacing w:before="28" w:after="0"/>
        <w:ind w:left="2123" w:firstLine="709"/>
        <w:jc w:val="both"/>
        <w:rPr>
          <w:rFonts w:eastAsia="Times New Roman" w:cs="Times New Roman"/>
          <w:kern w:val="1"/>
          <w:szCs w:val="28"/>
          <w:lang w:eastAsia="ar-SA"/>
        </w:rPr>
      </w:pPr>
      <w:r>
        <w:rPr>
          <w:rFonts w:eastAsia="Times New Roman" w:cs="Times New Roman"/>
          <w:kern w:val="1"/>
          <w:szCs w:val="28"/>
          <w:lang w:eastAsia="ar-SA"/>
        </w:rPr>
        <w:lastRenderedPageBreak/>
        <w:t xml:space="preserve">   </w:t>
      </w:r>
      <w:r w:rsidR="00D7066F">
        <w:rPr>
          <w:rFonts w:eastAsia="Times New Roman" w:cs="Times New Roman"/>
          <w:kern w:val="1"/>
          <w:szCs w:val="28"/>
          <w:lang w:eastAsia="ar-SA"/>
        </w:rPr>
        <w:t xml:space="preserve">Окончание таблицы </w:t>
      </w:r>
      <w:r>
        <w:rPr>
          <w:rFonts w:eastAsia="Times New Roman" w:cs="Times New Roman"/>
          <w:kern w:val="1"/>
          <w:szCs w:val="28"/>
          <w:lang w:eastAsia="ar-SA"/>
        </w:rPr>
        <w:t>7</w:t>
      </w:r>
      <w:r w:rsidR="00D7066F">
        <w:rPr>
          <w:rFonts w:eastAsia="Times New Roman" w:cs="Times New Roman"/>
          <w:kern w:val="1"/>
          <w:szCs w:val="28"/>
          <w:lang w:eastAsia="ar-SA"/>
        </w:rPr>
        <w:t>.1</w:t>
      </w:r>
    </w:p>
    <w:tbl>
      <w:tblPr>
        <w:tblStyle w:val="TableGrid"/>
        <w:tblpPr w:leftFromText="180" w:rightFromText="180" w:vertAnchor="text" w:horzAnchor="margin" w:tblpY="219"/>
        <w:tblW w:w="0" w:type="auto"/>
        <w:tblLook w:val="04A0" w:firstRow="1" w:lastRow="0" w:firstColumn="1" w:lastColumn="0" w:noHBand="0" w:noVBand="1"/>
      </w:tblPr>
      <w:tblGrid>
        <w:gridCol w:w="1951"/>
        <w:gridCol w:w="4253"/>
      </w:tblGrid>
      <w:tr w:rsidR="00291762" w:rsidTr="00D7066F">
        <w:tc>
          <w:tcPr>
            <w:tcW w:w="1951" w:type="dxa"/>
          </w:tcPr>
          <w:p w:rsidR="00291762" w:rsidRPr="00AD555D" w:rsidRDefault="00291762" w:rsidP="00874FB4">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2</w:t>
            </w:r>
            <w:proofErr w:type="gramEnd"/>
          </w:p>
        </w:tc>
        <w:tc>
          <w:tcPr>
            <w:tcW w:w="4253" w:type="dxa"/>
          </w:tcPr>
          <w:p w:rsidR="00291762" w:rsidRPr="00AD555D" w:rsidRDefault="00291762" w:rsidP="00874FB4">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1401 – 2200</w:t>
            </w:r>
          </w:p>
        </w:tc>
      </w:tr>
      <w:tr w:rsidR="00291762" w:rsidTr="00D7066F">
        <w:tc>
          <w:tcPr>
            <w:tcW w:w="1951" w:type="dxa"/>
          </w:tcPr>
          <w:p w:rsidR="00291762" w:rsidRPr="00AD555D" w:rsidRDefault="00291762" w:rsidP="00874FB4">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В3</w:t>
            </w:r>
          </w:p>
        </w:tc>
        <w:tc>
          <w:tcPr>
            <w:tcW w:w="4253" w:type="dxa"/>
          </w:tcPr>
          <w:p w:rsidR="00291762" w:rsidRPr="00AD555D" w:rsidRDefault="00291762" w:rsidP="00874FB4">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181 – 1400</w:t>
            </w:r>
          </w:p>
        </w:tc>
      </w:tr>
      <w:tr w:rsidR="00291762" w:rsidTr="00D7066F">
        <w:tc>
          <w:tcPr>
            <w:tcW w:w="1951" w:type="dxa"/>
          </w:tcPr>
          <w:p w:rsidR="00291762" w:rsidRPr="00AD555D" w:rsidRDefault="00291762"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4</w:t>
            </w:r>
            <w:proofErr w:type="gramEnd"/>
          </w:p>
        </w:tc>
        <w:tc>
          <w:tcPr>
            <w:tcW w:w="4253" w:type="dxa"/>
          </w:tcPr>
          <w:p w:rsidR="00291762" w:rsidRPr="00AD555D" w:rsidRDefault="00291762"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1 – 180</w:t>
            </w:r>
          </w:p>
        </w:tc>
      </w:tr>
    </w:tbl>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291762" w:rsidRDefault="00AD555D" w:rsidP="00DB72FB">
      <w:pPr>
        <w:tabs>
          <w:tab w:val="left" w:pos="709"/>
        </w:tabs>
        <w:suppressAutoHyphens/>
        <w:spacing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 </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Пожарная нагрузка Q, МДж, определяется по формуле</w:t>
      </w:r>
      <w:r w:rsidR="00EA4C33">
        <w:rPr>
          <w:rFonts w:eastAsia="SimSun" w:cs="Times New Roman"/>
          <w:kern w:val="1"/>
          <w:szCs w:val="28"/>
          <w:lang w:eastAsia="ar-SA"/>
        </w:rPr>
        <w:t xml:space="preserve"> </w:t>
      </w:r>
      <w:r w:rsidRPr="00AD555D">
        <w:rPr>
          <w:rFonts w:eastAsia="SimSun" w:cs="Times New Roman"/>
          <w:kern w:val="1"/>
          <w:szCs w:val="28"/>
          <w:lang w:eastAsia="ar-SA"/>
        </w:rPr>
        <w:t>(</w:t>
      </w:r>
      <w:r w:rsidR="00EA4C33">
        <w:rPr>
          <w:rFonts w:eastAsia="SimSun" w:cs="Times New Roman"/>
          <w:kern w:val="1"/>
          <w:szCs w:val="28"/>
          <w:lang w:eastAsia="ar-SA"/>
        </w:rPr>
        <w:t>7</w:t>
      </w:r>
      <w:r w:rsidRPr="00AD555D">
        <w:rPr>
          <w:rFonts w:eastAsia="SimSun" w:cs="Times New Roman"/>
          <w:kern w:val="1"/>
          <w:szCs w:val="28"/>
          <w:lang w:eastAsia="ar-SA"/>
        </w:rPr>
        <w:t>.1)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12"/>
          <w:szCs w:val="28"/>
          <w:lang w:eastAsia="ru-RU"/>
        </w:rPr>
        <w:object w:dxaOrig="1200" w:dyaOrig="375">
          <v:shape id="_x0000_i1037" type="#_x0000_t75" style="width:60.1pt;height:18.15pt" o:ole="">
            <v:imagedata r:id="rId55" o:title=""/>
          </v:shape>
          <o:OLEObject Type="Embed" ProgID="Equation.3" ShapeID="_x0000_i1037" DrawAspect="Content" ObjectID="_1494495908" r:id="rId56"/>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EA4C33">
        <w:rPr>
          <w:rFonts w:eastAsia="SimSun" w:cs="Times New Roman"/>
          <w:kern w:val="1"/>
          <w:szCs w:val="28"/>
          <w:lang w:eastAsia="ar-SA"/>
        </w:rPr>
        <w:t xml:space="preserve">  </w:t>
      </w:r>
      <w:r w:rsidRPr="00AD555D">
        <w:rPr>
          <w:rFonts w:eastAsia="SimSun" w:cs="Times New Roman"/>
          <w:kern w:val="1"/>
          <w:szCs w:val="28"/>
          <w:lang w:eastAsia="ar-SA"/>
        </w:rPr>
        <w:t xml:space="preserve"> (</w:t>
      </w:r>
      <w:r w:rsidR="00EA4C33">
        <w:rPr>
          <w:rFonts w:eastAsia="SimSun" w:cs="Times New Roman"/>
          <w:kern w:val="1"/>
          <w:szCs w:val="28"/>
          <w:lang w:eastAsia="ar-SA"/>
        </w:rPr>
        <w:t>7</w:t>
      </w:r>
      <w:r w:rsidRPr="00AD555D">
        <w:rPr>
          <w:rFonts w:eastAsia="SimSun" w:cs="Times New Roman"/>
          <w:kern w:val="1"/>
          <w:szCs w:val="28"/>
          <w:lang w:eastAsia="ar-SA"/>
        </w:rPr>
        <w:t>.1)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G</w:t>
      </w:r>
      <w:r w:rsidRPr="00AD555D">
        <w:rPr>
          <w:rFonts w:eastAsia="SimSun" w:cs="Times New Roman"/>
          <w:kern w:val="1"/>
          <w:szCs w:val="28"/>
          <w:vertAlign w:val="subscript"/>
          <w:lang w:eastAsia="ar-SA"/>
        </w:rPr>
        <w:t>1</w:t>
      </w:r>
      <w:r w:rsidRPr="00AD555D">
        <w:rPr>
          <w:rFonts w:eastAsia="SimSun" w:cs="Times New Roman"/>
          <w:kern w:val="1"/>
          <w:szCs w:val="28"/>
          <w:lang w:eastAsia="ar-SA"/>
        </w:rPr>
        <w:t xml:space="preserve"> — количество пожарной нагрузки, </w:t>
      </w:r>
      <w:proofErr w:type="gramStart"/>
      <w:r w:rsidRPr="00AD555D">
        <w:rPr>
          <w:rFonts w:eastAsia="SimSun" w:cs="Times New Roman"/>
          <w:kern w:val="1"/>
          <w:szCs w:val="28"/>
          <w:lang w:eastAsia="ar-SA"/>
        </w:rPr>
        <w:t>кг</w:t>
      </w:r>
      <w:proofErr w:type="gramEnd"/>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Q</w:t>
      </w:r>
      <w:r w:rsidRPr="00AD555D">
        <w:rPr>
          <w:rFonts w:eastAsia="SimSun" w:cs="Times New Roman"/>
          <w:kern w:val="1"/>
          <w:szCs w:val="28"/>
          <w:vertAlign w:val="superscript"/>
          <w:lang w:val="en-US" w:eastAsia="ar-SA"/>
        </w:rPr>
        <w:t>p</w:t>
      </w:r>
      <w:r w:rsidRPr="00AD555D">
        <w:rPr>
          <w:rFonts w:eastAsia="SimSun" w:cs="Times New Roman"/>
          <w:kern w:val="1"/>
          <w:szCs w:val="28"/>
          <w:vertAlign w:val="subscript"/>
          <w:lang w:val="en-US" w:eastAsia="ar-SA"/>
        </w:rPr>
        <w:t>h</w:t>
      </w:r>
      <w:r w:rsidRPr="00AD555D">
        <w:rPr>
          <w:rFonts w:eastAsia="SimSun" w:cs="Times New Roman"/>
          <w:kern w:val="1"/>
          <w:szCs w:val="28"/>
          <w:lang w:eastAsia="ar-SA"/>
        </w:rPr>
        <w:t xml:space="preserve"> — низшая теплота сгорания материала пожарной нагрузки, МДж×кг</w:t>
      </w:r>
      <w:r w:rsidRPr="00AD555D">
        <w:rPr>
          <w:rFonts w:eastAsia="SimSun" w:cs="Times New Roman"/>
          <w:kern w:val="1"/>
          <w:szCs w:val="28"/>
          <w:vertAlign w:val="superscript"/>
          <w:lang w:eastAsia="ar-SA"/>
        </w:rPr>
        <w:t>-1</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Удельная пожарная нагрузка g, МДж×м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 определяется из соотношения</w:t>
      </w:r>
      <w:r w:rsidR="00EA4C33">
        <w:rPr>
          <w:rFonts w:eastAsia="SimSun" w:cs="Times New Roman"/>
          <w:kern w:val="1"/>
          <w:szCs w:val="28"/>
          <w:lang w:eastAsia="ar-SA"/>
        </w:rPr>
        <w:t xml:space="preserve"> </w:t>
      </w:r>
      <w:r w:rsidRPr="00AD555D">
        <w:rPr>
          <w:rFonts w:eastAsia="SimSun" w:cs="Times New Roman"/>
          <w:kern w:val="1"/>
          <w:szCs w:val="28"/>
          <w:lang w:eastAsia="ar-SA"/>
        </w:rPr>
        <w:t>(</w:t>
      </w:r>
      <w:r w:rsidR="00EA4C33">
        <w:rPr>
          <w:rFonts w:eastAsia="SimSun" w:cs="Times New Roman"/>
          <w:kern w:val="1"/>
          <w:szCs w:val="28"/>
          <w:lang w:eastAsia="ar-SA"/>
        </w:rPr>
        <w:t>7</w:t>
      </w:r>
      <w:r w:rsidRPr="00AD555D">
        <w:rPr>
          <w:rFonts w:eastAsia="SimSun" w:cs="Times New Roman"/>
          <w:kern w:val="1"/>
          <w:szCs w:val="28"/>
          <w:lang w:eastAsia="ar-SA"/>
        </w:rPr>
        <w:t>.2):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24"/>
          <w:szCs w:val="28"/>
          <w:lang w:eastAsia="ru-RU"/>
        </w:rPr>
        <w:object w:dxaOrig="630" w:dyaOrig="615">
          <v:shape id="_x0000_i1038" type="#_x0000_t75" style="width:31.3pt;height:31.3pt" o:ole="">
            <v:imagedata r:id="rId57" o:title=""/>
          </v:shape>
          <o:OLEObject Type="Embed" ProgID="Equation.3" ShapeID="_x0000_i1038" DrawAspect="Content" ObjectID="_1494495909" r:id="rId58"/>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EA4C33">
        <w:rPr>
          <w:rFonts w:eastAsia="SimSun" w:cs="Times New Roman"/>
          <w:kern w:val="1"/>
          <w:szCs w:val="28"/>
          <w:lang w:eastAsia="ar-SA"/>
        </w:rPr>
        <w:t xml:space="preserve">   </w:t>
      </w:r>
      <w:r w:rsidRPr="00AD555D">
        <w:rPr>
          <w:rFonts w:eastAsia="SimSun" w:cs="Times New Roman"/>
          <w:kern w:val="1"/>
          <w:szCs w:val="28"/>
          <w:lang w:eastAsia="ar-SA"/>
        </w:rPr>
        <w:t xml:space="preserve"> (</w:t>
      </w:r>
      <w:r w:rsidR="00EA4C33">
        <w:rPr>
          <w:rFonts w:eastAsia="SimSun" w:cs="Times New Roman"/>
          <w:kern w:val="1"/>
          <w:szCs w:val="28"/>
          <w:lang w:eastAsia="ar-SA"/>
        </w:rPr>
        <w:t>7</w:t>
      </w:r>
      <w:r w:rsidRPr="00AD555D">
        <w:rPr>
          <w:rFonts w:eastAsia="SimSun" w:cs="Times New Roman"/>
          <w:kern w:val="1"/>
          <w:szCs w:val="28"/>
          <w:lang w:eastAsia="ar-SA"/>
        </w:rPr>
        <w:t>.2)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S — площадь размещения пожарной нагрузки,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vertAlign w:val="superscript"/>
          <w:lang w:eastAsia="ar-SA"/>
        </w:rPr>
        <w:t xml:space="preserve"> </w:t>
      </w:r>
      <w:r w:rsidRPr="00AD555D">
        <w:rPr>
          <w:rFonts w:eastAsia="SimSun" w:cs="Times New Roman"/>
          <w:kern w:val="1"/>
          <w:szCs w:val="28"/>
          <w:lang w:eastAsia="ar-SA"/>
        </w:rPr>
        <w:t>(но не менее 10 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Times New Roman" w:cs="Times New Roman"/>
          <w:kern w:val="1"/>
          <w:szCs w:val="28"/>
          <w:lang w:eastAsia="ar-SA"/>
        </w:rPr>
      </w:pPr>
      <w:r w:rsidRPr="00AD555D">
        <w:rPr>
          <w:rFonts w:eastAsia="SimSun" w:cs="Times New Roman"/>
          <w:kern w:val="1"/>
          <w:szCs w:val="28"/>
          <w:lang w:eastAsia="ar-SA"/>
        </w:rPr>
        <w:t>Рассчитаем удельную пожарную нагрузку для помещения. Комната площадью  12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lang w:eastAsia="ar-SA"/>
        </w:rPr>
        <w:t xml:space="preserve">  в которой имеется:</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деревянный стол;</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2 </w:t>
      </w:r>
      <w:proofErr w:type="gramStart"/>
      <w:r w:rsidRPr="00AD555D">
        <w:rPr>
          <w:rFonts w:eastAsia="Times New Roman" w:cs="Times New Roman"/>
          <w:kern w:val="1"/>
          <w:szCs w:val="28"/>
          <w:lang w:eastAsia="ar-SA"/>
        </w:rPr>
        <w:t>деревянных</w:t>
      </w:r>
      <w:proofErr w:type="gramEnd"/>
      <w:r w:rsidRPr="00AD555D">
        <w:rPr>
          <w:rFonts w:eastAsia="Times New Roman" w:cs="Times New Roman"/>
          <w:kern w:val="1"/>
          <w:szCs w:val="28"/>
          <w:lang w:eastAsia="ar-SA"/>
        </w:rPr>
        <w:t xml:space="preserve"> стула;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компьютер</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стены обклеены бумажными обоями;</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на полу линолиум;</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дверь;</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деревянные плинтуса;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окно с деревянной рамой</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кровать</w:t>
      </w:r>
      <w:r w:rsidRPr="00AD555D">
        <w:rPr>
          <w:rFonts w:eastAsia="Times New Roman" w:cs="Times New Roman"/>
          <w:kern w:val="1"/>
          <w:szCs w:val="28"/>
          <w:lang w:val="en-US" w:eastAsia="ar-SA"/>
        </w:rPr>
        <w:t>;</w:t>
      </w:r>
      <w:r w:rsidRPr="00AD555D">
        <w:rPr>
          <w:rFonts w:eastAsia="Times New Roman" w:cs="Times New Roman"/>
          <w:kern w:val="1"/>
          <w:szCs w:val="28"/>
          <w:lang w:eastAsia="ar-SA"/>
        </w:rPr>
        <w:t xml:space="preserve"> </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железные полки с тетрадями и книгами;</w:t>
      </w:r>
    </w:p>
    <w:p w:rsidR="00DB72FB" w:rsidRPr="00DB72FB"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шторы.</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Затем рассчитываем удельную пожарную нагрузку и определяем категорию помещения по пожар</w:t>
      </w:r>
      <w:proofErr w:type="gramStart"/>
      <w:r w:rsidRPr="00AD555D">
        <w:rPr>
          <w:rFonts w:eastAsia="Times New Roman" w:cs="Times New Roman"/>
          <w:kern w:val="1"/>
          <w:szCs w:val="28"/>
          <w:lang w:eastAsia="ar-SA"/>
        </w:rPr>
        <w:t>о-</w:t>
      </w:r>
      <w:proofErr w:type="gramEnd"/>
      <w:r w:rsidRPr="00AD555D">
        <w:rPr>
          <w:rFonts w:eastAsia="Times New Roman" w:cs="Times New Roman"/>
          <w:kern w:val="1"/>
          <w:szCs w:val="28"/>
          <w:lang w:eastAsia="ar-SA"/>
        </w:rPr>
        <w:t xml:space="preserve"> и взрывоопасности.</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lastRenderedPageBreak/>
        <w:t>Пожарная нагрузка будет равна:</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Q</w:t>
      </w:r>
      <w:r w:rsidRPr="00AD555D">
        <w:rPr>
          <w:rFonts w:eastAsia="Times New Roman" w:cs="Times New Roman"/>
          <w:color w:val="000000"/>
          <w:kern w:val="1"/>
          <w:szCs w:val="28"/>
          <w:lang w:eastAsia="ar-SA"/>
        </w:rPr>
        <w:t>=13,8*30+13,8*5+41,87*3+13,4*12+20,3*20+13,8*10+13,8*3+13,8*10+13,8*15+13,4*3+15,7*1,5=1763,56 МДж/кг</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g</w:t>
      </w:r>
      <w:r w:rsidRPr="00AD555D">
        <w:rPr>
          <w:rFonts w:eastAsia="Times New Roman" w:cs="Times New Roman"/>
          <w:color w:val="000000"/>
          <w:kern w:val="1"/>
          <w:szCs w:val="28"/>
          <w:lang w:eastAsia="ar-SA"/>
        </w:rPr>
        <w:t>=1763</w:t>
      </w:r>
      <w:proofErr w:type="gramStart"/>
      <w:r w:rsidRPr="00AD555D">
        <w:rPr>
          <w:rFonts w:eastAsia="Times New Roman" w:cs="Times New Roman"/>
          <w:color w:val="000000"/>
          <w:kern w:val="1"/>
          <w:szCs w:val="28"/>
          <w:lang w:eastAsia="ar-SA"/>
        </w:rPr>
        <w:t>,56</w:t>
      </w:r>
      <w:proofErr w:type="gramEnd"/>
      <w:r w:rsidRPr="00AD555D">
        <w:rPr>
          <w:rFonts w:eastAsia="Times New Roman" w:cs="Times New Roman"/>
          <w:color w:val="000000"/>
          <w:kern w:val="1"/>
          <w:szCs w:val="28"/>
          <w:lang w:eastAsia="ar-SA"/>
        </w:rPr>
        <w:t>/12=146,96МДж*м</w:t>
      </w:r>
      <w:r w:rsidRPr="00AD555D">
        <w:rPr>
          <w:rFonts w:eastAsia="Times New Roman" w:cs="Times New Roman"/>
          <w:color w:val="000000"/>
          <w:kern w:val="1"/>
          <w:szCs w:val="28"/>
          <w:vertAlign w:val="superscript"/>
          <w:lang w:eastAsia="ar-SA"/>
        </w:rPr>
        <w:t>-2</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Это значение соответствует категории В</w:t>
      </w:r>
      <w:proofErr w:type="gramStart"/>
      <w:r w:rsidRPr="00AD555D">
        <w:rPr>
          <w:rFonts w:eastAsia="Times New Roman" w:cs="Times New Roman"/>
          <w:kern w:val="1"/>
          <w:szCs w:val="28"/>
          <w:lang w:eastAsia="ar-SA"/>
        </w:rPr>
        <w:t>4</w:t>
      </w:r>
      <w:proofErr w:type="gramEnd"/>
      <w:r w:rsidRPr="00AD555D">
        <w:rPr>
          <w:rFonts w:eastAsia="Times New Roman" w:cs="Times New Roman"/>
          <w:kern w:val="1"/>
          <w:szCs w:val="28"/>
          <w:lang w:eastAsia="ar-SA"/>
        </w:rPr>
        <w:t xml:space="preserve">. </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eastAsia="Times New Roman" w:cs="Times New Roman"/>
          <w:b/>
          <w:bCs/>
          <w:i/>
          <w:iCs/>
          <w:kern w:val="1"/>
          <w:szCs w:val="28"/>
          <w:lang w:eastAsia="ar-SA"/>
        </w:rPr>
        <w:t>огнетушители</w:t>
      </w:r>
      <w:r w:rsidRPr="00AD555D">
        <w:rPr>
          <w:rFonts w:eastAsia="Times New Roman" w:cs="Times New Roman"/>
          <w:kern w:val="1"/>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eastAsia="Times New Roman" w:cs="Times New Roman"/>
          <w:kern w:val="1"/>
          <w:szCs w:val="28"/>
          <w:lang w:eastAsia="ar-SA"/>
        </w:rPr>
        <w:t>а(</w:t>
      </w:r>
      <w:proofErr w:type="gramEnd"/>
      <w:r w:rsidRPr="00AD555D">
        <w:rPr>
          <w:rFonts w:eastAsia="Times New Roman" w:cs="Times New Roman"/>
          <w:kern w:val="1"/>
          <w:szCs w:val="28"/>
          <w:lang w:eastAsia="ar-SA"/>
        </w:rPr>
        <w:t>в процессе эксплуатации необходимо выполнить требования НПБ 166-97</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«Пожарная техника. Огнетушители. </w:t>
      </w:r>
      <w:proofErr w:type="gramStart"/>
      <w:r w:rsidRPr="00AD555D">
        <w:rPr>
          <w:rFonts w:eastAsia="Times New Roman" w:cs="Times New Roman"/>
          <w:kern w:val="1"/>
          <w:szCs w:val="28"/>
          <w:lang w:eastAsia="ar-SA"/>
        </w:rPr>
        <w:t>Требования к эксплуатации»).</w:t>
      </w:r>
      <w:proofErr w:type="gramEnd"/>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Существуют следующие виды огнетушителей:</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углекислотные</w:t>
      </w:r>
      <w:r w:rsidRPr="00AD555D">
        <w:rPr>
          <w:rFonts w:eastAsia="Times New Roman" w:cs="Times New Roman"/>
          <w:kern w:val="1"/>
          <w:szCs w:val="28"/>
          <w:lang w:val="en-US" w:eastAsia="ar-SA"/>
        </w:rPr>
        <w:t>;</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порошковые.</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Для данного помещения </w:t>
      </w:r>
      <w:r w:rsidR="00BA3431">
        <w:rPr>
          <w:rFonts w:eastAsia="Times New Roman" w:cs="Times New Roman"/>
          <w:kern w:val="1"/>
          <w:szCs w:val="28"/>
          <w:lang w:eastAsia="ar-SA"/>
        </w:rPr>
        <w:t>лучше всего подходит углекислотный огнетушитель</w:t>
      </w:r>
      <w:proofErr w:type="gramStart"/>
      <w:r w:rsidRPr="00AD555D">
        <w:rPr>
          <w:rFonts w:eastAsia="Times New Roman" w:cs="Times New Roman"/>
          <w:kern w:val="1"/>
          <w:szCs w:val="28"/>
          <w:lang w:eastAsia="ar-SA"/>
        </w:rPr>
        <w:t>,в</w:t>
      </w:r>
      <w:proofErr w:type="gramEnd"/>
      <w:r w:rsidRPr="00AD555D">
        <w:rPr>
          <w:rFonts w:eastAsia="Times New Roman" w:cs="Times New Roman"/>
          <w:kern w:val="1"/>
          <w:szCs w:val="28"/>
          <w:lang w:eastAsia="ar-SA"/>
        </w:rPr>
        <w:t xml:space="preserve"> количестве 1 шт. Предназначены для тушения возгораний </w:t>
      </w:r>
      <w:r w:rsidRPr="00AD555D">
        <w:rPr>
          <w:rFonts w:eastAsia="Times New Roman" w:cs="Times New Roman"/>
          <w:kern w:val="1"/>
          <w:szCs w:val="28"/>
          <w:lang w:eastAsia="ar-SA"/>
        </w:rPr>
        <w:lastRenderedPageBreak/>
        <w:t>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Пожарная сигнализация должна: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быстро выявить место возникновения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передать сигнал о возгорании на приёмно-контрольную станцию;</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оставаться невосприимчивой к влиянию внешних факторов, отличающихся от факторов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eastAsia="Times New Roman" w:cs="Times New Roman"/>
          <w:kern w:val="1"/>
          <w:szCs w:val="28"/>
          <w:lang w:eastAsia="ar-SA"/>
        </w:rPr>
        <w:t xml:space="preserve"> А</w:t>
      </w:r>
      <w:proofErr w:type="gramEnd"/>
      <w:r w:rsidRPr="00AD555D">
        <w:rPr>
          <w:rFonts w:eastAsia="Times New Roman" w:cs="Times New Roman"/>
          <w:kern w:val="1"/>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Любая система пожарной сигнализации состоит из пожарных извещателей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дымоудаления.</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Ручные пожарные извещатели предназначены для передачи информации по шлейфу сигнализации на приёмно-контрольную станцию. Извещатели устанавливаются в легкодоступных местах помещений, вдоль эвакуационных путей, в коридорах, на лестничных площадках, у выходов из здания. Корпус извещателя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lastRenderedPageBreak/>
        <w:t>Автоматические пожарные извещатели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извещателя выбирается в зависимости от назначения защищаемого пом</w:t>
      </w:r>
      <w:r w:rsidR="00D7066F">
        <w:rPr>
          <w:rFonts w:eastAsia="Times New Roman" w:cs="Times New Roman"/>
          <w:kern w:val="1"/>
          <w:szCs w:val="28"/>
          <w:lang w:eastAsia="ar-SA"/>
        </w:rPr>
        <w:t>ещения и вида пожарной нагрузки</w:t>
      </w:r>
      <w:r w:rsidRPr="00AD555D">
        <w:rPr>
          <w:rFonts w:eastAsia="Times New Roman" w:cs="Times New Roman"/>
          <w:kern w:val="1"/>
          <w:szCs w:val="28"/>
          <w:lang w:eastAsia="ar-SA"/>
        </w:rPr>
        <w:t>.</w:t>
      </w:r>
    </w:p>
    <w:p w:rsidR="00AD555D" w:rsidRPr="00AD555D" w:rsidRDefault="00DB72FB" w:rsidP="00D7066F">
      <w:pPr>
        <w:suppressAutoHyphens/>
        <w:spacing w:before="28" w:after="0"/>
        <w:ind w:right="176" w:firstLine="567"/>
        <w:contextualSpacing w:val="0"/>
        <w:jc w:val="both"/>
        <w:rPr>
          <w:rFonts w:eastAsia="Times New Roman" w:cs="Times New Roman"/>
          <w:kern w:val="1"/>
          <w:szCs w:val="28"/>
          <w:lang w:eastAsia="ar-SA"/>
        </w:rPr>
      </w:pPr>
      <w:r w:rsidRPr="00AD555D">
        <w:rPr>
          <w:rFonts w:eastAsia="Times New Roman" w:cs="Times New Roman"/>
          <w:kern w:val="1"/>
          <w:szCs w:val="28"/>
          <w:lang w:eastAsia="ar-SA"/>
        </w:rPr>
        <w:t>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r w:rsidR="00D7066F">
        <w:rPr>
          <w:rFonts w:eastAsia="Times New Roman" w:cs="Times New Roman"/>
          <w:kern w:val="1"/>
          <w:szCs w:val="28"/>
          <w:lang w:eastAsia="ar-SA"/>
        </w:rPr>
        <w:t>.</w:t>
      </w:r>
    </w:p>
    <w:p w:rsidR="008608E4" w:rsidRDefault="00EA4C33" w:rsidP="00B81C89">
      <w:pPr>
        <w:keepNext/>
        <w:suppressAutoHyphens/>
        <w:spacing w:after="0"/>
        <w:ind w:firstLine="567"/>
        <w:contextualSpacing w:val="0"/>
        <w:jc w:val="both"/>
        <w:rPr>
          <w:rFonts w:eastAsia="Times New Roman" w:cs="Times New Roman"/>
          <w:b/>
          <w:bCs/>
          <w:iCs/>
          <w:kern w:val="1"/>
          <w:szCs w:val="28"/>
          <w:lang w:eastAsia="ar-SA"/>
        </w:rPr>
      </w:pPr>
      <w:bookmarkStart w:id="117" w:name="_Toc283701433"/>
      <w:bookmarkStart w:id="118" w:name="_Toc356245725"/>
      <w:bookmarkStart w:id="119" w:name="_Toc389215488"/>
      <w:bookmarkEnd w:id="117"/>
      <w:bookmarkEnd w:id="118"/>
      <w:bookmarkEnd w:id="119"/>
      <w:r>
        <w:rPr>
          <w:rFonts w:eastAsia="Times New Roman" w:cs="Times New Roman"/>
          <w:b/>
          <w:bCs/>
          <w:iCs/>
          <w:kern w:val="1"/>
          <w:szCs w:val="28"/>
          <w:lang w:eastAsia="ar-SA"/>
        </w:rPr>
        <w:t>7</w:t>
      </w:r>
      <w:r w:rsidR="00AD555D" w:rsidRPr="00AD555D">
        <w:rPr>
          <w:rFonts w:eastAsia="Times New Roman" w:cs="Times New Roman"/>
          <w:b/>
          <w:bCs/>
          <w:iCs/>
          <w:kern w:val="1"/>
          <w:szCs w:val="28"/>
          <w:lang w:eastAsia="ar-SA"/>
        </w:rPr>
        <w:t>.4</w:t>
      </w:r>
      <w:r w:rsidR="00B81C89">
        <w:rPr>
          <w:rFonts w:eastAsia="Times New Roman" w:cs="Times New Roman"/>
          <w:b/>
          <w:bCs/>
          <w:iCs/>
          <w:kern w:val="1"/>
          <w:szCs w:val="28"/>
          <w:lang w:eastAsia="ar-SA"/>
        </w:rPr>
        <w:t>.</w:t>
      </w:r>
      <w:r w:rsidR="00AD555D" w:rsidRPr="00AD555D">
        <w:rPr>
          <w:rFonts w:eastAsia="Times New Roman" w:cs="Times New Roman"/>
          <w:b/>
          <w:bCs/>
          <w:iCs/>
          <w:kern w:val="1"/>
          <w:szCs w:val="28"/>
          <w:lang w:eastAsia="ar-SA"/>
        </w:rPr>
        <w:t xml:space="preserve"> Экологичность проекта</w:t>
      </w:r>
    </w:p>
    <w:p w:rsidR="00291762" w:rsidRPr="00291762" w:rsidRDefault="00291762" w:rsidP="00DB72FB">
      <w:pPr>
        <w:keepNext/>
        <w:suppressAutoHyphens/>
        <w:spacing w:after="0"/>
        <w:contextualSpacing w:val="0"/>
        <w:jc w:val="both"/>
        <w:rPr>
          <w:rFonts w:eastAsia="Times New Roman" w:cs="Times New Roman"/>
          <w:b/>
          <w:bCs/>
          <w:iCs/>
          <w:kern w:val="1"/>
          <w:szCs w:val="28"/>
          <w:lang w:eastAsia="ar-SA"/>
        </w:rPr>
      </w:pPr>
    </w:p>
    <w:p w:rsidR="00AD555D" w:rsidRPr="00AD555D" w:rsidRDefault="00AD555D" w:rsidP="00DB72FB">
      <w:pPr>
        <w:suppressAutoHyphens/>
        <w:spacing w:before="28" w:after="0"/>
        <w:ind w:right="176" w:firstLine="708"/>
        <w:contextualSpacing w:val="0"/>
        <w:jc w:val="both"/>
        <w:rPr>
          <w:rFonts w:eastAsia="Times New Roman" w:cs="Times New Roman"/>
          <w:kern w:val="1"/>
          <w:szCs w:val="28"/>
          <w:lang w:eastAsia="ar-SA"/>
        </w:rPr>
      </w:pPr>
      <w:r w:rsidRPr="00AD555D">
        <w:rPr>
          <w:rFonts w:eastAsia="Times New Roman" w:cs="Times New Roman"/>
          <w:kern w:val="1"/>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ind w:firstLine="708"/>
        <w:jc w:val="both"/>
        <w:rPr>
          <w:rFonts w:eastAsia="Times New Roman" w:cs="Times New Roman"/>
          <w:color w:val="000000"/>
          <w:szCs w:val="28"/>
          <w:lang w:eastAsia="ru-RU"/>
        </w:rPr>
      </w:pPr>
      <w:r w:rsidRPr="00AD555D">
        <w:rPr>
          <w:rFonts w:eastAsia="Times New Roman" w:cs="Times New Roman"/>
          <w:kern w:val="1"/>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930CDF" w:rsidRDefault="00EA4C33" w:rsidP="00291762">
      <w:pPr>
        <w:keepNext/>
        <w:widowControl w:val="0"/>
        <w:suppressAutoHyphens/>
        <w:spacing w:before="240" w:after="240" w:line="240" w:lineRule="auto"/>
        <w:ind w:left="709"/>
        <w:outlineLvl w:val="0"/>
        <w:rPr>
          <w:rFonts w:eastAsia="Lucida Sans Unicode" w:cs="Arial"/>
          <w:b/>
          <w:bCs/>
          <w:kern w:val="32"/>
          <w:szCs w:val="28"/>
        </w:rPr>
      </w:pPr>
      <w:bookmarkStart w:id="120" w:name="_Toc199773911"/>
      <w:bookmarkStart w:id="121" w:name="_Toc389427447"/>
      <w:bookmarkStart w:id="122" w:name="_Toc388912188"/>
      <w:r>
        <w:rPr>
          <w:rFonts w:eastAsia="Lucida Sans Unicode" w:cs="Arial"/>
          <w:b/>
          <w:bCs/>
          <w:kern w:val="32"/>
          <w:szCs w:val="28"/>
        </w:rPr>
        <w:lastRenderedPageBreak/>
        <w:t>8</w:t>
      </w:r>
      <w:r w:rsidR="00B81C89">
        <w:rPr>
          <w:rFonts w:eastAsia="Lucida Sans Unicode" w:cs="Arial"/>
          <w:b/>
          <w:bCs/>
          <w:kern w:val="32"/>
          <w:szCs w:val="28"/>
        </w:rPr>
        <w:t>.</w:t>
      </w:r>
      <w:r w:rsidR="00930CDF" w:rsidRPr="00930CDF">
        <w:rPr>
          <w:rFonts w:eastAsia="Lucida Sans Unicode" w:cs="Arial"/>
          <w:b/>
          <w:bCs/>
          <w:kern w:val="32"/>
          <w:szCs w:val="28"/>
        </w:rPr>
        <w:t xml:space="preserve"> </w:t>
      </w:r>
      <w:bookmarkEnd w:id="120"/>
      <w:bookmarkEnd w:id="121"/>
      <w:r w:rsidR="00277D22">
        <w:rPr>
          <w:rFonts w:eastAsia="Lucida Sans Unicode" w:cs="Arial"/>
          <w:b/>
          <w:bCs/>
          <w:kern w:val="32"/>
          <w:szCs w:val="28"/>
        </w:rPr>
        <w:t>ЭКОНОМИЧЕСКАЯ ЧАСТЬ</w:t>
      </w:r>
    </w:p>
    <w:p w:rsidR="00291762" w:rsidRPr="00930CDF" w:rsidRDefault="00291762" w:rsidP="00291762">
      <w:pPr>
        <w:keepNext/>
        <w:widowControl w:val="0"/>
        <w:suppressAutoHyphens/>
        <w:spacing w:before="240" w:after="240" w:line="240" w:lineRule="auto"/>
        <w:ind w:left="709"/>
        <w:outlineLvl w:val="0"/>
        <w:rPr>
          <w:rFonts w:eastAsia="Lucida Sans Unicode" w:cs="Arial"/>
          <w:b/>
          <w:bCs/>
          <w:kern w:val="32"/>
          <w:szCs w:val="28"/>
        </w:rPr>
      </w:pPr>
    </w:p>
    <w:p w:rsidR="008608E4" w:rsidRPr="00291762" w:rsidRDefault="00EA4C33" w:rsidP="00291762">
      <w:pPr>
        <w:keepNext/>
        <w:widowControl w:val="0"/>
        <w:suppressAutoHyphens/>
        <w:spacing w:before="240" w:after="240"/>
        <w:ind w:left="708"/>
        <w:contextualSpacing w:val="0"/>
        <w:outlineLvl w:val="0"/>
        <w:rPr>
          <w:rFonts w:eastAsiaTheme="minorHAnsi" w:cs="Times New Roman"/>
          <w:b/>
          <w:szCs w:val="28"/>
        </w:rPr>
      </w:pPr>
      <w:r>
        <w:rPr>
          <w:rFonts w:eastAsiaTheme="minorHAnsi" w:cs="Times New Roman"/>
          <w:b/>
          <w:szCs w:val="28"/>
        </w:rPr>
        <w:t>8</w:t>
      </w:r>
      <w:r w:rsidR="00930CDF" w:rsidRPr="00930CDF">
        <w:rPr>
          <w:rFonts w:eastAsiaTheme="minorHAnsi" w:cs="Times New Roman"/>
          <w:b/>
          <w:szCs w:val="28"/>
        </w:rPr>
        <w:t>.1</w:t>
      </w:r>
      <w:r w:rsidR="00B81C89">
        <w:rPr>
          <w:rFonts w:eastAsiaTheme="minorHAnsi" w:cs="Times New Roman"/>
          <w:b/>
          <w:szCs w:val="28"/>
        </w:rPr>
        <w:t>.</w:t>
      </w:r>
      <w:r w:rsidR="00930CDF" w:rsidRPr="00930CDF">
        <w:rPr>
          <w:rFonts w:eastAsiaTheme="minorHAnsi" w:cs="Times New Roman"/>
          <w:b/>
          <w:szCs w:val="28"/>
        </w:rPr>
        <w:t xml:space="preserve"> План-график разработки</w:t>
      </w:r>
      <w:bookmarkEnd w:id="122"/>
    </w:p>
    <w:p w:rsidR="00930CDF" w:rsidRPr="00930CDF" w:rsidRDefault="00930CDF" w:rsidP="00930CDF">
      <w:pPr>
        <w:ind w:firstLine="720"/>
        <w:contextualSpacing w:val="0"/>
        <w:jc w:val="both"/>
        <w:rPr>
          <w:rFonts w:eastAsiaTheme="minorHAnsi" w:cs="Times New Roman"/>
          <w:snapToGrid w:val="0"/>
          <w:szCs w:val="28"/>
        </w:rPr>
      </w:pPr>
      <w:r w:rsidRPr="00930CDF">
        <w:rPr>
          <w:rFonts w:eastAsiaTheme="minorHAnsi" w:cs="Times New Roman"/>
          <w:szCs w:val="28"/>
          <w:shd w:val="clear" w:color="auto" w:fill="FFFFFF"/>
        </w:rPr>
        <w:t xml:space="preserve">Разработка любого программного обеспечения состоит из нескольких стадий. Чтобы этот процесс </w:t>
      </w:r>
      <w:r w:rsidRPr="00930CDF">
        <w:rPr>
          <w:rFonts w:eastAsiaTheme="minorHAnsi" w:cs="Times New Roman"/>
          <w:snapToGrid w:val="0"/>
          <w:szCs w:val="28"/>
        </w:rPr>
        <w:t>происходил организованно, без лишних затрат труда, материальных средств и в минимальные сроки, необходимо эффективное планирование.</w:t>
      </w:r>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napToGrid w:val="0"/>
          <w:szCs w:val="28"/>
        </w:rPr>
        <w:t>Основной задачей планирования является распределение по срокам и исполнителям этапов разработки программного продукта, а также определение общей продолжительности их проведения.</w:t>
      </w:r>
    </w:p>
    <w:p w:rsidR="00930CDF" w:rsidRPr="00930CDF" w:rsidRDefault="00930CDF" w:rsidP="00930CDF">
      <w:pPr>
        <w:ind w:firstLine="567"/>
        <w:jc w:val="both"/>
        <w:rPr>
          <w:rFonts w:eastAsiaTheme="minorHAnsi" w:cs="Times New Roman"/>
          <w:szCs w:val="28"/>
          <w:shd w:val="clear" w:color="auto" w:fill="FFFFFF"/>
        </w:rPr>
      </w:pPr>
      <w:r w:rsidRPr="00930CDF">
        <w:rPr>
          <w:rFonts w:eastAsiaTheme="minorHAnsi" w:cs="Times New Roman"/>
          <w:szCs w:val="28"/>
          <w:shd w:val="clear" w:color="auto" w:fill="FFFFFF"/>
        </w:rPr>
        <w:t>Для наглядного отображения плана выбрана модель, известная как ленточный график.</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Ленточный график процесса (подготовки производства, разработки ПО) — это его графическая модель с указанием перечня и организационно-экономических характеристик всех работ, сроков и последовательности их исполнения, отражаемых совокупностью упорядоченных во времени горизонтальных линий.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Для построения ленточного графика необходимо сформировать перечень всех основных этапов и видов работ, которые должны быть выполнены в ходе разработки, с указанием их продолжительности. Важную роль играет логическое упорядочивание последовательности выполнения отдельных видов работ. В его основе лежит анализ смыслового содержания каждого вида работ и установление взаимосвязи между видами работ. Для каждого этапа и вида работ требуется указать список исполнителей.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Продолжительность работ определяется по формуле:</w:t>
      </w:r>
    </w:p>
    <w:p w:rsidR="00930CDF" w:rsidRPr="00930CDF" w:rsidRDefault="00930CDF" w:rsidP="00930CDF">
      <w:pPr>
        <w:spacing w:line="276" w:lineRule="auto"/>
        <w:ind w:firstLine="567"/>
        <w:contextualSpacing w:val="0"/>
        <w:jc w:val="center"/>
        <w:rPr>
          <w:rFonts w:eastAsiaTheme="minorHAnsi" w:cs="Times New Roman"/>
          <w:szCs w:val="28"/>
        </w:rPr>
      </w:pPr>
      <w:r w:rsidRPr="00930CDF">
        <w:rPr>
          <w:rFonts w:eastAsiaTheme="minorHAnsi" w:cs="Times New Roman"/>
          <w:position w:val="-26"/>
          <w:szCs w:val="28"/>
        </w:rPr>
        <w:object w:dxaOrig="1635" w:dyaOrig="1050">
          <v:shape id="ОбъектOLE2" o:spid="_x0000_i1039" type="#_x0000_t75" style="width:57.6pt;height:36.95pt;visibility:visible;mso-wrap-distance-left:7.05pt;mso-wrap-distance-top:7.05pt;mso-wrap-distance-right:7.05pt;mso-wrap-distance-bottom:7.05pt" o:ole="" o:preferrelative="f">
            <v:imagedata r:id="rId59" o:title="" gamma="1"/>
            <o:lock v:ext="edit" rotation="t" aspectratio="f" shapetype="t"/>
          </v:shape>
          <o:OLEObject Type="Embed" ProgID="Equation.3" ShapeID="ОбъектOLE2" DrawAspect="Content" ObjectID="_1494495910" r:id="rId60"/>
        </w:object>
      </w:r>
      <w:r w:rsidRPr="00930CDF">
        <w:rPr>
          <w:rFonts w:eastAsiaTheme="minorHAnsi" w:cs="Times New Roman"/>
          <w:szCs w:val="28"/>
        </w:rPr>
        <w:t>,</w:t>
      </w:r>
    </w:p>
    <w:p w:rsidR="00930CDF" w:rsidRPr="00930CDF" w:rsidRDefault="00930CDF" w:rsidP="00930CDF">
      <w:pPr>
        <w:rPr>
          <w:rFonts w:eastAsiaTheme="minorHAnsi" w:cs="Times New Roman"/>
          <w:szCs w:val="28"/>
        </w:rPr>
      </w:pPr>
      <w:r w:rsidRPr="00930CDF">
        <w:rPr>
          <w:rFonts w:eastAsiaTheme="minorHAnsi" w:cs="Times New Roman"/>
          <w:szCs w:val="28"/>
        </w:rPr>
        <w:t>где</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r w:rsidRPr="00930CDF">
        <w:rPr>
          <w:rFonts w:cs="Times New Roman"/>
          <w:szCs w:val="28"/>
          <w:lang w:eastAsia="ru-RU"/>
        </w:rPr>
        <w:t>T</w:t>
      </w:r>
      <w:r w:rsidRPr="00930CDF">
        <w:rPr>
          <w:rFonts w:cs="Times New Roman"/>
          <w:szCs w:val="28"/>
          <w:vertAlign w:val="subscript"/>
          <w:lang w:eastAsia="ru-RU"/>
        </w:rPr>
        <w:t>i</w:t>
      </w:r>
      <w:r w:rsidRPr="00930CDF">
        <w:rPr>
          <w:rFonts w:cs="Times New Roman"/>
          <w:szCs w:val="28"/>
          <w:lang w:eastAsia="ru-RU"/>
        </w:rPr>
        <w:t xml:space="preserve"> – трудоемкость работ, человеко-дни; </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r w:rsidRPr="00930CDF">
        <w:rPr>
          <w:rFonts w:cs="Times New Roman"/>
          <w:szCs w:val="28"/>
          <w:lang w:eastAsia="ru-RU"/>
        </w:rPr>
        <w:lastRenderedPageBreak/>
        <w:t>n</w:t>
      </w:r>
      <w:r w:rsidRPr="00930CDF">
        <w:rPr>
          <w:rFonts w:cs="Times New Roman"/>
          <w:szCs w:val="28"/>
          <w:vertAlign w:val="subscript"/>
          <w:lang w:eastAsia="ru-RU"/>
        </w:rPr>
        <w:t>i</w:t>
      </w:r>
      <w:r w:rsidRPr="00930CDF">
        <w:rPr>
          <w:rFonts w:cs="Times New Roman"/>
          <w:szCs w:val="28"/>
          <w:lang w:eastAsia="ru-RU"/>
        </w:rPr>
        <w:t xml:space="preserve"> – численность исполнителей, человек.</w:t>
      </w:r>
    </w:p>
    <w:p w:rsidR="00930CDF" w:rsidRPr="00930CDF" w:rsidRDefault="00930CDF" w:rsidP="00930CDF">
      <w:pPr>
        <w:ind w:firstLine="567"/>
        <w:rPr>
          <w:rFonts w:eastAsiaTheme="minorHAnsi" w:cs="Times New Roman"/>
          <w:szCs w:val="28"/>
        </w:rPr>
      </w:pPr>
      <w:r w:rsidRPr="00930CDF">
        <w:rPr>
          <w:rFonts w:eastAsiaTheme="minorHAnsi" w:cs="Times New Roman"/>
          <w:szCs w:val="28"/>
        </w:rPr>
        <w:t>Соответственно, трудоемкость можно рассчитать на основании продолжительности работы и количества исполнителей:</w:t>
      </w:r>
    </w:p>
    <w:p w:rsidR="00930CDF" w:rsidRPr="00930CDF" w:rsidRDefault="0064690F"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T</m:t>
              </m:r>
            </m:e>
            <m:sub>
              <m:r>
                <w:rPr>
                  <w:rFonts w:ascii="Cambria Math" w:eastAsiaTheme="minorHAnsi" w:hAnsi="Cambria Math" w:cs="Times New Roman"/>
                  <w:szCs w:val="28"/>
                </w:rPr>
                <m:t>i</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T</m:t>
              </m:r>
            </m:e>
            <m:sub>
              <m:r>
                <w:rPr>
                  <w:rFonts w:ascii="Cambria Math" w:eastAsiaTheme="minorHAnsi" w:hAnsi="Cambria Math" w:cs="Times New Roman"/>
                  <w:szCs w:val="28"/>
                </w:rPr>
                <m:t>n</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n</m:t>
              </m:r>
            </m:e>
            <m:sub>
              <m:r>
                <w:rPr>
                  <w:rFonts w:ascii="Cambria Math" w:eastAsiaTheme="minorHAnsi" w:hAnsi="Cambria Math" w:cs="Times New Roman"/>
                  <w:szCs w:val="28"/>
                </w:rPr>
                <m:t>i</m:t>
              </m:r>
            </m:sub>
          </m:sSub>
        </m:oMath>
      </m:oMathPara>
    </w:p>
    <w:p w:rsidR="00930CDF" w:rsidRPr="00930CDF" w:rsidRDefault="00930CDF" w:rsidP="008668E3">
      <w:pPr>
        <w:spacing w:line="276" w:lineRule="auto"/>
        <w:ind w:left="1416" w:firstLine="708"/>
        <w:contextualSpacing w:val="0"/>
        <w:rPr>
          <w:rFonts w:eastAsiaTheme="minorHAnsi" w:cs="Times New Roman"/>
          <w:szCs w:val="28"/>
        </w:rPr>
      </w:pPr>
      <w:r w:rsidRPr="00930CDF">
        <w:rPr>
          <w:rFonts w:eastAsiaTheme="minorHAnsi" w:cs="Times New Roman"/>
          <w:szCs w:val="28"/>
        </w:rPr>
        <w:t xml:space="preserve">Таблица </w:t>
      </w:r>
      <w:r w:rsidR="00EA4C33">
        <w:rPr>
          <w:rFonts w:eastAsiaTheme="minorHAnsi" w:cs="Times New Roman"/>
          <w:szCs w:val="28"/>
        </w:rPr>
        <w:t>8</w:t>
      </w:r>
      <w:r w:rsidRPr="00930CDF">
        <w:rPr>
          <w:rFonts w:eastAsiaTheme="minorHAnsi" w:cs="Times New Roman"/>
          <w:szCs w:val="28"/>
        </w:rPr>
        <w:t>.1</w:t>
      </w:r>
      <w:r w:rsidR="008668E3">
        <w:rPr>
          <w:rFonts w:eastAsiaTheme="minorHAnsi" w:cs="Times New Roman"/>
          <w:szCs w:val="28"/>
        </w:rPr>
        <w:t>.</w:t>
      </w:r>
      <w:r w:rsidRPr="00930CDF">
        <w:rPr>
          <w:rFonts w:eastAsiaTheme="minorHAnsi" w:cs="Times New Roman"/>
          <w:szCs w:val="28"/>
        </w:rPr>
        <w:t xml:space="preserve"> Данные для построения ленточного графика</w:t>
      </w:r>
    </w:p>
    <w:tbl>
      <w:tblPr>
        <w:tblStyle w:val="TableGrid1"/>
        <w:tblW w:w="9314" w:type="dxa"/>
        <w:tblInd w:w="6" w:type="dxa"/>
        <w:tblLook w:val="04A0" w:firstRow="1" w:lastRow="0" w:firstColumn="1" w:lastColumn="0" w:noHBand="0" w:noVBand="1"/>
      </w:tblPr>
      <w:tblGrid>
        <w:gridCol w:w="460"/>
        <w:gridCol w:w="2997"/>
        <w:gridCol w:w="1799"/>
        <w:gridCol w:w="1799"/>
        <w:gridCol w:w="760"/>
        <w:gridCol w:w="1499"/>
      </w:tblGrid>
      <w:tr w:rsidR="00930CDF" w:rsidRPr="00930CDF" w:rsidTr="00930CDF">
        <w:trPr>
          <w:trHeight w:val="750"/>
        </w:trPr>
        <w:tc>
          <w:tcPr>
            <w:tcW w:w="4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w:t>
            </w:r>
          </w:p>
        </w:tc>
        <w:tc>
          <w:tcPr>
            <w:tcW w:w="2997"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Наименование этапа работ</w:t>
            </w:r>
          </w:p>
        </w:tc>
        <w:tc>
          <w:tcPr>
            <w:tcW w:w="3598" w:type="dxa"/>
            <w:gridSpan w:val="2"/>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Исполнители</w:t>
            </w:r>
          </w:p>
        </w:tc>
        <w:tc>
          <w:tcPr>
            <w:tcW w:w="7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n</w:t>
            </w:r>
            <w:r w:rsidRPr="00930CDF">
              <w:rPr>
                <w:rFonts w:asciiTheme="minorHAnsi" w:eastAsia="Times New Roman" w:hAnsiTheme="minorHAnsi" w:cs="Times New Roman"/>
                <w:color w:val="000000"/>
                <w:sz w:val="22"/>
                <w:szCs w:val="28"/>
              </w:rPr>
              <w:t>, дней</w:t>
            </w:r>
          </w:p>
        </w:tc>
        <w:tc>
          <w:tcPr>
            <w:tcW w:w="1499"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i</w:t>
            </w:r>
            <w:r w:rsidRPr="00930CDF">
              <w:rPr>
                <w:rFonts w:asciiTheme="minorHAnsi" w:eastAsia="Times New Roman" w:hAnsiTheme="minorHAnsi" w:cs="Times New Roman"/>
                <w:color w:val="000000"/>
                <w:sz w:val="22"/>
                <w:szCs w:val="28"/>
              </w:rPr>
              <w:t>, человеко-дней</w:t>
            </w:r>
          </w:p>
        </w:tc>
      </w:tr>
      <w:tr w:rsidR="00930CDF" w:rsidRPr="00930CDF" w:rsidTr="00930CDF">
        <w:trPr>
          <w:trHeight w:val="750"/>
        </w:trPr>
        <w:tc>
          <w:tcPr>
            <w:tcW w:w="4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2997"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Разработчик</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Руководитель</w:t>
            </w:r>
          </w:p>
        </w:tc>
        <w:tc>
          <w:tcPr>
            <w:tcW w:w="7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499"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Получение и согласование задания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Ознакомление с предметной областью</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Анализ и разработка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4</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Согласование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структуры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скрипта создания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архитектуры приложения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8</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программного кода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9</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программной документации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пояснительной записки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11</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Сдача проекта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457"/>
        </w:trPr>
        <w:tc>
          <w:tcPr>
            <w:tcW w:w="7055" w:type="dxa"/>
            <w:gridSpan w:val="4"/>
          </w:tcPr>
          <w:p w:rsidR="00930CDF" w:rsidRPr="00930CDF" w:rsidRDefault="00930CDF" w:rsidP="00930CDF">
            <w:pPr>
              <w:spacing w:line="240" w:lineRule="auto"/>
              <w:contextualSpacing w:val="0"/>
              <w:jc w:val="center"/>
              <w:rPr>
                <w:rFonts w:eastAsia="Times New Roman" w:cs="Times New Roman"/>
                <w:bCs/>
                <w:color w:val="000000"/>
                <w:szCs w:val="28"/>
              </w:rPr>
            </w:pPr>
            <w:r w:rsidRPr="00930CDF">
              <w:rPr>
                <w:rFonts w:eastAsia="Times New Roman" w:cs="Times New Roman"/>
                <w:bCs/>
                <w:color w:val="000000"/>
                <w:szCs w:val="28"/>
              </w:rPr>
              <w:t>Итого:</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68</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71</w:t>
            </w:r>
          </w:p>
        </w:tc>
      </w:tr>
    </w:tbl>
    <w:p w:rsidR="00930CDF" w:rsidRPr="00930CDF" w:rsidRDefault="00930CDF" w:rsidP="00930CDF">
      <w:pPr>
        <w:spacing w:after="0"/>
        <w:ind w:firstLine="720"/>
        <w:contextualSpacing w:val="0"/>
        <w:jc w:val="both"/>
        <w:rPr>
          <w:rFonts w:eastAsia="Times New Roman" w:cs="Times New Roman"/>
          <w:noProof/>
          <w:szCs w:val="20"/>
          <w:lang w:eastAsia="ru-RU"/>
        </w:rPr>
      </w:pPr>
      <w:r w:rsidRPr="00930CDF">
        <w:rPr>
          <w:rFonts w:eastAsia="Times New Roman" w:cs="Times New Roman"/>
          <w:noProof/>
          <w:szCs w:val="20"/>
          <w:lang w:eastAsia="ru-RU"/>
        </w:rPr>
        <w:t xml:space="preserve">Ленточный график разработки программы, построенный по данным таблицы </w:t>
      </w:r>
      <w:r w:rsidR="00EA4C33">
        <w:rPr>
          <w:rFonts w:eastAsia="Times New Roman" w:cs="Times New Roman"/>
          <w:noProof/>
          <w:szCs w:val="20"/>
          <w:lang w:eastAsia="ru-RU"/>
        </w:rPr>
        <w:t>8</w:t>
      </w:r>
      <w:r w:rsidRPr="00930CDF">
        <w:rPr>
          <w:rFonts w:eastAsia="Times New Roman" w:cs="Times New Roman"/>
          <w:noProof/>
          <w:szCs w:val="20"/>
          <w:lang w:eastAsia="ru-RU"/>
        </w:rPr>
        <w:t>.1, приведен на рис</w:t>
      </w:r>
      <w:r w:rsidR="008668E3">
        <w:rPr>
          <w:rFonts w:eastAsia="Times New Roman" w:cs="Times New Roman"/>
          <w:noProof/>
          <w:szCs w:val="20"/>
          <w:lang w:eastAsia="ru-RU"/>
        </w:rPr>
        <w:t>.</w:t>
      </w:r>
      <w:r w:rsidRPr="00930CDF">
        <w:rPr>
          <w:rFonts w:eastAsia="Times New Roman" w:cs="Times New Roman"/>
          <w:noProof/>
          <w:szCs w:val="20"/>
          <w:lang w:eastAsia="ru-RU"/>
        </w:rPr>
        <w:t xml:space="preserve"> </w:t>
      </w:r>
      <w:r w:rsidR="00EA4C33">
        <w:rPr>
          <w:rFonts w:eastAsia="Times New Roman" w:cs="Times New Roman"/>
          <w:noProof/>
          <w:szCs w:val="20"/>
          <w:lang w:eastAsia="ru-RU"/>
        </w:rPr>
        <w:t>8</w:t>
      </w:r>
      <w:r w:rsidRPr="00930CDF">
        <w:rPr>
          <w:rFonts w:eastAsia="Times New Roman" w:cs="Times New Roman"/>
          <w:noProof/>
          <w:szCs w:val="20"/>
          <w:lang w:eastAsia="ru-RU"/>
        </w:rPr>
        <w:t>.1.</w:t>
      </w:r>
    </w:p>
    <w:p w:rsidR="00930CDF" w:rsidRPr="00930CDF" w:rsidRDefault="00930CDF" w:rsidP="00930CDF">
      <w:pPr>
        <w:keepNext/>
        <w:autoSpaceDE w:val="0"/>
        <w:autoSpaceDN w:val="0"/>
        <w:adjustRightInd w:val="0"/>
        <w:spacing w:before="100" w:beforeAutospacing="1" w:after="100" w:afterAutospacing="1"/>
        <w:jc w:val="both"/>
        <w:outlineLvl w:val="1"/>
        <w:rPr>
          <w:rFonts w:eastAsia="Times New Roman" w:cs="Times New Roman"/>
          <w:sz w:val="32"/>
          <w:szCs w:val="32"/>
          <w:lang w:eastAsia="ru-RU"/>
        </w:rPr>
      </w:pPr>
      <w:r w:rsidRPr="00930CDF">
        <w:rPr>
          <w:rFonts w:eastAsia="Times New Roman" w:cs="Times New Roman"/>
          <w:noProof/>
          <w:sz w:val="32"/>
          <w:szCs w:val="32"/>
          <w:lang w:eastAsia="ru-RU"/>
        </w:rPr>
        <w:lastRenderedPageBreak/>
        <w:drawing>
          <wp:inline distT="0" distB="0" distL="0" distR="0" wp14:anchorId="3A8268AA" wp14:editId="37F612AE">
            <wp:extent cx="5730240" cy="3017520"/>
            <wp:effectExtent l="0" t="0" r="3810" b="0"/>
            <wp:docPr id="2" name="Picture 2" descr="D:\Diplom\экономчасть\ленточный график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экономчасть\ленточный график2.bmp"/>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rsidR="00930CDF" w:rsidRPr="00930CDF" w:rsidRDefault="00930CDF" w:rsidP="008668E3">
      <w:pPr>
        <w:widowControl w:val="0"/>
        <w:suppressAutoHyphens/>
        <w:spacing w:after="0" w:line="240" w:lineRule="auto"/>
        <w:ind w:left="2124" w:firstLine="708"/>
        <w:contextualSpacing w:val="0"/>
        <w:rPr>
          <w:rFonts w:eastAsia="Lucida Sans Unicode" w:cs="Times New Roman"/>
          <w:szCs w:val="24"/>
        </w:rPr>
      </w:pPr>
      <w:r w:rsidRPr="00930CDF">
        <w:rPr>
          <w:rFonts w:eastAsia="Lucida Sans Unicode" w:cs="Times New Roman"/>
          <w:szCs w:val="24"/>
        </w:rPr>
        <w:t>Рис</w:t>
      </w:r>
      <w:r w:rsidR="008668E3">
        <w:rPr>
          <w:rFonts w:eastAsia="Lucida Sans Unicode" w:cs="Times New Roman"/>
          <w:szCs w:val="24"/>
        </w:rPr>
        <w:t xml:space="preserve">. </w:t>
      </w:r>
      <w:r w:rsidR="00EA4C33">
        <w:rPr>
          <w:rFonts w:eastAsia="Lucida Sans Unicode" w:cs="Times New Roman"/>
          <w:szCs w:val="24"/>
        </w:rPr>
        <w:t>8</w:t>
      </w:r>
      <w:r w:rsidRPr="00930CDF">
        <w:rPr>
          <w:rFonts w:eastAsia="Lucida Sans Unicode" w:cs="Times New Roman"/>
          <w:szCs w:val="24"/>
        </w:rPr>
        <w:t>.1</w:t>
      </w:r>
      <w:r w:rsidR="008668E3">
        <w:rPr>
          <w:rFonts w:eastAsia="Lucida Sans Unicode" w:cs="Times New Roman"/>
          <w:szCs w:val="24"/>
        </w:rPr>
        <w:t>.</w:t>
      </w:r>
      <w:r w:rsidRPr="00930CDF">
        <w:rPr>
          <w:rFonts w:eastAsia="Lucida Sans Unicode" w:cs="Times New Roman"/>
          <w:szCs w:val="24"/>
        </w:rPr>
        <w:t xml:space="preserve"> Ленточный график</w:t>
      </w:r>
    </w:p>
    <w:p w:rsidR="00930CDF" w:rsidRPr="00930CDF" w:rsidRDefault="00930CDF" w:rsidP="008608E4">
      <w:pPr>
        <w:widowControl w:val="0"/>
        <w:suppressAutoHyphens/>
        <w:spacing w:after="0" w:line="240" w:lineRule="auto"/>
        <w:ind w:left="708" w:firstLine="709"/>
        <w:jc w:val="center"/>
        <w:rPr>
          <w:rFonts w:eastAsia="Lucida Sans Unicode" w:cs="Times New Roman"/>
          <w:szCs w:val="28"/>
        </w:rPr>
      </w:pPr>
    </w:p>
    <w:p w:rsidR="00930CDF" w:rsidRDefault="00EA4C33" w:rsidP="008608E4">
      <w:pPr>
        <w:spacing w:line="276" w:lineRule="auto"/>
        <w:ind w:firstLine="709"/>
        <w:rPr>
          <w:rFonts w:eastAsiaTheme="minorHAnsi" w:cs="Times New Roman"/>
          <w:b/>
          <w:szCs w:val="28"/>
        </w:rPr>
      </w:pPr>
      <w:r>
        <w:rPr>
          <w:rFonts w:eastAsiaTheme="minorHAnsi" w:cs="Times New Roman"/>
          <w:b/>
          <w:szCs w:val="28"/>
        </w:rPr>
        <w:t>8</w:t>
      </w:r>
      <w:r w:rsidR="00930CDF" w:rsidRPr="00930CDF">
        <w:rPr>
          <w:rFonts w:eastAsiaTheme="minorHAnsi" w:cs="Times New Roman"/>
          <w:b/>
          <w:szCs w:val="28"/>
        </w:rPr>
        <w:t>.2</w:t>
      </w:r>
      <w:r w:rsidR="00B81C89">
        <w:rPr>
          <w:rFonts w:eastAsiaTheme="minorHAnsi" w:cs="Times New Roman"/>
          <w:b/>
          <w:szCs w:val="28"/>
        </w:rPr>
        <w:t>.</w:t>
      </w:r>
      <w:r w:rsidR="00930CDF" w:rsidRPr="00930CDF">
        <w:rPr>
          <w:rFonts w:eastAsiaTheme="minorHAnsi" w:cs="Times New Roman"/>
          <w:b/>
          <w:szCs w:val="28"/>
        </w:rPr>
        <w:t xml:space="preserve"> Составление сметы затрат на разработку</w:t>
      </w:r>
    </w:p>
    <w:p w:rsidR="008608E4" w:rsidRPr="00930CDF" w:rsidRDefault="008608E4" w:rsidP="008608E4">
      <w:pPr>
        <w:spacing w:line="276" w:lineRule="auto"/>
        <w:ind w:firstLine="709"/>
        <w:rPr>
          <w:rFonts w:eastAsiaTheme="minorHAnsi" w:cs="Times New Roman"/>
          <w:b/>
          <w:szCs w:val="28"/>
        </w:rPr>
      </w:pPr>
    </w:p>
    <w:p w:rsidR="00930CDF" w:rsidRPr="00930CDF" w:rsidRDefault="00930CDF" w:rsidP="008608E4">
      <w:pPr>
        <w:spacing w:line="276" w:lineRule="auto"/>
        <w:ind w:firstLine="709"/>
        <w:jc w:val="both"/>
        <w:rPr>
          <w:rFonts w:eastAsiaTheme="minorHAnsi" w:cs="Times New Roman"/>
          <w:szCs w:val="28"/>
        </w:rPr>
      </w:pPr>
      <w:r w:rsidRPr="00930CDF">
        <w:rPr>
          <w:rFonts w:eastAsiaTheme="minorHAnsi" w:cs="Times New Roman"/>
          <w:szCs w:val="28"/>
        </w:rPr>
        <w:t>Затраты группируются в соответствии с их экономическим содержанием по следующим элементам:</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материальные затраты (за вычетом стоимости возвратных отходов);</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затраты на оплату труда;</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амортизация основных фондов;</w:t>
      </w:r>
    </w:p>
    <w:p w:rsidR="002148D6" w:rsidRDefault="00930CDF" w:rsidP="002148D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прочие затраты.</w:t>
      </w:r>
    </w:p>
    <w:p w:rsidR="002148D6" w:rsidRPr="002148D6" w:rsidRDefault="002148D6" w:rsidP="002148D6">
      <w:pPr>
        <w:spacing w:after="0" w:line="276" w:lineRule="auto"/>
        <w:ind w:left="709"/>
        <w:contextualSpacing w:val="0"/>
        <w:jc w:val="both"/>
        <w:rPr>
          <w:rFonts w:eastAsiaTheme="minorHAnsi" w:cs="Times New Roman"/>
          <w:szCs w:val="28"/>
        </w:rPr>
      </w:pPr>
    </w:p>
    <w:p w:rsidR="002148D6" w:rsidRPr="00930CDF" w:rsidRDefault="00EA4C33" w:rsidP="002148D6">
      <w:pPr>
        <w:spacing w:line="276" w:lineRule="auto"/>
        <w:ind w:firstLine="708"/>
        <w:contextualSpacing w:val="0"/>
        <w:rPr>
          <w:rFonts w:eastAsiaTheme="minorHAnsi" w:cs="Times New Roman"/>
          <w:b/>
          <w:szCs w:val="28"/>
        </w:rPr>
      </w:pPr>
      <w:r>
        <w:rPr>
          <w:rFonts w:eastAsiaTheme="minorHAnsi" w:cs="Times New Roman"/>
          <w:b/>
          <w:szCs w:val="28"/>
        </w:rPr>
        <w:t>8</w:t>
      </w:r>
      <w:r w:rsidR="002148D6">
        <w:rPr>
          <w:rFonts w:eastAsiaTheme="minorHAnsi" w:cs="Times New Roman"/>
          <w:b/>
          <w:szCs w:val="28"/>
        </w:rPr>
        <w:t xml:space="preserve">.2.1. </w:t>
      </w:r>
      <w:r w:rsidR="00930CDF" w:rsidRPr="00930CDF">
        <w:rPr>
          <w:rFonts w:eastAsiaTheme="minorHAnsi" w:cs="Times New Roman"/>
          <w:b/>
          <w:szCs w:val="28"/>
        </w:rPr>
        <w:t>Материальные затраты</w:t>
      </w:r>
    </w:p>
    <w:p w:rsidR="00930CDF" w:rsidRPr="00930CDF" w:rsidRDefault="00930CDF" w:rsidP="002148D6">
      <w:pPr>
        <w:tabs>
          <w:tab w:val="left" w:pos="851"/>
        </w:tabs>
        <w:suppressAutoHyphens/>
        <w:spacing w:after="0"/>
        <w:ind w:firstLine="709"/>
        <w:contextualSpacing w:val="0"/>
        <w:jc w:val="both"/>
        <w:rPr>
          <w:rFonts w:eastAsia="Times New Roman" w:cs="Times New Roman"/>
          <w:kern w:val="2"/>
          <w:szCs w:val="28"/>
          <w:lang w:eastAsia="ar-SA"/>
        </w:rPr>
      </w:pPr>
      <w:proofErr w:type="gramStart"/>
      <w:r w:rsidRPr="00930CDF">
        <w:rPr>
          <w:rFonts w:eastAsia="Times New Roman" w:cs="Times New Roman"/>
          <w:kern w:val="2"/>
          <w:szCs w:val="28"/>
          <w:lang w:eastAsia="ar-SA"/>
        </w:rPr>
        <w:t xml:space="preserve">Материальные затраты </w:t>
      </w:r>
      <w:r w:rsidRPr="00930CDF">
        <w:rPr>
          <w:rFonts w:eastAsia="Times New Roman" w:cs="Times New Roman"/>
          <w:color w:val="000000"/>
          <w:kern w:val="2"/>
          <w:szCs w:val="28"/>
          <w:shd w:val="clear" w:color="auto" w:fill="FFFFFF"/>
          <w:lang w:eastAsia="ar-SA"/>
        </w:rPr>
        <w:t xml:space="preserve">- </w:t>
      </w:r>
      <w:r w:rsidRPr="00930CDF">
        <w:rPr>
          <w:rFonts w:eastAsia="Times New Roman" w:cs="Times New Roman"/>
          <w:kern w:val="2"/>
          <w:szCs w:val="28"/>
          <w:lang w:eastAsia="ar-SA"/>
        </w:rPr>
        <w:t>элемент себестоимости продукции (работ, услуг), в котором отражается стоимость приобретаемых со стороны сырья и материалов, входящих в состав вырабатываемой продукции или являющихся необходимым компонентом при изготовлении продукции (проведении работ, оказании услуг); покупных материалов, используемых в процессе производства продукции (работ, услуг) для обеспечения нормального технологического процесса и для упаковки продукции или расходуемых на другие производственные и хозяйственные нужды.</w:t>
      </w:r>
      <w:proofErr w:type="gramEnd"/>
    </w:p>
    <w:p w:rsid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Результаты расчета затрат на материалы  приведены в таблице </w:t>
      </w:r>
      <w:r w:rsidR="00EA4C33">
        <w:rPr>
          <w:rFonts w:eastAsia="Times New Roman" w:cs="Times New Roman"/>
          <w:kern w:val="2"/>
          <w:szCs w:val="28"/>
          <w:lang w:eastAsia="ar-SA"/>
        </w:rPr>
        <w:t>8</w:t>
      </w:r>
      <w:r w:rsidRPr="00930CDF">
        <w:rPr>
          <w:rFonts w:eastAsia="Times New Roman" w:cs="Times New Roman"/>
          <w:kern w:val="2"/>
          <w:szCs w:val="28"/>
          <w:lang w:eastAsia="ar-SA"/>
        </w:rPr>
        <w:t>.2.</w:t>
      </w:r>
    </w:p>
    <w:p w:rsidR="00277D22" w:rsidRPr="00930CDF" w:rsidRDefault="00277D22" w:rsidP="00930CDF">
      <w:pPr>
        <w:tabs>
          <w:tab w:val="left" w:pos="851"/>
        </w:tabs>
        <w:suppressAutoHyphens/>
        <w:spacing w:after="0"/>
        <w:ind w:firstLine="709"/>
        <w:contextualSpacing w:val="0"/>
        <w:jc w:val="both"/>
        <w:rPr>
          <w:rFonts w:eastAsia="Times New Roman" w:cs="Times New Roman"/>
          <w:kern w:val="2"/>
          <w:szCs w:val="28"/>
          <w:lang w:eastAsia="ar-SA"/>
        </w:rPr>
      </w:pPr>
    </w:p>
    <w:p w:rsidR="00930CDF" w:rsidRPr="00930CDF" w:rsidRDefault="00930CDF" w:rsidP="008668E3">
      <w:pPr>
        <w:spacing w:line="276" w:lineRule="auto"/>
        <w:ind w:left="4248" w:firstLine="708"/>
        <w:contextualSpacing w:val="0"/>
        <w:rPr>
          <w:rFonts w:eastAsiaTheme="minorHAnsi" w:cs="Times New Roman"/>
          <w:szCs w:val="28"/>
        </w:rPr>
      </w:pPr>
      <w:r w:rsidRPr="00930CDF">
        <w:rPr>
          <w:rFonts w:eastAsiaTheme="minorHAnsi" w:cs="Times New Roman"/>
          <w:szCs w:val="28"/>
        </w:rPr>
        <w:t xml:space="preserve">Таблица </w:t>
      </w:r>
      <w:r w:rsidR="00EA4C33">
        <w:rPr>
          <w:rFonts w:eastAsiaTheme="minorHAnsi" w:cs="Times New Roman"/>
          <w:szCs w:val="28"/>
        </w:rPr>
        <w:t>8</w:t>
      </w:r>
      <w:r w:rsidR="007544CA">
        <w:rPr>
          <w:rFonts w:eastAsiaTheme="minorHAnsi" w:cs="Times New Roman"/>
          <w:szCs w:val="28"/>
        </w:rPr>
        <w:t>.2</w:t>
      </w:r>
      <w:r w:rsidR="008668E3">
        <w:rPr>
          <w:rFonts w:eastAsiaTheme="minorHAnsi" w:cs="Times New Roman"/>
          <w:szCs w:val="28"/>
        </w:rPr>
        <w:t>.</w:t>
      </w:r>
      <w:r w:rsidRPr="00930CDF">
        <w:rPr>
          <w:rFonts w:eastAsiaTheme="minorHAnsi" w:cs="Times New Roman"/>
          <w:szCs w:val="28"/>
        </w:rPr>
        <w:t xml:space="preserve"> Перечень материалов</w:t>
      </w:r>
    </w:p>
    <w:tbl>
      <w:tblPr>
        <w:tblW w:w="9420" w:type="dxa"/>
        <w:jc w:val="center"/>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3432"/>
        <w:gridCol w:w="2037"/>
        <w:gridCol w:w="1684"/>
        <w:gridCol w:w="910"/>
        <w:gridCol w:w="1357"/>
      </w:tblGrid>
      <w:tr w:rsidR="00930CDF" w:rsidRPr="00930CDF" w:rsidTr="00930CDF">
        <w:trPr>
          <w:trHeight w:val="409"/>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Наименование</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Единица измерения</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Количество, шт.</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Цена, руб.</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Сумма, руб.</w:t>
            </w:r>
          </w:p>
        </w:tc>
      </w:tr>
      <w:tr w:rsidR="00930CDF" w:rsidRPr="00930CDF" w:rsidTr="00930CDF">
        <w:trPr>
          <w:trHeight w:val="25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Бумага для принетера (формат А</w:t>
            </w:r>
            <w:proofErr w:type="gramStart"/>
            <w:r w:rsidRPr="00930CDF">
              <w:rPr>
                <w:rFonts w:eastAsia="Times New Roman" w:cs="Times New Roman"/>
                <w:bCs/>
                <w:kern w:val="2"/>
                <w:szCs w:val="28"/>
              </w:rPr>
              <w:t>4</w:t>
            </w:r>
            <w:proofErr w:type="gramEnd"/>
            <w:r w:rsidRPr="00930CDF">
              <w:rPr>
                <w:rFonts w:eastAsia="Times New Roman" w:cs="Times New Roman"/>
                <w:bCs/>
                <w:kern w:val="2"/>
                <w:szCs w:val="28"/>
              </w:rPr>
              <w:t>, 500л.)</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Пачка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r>
      <w:tr w:rsidR="00930CDF" w:rsidRPr="00930CDF" w:rsidTr="00930CDF">
        <w:trPr>
          <w:trHeight w:val="36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Картридж для струйного принтера</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r>
      <w:tr w:rsidR="00930CDF" w:rsidRPr="00930CDF" w:rsidTr="00930CDF">
        <w:trPr>
          <w:trHeight w:val="36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Компакт-диск </w:t>
            </w:r>
            <w:r w:rsidRPr="00930CDF">
              <w:rPr>
                <w:rFonts w:eastAsia="Times New Roman" w:cs="Times New Roman"/>
                <w:bCs/>
                <w:kern w:val="2"/>
                <w:szCs w:val="28"/>
                <w:lang w:val="en-US"/>
              </w:rPr>
              <w:t>CD</w:t>
            </w:r>
            <w:r w:rsidRPr="00930CDF">
              <w:rPr>
                <w:rFonts w:eastAsia="Times New Roman" w:cs="Times New Roman"/>
                <w:bCs/>
                <w:kern w:val="2"/>
                <w:szCs w:val="28"/>
              </w:rPr>
              <w:t>-</w:t>
            </w:r>
            <w:r w:rsidRPr="00930CDF">
              <w:rPr>
                <w:rFonts w:eastAsia="Times New Roman" w:cs="Times New Roman"/>
                <w:bCs/>
                <w:kern w:val="2"/>
                <w:szCs w:val="28"/>
                <w:lang w:val="en-US"/>
              </w:rPr>
              <w:t>RW</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r>
      <w:tr w:rsidR="00930CDF" w:rsidRPr="00930CDF" w:rsidTr="00930CDF">
        <w:trPr>
          <w:trHeight w:val="180"/>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Переплет</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lang w:val="en-US"/>
              </w:rPr>
              <w:t>USB</w:t>
            </w:r>
            <w:r w:rsidRPr="00930CDF">
              <w:rPr>
                <w:rFonts w:eastAsia="Times New Roman" w:cs="Times New Roman"/>
                <w:bCs/>
                <w:kern w:val="2"/>
                <w:szCs w:val="28"/>
              </w:rPr>
              <w:t>-накопитель</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 xml:space="preserve">ПО </w:t>
            </w:r>
            <w:r w:rsidRPr="00930CDF">
              <w:rPr>
                <w:rFonts w:eastAsia="Times New Roman" w:cs="Times New Roman"/>
                <w:bCs/>
                <w:kern w:val="2"/>
                <w:szCs w:val="28"/>
                <w:lang w:val="en-US"/>
              </w:rPr>
              <w:t>Visual studio professinaol 2013</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(с учетом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E13EA9" w:rsidRDefault="00930CDF" w:rsidP="00E13EA9">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lang w:val="en-US"/>
              </w:rPr>
              <w:t>18</w:t>
            </w:r>
            <w:r w:rsidRPr="00930CDF">
              <w:rPr>
                <w:rFonts w:eastAsia="Times New Roman" w:cs="Times New Roman"/>
                <w:bCs/>
                <w:kern w:val="2"/>
                <w:szCs w:val="28"/>
              </w:rPr>
              <w:t>4</w:t>
            </w:r>
            <w:r w:rsidR="00E13EA9">
              <w:rPr>
                <w:rFonts w:eastAsia="Times New Roman" w:cs="Times New Roman"/>
                <w:bCs/>
                <w:kern w:val="2"/>
                <w:szCs w:val="28"/>
                <w:lang w:val="en-US"/>
              </w:rPr>
              <w:t>90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(без учета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15684</w:t>
            </w:r>
            <w:r w:rsidRPr="00930CDF">
              <w:rPr>
                <w:rFonts w:eastAsia="Times New Roman" w:cs="Times New Roman"/>
                <w:bCs/>
                <w:kern w:val="2"/>
                <w:szCs w:val="28"/>
                <w:lang w:val="en-US"/>
              </w:rPr>
              <w:t>,7</w:t>
            </w:r>
          </w:p>
        </w:tc>
      </w:tr>
    </w:tbl>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r w:rsidRPr="00930CDF">
        <w:rPr>
          <w:rFonts w:eastAsia="Times New Roman" w:cs="Times New Roman"/>
          <w:kern w:val="2"/>
          <w:szCs w:val="28"/>
          <w:lang w:eastAsia="ar-SA"/>
        </w:rPr>
        <w:t>=</w:t>
      </w:r>
      <w:r w:rsidRPr="00930CDF">
        <w:rPr>
          <w:rFonts w:eastAsia="Times New Roman" w:cs="Times New Roman"/>
          <w:kern w:val="2"/>
          <w:szCs w:val="28"/>
        </w:rPr>
        <w:t>15684</w:t>
      </w:r>
      <w:r w:rsidRPr="00874FB4">
        <w:rPr>
          <w:rFonts w:eastAsia="Times New Roman" w:cs="Times New Roman"/>
          <w:kern w:val="2"/>
          <w:szCs w:val="28"/>
        </w:rPr>
        <w:t>,7</w:t>
      </w:r>
      <w:r w:rsidRPr="00930CDF">
        <w:rPr>
          <w:rFonts w:eastAsia="Times New Roman" w:cs="Times New Roman"/>
          <w:kern w:val="2"/>
          <w:szCs w:val="28"/>
          <w:lang w:eastAsia="ar-SA"/>
        </w:rPr>
        <w:t>рублей.</w:t>
      </w:r>
    </w:p>
    <w:p w:rsidR="00930CDF" w:rsidRPr="00930CDF" w:rsidRDefault="00930CDF" w:rsidP="00930CDF">
      <w:pPr>
        <w:suppressAutoHyphens/>
        <w:spacing w:after="0"/>
        <w:ind w:firstLine="709"/>
        <w:jc w:val="both"/>
        <w:rPr>
          <w:rFonts w:eastAsia="Times New Roman" w:cs="Times New Roman"/>
          <w:szCs w:val="28"/>
          <w:lang w:eastAsia="ru-RU"/>
        </w:rPr>
      </w:pPr>
      <w:r w:rsidRPr="00930CDF">
        <w:rPr>
          <w:rFonts w:eastAsia="Times New Roman" w:cs="Times New Roman"/>
          <w:szCs w:val="28"/>
          <w:lang w:eastAsia="ru-RU"/>
        </w:rPr>
        <w:t>Затраты на электроэнергию вычисляются как произведе</w:t>
      </w:r>
      <w:r w:rsidRPr="00930CDF">
        <w:rPr>
          <w:rFonts w:eastAsia="Times New Roman" w:cs="Times New Roman"/>
          <w:szCs w:val="28"/>
          <w:lang w:eastAsia="ru-RU"/>
        </w:rPr>
        <w:softHyphen/>
        <w:t xml:space="preserve">ние стоимости затраченной электроэнергии в час на затраченное количество времени. </w:t>
      </w:r>
      <w:r w:rsidRPr="00930CDF">
        <w:rPr>
          <w:rFonts w:eastAsia="Times New Roman" w:cs="Times New Roman"/>
          <w:spacing w:val="-15"/>
          <w:szCs w:val="28"/>
          <w:lang w:eastAsia="ru-RU"/>
        </w:rPr>
        <w:t xml:space="preserve">Потребляемая мощность компьютера примерно 450 </w:t>
      </w:r>
      <w:r w:rsidRPr="00930CDF">
        <w:rPr>
          <w:rFonts w:eastAsia="Times New Roman" w:cs="Times New Roman"/>
          <w:spacing w:val="17"/>
          <w:szCs w:val="28"/>
          <w:lang w:eastAsia="ru-RU"/>
        </w:rPr>
        <w:t xml:space="preserve">Вт. </w:t>
      </w:r>
      <w:r w:rsidRPr="00930CDF">
        <w:rPr>
          <w:rFonts w:eastAsia="Times New Roman" w:cs="Times New Roman"/>
          <w:szCs w:val="28"/>
          <w:lang w:eastAsia="ru-RU"/>
        </w:rPr>
        <w:t>За время работы над проектом (В</w:t>
      </w:r>
      <w:r w:rsidRPr="00930CDF">
        <w:rPr>
          <w:rFonts w:eastAsia="Times New Roman" w:cs="Times New Roman"/>
          <w:szCs w:val="28"/>
          <w:vertAlign w:val="subscript"/>
          <w:lang w:eastAsia="ru-RU"/>
        </w:rPr>
        <w:t>р</w:t>
      </w:r>
      <w:r w:rsidRPr="00930CDF">
        <w:rPr>
          <w:rFonts w:eastAsia="Times New Roman" w:cs="Times New Roman"/>
          <w:szCs w:val="28"/>
          <w:lang w:eastAsia="ru-RU"/>
        </w:rPr>
        <w:t>) компьютер используется:  В</w:t>
      </w:r>
      <w:r w:rsidRPr="00930CDF">
        <w:rPr>
          <w:rFonts w:eastAsia="Times New Roman" w:cs="Times New Roman"/>
          <w:szCs w:val="28"/>
          <w:vertAlign w:val="subscript"/>
          <w:lang w:eastAsia="ru-RU"/>
        </w:rPr>
        <w:t>р</w:t>
      </w:r>
      <w:r w:rsidRPr="00930CDF">
        <w:rPr>
          <w:rFonts w:eastAsia="Times New Roman" w:cs="Times New Roman"/>
          <w:szCs w:val="28"/>
          <w:lang w:eastAsia="ru-RU"/>
        </w:rPr>
        <w:t xml:space="preserve"> = 544 ч. </w:t>
      </w:r>
      <w:r w:rsidRPr="00930CDF">
        <w:rPr>
          <w:rFonts w:eastAsia="Times New Roman" w:cs="Times New Roman"/>
          <w:spacing w:val="-12"/>
          <w:szCs w:val="28"/>
          <w:lang w:eastAsia="ru-RU"/>
        </w:rPr>
        <w:t xml:space="preserve">Стоимость 1кВт/час равна 3,45 </w:t>
      </w:r>
      <w:r w:rsidRPr="00930CDF">
        <w:rPr>
          <w:rFonts w:eastAsia="Times New Roman" w:cs="Times New Roman"/>
          <w:szCs w:val="28"/>
          <w:lang w:eastAsia="ru-RU"/>
        </w:rPr>
        <w:t>рубля. В целом затраты на электроэнергию при разработке (З</w:t>
      </w:r>
      <w:r w:rsidRPr="00930CDF">
        <w:rPr>
          <w:rFonts w:eastAsia="Times New Roman" w:cs="Times New Roman"/>
          <w:szCs w:val="28"/>
          <w:vertAlign w:val="subscript"/>
          <w:lang w:eastAsia="ru-RU"/>
        </w:rPr>
        <w:t>эр</w:t>
      </w:r>
      <w:r w:rsidRPr="00930CDF">
        <w:rPr>
          <w:rFonts w:eastAsia="Times New Roman" w:cs="Times New Roman"/>
          <w:szCs w:val="28"/>
          <w:lang w:eastAsia="ru-RU"/>
        </w:rPr>
        <w:t xml:space="preserve">) составят: </w:t>
      </w:r>
    </w:p>
    <w:p w:rsidR="00930CDF" w:rsidRPr="00930CDF" w:rsidRDefault="00930CDF" w:rsidP="00930CDF">
      <w:pPr>
        <w:suppressAutoHyphens/>
        <w:spacing w:after="0"/>
        <w:ind w:firstLine="709"/>
        <w:rPr>
          <w:rFonts w:eastAsia="Times New Roman" w:cs="Times New Roman"/>
          <w:szCs w:val="28"/>
          <w:lang w:eastAsia="ru-RU"/>
        </w:rPr>
      </w:pPr>
      <w:r w:rsidRPr="00930CDF">
        <w:rPr>
          <w:rFonts w:eastAsia="Times New Roman" w:cs="Times New Roman"/>
          <w:szCs w:val="28"/>
          <w:lang w:eastAsia="ru-RU"/>
        </w:rPr>
        <w:t>З</w:t>
      </w:r>
      <w:r w:rsidRPr="00930CDF">
        <w:rPr>
          <w:rFonts w:eastAsia="Times New Roman" w:cs="Times New Roman"/>
          <w:szCs w:val="28"/>
          <w:vertAlign w:val="subscript"/>
          <w:lang w:eastAsia="ru-RU"/>
        </w:rPr>
        <w:t>эр</w:t>
      </w:r>
      <w:r w:rsidRPr="00930CDF">
        <w:rPr>
          <w:rFonts w:eastAsia="Times New Roman" w:cs="Times New Roman"/>
          <w:szCs w:val="28"/>
          <w:lang w:eastAsia="ru-RU"/>
        </w:rPr>
        <w:t xml:space="preserve"> = 544* 3,45 *0,45= 844,56 рублей.</w:t>
      </w:r>
    </w:p>
    <w:p w:rsidR="00930CDF" w:rsidRPr="00930CDF" w:rsidRDefault="00930CDF" w:rsidP="00930CDF">
      <w:pPr>
        <w:suppressAutoHyphens/>
        <w:spacing w:after="0"/>
        <w:ind w:firstLine="709"/>
        <w:rPr>
          <w:rFonts w:eastAsia="Times New Roman" w:cs="Times New Roman"/>
          <w:szCs w:val="28"/>
          <w:lang w:eastAsia="ru-RU"/>
        </w:rPr>
      </w:pPr>
      <w:r w:rsidRPr="00930CDF">
        <w:rPr>
          <w:rFonts w:eastAsia="Times New Roman" w:cs="Times New Roman"/>
          <w:szCs w:val="28"/>
          <w:lang w:eastAsia="ru-RU"/>
        </w:rPr>
        <w:t>Тогда материальные затраты  составят:</w:t>
      </w: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w:t>
      </w:r>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r w:rsidRPr="00930CDF">
        <w:rPr>
          <w:rFonts w:eastAsia="Times New Roman" w:cs="Times New Roman"/>
          <w:kern w:val="2"/>
          <w:szCs w:val="28"/>
          <w:lang w:eastAsia="ar-SA"/>
        </w:rPr>
        <w:t xml:space="preserve">+ </w:t>
      </w:r>
      <w:r w:rsidRPr="00930CDF">
        <w:rPr>
          <w:rFonts w:eastAsia="Times New Roman" w:cs="Times New Roman"/>
          <w:kern w:val="2"/>
          <w:szCs w:val="20"/>
          <w:lang w:eastAsia="ar-SA"/>
        </w:rPr>
        <w:t>З</w:t>
      </w:r>
      <w:r w:rsidRPr="00930CDF">
        <w:rPr>
          <w:rFonts w:eastAsia="Times New Roman" w:cs="Times New Roman"/>
          <w:kern w:val="2"/>
          <w:szCs w:val="20"/>
          <w:vertAlign w:val="subscript"/>
          <w:lang w:eastAsia="ar-SA"/>
        </w:rPr>
        <w:t>эр</w:t>
      </w:r>
      <w:r w:rsidRPr="00930CDF">
        <w:rPr>
          <w:rFonts w:eastAsia="Times New Roman" w:cs="Times New Roman"/>
          <w:kern w:val="2"/>
          <w:szCs w:val="28"/>
          <w:lang w:eastAsia="ar-SA"/>
        </w:rPr>
        <w:t xml:space="preserve"> = </w:t>
      </w:r>
      <w:r w:rsidRPr="00930CDF">
        <w:rPr>
          <w:rFonts w:eastAsia="Times New Roman" w:cs="Times New Roman"/>
          <w:kern w:val="2"/>
          <w:szCs w:val="28"/>
        </w:rPr>
        <w:t>15684,7</w:t>
      </w:r>
      <w:r w:rsidRPr="00930CDF">
        <w:rPr>
          <w:rFonts w:eastAsia="Times New Roman" w:cs="Times New Roman"/>
          <w:kern w:val="2"/>
          <w:szCs w:val="28"/>
          <w:lang w:eastAsia="ar-SA"/>
        </w:rPr>
        <w:t xml:space="preserve">+ </w:t>
      </w:r>
      <w:r w:rsidRPr="00930CDF">
        <w:rPr>
          <w:rFonts w:eastAsia="Times New Roman" w:cs="Times New Roman"/>
          <w:kern w:val="2"/>
          <w:szCs w:val="20"/>
          <w:lang w:eastAsia="ar-SA"/>
        </w:rPr>
        <w:t xml:space="preserve">844,56 </w:t>
      </w:r>
      <w:r w:rsidRPr="00930CDF">
        <w:rPr>
          <w:rFonts w:eastAsia="Times New Roman" w:cs="Times New Roman"/>
          <w:kern w:val="2"/>
          <w:szCs w:val="28"/>
          <w:lang w:eastAsia="ar-SA"/>
        </w:rPr>
        <w:t>= 16529,26 рублей.</w:t>
      </w:r>
      <w:bookmarkStart w:id="123" w:name="_Toc356415759"/>
    </w:p>
    <w:p w:rsidR="00930CDF" w:rsidRPr="00930CDF" w:rsidRDefault="00EA4C33" w:rsidP="00930CDF">
      <w:pPr>
        <w:spacing w:line="276" w:lineRule="auto"/>
        <w:ind w:firstLine="708"/>
        <w:rPr>
          <w:rFonts w:eastAsiaTheme="minorHAnsi" w:cs="Times New Roman"/>
          <w:b/>
          <w:szCs w:val="28"/>
        </w:rPr>
      </w:pPr>
      <w:r>
        <w:rPr>
          <w:rFonts w:eastAsiaTheme="minorHAnsi" w:cs="Times New Roman"/>
          <w:b/>
          <w:szCs w:val="28"/>
        </w:rPr>
        <w:t>8</w:t>
      </w:r>
      <w:r w:rsidR="00874FB4">
        <w:rPr>
          <w:rFonts w:eastAsiaTheme="minorHAnsi" w:cs="Times New Roman"/>
          <w:b/>
          <w:szCs w:val="28"/>
        </w:rPr>
        <w:t xml:space="preserve">.2.2. </w:t>
      </w:r>
      <w:r w:rsidR="00930CDF" w:rsidRPr="00930CDF">
        <w:rPr>
          <w:rFonts w:eastAsiaTheme="minorHAnsi" w:cs="Times New Roman"/>
          <w:b/>
          <w:szCs w:val="28"/>
        </w:rPr>
        <w:t>Затраты на оплату труда</w:t>
      </w:r>
      <w:bookmarkEnd w:id="123"/>
    </w:p>
    <w:p w:rsidR="00930CDF" w:rsidRPr="00930CDF" w:rsidRDefault="00930CDF" w:rsidP="00930CDF">
      <w:pPr>
        <w:ind w:firstLine="709"/>
        <w:jc w:val="both"/>
        <w:rPr>
          <w:rFonts w:eastAsiaTheme="minorHAnsi" w:cs="Times New Roman"/>
          <w:szCs w:val="28"/>
        </w:rPr>
      </w:pPr>
      <w:proofErr w:type="gramStart"/>
      <w:r w:rsidRPr="00930CDF">
        <w:rPr>
          <w:rFonts w:eastAsiaTheme="minorHAnsi" w:cs="Times New Roman"/>
          <w:szCs w:val="28"/>
        </w:rPr>
        <w:t xml:space="preserve">В расходы на оплату труда включаются любые начисления работникам в денежной и (или) натуральной формах, стимулирующие начисления и надбавки, компенсационные начисления, премии и единовременные поощрительные начисления, расходы, связанные с содержанием этих </w:t>
      </w:r>
      <w:r w:rsidRPr="00930CDF">
        <w:rPr>
          <w:rFonts w:eastAsiaTheme="minorHAnsi" w:cs="Times New Roman"/>
          <w:szCs w:val="28"/>
        </w:rPr>
        <w:lastRenderedPageBreak/>
        <w:t>работников, предусмотренные нормами законодательства РФ, трудовыми или коллективными договорами.</w:t>
      </w:r>
      <w:proofErr w:type="gramEnd"/>
    </w:p>
    <w:p w:rsidR="00930CDF" w:rsidRPr="00930CDF" w:rsidRDefault="00930CDF" w:rsidP="00930CDF">
      <w:pPr>
        <w:spacing w:after="0"/>
        <w:ind w:firstLine="709"/>
        <w:jc w:val="both"/>
        <w:rPr>
          <w:rFonts w:eastAsia="Times New Roman" w:cs="Consolas"/>
          <w:szCs w:val="28"/>
          <w:lang w:eastAsia="ru-RU"/>
        </w:rPr>
      </w:pPr>
      <w:r w:rsidRPr="00930CDF">
        <w:rPr>
          <w:rFonts w:eastAsia="Times New Roman" w:cs="Consolas"/>
          <w:szCs w:val="28"/>
          <w:lang w:eastAsia="ru-RU"/>
        </w:rPr>
        <w:t xml:space="preserve">Работу над проектом выполняют 2 человека: руководитель проекта и разработчик. Затраты на оплату труда начисляются исходя из ставки руководителя и разработчика, и времени, затраченного на выполнение работы. Заработная плата рассчитывается по следующей формуле </w:t>
      </w:r>
      <w:r w:rsidR="00EA4C33">
        <w:rPr>
          <w:rFonts w:eastAsia="Times New Roman" w:cs="Consolas"/>
          <w:szCs w:val="28"/>
          <w:lang w:eastAsia="ru-RU"/>
        </w:rPr>
        <w:t>8</w:t>
      </w:r>
      <w:r w:rsidRPr="00930CDF">
        <w:rPr>
          <w:rFonts w:eastAsia="Times New Roman" w:cs="Consolas"/>
          <w:szCs w:val="28"/>
          <w:lang w:eastAsia="ru-RU"/>
        </w:rPr>
        <w:t>.1:</w:t>
      </w:r>
    </w:p>
    <w:p w:rsidR="00930CDF" w:rsidRPr="00930CDF" w:rsidRDefault="00930CDF" w:rsidP="00930CDF">
      <w:pPr>
        <w:spacing w:line="276" w:lineRule="auto"/>
        <w:ind w:left="708" w:firstLine="708"/>
        <w:contextualSpacing w:val="0"/>
        <w:jc w:val="both"/>
        <w:rPr>
          <w:rFonts w:eastAsiaTheme="minorHAnsi"/>
          <w:szCs w:val="28"/>
        </w:rPr>
      </w:pPr>
      <w:r w:rsidRPr="00930CDF">
        <w:rPr>
          <w:rFonts w:eastAsiaTheme="minorHAnsi" w:cs="Times New Roman"/>
          <w:i/>
          <w:szCs w:val="28"/>
        </w:rPr>
        <w:t>ЗП=Т*Д</w:t>
      </w:r>
      <w:r w:rsidRPr="00930CDF">
        <w:rPr>
          <w:rFonts w:eastAsiaTheme="minorHAnsi" w:cs="Times New Roman"/>
          <w:szCs w:val="28"/>
        </w:rPr>
        <w:t>,</w:t>
      </w:r>
      <w:r w:rsidRPr="00930CDF">
        <w:rPr>
          <w:rFonts w:asciiTheme="minorHAnsi" w:eastAsiaTheme="minorHAnsi" w:hAnsiTheme="minorHAnsi"/>
          <w:sz w:val="22"/>
          <w:szCs w:val="28"/>
        </w:rPr>
        <w:t xml:space="preserve">       </w:t>
      </w:r>
      <w:r w:rsidRPr="00930CDF">
        <w:rPr>
          <w:rFonts w:eastAsiaTheme="minorHAnsi" w:cs="Times New Roman"/>
          <w:szCs w:val="28"/>
        </w:rPr>
        <w:t xml:space="preserve">          </w:t>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t xml:space="preserve">    </w:t>
      </w:r>
      <w:r w:rsidRPr="00930CDF">
        <w:rPr>
          <w:rFonts w:eastAsiaTheme="minorHAnsi" w:cs="Times New Roman"/>
          <w:szCs w:val="28"/>
        </w:rPr>
        <w:tab/>
      </w:r>
      <w:r w:rsidRPr="00930CDF">
        <w:rPr>
          <w:rFonts w:eastAsiaTheme="minorHAnsi" w:cs="Times New Roman"/>
          <w:szCs w:val="28"/>
        </w:rPr>
        <w:tab/>
        <w:t xml:space="preserve">   (</w:t>
      </w:r>
      <w:r w:rsidR="00EA4C33">
        <w:rPr>
          <w:rFonts w:eastAsiaTheme="minorHAnsi" w:cs="Times New Roman"/>
          <w:szCs w:val="28"/>
        </w:rPr>
        <w:t>8</w:t>
      </w:r>
      <w:r w:rsidRPr="00930CDF">
        <w:rPr>
          <w:rFonts w:eastAsiaTheme="minorHAnsi" w:cs="Times New Roman"/>
          <w:szCs w:val="28"/>
        </w:rPr>
        <w:t>.1)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где</w:t>
      </w:r>
      <w:proofErr w:type="gramStart"/>
      <w:r w:rsidRPr="00930CDF">
        <w:rPr>
          <w:rFonts w:eastAsiaTheme="minorHAnsi" w:cs="Times New Roman"/>
          <w:szCs w:val="28"/>
        </w:rPr>
        <w:t xml:space="preserve"> Т</w:t>
      </w:r>
      <w:proofErr w:type="gramEnd"/>
      <w:r w:rsidRPr="00930CDF">
        <w:rPr>
          <w:rFonts w:eastAsiaTheme="minorHAnsi" w:cs="Times New Roman"/>
          <w:szCs w:val="28"/>
        </w:rPr>
        <w:t xml:space="preserve"> - тарифная ставка;</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Д - количество дней работы.</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Тарифная ставка вычисляется по формуле </w:t>
      </w:r>
      <w:r w:rsidR="00EA4C33">
        <w:rPr>
          <w:rFonts w:eastAsiaTheme="minorHAnsi" w:cs="Times New Roman"/>
          <w:szCs w:val="28"/>
        </w:rPr>
        <w:t>8</w:t>
      </w:r>
      <w:r w:rsidRPr="00930CDF">
        <w:rPr>
          <w:rFonts w:eastAsiaTheme="minorHAnsi" w:cs="Times New Roman"/>
          <w:szCs w:val="28"/>
        </w:rPr>
        <w:t>.2:</w:t>
      </w:r>
    </w:p>
    <w:p w:rsidR="00930CDF" w:rsidRPr="00930CDF" w:rsidRDefault="00930CDF" w:rsidP="00930CDF">
      <w:pPr>
        <w:spacing w:line="276" w:lineRule="auto"/>
        <w:ind w:firstLine="708"/>
        <w:contextualSpacing w:val="0"/>
        <w:rPr>
          <w:rFonts w:asciiTheme="minorHAnsi" w:eastAsiaTheme="minorHAnsi" w:hAnsiTheme="minorHAnsi"/>
          <w:sz w:val="22"/>
          <w:szCs w:val="28"/>
        </w:rPr>
      </w:pPr>
      <w:r w:rsidRPr="00930CDF">
        <w:rPr>
          <w:rFonts w:eastAsia="Times New Roman" w:cs="Times New Roman"/>
          <w:position w:val="-14"/>
          <w:szCs w:val="28"/>
        </w:rPr>
        <w:object w:dxaOrig="1995" w:dyaOrig="450">
          <v:shape id="_x0000_i1040" type="#_x0000_t75" style="width:99.55pt;height:22.55pt" o:ole="">
            <v:imagedata r:id="rId62" o:title=""/>
          </v:shape>
          <o:OLEObject Type="Embed" ProgID="Equation.3" ShapeID="_x0000_i1040" DrawAspect="Content" ObjectID="_1494495911" r:id="rId63"/>
        </w:object>
      </w:r>
      <w:r w:rsidRPr="00930CDF">
        <w:rPr>
          <w:rFonts w:asciiTheme="minorHAnsi" w:eastAsiaTheme="minorHAnsi" w:hAnsiTheme="minorHAnsi"/>
          <w:sz w:val="22"/>
          <w:szCs w:val="28"/>
        </w:rPr>
        <w:t xml:space="preserve">,                              </w:t>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t xml:space="preserve">    </w:t>
      </w:r>
      <w:r w:rsidRPr="00930CDF">
        <w:rPr>
          <w:rFonts w:eastAsiaTheme="minorHAnsi" w:cs="Times New Roman"/>
          <w:szCs w:val="28"/>
        </w:rPr>
        <w:t>(</w:t>
      </w:r>
      <w:r w:rsidR="00EA4C33">
        <w:rPr>
          <w:rFonts w:eastAsiaTheme="minorHAnsi" w:cs="Times New Roman"/>
          <w:szCs w:val="28"/>
        </w:rPr>
        <w:t>8</w:t>
      </w:r>
      <w:r w:rsidRPr="00930CDF">
        <w:rPr>
          <w:rFonts w:eastAsiaTheme="minorHAnsi" w:cs="Times New Roman"/>
          <w:szCs w:val="28"/>
        </w:rPr>
        <w:t>.2)</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где </w:t>
      </w:r>
      <w:r w:rsidRPr="00930CDF">
        <w:rPr>
          <w:rFonts w:eastAsia="Times New Roman" w:cs="Times New Roman"/>
          <w:position w:val="-12"/>
          <w:szCs w:val="28"/>
        </w:rPr>
        <w:object w:dxaOrig="630" w:dyaOrig="375">
          <v:shape id="_x0000_i1041" type="#_x0000_t75" style="width:31.95pt;height:18.8pt" o:ole="">
            <v:imagedata r:id="rId64" o:title=""/>
          </v:shape>
          <o:OLEObject Type="Embed" ProgID="Equation.3" ShapeID="_x0000_i1041" DrawAspect="Content" ObjectID="_1494495912" r:id="rId65"/>
        </w:object>
      </w:r>
      <w:r w:rsidRPr="00930CDF">
        <w:rPr>
          <w:rFonts w:eastAsiaTheme="minorHAnsi" w:cs="Times New Roman"/>
          <w:szCs w:val="28"/>
        </w:rPr>
        <w:t xml:space="preserve"> - минимальная заработная плата, </w:t>
      </w:r>
    </w:p>
    <w:p w:rsidR="00930CDF" w:rsidRPr="00930CDF" w:rsidRDefault="00930CDF" w:rsidP="00930CDF">
      <w:pPr>
        <w:spacing w:line="276" w:lineRule="auto"/>
        <w:contextualSpacing w:val="0"/>
        <w:rPr>
          <w:rFonts w:eastAsiaTheme="minorHAnsi" w:cs="Times New Roman"/>
          <w:szCs w:val="28"/>
        </w:rPr>
      </w:pPr>
      <w:r w:rsidRPr="00930CDF">
        <w:rPr>
          <w:rFonts w:eastAsia="Times New Roman" w:cs="Times New Roman"/>
          <w:position w:val="-14"/>
          <w:szCs w:val="28"/>
        </w:rPr>
        <w:object w:dxaOrig="600" w:dyaOrig="405">
          <v:shape id="_x0000_i1042" type="#_x0000_t75" style="width:30.05pt;height:20.65pt" o:ole="">
            <v:imagedata r:id="rId66" o:title=""/>
          </v:shape>
          <o:OLEObject Type="Embed" ProgID="Equation.3" ShapeID="_x0000_i1042" DrawAspect="Content" ObjectID="_1494495913" r:id="rId67"/>
        </w:object>
      </w:r>
      <w:r w:rsidRPr="00930CDF">
        <w:rPr>
          <w:rFonts w:eastAsiaTheme="minorHAnsi" w:cs="Times New Roman"/>
          <w:szCs w:val="28"/>
        </w:rPr>
        <w:t xml:space="preserve"> - число рабочих дней в месяце. </w:t>
      </w:r>
    </w:p>
    <w:p w:rsidR="00930CDF" w:rsidRPr="00930CDF" w:rsidRDefault="00930CDF" w:rsidP="00930CDF">
      <w:pPr>
        <w:ind w:firstLine="708"/>
        <w:jc w:val="both"/>
        <w:rPr>
          <w:rFonts w:eastAsiaTheme="minorHAnsi" w:cs="Times New Roman"/>
          <w:szCs w:val="28"/>
        </w:rPr>
      </w:pPr>
      <w:r w:rsidRPr="00930CDF">
        <w:rPr>
          <w:rFonts w:eastAsiaTheme="minorHAnsi" w:cs="Times New Roman"/>
          <w:szCs w:val="28"/>
        </w:rPr>
        <w:t xml:space="preserve">Оклад руководителя проекта составляет 15000 рублей. Количество рабочих дней в месяце принимается </w:t>
      </w:r>
      <w:proofErr w:type="gramStart"/>
      <w:r w:rsidRPr="00930CDF">
        <w:rPr>
          <w:rFonts w:eastAsiaTheme="minorHAnsi" w:cs="Times New Roman"/>
          <w:szCs w:val="28"/>
        </w:rPr>
        <w:t>равным</w:t>
      </w:r>
      <w:proofErr w:type="gramEnd"/>
      <w:r w:rsidRPr="00930CDF">
        <w:rPr>
          <w:rFonts w:eastAsiaTheme="minorHAnsi" w:cs="Times New Roman"/>
          <w:szCs w:val="28"/>
        </w:rPr>
        <w:t xml:space="preserve"> 22. Оклад разработчика 10000 рублей. Общее число дней работы над проектом руководителя составляет 3 дней, разработчика–68 дней, тогда заработные платы руководителя проекта и разработчика составляют соответственно:</w:t>
      </w:r>
    </w:p>
    <w:p w:rsidR="00930CDF" w:rsidRPr="00930CDF" w:rsidRDefault="00930CDF" w:rsidP="00930CDF">
      <w:pPr>
        <w:rPr>
          <w:rFonts w:eastAsiaTheme="minorHAnsi" w:cs="Times New Roman"/>
          <w:szCs w:val="28"/>
        </w:rPr>
      </w:pPr>
      <w:r w:rsidRPr="00930CDF">
        <w:rPr>
          <w:rFonts w:eastAsiaTheme="minorHAnsi" w:cs="Times New Roman"/>
          <w:i/>
          <w:szCs w:val="28"/>
        </w:rPr>
        <w:t>ЗП</w:t>
      </w:r>
      <w:r w:rsidRPr="00930CDF">
        <w:rPr>
          <w:rFonts w:eastAsiaTheme="minorHAnsi" w:cs="Times New Roman"/>
          <w:i/>
          <w:szCs w:val="28"/>
          <w:vertAlign w:val="subscript"/>
        </w:rPr>
        <w:t>рук</w:t>
      </w:r>
      <w:r w:rsidRPr="00930CDF">
        <w:rPr>
          <w:rFonts w:eastAsiaTheme="minorHAnsi" w:cs="Times New Roman"/>
          <w:szCs w:val="28"/>
        </w:rPr>
        <w:t xml:space="preserve">=15000/22*3= 2045,4 рублей. </w:t>
      </w:r>
    </w:p>
    <w:p w:rsidR="00930CDF" w:rsidRPr="00930CDF" w:rsidRDefault="00930CDF" w:rsidP="00930CDF">
      <w:pPr>
        <w:rPr>
          <w:rFonts w:eastAsiaTheme="minorHAnsi" w:cs="Times New Roman"/>
          <w:szCs w:val="28"/>
        </w:rPr>
      </w:pPr>
      <w:r w:rsidRPr="00930CDF">
        <w:rPr>
          <w:rFonts w:eastAsiaTheme="minorHAnsi" w:cs="Times New Roman"/>
          <w:i/>
          <w:szCs w:val="28"/>
        </w:rPr>
        <w:t>ЗП</w:t>
      </w:r>
      <w:r w:rsidRPr="00930CDF">
        <w:rPr>
          <w:rFonts w:eastAsiaTheme="minorHAnsi" w:cs="Times New Roman"/>
          <w:i/>
          <w:szCs w:val="28"/>
          <w:vertAlign w:val="subscript"/>
        </w:rPr>
        <w:t>раз</w:t>
      </w:r>
      <w:r w:rsidRPr="00930CDF">
        <w:rPr>
          <w:rFonts w:eastAsiaTheme="minorHAnsi" w:cs="Times New Roman"/>
          <w:szCs w:val="28"/>
        </w:rPr>
        <w:t xml:space="preserve">=10000/22*68= 30909,1 рублей. </w:t>
      </w:r>
    </w:p>
    <w:p w:rsidR="00930CDF" w:rsidRPr="00930CDF" w:rsidRDefault="00930CDF" w:rsidP="00930CDF">
      <w:pPr>
        <w:rPr>
          <w:rFonts w:eastAsiaTheme="minorHAnsi" w:cs="Times New Roman"/>
          <w:szCs w:val="28"/>
        </w:rPr>
      </w:pPr>
      <w:r w:rsidRPr="00930CDF">
        <w:rPr>
          <w:rFonts w:eastAsiaTheme="minorHAnsi" w:cs="Times New Roman"/>
          <w:szCs w:val="28"/>
        </w:rPr>
        <w:t>Следовательно, фонд оплаты труда составит:</w:t>
      </w:r>
    </w:p>
    <w:p w:rsidR="00930CDF" w:rsidRPr="00930CDF" w:rsidRDefault="00930CDF" w:rsidP="00930CDF">
      <w:pPr>
        <w:rPr>
          <w:rFonts w:eastAsiaTheme="minorHAnsi" w:cs="Times New Roman"/>
          <w:szCs w:val="28"/>
        </w:rPr>
      </w:pPr>
      <w:r w:rsidRPr="00930CDF">
        <w:rPr>
          <w:rFonts w:eastAsiaTheme="minorHAnsi" w:cs="Times New Roman"/>
          <w:i/>
          <w:szCs w:val="28"/>
        </w:rPr>
        <w:t>Ф</w:t>
      </w:r>
      <w:r w:rsidRPr="00930CDF">
        <w:rPr>
          <w:rFonts w:eastAsiaTheme="minorHAnsi" w:cs="Times New Roman"/>
          <w:i/>
          <w:szCs w:val="28"/>
          <w:vertAlign w:val="subscript"/>
        </w:rPr>
        <w:t>зп</w:t>
      </w:r>
      <w:r w:rsidRPr="00930CDF">
        <w:rPr>
          <w:rFonts w:eastAsiaTheme="minorHAnsi" w:cs="Times New Roman"/>
          <w:szCs w:val="28"/>
        </w:rPr>
        <w:t>=2045,4+30909,1=32954,5 рублей.</w:t>
      </w:r>
    </w:p>
    <w:p w:rsidR="00930CDF" w:rsidRDefault="00EA4C33" w:rsidP="00930CDF">
      <w:pPr>
        <w:spacing w:line="276" w:lineRule="auto"/>
        <w:ind w:firstLine="708"/>
        <w:rPr>
          <w:rFonts w:eastAsiaTheme="minorHAnsi" w:cs="Times New Roman"/>
          <w:b/>
          <w:szCs w:val="28"/>
        </w:rPr>
      </w:pPr>
      <w:bookmarkStart w:id="124" w:name="_Toc356415761"/>
      <w:r>
        <w:rPr>
          <w:rFonts w:eastAsiaTheme="minorHAnsi" w:cs="Times New Roman"/>
          <w:b/>
          <w:szCs w:val="28"/>
        </w:rPr>
        <w:t>8</w:t>
      </w:r>
      <w:r w:rsidR="00874FB4">
        <w:rPr>
          <w:rFonts w:eastAsiaTheme="minorHAnsi" w:cs="Times New Roman"/>
          <w:b/>
          <w:szCs w:val="28"/>
        </w:rPr>
        <w:t xml:space="preserve">.2.3. </w:t>
      </w:r>
      <w:r w:rsidR="00930CDF" w:rsidRPr="00930CDF">
        <w:rPr>
          <w:rFonts w:eastAsiaTheme="minorHAnsi" w:cs="Times New Roman"/>
          <w:b/>
          <w:szCs w:val="28"/>
        </w:rPr>
        <w:t>Амортизация основных фондов</w:t>
      </w:r>
      <w:bookmarkEnd w:id="124"/>
    </w:p>
    <w:p w:rsidR="00291762" w:rsidRPr="00930CDF" w:rsidRDefault="00291762" w:rsidP="00930CDF">
      <w:pPr>
        <w:spacing w:line="276" w:lineRule="auto"/>
        <w:ind w:firstLine="708"/>
        <w:rPr>
          <w:rFonts w:eastAsiaTheme="minorHAnsi" w:cs="Times New Roman"/>
          <w:b/>
          <w:szCs w:val="28"/>
        </w:rPr>
      </w:pP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r w:rsidRPr="00930CDF">
        <w:rPr>
          <w:rFonts w:eastAsia="Times New Roman" w:cs="Times New Roman"/>
          <w:kern w:val="2"/>
          <w:szCs w:val="28"/>
          <w:lang w:eastAsia="ar-SA"/>
        </w:rPr>
        <w:t xml:space="preserve">Затраты по данной статье представляют собой сумму амортизационных отчислений на полное восстановление основных производственных фондов. В нашем случае рассчитывается сумма затрат на амортизацию ПЭВМ за время его использования </w:t>
      </w:r>
      <w:proofErr w:type="gramStart"/>
      <w:r w:rsidRPr="00930CDF">
        <w:rPr>
          <w:rFonts w:eastAsia="Times New Roman" w:cs="Times New Roman"/>
          <w:kern w:val="2"/>
          <w:szCs w:val="28"/>
          <w:lang w:eastAsia="ar-SA"/>
        </w:rPr>
        <w:t>при</w:t>
      </w:r>
      <w:proofErr w:type="gramEnd"/>
      <w:r w:rsidRPr="00930CDF">
        <w:rPr>
          <w:rFonts w:eastAsia="Times New Roman" w:cs="Times New Roman"/>
          <w:kern w:val="2"/>
          <w:szCs w:val="28"/>
          <w:lang w:eastAsia="ar-SA"/>
        </w:rPr>
        <w:t xml:space="preserve"> разработки проекта. </w:t>
      </w: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r w:rsidRPr="00930CDF">
        <w:rPr>
          <w:rFonts w:eastAsia="Times New Roman" w:cs="Times New Roman"/>
          <w:kern w:val="2"/>
          <w:szCs w:val="28"/>
          <w:lang w:eastAsia="ar-SA"/>
        </w:rPr>
        <w:lastRenderedPageBreak/>
        <w:t xml:space="preserve">Так как при разработке дипломного проекта использовался личный компьютер, срок использования которого составляет 5 лет, то амортизационные начисления будут равны 0 рублей за счет превышения срока полезного использования 3 года. </w:t>
      </w:r>
    </w:p>
    <w:p w:rsidR="00930CDF" w:rsidRPr="00930CDF" w:rsidRDefault="00EA4C33" w:rsidP="00930CDF">
      <w:pPr>
        <w:ind w:firstLine="708"/>
        <w:rPr>
          <w:rFonts w:eastAsiaTheme="minorHAnsi" w:cs="Times New Roman"/>
          <w:b/>
          <w:szCs w:val="28"/>
        </w:rPr>
      </w:pPr>
      <w:r>
        <w:rPr>
          <w:rFonts w:eastAsiaTheme="minorHAnsi" w:cs="Times New Roman"/>
          <w:b/>
          <w:szCs w:val="28"/>
        </w:rPr>
        <w:t>8</w:t>
      </w:r>
      <w:r w:rsidR="00874FB4">
        <w:rPr>
          <w:rFonts w:eastAsiaTheme="minorHAnsi" w:cs="Times New Roman"/>
          <w:b/>
          <w:szCs w:val="28"/>
        </w:rPr>
        <w:t xml:space="preserve">.2.4. </w:t>
      </w:r>
      <w:r w:rsidR="00930CDF" w:rsidRPr="00930CDF">
        <w:rPr>
          <w:rFonts w:eastAsiaTheme="minorHAnsi" w:cs="Times New Roman"/>
          <w:b/>
          <w:szCs w:val="28"/>
        </w:rPr>
        <w:t>Прочие затраты</w:t>
      </w:r>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szCs w:val="28"/>
        </w:rPr>
        <w:t>Прочие затраты включают в себя страховые взносы и остальные прочие расходы.</w:t>
      </w:r>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szCs w:val="28"/>
        </w:rPr>
        <w:t>Страховые взносы берутся в размере 30,2% от фонда оплаты труда:</w:t>
      </w:r>
    </w:p>
    <w:p w:rsidR="00930CDF" w:rsidRPr="00930CDF" w:rsidRDefault="0064690F"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=0,302*</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Ф</m:t>
              </m:r>
            </m:e>
            <m:sub>
              <m:r>
                <w:rPr>
                  <w:rFonts w:ascii="Cambria Math" w:eastAsiaTheme="minorHAnsi" w:hAnsi="Cambria Math" w:cs="Times New Roman"/>
                  <w:szCs w:val="28"/>
                </w:rPr>
                <m:t>зп</m:t>
              </m:r>
            </m:sub>
          </m:sSub>
          <m:r>
            <w:rPr>
              <w:rFonts w:ascii="Cambria Math" w:eastAsiaTheme="minorHAnsi" w:hAnsi="Cambria Math" w:cs="Times New Roman"/>
              <w:szCs w:val="28"/>
            </w:rPr>
            <m:t>=0,302*</m:t>
          </m:r>
          <m:r>
            <m:rPr>
              <m:sty m:val="p"/>
            </m:rPr>
            <w:rPr>
              <w:rFonts w:ascii="Cambria Math" w:eastAsiaTheme="minorHAnsi" w:hAnsi="Cambria Math" w:cs="Times New Roman"/>
              <w:szCs w:val="28"/>
            </w:rPr>
            <m:t xml:space="preserve">32954,5 </m:t>
          </m:r>
          <m:r>
            <w:rPr>
              <w:rFonts w:ascii="Cambria Math" w:eastAsiaTheme="minorHAnsi" w:hAnsi="Cambria Math" w:cs="Times New Roman"/>
              <w:szCs w:val="28"/>
            </w:rPr>
            <m:t>=9952,25 руб.</m:t>
          </m:r>
        </m:oMath>
      </m:oMathPara>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color w:val="000000"/>
          <w:szCs w:val="28"/>
        </w:rPr>
        <w:t xml:space="preserve">Величина остальных прочих расходов берется от суммы прямых общих затрат в установленном размере. </w:t>
      </w:r>
      <w:r w:rsidRPr="00930CDF">
        <w:rPr>
          <w:rFonts w:eastAsiaTheme="minorHAnsi" w:cs="Times New Roman"/>
          <w:szCs w:val="28"/>
        </w:rPr>
        <w:t>Для разработки программного обеспечения они составят 10 %.</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Общие прямые затраты составят следующую сумму:</w:t>
      </w:r>
    </w:p>
    <w:p w:rsidR="00930CDF" w:rsidRPr="008608E4" w:rsidRDefault="0064690F" w:rsidP="00930CDF">
      <w:pPr>
        <w:spacing w:line="276" w:lineRule="auto"/>
        <w:ind w:firstLine="567"/>
        <w:contextualSpacing w:val="0"/>
        <w:rPr>
          <w:rFonts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прям</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м</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Ф</m:t>
              </m:r>
            </m:e>
            <m:sub>
              <m:r>
                <w:rPr>
                  <w:rFonts w:ascii="Cambria Math" w:eastAsiaTheme="minorHAnsi" w:hAnsi="Cambria Math" w:cs="Times New Roman"/>
                  <w:szCs w:val="28"/>
                </w:rPr>
                <m:t>зп</m:t>
              </m:r>
            </m:sub>
          </m:sSub>
          <m:r>
            <m:rPr>
              <m:sty m:val="p"/>
            </m:rPr>
            <w:rPr>
              <w:rFonts w:ascii="Cambria Math" w:eastAsiaTheme="minorHAnsi" w:hAnsi="Cambria Math"/>
              <w:szCs w:val="28"/>
            </w:rPr>
            <m:t xml:space="preserve">+ </m:t>
          </m:r>
          <m:r>
            <w:rPr>
              <w:rFonts w:ascii="Cambria Math" w:eastAsiaTheme="minorHAnsi" w:hAnsi="Cambria Math"/>
              <w:szCs w:val="28"/>
            </w:rPr>
            <m:t>А</m:t>
          </m:r>
          <m:r>
            <w:rPr>
              <w:rFonts w:ascii="Cambria Math" w:eastAsiaTheme="minorHAnsi" w:hAnsi="Cambria Math"/>
              <w:szCs w:val="28"/>
              <w:vertAlign w:val="subscript"/>
            </w:rPr>
            <m:t>нир</m:t>
          </m:r>
          <m:r>
            <w:rPr>
              <w:rFonts w:ascii="Cambria Math" w:eastAsiaTheme="minorHAnsi" w:hAnsi="Cambria Math" w:cs="Times New Roman"/>
              <w:szCs w:val="28"/>
            </w:rPr>
            <m:t>=</m:t>
          </m:r>
          <m:r>
            <m:rPr>
              <m:sty m:val="p"/>
            </m:rPr>
            <w:rPr>
              <w:rFonts w:ascii="Cambria Math" w:eastAsiaTheme="minorHAnsi" w:hAnsi="Cambria Math" w:cs="Times New Roman"/>
              <w:szCs w:val="28"/>
            </w:rPr>
            <m:t xml:space="preserve">16529,26 </m:t>
          </m:r>
          <m:r>
            <w:rPr>
              <w:rFonts w:ascii="Cambria Math" w:eastAsiaTheme="minorHAnsi" w:hAnsi="Cambria Math" w:cs="Times New Roman"/>
              <w:szCs w:val="28"/>
            </w:rPr>
            <m:t>+</m:t>
          </m:r>
          <m:r>
            <m:rPr>
              <m:sty m:val="p"/>
            </m:rPr>
            <w:rPr>
              <w:rFonts w:ascii="Cambria Math" w:eastAsiaTheme="minorHAnsi" w:hAnsi="Cambria Math" w:cs="Times New Roman"/>
              <w:szCs w:val="28"/>
            </w:rPr>
            <m:t>32954,5+0</m:t>
          </m:r>
          <m:r>
            <w:rPr>
              <w:rFonts w:ascii="Cambria Math" w:eastAsiaTheme="minorHAnsi" w:hAnsi="Cambria Math" w:cs="Times New Roman"/>
              <w:szCs w:val="28"/>
            </w:rPr>
            <m:t>=48639,2 руб.</m:t>
          </m:r>
        </m:oMath>
      </m:oMathPara>
    </w:p>
    <w:p w:rsidR="00930CDF" w:rsidRPr="00930CDF" w:rsidRDefault="008608E4" w:rsidP="00930CDF">
      <w:pPr>
        <w:spacing w:line="276" w:lineRule="auto"/>
        <w:ind w:firstLine="567"/>
        <w:contextualSpacing w:val="0"/>
        <w:rPr>
          <w:rFonts w:eastAsiaTheme="minorHAnsi" w:cs="Times New Roman"/>
          <w:szCs w:val="28"/>
        </w:rPr>
      </w:pPr>
      <w:r w:rsidRPr="00930CDF">
        <w:rPr>
          <w:rFonts w:eastAsia="Times New Roman" w:cs="Times New Roman"/>
          <w:position w:val="-10"/>
          <w:szCs w:val="28"/>
        </w:rPr>
        <w:object w:dxaOrig="2980" w:dyaOrig="340">
          <v:shape id="_x0000_i1043" type="#_x0000_t75" style="width:149.65pt;height:17.55pt" o:ole="">
            <v:imagedata r:id="rId68" o:title=""/>
          </v:shape>
          <o:OLEObject Type="Embed" ProgID="Equation.3" ShapeID="_x0000_i1043" DrawAspect="Content" ObjectID="_1494495914" r:id="rId69"/>
        </w:object>
      </w:r>
      <w:r w:rsidR="00930CDF" w:rsidRPr="00930CDF">
        <w:rPr>
          <w:rFonts w:eastAsiaTheme="minorHAnsi" w:cs="Times New Roman"/>
          <w:szCs w:val="28"/>
        </w:rPr>
        <w:t>руб.</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Таким образом, прочие затраты составят:</w:t>
      </w:r>
    </w:p>
    <w:p w:rsidR="00930CDF" w:rsidRPr="00930CDF" w:rsidRDefault="0064690F" w:rsidP="00930CDF">
      <w:pPr>
        <w:spacing w:line="276" w:lineRule="auto"/>
        <w:contextualSpacing w:val="0"/>
        <w:rPr>
          <w:rFonts w:eastAsiaTheme="minorHAnsi" w:cs="Times New Roman"/>
          <w:szCs w:val="28"/>
          <w:lang w:val="en-US"/>
        </w:rPr>
      </w:pPr>
      <m:oMathPara>
        <m:oMathParaPr>
          <m:jc m:val="left"/>
        </m:oMathParaPr>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 xml:space="preserve">          </m:t>
              </m:r>
              <m:r>
                <w:rPr>
                  <w:rFonts w:ascii="Cambria Math" w:eastAsiaTheme="minorHAnsi" w:hAnsi="Cambria Math" w:cs="Times New Roman"/>
                  <w:szCs w:val="28"/>
                </w:rPr>
                <m:t>З</m:t>
              </m:r>
            </m:e>
            <m:sub>
              <m:r>
                <w:rPr>
                  <w:rFonts w:ascii="Cambria Math" w:eastAsiaTheme="minorHAnsi" w:hAnsi="Cambria Math" w:cs="Times New Roman"/>
                  <w:szCs w:val="28"/>
                </w:rPr>
                <m:t>пр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lang w:val="en-US"/>
                </w:rPr>
                <m:t>H</m:t>
              </m:r>
            </m:sub>
          </m:sSub>
          <m:r>
            <w:rPr>
              <w:rFonts w:ascii="Cambria Math" w:eastAsiaTheme="minorHAnsi" w:hAnsi="Cambria Math" w:cs="Times New Roman"/>
              <w:szCs w:val="28"/>
            </w:rPr>
            <m:t>=9952,25+4863,92=14816,17 руб.</m:t>
          </m:r>
        </m:oMath>
      </m:oMathPara>
    </w:p>
    <w:p w:rsidR="00930CDF" w:rsidRPr="00930CDF" w:rsidRDefault="00930CDF" w:rsidP="00930CDF">
      <w:pPr>
        <w:jc w:val="both"/>
        <w:rPr>
          <w:rFonts w:eastAsiaTheme="minorHAnsi" w:cs="Times New Roman"/>
          <w:szCs w:val="28"/>
        </w:rPr>
      </w:pPr>
      <w:r w:rsidRPr="00930CDF">
        <w:rPr>
          <w:rFonts w:eastAsiaTheme="minorHAnsi" w:cs="Times New Roman"/>
          <w:szCs w:val="28"/>
        </w:rPr>
        <w:t xml:space="preserve">Полная смета затрат на разработку данного проекта приведена в таблице </w:t>
      </w:r>
      <w:r w:rsidR="00EA4C33">
        <w:rPr>
          <w:rFonts w:eastAsiaTheme="minorHAnsi" w:cs="Times New Roman"/>
          <w:szCs w:val="28"/>
        </w:rPr>
        <w:t>8</w:t>
      </w:r>
      <w:r w:rsidRPr="00930CDF">
        <w:rPr>
          <w:rFonts w:eastAsiaTheme="minorHAnsi" w:cs="Times New Roman"/>
          <w:szCs w:val="28"/>
        </w:rPr>
        <w:t>.</w:t>
      </w:r>
      <w:r w:rsidR="007544CA">
        <w:rPr>
          <w:rFonts w:eastAsiaTheme="minorHAnsi" w:cs="Times New Roman"/>
          <w:szCs w:val="28"/>
        </w:rPr>
        <w:t>3.</w:t>
      </w:r>
    </w:p>
    <w:p w:rsidR="00930CDF" w:rsidRPr="00930CDF" w:rsidRDefault="008668E3" w:rsidP="008668E3">
      <w:pPr>
        <w:ind w:left="2832"/>
        <w:rPr>
          <w:rFonts w:eastAsiaTheme="minorHAnsi" w:cs="Times New Roman"/>
          <w:szCs w:val="28"/>
        </w:rPr>
      </w:pPr>
      <w:r>
        <w:rPr>
          <w:rFonts w:eastAsiaTheme="minorHAnsi" w:cs="Times New Roman"/>
          <w:szCs w:val="28"/>
        </w:rPr>
        <w:t xml:space="preserve">  </w:t>
      </w:r>
      <w:r w:rsidR="00930CDF" w:rsidRPr="00930CDF">
        <w:rPr>
          <w:rFonts w:eastAsiaTheme="minorHAnsi" w:cs="Times New Roman"/>
          <w:szCs w:val="28"/>
        </w:rPr>
        <w:t xml:space="preserve">Таблица </w:t>
      </w:r>
      <w:r w:rsidR="00EA4C33">
        <w:rPr>
          <w:rFonts w:eastAsiaTheme="minorHAnsi" w:cs="Times New Roman"/>
          <w:szCs w:val="28"/>
        </w:rPr>
        <w:t>8</w:t>
      </w:r>
      <w:r w:rsidR="007544CA">
        <w:rPr>
          <w:rFonts w:eastAsiaTheme="minorHAnsi" w:cs="Times New Roman"/>
          <w:szCs w:val="28"/>
        </w:rPr>
        <w:t>.3</w:t>
      </w:r>
      <w:r>
        <w:rPr>
          <w:rFonts w:eastAsiaTheme="minorHAnsi" w:cs="Times New Roman"/>
          <w:szCs w:val="28"/>
        </w:rPr>
        <w:t>.</w:t>
      </w:r>
      <w:r w:rsidR="00930CDF" w:rsidRPr="00930CDF">
        <w:rPr>
          <w:rFonts w:eastAsiaTheme="minorHAnsi" w:cs="Times New Roman"/>
          <w:szCs w:val="28"/>
        </w:rPr>
        <w:t xml:space="preserve"> Смета затрат на разработку проекта</w:t>
      </w:r>
    </w:p>
    <w:tbl>
      <w:tblPr>
        <w:tblW w:w="479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4A0" w:firstRow="1" w:lastRow="0" w:firstColumn="1" w:lastColumn="0" w:noHBand="0" w:noVBand="1"/>
      </w:tblPr>
      <w:tblGrid>
        <w:gridCol w:w="5740"/>
        <w:gridCol w:w="1388"/>
        <w:gridCol w:w="1920"/>
      </w:tblGrid>
      <w:tr w:rsidR="00930CDF" w:rsidRPr="00930CDF" w:rsidTr="00930CDF">
        <w:trPr>
          <w:trHeight w:hRule="exact" w:val="78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Наименование калькуляционных</w:t>
            </w:r>
            <w:r w:rsidRPr="00930CDF">
              <w:rPr>
                <w:rFonts w:eastAsia="Times New Roman" w:cs="Times New Roman"/>
                <w:szCs w:val="28"/>
              </w:rPr>
              <w:t xml:space="preserve"> </w:t>
            </w:r>
            <w:r w:rsidRPr="00930CDF">
              <w:rPr>
                <w:rFonts w:eastAsiaTheme="minorHAnsi" w:cs="Times New Roman"/>
                <w:szCs w:val="28"/>
              </w:rPr>
              <w:t>статей расходов</w:t>
            </w: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Сумма, руб.</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Удельный вес, %</w:t>
            </w:r>
          </w:p>
        </w:tc>
      </w:tr>
      <w:tr w:rsidR="00930CDF" w:rsidRPr="00930CDF" w:rsidTr="00930CDF">
        <w:trPr>
          <w:trHeight w:hRule="exact" w:val="355"/>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Материальные затраты, </w:t>
            </w:r>
            <w:r w:rsidRPr="00930CDF">
              <w:rPr>
                <w:rFonts w:eastAsiaTheme="minorHAnsi" w:cs="Times New Roman"/>
                <w:bCs/>
                <w:i/>
                <w:szCs w:val="28"/>
              </w:rPr>
              <w:t>3</w:t>
            </w:r>
            <w:r w:rsidRPr="00930CDF">
              <w:rPr>
                <w:rFonts w:eastAsiaTheme="minorHAnsi" w:cs="Times New Roman"/>
                <w:bCs/>
                <w:i/>
                <w:szCs w:val="28"/>
                <w:vertAlign w:val="subscript"/>
              </w:rPr>
              <w:t>м</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16529,26</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7544CA"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2</w:t>
            </w:r>
            <w:r w:rsidRPr="007544CA">
              <w:rPr>
                <w:rFonts w:eastAsiaTheme="minorHAnsi" w:cs="Times New Roman"/>
                <w:szCs w:val="28"/>
              </w:rPr>
              <w:t>5</w:t>
            </w:r>
            <w:r w:rsidRPr="00930CDF">
              <w:rPr>
                <w:rFonts w:eastAsiaTheme="minorHAnsi" w:cs="Times New Roman"/>
                <w:szCs w:val="28"/>
              </w:rPr>
              <w:t>,</w:t>
            </w:r>
            <w:r w:rsidRPr="007544CA">
              <w:rPr>
                <w:rFonts w:eastAsiaTheme="minorHAnsi" w:cs="Times New Roman"/>
                <w:szCs w:val="28"/>
              </w:rPr>
              <w:t>7</w:t>
            </w:r>
          </w:p>
        </w:tc>
      </w:tr>
      <w:tr w:rsidR="00930CDF" w:rsidRPr="00930CDF" w:rsidTr="00930CDF">
        <w:trPr>
          <w:trHeight w:hRule="exact" w:val="352"/>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Затраты на заработную плату, </w:t>
            </w:r>
            <w:r w:rsidRPr="00930CDF">
              <w:rPr>
                <w:rFonts w:eastAsiaTheme="minorHAnsi" w:cs="Times New Roman"/>
                <w:i/>
                <w:szCs w:val="28"/>
              </w:rPr>
              <w:t>Ф</w:t>
            </w:r>
            <w:r w:rsidRPr="00930CDF">
              <w:rPr>
                <w:rFonts w:eastAsiaTheme="minorHAnsi" w:cs="Times New Roman"/>
                <w:i/>
                <w:szCs w:val="28"/>
                <w:vertAlign w:val="subscript"/>
              </w:rPr>
              <w:t>зп</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32954,5</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50,93</w:t>
            </w:r>
          </w:p>
        </w:tc>
      </w:tr>
      <w:tr w:rsidR="00930CDF" w:rsidRPr="00930CDF" w:rsidTr="00930CDF">
        <w:trPr>
          <w:trHeight w:hRule="exact" w:val="37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Амортизация ПЭВМ, </w:t>
            </w:r>
            <w:r w:rsidRPr="00930CDF">
              <w:rPr>
                <w:rFonts w:eastAsiaTheme="minorHAnsi" w:cs="Times New Roman"/>
                <w:bCs/>
                <w:i/>
                <w:szCs w:val="28"/>
              </w:rPr>
              <w:t>А</w:t>
            </w:r>
            <w:r w:rsidRPr="00930CDF">
              <w:rPr>
                <w:rFonts w:eastAsiaTheme="minorHAnsi" w:cs="Times New Roman"/>
                <w:bCs/>
                <w:i/>
                <w:szCs w:val="28"/>
                <w:vertAlign w:val="subscript"/>
              </w:rPr>
              <w:t>нир</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0</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0</w:t>
            </w:r>
          </w:p>
        </w:tc>
      </w:tr>
      <w:tr w:rsidR="00930CDF" w:rsidRPr="00930CDF" w:rsidTr="00930CDF">
        <w:trPr>
          <w:trHeight w:hRule="exact" w:val="35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Прочие расходы, </w:t>
            </w:r>
            <w:r w:rsidRPr="00930CDF">
              <w:rPr>
                <w:rFonts w:eastAsiaTheme="minorHAnsi" w:cs="Times New Roman"/>
                <w:bCs/>
                <w:i/>
                <w:szCs w:val="28"/>
              </w:rPr>
              <w:t>З</w:t>
            </w:r>
            <w:r w:rsidRPr="00930CDF">
              <w:rPr>
                <w:rFonts w:eastAsiaTheme="minorHAnsi" w:cs="Times New Roman"/>
                <w:bCs/>
                <w:i/>
                <w:szCs w:val="28"/>
                <w:vertAlign w:val="subscript"/>
              </w:rPr>
              <w:t>пр</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m:oMathPara>
              <m:oMath>
                <m:r>
                  <w:rPr>
                    <w:rFonts w:ascii="Cambria Math" w:eastAsiaTheme="minorHAnsi" w:hAnsi="Cambria Math" w:cs="Times New Roman"/>
                    <w:szCs w:val="28"/>
                  </w:rPr>
                  <m:t>14816,17</m:t>
                </m:r>
              </m:oMath>
            </m:oMathPara>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Cs/>
                <w:szCs w:val="28"/>
                <w:lang w:val="en-US"/>
              </w:rPr>
            </w:pPr>
            <w:r w:rsidRPr="00930CDF">
              <w:rPr>
                <w:rFonts w:eastAsiaTheme="minorHAnsi" w:cs="Times New Roman"/>
                <w:bCs/>
                <w:szCs w:val="28"/>
              </w:rPr>
              <w:t>2</w:t>
            </w:r>
            <w:r w:rsidRPr="00930CDF">
              <w:rPr>
                <w:rFonts w:eastAsiaTheme="minorHAnsi" w:cs="Times New Roman"/>
                <w:bCs/>
                <w:szCs w:val="28"/>
                <w:lang w:val="en-US"/>
              </w:rPr>
              <w:t>2</w:t>
            </w:r>
            <w:r w:rsidRPr="00930CDF">
              <w:rPr>
                <w:rFonts w:eastAsiaTheme="minorHAnsi" w:cs="Times New Roman"/>
                <w:bCs/>
                <w:szCs w:val="28"/>
              </w:rPr>
              <w:t>,</w:t>
            </w:r>
            <w:r w:rsidRPr="00930CDF">
              <w:rPr>
                <w:rFonts w:eastAsiaTheme="minorHAnsi" w:cs="Times New Roman"/>
                <w:bCs/>
                <w:szCs w:val="28"/>
                <w:lang w:val="en-US"/>
              </w:rPr>
              <w:t>89</w:t>
            </w:r>
          </w:p>
        </w:tc>
      </w:tr>
      <w:tr w:rsidR="00930CDF" w:rsidRPr="00930CDF" w:rsidTr="00930CDF">
        <w:trPr>
          <w:trHeight w:hRule="exact" w:val="42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Общие затраты:</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64299,93</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100</w:t>
            </w:r>
          </w:p>
        </w:tc>
      </w:tr>
    </w:tbl>
    <w:p w:rsidR="00930CDF" w:rsidRPr="00930CDF" w:rsidRDefault="00930CDF" w:rsidP="00930CDF">
      <w:pPr>
        <w:tabs>
          <w:tab w:val="left" w:pos="851"/>
        </w:tabs>
        <w:suppressAutoHyphens/>
        <w:spacing w:after="0" w:line="276" w:lineRule="auto"/>
        <w:ind w:firstLine="709"/>
        <w:jc w:val="both"/>
        <w:rPr>
          <w:rFonts w:eastAsia="Times New Roman" w:cs="Times New Roman"/>
          <w:kern w:val="2"/>
          <w:szCs w:val="28"/>
          <w:lang w:eastAsia="ar-SA"/>
        </w:rPr>
      </w:pPr>
    </w:p>
    <w:p w:rsidR="00930CDF" w:rsidRDefault="00EA4C33" w:rsidP="00930CDF">
      <w:pPr>
        <w:spacing w:line="276" w:lineRule="auto"/>
        <w:ind w:firstLine="708"/>
        <w:rPr>
          <w:rFonts w:eastAsiaTheme="minorHAnsi" w:cs="Times New Roman"/>
          <w:b/>
          <w:szCs w:val="28"/>
        </w:rPr>
      </w:pPr>
      <w:r>
        <w:rPr>
          <w:rFonts w:eastAsiaTheme="minorHAnsi" w:cs="Times New Roman"/>
          <w:b/>
          <w:szCs w:val="28"/>
        </w:rPr>
        <w:t>8</w:t>
      </w:r>
      <w:r w:rsidR="00930CDF" w:rsidRPr="00930CDF">
        <w:rPr>
          <w:rFonts w:eastAsiaTheme="minorHAnsi" w:cs="Times New Roman"/>
          <w:b/>
          <w:szCs w:val="28"/>
        </w:rPr>
        <w:t xml:space="preserve">.3 Расчет проектной цены подписки </w:t>
      </w:r>
      <w:proofErr w:type="gramStart"/>
      <w:r w:rsidR="00930CDF" w:rsidRPr="00930CDF">
        <w:rPr>
          <w:rFonts w:eastAsiaTheme="minorHAnsi" w:cs="Times New Roman"/>
          <w:b/>
          <w:szCs w:val="28"/>
        </w:rPr>
        <w:t>на</w:t>
      </w:r>
      <w:proofErr w:type="gramEnd"/>
      <w:r w:rsidR="00930CDF" w:rsidRPr="00930CDF">
        <w:rPr>
          <w:rFonts w:eastAsiaTheme="minorHAnsi" w:cs="Times New Roman"/>
          <w:b/>
          <w:szCs w:val="28"/>
        </w:rPr>
        <w:t xml:space="preserve"> ПО</w:t>
      </w:r>
    </w:p>
    <w:p w:rsidR="008608E4" w:rsidRPr="00930CDF" w:rsidRDefault="008608E4" w:rsidP="00930CDF">
      <w:pPr>
        <w:spacing w:line="276" w:lineRule="auto"/>
        <w:ind w:firstLine="708"/>
        <w:rPr>
          <w:rFonts w:eastAsiaTheme="minorHAnsi" w:cs="Times New Roman"/>
          <w:b/>
          <w:szCs w:val="28"/>
        </w:rPr>
      </w:pPr>
    </w:p>
    <w:p w:rsidR="00930CDF" w:rsidRPr="00930CDF" w:rsidRDefault="00930CDF" w:rsidP="00930CDF">
      <w:pPr>
        <w:spacing w:line="276" w:lineRule="auto"/>
        <w:ind w:firstLine="708"/>
        <w:rPr>
          <w:rFonts w:eastAsiaTheme="minorHAnsi" w:cs="Times New Roman"/>
          <w:szCs w:val="28"/>
        </w:rPr>
      </w:pPr>
      <w:r w:rsidRPr="00930CDF">
        <w:rPr>
          <w:rFonts w:eastAsiaTheme="minorHAnsi" w:cs="Times New Roman"/>
          <w:szCs w:val="28"/>
        </w:rPr>
        <w:t>Проект будет размещен на платном хостинге. Пользователи системы будут платить ежемесячную подписку за пользование сервисом.</w:t>
      </w:r>
    </w:p>
    <w:p w:rsidR="00930CDF" w:rsidRPr="00930CDF" w:rsidRDefault="00930CDF" w:rsidP="00930CDF">
      <w:pPr>
        <w:spacing w:line="276" w:lineRule="auto"/>
        <w:ind w:left="360" w:firstLine="348"/>
        <w:contextualSpacing w:val="0"/>
        <w:jc w:val="both"/>
        <w:rPr>
          <w:rFonts w:eastAsiaTheme="minorHAnsi" w:cs="Times New Roman"/>
          <w:szCs w:val="28"/>
        </w:rPr>
      </w:pPr>
      <w:r w:rsidRPr="00930CDF">
        <w:rPr>
          <w:rFonts w:eastAsiaTheme="minorHAnsi" w:cs="Times New Roman"/>
          <w:szCs w:val="28"/>
        </w:rPr>
        <w:lastRenderedPageBreak/>
        <w:t xml:space="preserve">Стоимость подписки будет складываться из расходов на содержание сайта, </w:t>
      </w:r>
      <w:proofErr w:type="gramStart"/>
      <w:r w:rsidRPr="00930CDF">
        <w:rPr>
          <w:rFonts w:eastAsiaTheme="minorHAnsi" w:cs="Times New Roman"/>
          <w:szCs w:val="28"/>
        </w:rPr>
        <w:t>прибыли</w:t>
      </w:r>
      <w:proofErr w:type="gramEnd"/>
      <w:r w:rsidRPr="00930CDF">
        <w:rPr>
          <w:rFonts w:eastAsiaTheme="minorHAnsi" w:cs="Times New Roman"/>
          <w:szCs w:val="28"/>
        </w:rPr>
        <w:t xml:space="preserve"> которая составляет 40% от стоимости расходов и НДС, составляющего 18% от суммы расходов и прибыли.</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ab/>
        <w:t>Расходы на содержание сайта следующие:</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Аренда доменного имени 790 рублей в год</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Хостинг 247 рублей в 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 xml:space="preserve">Себестоимость </w:t>
      </w:r>
      <w:r w:rsidRPr="00930CDF">
        <w:rPr>
          <w:rFonts w:cs="Times New Roman"/>
          <w:szCs w:val="28"/>
          <w:lang w:val="en-US" w:eastAsia="ru-RU"/>
        </w:rPr>
        <w:t>C</w:t>
      </w:r>
      <w:r w:rsidRPr="00930CDF">
        <w:rPr>
          <w:rFonts w:cs="Times New Roman"/>
          <w:szCs w:val="28"/>
          <w:lang w:eastAsia="ru-RU"/>
        </w:rPr>
        <w:t>=790/12+247=312,83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Прибыль рассчитывается следующим образом:</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Пр=0,4</w:t>
      </w:r>
      <w:proofErr w:type="gramStart"/>
      <w:r w:rsidRPr="00930CDF">
        <w:rPr>
          <w:rFonts w:cs="Times New Roman"/>
          <w:szCs w:val="28"/>
          <w:lang w:eastAsia="ru-RU"/>
        </w:rPr>
        <w:t>*С</w:t>
      </w:r>
      <w:proofErr w:type="gramEnd"/>
      <w:r w:rsidRPr="00930CDF">
        <w:rPr>
          <w:rFonts w:cs="Times New Roman"/>
          <w:szCs w:val="28"/>
          <w:lang w:eastAsia="ru-RU"/>
        </w:rPr>
        <w:t>=0,4*312,83=125,13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Тогда НДС составит:</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НДС=0,18*(С+</w:t>
      </w:r>
      <w:proofErr w:type="gramStart"/>
      <w:r w:rsidRPr="00930CDF">
        <w:rPr>
          <w:rFonts w:cs="Times New Roman"/>
          <w:szCs w:val="28"/>
          <w:lang w:eastAsia="ru-RU"/>
        </w:rPr>
        <w:t>Пр</w:t>
      </w:r>
      <w:proofErr w:type="gramEnd"/>
      <w:r w:rsidRPr="00930CDF">
        <w:rPr>
          <w:rFonts w:cs="Times New Roman"/>
          <w:szCs w:val="28"/>
          <w:lang w:eastAsia="ru-RU"/>
        </w:rPr>
        <w:t>)=0,18*(312,83+125,13)=78,83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Цена подписки будет следующей:</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Цп=С+</w:t>
      </w:r>
      <w:proofErr w:type="gramStart"/>
      <w:r w:rsidRPr="00930CDF">
        <w:rPr>
          <w:rFonts w:cs="Times New Roman"/>
          <w:szCs w:val="28"/>
          <w:lang w:eastAsia="ru-RU"/>
        </w:rPr>
        <w:t>Пр</w:t>
      </w:r>
      <w:proofErr w:type="gramEnd"/>
      <w:r w:rsidRPr="00930CDF">
        <w:rPr>
          <w:rFonts w:cs="Times New Roman"/>
          <w:szCs w:val="28"/>
          <w:lang w:eastAsia="ru-RU"/>
        </w:rPr>
        <w:t>+НДС=516,79 рублей/месяц</w:t>
      </w:r>
      <w:r w:rsidR="008608E4">
        <w:rPr>
          <w:rFonts w:cs="Times New Roman"/>
          <w:szCs w:val="28"/>
          <w:lang w:eastAsia="ru-RU"/>
        </w:rPr>
        <w:t>.</w:t>
      </w:r>
    </w:p>
    <w:p w:rsidR="00930CDF" w:rsidRDefault="00EA4C33" w:rsidP="00930CDF">
      <w:pPr>
        <w:spacing w:line="276" w:lineRule="auto"/>
        <w:ind w:firstLine="708"/>
        <w:rPr>
          <w:rFonts w:eastAsiaTheme="minorHAnsi" w:cs="Times New Roman"/>
          <w:b/>
          <w:szCs w:val="28"/>
        </w:rPr>
      </w:pPr>
      <w:r>
        <w:rPr>
          <w:rFonts w:eastAsiaTheme="minorHAnsi" w:cs="Times New Roman"/>
          <w:b/>
          <w:szCs w:val="28"/>
        </w:rPr>
        <w:t>8</w:t>
      </w:r>
      <w:r w:rsidR="00930CDF" w:rsidRPr="00930CDF">
        <w:rPr>
          <w:rFonts w:eastAsiaTheme="minorHAnsi" w:cs="Times New Roman"/>
          <w:b/>
          <w:szCs w:val="28"/>
        </w:rPr>
        <w:t>.4 Расчет и выводы по эффективности предложений</w:t>
      </w:r>
    </w:p>
    <w:p w:rsidR="008608E4" w:rsidRPr="00930CDF" w:rsidRDefault="008608E4" w:rsidP="00930CDF">
      <w:pPr>
        <w:spacing w:line="276" w:lineRule="auto"/>
        <w:ind w:firstLine="708"/>
        <w:rPr>
          <w:rFonts w:eastAsiaTheme="minorHAnsi" w:cs="Times New Roman"/>
          <w:b/>
          <w:szCs w:val="28"/>
        </w:rPr>
      </w:pPr>
    </w:p>
    <w:p w:rsidR="00930CDF" w:rsidRPr="00930CDF" w:rsidRDefault="00930CDF" w:rsidP="00930CDF">
      <w:pPr>
        <w:ind w:firstLine="709"/>
        <w:jc w:val="both"/>
        <w:rPr>
          <w:rFonts w:eastAsia="Calibri" w:cs="Times New Roman"/>
          <w:color w:val="000000"/>
          <w:szCs w:val="28"/>
          <w:shd w:val="clear" w:color="auto" w:fill="FFFFFF"/>
        </w:rPr>
      </w:pPr>
      <w:r w:rsidRPr="00930CDF">
        <w:rPr>
          <w:rFonts w:eastAsiaTheme="minorHAnsi" w:cs="Times New Roman"/>
          <w:szCs w:val="28"/>
        </w:rPr>
        <w:t>После внедрения данного продукта количество сотрудников на предприятии останется прежним,</w:t>
      </w:r>
      <w:r w:rsidRPr="00930CDF">
        <w:rPr>
          <w:rFonts w:eastAsia="Calibri" w:cs="Times New Roman"/>
          <w:color w:val="000000"/>
          <w:szCs w:val="28"/>
          <w:shd w:val="clear" w:color="auto" w:fill="FFFFFF"/>
        </w:rPr>
        <w:t xml:space="preserve"> экономический эффект внедрения не произведет видимых изменений на оплату труда.</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Эффективность внедрения данного программного продукта заключается в объединении территориально разделенных предприятий, что существенно повысит их конкурентоспособность.</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Сотрудники предприятия будут тратить меньше времени на обмен задачами и важной информацией, что увеличит скорость работы.</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 xml:space="preserve">У руководства предприятия появятся прозрачные механизмы контроля за деятельностью </w:t>
      </w:r>
      <w:r w:rsidR="001C1F86" w:rsidRPr="00930CDF">
        <w:rPr>
          <w:rFonts w:eastAsiaTheme="minorHAnsi" w:cs="Times New Roman"/>
          <w:szCs w:val="28"/>
        </w:rPr>
        <w:t>предприятия,</w:t>
      </w:r>
      <w:r w:rsidRPr="00930CDF">
        <w:rPr>
          <w:rFonts w:eastAsiaTheme="minorHAnsi" w:cs="Times New Roman"/>
          <w:szCs w:val="28"/>
        </w:rPr>
        <w:t xml:space="preserve"> что обеспечит более стабильную и надежную работу всего предприятия в целом.</w:t>
      </w: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75581D" w:rsidRDefault="0075581D" w:rsidP="003F2ABE">
      <w:pPr>
        <w:shd w:val="clear" w:color="auto" w:fill="FFFFFF"/>
        <w:spacing w:before="100" w:beforeAutospacing="1" w:after="100" w:afterAutospacing="1"/>
        <w:jc w:val="both"/>
        <w:rPr>
          <w:rFonts w:eastAsia="Times New Roman" w:cs="Times New Roman"/>
          <w:color w:val="000000"/>
          <w:szCs w:val="28"/>
          <w:lang w:eastAsia="ru-RU"/>
        </w:rPr>
      </w:pPr>
    </w:p>
    <w:p w:rsidR="005E4766" w:rsidRPr="008608E4" w:rsidRDefault="005E4766" w:rsidP="00606CF9">
      <w:pPr>
        <w:keepNext/>
        <w:widowControl w:val="0"/>
        <w:suppressAutoHyphens/>
        <w:spacing w:before="240" w:after="240"/>
        <w:ind w:firstLine="708"/>
        <w:outlineLvl w:val="0"/>
        <w:rPr>
          <w:rFonts w:eastAsia="Lucida Sans Unicode" w:cs="Arial"/>
          <w:b/>
          <w:bCs/>
          <w:kern w:val="32"/>
          <w:szCs w:val="28"/>
        </w:rPr>
      </w:pPr>
      <w:bookmarkStart w:id="125" w:name="_Toc199773921"/>
      <w:bookmarkStart w:id="126" w:name="_Toc389427467"/>
      <w:r w:rsidRPr="008608E4">
        <w:rPr>
          <w:rFonts w:eastAsia="Lucida Sans Unicode" w:cs="Arial"/>
          <w:b/>
          <w:bCs/>
          <w:kern w:val="32"/>
          <w:szCs w:val="28"/>
        </w:rPr>
        <w:lastRenderedPageBreak/>
        <w:t>З</w:t>
      </w:r>
      <w:bookmarkEnd w:id="125"/>
      <w:bookmarkEnd w:id="126"/>
      <w:r w:rsidR="003040AA">
        <w:rPr>
          <w:rFonts w:eastAsia="Lucida Sans Unicode" w:cs="Arial"/>
          <w:b/>
          <w:bCs/>
          <w:kern w:val="32"/>
          <w:szCs w:val="28"/>
        </w:rPr>
        <w:t>АКЛЮЧЕНИЕ</w:t>
      </w:r>
    </w:p>
    <w:p w:rsidR="005E4766" w:rsidRPr="005E4766" w:rsidRDefault="005E4766" w:rsidP="00606CF9">
      <w:pPr>
        <w:widowControl w:val="0"/>
        <w:suppressAutoHyphens/>
        <w:spacing w:after="0"/>
        <w:ind w:firstLine="709"/>
        <w:jc w:val="both"/>
        <w:rPr>
          <w:rFonts w:eastAsia="Lucida Sans Unicode" w:cs="Times New Roman"/>
          <w:szCs w:val="24"/>
        </w:rPr>
      </w:pPr>
      <w:r w:rsidRPr="005E4766">
        <w:rPr>
          <w:rFonts w:eastAsia="Lucida Sans Unicode" w:cs="Times New Roman"/>
          <w:szCs w:val="24"/>
        </w:rPr>
        <w:t xml:space="preserve">В результате работы, выполненной в рамках данного дипломного проекта, были разработаны база данных и программное обеспечение для </w:t>
      </w:r>
      <w:r>
        <w:rPr>
          <w:rFonts w:eastAsia="Lucida Sans Unicode" w:cs="Times New Roman"/>
          <w:szCs w:val="28"/>
        </w:rPr>
        <w:t>обеспечения функционирования виртуального предприятия</w:t>
      </w:r>
      <w:r w:rsidR="004B373B">
        <w:rPr>
          <w:rFonts w:eastAsia="Lucida Sans Unicode" w:cs="Times New Roman"/>
          <w:szCs w:val="28"/>
        </w:rPr>
        <w:t>.</w:t>
      </w:r>
      <w:r w:rsidRPr="005E4766">
        <w:rPr>
          <w:rFonts w:eastAsia="Lucida Sans Unicode" w:cs="Times New Roman"/>
          <w:szCs w:val="24"/>
        </w:rPr>
        <w:t xml:space="preserve"> </w:t>
      </w:r>
    </w:p>
    <w:p w:rsidR="005E4766" w:rsidRPr="005E4766" w:rsidRDefault="005E4766" w:rsidP="005E4766">
      <w:pPr>
        <w:widowControl w:val="0"/>
        <w:suppressAutoHyphens/>
        <w:spacing w:after="0"/>
        <w:ind w:firstLine="709"/>
        <w:jc w:val="both"/>
        <w:rPr>
          <w:rFonts w:eastAsia="Lucida Sans Unicode" w:cs="Times New Roman"/>
          <w:szCs w:val="24"/>
        </w:rPr>
      </w:pPr>
      <w:r w:rsidRPr="005E4766">
        <w:rPr>
          <w:rFonts w:eastAsia="Lucida Sans Unicode" w:cs="Times New Roman"/>
          <w:szCs w:val="24"/>
        </w:rPr>
        <w:t xml:space="preserve">Разработанная программа имеет </w:t>
      </w:r>
      <w:r w:rsidR="004B373B">
        <w:rPr>
          <w:rFonts w:eastAsia="Lucida Sans Unicode" w:cs="Times New Roman"/>
          <w:szCs w:val="24"/>
        </w:rPr>
        <w:t>продуманный</w:t>
      </w:r>
      <w:r w:rsidRPr="005E4766">
        <w:rPr>
          <w:rFonts w:eastAsia="Lucida Sans Unicode" w:cs="Times New Roman"/>
          <w:szCs w:val="24"/>
        </w:rPr>
        <w:t xml:space="preserve"> </w:t>
      </w:r>
      <w:proofErr w:type="gramStart"/>
      <w:r w:rsidRPr="005E4766">
        <w:rPr>
          <w:rFonts w:eastAsia="Lucida Sans Unicode" w:cs="Times New Roman"/>
          <w:szCs w:val="24"/>
        </w:rPr>
        <w:t>интерфейс</w:t>
      </w:r>
      <w:proofErr w:type="gramEnd"/>
      <w:r w:rsidR="004B373B">
        <w:rPr>
          <w:rFonts w:eastAsia="Lucida Sans Unicode" w:cs="Times New Roman"/>
          <w:szCs w:val="24"/>
        </w:rPr>
        <w:t xml:space="preserve"> в результате чего на обучение пользованием программы необходимо минимум времени.</w:t>
      </w:r>
      <w:r w:rsidRPr="005E4766">
        <w:rPr>
          <w:rFonts w:eastAsia="Lucida Sans Unicode" w:cs="Times New Roman"/>
          <w:szCs w:val="24"/>
        </w:rPr>
        <w:t xml:space="preserve"> В ходе выполнения дипломного проекта было выполнено следующее:</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 xml:space="preserve">Проведен анализ предметной области, по его результатам выполнено проектирование базы </w:t>
      </w:r>
      <w:r w:rsidR="001C1F86">
        <w:rPr>
          <w:rFonts w:eastAsia="Lucida Sans Unicode" w:cs="Times New Roman"/>
          <w:szCs w:val="28"/>
        </w:rPr>
        <w:t>данных для хранения  информации</w:t>
      </w:r>
      <w:r w:rsidR="001C1F86" w:rsidRPr="001C1F86">
        <w:rPr>
          <w:rFonts w:eastAsia="Lucida Sans Unicode" w:cs="Times New Roman"/>
          <w:szCs w:val="28"/>
        </w:rPr>
        <w:t>;</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 xml:space="preserve">Разработаны алгоритмы обработки информации </w:t>
      </w:r>
      <w:r w:rsidR="001C1F86">
        <w:rPr>
          <w:rFonts w:eastAsia="Lucida Sans Unicode" w:cs="Times New Roman"/>
          <w:szCs w:val="28"/>
        </w:rPr>
        <w:t>и взаимодействия с базой данных</w:t>
      </w:r>
      <w:r w:rsidR="001C1F86" w:rsidRPr="001C1F86">
        <w:rPr>
          <w:rFonts w:eastAsia="Lucida Sans Unicode" w:cs="Times New Roman"/>
          <w:szCs w:val="28"/>
        </w:rPr>
        <w:t>;</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 алгоритм</w:t>
      </w:r>
      <w:r w:rsidR="004B373B">
        <w:rPr>
          <w:rFonts w:eastAsia="Lucida Sans Unicode" w:cs="Times New Roman"/>
          <w:szCs w:val="28"/>
        </w:rPr>
        <w:t xml:space="preserve"> пересылки сообщений другим пользователям программы</w:t>
      </w:r>
      <w:r w:rsidR="001C1F86" w:rsidRPr="001C1F86">
        <w:rPr>
          <w:rFonts w:eastAsia="Lucida Sans Unicode" w:cs="Times New Roman"/>
          <w:szCs w:val="28"/>
        </w:rPr>
        <w:t>;</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 интерфейс пользователя</w:t>
      </w:r>
      <w:r w:rsidR="001C1F86">
        <w:rPr>
          <w:rFonts w:eastAsia="Lucida Sans Unicode" w:cs="Times New Roman"/>
          <w:szCs w:val="28"/>
          <w:lang w:val="en-US"/>
        </w:rPr>
        <w:t>;</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 xml:space="preserve">Проведено тестирование </w:t>
      </w:r>
      <w:proofErr w:type="gramStart"/>
      <w:r w:rsidRPr="005E4766">
        <w:rPr>
          <w:rFonts w:eastAsia="Lucida Sans Unicode" w:cs="Times New Roman"/>
          <w:szCs w:val="28"/>
        </w:rPr>
        <w:t>разработанного</w:t>
      </w:r>
      <w:proofErr w:type="gramEnd"/>
      <w:r w:rsidRPr="005E4766">
        <w:rPr>
          <w:rFonts w:eastAsia="Lucida Sans Unicode" w:cs="Times New Roman"/>
          <w:szCs w:val="28"/>
        </w:rPr>
        <w:t xml:space="preserve"> ПО</w:t>
      </w:r>
      <w:r w:rsidR="001C1F86">
        <w:rPr>
          <w:rFonts w:eastAsia="Lucida Sans Unicode" w:cs="Times New Roman"/>
          <w:szCs w:val="28"/>
          <w:lang w:val="en-US"/>
        </w:rPr>
        <w:t>;</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Выполнена оценка экономической целесообразности разработки программы</w:t>
      </w:r>
      <w:r w:rsidR="001C1F86" w:rsidRPr="001C1F86">
        <w:rPr>
          <w:rFonts w:eastAsia="Lucida Sans Unicode" w:cs="Times New Roman"/>
          <w:szCs w:val="28"/>
        </w:rPr>
        <w:t>;</w:t>
      </w:r>
    </w:p>
    <w:p w:rsidR="005E4766" w:rsidRPr="005E4766" w:rsidRDefault="005E4766" w:rsidP="00B00909">
      <w:pPr>
        <w:widowControl w:val="0"/>
        <w:numPr>
          <w:ilvl w:val="1"/>
          <w:numId w:val="45"/>
        </w:numPr>
        <w:suppressAutoHyphens/>
        <w:spacing w:after="0"/>
        <w:ind w:left="357" w:hanging="357"/>
        <w:jc w:val="both"/>
        <w:rPr>
          <w:rFonts w:eastAsia="Lucida Sans Unicode" w:cs="Times New Roman"/>
          <w:szCs w:val="28"/>
        </w:rPr>
      </w:pPr>
      <w:r w:rsidRPr="005E4766">
        <w:rPr>
          <w:rFonts w:eastAsia="Lucida Sans Unicode" w:cs="Times New Roman"/>
          <w:szCs w:val="28"/>
        </w:rPr>
        <w:t>Разработанный проект рассмотрен с точки зрения безопасности и экологичности.</w:t>
      </w:r>
    </w:p>
    <w:p w:rsidR="005E4766" w:rsidRPr="005E4766" w:rsidRDefault="005E4766" w:rsidP="00353342">
      <w:pPr>
        <w:widowControl w:val="0"/>
        <w:suppressAutoHyphens/>
        <w:spacing w:after="0"/>
        <w:ind w:firstLine="709"/>
        <w:jc w:val="both"/>
        <w:rPr>
          <w:rFonts w:eastAsia="Lucida Sans Unicode" w:cs="Times New Roman"/>
          <w:szCs w:val="24"/>
        </w:rPr>
      </w:pPr>
      <w:r w:rsidRPr="005E4766">
        <w:rPr>
          <w:rFonts w:eastAsia="Lucida Sans Unicode" w:cs="Times New Roman"/>
          <w:szCs w:val="24"/>
        </w:rPr>
        <w:t>Применение данного программного обеспечения позволяет решать следующие задачи:</w:t>
      </w:r>
    </w:p>
    <w:p w:rsidR="005E4766" w:rsidRPr="005E4766" w:rsidRDefault="00D4298F" w:rsidP="00B00909">
      <w:pPr>
        <w:widowControl w:val="0"/>
        <w:numPr>
          <w:ilvl w:val="0"/>
          <w:numId w:val="46"/>
        </w:numPr>
        <w:suppressAutoHyphens/>
        <w:spacing w:after="0"/>
        <w:jc w:val="both"/>
        <w:rPr>
          <w:rFonts w:eastAsia="Lucida Sans Unicode" w:cs="Times New Roman"/>
          <w:szCs w:val="28"/>
        </w:rPr>
      </w:pPr>
      <w:r>
        <w:rPr>
          <w:rFonts w:eastAsia="Lucida Sans Unicode" w:cs="Times New Roman"/>
          <w:szCs w:val="28"/>
        </w:rPr>
        <w:t>Коммуникация сотрудников разделенных территориально</w:t>
      </w:r>
      <w:r>
        <w:rPr>
          <w:rFonts w:eastAsia="Lucida Sans Unicode" w:cs="Times New Roman"/>
          <w:szCs w:val="28"/>
          <w:lang w:val="en-US"/>
        </w:rPr>
        <w:t>;</w:t>
      </w:r>
    </w:p>
    <w:p w:rsidR="005E4766" w:rsidRPr="005E4766" w:rsidRDefault="005E4766" w:rsidP="00B00909">
      <w:pPr>
        <w:widowControl w:val="0"/>
        <w:numPr>
          <w:ilvl w:val="0"/>
          <w:numId w:val="46"/>
        </w:numPr>
        <w:suppressAutoHyphens/>
        <w:spacing w:after="0"/>
        <w:jc w:val="both"/>
        <w:rPr>
          <w:rFonts w:eastAsia="Lucida Sans Unicode" w:cs="Times New Roman"/>
          <w:szCs w:val="28"/>
        </w:rPr>
      </w:pPr>
      <w:r w:rsidRPr="005E4766">
        <w:rPr>
          <w:rFonts w:eastAsia="Lucida Sans Unicode" w:cs="Times New Roman"/>
          <w:szCs w:val="28"/>
        </w:rPr>
        <w:t xml:space="preserve">хранение и отображение информации </w:t>
      </w:r>
      <w:r w:rsidR="00D4298F">
        <w:rPr>
          <w:rFonts w:eastAsia="Lucida Sans Unicode" w:cs="Times New Roman"/>
          <w:szCs w:val="28"/>
        </w:rPr>
        <w:t>о сотрудниках, задачах</w:t>
      </w:r>
      <w:r w:rsidRPr="005E4766">
        <w:rPr>
          <w:rFonts w:eastAsia="Lucida Sans Unicode" w:cs="Times New Roman"/>
          <w:szCs w:val="28"/>
        </w:rPr>
        <w:t>;</w:t>
      </w:r>
    </w:p>
    <w:p w:rsidR="005E4766" w:rsidRPr="005E4766" w:rsidRDefault="00D4298F" w:rsidP="00B00909">
      <w:pPr>
        <w:widowControl w:val="0"/>
        <w:numPr>
          <w:ilvl w:val="0"/>
          <w:numId w:val="46"/>
        </w:numPr>
        <w:suppressAutoHyphens/>
        <w:spacing w:after="0"/>
        <w:jc w:val="both"/>
        <w:rPr>
          <w:rFonts w:eastAsia="Lucida Sans Unicode" w:cs="Times New Roman"/>
          <w:szCs w:val="28"/>
        </w:rPr>
      </w:pPr>
      <w:r>
        <w:rPr>
          <w:rFonts w:eastAsia="Lucida Sans Unicode" w:cs="Times New Roman"/>
          <w:szCs w:val="28"/>
        </w:rPr>
        <w:t>добавление задач и распределение их между сотрудниками</w:t>
      </w:r>
      <w:r w:rsidR="005E4766" w:rsidRPr="005E4766">
        <w:rPr>
          <w:rFonts w:eastAsia="Lucida Sans Unicode" w:cs="Times New Roman"/>
          <w:szCs w:val="28"/>
        </w:rPr>
        <w:t>;</w:t>
      </w:r>
    </w:p>
    <w:p w:rsidR="005E4766" w:rsidRPr="005E4766" w:rsidRDefault="005E4766" w:rsidP="00B00909">
      <w:pPr>
        <w:widowControl w:val="0"/>
        <w:numPr>
          <w:ilvl w:val="0"/>
          <w:numId w:val="46"/>
        </w:numPr>
        <w:suppressAutoHyphens/>
        <w:spacing w:after="0"/>
        <w:jc w:val="both"/>
        <w:rPr>
          <w:rFonts w:eastAsia="Lucida Sans Unicode" w:cs="Times New Roman"/>
          <w:szCs w:val="28"/>
        </w:rPr>
      </w:pPr>
      <w:r w:rsidRPr="005E4766">
        <w:rPr>
          <w:rFonts w:eastAsia="Lucida Sans Unicode" w:cs="Times New Roman"/>
          <w:szCs w:val="28"/>
        </w:rPr>
        <w:t>формирование отчетов.</w:t>
      </w:r>
    </w:p>
    <w:p w:rsidR="005E4766" w:rsidRPr="005E4766" w:rsidRDefault="005E4766" w:rsidP="00931B3D">
      <w:pPr>
        <w:widowControl w:val="0"/>
        <w:suppressAutoHyphens/>
        <w:spacing w:after="120"/>
        <w:ind w:firstLine="709"/>
        <w:jc w:val="both"/>
        <w:rPr>
          <w:rFonts w:eastAsia="Lucida Sans Unicode" w:cs="Times New Roman"/>
          <w:szCs w:val="28"/>
        </w:rPr>
      </w:pPr>
      <w:r w:rsidRPr="005E4766">
        <w:rPr>
          <w:rFonts w:eastAsia="Lucida Sans Unicode" w:cs="Times New Roman"/>
          <w:szCs w:val="28"/>
        </w:rPr>
        <w:t>По результатам проектирования можно определить следующие направления развития разработанной программы:</w:t>
      </w:r>
    </w:p>
    <w:p w:rsidR="005E4766" w:rsidRPr="005E4766" w:rsidRDefault="007B66FB" w:rsidP="00B00909">
      <w:pPr>
        <w:widowControl w:val="0"/>
        <w:numPr>
          <w:ilvl w:val="0"/>
          <w:numId w:val="47"/>
        </w:numPr>
        <w:tabs>
          <w:tab w:val="num" w:pos="1440"/>
        </w:tabs>
        <w:suppressAutoHyphens/>
        <w:spacing w:after="0"/>
        <w:ind w:left="1440"/>
        <w:jc w:val="both"/>
        <w:rPr>
          <w:rFonts w:eastAsia="Lucida Sans Unicode" w:cs="Times New Roman"/>
          <w:szCs w:val="24"/>
        </w:rPr>
      </w:pPr>
      <w:r>
        <w:rPr>
          <w:rFonts w:eastAsia="Lucida Sans Unicode" w:cs="Times New Roman"/>
          <w:szCs w:val="24"/>
        </w:rPr>
        <w:t>добавление возможностей обмена файлами</w:t>
      </w:r>
      <w:r w:rsidR="005E4766" w:rsidRPr="005E4766">
        <w:rPr>
          <w:rFonts w:eastAsia="Lucida Sans Unicode" w:cs="Times New Roman"/>
          <w:szCs w:val="24"/>
        </w:rPr>
        <w:t>;</w:t>
      </w:r>
    </w:p>
    <w:p w:rsidR="005E4766" w:rsidRPr="008A59F6" w:rsidRDefault="007B66FB" w:rsidP="00B00909">
      <w:pPr>
        <w:widowControl w:val="0"/>
        <w:numPr>
          <w:ilvl w:val="0"/>
          <w:numId w:val="47"/>
        </w:numPr>
        <w:tabs>
          <w:tab w:val="num" w:pos="1440"/>
        </w:tabs>
        <w:suppressAutoHyphens/>
        <w:spacing w:after="0"/>
        <w:ind w:left="1440"/>
        <w:jc w:val="both"/>
        <w:rPr>
          <w:rFonts w:eastAsia="Lucida Sans Unicode" w:cs="Times New Roman"/>
          <w:szCs w:val="24"/>
        </w:rPr>
      </w:pPr>
      <w:r>
        <w:rPr>
          <w:rFonts w:eastAsia="Lucida Sans Unicode" w:cs="Times New Roman"/>
          <w:szCs w:val="24"/>
        </w:rPr>
        <w:t>добавление средств голосовой коммуникации</w:t>
      </w:r>
      <w:r w:rsidR="008A59F6">
        <w:rPr>
          <w:rFonts w:eastAsia="Lucida Sans Unicode" w:cs="Times New Roman"/>
          <w:szCs w:val="24"/>
          <w:lang w:val="en-US"/>
        </w:rPr>
        <w:t>;</w:t>
      </w:r>
    </w:p>
    <w:p w:rsidR="008A59F6" w:rsidRPr="005E4766" w:rsidRDefault="008A59F6" w:rsidP="00B00909">
      <w:pPr>
        <w:widowControl w:val="0"/>
        <w:numPr>
          <w:ilvl w:val="0"/>
          <w:numId w:val="47"/>
        </w:numPr>
        <w:tabs>
          <w:tab w:val="num" w:pos="1440"/>
        </w:tabs>
        <w:suppressAutoHyphens/>
        <w:spacing w:after="0"/>
        <w:ind w:left="1440"/>
        <w:jc w:val="both"/>
        <w:rPr>
          <w:rFonts w:eastAsia="Lucida Sans Unicode" w:cs="Times New Roman"/>
          <w:szCs w:val="24"/>
        </w:rPr>
      </w:pPr>
      <w:r>
        <w:rPr>
          <w:rFonts w:eastAsia="Lucida Sans Unicode" w:cs="Times New Roman"/>
          <w:szCs w:val="24"/>
        </w:rPr>
        <w:lastRenderedPageBreak/>
        <w:t>создание чата с возможностью общения более двух сотрудников одновременно.</w:t>
      </w:r>
    </w:p>
    <w:p w:rsidR="005E4766" w:rsidRPr="005E4766" w:rsidRDefault="005E4766" w:rsidP="005E4766">
      <w:pPr>
        <w:spacing w:after="0"/>
        <w:ind w:firstLine="709"/>
        <w:jc w:val="both"/>
        <w:rPr>
          <w:rFonts w:eastAsia="Times New Roman" w:cs="Times New Roman"/>
          <w:szCs w:val="28"/>
          <w:lang w:eastAsia="ru-RU"/>
        </w:rPr>
      </w:pPr>
      <w:r w:rsidRPr="005E4766">
        <w:rPr>
          <w:rFonts w:eastAsia="Times New Roman" w:cs="Times New Roman"/>
          <w:szCs w:val="28"/>
          <w:lang w:eastAsia="ru-RU"/>
        </w:rPr>
        <w:t>Таким образом, в настоящем дипломном проекте была выполнена поставленная в начале дипломного проектирования задача. Разработанное программное обеспечение отвечает всем заданным требованиям.</w:t>
      </w: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5E4766" w:rsidRDefault="005E4766" w:rsidP="003F2ABE">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6672E2" w:rsidRDefault="006672E2" w:rsidP="007E6BBB">
      <w:pPr>
        <w:spacing w:after="0" w:line="240" w:lineRule="auto"/>
        <w:textAlignment w:val="baseline"/>
        <w:outlineLvl w:val="0"/>
        <w:rPr>
          <w:rFonts w:ascii="Arial" w:eastAsia="Times New Roman" w:hAnsi="Arial" w:cs="Arial"/>
          <w:b/>
          <w:color w:val="000000"/>
          <w:sz w:val="21"/>
          <w:szCs w:val="21"/>
          <w:lang w:eastAsia="ru-RU"/>
        </w:rPr>
      </w:pPr>
    </w:p>
    <w:p w:rsidR="0075581D" w:rsidRDefault="0075581D" w:rsidP="007E6BBB">
      <w:pPr>
        <w:spacing w:after="0" w:line="240" w:lineRule="auto"/>
        <w:textAlignment w:val="baseline"/>
        <w:outlineLvl w:val="0"/>
        <w:rPr>
          <w:rFonts w:ascii="Arial" w:eastAsia="Times New Roman" w:hAnsi="Arial" w:cs="Arial"/>
          <w:b/>
          <w:color w:val="000000"/>
          <w:sz w:val="21"/>
          <w:szCs w:val="21"/>
          <w:lang w:eastAsia="ru-RU"/>
        </w:rPr>
      </w:pPr>
    </w:p>
    <w:p w:rsidR="0075581D" w:rsidRPr="00A70FEC" w:rsidRDefault="0075581D" w:rsidP="007E6BBB">
      <w:pPr>
        <w:spacing w:after="0" w:line="240" w:lineRule="auto"/>
        <w:textAlignment w:val="baseline"/>
        <w:outlineLvl w:val="0"/>
        <w:rPr>
          <w:rFonts w:eastAsia="Times New Roman" w:cs="Times New Roman"/>
          <w:b/>
          <w:bCs/>
          <w:color w:val="000000"/>
          <w:kern w:val="36"/>
          <w:sz w:val="32"/>
          <w:szCs w:val="32"/>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Default="0075581D" w:rsidP="006672E2">
      <w:pPr>
        <w:jc w:val="both"/>
        <w:rPr>
          <w:rFonts w:eastAsia="Times New Roman" w:cs="Times New Roman"/>
          <w:color w:val="000000"/>
          <w:sz w:val="27"/>
          <w:szCs w:val="27"/>
          <w:lang w:eastAsia="ru-RU"/>
        </w:rPr>
      </w:pPr>
    </w:p>
    <w:p w:rsidR="0075581D" w:rsidRPr="0075581D" w:rsidRDefault="0075581D" w:rsidP="008608E4">
      <w:pPr>
        <w:keepNext/>
        <w:widowControl w:val="0"/>
        <w:suppressAutoHyphens/>
        <w:spacing w:before="240" w:after="240"/>
        <w:ind w:firstLine="708"/>
        <w:contextualSpacing w:val="0"/>
        <w:outlineLvl w:val="0"/>
        <w:rPr>
          <w:rFonts w:eastAsia="Lucida Sans Unicode" w:cs="Arial"/>
          <w:b/>
          <w:bCs/>
          <w:kern w:val="32"/>
          <w:szCs w:val="28"/>
        </w:rPr>
      </w:pPr>
      <w:bookmarkStart w:id="127" w:name="_Toc389427468"/>
      <w:r w:rsidRPr="0075581D">
        <w:rPr>
          <w:rFonts w:eastAsia="Lucida Sans Unicode" w:cs="Arial"/>
          <w:b/>
          <w:bCs/>
          <w:kern w:val="32"/>
          <w:szCs w:val="28"/>
        </w:rPr>
        <w:lastRenderedPageBreak/>
        <w:t>Библиографический список</w:t>
      </w:r>
      <w:bookmarkEnd w:id="127"/>
    </w:p>
    <w:p w:rsidR="006672E2" w:rsidRDefault="006672E2" w:rsidP="006672E2">
      <w:pPr>
        <w:jc w:val="both"/>
        <w:rPr>
          <w:rFonts w:eastAsia="Times New Roman" w:cs="Times New Roman"/>
          <w:color w:val="000000"/>
          <w:sz w:val="27"/>
          <w:szCs w:val="27"/>
          <w:lang w:eastAsia="ru-RU"/>
        </w:rPr>
      </w:pPr>
      <w:r>
        <w:rPr>
          <w:rFonts w:eastAsia="Times New Roman" w:cs="Times New Roman"/>
          <w:color w:val="000000"/>
          <w:sz w:val="27"/>
          <w:szCs w:val="27"/>
          <w:lang w:eastAsia="ru-RU"/>
        </w:rPr>
        <w:t>1</w:t>
      </w:r>
      <w:r w:rsidRPr="007E6BBB">
        <w:rPr>
          <w:rFonts w:eastAsia="Times New Roman" w:cs="Times New Roman"/>
          <w:color w:val="000000"/>
          <w:szCs w:val="28"/>
          <w:lang w:eastAsia="ru-RU"/>
        </w:rPr>
        <w:t>.</w:t>
      </w:r>
      <w:r w:rsidRPr="007E6BBB">
        <w:rPr>
          <w:rFonts w:eastAsia="Times New Roman" w:cs="Times New Roman"/>
          <w:bCs/>
          <w:kern w:val="36"/>
          <w:szCs w:val="28"/>
          <w:lang w:eastAsia="ru-RU"/>
        </w:rPr>
        <w:t>http://www.genon.ru/GetAnswer.aspx?qid=5bb77ae8-13ef-43af-b442-16986ce31a19</w:t>
      </w:r>
      <w:r>
        <w:rPr>
          <w:rFonts w:eastAsia="Times New Roman" w:cs="Times New Roman"/>
          <w:color w:val="000000"/>
          <w:sz w:val="27"/>
          <w:szCs w:val="27"/>
          <w:lang w:eastAsia="ru-RU"/>
        </w:rPr>
        <w:t>.</w:t>
      </w:r>
      <w:r w:rsidR="005E50E3">
        <w:rPr>
          <w:rFonts w:eastAsia="Times New Roman" w:cs="Times New Roman"/>
          <w:color w:val="000000"/>
          <w:sz w:val="27"/>
          <w:szCs w:val="27"/>
          <w:lang w:eastAsia="ru-RU"/>
        </w:rPr>
        <w:t xml:space="preserve"> </w:t>
      </w:r>
      <w:r>
        <w:rPr>
          <w:rFonts w:eastAsia="Times New Roman" w:cs="Times New Roman"/>
          <w:color w:val="000000"/>
          <w:sz w:val="27"/>
          <w:szCs w:val="27"/>
          <w:lang w:eastAsia="ru-RU"/>
        </w:rPr>
        <w:t>Дата просмотра 13.03.2015</w:t>
      </w:r>
    </w:p>
    <w:p w:rsidR="006672E2" w:rsidRPr="000434F8" w:rsidRDefault="006672E2" w:rsidP="006672E2">
      <w:pPr>
        <w:jc w:val="both"/>
        <w:rPr>
          <w:rFonts w:cs="Times New Roman"/>
          <w:szCs w:val="28"/>
        </w:rPr>
      </w:pPr>
      <w:r>
        <w:rPr>
          <w:rFonts w:cs="Times New Roman"/>
          <w:szCs w:val="28"/>
        </w:rPr>
        <w:t>2</w:t>
      </w:r>
      <w:r w:rsidRPr="000434F8">
        <w:rPr>
          <w:rFonts w:cs="Times New Roman"/>
          <w:szCs w:val="28"/>
        </w:rPr>
        <w:t>.http://www.osp.ru/os/2000/04/177994/.</w:t>
      </w:r>
      <w:r w:rsidR="005E50E3">
        <w:rPr>
          <w:rFonts w:cs="Times New Roman"/>
          <w:szCs w:val="28"/>
        </w:rPr>
        <w:t xml:space="preserve"> </w:t>
      </w:r>
      <w:r w:rsidRPr="000434F8">
        <w:rPr>
          <w:rFonts w:cs="Times New Roman"/>
          <w:szCs w:val="28"/>
        </w:rPr>
        <w:t>Дата просмотра 03.03.2015</w:t>
      </w:r>
    </w:p>
    <w:p w:rsidR="006672E2" w:rsidRPr="005E50E3" w:rsidRDefault="006672E2" w:rsidP="006672E2">
      <w:pPr>
        <w:shd w:val="clear" w:color="auto" w:fill="FFFFFF"/>
        <w:spacing w:before="100" w:beforeAutospacing="1" w:after="100" w:afterAutospacing="1"/>
        <w:jc w:val="both"/>
        <w:rPr>
          <w:rFonts w:eastAsia="Times New Roman" w:cs="Times New Roman"/>
          <w:color w:val="000000"/>
          <w:szCs w:val="28"/>
          <w:lang w:eastAsia="ru-RU"/>
        </w:rPr>
      </w:pPr>
      <w:proofErr w:type="gramStart"/>
      <w:r w:rsidRPr="006672E2">
        <w:rPr>
          <w:rFonts w:eastAsia="Times New Roman" w:cs="Times New Roman"/>
          <w:color w:val="000000"/>
          <w:szCs w:val="28"/>
          <w:lang w:val="en-US" w:eastAsia="ru-RU"/>
        </w:rPr>
        <w:t>3</w:t>
      </w:r>
      <w:r w:rsidRPr="00663C24">
        <w:rPr>
          <w:rFonts w:eastAsia="Times New Roman" w:cs="Times New Roman"/>
          <w:color w:val="000000"/>
          <w:szCs w:val="28"/>
          <w:lang w:val="en-US" w:eastAsia="ru-RU"/>
        </w:rPr>
        <w:t>.Jan</w:t>
      </w:r>
      <w:proofErr w:type="gramEnd"/>
      <w:r w:rsidRPr="00663C24">
        <w:rPr>
          <w:rFonts w:eastAsia="Times New Roman" w:cs="Times New Roman"/>
          <w:color w:val="000000"/>
          <w:szCs w:val="28"/>
          <w:lang w:val="en-US" w:eastAsia="ru-RU"/>
        </w:rPr>
        <w:t xml:space="preserve"> Marco Leimeister, J</w:t>
      </w:r>
      <w:r w:rsidRPr="00663C24">
        <w:rPr>
          <w:rFonts w:eastAsia="Times New Roman" w:cs="Times New Roman"/>
          <w:color w:val="000000"/>
          <w:szCs w:val="28"/>
          <w:lang w:eastAsia="ru-RU"/>
        </w:rPr>
        <w:t>ц</w:t>
      </w:r>
      <w:r w:rsidRPr="00663C24">
        <w:rPr>
          <w:rFonts w:eastAsia="Times New Roman" w:cs="Times New Roman"/>
          <w:color w:val="000000"/>
          <w:szCs w:val="28"/>
          <w:lang w:val="en-US" w:eastAsia="ru-RU"/>
        </w:rPr>
        <w:t xml:space="preserve">rn Weigle, Helmut Krcmar. </w:t>
      </w:r>
      <w:proofErr w:type="gramStart"/>
      <w:r w:rsidRPr="00663C24">
        <w:rPr>
          <w:rFonts w:eastAsia="Times New Roman" w:cs="Times New Roman"/>
          <w:color w:val="000000"/>
          <w:szCs w:val="28"/>
          <w:lang w:val="en-US" w:eastAsia="ru-RU"/>
        </w:rPr>
        <w:t>Efficiency of virtual organisations — the case of agi, JOV 3 (2001)</w:t>
      </w:r>
      <w:r w:rsidRPr="000022A3">
        <w:rPr>
          <w:rFonts w:eastAsia="Times New Roman" w:cs="Times New Roman"/>
          <w:color w:val="000000"/>
          <w:szCs w:val="28"/>
          <w:lang w:val="en-US" w:eastAsia="ru-RU"/>
        </w:rPr>
        <w:t>.</w:t>
      </w:r>
      <w:proofErr w:type="gramEnd"/>
      <w:r w:rsidRPr="00663C24">
        <w:rPr>
          <w:rFonts w:eastAsia="Times New Roman" w:cs="Times New Roman"/>
          <w:color w:val="000000"/>
          <w:szCs w:val="28"/>
          <w:lang w:val="en-US" w:eastAsia="ru-RU"/>
        </w:rPr>
        <w:t xml:space="preserve"> </w:t>
      </w:r>
    </w:p>
    <w:p w:rsidR="006672E2" w:rsidRPr="005E50E3" w:rsidRDefault="006672E2" w:rsidP="006672E2">
      <w:pPr>
        <w:shd w:val="clear" w:color="auto" w:fill="FFFFFF"/>
        <w:spacing w:before="100" w:beforeAutospacing="1" w:after="100" w:afterAutospacing="1"/>
        <w:jc w:val="both"/>
        <w:rPr>
          <w:rFonts w:eastAsia="Times New Roman" w:cs="Times New Roman"/>
          <w:color w:val="000000"/>
          <w:szCs w:val="28"/>
          <w:lang w:eastAsia="ru-RU"/>
        </w:rPr>
      </w:pPr>
      <w:r w:rsidRPr="005E50E3">
        <w:rPr>
          <w:rFonts w:eastAsia="Times New Roman" w:cs="Times New Roman"/>
          <w:color w:val="000000"/>
          <w:szCs w:val="28"/>
          <w:lang w:eastAsia="ru-RU"/>
        </w:rPr>
        <w:t xml:space="preserve">4. </w:t>
      </w:r>
      <w:r w:rsidR="005E50E3" w:rsidRPr="005E50E3">
        <w:rPr>
          <w:rFonts w:eastAsia="Times New Roman" w:cs="Times New Roman"/>
          <w:szCs w:val="28"/>
          <w:lang w:val="en-US" w:eastAsia="ru-RU"/>
        </w:rPr>
        <w:t>http</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www</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it</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ru</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academy</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vue</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form</w:t>
      </w:r>
      <w:r w:rsidR="005E50E3" w:rsidRPr="005E50E3">
        <w:rPr>
          <w:rFonts w:eastAsia="Times New Roman" w:cs="Times New Roman"/>
          <w:szCs w:val="28"/>
          <w:lang w:eastAsia="ru-RU"/>
        </w:rPr>
        <w:t>.</w:t>
      </w:r>
      <w:r w:rsidR="005E50E3" w:rsidRPr="005E50E3">
        <w:rPr>
          <w:rFonts w:eastAsia="Times New Roman" w:cs="Times New Roman"/>
          <w:szCs w:val="28"/>
          <w:lang w:val="en-US" w:eastAsia="ru-RU"/>
        </w:rPr>
        <w:t>html</w:t>
      </w:r>
      <w:r w:rsidR="005E50E3" w:rsidRPr="005E50E3">
        <w:rPr>
          <w:rFonts w:eastAsia="Times New Roman" w:cs="Times New Roman"/>
          <w:szCs w:val="28"/>
          <w:lang w:eastAsia="ru-RU"/>
        </w:rPr>
        <w:t>. Дата</w:t>
      </w:r>
      <w:r w:rsidR="005E50E3">
        <w:rPr>
          <w:rFonts w:eastAsia="Times New Roman" w:cs="Times New Roman"/>
          <w:color w:val="000000"/>
          <w:szCs w:val="28"/>
          <w:lang w:eastAsia="ru-RU"/>
        </w:rPr>
        <w:t xml:space="preserve"> просмотра 04.04.2015</w:t>
      </w:r>
    </w:p>
    <w:p w:rsidR="006672E2" w:rsidRDefault="006672E2" w:rsidP="006672E2">
      <w:pPr>
        <w:jc w:val="both"/>
        <w:rPr>
          <w:rFonts w:eastAsia="Times New Roman" w:cs="Times New Roman"/>
          <w:color w:val="000000"/>
          <w:szCs w:val="28"/>
          <w:lang w:eastAsia="ru-RU"/>
        </w:rPr>
      </w:pPr>
      <w:r>
        <w:rPr>
          <w:rFonts w:eastAsia="Times New Roman" w:cs="Times New Roman"/>
          <w:color w:val="000000"/>
          <w:szCs w:val="28"/>
          <w:lang w:eastAsia="ru-RU"/>
        </w:rPr>
        <w:t>5</w:t>
      </w:r>
      <w:r w:rsidRPr="000434F8">
        <w:rPr>
          <w:rFonts w:eastAsia="Times New Roman" w:cs="Times New Roman"/>
          <w:color w:val="000000"/>
          <w:szCs w:val="28"/>
          <w:lang w:eastAsia="ru-RU"/>
        </w:rPr>
        <w:t>.Мескон М., Альберт М., Хедоури Ф. основы менеджмента.- М., 2005 г.С.156.</w:t>
      </w:r>
    </w:p>
    <w:p w:rsidR="006672E2" w:rsidRPr="000434F8" w:rsidRDefault="006672E2" w:rsidP="006672E2">
      <w:pPr>
        <w:jc w:val="both"/>
        <w:rPr>
          <w:rFonts w:cs="Times New Roman"/>
          <w:szCs w:val="28"/>
        </w:rPr>
      </w:pPr>
      <w:r>
        <w:rPr>
          <w:rFonts w:eastAsia="Times New Roman" w:cs="Times New Roman"/>
          <w:color w:val="000000"/>
          <w:szCs w:val="28"/>
          <w:lang w:eastAsia="ru-RU"/>
        </w:rPr>
        <w:t>6.</w:t>
      </w:r>
      <w:r w:rsidRPr="000434F8">
        <w:rPr>
          <w:rFonts w:eastAsia="Times New Roman" w:cs="Times New Roman"/>
          <w:color w:val="000000"/>
          <w:szCs w:val="28"/>
          <w:lang w:eastAsia="ru-RU"/>
        </w:rPr>
        <w:t>Виртуальное предприятие как эффективная форма организации внешнеэкономической деятельности компании. А.Манюшис. Международный журнал "Проблемы теории и практики управления" №4/03. С.44.</w:t>
      </w:r>
    </w:p>
    <w:p w:rsidR="007E6BBB" w:rsidRPr="006672E2" w:rsidRDefault="006672E2" w:rsidP="002E4311">
      <w:pPr>
        <w:rPr>
          <w:rFonts w:cs="Times New Roman"/>
          <w:szCs w:val="28"/>
          <w:lang w:eastAsia="ru-RU"/>
        </w:rPr>
      </w:pPr>
      <w:r>
        <w:rPr>
          <w:rFonts w:cs="Times New Roman"/>
          <w:szCs w:val="28"/>
          <w:lang w:eastAsia="ru-RU"/>
        </w:rPr>
        <w:t>7.</w:t>
      </w:r>
      <w:r w:rsidRPr="006672E2">
        <w:rPr>
          <w:rFonts w:cs="Times New Roman"/>
          <w:szCs w:val="28"/>
          <w:lang w:eastAsia="ru-RU"/>
        </w:rPr>
        <w:t xml:space="preserve"> </w:t>
      </w:r>
      <w:r w:rsidRPr="000434F8">
        <w:rPr>
          <w:rFonts w:cs="Times New Roman"/>
          <w:szCs w:val="28"/>
          <w:lang w:eastAsia="ru-RU"/>
        </w:rPr>
        <w:t>Вейл П.Искусство менеджмента: Пер</w:t>
      </w:r>
      <w:proofErr w:type="gramStart"/>
      <w:r w:rsidRPr="000434F8">
        <w:rPr>
          <w:rFonts w:cs="Times New Roman"/>
          <w:szCs w:val="28"/>
          <w:lang w:eastAsia="ru-RU"/>
        </w:rPr>
        <w:t>.с</w:t>
      </w:r>
      <w:proofErr w:type="gramEnd"/>
      <w:r w:rsidRPr="000434F8">
        <w:rPr>
          <w:rFonts w:cs="Times New Roman"/>
          <w:szCs w:val="28"/>
          <w:lang w:eastAsia="ru-RU"/>
        </w:rPr>
        <w:t xml:space="preserve"> англ.-М.:Новости, 2004.С.121.</w:t>
      </w:r>
    </w:p>
    <w:p w:rsidR="00120EF0" w:rsidRDefault="006672E2" w:rsidP="002E4311">
      <w:pPr>
        <w:rPr>
          <w:rFonts w:cs="Times New Roman"/>
          <w:szCs w:val="28"/>
          <w:lang w:eastAsia="ru-RU"/>
        </w:rPr>
      </w:pPr>
      <w:r>
        <w:t>8.</w:t>
      </w:r>
      <w:r w:rsidRPr="006672E2">
        <w:rPr>
          <w:rFonts w:cs="Times New Roman"/>
          <w:szCs w:val="28"/>
          <w:lang w:eastAsia="ru-RU"/>
        </w:rPr>
        <w:t xml:space="preserve"> </w:t>
      </w:r>
      <w:r w:rsidRPr="000434F8">
        <w:rPr>
          <w:rFonts w:cs="Times New Roman"/>
          <w:szCs w:val="28"/>
          <w:lang w:eastAsia="ru-RU"/>
        </w:rPr>
        <w:t xml:space="preserve">Паркинсон С. Искусство управления. </w:t>
      </w:r>
      <w:proofErr w:type="gramStart"/>
      <w:r w:rsidRPr="000434F8">
        <w:rPr>
          <w:rFonts w:cs="Times New Roman"/>
          <w:szCs w:val="28"/>
          <w:lang w:eastAsia="ru-RU"/>
        </w:rPr>
        <w:t>-М</w:t>
      </w:r>
      <w:proofErr w:type="gramEnd"/>
      <w:r w:rsidRPr="000434F8">
        <w:rPr>
          <w:rFonts w:cs="Times New Roman"/>
          <w:szCs w:val="28"/>
          <w:lang w:eastAsia="ru-RU"/>
        </w:rPr>
        <w:t xml:space="preserve">., 2003 г. </w:t>
      </w:r>
    </w:p>
    <w:p w:rsidR="006672E2" w:rsidRDefault="006672E2" w:rsidP="002E4311">
      <w:pPr>
        <w:rPr>
          <w:rFonts w:cs="Times New Roman"/>
          <w:szCs w:val="28"/>
          <w:lang w:eastAsia="ru-RU"/>
        </w:rPr>
      </w:pPr>
      <w:r>
        <w:rPr>
          <w:rFonts w:cs="Times New Roman"/>
          <w:szCs w:val="28"/>
          <w:lang w:eastAsia="ru-RU"/>
        </w:rPr>
        <w:t>9.</w:t>
      </w:r>
      <w:r w:rsidRPr="006672E2">
        <w:rPr>
          <w:rFonts w:cs="Times New Roman"/>
          <w:szCs w:val="28"/>
          <w:lang w:eastAsia="ru-RU"/>
        </w:rPr>
        <w:t xml:space="preserve"> </w:t>
      </w:r>
      <w:r w:rsidRPr="000434F8">
        <w:rPr>
          <w:rFonts w:cs="Times New Roman"/>
          <w:szCs w:val="28"/>
          <w:lang w:eastAsia="ru-RU"/>
        </w:rPr>
        <w:t>Друкер П. Эффективный управляющий. – М., 2004 г.С.231.</w:t>
      </w:r>
    </w:p>
    <w:p w:rsidR="005B1DF9" w:rsidRDefault="005B1DF9" w:rsidP="002E4311">
      <w:pPr>
        <w:rPr>
          <w:rFonts w:cs="Times New Roman"/>
          <w:szCs w:val="28"/>
          <w:lang w:eastAsia="ru-RU"/>
        </w:rPr>
      </w:pPr>
      <w:r>
        <w:rPr>
          <w:rFonts w:cs="Times New Roman"/>
          <w:szCs w:val="28"/>
          <w:lang w:eastAsia="ru-RU"/>
        </w:rPr>
        <w:t>10.</w:t>
      </w:r>
      <w:r w:rsidRPr="005B1DF9">
        <w:rPr>
          <w:rFonts w:cs="Times New Roman"/>
          <w:szCs w:val="28"/>
          <w:lang w:eastAsia="ru-RU"/>
        </w:rPr>
        <w:t xml:space="preserve"> </w:t>
      </w:r>
      <w:r w:rsidRPr="00810682">
        <w:rPr>
          <w:rFonts w:cs="Times New Roman"/>
          <w:szCs w:val="28"/>
          <w:lang w:eastAsia="ru-RU"/>
        </w:rPr>
        <w:t>Г.Я. Гольдштейн Стратегический инновационный менеджмент: тенденции, технологии, практ</w:t>
      </w:r>
      <w:r w:rsidR="005E50E3">
        <w:rPr>
          <w:rFonts w:cs="Times New Roman"/>
          <w:szCs w:val="28"/>
          <w:lang w:eastAsia="ru-RU"/>
        </w:rPr>
        <w:t>ика</w:t>
      </w:r>
      <w:proofErr w:type="gramStart"/>
      <w:r w:rsidR="005E50E3">
        <w:rPr>
          <w:rFonts w:cs="Times New Roman"/>
          <w:szCs w:val="28"/>
          <w:lang w:eastAsia="ru-RU"/>
        </w:rPr>
        <w:t>.Т</w:t>
      </w:r>
      <w:proofErr w:type="gramEnd"/>
      <w:r w:rsidR="005E50E3">
        <w:rPr>
          <w:rFonts w:cs="Times New Roman"/>
          <w:szCs w:val="28"/>
          <w:lang w:eastAsia="ru-RU"/>
        </w:rPr>
        <w:t>аганрог: Изд-во ТРТУ, 2002</w:t>
      </w:r>
      <w:r w:rsidRPr="00810682">
        <w:rPr>
          <w:rFonts w:cs="Times New Roman"/>
          <w:szCs w:val="28"/>
          <w:lang w:eastAsia="ru-RU"/>
        </w:rPr>
        <w:t>.</w:t>
      </w:r>
    </w:p>
    <w:p w:rsidR="005B1DF9" w:rsidRDefault="005B1DF9" w:rsidP="002E4311">
      <w:pPr>
        <w:rPr>
          <w:rFonts w:cs="Times New Roman"/>
          <w:szCs w:val="28"/>
          <w:lang w:eastAsia="ru-RU"/>
        </w:rPr>
      </w:pPr>
      <w:r>
        <w:rPr>
          <w:rFonts w:cs="Times New Roman"/>
          <w:szCs w:val="28"/>
          <w:lang w:eastAsia="ru-RU"/>
        </w:rPr>
        <w:t>11.</w:t>
      </w:r>
      <w:r w:rsidRPr="005B1DF9">
        <w:rPr>
          <w:rFonts w:cs="Times New Roman"/>
          <w:szCs w:val="28"/>
          <w:lang w:eastAsia="ru-RU"/>
        </w:rPr>
        <w:t xml:space="preserve"> </w:t>
      </w:r>
      <w:r w:rsidRPr="00810682">
        <w:rPr>
          <w:rFonts w:cs="Times New Roman"/>
          <w:szCs w:val="28"/>
          <w:lang w:eastAsia="ru-RU"/>
        </w:rPr>
        <w:t>Л.Санкова. HR-менеджмент в виртуальных организациях. Журнал «Управление персоналом», № 5 за 2007 год.</w:t>
      </w:r>
    </w:p>
    <w:p w:rsidR="005B1DF9" w:rsidRDefault="005B1DF9" w:rsidP="002E4311">
      <w:pPr>
        <w:rPr>
          <w:rFonts w:cs="Times New Roman"/>
          <w:szCs w:val="28"/>
          <w:lang w:eastAsia="ru-RU"/>
        </w:rPr>
      </w:pPr>
      <w:r>
        <w:rPr>
          <w:rFonts w:cs="Times New Roman"/>
          <w:szCs w:val="28"/>
          <w:lang w:eastAsia="ru-RU"/>
        </w:rPr>
        <w:t>12.</w:t>
      </w:r>
      <w:r w:rsidRPr="00810682">
        <w:rPr>
          <w:rFonts w:cs="Times New Roman"/>
          <w:szCs w:val="28"/>
          <w:lang w:eastAsia="ru-RU"/>
        </w:rPr>
        <w:t>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p w:rsidR="005B1DF9" w:rsidRDefault="005B1DF9" w:rsidP="002E4311">
      <w:pPr>
        <w:rPr>
          <w:rFonts w:cs="Times New Roman"/>
          <w:szCs w:val="28"/>
          <w:lang w:eastAsia="ru-RU"/>
        </w:rPr>
      </w:pPr>
      <w:r>
        <w:rPr>
          <w:rFonts w:cs="Times New Roman"/>
          <w:szCs w:val="28"/>
          <w:lang w:eastAsia="ru-RU"/>
        </w:rPr>
        <w:t>13.</w:t>
      </w:r>
      <w:r w:rsidRPr="005B1DF9">
        <w:rPr>
          <w:rFonts w:cs="Times New Roman"/>
          <w:szCs w:val="28"/>
          <w:lang w:eastAsia="ru-RU"/>
        </w:rPr>
        <w:t xml:space="preserve"> </w:t>
      </w:r>
      <w:r w:rsidRPr="00810682">
        <w:rPr>
          <w:rFonts w:cs="Times New Roman"/>
          <w:szCs w:val="28"/>
          <w:lang w:eastAsia="ru-RU"/>
        </w:rPr>
        <w:t>Г.Я. Гольдштейн Стратегический инновационный менеджмент: тенденции, технологии, практика. Таганрог: Изд-во ТРТУ, 2002 глава 6.</w:t>
      </w:r>
    </w:p>
    <w:p w:rsidR="005B1DF9" w:rsidRDefault="005B1DF9" w:rsidP="005B1DF9">
      <w:pPr>
        <w:jc w:val="both"/>
        <w:rPr>
          <w:rFonts w:eastAsia="Times New Roman" w:cs="Times New Roman"/>
          <w:color w:val="000000"/>
          <w:sz w:val="27"/>
          <w:szCs w:val="27"/>
          <w:lang w:eastAsia="ru-RU"/>
        </w:rPr>
      </w:pPr>
      <w:r>
        <w:rPr>
          <w:rFonts w:cs="Times New Roman"/>
          <w:szCs w:val="28"/>
          <w:lang w:eastAsia="ru-RU"/>
        </w:rPr>
        <w:t>14.</w:t>
      </w:r>
      <w:r w:rsidRPr="003B2E12">
        <w:rPr>
          <w:rFonts w:eastAsia="Times New Roman" w:cs="Times New Roman"/>
          <w:color w:val="000000"/>
          <w:sz w:val="27"/>
          <w:szCs w:val="27"/>
          <w:lang w:eastAsia="ru-RU"/>
        </w:rPr>
        <w:t>http://www.docme.ru/doc/544958/virtual._nye-predpriyatiya</w:t>
      </w:r>
      <w:r>
        <w:rPr>
          <w:rFonts w:eastAsia="Times New Roman" w:cs="Times New Roman"/>
          <w:color w:val="000000"/>
          <w:sz w:val="27"/>
          <w:szCs w:val="27"/>
          <w:lang w:eastAsia="ru-RU"/>
        </w:rPr>
        <w:t>.</w:t>
      </w:r>
      <w:r w:rsidR="005E50E3">
        <w:rPr>
          <w:rFonts w:eastAsia="Times New Roman" w:cs="Times New Roman"/>
          <w:color w:val="000000"/>
          <w:sz w:val="27"/>
          <w:szCs w:val="27"/>
          <w:lang w:eastAsia="ru-RU"/>
        </w:rPr>
        <w:t xml:space="preserve"> </w:t>
      </w:r>
      <w:r>
        <w:rPr>
          <w:rFonts w:eastAsia="Times New Roman" w:cs="Times New Roman"/>
          <w:color w:val="000000"/>
          <w:sz w:val="27"/>
          <w:szCs w:val="27"/>
          <w:lang w:eastAsia="ru-RU"/>
        </w:rPr>
        <w:t>Дата просмотра 13.03.2015</w:t>
      </w:r>
    </w:p>
    <w:p w:rsidR="005B1DF9" w:rsidRPr="000F4789" w:rsidRDefault="005B1DF9" w:rsidP="005B1DF9">
      <w:pPr>
        <w:tabs>
          <w:tab w:val="left" w:pos="6090"/>
        </w:tabs>
        <w:spacing w:after="0"/>
        <w:jc w:val="both"/>
        <w:rPr>
          <w:rFonts w:eastAsia="Lucida Sans Unicode" w:cs="Times New Roman"/>
          <w:szCs w:val="24"/>
          <w:lang w:val="en-US"/>
        </w:rPr>
      </w:pPr>
      <w:r>
        <w:rPr>
          <w:rFonts w:eastAsia="Times New Roman" w:cs="Times New Roman"/>
          <w:color w:val="000000"/>
          <w:szCs w:val="28"/>
          <w:lang w:eastAsia="ru-RU"/>
        </w:rPr>
        <w:t>15.</w:t>
      </w:r>
      <w:r w:rsidRPr="000022A3">
        <w:rPr>
          <w:rFonts w:eastAsia="Lucida Sans Unicode" w:cs="Times New Roman"/>
          <w:szCs w:val="24"/>
        </w:rPr>
        <w:t xml:space="preserve"> Дейт К. Дж. Введение в системы баз данных: Вильямс,  1999. </w:t>
      </w:r>
      <w:r>
        <w:rPr>
          <w:rFonts w:eastAsia="Lucida Sans Unicode" w:cs="Times New Roman"/>
          <w:szCs w:val="24"/>
        </w:rPr>
        <w:t>С</w:t>
      </w:r>
      <w:r w:rsidRPr="000F4789">
        <w:rPr>
          <w:rFonts w:eastAsia="Lucida Sans Unicode" w:cs="Times New Roman"/>
          <w:szCs w:val="24"/>
          <w:lang w:val="en-US"/>
        </w:rPr>
        <w:t>. 82.</w:t>
      </w:r>
    </w:p>
    <w:p w:rsidR="0018021E" w:rsidRDefault="00943F66" w:rsidP="002E4311">
      <w:pPr>
        <w:rPr>
          <w:rFonts w:eastAsia="Lucida Sans Unicode" w:cs="Times New Roman"/>
          <w:szCs w:val="24"/>
        </w:rPr>
      </w:pPr>
      <w:r w:rsidRPr="00943F66">
        <w:rPr>
          <w:rFonts w:eastAsia="Times New Roman" w:cs="Times New Roman"/>
          <w:color w:val="000000"/>
          <w:sz w:val="27"/>
          <w:szCs w:val="27"/>
          <w:lang w:val="en-US" w:eastAsia="ru-RU"/>
        </w:rPr>
        <w:lastRenderedPageBreak/>
        <w:t xml:space="preserve">16. </w:t>
      </w:r>
      <w:r w:rsidRPr="000F4789">
        <w:rPr>
          <w:rFonts w:eastAsia="Lucida Sans Unicode" w:cs="Times New Roman"/>
          <w:szCs w:val="24"/>
        </w:rPr>
        <w:t>Нильсен</w:t>
      </w:r>
      <w:r w:rsidRPr="000F4789">
        <w:rPr>
          <w:rFonts w:eastAsia="Lucida Sans Unicode" w:cs="Times New Roman"/>
          <w:szCs w:val="24"/>
          <w:lang w:val="en-US"/>
        </w:rPr>
        <w:t xml:space="preserve"> </w:t>
      </w:r>
      <w:r w:rsidRPr="000F4789">
        <w:rPr>
          <w:rFonts w:eastAsia="Lucida Sans Unicode" w:cs="Times New Roman"/>
          <w:szCs w:val="24"/>
        </w:rPr>
        <w:t>П</w:t>
      </w:r>
      <w:r w:rsidRPr="000F4789">
        <w:rPr>
          <w:rFonts w:eastAsia="Lucida Sans Unicode" w:cs="Times New Roman"/>
          <w:szCs w:val="24"/>
          <w:lang w:val="en-US"/>
        </w:rPr>
        <w:t xml:space="preserve">. Microsoft SQL Server 2005. </w:t>
      </w:r>
      <w:r w:rsidRPr="000F4789">
        <w:rPr>
          <w:rFonts w:eastAsia="Lucida Sans Unicode" w:cs="Times New Roman"/>
          <w:szCs w:val="24"/>
        </w:rPr>
        <w:t>Библия пользователя: Пер. с англ. – М.: ООО «И. Д. Вильямс», 2008</w:t>
      </w:r>
    </w:p>
    <w:p w:rsidR="0018021E" w:rsidRDefault="0018021E" w:rsidP="0018021E">
      <w:pPr>
        <w:tabs>
          <w:tab w:val="left" w:pos="6090"/>
        </w:tabs>
        <w:spacing w:after="0"/>
        <w:contextualSpacing w:val="0"/>
        <w:jc w:val="both"/>
      </w:pPr>
      <w:r>
        <w:t xml:space="preserve">17. ГОСТ 12.1.004-91 «Пожарная безопасность. Общие требования» </w:t>
      </w:r>
    </w:p>
    <w:p w:rsidR="0018021E" w:rsidRDefault="0018021E" w:rsidP="0018021E">
      <w:pPr>
        <w:tabs>
          <w:tab w:val="left" w:pos="6090"/>
        </w:tabs>
        <w:spacing w:after="0"/>
        <w:contextualSpacing w:val="0"/>
        <w:jc w:val="both"/>
        <w:rPr>
          <w:szCs w:val="28"/>
        </w:rPr>
      </w:pPr>
      <w:r>
        <w:t xml:space="preserve">18. </w:t>
      </w:r>
      <w:r>
        <w:rPr>
          <w:szCs w:val="28"/>
        </w:rPr>
        <w:t>СН 2.2.4/2.1-8.562-96 «Шум на рабочих местах, в помещениях жилых, общественных зданий и на территории жилой застройки»</w:t>
      </w:r>
    </w:p>
    <w:p w:rsidR="0018021E" w:rsidRDefault="0018021E" w:rsidP="0018021E">
      <w:pPr>
        <w:tabs>
          <w:tab w:val="left" w:pos="6090"/>
        </w:tabs>
        <w:spacing w:after="0"/>
        <w:contextualSpacing w:val="0"/>
        <w:jc w:val="both"/>
        <w:rPr>
          <w:szCs w:val="24"/>
        </w:rPr>
      </w:pPr>
      <w:r>
        <w:t xml:space="preserve">19. СНиП 23-05-95 «Естественное и искусственное освещение»  </w:t>
      </w:r>
    </w:p>
    <w:p w:rsidR="00CB2667" w:rsidRPr="00CB2667" w:rsidRDefault="00CB2667" w:rsidP="00CB2667">
      <w:pPr>
        <w:widowControl w:val="0"/>
        <w:tabs>
          <w:tab w:val="left" w:pos="6090"/>
        </w:tabs>
        <w:suppressAutoHyphens/>
        <w:spacing w:after="0" w:line="240" w:lineRule="auto"/>
        <w:contextualSpacing w:val="0"/>
        <w:jc w:val="both"/>
        <w:rPr>
          <w:rFonts w:eastAsia="Lucida Sans Unicode" w:cs="Times New Roman"/>
          <w:szCs w:val="24"/>
        </w:rPr>
      </w:pPr>
      <w:r>
        <w:rPr>
          <w:rFonts w:eastAsia="Lucida Sans Unicode" w:cs="Times New Roman"/>
          <w:szCs w:val="24"/>
        </w:rPr>
        <w:t xml:space="preserve">20. </w:t>
      </w:r>
      <w:r w:rsidRPr="00CB2667">
        <w:rPr>
          <w:rFonts w:eastAsia="Lucida Sans Unicode" w:cs="Times New Roman"/>
          <w:szCs w:val="24"/>
        </w:rPr>
        <w:t xml:space="preserve">ГОСТ 12.0.003-74* «ССБТ. Опасные и вредные производственные факторы. Классификация» </w:t>
      </w:r>
    </w:p>
    <w:p w:rsidR="0018021E" w:rsidRPr="00404231" w:rsidRDefault="00404231" w:rsidP="00404231">
      <w:pPr>
        <w:tabs>
          <w:tab w:val="left" w:pos="6090"/>
        </w:tabs>
        <w:spacing w:after="0"/>
        <w:contextualSpacing w:val="0"/>
        <w:jc w:val="both"/>
      </w:pPr>
      <w:r>
        <w:t>21.</w:t>
      </w:r>
      <w:r w:rsidRPr="00AD555D">
        <w:rPr>
          <w:rFonts w:eastAsia="Times New Roman" w:cs="Times New Roman"/>
          <w:kern w:val="1"/>
          <w:szCs w:val="28"/>
          <w:lang w:eastAsia="ar-SA"/>
        </w:rPr>
        <w:t>СанПиН 2.2.2/2.4.1340-03 «Гигиенические требования к персональным электронно-вычислительным машинам и организации работы»,</w:t>
      </w:r>
    </w:p>
    <w:p w:rsidR="0018021E" w:rsidRDefault="00404231" w:rsidP="002E4311">
      <w:pPr>
        <w:rPr>
          <w:rFonts w:eastAsia="Lucida Sans Unicode" w:cs="Times New Roman"/>
          <w:szCs w:val="24"/>
        </w:rPr>
      </w:pPr>
      <w:r>
        <w:rPr>
          <w:rFonts w:eastAsia="Lucida Sans Unicode" w:cs="Times New Roman"/>
          <w:szCs w:val="24"/>
        </w:rPr>
        <w:t>22.</w:t>
      </w:r>
      <w:r w:rsidRPr="00404231">
        <w:rPr>
          <w:rFonts w:eastAsia="Times New Roman" w:cs="Times New Roman"/>
          <w:color w:val="000000"/>
          <w:kern w:val="1"/>
          <w:szCs w:val="28"/>
          <w:lang w:eastAsia="ar-SA"/>
        </w:rPr>
        <w:t xml:space="preserve"> </w:t>
      </w:r>
      <w:r w:rsidRPr="00AD555D">
        <w:rPr>
          <w:rFonts w:eastAsia="Times New Roman" w:cs="Times New Roman"/>
          <w:color w:val="000000"/>
          <w:kern w:val="1"/>
          <w:szCs w:val="28"/>
          <w:lang w:eastAsia="ar-SA"/>
        </w:rPr>
        <w:t>СН-181-70 «Указания по проектированию цветовой отделки интерьеров и производственных зданий промышленных</w:t>
      </w:r>
      <w:r w:rsidRPr="00AD555D">
        <w:rPr>
          <w:rFonts w:eastAsia="Times New Roman" w:cs="Times New Roman"/>
          <w:color w:val="333333"/>
          <w:kern w:val="1"/>
          <w:szCs w:val="28"/>
          <w:lang w:eastAsia="ar-SA"/>
        </w:rPr>
        <w:t>»</w:t>
      </w:r>
    </w:p>
    <w:p w:rsidR="0018021E" w:rsidRDefault="00404231" w:rsidP="002E4311">
      <w:pPr>
        <w:rPr>
          <w:rFonts w:eastAsia="Lucida Sans Unicode" w:cs="Times New Roman"/>
          <w:szCs w:val="24"/>
        </w:rPr>
      </w:pPr>
      <w:r>
        <w:rPr>
          <w:rFonts w:eastAsia="Lucida Sans Unicode" w:cs="Times New Roman"/>
          <w:color w:val="000000"/>
          <w:spacing w:val="5"/>
          <w:szCs w:val="28"/>
        </w:rPr>
        <w:t>23.</w:t>
      </w:r>
      <w:r w:rsidRPr="00CE48C5">
        <w:rPr>
          <w:rFonts w:eastAsia="Lucida Sans Unicode" w:cs="Times New Roman"/>
          <w:color w:val="000000"/>
          <w:spacing w:val="5"/>
          <w:szCs w:val="28"/>
        </w:rPr>
        <w:t xml:space="preserve">СанПиН 2.2.4.548-96 </w:t>
      </w:r>
      <w:r w:rsidRPr="00CE48C5">
        <w:rPr>
          <w:rFonts w:eastAsia="Lucida Sans Unicode" w:cs="Times New Roman"/>
          <w:color w:val="000000"/>
          <w:szCs w:val="28"/>
        </w:rPr>
        <w:t>«Гигиенические требования к микроклимату производственных помещений»</w:t>
      </w: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18021E" w:rsidRDefault="0018021E" w:rsidP="002E4311">
      <w:pPr>
        <w:rPr>
          <w:rFonts w:eastAsia="Lucida Sans Unicode" w:cs="Times New Roman"/>
          <w:szCs w:val="24"/>
        </w:rPr>
      </w:pPr>
    </w:p>
    <w:p w:rsidR="005802C4" w:rsidRDefault="005802C4" w:rsidP="005802C4">
      <w:pPr>
        <w:rPr>
          <w:rFonts w:eastAsia="Lucida Sans Unicode" w:cs="Times New Roman"/>
          <w:szCs w:val="24"/>
        </w:rPr>
      </w:pPr>
    </w:p>
    <w:p w:rsidR="00B5705B" w:rsidRDefault="00B5705B" w:rsidP="005802C4">
      <w:pPr>
        <w:rPr>
          <w:rFonts w:eastAsia="Lucida Sans Unicode" w:cs="Times New Roman"/>
          <w:szCs w:val="24"/>
        </w:rPr>
      </w:pPr>
    </w:p>
    <w:p w:rsidR="00B5705B" w:rsidRDefault="00B5705B" w:rsidP="005802C4">
      <w:pPr>
        <w:rPr>
          <w:rFonts w:eastAsia="Lucida Sans Unicode" w:cs="Times New Roman"/>
          <w:szCs w:val="24"/>
        </w:rPr>
      </w:pPr>
    </w:p>
    <w:p w:rsidR="008608E4" w:rsidRDefault="008608E4" w:rsidP="005802C4">
      <w:pPr>
        <w:rPr>
          <w:rFonts w:eastAsia="Lucida Sans Unicode" w:cs="Times New Roman"/>
          <w:szCs w:val="24"/>
        </w:rPr>
      </w:pPr>
    </w:p>
    <w:p w:rsidR="00574C5D" w:rsidRDefault="005802C4" w:rsidP="00574C5D">
      <w:pPr>
        <w:ind w:firstLine="708"/>
        <w:rPr>
          <w:rFonts w:eastAsia="Lucida Sans Unicode" w:cs="Times New Roman"/>
          <w:b/>
          <w:szCs w:val="24"/>
        </w:rPr>
      </w:pPr>
      <w:r w:rsidRPr="005802C4">
        <w:rPr>
          <w:rFonts w:eastAsia="Lucida Sans Unicode" w:cs="Times New Roman"/>
          <w:b/>
          <w:szCs w:val="24"/>
        </w:rPr>
        <w:lastRenderedPageBreak/>
        <w:t>ПРИЛОЖЕНИЕ</w:t>
      </w:r>
      <w:bookmarkStart w:id="128" w:name="_Toc388912209"/>
    </w:p>
    <w:p w:rsidR="008608E4" w:rsidRPr="00B5705B" w:rsidRDefault="005802C4" w:rsidP="00B5705B">
      <w:pPr>
        <w:ind w:firstLine="708"/>
        <w:rPr>
          <w:rFonts w:cs="Times New Roman"/>
          <w:b/>
          <w:szCs w:val="28"/>
        </w:rPr>
      </w:pPr>
      <w:r w:rsidRPr="00574C5D">
        <w:rPr>
          <w:rFonts w:cs="Times New Roman"/>
          <w:b/>
          <w:szCs w:val="28"/>
        </w:rPr>
        <w:t>Скрипт создания БД</w:t>
      </w:r>
      <w:bookmarkEnd w:id="128"/>
    </w:p>
    <w:p w:rsidR="008411FF" w:rsidRPr="008411FF" w:rsidRDefault="005802C4"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w:t>
      </w:r>
      <w:r w:rsidR="008411FF" w:rsidRPr="008411FF">
        <w:rPr>
          <w:rFonts w:eastAsia="Calibri" w:cs="Times New Roman"/>
          <w:color w:val="000000"/>
          <w:szCs w:val="28"/>
        </w:rPr>
        <w:t>Тема дипломного проекта: Разработка программн</w:t>
      </w:r>
      <w:r w:rsidR="008411FF">
        <w:rPr>
          <w:rFonts w:eastAsia="Calibri" w:cs="Times New Roman"/>
          <w:color w:val="000000"/>
          <w:szCs w:val="28"/>
        </w:rPr>
        <w:t>ых</w:t>
      </w:r>
      <w:r w:rsidR="008411FF" w:rsidRPr="008411FF">
        <w:rPr>
          <w:rFonts w:eastAsia="Calibri" w:cs="Times New Roman"/>
          <w:color w:val="000000"/>
          <w:szCs w:val="28"/>
        </w:rPr>
        <w:t xml:space="preserve"> </w:t>
      </w:r>
      <w:r w:rsidR="008411FF">
        <w:rPr>
          <w:rFonts w:eastAsia="Calibri" w:cs="Times New Roman"/>
          <w:color w:val="000000"/>
          <w:szCs w:val="28"/>
        </w:rPr>
        <w:t>средств обеспечивающих функционирование виртуального предприятия</w:t>
      </w:r>
    </w:p>
    <w:p w:rsidR="008411FF" w:rsidRPr="008411FF"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Студент</w:t>
      </w:r>
      <w:r w:rsidRPr="008411FF">
        <w:rPr>
          <w:rFonts w:eastAsia="Calibri" w:cs="Times New Roman"/>
          <w:color w:val="000000"/>
          <w:szCs w:val="28"/>
        </w:rPr>
        <w:t xml:space="preserve">: </w:t>
      </w:r>
      <w:r>
        <w:rPr>
          <w:rFonts w:eastAsia="Calibri" w:cs="Times New Roman"/>
          <w:color w:val="000000"/>
          <w:szCs w:val="28"/>
        </w:rPr>
        <w:t>Кирюшин А.В.</w:t>
      </w:r>
    </w:p>
    <w:p w:rsidR="008411FF" w:rsidRDefault="008411FF" w:rsidP="008411FF">
      <w:pPr>
        <w:autoSpaceDE w:val="0"/>
        <w:autoSpaceDN w:val="0"/>
        <w:adjustRightInd w:val="0"/>
        <w:spacing w:after="0" w:line="240" w:lineRule="auto"/>
        <w:contextualSpacing w:val="0"/>
        <w:rPr>
          <w:rFonts w:eastAsia="Calibri" w:cs="Times New Roman"/>
          <w:color w:val="000000"/>
          <w:szCs w:val="28"/>
        </w:rPr>
      </w:pPr>
      <w:r w:rsidRPr="008411FF">
        <w:rPr>
          <w:rFonts w:eastAsia="Calibri" w:cs="Times New Roman"/>
          <w:color w:val="000000"/>
          <w:szCs w:val="28"/>
        </w:rPr>
        <w:t xml:space="preserve">Специальность </w:t>
      </w:r>
      <w:r>
        <w:rPr>
          <w:rFonts w:eastAsia="Calibri" w:cs="Times New Roman"/>
          <w:color w:val="000000"/>
          <w:szCs w:val="28"/>
        </w:rPr>
        <w:t>230105</w:t>
      </w:r>
      <w:r w:rsidRPr="008411FF">
        <w:rPr>
          <w:rFonts w:eastAsia="Calibri" w:cs="Times New Roman"/>
          <w:color w:val="000000"/>
          <w:szCs w:val="28"/>
        </w:rPr>
        <w:t xml:space="preserve">, группа </w:t>
      </w:r>
      <w:r>
        <w:rPr>
          <w:rFonts w:eastAsia="Calibri" w:cs="Times New Roman"/>
          <w:color w:val="000000"/>
          <w:szCs w:val="28"/>
        </w:rPr>
        <w:t>043</w:t>
      </w:r>
      <w:r w:rsidRPr="008411FF">
        <w:rPr>
          <w:rFonts w:eastAsia="Calibri" w:cs="Times New Roman"/>
          <w:color w:val="000000"/>
          <w:szCs w:val="28"/>
        </w:rPr>
        <w:t>.</w:t>
      </w:r>
    </w:p>
    <w:p w:rsidR="008411FF"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Р</w:t>
      </w:r>
      <w:r w:rsidRPr="008411FF">
        <w:rPr>
          <w:rFonts w:eastAsia="Calibri" w:cs="Times New Roman"/>
          <w:color w:val="000000"/>
          <w:szCs w:val="28"/>
        </w:rPr>
        <w:t>уководитель</w:t>
      </w:r>
      <w:r>
        <w:rPr>
          <w:rFonts w:eastAsia="Calibri" w:cs="Times New Roman"/>
          <w:color w:val="000000"/>
          <w:szCs w:val="28"/>
        </w:rPr>
        <w:t xml:space="preserve"> проекта</w:t>
      </w:r>
      <w:r w:rsidRPr="008411FF">
        <w:rPr>
          <w:rFonts w:eastAsia="Calibri" w:cs="Times New Roman"/>
          <w:color w:val="000000"/>
          <w:szCs w:val="28"/>
        </w:rPr>
        <w:t xml:space="preserve">: </w:t>
      </w:r>
      <w:r>
        <w:rPr>
          <w:rFonts w:eastAsia="Calibri" w:cs="Times New Roman"/>
          <w:color w:val="000000"/>
          <w:szCs w:val="28"/>
        </w:rPr>
        <w:t xml:space="preserve">доктор </w:t>
      </w:r>
      <w:r w:rsidRPr="008411FF">
        <w:rPr>
          <w:rFonts w:eastAsia="Calibri" w:cs="Times New Roman"/>
          <w:color w:val="000000"/>
          <w:szCs w:val="28"/>
        </w:rPr>
        <w:t xml:space="preserve"> техн. наук,</w:t>
      </w:r>
    </w:p>
    <w:p w:rsidR="008411FF" w:rsidRPr="008411FF" w:rsidRDefault="008411FF" w:rsidP="008411FF">
      <w:pPr>
        <w:autoSpaceDE w:val="0"/>
        <w:autoSpaceDN w:val="0"/>
        <w:adjustRightInd w:val="0"/>
        <w:spacing w:after="0" w:line="240" w:lineRule="auto"/>
        <w:contextualSpacing w:val="0"/>
        <w:rPr>
          <w:rFonts w:eastAsia="Calibri" w:cs="Times New Roman"/>
          <w:color w:val="000000"/>
          <w:szCs w:val="28"/>
        </w:rPr>
      </w:pPr>
      <w:r w:rsidRPr="008411FF">
        <w:rPr>
          <w:rFonts w:eastAsia="Calibri" w:cs="Times New Roman"/>
          <w:color w:val="000000"/>
          <w:szCs w:val="28"/>
        </w:rPr>
        <w:t xml:space="preserve"> </w:t>
      </w:r>
      <w:r>
        <w:rPr>
          <w:rFonts w:eastAsia="Calibri" w:cs="Times New Roman"/>
          <w:color w:val="000000"/>
          <w:szCs w:val="28"/>
        </w:rPr>
        <w:t>профессор кафедры ИИБМТ</w:t>
      </w:r>
      <w:r w:rsidRPr="008411FF">
        <w:rPr>
          <w:rFonts w:eastAsia="Calibri" w:cs="Times New Roman"/>
          <w:color w:val="000000"/>
          <w:szCs w:val="28"/>
        </w:rPr>
        <w:t xml:space="preserve"> </w:t>
      </w:r>
      <w:r>
        <w:rPr>
          <w:rFonts w:eastAsia="Calibri" w:cs="Times New Roman"/>
          <w:color w:val="000000"/>
          <w:szCs w:val="28"/>
        </w:rPr>
        <w:t>Антипов В.А.</w:t>
      </w:r>
    </w:p>
    <w:p w:rsidR="008411FF" w:rsidRDefault="008411FF" w:rsidP="008411FF">
      <w:pPr>
        <w:autoSpaceDE w:val="0"/>
        <w:autoSpaceDN w:val="0"/>
        <w:adjustRightInd w:val="0"/>
        <w:spacing w:after="0" w:line="240" w:lineRule="auto"/>
        <w:contextualSpacing w:val="0"/>
        <w:rPr>
          <w:rFonts w:eastAsia="Calibri" w:cs="Times New Roman"/>
          <w:color w:val="000000"/>
          <w:szCs w:val="28"/>
          <w:lang w:val="en-US"/>
        </w:rPr>
      </w:pPr>
      <w:r w:rsidRPr="008411FF">
        <w:rPr>
          <w:rFonts w:eastAsia="Calibri" w:cs="Times New Roman"/>
          <w:color w:val="000000"/>
          <w:szCs w:val="28"/>
        </w:rPr>
        <w:t>Средство</w:t>
      </w:r>
      <w:r w:rsidRPr="008411FF">
        <w:rPr>
          <w:rFonts w:eastAsia="Calibri" w:cs="Times New Roman"/>
          <w:color w:val="000000"/>
          <w:szCs w:val="28"/>
          <w:lang w:val="en-US"/>
        </w:rPr>
        <w:t xml:space="preserve"> </w:t>
      </w:r>
      <w:r w:rsidRPr="008411FF">
        <w:rPr>
          <w:rFonts w:eastAsia="Calibri" w:cs="Times New Roman"/>
          <w:color w:val="000000"/>
          <w:szCs w:val="28"/>
        </w:rPr>
        <w:t>разработки</w:t>
      </w:r>
      <w:r w:rsidRPr="008411FF">
        <w:rPr>
          <w:rFonts w:eastAsia="Calibri" w:cs="Times New Roman"/>
          <w:color w:val="000000"/>
          <w:szCs w:val="28"/>
          <w:lang w:val="en-US"/>
        </w:rPr>
        <w:t xml:space="preserve">: Microsoft Visual Studio 2013 </w:t>
      </w:r>
      <w:r>
        <w:rPr>
          <w:rFonts w:eastAsia="Calibri" w:cs="Times New Roman"/>
          <w:color w:val="000000"/>
          <w:szCs w:val="28"/>
          <w:lang w:val="en-US"/>
        </w:rPr>
        <w:t>Professional,</w:t>
      </w:r>
    </w:p>
    <w:p w:rsidR="008411FF" w:rsidRPr="002663E8"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lang w:val="en-US"/>
        </w:rPr>
        <w:t>Microsoft</w:t>
      </w:r>
      <w:r w:rsidRPr="008411FF">
        <w:rPr>
          <w:rFonts w:eastAsia="Calibri" w:cs="Times New Roman"/>
          <w:color w:val="000000"/>
          <w:szCs w:val="28"/>
        </w:rPr>
        <w:t xml:space="preserve"> </w:t>
      </w:r>
      <w:r>
        <w:rPr>
          <w:rFonts w:eastAsia="Calibri" w:cs="Times New Roman"/>
          <w:color w:val="000000"/>
          <w:szCs w:val="28"/>
          <w:lang w:val="en-US"/>
        </w:rPr>
        <w:t>SQL</w:t>
      </w:r>
      <w:r w:rsidRPr="008411FF">
        <w:rPr>
          <w:rFonts w:eastAsia="Calibri" w:cs="Times New Roman"/>
          <w:color w:val="000000"/>
          <w:szCs w:val="28"/>
        </w:rPr>
        <w:t xml:space="preserve"> </w:t>
      </w:r>
      <w:r>
        <w:rPr>
          <w:rFonts w:eastAsia="Calibri" w:cs="Times New Roman"/>
          <w:color w:val="000000"/>
          <w:szCs w:val="28"/>
          <w:lang w:val="en-US"/>
        </w:rPr>
        <w:t>server</w:t>
      </w:r>
      <w:r w:rsidRPr="008411FF">
        <w:rPr>
          <w:rFonts w:eastAsia="Calibri" w:cs="Times New Roman"/>
          <w:color w:val="000000"/>
          <w:szCs w:val="28"/>
        </w:rPr>
        <w:t xml:space="preserve"> 2008</w:t>
      </w:r>
    </w:p>
    <w:p w:rsidR="008411FF" w:rsidRPr="008411FF" w:rsidRDefault="008411FF" w:rsidP="008411FF">
      <w:pPr>
        <w:autoSpaceDE w:val="0"/>
        <w:autoSpaceDN w:val="0"/>
        <w:adjustRightInd w:val="0"/>
        <w:spacing w:after="0" w:line="240" w:lineRule="auto"/>
        <w:contextualSpacing w:val="0"/>
        <w:rPr>
          <w:rFonts w:eastAsia="Calibri" w:cs="Times New Roman"/>
          <w:color w:val="000000"/>
          <w:szCs w:val="28"/>
        </w:rPr>
      </w:pPr>
      <w:r>
        <w:rPr>
          <w:rFonts w:eastAsia="Calibri" w:cs="Times New Roman"/>
          <w:color w:val="000000"/>
          <w:szCs w:val="28"/>
        </w:rPr>
        <w:t>Назначение: обеспечение функционирования виртуального предприятия</w:t>
      </w:r>
    </w:p>
    <w:p w:rsidR="008411FF" w:rsidRPr="002663E8" w:rsidRDefault="008411FF" w:rsidP="008411FF">
      <w:pPr>
        <w:autoSpaceDE w:val="0"/>
        <w:autoSpaceDN w:val="0"/>
        <w:adjustRightInd w:val="0"/>
        <w:spacing w:after="0" w:line="240" w:lineRule="auto"/>
        <w:contextualSpacing w:val="0"/>
        <w:rPr>
          <w:rFonts w:eastAsia="Calibri" w:cs="Times New Roman"/>
          <w:color w:val="000000"/>
          <w:szCs w:val="28"/>
          <w:lang w:val="en-US"/>
        </w:rPr>
      </w:pPr>
      <w:r w:rsidRPr="008411FF">
        <w:rPr>
          <w:rFonts w:eastAsia="Calibri" w:cs="Times New Roman"/>
          <w:color w:val="000000"/>
          <w:szCs w:val="28"/>
        </w:rPr>
        <w:t>Дата</w:t>
      </w:r>
      <w:r w:rsidRPr="002663E8">
        <w:rPr>
          <w:rFonts w:eastAsia="Calibri" w:cs="Times New Roman"/>
          <w:color w:val="000000"/>
          <w:szCs w:val="28"/>
          <w:lang w:val="en-US"/>
        </w:rPr>
        <w:t xml:space="preserve"> </w:t>
      </w:r>
      <w:r w:rsidRPr="008411FF">
        <w:rPr>
          <w:rFonts w:eastAsia="Calibri" w:cs="Times New Roman"/>
          <w:color w:val="000000"/>
          <w:szCs w:val="28"/>
        </w:rPr>
        <w:t>разработки</w:t>
      </w:r>
      <w:r w:rsidRPr="002663E8">
        <w:rPr>
          <w:rFonts w:eastAsia="Calibri" w:cs="Times New Roman"/>
          <w:color w:val="000000"/>
          <w:szCs w:val="28"/>
          <w:lang w:val="en-US"/>
        </w:rPr>
        <w:t>: 01.05.2015.</w:t>
      </w:r>
      <w:r w:rsidR="005802C4" w:rsidRPr="002663E8">
        <w:rPr>
          <w:rFonts w:eastAsia="Calibri" w:cs="Times New Roman"/>
          <w:color w:val="000000"/>
          <w:szCs w:val="28"/>
          <w:lang w:val="en-US"/>
        </w:rPr>
        <w:t>*/</w:t>
      </w:r>
    </w:p>
    <w:p w:rsidR="008411FF" w:rsidRPr="002663E8" w:rsidRDefault="008411FF" w:rsidP="008411FF">
      <w:pPr>
        <w:autoSpaceDE w:val="0"/>
        <w:autoSpaceDN w:val="0"/>
        <w:adjustRightInd w:val="0"/>
        <w:spacing w:after="0" w:line="240" w:lineRule="auto"/>
        <w:contextualSpacing w:val="0"/>
        <w:rPr>
          <w:rFonts w:ascii="Courier New" w:hAnsi="Courier New" w:cs="Courier New"/>
          <w:noProof/>
          <w:color w:val="008000"/>
          <w:sz w:val="20"/>
          <w:szCs w:val="20"/>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use master;</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if DB_ID ('virtual_enterprise') IS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drop database virtual_enterprise;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database virtual_enterprise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go</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use virtual_enterprise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VirtualEnterprise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idVE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,name nvarchar(128)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Employees</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employeeId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,name nvarchar(32)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,family nvarchar(64)</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,patronymic nvarchar(64)</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,mail nvarchar(64)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,passwordEmployee nvarchar(32) not null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CompanyEmployee(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idCompanyEmployee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,idEmployee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,idVE int not null</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w:t>
      </w: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lastRenderedPageBreak/>
        <w:t>create table 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idProject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,name nvarchar(64)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,deadline datetime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,idVE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Tasks(</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taskId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,idAuthor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,name nvarchar(128)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,dataCreation datetime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,deadline datetime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,wastedTime int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,idExecutor int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,idProject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,isTaskComplete bit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Mesage(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idMessage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,content nvarchar(1024)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,idDialogue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,dateStart datetime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Subscription(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idSubscription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,idSignedEmployee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,idFellowEmployee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Dialogue(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idDialogue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,idDialogueEmployee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DialogueEmployee(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idDialogueEmployee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TimeOnProject(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,[date] date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,idEmployee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,idProject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lastRenderedPageBreak/>
        <w:t>,countTime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create table PostSubscription(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idPostSubscription int identity primary key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,[content] nvarchar(1024)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,dateStart datetime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,idSubscription int not null</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PostSubscription</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FK_come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key(idSubscription)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Subscription(idSubscription)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CompanyEmployee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FK_IdEmployee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 xml:space="preserve">    foreign key  (idVE)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virtualEnterprise(idVE)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r w:rsidRPr="00711734">
        <w:rPr>
          <w:rFonts w:cs="Times New Roman"/>
          <w:noProof/>
          <w:szCs w:val="28"/>
          <w:lang w:val="en-US"/>
        </w:rPr>
        <w:tab/>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Project</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FK_project_IdVE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key(idVE)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virtualEnterprise(idVE)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 TimeOnProject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 constraint FK_project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key(idProject)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Project(idProject)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5581D" w:rsidRDefault="00711734" w:rsidP="00711734">
      <w:pPr>
        <w:autoSpaceDE w:val="0"/>
        <w:autoSpaceDN w:val="0"/>
        <w:adjustRightInd w:val="0"/>
        <w:spacing w:after="0" w:line="240" w:lineRule="auto"/>
        <w:contextualSpacing w:val="0"/>
        <w:rPr>
          <w:rFonts w:cs="Times New Roman"/>
          <w:noProof/>
          <w:szCs w:val="28"/>
          <w:lang w:val="en-US"/>
        </w:rPr>
      </w:pPr>
      <w:r w:rsidRPr="0075581D">
        <w:rPr>
          <w:rFonts w:cs="Times New Roman"/>
          <w:noProof/>
          <w:szCs w:val="28"/>
          <w:lang w:val="en-US"/>
        </w:rPr>
        <w:t>alter table</w:t>
      </w:r>
      <w:r w:rsidRPr="0075581D">
        <w:rPr>
          <w:rFonts w:cs="Times New Roman"/>
          <w:noProof/>
          <w:szCs w:val="28"/>
          <w:lang w:val="en-US"/>
        </w:rPr>
        <w:tab/>
        <w:t>Tasks</w:t>
      </w:r>
      <w:r w:rsidRPr="0075581D">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5581D">
        <w:rPr>
          <w:rFonts w:cs="Times New Roman"/>
          <w:noProof/>
          <w:szCs w:val="28"/>
          <w:lang w:val="en-US"/>
        </w:rPr>
        <w:lastRenderedPageBreak/>
        <w:tab/>
      </w:r>
      <w:r w:rsidRPr="00711734">
        <w:rPr>
          <w:rFonts w:cs="Times New Roman"/>
          <w:noProof/>
          <w:szCs w:val="28"/>
          <w:lang w:val="en-US"/>
        </w:rPr>
        <w:t>add</w:t>
      </w:r>
      <w:r w:rsidRPr="00711734">
        <w:rPr>
          <w:rFonts w:cs="Times New Roman"/>
          <w:noProof/>
          <w:szCs w:val="28"/>
          <w:lang w:val="en-US"/>
        </w:rPr>
        <w:tab/>
        <w:t>constraint FK_Project_contain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key(idProject)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Project(idProject)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FK_author_task</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foreign key(idAuthor)</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no action,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FK_executor_task</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foreign key(idExecutor)</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update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Mesage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FK_Dialogue_contains</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key(idDialogue)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Dialogue(idDialogue)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Subscription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FK_Employee_signed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key(idSignedEmployee)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no action,</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constraint FK_idFellowEmployee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 xml:space="preserve">    foreign key  (idFellowEmployee)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Dialogue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FK_DialogueEmployee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key(idDialogueEmployee)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DialogueEmployee(idDialogueEmployee)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on delete cascade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alter table</w:t>
      </w:r>
      <w:r w:rsidRPr="00711734">
        <w:rPr>
          <w:rFonts w:cs="Times New Roman"/>
          <w:noProof/>
          <w:szCs w:val="28"/>
          <w:lang w:val="en-US"/>
        </w:rPr>
        <w:tab/>
        <w:t>DialogueEmployee</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add</w:t>
      </w:r>
      <w:r w:rsidRPr="00711734">
        <w:rPr>
          <w:rFonts w:cs="Times New Roman"/>
          <w:noProof/>
          <w:szCs w:val="28"/>
          <w:lang w:val="en-US"/>
        </w:rPr>
        <w:tab/>
        <w:t>constraint FK_employee_spent</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 xml:space="preserve">foreign key(idEmployee) </w:t>
      </w:r>
    </w:p>
    <w:p w:rsidR="00711734" w:rsidRPr="00711734" w:rsidRDefault="00711734" w:rsidP="00711734">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t>references Employees(employeeId)</w:t>
      </w:r>
    </w:p>
    <w:p w:rsidR="00B5705B" w:rsidRPr="00D344E6" w:rsidRDefault="00711734" w:rsidP="00B5705B">
      <w:pPr>
        <w:autoSpaceDE w:val="0"/>
        <w:autoSpaceDN w:val="0"/>
        <w:adjustRightInd w:val="0"/>
        <w:spacing w:after="0" w:line="240" w:lineRule="auto"/>
        <w:contextualSpacing w:val="0"/>
        <w:rPr>
          <w:rFonts w:cs="Times New Roman"/>
          <w:noProof/>
          <w:szCs w:val="28"/>
          <w:lang w:val="en-US"/>
        </w:rPr>
      </w:pPr>
      <w:r w:rsidRPr="00711734">
        <w:rPr>
          <w:rFonts w:cs="Times New Roman"/>
          <w:noProof/>
          <w:szCs w:val="28"/>
          <w:lang w:val="en-US"/>
        </w:rPr>
        <w:tab/>
      </w:r>
      <w:r w:rsidR="00B5705B">
        <w:rPr>
          <w:rFonts w:cs="Times New Roman"/>
          <w:noProof/>
          <w:szCs w:val="28"/>
          <w:lang w:val="en-US"/>
        </w:rPr>
        <w:t>on update cascade</w:t>
      </w:r>
    </w:p>
    <w:p w:rsidR="00711734" w:rsidRPr="0075581D" w:rsidRDefault="00711734" w:rsidP="00B5705B">
      <w:pPr>
        <w:autoSpaceDE w:val="0"/>
        <w:autoSpaceDN w:val="0"/>
        <w:adjustRightInd w:val="0"/>
        <w:spacing w:after="0" w:line="240" w:lineRule="auto"/>
        <w:ind w:firstLine="708"/>
        <w:contextualSpacing w:val="0"/>
        <w:rPr>
          <w:rFonts w:cs="Times New Roman"/>
          <w:noProof/>
          <w:szCs w:val="28"/>
          <w:lang w:val="en-US"/>
        </w:rPr>
      </w:pPr>
      <w:r w:rsidRPr="0075581D">
        <w:rPr>
          <w:rFonts w:cs="Times New Roman"/>
          <w:noProof/>
          <w:szCs w:val="28"/>
          <w:lang w:val="en-US"/>
        </w:rPr>
        <w:t>on delete cascade</w:t>
      </w:r>
    </w:p>
    <w:p w:rsidR="005A2CEE" w:rsidRPr="000A2937" w:rsidRDefault="005A2CEE" w:rsidP="00711734">
      <w:pPr>
        <w:ind w:firstLine="708"/>
        <w:rPr>
          <w:rFonts w:cs="Times New Roman"/>
          <w:b/>
          <w:noProof/>
          <w:szCs w:val="28"/>
          <w:lang w:val="en-US"/>
        </w:rPr>
      </w:pPr>
      <w:r w:rsidRPr="005A2CEE">
        <w:rPr>
          <w:rFonts w:cs="Times New Roman"/>
          <w:b/>
          <w:noProof/>
          <w:szCs w:val="28"/>
        </w:rPr>
        <w:t>Класс</w:t>
      </w:r>
      <w:r w:rsidRPr="000A2937">
        <w:rPr>
          <w:rFonts w:cs="Times New Roman"/>
          <w:b/>
          <w:noProof/>
          <w:szCs w:val="28"/>
          <w:lang w:val="en-US"/>
        </w:rPr>
        <w:t xml:space="preserve"> </w:t>
      </w:r>
      <w:r w:rsidRPr="005A2CEE">
        <w:rPr>
          <w:rFonts w:cs="Times New Roman"/>
          <w:b/>
          <w:noProof/>
          <w:szCs w:val="28"/>
          <w:lang w:val="en-US"/>
        </w:rPr>
        <w:t>Mail</w:t>
      </w:r>
    </w:p>
    <w:p w:rsidR="005A2CEE" w:rsidRPr="000A2937" w:rsidRDefault="005A2CEE" w:rsidP="005A2CEE">
      <w:pPr>
        <w:jc w:val="center"/>
        <w:rPr>
          <w:rFonts w:eastAsia="Lucida Sans Unicode" w:cs="Times New Roman"/>
          <w:b/>
          <w:szCs w:val="28"/>
          <w:lang w:val="en-US"/>
        </w:rPr>
      </w:pPr>
    </w:p>
    <w:p w:rsidR="005A2CEE" w:rsidRPr="0075581D" w:rsidRDefault="005A2CEE" w:rsidP="005A2CEE">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lastRenderedPageBreak/>
        <w:t>///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75581D">
        <w:rPr>
          <w:rFonts w:cs="Times New Roman"/>
          <w:szCs w:val="28"/>
          <w:highlight w:val="white"/>
          <w:lang w:val="en-US"/>
        </w:rPr>
        <w:t xml:space="preserve">    </w:t>
      </w:r>
      <w:r w:rsidRPr="005A2CEE">
        <w:rPr>
          <w:rFonts w:cs="Times New Roman"/>
          <w:szCs w:val="28"/>
          <w:highlight w:val="white"/>
        </w:rPr>
        <w:t>/// Отвечает за отправку писем на электронну почту</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rPr>
        <w:t xml:space="preserve">    </w:t>
      </w:r>
      <w:r w:rsidRPr="005A2CEE">
        <w:rPr>
          <w:rFonts w:cs="Times New Roman"/>
          <w:szCs w:val="28"/>
          <w:highlight w:val="white"/>
          <w:lang w:val="en-US"/>
        </w:rPr>
        <w:t>///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class</w:t>
      </w:r>
      <w:proofErr w:type="gramEnd"/>
      <w:r w:rsidRPr="005A2CEE">
        <w:rPr>
          <w:rFonts w:cs="Times New Roman"/>
          <w:szCs w:val="28"/>
          <w:highlight w:val="white"/>
          <w:lang w:val="en-US"/>
        </w:rPr>
        <w:t xml:space="preserve"> Mail</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smtp-</w:t>
      </w:r>
      <w:r w:rsidRPr="005A2CEE">
        <w:rPr>
          <w:rFonts w:cs="Times New Roman"/>
          <w:szCs w:val="28"/>
          <w:highlight w:val="white"/>
        </w:rPr>
        <w:t>сервер</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smtp = "smtp.mail.ru";</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отправитель</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from = "VirtualEnterprize@mail.ru";</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пароль</w:t>
      </w:r>
      <w:r w:rsidRPr="005A2CEE">
        <w:rPr>
          <w:rFonts w:cs="Times New Roman"/>
          <w:szCs w:val="28"/>
          <w:highlight w:val="white"/>
          <w:lang w:val="en-US"/>
        </w:rPr>
        <w:t xml:space="preserve"> </w:t>
      </w:r>
      <w:r w:rsidRPr="005A2CEE">
        <w:rPr>
          <w:rFonts w:cs="Times New Roman"/>
          <w:szCs w:val="28"/>
          <w:highlight w:val="white"/>
        </w:rPr>
        <w:t>почты</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password = "19930511q";</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тема</w:t>
      </w:r>
      <w:r w:rsidRPr="005A2CEE">
        <w:rPr>
          <w:rFonts w:cs="Times New Roman"/>
          <w:szCs w:val="28"/>
          <w:highlight w:val="white"/>
          <w:lang w:val="en-US"/>
        </w:rPr>
        <w:t xml:space="preserve"> </w:t>
      </w:r>
      <w:r w:rsidRPr="005A2CEE">
        <w:rPr>
          <w:rFonts w:cs="Times New Roman"/>
          <w:szCs w:val="28"/>
          <w:highlight w:val="white"/>
        </w:rPr>
        <w:t>письма</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subject =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Адресат</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to =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Содержание</w:t>
      </w:r>
      <w:r w:rsidRPr="005A2CEE">
        <w:rPr>
          <w:rFonts w:cs="Times New Roman"/>
          <w:szCs w:val="28"/>
          <w:highlight w:val="white"/>
          <w:lang w:val="en-US"/>
        </w:rPr>
        <w:t xml:space="preserve"> </w:t>
      </w:r>
      <w:r w:rsidRPr="005A2CEE">
        <w:rPr>
          <w:rFonts w:cs="Times New Roman"/>
          <w:szCs w:val="28"/>
          <w:highlight w:val="white"/>
        </w:rPr>
        <w:t>письма</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body =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Логин</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string login = "VirtualEnterprize@mail.ru";</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w:t>
      </w:r>
      <w:r w:rsidRPr="005A2CEE">
        <w:rPr>
          <w:rFonts w:cs="Times New Roman"/>
          <w:szCs w:val="28"/>
          <w:highlight w:val="white"/>
        </w:rPr>
        <w:t>Отправляет</w:t>
      </w:r>
      <w:r w:rsidRPr="005A2CEE">
        <w:rPr>
          <w:rFonts w:cs="Times New Roman"/>
          <w:szCs w:val="28"/>
          <w:highlight w:val="white"/>
          <w:lang w:val="en-US"/>
        </w:rPr>
        <w:t xml:space="preserve"> </w:t>
      </w:r>
      <w:r w:rsidRPr="005A2CEE">
        <w:rPr>
          <w:rFonts w:cs="Times New Roman"/>
          <w:szCs w:val="28"/>
          <w:highlight w:val="white"/>
        </w:rPr>
        <w:t>письмо</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&lt;param name="sendTo"&gt;</w:t>
      </w:r>
      <w:r w:rsidRPr="005A2CEE">
        <w:rPr>
          <w:rFonts w:cs="Times New Roman"/>
          <w:szCs w:val="28"/>
          <w:highlight w:val="white"/>
        </w:rPr>
        <w:t>адресат</w:t>
      </w:r>
      <w:r w:rsidRPr="005A2CEE">
        <w:rPr>
          <w:rFonts w:cs="Times New Roman"/>
          <w:szCs w:val="28"/>
          <w:highlight w:val="white"/>
          <w:lang w:val="en-US"/>
        </w:rPr>
        <w:t xml:space="preserve"> </w:t>
      </w:r>
      <w:r w:rsidRPr="005A2CEE">
        <w:rPr>
          <w:rFonts w:cs="Times New Roman"/>
          <w:szCs w:val="28"/>
          <w:highlight w:val="white"/>
        </w:rPr>
        <w:t>письма</w:t>
      </w:r>
      <w:r w:rsidRPr="005A2CEE">
        <w:rPr>
          <w:rFonts w:cs="Times New Roman"/>
          <w:szCs w:val="28"/>
          <w:highlight w:val="white"/>
          <w:lang w:val="en-US"/>
        </w:rPr>
        <w:t>&lt;/param&gt;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 &lt;param name="subject"&gt;</w:t>
      </w:r>
      <w:r w:rsidRPr="005A2CEE">
        <w:rPr>
          <w:rFonts w:cs="Times New Roman"/>
          <w:szCs w:val="28"/>
          <w:highlight w:val="white"/>
        </w:rPr>
        <w:t>тема</w:t>
      </w:r>
      <w:r w:rsidRPr="005A2CEE">
        <w:rPr>
          <w:rFonts w:cs="Times New Roman"/>
          <w:szCs w:val="28"/>
          <w:highlight w:val="white"/>
          <w:lang w:val="en-US"/>
        </w:rPr>
        <w:t xml:space="preserve"> </w:t>
      </w:r>
      <w:r w:rsidRPr="005A2CEE">
        <w:rPr>
          <w:rFonts w:cs="Times New Roman"/>
          <w:szCs w:val="28"/>
          <w:highlight w:val="white"/>
        </w:rPr>
        <w:t>письма</w:t>
      </w:r>
      <w:r w:rsidRPr="005A2CEE">
        <w:rPr>
          <w:rFonts w:cs="Times New Roman"/>
          <w:szCs w:val="28"/>
          <w:highlight w:val="white"/>
          <w:lang w:val="en-US"/>
        </w:rPr>
        <w:t>&lt;/param&gt;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lang w:val="en-US"/>
        </w:rPr>
        <w:t xml:space="preserve">        </w:t>
      </w:r>
      <w:r w:rsidRPr="005A2CEE">
        <w:rPr>
          <w:rFonts w:cs="Times New Roman"/>
          <w:szCs w:val="28"/>
          <w:highlight w:val="white"/>
        </w:rPr>
        <w:t>/// &lt;param name="body"&gt;содержание письма в формате html&lt;/param&gt;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rPr>
        <w:t xml:space="preserve">        </w:t>
      </w:r>
      <w:proofErr w:type="gramStart"/>
      <w:r w:rsidRPr="005A2CEE">
        <w:rPr>
          <w:rFonts w:cs="Times New Roman"/>
          <w:szCs w:val="28"/>
          <w:highlight w:val="white"/>
          <w:lang w:val="en-US"/>
        </w:rPr>
        <w:t>public</w:t>
      </w:r>
      <w:proofErr w:type="gramEnd"/>
      <w:r w:rsidRPr="005A2CEE">
        <w:rPr>
          <w:rFonts w:cs="Times New Roman"/>
          <w:szCs w:val="28"/>
          <w:highlight w:val="white"/>
          <w:lang w:val="en-US"/>
        </w:rPr>
        <w:t xml:space="preserve"> void Send(string sendTo, string subject, string body)</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this.from = login;</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this.to = sendTo;</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lastRenderedPageBreak/>
        <w:t xml:space="preserve">            this.body = body;</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this.subject = subject;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SmtpClient smtpServer = new </w:t>
      </w:r>
      <w:proofErr w:type="gramStart"/>
      <w:r w:rsidRPr="005A2CEE">
        <w:rPr>
          <w:rFonts w:cs="Times New Roman"/>
          <w:szCs w:val="28"/>
          <w:highlight w:val="white"/>
          <w:lang w:val="en-US"/>
        </w:rPr>
        <w:t>SmtpClient(</w:t>
      </w:r>
      <w:proofErr w:type="gramEnd"/>
      <w:r w:rsidRPr="005A2CEE">
        <w:rPr>
          <w:rFonts w:cs="Times New Roman"/>
          <w:szCs w:val="28"/>
          <w:highlight w:val="white"/>
          <w:lang w:val="en-US"/>
        </w:rPr>
        <w:t>smtp, 25);</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smtpServer.Credentials = new </w:t>
      </w:r>
      <w:proofErr w:type="gramStart"/>
      <w:r w:rsidRPr="005A2CEE">
        <w:rPr>
          <w:rFonts w:cs="Times New Roman"/>
          <w:szCs w:val="28"/>
          <w:highlight w:val="white"/>
          <w:lang w:val="en-US"/>
        </w:rPr>
        <w:t>NetworkCredential(</w:t>
      </w:r>
      <w:proofErr w:type="gramEnd"/>
      <w:r w:rsidRPr="005A2CEE">
        <w:rPr>
          <w:rFonts w:cs="Times New Roman"/>
          <w:szCs w:val="28"/>
          <w:highlight w:val="white"/>
          <w:lang w:val="en-US"/>
        </w:rPr>
        <w:t>login, password);</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smtpServer.EnableSsl = true;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smtpServer.Send(</w:t>
      </w:r>
      <w:proofErr w:type="gramEnd"/>
      <w:r w:rsidRPr="005A2CEE">
        <w:rPr>
          <w:rFonts w:cs="Times New Roman"/>
          <w:szCs w:val="28"/>
          <w:highlight w:val="white"/>
          <w:lang w:val="en-US"/>
        </w:rPr>
        <w:t>GetMessage());</w:t>
      </w:r>
    </w:p>
    <w:p w:rsidR="005A2CEE" w:rsidRPr="002663E8"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r w:rsidRPr="002663E8">
        <w:rPr>
          <w:rFonts w:cs="Times New Roman"/>
          <w:szCs w:val="28"/>
          <w:highlight w:val="white"/>
          <w:lang w:val="en-US"/>
        </w:rPr>
        <w:t>}</w:t>
      </w:r>
    </w:p>
    <w:p w:rsidR="005A2CEE" w:rsidRPr="002663E8" w:rsidRDefault="005A2CEE" w:rsidP="005A2CEE">
      <w:pPr>
        <w:autoSpaceDE w:val="0"/>
        <w:autoSpaceDN w:val="0"/>
        <w:adjustRightInd w:val="0"/>
        <w:spacing w:after="0" w:line="240" w:lineRule="auto"/>
        <w:contextualSpacing w:val="0"/>
        <w:rPr>
          <w:rFonts w:cs="Times New Roman"/>
          <w:szCs w:val="28"/>
          <w:highlight w:val="white"/>
          <w:lang w:val="en-US"/>
        </w:rPr>
      </w:pP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2663E8">
        <w:rPr>
          <w:rFonts w:cs="Times New Roman"/>
          <w:szCs w:val="28"/>
          <w:highlight w:val="white"/>
          <w:lang w:val="en-US"/>
        </w:rPr>
        <w:t xml:space="preserve">        </w:t>
      </w:r>
      <w:r w:rsidRPr="005A2CEE">
        <w:rPr>
          <w:rFonts w:cs="Times New Roman"/>
          <w:szCs w:val="28"/>
          <w:highlight w:val="white"/>
        </w:rPr>
        <w:t>///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rPr>
        <w:t xml:space="preserve">        /// Получить сообщение</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rPr>
        <w:t xml:space="preserve">        /// &lt;/summary&gt;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rPr>
      </w:pPr>
      <w:r w:rsidRPr="005A2CEE">
        <w:rPr>
          <w:rFonts w:cs="Times New Roman"/>
          <w:szCs w:val="28"/>
          <w:highlight w:val="white"/>
        </w:rPr>
        <w:t xml:space="preserve">        /// &lt;returns&gt;возвращает обьект письмо&lt;/returns&gt;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rPr>
        <w:t xml:space="preserve">        </w:t>
      </w:r>
      <w:proofErr w:type="gramStart"/>
      <w:r w:rsidRPr="005A2CEE">
        <w:rPr>
          <w:rFonts w:cs="Times New Roman"/>
          <w:szCs w:val="28"/>
          <w:highlight w:val="white"/>
          <w:lang w:val="en-US"/>
        </w:rPr>
        <w:t>private</w:t>
      </w:r>
      <w:proofErr w:type="gramEnd"/>
      <w:r w:rsidRPr="005A2CEE">
        <w:rPr>
          <w:rFonts w:cs="Times New Roman"/>
          <w:szCs w:val="28"/>
          <w:highlight w:val="white"/>
          <w:lang w:val="en-US"/>
        </w:rPr>
        <w:t xml:space="preserve"> MailMessage GetMessage()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MailMessage Message = new </w:t>
      </w:r>
      <w:proofErr w:type="gramStart"/>
      <w:r w:rsidRPr="005A2CEE">
        <w:rPr>
          <w:rFonts w:cs="Times New Roman"/>
          <w:szCs w:val="28"/>
          <w:highlight w:val="white"/>
          <w:lang w:val="en-US"/>
        </w:rPr>
        <w:t>MailMessage(</w:t>
      </w:r>
      <w:proofErr w:type="gramEnd"/>
      <w:r w:rsidRPr="005A2CEE">
        <w:rPr>
          <w:rFonts w:cs="Times New Roman"/>
          <w:szCs w:val="28"/>
          <w:highlight w:val="white"/>
          <w:lang w:val="en-US"/>
        </w:rPr>
        <w: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Message.From = new </w:t>
      </w:r>
      <w:proofErr w:type="gramStart"/>
      <w:r w:rsidRPr="005A2CEE">
        <w:rPr>
          <w:rFonts w:cs="Times New Roman"/>
          <w:szCs w:val="28"/>
          <w:highlight w:val="white"/>
          <w:lang w:val="en-US"/>
        </w:rPr>
        <w:t>MailAddress(</w:t>
      </w:r>
      <w:proofErr w:type="gramEnd"/>
      <w:r w:rsidRPr="005A2CEE">
        <w:rPr>
          <w:rFonts w:cs="Times New Roman"/>
          <w:szCs w:val="28"/>
          <w:highlight w:val="white"/>
          <w:lang w:val="en-US"/>
        </w:rPr>
        <w:t>login);</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Message.To.Add(</w:t>
      </w:r>
      <w:proofErr w:type="gramEnd"/>
      <w:r w:rsidRPr="005A2CEE">
        <w:rPr>
          <w:rFonts w:cs="Times New Roman"/>
          <w:szCs w:val="28"/>
          <w:highlight w:val="white"/>
          <w:lang w:val="en-US"/>
        </w:rPr>
        <w:t>new MailAddress(to));</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Message.Subject = subject;</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Message.IsBodyHtml = true;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Message.Body = body;</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proofErr w:type="gramStart"/>
      <w:r w:rsidRPr="005A2CEE">
        <w:rPr>
          <w:rFonts w:cs="Times New Roman"/>
          <w:szCs w:val="28"/>
          <w:highlight w:val="white"/>
          <w:lang w:val="en-US"/>
        </w:rPr>
        <w:t>return</w:t>
      </w:r>
      <w:proofErr w:type="gramEnd"/>
      <w:r w:rsidRPr="005A2CEE">
        <w:rPr>
          <w:rFonts w:cs="Times New Roman"/>
          <w:szCs w:val="28"/>
          <w:highlight w:val="white"/>
          <w:lang w:val="en-US"/>
        </w:rPr>
        <w:t xml:space="preserve"> Message;</w:t>
      </w:r>
    </w:p>
    <w:p w:rsidR="005A2CEE" w:rsidRPr="005A2CEE" w:rsidRDefault="005A2CEE" w:rsidP="005A2CEE">
      <w:pPr>
        <w:autoSpaceDE w:val="0"/>
        <w:autoSpaceDN w:val="0"/>
        <w:adjustRightInd w:val="0"/>
        <w:spacing w:after="0" w:line="240" w:lineRule="auto"/>
        <w:contextualSpacing w:val="0"/>
        <w:rPr>
          <w:rFonts w:cs="Times New Roman"/>
          <w:szCs w:val="28"/>
          <w:highlight w:val="white"/>
          <w:lang w:val="en-US"/>
        </w:rPr>
      </w:pPr>
      <w:r w:rsidRPr="005A2CEE">
        <w:rPr>
          <w:rFonts w:cs="Times New Roman"/>
          <w:szCs w:val="28"/>
          <w:highlight w:val="white"/>
          <w:lang w:val="en-US"/>
        </w:rPr>
        <w:t xml:space="preserve">        </w:t>
      </w:r>
      <w:r w:rsidRPr="002663E8">
        <w:rPr>
          <w:rFonts w:cs="Times New Roman"/>
          <w:szCs w:val="28"/>
          <w:highlight w:val="white"/>
          <w:lang w:val="en-US"/>
        </w:rPr>
        <w:t>}</w:t>
      </w:r>
    </w:p>
    <w:p w:rsidR="0018021E" w:rsidRPr="005A2CEE" w:rsidRDefault="005A2CEE" w:rsidP="005A2CEE">
      <w:pPr>
        <w:rPr>
          <w:rFonts w:eastAsia="Lucida Sans Unicode" w:cs="Times New Roman"/>
          <w:szCs w:val="28"/>
        </w:rPr>
      </w:pPr>
      <w:r w:rsidRPr="002663E8">
        <w:rPr>
          <w:rFonts w:cs="Times New Roman"/>
          <w:szCs w:val="28"/>
          <w:highlight w:val="white"/>
          <w:lang w:val="en-US"/>
        </w:rPr>
        <w:t xml:space="preserve">    </w:t>
      </w:r>
      <w:r w:rsidRPr="005A2CEE">
        <w:rPr>
          <w:rFonts w:cs="Times New Roman"/>
          <w:szCs w:val="28"/>
          <w:highlight w:val="white"/>
        </w:rPr>
        <w:t>}</w:t>
      </w:r>
    </w:p>
    <w:p w:rsidR="005A2CEE" w:rsidRDefault="005A2CEE" w:rsidP="00711734">
      <w:pPr>
        <w:ind w:firstLine="708"/>
        <w:rPr>
          <w:rFonts w:eastAsia="Lucida Sans Unicode" w:cs="Times New Roman"/>
          <w:b/>
          <w:szCs w:val="24"/>
        </w:rPr>
      </w:pPr>
      <w:r w:rsidRPr="005A2CEE">
        <w:rPr>
          <w:rFonts w:eastAsia="Lucida Sans Unicode" w:cs="Times New Roman"/>
          <w:b/>
          <w:szCs w:val="24"/>
        </w:rPr>
        <w:t xml:space="preserve">Класс </w:t>
      </w:r>
      <w:r w:rsidRPr="005A2CEE">
        <w:rPr>
          <w:rFonts w:eastAsia="Lucida Sans Unicode" w:cs="Times New Roman"/>
          <w:b/>
          <w:szCs w:val="24"/>
          <w:lang w:val="en-US"/>
        </w:rPr>
        <w:t>Password</w:t>
      </w:r>
    </w:p>
    <w:p w:rsidR="008608E4" w:rsidRPr="008608E4" w:rsidRDefault="008608E4" w:rsidP="00711734">
      <w:pPr>
        <w:ind w:firstLine="708"/>
        <w:rPr>
          <w:rFonts w:eastAsia="Lucida Sans Unicode" w:cs="Times New Roman"/>
          <w:b/>
          <w:szCs w:val="24"/>
        </w:rPr>
      </w:pPr>
    </w:p>
    <w:p w:rsidR="007A1DF4" w:rsidRPr="007A1DF4" w:rsidRDefault="007A1DF4" w:rsidP="007A1DF4">
      <w:pPr>
        <w:autoSpaceDE w:val="0"/>
        <w:autoSpaceDN w:val="0"/>
        <w:adjustRightInd w:val="0"/>
        <w:spacing w:after="0" w:line="240" w:lineRule="auto"/>
        <w:rPr>
          <w:rFonts w:cs="Times New Roman"/>
          <w:szCs w:val="28"/>
          <w:highlight w:val="white"/>
        </w:rPr>
      </w:pPr>
      <w:r w:rsidRPr="007A1DF4">
        <w:rPr>
          <w:rFonts w:cs="Times New Roman"/>
          <w:szCs w:val="28"/>
          <w:highlight w:val="white"/>
        </w:rPr>
        <w:t>/// &lt;summary&gt;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rPr>
        <w:t xml:space="preserve">    /// Класс для генерации паролей</w:t>
      </w:r>
    </w:p>
    <w:p w:rsidR="007A1DF4" w:rsidRPr="002663E8"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rPr>
        <w:t xml:space="preserve">    </w:t>
      </w:r>
      <w:r w:rsidRPr="002663E8">
        <w:rPr>
          <w:rFonts w:cs="Times New Roman"/>
          <w:szCs w:val="28"/>
          <w:highlight w:val="white"/>
          <w:lang w:val="en-US"/>
        </w:rPr>
        <w:t>/// &lt;/summary&gt;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2663E8">
        <w:rPr>
          <w:rFonts w:cs="Times New Roman"/>
          <w:szCs w:val="28"/>
          <w:highlight w:val="white"/>
          <w:lang w:val="en-US"/>
        </w:rPr>
        <w:t xml:space="preserve">   </w:t>
      </w:r>
      <w:proofErr w:type="gramStart"/>
      <w:r w:rsidRPr="007A1DF4">
        <w:rPr>
          <w:rFonts w:cs="Times New Roman"/>
          <w:szCs w:val="28"/>
          <w:highlight w:val="white"/>
          <w:lang w:val="en-US"/>
        </w:rPr>
        <w:t>public</w:t>
      </w:r>
      <w:proofErr w:type="gramEnd"/>
      <w:r w:rsidRPr="007A1DF4">
        <w:rPr>
          <w:rFonts w:cs="Times New Roman"/>
          <w:szCs w:val="28"/>
          <w:highlight w:val="white"/>
          <w:lang w:val="en-US"/>
        </w:rPr>
        <w:t xml:space="preserve"> class Password</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 &lt;summary&gt;</w:t>
      </w:r>
    </w:p>
    <w:p w:rsidR="007A1DF4" w:rsidRPr="002663E8"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lang w:val="en-US"/>
        </w:rPr>
        <w:t xml:space="preserve">        </w:t>
      </w:r>
      <w:r w:rsidRPr="002663E8">
        <w:rPr>
          <w:rFonts w:cs="Times New Roman"/>
          <w:szCs w:val="28"/>
          <w:highlight w:val="white"/>
        </w:rPr>
        <w:t>///  /// &lt;</w:t>
      </w:r>
      <w:r w:rsidRPr="007A1DF4">
        <w:rPr>
          <w:rFonts w:cs="Times New Roman"/>
          <w:szCs w:val="28"/>
          <w:highlight w:val="white"/>
          <w:lang w:val="en-US"/>
        </w:rPr>
        <w:t>summary</w:t>
      </w:r>
      <w:r w:rsidRPr="002663E8">
        <w:rPr>
          <w:rFonts w:cs="Times New Roman"/>
          <w:szCs w:val="28"/>
          <w:highlight w:val="white"/>
        </w:rPr>
        <w:t>&gt;</w:t>
      </w:r>
    </w:p>
    <w:p w:rsidR="007A1DF4" w:rsidRPr="002663E8" w:rsidRDefault="007A1DF4" w:rsidP="007A1DF4">
      <w:pPr>
        <w:autoSpaceDE w:val="0"/>
        <w:autoSpaceDN w:val="0"/>
        <w:adjustRightInd w:val="0"/>
        <w:spacing w:after="0" w:line="240" w:lineRule="auto"/>
        <w:contextualSpacing w:val="0"/>
        <w:rPr>
          <w:rFonts w:cs="Times New Roman"/>
          <w:szCs w:val="28"/>
          <w:highlight w:val="white"/>
        </w:rPr>
      </w:pPr>
      <w:r w:rsidRPr="002663E8">
        <w:rPr>
          <w:rFonts w:cs="Times New Roman"/>
          <w:szCs w:val="28"/>
          <w:highlight w:val="white"/>
        </w:rPr>
        <w:t xml:space="preserve">        /// </w:t>
      </w:r>
      <w:r w:rsidRPr="007A1DF4">
        <w:rPr>
          <w:rFonts w:cs="Times New Roman"/>
          <w:szCs w:val="28"/>
          <w:highlight w:val="white"/>
        </w:rPr>
        <w:t>Сгенерировать</w:t>
      </w:r>
      <w:r w:rsidRPr="002663E8">
        <w:rPr>
          <w:rFonts w:cs="Times New Roman"/>
          <w:szCs w:val="28"/>
          <w:highlight w:val="white"/>
        </w:rPr>
        <w:t xml:space="preserve"> </w:t>
      </w:r>
      <w:r w:rsidRPr="007A1DF4">
        <w:rPr>
          <w:rFonts w:cs="Times New Roman"/>
          <w:szCs w:val="28"/>
          <w:highlight w:val="white"/>
        </w:rPr>
        <w:t>случайный</w:t>
      </w:r>
      <w:r w:rsidRPr="002663E8">
        <w:rPr>
          <w:rFonts w:cs="Times New Roman"/>
          <w:szCs w:val="28"/>
          <w:highlight w:val="white"/>
        </w:rPr>
        <w:t xml:space="preserve"> </w:t>
      </w:r>
      <w:r w:rsidRPr="007A1DF4">
        <w:rPr>
          <w:rFonts w:cs="Times New Roman"/>
          <w:szCs w:val="28"/>
          <w:highlight w:val="white"/>
        </w:rPr>
        <w:t>пароль</w:t>
      </w:r>
    </w:p>
    <w:p w:rsidR="007A1DF4" w:rsidRPr="002663E8" w:rsidRDefault="007A1DF4" w:rsidP="007A1DF4">
      <w:pPr>
        <w:autoSpaceDE w:val="0"/>
        <w:autoSpaceDN w:val="0"/>
        <w:adjustRightInd w:val="0"/>
        <w:spacing w:after="0" w:line="240" w:lineRule="auto"/>
        <w:contextualSpacing w:val="0"/>
        <w:rPr>
          <w:rFonts w:cs="Times New Roman"/>
          <w:szCs w:val="28"/>
          <w:highlight w:val="white"/>
        </w:rPr>
      </w:pPr>
      <w:r w:rsidRPr="002663E8">
        <w:rPr>
          <w:rFonts w:cs="Times New Roman"/>
          <w:szCs w:val="28"/>
          <w:highlight w:val="white"/>
        </w:rPr>
        <w:t xml:space="preserve">       /// &lt;/</w:t>
      </w:r>
      <w:r w:rsidRPr="007A1DF4">
        <w:rPr>
          <w:rFonts w:cs="Times New Roman"/>
          <w:szCs w:val="28"/>
          <w:highlight w:val="white"/>
          <w:lang w:val="en-US"/>
        </w:rPr>
        <w:t>summary</w:t>
      </w:r>
      <w:r w:rsidRPr="002663E8">
        <w:rPr>
          <w:rFonts w:cs="Times New Roman"/>
          <w:szCs w:val="28"/>
          <w:highlight w:val="white"/>
        </w:rPr>
        <w:t>&gt;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2663E8">
        <w:rPr>
          <w:rFonts w:cs="Times New Roman"/>
          <w:szCs w:val="28"/>
          <w:highlight w:val="white"/>
        </w:rPr>
        <w:t xml:space="preserve">       </w:t>
      </w:r>
      <w:r w:rsidRPr="007A1DF4">
        <w:rPr>
          <w:rFonts w:cs="Times New Roman"/>
          <w:szCs w:val="28"/>
          <w:highlight w:val="white"/>
          <w:lang w:val="en-US"/>
        </w:rPr>
        <w:t>/// &lt;param name="lenght"&gt;</w:t>
      </w:r>
      <w:r w:rsidRPr="007A1DF4">
        <w:rPr>
          <w:rFonts w:cs="Times New Roman"/>
          <w:szCs w:val="28"/>
          <w:highlight w:val="white"/>
        </w:rPr>
        <w:t>длина</w:t>
      </w:r>
      <w:r w:rsidRPr="007A1DF4">
        <w:rPr>
          <w:rFonts w:cs="Times New Roman"/>
          <w:szCs w:val="28"/>
          <w:highlight w:val="white"/>
          <w:lang w:val="en-US"/>
        </w:rPr>
        <w:t xml:space="preserve"> </w:t>
      </w:r>
      <w:r w:rsidRPr="007A1DF4">
        <w:rPr>
          <w:rFonts w:cs="Times New Roman"/>
          <w:szCs w:val="28"/>
          <w:highlight w:val="white"/>
        </w:rPr>
        <w:t>пароля</w:t>
      </w:r>
      <w:r w:rsidRPr="007A1DF4">
        <w:rPr>
          <w:rFonts w:cs="Times New Roman"/>
          <w:szCs w:val="28"/>
          <w:highlight w:val="white"/>
          <w:lang w:val="en-US"/>
        </w:rPr>
        <w:t>&lt;/param&gt;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lang w:val="en-US"/>
        </w:rPr>
        <w:t xml:space="preserve">        </w:t>
      </w:r>
      <w:r w:rsidRPr="007A1DF4">
        <w:rPr>
          <w:rFonts w:cs="Times New Roman"/>
          <w:szCs w:val="28"/>
          <w:highlight w:val="white"/>
        </w:rPr>
        <w:t>/// &lt;returns&gt;возвращает сгенирированный пароль&lt;/returns&gt;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rPr>
        <w:t xml:space="preserve">            </w:t>
      </w:r>
      <w:proofErr w:type="gramStart"/>
      <w:r w:rsidRPr="007A1DF4">
        <w:rPr>
          <w:rFonts w:cs="Times New Roman"/>
          <w:szCs w:val="28"/>
          <w:highlight w:val="white"/>
          <w:lang w:val="en-US"/>
        </w:rPr>
        <w:t>public</w:t>
      </w:r>
      <w:proofErr w:type="gramEnd"/>
      <w:r w:rsidRPr="007A1DF4">
        <w:rPr>
          <w:rFonts w:cs="Times New Roman"/>
          <w:szCs w:val="28"/>
          <w:highlight w:val="white"/>
          <w:lang w:val="en-US"/>
        </w:rPr>
        <w:t xml:space="preserve"> string GeneratePassword(int lenght)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roofErr w:type="gramStart"/>
      <w:r w:rsidRPr="007A1DF4">
        <w:rPr>
          <w:rFonts w:cs="Times New Roman"/>
          <w:szCs w:val="28"/>
          <w:highlight w:val="white"/>
          <w:lang w:val="en-US"/>
        </w:rPr>
        <w:t>int[</w:t>
      </w:r>
      <w:proofErr w:type="gramEnd"/>
      <w:r w:rsidRPr="007A1DF4">
        <w:rPr>
          <w:rFonts w:cs="Times New Roman"/>
          <w:szCs w:val="28"/>
          <w:highlight w:val="white"/>
          <w:lang w:val="en-US"/>
        </w:rPr>
        <w:t xml:space="preserve">] arr = new int[lenght];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Random rnd = new </w:t>
      </w:r>
      <w:proofErr w:type="gramStart"/>
      <w:r w:rsidRPr="007A1DF4">
        <w:rPr>
          <w:rFonts w:cs="Times New Roman"/>
          <w:szCs w:val="28"/>
          <w:highlight w:val="white"/>
          <w:lang w:val="en-US"/>
        </w:rPr>
        <w:t>Random(</w:t>
      </w:r>
      <w:proofErr w:type="gramEnd"/>
      <w:r w:rsidRPr="007A1DF4">
        <w:rPr>
          <w:rFonts w:cs="Times New Roman"/>
          <w:szCs w:val="28"/>
          <w:highlight w:val="white"/>
          <w:lang w:val="en-US"/>
        </w:rPr>
        <w:t>);</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roofErr w:type="gramStart"/>
      <w:r w:rsidRPr="007A1DF4">
        <w:rPr>
          <w:rFonts w:cs="Times New Roman"/>
          <w:szCs w:val="28"/>
          <w:highlight w:val="white"/>
          <w:lang w:val="en-US"/>
        </w:rPr>
        <w:t>string</w:t>
      </w:r>
      <w:proofErr w:type="gramEnd"/>
      <w:r w:rsidRPr="007A1DF4">
        <w:rPr>
          <w:rFonts w:cs="Times New Roman"/>
          <w:szCs w:val="28"/>
          <w:highlight w:val="white"/>
          <w:lang w:val="en-US"/>
        </w:rPr>
        <w:t xml:space="preserve"> Password = "";</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proofErr w:type="gramStart"/>
      <w:r w:rsidRPr="007A1DF4">
        <w:rPr>
          <w:rFonts w:cs="Times New Roman"/>
          <w:szCs w:val="28"/>
          <w:highlight w:val="white"/>
          <w:lang w:val="en-US"/>
        </w:rPr>
        <w:t>for</w:t>
      </w:r>
      <w:proofErr w:type="gramEnd"/>
      <w:r w:rsidRPr="007A1DF4">
        <w:rPr>
          <w:rFonts w:cs="Times New Roman"/>
          <w:szCs w:val="28"/>
          <w:highlight w:val="white"/>
          <w:lang w:val="en-US"/>
        </w:rPr>
        <w:t xml:space="preserve"> (int i = 0; i &lt; arr.Length; i++)</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lang w:val="en-US"/>
        </w:rPr>
        <w:lastRenderedPageBreak/>
        <w:t xml:space="preserve">                </w:t>
      </w:r>
      <w:r w:rsidRPr="007A1DF4">
        <w:rPr>
          <w:rFonts w:cs="Times New Roman"/>
          <w:szCs w:val="28"/>
          <w:highlight w:val="white"/>
        </w:rPr>
        <w:t>{</w:t>
      </w:r>
    </w:p>
    <w:p w:rsidR="007A1DF4" w:rsidRPr="007A1DF4" w:rsidRDefault="007A1DF4" w:rsidP="007A1DF4">
      <w:pPr>
        <w:autoSpaceDE w:val="0"/>
        <w:autoSpaceDN w:val="0"/>
        <w:adjustRightInd w:val="0"/>
        <w:spacing w:after="0" w:line="240" w:lineRule="auto"/>
        <w:contextualSpacing w:val="0"/>
        <w:rPr>
          <w:rFonts w:cs="Times New Roman"/>
          <w:szCs w:val="28"/>
          <w:highlight w:val="white"/>
        </w:rPr>
      </w:pPr>
      <w:r w:rsidRPr="007A1DF4">
        <w:rPr>
          <w:rFonts w:cs="Times New Roman"/>
          <w:szCs w:val="28"/>
          <w:highlight w:val="white"/>
        </w:rPr>
        <w:t xml:space="preserve">                   //генерируем случайное число и </w:t>
      </w:r>
      <w:proofErr w:type="gramStart"/>
      <w:r w:rsidRPr="007A1DF4">
        <w:rPr>
          <w:rFonts w:cs="Times New Roman"/>
          <w:szCs w:val="28"/>
          <w:highlight w:val="white"/>
        </w:rPr>
        <w:t>заменяем на символ</w:t>
      </w:r>
      <w:proofErr w:type="gramEnd"/>
      <w:r w:rsidRPr="007A1DF4">
        <w:rPr>
          <w:rFonts w:cs="Times New Roman"/>
          <w:szCs w:val="28"/>
          <w:highlight w:val="white"/>
        </w:rPr>
        <w:t xml:space="preserve"> согласно таблице ASC</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rPr>
        <w:t xml:space="preserve">                    </w:t>
      </w:r>
      <w:proofErr w:type="gramStart"/>
      <w:r w:rsidRPr="007A1DF4">
        <w:rPr>
          <w:rFonts w:cs="Times New Roman"/>
          <w:szCs w:val="28"/>
          <w:highlight w:val="white"/>
          <w:lang w:val="en-US"/>
        </w:rPr>
        <w:t>arr[</w:t>
      </w:r>
      <w:proofErr w:type="gramEnd"/>
      <w:r w:rsidRPr="007A1DF4">
        <w:rPr>
          <w:rFonts w:cs="Times New Roman"/>
          <w:szCs w:val="28"/>
          <w:highlight w:val="white"/>
          <w:lang w:val="en-US"/>
        </w:rPr>
        <w:t>i] = rnd.Next(48, 122);</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Password += (char</w:t>
      </w:r>
      <w:proofErr w:type="gramStart"/>
      <w:r w:rsidRPr="007A1DF4">
        <w:rPr>
          <w:rFonts w:cs="Times New Roman"/>
          <w:szCs w:val="28"/>
          <w:highlight w:val="white"/>
          <w:lang w:val="en-US"/>
        </w:rPr>
        <w:t>)arr</w:t>
      </w:r>
      <w:proofErr w:type="gramEnd"/>
      <w:r w:rsidRPr="007A1DF4">
        <w:rPr>
          <w:rFonts w:cs="Times New Roman"/>
          <w:szCs w:val="28"/>
          <w:highlight w:val="white"/>
          <w:lang w:val="en-US"/>
        </w:rPr>
        <w:t>[i];</w:t>
      </w:r>
    </w:p>
    <w:p w:rsidR="007A1DF4" w:rsidRPr="0075581D" w:rsidRDefault="007A1DF4" w:rsidP="007A1DF4">
      <w:pPr>
        <w:autoSpaceDE w:val="0"/>
        <w:autoSpaceDN w:val="0"/>
        <w:adjustRightInd w:val="0"/>
        <w:spacing w:after="0" w:line="240" w:lineRule="auto"/>
        <w:contextualSpacing w:val="0"/>
        <w:rPr>
          <w:rFonts w:cs="Times New Roman"/>
          <w:szCs w:val="28"/>
          <w:highlight w:val="white"/>
          <w:lang w:val="en-US"/>
        </w:rPr>
      </w:pPr>
      <w:r w:rsidRPr="007A1DF4">
        <w:rPr>
          <w:rFonts w:cs="Times New Roman"/>
          <w:szCs w:val="28"/>
          <w:highlight w:val="white"/>
          <w:lang w:val="en-US"/>
        </w:rPr>
        <w:t xml:space="preserve">                </w:t>
      </w:r>
      <w:r w:rsidRPr="0075581D">
        <w:rPr>
          <w:rFonts w:cs="Times New Roman"/>
          <w:szCs w:val="28"/>
          <w:highlight w:val="white"/>
          <w:lang w:val="en-US"/>
        </w:rPr>
        <w:t>}</w:t>
      </w:r>
    </w:p>
    <w:p w:rsidR="007A1DF4" w:rsidRPr="0075581D" w:rsidRDefault="007A1DF4" w:rsidP="007A1DF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roofErr w:type="gramStart"/>
      <w:r w:rsidRPr="0075581D">
        <w:rPr>
          <w:rFonts w:cs="Times New Roman"/>
          <w:szCs w:val="28"/>
          <w:highlight w:val="white"/>
          <w:lang w:val="en-US"/>
        </w:rPr>
        <w:t>return</w:t>
      </w:r>
      <w:proofErr w:type="gramEnd"/>
      <w:r w:rsidRPr="0075581D">
        <w:rPr>
          <w:rFonts w:cs="Times New Roman"/>
          <w:szCs w:val="28"/>
          <w:highlight w:val="white"/>
          <w:lang w:val="en-US"/>
        </w:rPr>
        <w:t xml:space="preserve"> Password;</w:t>
      </w:r>
    </w:p>
    <w:p w:rsidR="007A1DF4" w:rsidRPr="007A1DF4" w:rsidRDefault="007A1DF4" w:rsidP="007A1DF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
    <w:p w:rsidR="007A1DF4" w:rsidRPr="0075581D" w:rsidRDefault="007A1DF4" w:rsidP="007A1DF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
    <w:p w:rsidR="0091277E" w:rsidRDefault="007A1DF4" w:rsidP="007A1DF4">
      <w:pPr>
        <w:rPr>
          <w:rFonts w:cs="Times New Roman"/>
          <w:szCs w:val="28"/>
          <w:lang w:val="en-US"/>
        </w:rPr>
      </w:pPr>
      <w:r w:rsidRPr="0075581D">
        <w:rPr>
          <w:rFonts w:cs="Times New Roman"/>
          <w:szCs w:val="28"/>
          <w:highlight w:val="white"/>
          <w:lang w:val="en-US"/>
        </w:rPr>
        <w:t>}</w:t>
      </w:r>
    </w:p>
    <w:p w:rsidR="0091277E" w:rsidRPr="00874FB4" w:rsidRDefault="0091277E" w:rsidP="007A1DF4">
      <w:pPr>
        <w:rPr>
          <w:rFonts w:cs="Times New Roman"/>
          <w:b/>
          <w:szCs w:val="28"/>
          <w:lang w:val="en-US"/>
        </w:rPr>
      </w:pPr>
      <w:r w:rsidRPr="0091277E">
        <w:rPr>
          <w:rFonts w:cs="Times New Roman"/>
          <w:b/>
          <w:szCs w:val="28"/>
        </w:rPr>
        <w:t>Класс</w:t>
      </w:r>
      <w:r w:rsidRPr="005E50E3">
        <w:rPr>
          <w:rFonts w:cs="Times New Roman"/>
          <w:b/>
          <w:szCs w:val="28"/>
          <w:lang w:val="en-US"/>
        </w:rPr>
        <w:t xml:space="preserve"> </w:t>
      </w:r>
      <w:r w:rsidRPr="0091277E">
        <w:rPr>
          <w:rFonts w:cs="Times New Roman"/>
          <w:b/>
          <w:szCs w:val="28"/>
          <w:lang w:val="en-US"/>
        </w:rPr>
        <w:t>Date</w:t>
      </w:r>
    </w:p>
    <w:p w:rsidR="008608E4" w:rsidRPr="00874FB4" w:rsidRDefault="008608E4" w:rsidP="007A1DF4">
      <w:pPr>
        <w:rPr>
          <w:rFonts w:cs="Times New Roman"/>
          <w:b/>
          <w:szCs w:val="28"/>
          <w:lang w:val="en-US"/>
        </w:rPr>
      </w:pP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Отвечает за обмен данными с базой данных</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class Data</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Строка соединения с сервером</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private</w:t>
      </w:r>
      <w:proofErr w:type="gramEnd"/>
      <w:r w:rsidRPr="0091277E">
        <w:rPr>
          <w:rFonts w:cs="Times New Roman"/>
          <w:szCs w:val="28"/>
          <w:highlight w:val="white"/>
          <w:lang w:val="en-US"/>
        </w:rPr>
        <w:t xml:space="preserve"> static readonly string ConnectionString = @"Data Source=USER-</w:t>
      </w:r>
      <w:r w:rsidRPr="0091277E">
        <w:rPr>
          <w:rFonts w:cs="Times New Roman"/>
          <w:szCs w:val="28"/>
          <w:highlight w:val="white"/>
        </w:rPr>
        <w:t>ПК</w:t>
      </w:r>
      <w:r w:rsidRPr="0091277E">
        <w:rPr>
          <w:rFonts w:cs="Times New Roman"/>
          <w:szCs w:val="28"/>
          <w:highlight w:val="white"/>
          <w:lang w:val="en-US"/>
        </w:rPr>
        <w:t>\SQLEXPRESS;Initial Catalog=virtual_enterprise;Integrated security=true";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Авторизация на сервере</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name="mail"&gt;</w:t>
      </w:r>
      <w:r w:rsidRPr="0091277E">
        <w:rPr>
          <w:rFonts w:cs="Times New Roman"/>
          <w:szCs w:val="28"/>
          <w:highlight w:val="white"/>
        </w:rPr>
        <w:t>электронная</w:t>
      </w:r>
      <w:r w:rsidRPr="0091277E">
        <w:rPr>
          <w:rFonts w:cs="Times New Roman"/>
          <w:szCs w:val="28"/>
          <w:highlight w:val="white"/>
          <w:lang w:val="en-US"/>
        </w:rPr>
        <w:t xml:space="preserve"> </w:t>
      </w:r>
      <w:r w:rsidRPr="0091277E">
        <w:rPr>
          <w:rFonts w:cs="Times New Roman"/>
          <w:szCs w:val="28"/>
          <w:highlight w:val="white"/>
        </w:rPr>
        <w:t>почта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name="password"&gt;</w:t>
      </w:r>
      <w:r w:rsidRPr="0091277E">
        <w:rPr>
          <w:rFonts w:cs="Times New Roman"/>
          <w:szCs w:val="28"/>
          <w:highlight w:val="white"/>
        </w:rPr>
        <w:t>пароль</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xml:space="preserve">/// &lt;returns&gt;если </w:t>
      </w:r>
      <w:proofErr w:type="gramStart"/>
      <w:r w:rsidRPr="0091277E">
        <w:rPr>
          <w:rFonts w:cs="Times New Roman"/>
          <w:szCs w:val="28"/>
          <w:highlight w:val="white"/>
        </w:rPr>
        <w:t>возвращается 1 значит</w:t>
      </w:r>
      <w:proofErr w:type="gramEnd"/>
      <w:r w:rsidRPr="0091277E">
        <w:rPr>
          <w:rFonts w:cs="Times New Roman"/>
          <w:szCs w:val="28"/>
          <w:highlight w:val="white"/>
        </w:rPr>
        <w:t xml:space="preserve"> соединение успешно установлено&lt;/returns&gt;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int Login(string mail, string 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int</w:t>
      </w:r>
      <w:proofErr w:type="gramEnd"/>
      <w:r w:rsidRPr="0091277E">
        <w:rPr>
          <w:rFonts w:cs="Times New Roman"/>
          <w:szCs w:val="28"/>
          <w:highlight w:val="white"/>
          <w:lang w:val="en-US"/>
        </w:rPr>
        <w:t xml:space="preserve"> findEmployee = 0;</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@"select count (employeeId)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mail=@mail and passwordEmployee=@password";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"@mail",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"@password", 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findEmployee</w:t>
      </w:r>
      <w:proofErr w:type="gramEnd"/>
      <w:r w:rsidRPr="0091277E">
        <w:rPr>
          <w:rFonts w:cs="Times New Roman"/>
          <w:szCs w:val="28"/>
          <w:highlight w:val="white"/>
          <w:lang w:val="en-US"/>
        </w:rPr>
        <w:t xml:space="preserve"> = (int)cmd.ExecuteScalar();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findEmployee;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Регистрация компании в системе</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name="mail"&gt;</w:t>
      </w:r>
      <w:r w:rsidRPr="0091277E">
        <w:rPr>
          <w:rFonts w:cs="Times New Roman"/>
          <w:szCs w:val="28"/>
          <w:highlight w:val="white"/>
        </w:rPr>
        <w:t>почта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name="password"&gt;</w:t>
      </w:r>
      <w:r w:rsidRPr="0091277E">
        <w:rPr>
          <w:rFonts w:cs="Times New Roman"/>
          <w:szCs w:val="28"/>
          <w:highlight w:val="white"/>
        </w:rPr>
        <w:t>пароль</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xml:space="preserve">/// &lt;returns&gt;возвращает </w:t>
      </w:r>
      <w:proofErr w:type="gramStart"/>
      <w:r w:rsidRPr="0091277E">
        <w:rPr>
          <w:rFonts w:cs="Times New Roman"/>
          <w:szCs w:val="28"/>
          <w:highlight w:val="white"/>
        </w:rPr>
        <w:t>true</w:t>
      </w:r>
      <w:proofErr w:type="gramEnd"/>
      <w:r w:rsidRPr="0091277E">
        <w:rPr>
          <w:rFonts w:cs="Times New Roman"/>
          <w:szCs w:val="28"/>
          <w:highlight w:val="white"/>
        </w:rPr>
        <w:t xml:space="preserve"> если регистрация успешна&lt;/returns&gt;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bool Registration(string mail, string 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if</w:t>
      </w:r>
      <w:proofErr w:type="gramEnd"/>
      <w:r w:rsidRPr="0091277E">
        <w:rPr>
          <w:rFonts w:cs="Times New Roman"/>
          <w:szCs w:val="28"/>
          <w:highlight w:val="white"/>
          <w:lang w:val="en-US"/>
        </w:rPr>
        <w:t xml:space="preserve"> (FindMail(mail) == false)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insert</w:t>
      </w:r>
      <w:proofErr w:type="gramEnd"/>
      <w:r w:rsidRPr="0091277E">
        <w:rPr>
          <w:rFonts w:cs="Times New Roman"/>
          <w:szCs w:val="28"/>
          <w:highlight w:val="white"/>
          <w:lang w:val="en-US"/>
        </w:rPr>
        <w:t xml:space="preserve"> into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Employees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mail</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,passwordEmployee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,name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,@password</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,@name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"@mail",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"@password", 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"@name",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true;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else</w:t>
      </w:r>
      <w:proofErr w:type="gramEnd"/>
      <w:r w:rsidRPr="0091277E">
        <w:rPr>
          <w:rFonts w:cs="Times New Roman"/>
          <w:szCs w:val="28"/>
          <w:highlight w:val="white"/>
          <w:lang w:val="en-US"/>
        </w:rPr>
        <w:t xml:space="preserve"> return false;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Ищет конкретный адрес в базе данных</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name="mail"&gt;</w:t>
      </w:r>
      <w:r w:rsidRPr="0091277E">
        <w:rPr>
          <w:rFonts w:cs="Times New Roman"/>
          <w:szCs w:val="28"/>
          <w:highlight w:val="white"/>
        </w:rPr>
        <w:t>почта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xml:space="preserve">/// &lt;returns&gt;возвращает </w:t>
      </w:r>
      <w:proofErr w:type="gramStart"/>
      <w:r w:rsidRPr="0091277E">
        <w:rPr>
          <w:rFonts w:cs="Times New Roman"/>
          <w:szCs w:val="28"/>
          <w:highlight w:val="white"/>
        </w:rPr>
        <w:t>true</w:t>
      </w:r>
      <w:proofErr w:type="gramEnd"/>
      <w:r w:rsidRPr="0091277E">
        <w:rPr>
          <w:rFonts w:cs="Times New Roman"/>
          <w:szCs w:val="28"/>
          <w:highlight w:val="white"/>
        </w:rPr>
        <w:t xml:space="preserve"> если адрес найден&lt;/returns&gt;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bool FindMail(string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bool</w:t>
      </w:r>
      <w:proofErr w:type="gramEnd"/>
      <w:r w:rsidRPr="0091277E">
        <w:rPr>
          <w:rFonts w:cs="Times New Roman"/>
          <w:szCs w:val="28"/>
          <w:highlight w:val="white"/>
          <w:lang w:val="en-US"/>
        </w:rPr>
        <w:t xml:space="preserve"> mailFind = false;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int</w:t>
      </w:r>
      <w:proofErr w:type="gramEnd"/>
      <w:r w:rsidRPr="0091277E">
        <w:rPr>
          <w:rFonts w:cs="Times New Roman"/>
          <w:szCs w:val="28"/>
          <w:highlight w:val="white"/>
          <w:lang w:val="en-US"/>
        </w:rPr>
        <w:t xml:space="preserve"> countMail;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findMail = @"select count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mail=@mail";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SqlCommand(findMail,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"@mail", 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countMail</w:t>
      </w:r>
      <w:proofErr w:type="gramEnd"/>
      <w:r w:rsidRPr="0091277E">
        <w:rPr>
          <w:rFonts w:cs="Times New Roman"/>
          <w:szCs w:val="28"/>
          <w:highlight w:val="white"/>
          <w:lang w:val="en-US"/>
        </w:rPr>
        <w:t xml:space="preserve"> = (int)cmd.ExecuteScalar();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if</w:t>
      </w:r>
      <w:proofErr w:type="gramEnd"/>
      <w:r w:rsidRPr="0091277E">
        <w:rPr>
          <w:rFonts w:cs="Times New Roman"/>
          <w:szCs w:val="28"/>
          <w:highlight w:val="white"/>
          <w:lang w:val="en-US"/>
        </w:rPr>
        <w:t xml:space="preserve"> (countMail &gt; 0)</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mailFind</w:t>
      </w:r>
      <w:proofErr w:type="gramEnd"/>
      <w:r w:rsidRPr="0091277E">
        <w:rPr>
          <w:rFonts w:cs="Times New Roman"/>
          <w:szCs w:val="28"/>
          <w:highlight w:val="white"/>
          <w:lang w:val="en-US"/>
        </w:rPr>
        <w:t xml:space="preserve"> = true;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mailFind;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///Найти все проекты предприятия</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name="idVirtualEnterprise"&gt;&lt;/param&gt;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&lt;returns&gt;</w:t>
      </w:r>
      <w:r w:rsidRPr="0091277E">
        <w:rPr>
          <w:rFonts w:cs="Times New Roman"/>
          <w:szCs w:val="28"/>
          <w:highlight w:val="white"/>
        </w:rPr>
        <w:t>возвращает</w:t>
      </w:r>
      <w:r w:rsidRPr="0091277E">
        <w:rPr>
          <w:rFonts w:cs="Times New Roman"/>
          <w:szCs w:val="28"/>
          <w:highlight w:val="white"/>
          <w:lang w:val="en-US"/>
        </w:rPr>
        <w:t xml:space="preserve"> </w:t>
      </w:r>
      <w:r w:rsidRPr="0091277E">
        <w:rPr>
          <w:rFonts w:cs="Times New Roman"/>
          <w:szCs w:val="28"/>
          <w:highlight w:val="white"/>
        </w:rPr>
        <w:t>все</w:t>
      </w:r>
      <w:r w:rsidRPr="0091277E">
        <w:rPr>
          <w:rFonts w:cs="Times New Roman"/>
          <w:szCs w:val="28"/>
          <w:highlight w:val="white"/>
          <w:lang w:val="en-US"/>
        </w:rPr>
        <w:t xml:space="preserve"> </w:t>
      </w:r>
      <w:r w:rsidRPr="0091277E">
        <w:rPr>
          <w:rFonts w:cs="Times New Roman"/>
          <w:szCs w:val="28"/>
          <w:highlight w:val="white"/>
        </w:rPr>
        <w:t>проекты</w:t>
      </w:r>
      <w:r w:rsidRPr="0091277E">
        <w:rPr>
          <w:rFonts w:cs="Times New Roman"/>
          <w:szCs w:val="28"/>
          <w:highlight w:val="white"/>
          <w:lang w:val="en-US"/>
        </w:rPr>
        <w:t xml:space="preserve"> </w:t>
      </w:r>
      <w:r w:rsidRPr="0091277E">
        <w:rPr>
          <w:rFonts w:cs="Times New Roman"/>
          <w:szCs w:val="28"/>
          <w:highlight w:val="white"/>
        </w:rPr>
        <w:t>предприятия</w:t>
      </w:r>
      <w:r w:rsidRPr="0091277E">
        <w:rPr>
          <w:rFonts w:cs="Times New Roman"/>
          <w:szCs w:val="28"/>
          <w:highlight w:val="white"/>
          <w:lang w:val="en-US"/>
        </w:rPr>
        <w:t>&lt;/returns&gt;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List&lt;Project&gt; FindAllProject(int 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listProject = new List&lt;Project&gt;();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idVE=@idVirtualEnterprise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"@idVirtualEnterprise", 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project = new 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Name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Deadline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IdVirtualEnterprise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reader.GetOrdinal("idVE")),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listProject.Add(</w:t>
      </w:r>
      <w:proofErr w:type="gramEnd"/>
      <w:r w:rsidRPr="0091277E">
        <w:rPr>
          <w:rFonts w:cs="Times New Roman"/>
          <w:szCs w:val="28"/>
          <w:highlight w:val="white"/>
          <w:lang w:val="en-US"/>
        </w:rPr>
        <w:t>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listProject;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Найти все задачи проекта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&lt;returns&gt;возвращает все задачи проекта&lt;/returns&gt;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List&lt;Task&gt; FindTasksProject(int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listTask = new List&lt;Task&gt;();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task = new 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TaskId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reader.GetOrdinal("taskId")),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Name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Deadline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DataCreation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reader.GetOrdinal("dateCreation")),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WastedTime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reader.GetOrdinal("wastedTime")),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IdExecutor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isTaskComplete</w:t>
      </w:r>
      <w:proofErr w:type="gramEnd"/>
      <w:r w:rsidRPr="0091277E">
        <w:rPr>
          <w:rFonts w:cs="Times New Roman"/>
          <w:szCs w:val="28"/>
          <w:highlight w:val="white"/>
          <w:lang w:val="en-US"/>
        </w:rPr>
        <w:t xml:space="preserve"> = reader.GetBoolean(reader.GetOrdinal("isTaskComplete")),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Author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reader.GetOrdinal("idAuthor")),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listTask.Add(</w:t>
      </w:r>
      <w:proofErr w:type="gramEnd"/>
      <w:r w:rsidRPr="0091277E">
        <w:rPr>
          <w:rFonts w:cs="Times New Roman"/>
          <w:szCs w:val="28"/>
          <w:highlight w:val="white"/>
          <w:lang w:val="en-US"/>
        </w:rPr>
        <w:t>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listTask;</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Найти всех сотрудников предприятия</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lastRenderedPageBreak/>
        <w:t xml:space="preserve">        </w:t>
      </w:r>
      <w:r w:rsidRPr="0091277E">
        <w:rPr>
          <w:rFonts w:cs="Times New Roman"/>
          <w:szCs w:val="28"/>
          <w:highlight w:val="white"/>
          <w:lang w:val="en-US"/>
        </w:rPr>
        <w:t>/// &lt;param name="idVirtualEnterprise"&gt;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виртуально</w:t>
      </w:r>
      <w:r w:rsidRPr="0091277E">
        <w:rPr>
          <w:rFonts w:cs="Times New Roman"/>
          <w:szCs w:val="28"/>
          <w:highlight w:val="white"/>
          <w:lang w:val="en-US"/>
        </w:rPr>
        <w:t xml:space="preserve"> </w:t>
      </w:r>
      <w:r w:rsidRPr="0091277E">
        <w:rPr>
          <w:rFonts w:cs="Times New Roman"/>
          <w:szCs w:val="28"/>
          <w:highlight w:val="white"/>
        </w:rPr>
        <w:t>предприятия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&lt;returns&gt;вовращает всех сотрудников&lt;/returns&gt;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List&lt;Employee&gt; FindAllEmployee(int 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listEmployee = new List&lt;Employee&gt;();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Employees</w:t>
      </w:r>
      <w:proofErr w:type="gramStart"/>
      <w:r w:rsidRPr="0091277E">
        <w:rPr>
          <w:rFonts w:cs="Times New Roman"/>
          <w:szCs w:val="28"/>
          <w:highlight w:val="white"/>
          <w:lang w:val="en-US"/>
        </w:rPr>
        <w:t>,CompanyEmployee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idVE=@idVirtualEnterprise 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Employees.employeeId=CompanyEmployee.idEmployee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"@idVirtualEnterprise", idVirtualEnterprise);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listEmployee</w:t>
      </w:r>
      <w:proofErr w:type="gramEnd"/>
      <w:r w:rsidRPr="0091277E">
        <w:rPr>
          <w:rFonts w:cs="Times New Roman"/>
          <w:szCs w:val="28"/>
          <w:highlight w:val="white"/>
          <w:lang w:val="en-US"/>
        </w:rPr>
        <w:t xml:space="preserve"> = GetEmployees(cmd);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Найти участников проекта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&lt;returns&gt;возвращает всех участников проекта&lt;/returns&gt;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List&lt;Employee&gt; FindParticipantProject(int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listEmployee = new List&lt;Employee&gt;();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listEmployee</w:t>
      </w:r>
      <w:proofErr w:type="gramEnd"/>
      <w:r w:rsidRPr="0091277E">
        <w:rPr>
          <w:rFonts w:cs="Times New Roman"/>
          <w:szCs w:val="28"/>
          <w:highlight w:val="white"/>
          <w:lang w:val="en-US"/>
        </w:rPr>
        <w:t xml:space="preserve"> = GetEmployees(cmd);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Считывает данные сотрудников из базы данных</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name="cmd"&gt;sql-</w:t>
      </w:r>
      <w:r w:rsidRPr="0091277E">
        <w:rPr>
          <w:rFonts w:cs="Times New Roman"/>
          <w:szCs w:val="28"/>
          <w:highlight w:val="white"/>
        </w:rPr>
        <w:t>команда</w:t>
      </w:r>
      <w:r w:rsidRPr="0091277E">
        <w:rPr>
          <w:rFonts w:cs="Times New Roman"/>
          <w:szCs w:val="28"/>
          <w:highlight w:val="white"/>
          <w:lang w:val="en-US"/>
        </w:rPr>
        <w:t xml:space="preserve"> </w:t>
      </w:r>
      <w:r w:rsidRPr="0091277E">
        <w:rPr>
          <w:rFonts w:cs="Times New Roman"/>
          <w:szCs w:val="28"/>
          <w:highlight w:val="white"/>
        </w:rPr>
        <w:t>с</w:t>
      </w:r>
      <w:r w:rsidRPr="0091277E">
        <w:rPr>
          <w:rFonts w:cs="Times New Roman"/>
          <w:szCs w:val="28"/>
          <w:highlight w:val="white"/>
          <w:lang w:val="en-US"/>
        </w:rPr>
        <w:t xml:space="preserve"> </w:t>
      </w:r>
      <w:r w:rsidRPr="0091277E">
        <w:rPr>
          <w:rFonts w:cs="Times New Roman"/>
          <w:szCs w:val="28"/>
          <w:highlight w:val="white"/>
        </w:rPr>
        <w:t>запросом</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&lt;returns&gt;возвращает лист сотрудников&lt;/returns&gt;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private</w:t>
      </w:r>
      <w:proofErr w:type="gramEnd"/>
      <w:r w:rsidRPr="0091277E">
        <w:rPr>
          <w:rFonts w:cs="Times New Roman"/>
          <w:szCs w:val="28"/>
          <w:highlight w:val="white"/>
          <w:lang w:val="en-US"/>
        </w:rPr>
        <w:t xml:space="preserve"> List&lt;Employee&gt; GetEmployees(SqlCommand cmd)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listEmployee = new List&lt;Employee&gt;();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employee = new 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IdEmployee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Name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Family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reader.GetOrdinal("family")),</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Patronymic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reader.GetOrdinal("patronymic")),</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Mail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Password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reader.GetOrdinal("passwordEmployee")),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Position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reader.GetOrdinal("position")),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listEmployee.Add(</w:t>
      </w:r>
      <w:proofErr w:type="gramEnd"/>
      <w:r w:rsidRPr="0091277E">
        <w:rPr>
          <w:rFonts w:cs="Times New Roman"/>
          <w:szCs w:val="28"/>
          <w:highlight w:val="white"/>
          <w:lang w:val="en-US"/>
        </w:rPr>
        <w:t>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Добавить сотрудника в проект</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AddEmployeeInProject(int idEmployee, 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addEmployee = @"insert into ParticipantProject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idEmployee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idProject</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SqlCommand(addEmployee,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cmd.ExecuteNonQuery();</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Изменить статус выполнения задачи</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name="idTask"&gt;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задачи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ChangeStatusTask(int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bool</w:t>
      </w:r>
      <w:proofErr w:type="gramEnd"/>
      <w:r w:rsidRPr="0091277E">
        <w:rPr>
          <w:rFonts w:cs="Times New Roman"/>
          <w:szCs w:val="28"/>
          <w:highlight w:val="white"/>
          <w:lang w:val="en-US"/>
        </w:rPr>
        <w:t xml:space="preserve"> 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taskId=@idTask";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"@idTask",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isTaskComplete</w:t>
      </w:r>
      <w:proofErr w:type="gramEnd"/>
      <w:r w:rsidRPr="0091277E">
        <w:rPr>
          <w:rFonts w:cs="Times New Roman"/>
          <w:szCs w:val="28"/>
          <w:highlight w:val="white"/>
          <w:lang w:val="en-US"/>
        </w:rPr>
        <w:t xml:space="preserve"> = (bool)cmd.ExecuteScalar();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isTaskComplete</w:t>
      </w:r>
      <w:proofErr w:type="gramEnd"/>
      <w:r w:rsidRPr="0091277E">
        <w:rPr>
          <w:rFonts w:cs="Times New Roman"/>
          <w:szCs w:val="28"/>
          <w:highlight w:val="white"/>
          <w:lang w:val="en-US"/>
        </w:rPr>
        <w:t xml:space="preserve"> = !isTaskComplete;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int</w:t>
      </w:r>
      <w:proofErr w:type="gramEnd"/>
      <w:r w:rsidRPr="0091277E">
        <w:rPr>
          <w:rFonts w:cs="Times New Roman"/>
          <w:szCs w:val="28"/>
          <w:highlight w:val="white"/>
          <w:lang w:val="en-US"/>
        </w:rPr>
        <w:t xml:space="preserve"> taskComplete=0;</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if</w:t>
      </w:r>
      <w:proofErr w:type="gramEnd"/>
      <w:r w:rsidRPr="0091277E">
        <w:rPr>
          <w:rFonts w:cs="Times New Roman"/>
          <w:szCs w:val="28"/>
          <w:highlight w:val="white"/>
          <w:lang w:val="en-US"/>
        </w:rPr>
        <w:t xml:space="preserve"> (isTaskComplete)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taskComplete</w:t>
      </w:r>
      <w:proofErr w:type="gramEnd"/>
      <w:r w:rsidRPr="0091277E">
        <w:rPr>
          <w:rFonts w:cs="Times New Roman"/>
          <w:szCs w:val="28"/>
          <w:highlight w:val="white"/>
          <w:lang w:val="en-US"/>
        </w:rPr>
        <w:t xml:space="preserve"> = 1;</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update</w:t>
      </w:r>
      <w:proofErr w:type="gramEnd"/>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set</w:t>
      </w:r>
      <w:proofErr w:type="gramEnd"/>
      <w:r w:rsidRPr="0091277E">
        <w:rPr>
          <w:rFonts w:cs="Times New Roman"/>
          <w:szCs w:val="28"/>
          <w:highlight w:val="white"/>
          <w:lang w:val="en-US"/>
        </w:rPr>
        <w:t xml:space="preserve"> isTaskComplete=@taskComplete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taskId=@idTask";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"@taskComplete", taskComplete);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"@idTask",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cmd.ExecuteNonQuery();</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Удалить сотрудника из проекта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RemoveEmployeeFromProject(int idEmployee, 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delete</w:t>
      </w:r>
      <w:proofErr w:type="gramEnd"/>
      <w:r w:rsidRPr="0091277E">
        <w:rPr>
          <w:rFonts w:cs="Times New Roman"/>
          <w:szCs w:val="28"/>
          <w:highlight w:val="white"/>
          <w:lang w:val="en-US"/>
        </w:rPr>
        <w:t xml:space="preserve"> from ParticipantProject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idEmployee=@idEmployee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and</w:t>
      </w:r>
      <w:proofErr w:type="gramEnd"/>
      <w:r w:rsidRPr="0091277E">
        <w:rPr>
          <w:rFonts w:cs="Times New Roman"/>
          <w:szCs w:val="28"/>
          <w:highlight w:val="white"/>
          <w:lang w:val="en-US"/>
        </w:rPr>
        <w:t xml:space="preserve"> idProject=@idProject";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Добавить</w:t>
      </w:r>
      <w:r w:rsidRPr="0091277E">
        <w:rPr>
          <w:rFonts w:cs="Times New Roman"/>
          <w:szCs w:val="28"/>
          <w:highlight w:val="white"/>
          <w:lang w:val="en-US"/>
        </w:rPr>
        <w:t xml:space="preserve"> </w:t>
      </w:r>
      <w:r w:rsidRPr="0091277E">
        <w:rPr>
          <w:rFonts w:cs="Times New Roman"/>
          <w:szCs w:val="28"/>
          <w:highlight w:val="white"/>
        </w:rPr>
        <w:t>задачу</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 &lt;param name="name"&gt;</w:t>
      </w:r>
      <w:r w:rsidRPr="0091277E">
        <w:rPr>
          <w:rFonts w:cs="Times New Roman"/>
          <w:szCs w:val="28"/>
          <w:highlight w:val="white"/>
        </w:rPr>
        <w:t>имя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name="deadline"&gt;</w:t>
      </w:r>
      <w:r w:rsidRPr="0091277E">
        <w:rPr>
          <w:rFonts w:cs="Times New Roman"/>
          <w:szCs w:val="28"/>
          <w:highlight w:val="white"/>
        </w:rPr>
        <w:t>срок</w:t>
      </w:r>
      <w:r w:rsidRPr="0091277E">
        <w:rPr>
          <w:rFonts w:cs="Times New Roman"/>
          <w:szCs w:val="28"/>
          <w:highlight w:val="white"/>
          <w:lang w:val="en-US"/>
        </w:rPr>
        <w:t xml:space="preserve"> </w:t>
      </w:r>
      <w:r w:rsidRPr="0091277E">
        <w:rPr>
          <w:rFonts w:cs="Times New Roman"/>
          <w:szCs w:val="28"/>
          <w:highlight w:val="white"/>
        </w:rPr>
        <w:t>завершения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name="idAuthor"&gt;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автора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name="idExecutor"&gt;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исполнителя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AddTask(string name, DateTime? deadline, int idAuthor, int idExecutor, 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91277E">
        <w:rPr>
          <w:rFonts w:cs="Times New Roman"/>
          <w:szCs w:val="28"/>
          <w:highlight w:val="white"/>
        </w:rPr>
        <w:t>текущее</w:t>
      </w:r>
      <w:r w:rsidRPr="0091277E">
        <w:rPr>
          <w:rFonts w:cs="Times New Roman"/>
          <w:szCs w:val="28"/>
          <w:highlight w:val="white"/>
          <w:lang w:val="en-US"/>
        </w:rPr>
        <w:t xml:space="preserve"> </w:t>
      </w:r>
      <w:r w:rsidRPr="0091277E">
        <w:rPr>
          <w:rFonts w:cs="Times New Roman"/>
          <w:szCs w:val="28"/>
          <w:highlight w:val="white"/>
        </w:rPr>
        <w:t>время</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DateTime?</w:t>
      </w:r>
      <w:proofErr w:type="gramEnd"/>
      <w:r w:rsidRPr="0091277E">
        <w:rPr>
          <w:rFonts w:cs="Times New Roman"/>
          <w:szCs w:val="28"/>
          <w:highlight w:val="white"/>
          <w:lang w:val="en-US"/>
        </w:rPr>
        <w:t xml:space="preserve"> </w:t>
      </w:r>
      <w:proofErr w:type="gramStart"/>
      <w:r w:rsidRPr="0091277E">
        <w:rPr>
          <w:rFonts w:cs="Times New Roman"/>
          <w:szCs w:val="28"/>
          <w:highlight w:val="white"/>
          <w:lang w:val="en-US"/>
        </w:rPr>
        <w:t>curTime</w:t>
      </w:r>
      <w:proofErr w:type="gramEnd"/>
      <w:r w:rsidRPr="0091277E">
        <w:rPr>
          <w:rFonts w:cs="Times New Roman"/>
          <w:szCs w:val="28"/>
          <w:highlight w:val="white"/>
          <w:lang w:val="en-US"/>
        </w:rPr>
        <w:t xml:space="preserve"> = DateTime.Now;</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addTask = @"insert into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name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dataCreation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deadline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idAuthor</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idExecutor</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idProject</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@dataCreation,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@idAuthor,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SqlCommand(addTask,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"@name", 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"@dataCreation", curTime);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"@deadline", 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"@idAuthor",idAuthor);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"@idExecutor", 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Изменить</w:t>
      </w:r>
      <w:r w:rsidRPr="0091277E">
        <w:rPr>
          <w:rFonts w:cs="Times New Roman"/>
          <w:szCs w:val="28"/>
          <w:highlight w:val="white"/>
          <w:lang w:val="en-US"/>
        </w:rPr>
        <w:t xml:space="preserve"> </w:t>
      </w:r>
      <w:r w:rsidRPr="0091277E">
        <w:rPr>
          <w:rFonts w:cs="Times New Roman"/>
          <w:szCs w:val="28"/>
          <w:highlight w:val="white"/>
        </w:rPr>
        <w:t>задачу</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name="idTask"&gt;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задачи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name="deadline"&gt;</w:t>
      </w:r>
      <w:r w:rsidRPr="0091277E">
        <w:rPr>
          <w:rFonts w:cs="Times New Roman"/>
          <w:szCs w:val="28"/>
          <w:highlight w:val="white"/>
        </w:rPr>
        <w:t>срок</w:t>
      </w:r>
      <w:r w:rsidRPr="0091277E">
        <w:rPr>
          <w:rFonts w:cs="Times New Roman"/>
          <w:szCs w:val="28"/>
          <w:highlight w:val="white"/>
          <w:lang w:val="en-US"/>
        </w:rPr>
        <w:t xml:space="preserve"> </w:t>
      </w:r>
      <w:r w:rsidRPr="0091277E">
        <w:rPr>
          <w:rFonts w:cs="Times New Roman"/>
          <w:szCs w:val="28"/>
          <w:highlight w:val="white"/>
        </w:rPr>
        <w:t>завершения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name="idExecutor"&gt;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исполнителя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name="idProject"&gt;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проекта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ChangeTask(int idTask, DateTime? deadline, int idExecutor, int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update</w:t>
      </w:r>
      <w:proofErr w:type="gramEnd"/>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set</w:t>
      </w:r>
      <w:proofErr w:type="gramEnd"/>
      <w:r w:rsidRPr="0091277E">
        <w:rPr>
          <w:rFonts w:cs="Times New Roman"/>
          <w:szCs w:val="28"/>
          <w:highlight w:val="white"/>
          <w:lang w:val="en-US"/>
        </w:rPr>
        <w:t xml:space="preserve"> deadline=@deadline,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idExecutor=@idExecutor,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idProject=@idProject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taskId=@idTask";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"@deadline", deadline);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"@idExecutor", idExecutor);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"@idProject", idProject);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"@idTask",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Удалить</w:t>
      </w:r>
      <w:r w:rsidRPr="0091277E">
        <w:rPr>
          <w:rFonts w:cs="Times New Roman"/>
          <w:szCs w:val="28"/>
          <w:highlight w:val="white"/>
          <w:lang w:val="en-US"/>
        </w:rPr>
        <w:t xml:space="preserve"> </w:t>
      </w:r>
      <w:r w:rsidRPr="0091277E">
        <w:rPr>
          <w:rFonts w:cs="Times New Roman"/>
          <w:szCs w:val="28"/>
          <w:highlight w:val="white"/>
        </w:rPr>
        <w:t>задачу</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name="idTask"&gt;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задачи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DeleteTask(int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delete</w:t>
      </w:r>
      <w:proofErr w:type="gramEnd"/>
      <w:r w:rsidRPr="0091277E">
        <w:rPr>
          <w:rFonts w:cs="Times New Roman"/>
          <w:szCs w:val="28"/>
          <w:highlight w:val="white"/>
          <w:lang w:val="en-US"/>
        </w:rPr>
        <w:t xml:space="preserve"> from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idTask=@idTask";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idTask);</w:t>
      </w:r>
    </w:p>
    <w:p w:rsidR="0091277E" w:rsidRPr="0064690F"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proofErr w:type="gramStart"/>
      <w:r w:rsidRPr="005E50E3">
        <w:rPr>
          <w:rFonts w:cs="Times New Roman"/>
          <w:szCs w:val="28"/>
          <w:highlight w:val="white"/>
          <w:lang w:val="en-US"/>
        </w:rPr>
        <w:t>cmd</w:t>
      </w:r>
      <w:r w:rsidRPr="0064690F">
        <w:rPr>
          <w:rFonts w:cs="Times New Roman"/>
          <w:szCs w:val="28"/>
          <w:highlight w:val="white"/>
        </w:rPr>
        <w:t>.</w:t>
      </w:r>
      <w:r w:rsidRPr="005E50E3">
        <w:rPr>
          <w:rFonts w:cs="Times New Roman"/>
          <w:szCs w:val="28"/>
          <w:highlight w:val="white"/>
          <w:lang w:val="en-US"/>
        </w:rPr>
        <w:t>ExecuteNonQuery</w:t>
      </w:r>
      <w:r w:rsidRPr="0064690F">
        <w:rPr>
          <w:rFonts w:cs="Times New Roman"/>
          <w:szCs w:val="28"/>
          <w:highlight w:val="white"/>
        </w:rPr>
        <w:t>(</w:t>
      </w:r>
      <w:proofErr w:type="gramEnd"/>
      <w:r w:rsidRPr="0064690F">
        <w:rPr>
          <w:rFonts w:cs="Times New Roman"/>
          <w:szCs w:val="28"/>
          <w:highlight w:val="white"/>
        </w:rPr>
        <w:t>);</w:t>
      </w:r>
    </w:p>
    <w:p w:rsidR="0091277E" w:rsidRPr="0064690F" w:rsidRDefault="0091277E" w:rsidP="0091277E">
      <w:pPr>
        <w:autoSpaceDE w:val="0"/>
        <w:autoSpaceDN w:val="0"/>
        <w:adjustRightInd w:val="0"/>
        <w:spacing w:after="0" w:line="240" w:lineRule="auto"/>
        <w:contextualSpacing w:val="0"/>
        <w:rPr>
          <w:rFonts w:cs="Times New Roman"/>
          <w:szCs w:val="28"/>
          <w:highlight w:val="white"/>
        </w:rPr>
      </w:pPr>
      <w:r w:rsidRPr="0064690F">
        <w:rPr>
          <w:rFonts w:cs="Times New Roman"/>
          <w:szCs w:val="28"/>
          <w:highlight w:val="white"/>
        </w:rPr>
        <w:t xml:space="preserve">                }</w:t>
      </w:r>
    </w:p>
    <w:p w:rsidR="0091277E" w:rsidRPr="0064690F" w:rsidRDefault="0091277E" w:rsidP="0091277E">
      <w:pPr>
        <w:autoSpaceDE w:val="0"/>
        <w:autoSpaceDN w:val="0"/>
        <w:adjustRightInd w:val="0"/>
        <w:spacing w:after="0" w:line="240" w:lineRule="auto"/>
        <w:contextualSpacing w:val="0"/>
        <w:rPr>
          <w:rFonts w:cs="Times New Roman"/>
          <w:szCs w:val="28"/>
          <w:highlight w:val="white"/>
        </w:rPr>
      </w:pPr>
      <w:r w:rsidRPr="0064690F">
        <w:rPr>
          <w:rFonts w:cs="Times New Roman"/>
          <w:szCs w:val="28"/>
          <w:highlight w:val="white"/>
        </w:rPr>
        <w:t xml:space="preserve">            }</w:t>
      </w:r>
    </w:p>
    <w:p w:rsidR="0091277E" w:rsidRPr="0064690F" w:rsidRDefault="0091277E" w:rsidP="0091277E">
      <w:pPr>
        <w:autoSpaceDE w:val="0"/>
        <w:autoSpaceDN w:val="0"/>
        <w:adjustRightInd w:val="0"/>
        <w:spacing w:after="0" w:line="240" w:lineRule="auto"/>
        <w:contextualSpacing w:val="0"/>
        <w:rPr>
          <w:rFonts w:cs="Times New Roman"/>
          <w:szCs w:val="28"/>
          <w:highlight w:val="white"/>
        </w:rPr>
      </w:pPr>
      <w:r w:rsidRPr="0064690F">
        <w:rPr>
          <w:rFonts w:cs="Times New Roman"/>
          <w:szCs w:val="28"/>
          <w:highlight w:val="white"/>
        </w:rPr>
        <w:t xml:space="preserve">        }</w:t>
      </w:r>
    </w:p>
    <w:p w:rsidR="0091277E" w:rsidRPr="0064690F" w:rsidRDefault="0091277E" w:rsidP="0091277E">
      <w:pPr>
        <w:autoSpaceDE w:val="0"/>
        <w:autoSpaceDN w:val="0"/>
        <w:adjustRightInd w:val="0"/>
        <w:spacing w:after="0" w:line="240" w:lineRule="auto"/>
        <w:contextualSpacing w:val="0"/>
        <w:rPr>
          <w:rFonts w:cs="Times New Roman"/>
          <w:szCs w:val="28"/>
          <w:highlight w:val="white"/>
        </w:rPr>
      </w:pPr>
      <w:r w:rsidRPr="0064690F">
        <w:rPr>
          <w:rFonts w:cs="Times New Roman"/>
          <w:szCs w:val="28"/>
          <w:highlight w:val="white"/>
        </w:rPr>
        <w:t xml:space="preserve">        /// &lt;</w:t>
      </w:r>
      <w:r w:rsidRPr="005E50E3">
        <w:rPr>
          <w:rFonts w:cs="Times New Roman"/>
          <w:szCs w:val="28"/>
          <w:highlight w:val="white"/>
          <w:lang w:val="en-US"/>
        </w:rPr>
        <w:t>summary</w:t>
      </w:r>
      <w:r w:rsidRPr="0064690F">
        <w:rPr>
          <w:rFonts w:cs="Times New Roman"/>
          <w:szCs w:val="28"/>
          <w:highlight w:val="white"/>
        </w:rPr>
        <w:t>&gt;</w:t>
      </w:r>
    </w:p>
    <w:p w:rsidR="0091277E" w:rsidRPr="0064690F" w:rsidRDefault="0091277E" w:rsidP="0091277E">
      <w:pPr>
        <w:autoSpaceDE w:val="0"/>
        <w:autoSpaceDN w:val="0"/>
        <w:adjustRightInd w:val="0"/>
        <w:spacing w:after="0" w:line="240" w:lineRule="auto"/>
        <w:contextualSpacing w:val="0"/>
        <w:rPr>
          <w:rFonts w:cs="Times New Roman"/>
          <w:szCs w:val="28"/>
          <w:highlight w:val="white"/>
        </w:rPr>
      </w:pPr>
      <w:r w:rsidRPr="0064690F">
        <w:rPr>
          <w:rFonts w:cs="Times New Roman"/>
          <w:szCs w:val="28"/>
          <w:highlight w:val="white"/>
        </w:rPr>
        <w:t xml:space="preserve">        /// </w:t>
      </w:r>
      <w:r w:rsidRPr="0091277E">
        <w:rPr>
          <w:rFonts w:cs="Times New Roman"/>
          <w:szCs w:val="28"/>
          <w:highlight w:val="white"/>
        </w:rPr>
        <w:t>Добавить</w:t>
      </w:r>
      <w:r w:rsidRPr="0064690F">
        <w:rPr>
          <w:rFonts w:cs="Times New Roman"/>
          <w:szCs w:val="28"/>
          <w:highlight w:val="white"/>
        </w:rPr>
        <w:t xml:space="preserve"> </w:t>
      </w:r>
      <w:proofErr w:type="gramStart"/>
      <w:r w:rsidRPr="0091277E">
        <w:rPr>
          <w:rFonts w:cs="Times New Roman"/>
          <w:szCs w:val="28"/>
          <w:highlight w:val="white"/>
        </w:rPr>
        <w:t>время</w:t>
      </w:r>
      <w:proofErr w:type="gramEnd"/>
      <w:r w:rsidRPr="0064690F">
        <w:rPr>
          <w:rFonts w:cs="Times New Roman"/>
          <w:szCs w:val="28"/>
          <w:highlight w:val="white"/>
        </w:rPr>
        <w:t xml:space="preserve"> </w:t>
      </w:r>
      <w:r w:rsidRPr="0091277E">
        <w:rPr>
          <w:rFonts w:cs="Times New Roman"/>
          <w:szCs w:val="28"/>
          <w:highlight w:val="white"/>
        </w:rPr>
        <w:t>потраченное</w:t>
      </w:r>
      <w:r w:rsidRPr="0064690F">
        <w:rPr>
          <w:rFonts w:cs="Times New Roman"/>
          <w:szCs w:val="28"/>
          <w:highlight w:val="white"/>
        </w:rPr>
        <w:t xml:space="preserve"> </w:t>
      </w:r>
      <w:r w:rsidRPr="0091277E">
        <w:rPr>
          <w:rFonts w:cs="Times New Roman"/>
          <w:szCs w:val="28"/>
          <w:highlight w:val="white"/>
        </w:rPr>
        <w:t>на</w:t>
      </w:r>
      <w:r w:rsidRPr="0064690F">
        <w:rPr>
          <w:rFonts w:cs="Times New Roman"/>
          <w:szCs w:val="28"/>
          <w:highlight w:val="white"/>
        </w:rPr>
        <w:t xml:space="preserve"> </w:t>
      </w:r>
      <w:r w:rsidRPr="0091277E">
        <w:rPr>
          <w:rFonts w:cs="Times New Roman"/>
          <w:szCs w:val="28"/>
          <w:highlight w:val="white"/>
        </w:rPr>
        <w:t>задачу</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64690F">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name="idTask"&gt;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задачи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name="countTime"&gt;</w:t>
      </w:r>
      <w:r w:rsidRPr="0091277E">
        <w:rPr>
          <w:rFonts w:cs="Times New Roman"/>
          <w:szCs w:val="28"/>
          <w:highlight w:val="white"/>
        </w:rPr>
        <w:t>количество</w:t>
      </w:r>
      <w:r w:rsidRPr="0091277E">
        <w:rPr>
          <w:rFonts w:cs="Times New Roman"/>
          <w:szCs w:val="28"/>
          <w:highlight w:val="white"/>
          <w:lang w:val="en-US"/>
        </w:rPr>
        <w:t xml:space="preserve"> </w:t>
      </w:r>
      <w:r w:rsidRPr="0091277E">
        <w:rPr>
          <w:rFonts w:cs="Times New Roman"/>
          <w:szCs w:val="28"/>
          <w:highlight w:val="white"/>
        </w:rPr>
        <w:t>времени</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AddTimeInTask(int idTask, int countTime)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update</w:t>
      </w:r>
      <w:proofErr w:type="gramEnd"/>
      <w:r w:rsidRPr="0091277E">
        <w:rPr>
          <w:rFonts w:cs="Times New Roman"/>
          <w:szCs w:val="28"/>
          <w:highlight w:val="white"/>
          <w:lang w:val="en-US"/>
        </w:rPr>
        <w:t xml:space="preserve">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set</w:t>
      </w:r>
      <w:proofErr w:type="gramEnd"/>
      <w:r w:rsidRPr="0091277E">
        <w:rPr>
          <w:rFonts w:cs="Times New Roman"/>
          <w:szCs w:val="28"/>
          <w:highlight w:val="white"/>
          <w:lang w:val="en-US"/>
        </w:rPr>
        <w:t xml:space="preserve"> wastedTime=wastedTime+ @countTime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taskId=@idTask";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"@countTime",countTime);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"@idTask", idTask);</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List&lt;Message&gt; FindAllMessageDialogue(int 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listMessage = new List&lt;Message&gt;();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idDialogue=@idDialogue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"@idDialogue", 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message = new 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IdMessage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Content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reader.GetOrdinal("content")),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IdDialogue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DateStart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reader.GetOrdinal("dateStart")),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listMessage.Add(</w:t>
      </w:r>
      <w:proofErr w:type="gramEnd"/>
      <w:r w:rsidRPr="0091277E">
        <w:rPr>
          <w:rFonts w:cs="Times New Roman"/>
          <w:szCs w:val="28"/>
          <w:highlight w:val="white"/>
          <w:lang w:val="en-US"/>
        </w:rPr>
        <w:t>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listMessage;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Добавить сообщение в диалог</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&lt;param name="idDialogue"&gt;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диалога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name="message"&gt;</w:t>
      </w:r>
      <w:r w:rsidRPr="0091277E">
        <w:rPr>
          <w:rFonts w:cs="Times New Roman"/>
          <w:szCs w:val="28"/>
          <w:highlight w:val="white"/>
        </w:rPr>
        <w:t>сообщение</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AddMessage(int idDialogue, Message 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91277E">
        <w:rPr>
          <w:rFonts w:cs="Times New Roman"/>
          <w:szCs w:val="28"/>
          <w:highlight w:val="white"/>
        </w:rPr>
        <w:t>текущее</w:t>
      </w:r>
      <w:r w:rsidRPr="0091277E">
        <w:rPr>
          <w:rFonts w:cs="Times New Roman"/>
          <w:szCs w:val="28"/>
          <w:highlight w:val="white"/>
          <w:lang w:val="en-US"/>
        </w:rPr>
        <w:t xml:space="preserve"> </w:t>
      </w:r>
      <w:r w:rsidRPr="0091277E">
        <w:rPr>
          <w:rFonts w:cs="Times New Roman"/>
          <w:szCs w:val="28"/>
          <w:highlight w:val="white"/>
        </w:rPr>
        <w:t>время</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DateTime?</w:t>
      </w:r>
      <w:proofErr w:type="gramEnd"/>
      <w:r w:rsidRPr="0091277E">
        <w:rPr>
          <w:rFonts w:cs="Times New Roman"/>
          <w:szCs w:val="28"/>
          <w:highlight w:val="white"/>
          <w:lang w:val="en-US"/>
        </w:rPr>
        <w:t xml:space="preserve"> </w:t>
      </w:r>
      <w:proofErr w:type="gramStart"/>
      <w:r w:rsidRPr="0091277E">
        <w:rPr>
          <w:rFonts w:cs="Times New Roman"/>
          <w:szCs w:val="28"/>
          <w:highlight w:val="white"/>
          <w:lang w:val="en-US"/>
        </w:rPr>
        <w:t>curTime</w:t>
      </w:r>
      <w:proofErr w:type="gramEnd"/>
      <w:r w:rsidRPr="0091277E">
        <w:rPr>
          <w:rFonts w:cs="Times New Roman"/>
          <w:szCs w:val="28"/>
          <w:highlight w:val="white"/>
          <w:lang w:val="en-US"/>
        </w:rPr>
        <w:t xml:space="preserve"> = DateTime.Now;</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addTask = @"insert into Tasks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idMessage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content</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idDialogue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dateStart</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@content,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@dateStart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SqlCommand(addTask,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"@idMessage", message.IdMessage);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"@content",message.Content);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"@idDialogue",message.IdDialogue);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"@dateStart", message.DateStart);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найти</w:t>
      </w:r>
      <w:r w:rsidRPr="0091277E">
        <w:rPr>
          <w:rFonts w:cs="Times New Roman"/>
          <w:szCs w:val="28"/>
          <w:highlight w:val="white"/>
          <w:lang w:val="en-US"/>
        </w:rPr>
        <w:t xml:space="preserve"> </w:t>
      </w:r>
      <w:r w:rsidRPr="0091277E">
        <w:rPr>
          <w:rFonts w:cs="Times New Roman"/>
          <w:szCs w:val="28"/>
          <w:highlight w:val="white"/>
        </w:rPr>
        <w:t>все</w:t>
      </w:r>
      <w:r w:rsidRPr="0091277E">
        <w:rPr>
          <w:rFonts w:cs="Times New Roman"/>
          <w:szCs w:val="28"/>
          <w:highlight w:val="white"/>
          <w:lang w:val="en-US"/>
        </w:rPr>
        <w:t xml:space="preserve"> </w:t>
      </w:r>
      <w:r w:rsidRPr="0091277E">
        <w:rPr>
          <w:rFonts w:cs="Times New Roman"/>
          <w:szCs w:val="28"/>
          <w:highlight w:val="white"/>
        </w:rPr>
        <w:t>диалоги</w:t>
      </w:r>
      <w:r w:rsidRPr="0091277E">
        <w:rPr>
          <w:rFonts w:cs="Times New Roman"/>
          <w:szCs w:val="28"/>
          <w:highlight w:val="white"/>
          <w:lang w:val="en-US"/>
        </w:rPr>
        <w:t xml:space="preserve"> </w:t>
      </w:r>
      <w:r w:rsidRPr="0091277E">
        <w:rPr>
          <w:rFonts w:cs="Times New Roman"/>
          <w:szCs w:val="28"/>
          <w:highlight w:val="white"/>
        </w:rPr>
        <w:t>сотрудника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&lt;returns&gt;возвращает диалоги сотрудника&lt;/returns&gt;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List&lt;Dialogue&gt; FindAllDialogueEmployee(int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listDialogue = new List&lt;Dialogue&gt;();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Dialogue</w:t>
      </w:r>
      <w:proofErr w:type="gramStart"/>
      <w:r w:rsidRPr="0091277E">
        <w:rPr>
          <w:rFonts w:cs="Times New Roman"/>
          <w:szCs w:val="28"/>
          <w:highlight w:val="white"/>
          <w:lang w:val="en-US"/>
        </w:rPr>
        <w:t>,DialogueEmployee</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idEmployee=@idEmployee 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Dialogue.idDialogueEmployee=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DialogueEmployee.idDialogueEmployee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dialogue = new 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IdDialogue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IdDialogueEmployee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reader.GetOrdinal("idDialogueEmployee")),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listDialogue.Add(</w:t>
      </w:r>
      <w:proofErr w:type="gramEnd"/>
      <w:r w:rsidRPr="0091277E">
        <w:rPr>
          <w:rFonts w:cs="Times New Roman"/>
          <w:szCs w:val="28"/>
          <w:highlight w:val="white"/>
          <w:lang w:val="en-US"/>
        </w:rPr>
        <w:t>dialogue);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listDialogue;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lang w:val="en-US"/>
        </w:rPr>
        <w:t xml:space="preserve">        </w:t>
      </w:r>
      <w:r w:rsidRPr="0091277E">
        <w:rPr>
          <w:rFonts w:cs="Times New Roman"/>
          <w:szCs w:val="28"/>
          <w:highlight w:val="white"/>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Добавляет подписку на сотрудника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&lt;param name="idSignedEmployee"&gt;код подписывающегося сотрудника&lt;/param&gt;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&lt;param name="idFellowSubscription"&gt;код </w:t>
      </w:r>
      <w:proofErr w:type="gramStart"/>
      <w:r w:rsidRPr="0091277E">
        <w:rPr>
          <w:rFonts w:cs="Times New Roman"/>
          <w:szCs w:val="28"/>
          <w:highlight w:val="white"/>
        </w:rPr>
        <w:t>сотрудника</w:t>
      </w:r>
      <w:proofErr w:type="gramEnd"/>
      <w:r w:rsidRPr="0091277E">
        <w:rPr>
          <w:rFonts w:cs="Times New Roman"/>
          <w:szCs w:val="28"/>
          <w:highlight w:val="white"/>
        </w:rPr>
        <w:t xml:space="preserve"> на которого подписываются&lt;/param&gt;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AddSubscription(int idSignedEmployee, int idFellowSubscription)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string</w:t>
      </w:r>
      <w:proofErr w:type="gramEnd"/>
      <w:r w:rsidRPr="0091277E">
        <w:rPr>
          <w:rFonts w:cs="Times New Roman"/>
          <w:szCs w:val="28"/>
          <w:highlight w:val="white"/>
          <w:lang w:val="en-US"/>
        </w:rPr>
        <w:t xml:space="preserve"> addSubscription = @"insert into 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idSignedEmployee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idFellowSubscription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values</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@idFellowSubscription,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new SqlCommand(addSubscription, connection))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"@idSignedEmployee",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"@idFellowSubscription", idFellowSubscription);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cmd.ExecuteNonQuery(</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w:t>
      </w:r>
      <w:r w:rsidRPr="0091277E">
        <w:rPr>
          <w:rFonts w:cs="Times New Roman"/>
          <w:szCs w:val="28"/>
          <w:highlight w:val="white"/>
        </w:rPr>
        <w:t>Отписаться</w:t>
      </w:r>
      <w:r w:rsidRPr="0091277E">
        <w:rPr>
          <w:rFonts w:cs="Times New Roman"/>
          <w:szCs w:val="28"/>
          <w:highlight w:val="white"/>
          <w:lang w:val="en-US"/>
        </w:rPr>
        <w:t xml:space="preserve"> </w:t>
      </w:r>
      <w:r w:rsidRPr="0091277E">
        <w:rPr>
          <w:rFonts w:cs="Times New Roman"/>
          <w:szCs w:val="28"/>
          <w:highlight w:val="white"/>
        </w:rPr>
        <w:t>от</w:t>
      </w:r>
      <w:r w:rsidRPr="0091277E">
        <w:rPr>
          <w:rFonts w:cs="Times New Roman"/>
          <w:szCs w:val="28"/>
          <w:highlight w:val="white"/>
          <w:lang w:val="en-US"/>
        </w:rPr>
        <w:t xml:space="preserve"> </w:t>
      </w:r>
      <w:r w:rsidRPr="0091277E">
        <w:rPr>
          <w:rFonts w:cs="Times New Roman"/>
          <w:szCs w:val="28"/>
          <w:highlight w:val="white"/>
        </w:rPr>
        <w:t>подписки</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name="idSignedEmployee"&gt;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подписывающегося</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name="idFellowSubscription"&gt;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 xml:space="preserve"> </w:t>
      </w:r>
      <w:r w:rsidRPr="0091277E">
        <w:rPr>
          <w:rFonts w:cs="Times New Roman"/>
          <w:szCs w:val="28"/>
          <w:highlight w:val="white"/>
        </w:rPr>
        <w:t>на</w:t>
      </w:r>
      <w:r w:rsidRPr="0091277E">
        <w:rPr>
          <w:rFonts w:cs="Times New Roman"/>
          <w:szCs w:val="28"/>
          <w:highlight w:val="white"/>
          <w:lang w:val="en-US"/>
        </w:rPr>
        <w:t xml:space="preserve"> </w:t>
      </w:r>
      <w:r w:rsidRPr="0091277E">
        <w:rPr>
          <w:rFonts w:cs="Times New Roman"/>
          <w:szCs w:val="28"/>
          <w:highlight w:val="white"/>
        </w:rPr>
        <w:t>которого</w:t>
      </w:r>
      <w:r w:rsidRPr="0091277E">
        <w:rPr>
          <w:rFonts w:cs="Times New Roman"/>
          <w:szCs w:val="28"/>
          <w:highlight w:val="white"/>
          <w:lang w:val="en-US"/>
        </w:rPr>
        <w:t xml:space="preserve"> </w:t>
      </w:r>
      <w:r w:rsidRPr="0091277E">
        <w:rPr>
          <w:rFonts w:cs="Times New Roman"/>
          <w:szCs w:val="28"/>
          <w:highlight w:val="white"/>
        </w:rPr>
        <w:t>подписываются</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RemoveSubscription(int idSignedEmployee, int idFellowSubscription)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delete</w:t>
      </w:r>
      <w:proofErr w:type="gramEnd"/>
      <w:r w:rsidRPr="0091277E">
        <w:rPr>
          <w:rFonts w:cs="Times New Roman"/>
          <w:szCs w:val="28"/>
          <w:highlight w:val="white"/>
          <w:lang w:val="en-US"/>
        </w:rPr>
        <w:t xml:space="preserve"> from 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idSignedEmployee=@idSignedEmployee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and</w:t>
      </w:r>
      <w:proofErr w:type="gramEnd"/>
      <w:r w:rsidRPr="0091277E">
        <w:rPr>
          <w:rFonts w:cs="Times New Roman"/>
          <w:szCs w:val="28"/>
          <w:highlight w:val="white"/>
          <w:lang w:val="en-US"/>
        </w:rPr>
        <w:t xml:space="preserve"> idFellowSubscription=@idFellowSubscription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"@idFellowSubscription", idFellowSubscription);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"@idSignedEmployee",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cmd.ExecuteNonQuery();</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Найти все сообщения от подписок</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name="idSignedEmployee"&gt;</w:t>
      </w:r>
      <w:r w:rsidRPr="0091277E">
        <w:rPr>
          <w:rFonts w:cs="Times New Roman"/>
          <w:szCs w:val="28"/>
          <w:highlight w:val="white"/>
        </w:rPr>
        <w:t>код</w:t>
      </w:r>
      <w:r w:rsidRPr="0091277E">
        <w:rPr>
          <w:rFonts w:cs="Times New Roman"/>
          <w:szCs w:val="28"/>
          <w:highlight w:val="white"/>
          <w:lang w:val="en-US"/>
        </w:rPr>
        <w:t xml:space="preserve"> </w:t>
      </w:r>
      <w:r w:rsidRPr="0091277E">
        <w:rPr>
          <w:rFonts w:cs="Times New Roman"/>
          <w:szCs w:val="28"/>
          <w:highlight w:val="white"/>
        </w:rPr>
        <w:t>подписавшегося</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91277E">
        <w:rPr>
          <w:rFonts w:cs="Times New Roman"/>
          <w:szCs w:val="28"/>
          <w:highlight w:val="white"/>
        </w:rPr>
        <w:t>/// &lt;returns&gt;сообщения от подписок&lt;/returns&gt;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List&lt;SubscriptionMessage&gt; FindAllSubscriptionMessage(int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listSubscriptionMessage = new List&lt;SubscriptionMessage&gt;();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Subscription</w:t>
      </w:r>
      <w:proofErr w:type="gramStart"/>
      <w:r w:rsidRPr="0091277E">
        <w:rPr>
          <w:rFonts w:cs="Times New Roman"/>
          <w:szCs w:val="28"/>
          <w:highlight w:val="white"/>
          <w:lang w:val="en-US"/>
        </w:rPr>
        <w:t>,PostSuscription</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Subscription.idSubscription=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PostSuscription.PostSuscription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and</w:t>
      </w:r>
      <w:proofErr w:type="gramEnd"/>
      <w:r w:rsidRPr="0091277E">
        <w:rPr>
          <w:rFonts w:cs="Times New Roman"/>
          <w:szCs w:val="28"/>
          <w:highlight w:val="white"/>
          <w:lang w:val="en-US"/>
        </w:rPr>
        <w:t xml:space="preserve"> idSignedEmployee=@idSignedEmployee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"@idSignedEmployee", idSignedEmployee);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subscriptionMessage = new SubscriptionMessage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IdPostSubscription=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reader.GetOrdinal("IdPostSubscription")),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Content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reader.GetOrdinal("[content]")),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DateStart = </w:t>
      </w:r>
      <w:proofErr w:type="gramStart"/>
      <w:r w:rsidRPr="0091277E">
        <w:rPr>
          <w:rFonts w:cs="Times New Roman"/>
          <w:szCs w:val="28"/>
          <w:highlight w:val="white"/>
          <w:lang w:val="en-US"/>
        </w:rPr>
        <w:t>reader.GetDateTime(</w:t>
      </w:r>
      <w:proofErr w:type="gramEnd"/>
      <w:r w:rsidRPr="0091277E">
        <w:rPr>
          <w:rFonts w:cs="Times New Roman"/>
          <w:szCs w:val="28"/>
          <w:highlight w:val="white"/>
          <w:lang w:val="en-US"/>
        </w:rPr>
        <w:t>reader.GetOrdinal("dateStart")),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IdSubscription = </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reader.GetOrdinal("idSubscription")),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listSubscriptionMessage.Add(</w:t>
      </w:r>
      <w:proofErr w:type="gramEnd"/>
      <w:r w:rsidRPr="0091277E">
        <w:rPr>
          <w:rFonts w:cs="Times New Roman"/>
          <w:szCs w:val="28"/>
          <w:highlight w:val="white"/>
          <w:lang w:val="en-US"/>
        </w:rPr>
        <w:t>subscriptionMessage);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return</w:t>
      </w:r>
      <w:proofErr w:type="gramEnd"/>
      <w:r w:rsidRPr="0091277E">
        <w:rPr>
          <w:rFonts w:cs="Times New Roman"/>
          <w:szCs w:val="28"/>
          <w:highlight w:val="white"/>
          <w:lang w:val="en-US"/>
        </w:rPr>
        <w:t xml:space="preserve"> listSubscriptionMessage;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lang w:val="en-US"/>
        </w:rPr>
        <w:t xml:space="preserve">        </w:t>
      </w:r>
      <w:r w:rsidRPr="005E50E3">
        <w:rPr>
          <w:rFonts w:cs="Times New Roman"/>
          <w:szCs w:val="28"/>
          <w:highlight w:val="white"/>
        </w:rPr>
        <w:t>/// &lt;</w:t>
      </w:r>
      <w:r w:rsidRPr="0091277E">
        <w:rPr>
          <w:rFonts w:cs="Times New Roman"/>
          <w:szCs w:val="28"/>
          <w:highlight w:val="white"/>
          <w:lang w:val="en-US"/>
        </w:rPr>
        <w:t>summary</w:t>
      </w:r>
      <w:r w:rsidRPr="005E50E3">
        <w:rPr>
          <w:rFonts w:cs="Times New Roman"/>
          <w:szCs w:val="28"/>
          <w:highlight w:val="white"/>
        </w:rPr>
        <w:t>&gt;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5E50E3">
        <w:rPr>
          <w:rFonts w:cs="Times New Roman"/>
          <w:szCs w:val="28"/>
          <w:highlight w:val="white"/>
        </w:rPr>
        <w:t xml:space="preserve">        </w:t>
      </w:r>
      <w:r w:rsidRPr="0091277E">
        <w:rPr>
          <w:rFonts w:cs="Times New Roman"/>
          <w:szCs w:val="28"/>
          <w:highlight w:val="white"/>
        </w:rPr>
        <w:t>/// Получить иноформацию сотрудника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rPr>
      </w:pPr>
      <w:r w:rsidRPr="0091277E">
        <w:rPr>
          <w:rFonts w:cs="Times New Roman"/>
          <w:szCs w:val="28"/>
          <w:highlight w:val="white"/>
        </w:rPr>
        <w:t xml:space="preserve">        /// &lt;/summary&gt;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rPr>
        <w:t xml:space="preserve">        </w:t>
      </w:r>
      <w:r w:rsidRPr="005E50E3">
        <w:rPr>
          <w:rFonts w:cs="Times New Roman"/>
          <w:szCs w:val="28"/>
          <w:highlight w:val="white"/>
          <w:lang w:val="en-US"/>
        </w:rPr>
        <w:t>/// &lt;param name="idEmployee"&gt;</w:t>
      </w:r>
      <w:r w:rsidRPr="0091277E">
        <w:rPr>
          <w:rFonts w:cs="Times New Roman"/>
          <w:szCs w:val="28"/>
          <w:highlight w:val="white"/>
        </w:rPr>
        <w:t>код</w:t>
      </w:r>
      <w:r w:rsidRPr="005E50E3">
        <w:rPr>
          <w:rFonts w:cs="Times New Roman"/>
          <w:szCs w:val="28"/>
          <w:highlight w:val="white"/>
          <w:lang w:val="en-US"/>
        </w:rPr>
        <w:t xml:space="preserve"> </w:t>
      </w:r>
      <w:r w:rsidRPr="0091277E">
        <w:rPr>
          <w:rFonts w:cs="Times New Roman"/>
          <w:szCs w:val="28"/>
          <w:highlight w:val="white"/>
        </w:rPr>
        <w:t>сотрудника</w:t>
      </w:r>
      <w:r w:rsidRPr="005E50E3">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r w:rsidRPr="0091277E">
        <w:rPr>
          <w:rFonts w:cs="Times New Roman"/>
          <w:szCs w:val="28"/>
          <w:highlight w:val="white"/>
          <w:lang w:val="en-US"/>
        </w:rPr>
        <w:t>/// &lt;returns&gt;</w:t>
      </w:r>
      <w:r w:rsidRPr="0091277E">
        <w:rPr>
          <w:rFonts w:cs="Times New Roman"/>
          <w:szCs w:val="28"/>
          <w:highlight w:val="white"/>
        </w:rPr>
        <w:t>возвращает</w:t>
      </w:r>
      <w:r w:rsidRPr="0091277E">
        <w:rPr>
          <w:rFonts w:cs="Times New Roman"/>
          <w:szCs w:val="28"/>
          <w:highlight w:val="white"/>
          <w:lang w:val="en-US"/>
        </w:rPr>
        <w:t xml:space="preserve"> </w:t>
      </w:r>
      <w:r w:rsidRPr="0091277E">
        <w:rPr>
          <w:rFonts w:cs="Times New Roman"/>
          <w:szCs w:val="28"/>
          <w:highlight w:val="white"/>
        </w:rPr>
        <w:t>сотрудника</w:t>
      </w:r>
      <w:r w:rsidRPr="0091277E">
        <w:rPr>
          <w:rFonts w:cs="Times New Roman"/>
          <w:szCs w:val="28"/>
          <w:highlight w:val="white"/>
          <w:lang w:val="en-US"/>
        </w:rPr>
        <w:t>&lt;/returns&gt;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Employee GetEmployee(int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var</w:t>
      </w:r>
      <w:proofErr w:type="gramEnd"/>
      <w:r w:rsidRPr="0091277E">
        <w:rPr>
          <w:rFonts w:cs="Times New Roman"/>
          <w:szCs w:val="28"/>
          <w:highlight w:val="white"/>
          <w:lang w:val="en-US"/>
        </w:rPr>
        <w:t xml:space="preserve"> employee=new 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connection.Open(</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select</w:t>
      </w:r>
      <w:proofErr w:type="gramEnd"/>
      <w:r w:rsidRPr="0091277E">
        <w:rPr>
          <w:rFonts w:cs="Times New Roman"/>
          <w:szCs w:val="28"/>
          <w:highlight w:val="white"/>
          <w:lang w:val="en-US"/>
        </w:rPr>
        <w:t xml:space="preserve">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from</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idEmployee=@idEmployee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reader = cmd.ExecuteReader())</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while</w:t>
      </w:r>
      <w:proofErr w:type="gramEnd"/>
      <w:r w:rsidRPr="0091277E">
        <w:rPr>
          <w:rFonts w:cs="Times New Roman"/>
          <w:szCs w:val="28"/>
          <w:highlight w:val="white"/>
          <w:lang w:val="en-US"/>
        </w:rPr>
        <w:t xml:space="preserve"> (reader.Read())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employee.Name=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employee.IdEmployee=</w:t>
      </w:r>
      <w:proofErr w:type="gramStart"/>
      <w:r w:rsidRPr="0091277E">
        <w:rPr>
          <w:rFonts w:cs="Times New Roman"/>
          <w:szCs w:val="28"/>
          <w:highlight w:val="white"/>
          <w:lang w:val="en-US"/>
        </w:rPr>
        <w:t>reader.GetInt32(</w:t>
      </w:r>
      <w:proofErr w:type="gramEnd"/>
      <w:r w:rsidRPr="0091277E">
        <w:rPr>
          <w:rFonts w:cs="Times New Roman"/>
          <w:szCs w:val="28"/>
          <w:highlight w:val="white"/>
          <w:lang w:val="en-US"/>
        </w:rPr>
        <w:t>reader.GetOrdinal("employeeId"));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employee.Family=</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reader.GetOrdinal("family"));</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employee.Patronymic=</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reader.GetOrdinal("patronymic"));</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employee.Password=</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reader.GetOrdinal("passwordEmployee"));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employee.Mail=</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reader.GetOrdinal("mail"));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employee.Position = </w:t>
      </w:r>
      <w:proofErr w:type="gramStart"/>
      <w:r w:rsidRPr="0091277E">
        <w:rPr>
          <w:rFonts w:cs="Times New Roman"/>
          <w:szCs w:val="28"/>
          <w:highlight w:val="white"/>
          <w:lang w:val="en-US"/>
        </w:rPr>
        <w:t>reader.GetString(</w:t>
      </w:r>
      <w:proofErr w:type="gramEnd"/>
      <w:r w:rsidRPr="0091277E">
        <w:rPr>
          <w:rFonts w:cs="Times New Roman"/>
          <w:szCs w:val="28"/>
          <w:highlight w:val="white"/>
          <w:lang w:val="en-US"/>
        </w:rPr>
        <w:t xml:space="preserve">reader.GetOrdinal("position"));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roofErr w:type="gramStart"/>
      <w:r w:rsidRPr="005E50E3">
        <w:rPr>
          <w:rFonts w:cs="Times New Roman"/>
          <w:szCs w:val="28"/>
          <w:highlight w:val="white"/>
          <w:lang w:val="en-US"/>
        </w:rPr>
        <w:t>return</w:t>
      </w:r>
      <w:proofErr w:type="gramEnd"/>
      <w:r w:rsidRPr="005E50E3">
        <w:rPr>
          <w:rFonts w:cs="Times New Roman"/>
          <w:szCs w:val="28"/>
          <w:highlight w:val="white"/>
          <w:lang w:val="en-US"/>
        </w:rPr>
        <w:t xml:space="preserve"> 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 &lt;summary&gt;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 </w:t>
      </w:r>
      <w:r w:rsidRPr="0091277E">
        <w:rPr>
          <w:rFonts w:cs="Times New Roman"/>
          <w:szCs w:val="28"/>
          <w:highlight w:val="white"/>
        </w:rPr>
        <w:t>Изменить</w:t>
      </w:r>
      <w:r w:rsidRPr="005E50E3">
        <w:rPr>
          <w:rFonts w:cs="Times New Roman"/>
          <w:szCs w:val="28"/>
          <w:highlight w:val="white"/>
          <w:lang w:val="en-US"/>
        </w:rPr>
        <w:t xml:space="preserve"> </w:t>
      </w:r>
      <w:r w:rsidRPr="0091277E">
        <w:rPr>
          <w:rFonts w:cs="Times New Roman"/>
          <w:szCs w:val="28"/>
          <w:highlight w:val="white"/>
        </w:rPr>
        <w:t>инофрмацию</w:t>
      </w:r>
      <w:r w:rsidRPr="005E50E3">
        <w:rPr>
          <w:rFonts w:cs="Times New Roman"/>
          <w:szCs w:val="28"/>
          <w:highlight w:val="white"/>
          <w:lang w:val="en-US"/>
        </w:rPr>
        <w:t xml:space="preserve"> </w:t>
      </w:r>
      <w:r w:rsidRPr="0091277E">
        <w:rPr>
          <w:rFonts w:cs="Times New Roman"/>
          <w:szCs w:val="28"/>
          <w:highlight w:val="white"/>
        </w:rPr>
        <w:t>сотрудника</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r w:rsidRPr="0091277E">
        <w:rPr>
          <w:rFonts w:cs="Times New Roman"/>
          <w:szCs w:val="28"/>
          <w:highlight w:val="white"/>
          <w:lang w:val="en-US"/>
        </w:rPr>
        <w:t>/// &lt;/summary&gt;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 &lt;param name="employee"&gt;</w:t>
      </w:r>
      <w:r w:rsidRPr="0091277E">
        <w:rPr>
          <w:rFonts w:cs="Times New Roman"/>
          <w:szCs w:val="28"/>
          <w:highlight w:val="white"/>
        </w:rPr>
        <w:t>сотрудник</w:t>
      </w:r>
      <w:r w:rsidRPr="0091277E">
        <w:rPr>
          <w:rFonts w:cs="Times New Roman"/>
          <w:szCs w:val="28"/>
          <w:highlight w:val="white"/>
          <w:lang w:val="en-US"/>
        </w:rPr>
        <w:t>&lt;/param&gt;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public</w:t>
      </w:r>
      <w:proofErr w:type="gramEnd"/>
      <w:r w:rsidRPr="0091277E">
        <w:rPr>
          <w:rFonts w:cs="Times New Roman"/>
          <w:szCs w:val="28"/>
          <w:highlight w:val="white"/>
          <w:lang w:val="en-US"/>
        </w:rPr>
        <w:t xml:space="preserve"> void ChangeEmployee(Employee 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connection = new SqlConnection(ConnectionString))</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using</w:t>
      </w:r>
      <w:proofErr w:type="gramEnd"/>
      <w:r w:rsidRPr="0091277E">
        <w:rPr>
          <w:rFonts w:cs="Times New Roman"/>
          <w:szCs w:val="28"/>
          <w:highlight w:val="white"/>
          <w:lang w:val="en-US"/>
        </w:rPr>
        <w:t xml:space="preserve"> (var cmd = connection.CreateCommand())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lastRenderedPageBreak/>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cmd.CommandText =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update</w:t>
      </w:r>
      <w:proofErr w:type="gramEnd"/>
      <w:r w:rsidRPr="0091277E">
        <w:rPr>
          <w:rFonts w:cs="Times New Roman"/>
          <w:szCs w:val="28"/>
          <w:highlight w:val="white"/>
          <w:lang w:val="en-US"/>
        </w:rPr>
        <w:t xml:space="preserve"> Employees</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set  name</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family</w:t>
      </w:r>
      <w:proofErr w:type="gramEnd"/>
      <w:r w:rsidRPr="0091277E">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patronymic</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mail</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password</w:t>
      </w:r>
      <w:proofErr w:type="gramEnd"/>
      <w:r w:rsidRPr="0091277E">
        <w:rPr>
          <w:rFonts w:cs="Times New Roman"/>
          <w:szCs w:val="28"/>
          <w:highlight w:val="white"/>
          <w:lang w:val="en-US"/>
        </w:rPr>
        <w:t>,</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position</w:t>
      </w:r>
      <w:proofErr w:type="gramEnd"/>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where</w:t>
      </w:r>
      <w:proofErr w:type="gramEnd"/>
      <w:r w:rsidRPr="0091277E">
        <w:rPr>
          <w:rFonts w:cs="Times New Roman"/>
          <w:szCs w:val="28"/>
          <w:highlight w:val="white"/>
          <w:lang w:val="en-US"/>
        </w:rPr>
        <w:t xml:space="preserve"> emloyeeId=@idEmployee";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"@name",employee.Name);</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"@family", employee.Family);</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"@patronymic", employee.Patronymic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"@mail",employee.Mail);</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"@password", employee.Password);</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"@position", employee.Position);</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91277E">
        <w:rPr>
          <w:rFonts w:cs="Times New Roman"/>
          <w:szCs w:val="28"/>
          <w:highlight w:val="white"/>
          <w:lang w:val="en-US"/>
        </w:rPr>
        <w:t>cmd.Parameters.AddWithValue(</w:t>
      </w:r>
      <w:proofErr w:type="gramEnd"/>
      <w:r w:rsidRPr="0091277E">
        <w:rPr>
          <w:rFonts w:cs="Times New Roman"/>
          <w:szCs w:val="28"/>
          <w:highlight w:val="white"/>
          <w:lang w:val="en-US"/>
        </w:rPr>
        <w:t>"@idEmployee", employee.IdEmployee);</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91277E">
        <w:rPr>
          <w:rFonts w:cs="Times New Roman"/>
          <w:szCs w:val="28"/>
          <w:highlight w:val="white"/>
          <w:lang w:val="en-US"/>
        </w:rPr>
        <w:t xml:space="preserve">                    </w:t>
      </w:r>
      <w:proofErr w:type="gramStart"/>
      <w:r w:rsidRPr="005E50E3">
        <w:rPr>
          <w:rFonts w:cs="Times New Roman"/>
          <w:szCs w:val="28"/>
          <w:highlight w:val="white"/>
          <w:lang w:val="en-US"/>
        </w:rPr>
        <w:t>cmd.ExecuteNonQuery(</w:t>
      </w:r>
      <w:proofErr w:type="gramEnd"/>
      <w:r w:rsidRPr="005E50E3">
        <w:rPr>
          <w:rFonts w:cs="Times New Roman"/>
          <w:szCs w:val="28"/>
          <w:highlight w:val="white"/>
          <w:lang w:val="en-US"/>
        </w:rPr>
        <w:t>);</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5E50E3"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91277E" w:rsidRDefault="0091277E" w:rsidP="0091277E">
      <w:pPr>
        <w:autoSpaceDE w:val="0"/>
        <w:autoSpaceDN w:val="0"/>
        <w:adjustRightInd w:val="0"/>
        <w:spacing w:after="0" w:line="240" w:lineRule="auto"/>
        <w:contextualSpacing w:val="0"/>
        <w:rPr>
          <w:rFonts w:cs="Times New Roman"/>
          <w:szCs w:val="28"/>
          <w:highlight w:val="white"/>
          <w:lang w:val="en-US"/>
        </w:rPr>
      </w:pPr>
      <w:r w:rsidRPr="005E50E3">
        <w:rPr>
          <w:rFonts w:cs="Times New Roman"/>
          <w:szCs w:val="28"/>
          <w:highlight w:val="white"/>
          <w:lang w:val="en-US"/>
        </w:rPr>
        <w:t xml:space="preserve">    }</w:t>
      </w:r>
    </w:p>
    <w:p w:rsidR="0091277E" w:rsidRPr="0091277E" w:rsidRDefault="0091277E" w:rsidP="0091277E">
      <w:pPr>
        <w:rPr>
          <w:rFonts w:cs="Times New Roman"/>
          <w:b/>
          <w:szCs w:val="28"/>
          <w:lang w:val="en-US"/>
        </w:rPr>
      </w:pPr>
      <w:r w:rsidRPr="005E50E3">
        <w:rPr>
          <w:rFonts w:cs="Times New Roman"/>
          <w:szCs w:val="28"/>
          <w:highlight w:val="white"/>
          <w:lang w:val="en-US"/>
        </w:rPr>
        <w:t>}</w:t>
      </w:r>
    </w:p>
    <w:p w:rsidR="00711734" w:rsidRPr="00874FB4" w:rsidRDefault="00711734" w:rsidP="007A1DF4">
      <w:pPr>
        <w:rPr>
          <w:rFonts w:cs="Times New Roman"/>
          <w:b/>
          <w:szCs w:val="28"/>
          <w:lang w:val="en-US"/>
        </w:rPr>
      </w:pPr>
      <w:r w:rsidRPr="00711734">
        <w:rPr>
          <w:rFonts w:cs="Times New Roman"/>
          <w:b/>
          <w:szCs w:val="28"/>
        </w:rPr>
        <w:t>Класс</w:t>
      </w:r>
      <w:r w:rsidRPr="0075581D">
        <w:rPr>
          <w:rFonts w:cs="Times New Roman"/>
          <w:b/>
          <w:szCs w:val="28"/>
          <w:lang w:val="en-US"/>
        </w:rPr>
        <w:t xml:space="preserve"> </w:t>
      </w:r>
      <w:r w:rsidRPr="00711734">
        <w:rPr>
          <w:rFonts w:cs="Times New Roman"/>
          <w:b/>
          <w:szCs w:val="28"/>
          <w:lang w:val="en-US"/>
        </w:rPr>
        <w:t>Dialogue</w:t>
      </w:r>
    </w:p>
    <w:p w:rsidR="008608E4" w:rsidRPr="00874FB4" w:rsidRDefault="008608E4" w:rsidP="007A1DF4">
      <w:pPr>
        <w:rPr>
          <w:rFonts w:cs="Times New Roman"/>
          <w:b/>
          <w:szCs w:val="28"/>
          <w:lang w:val="en-US"/>
        </w:rPr>
      </w:pPr>
    </w:p>
    <w:p w:rsidR="00711734" w:rsidRPr="0075581D" w:rsidRDefault="00711734" w:rsidP="00711734">
      <w:pPr>
        <w:autoSpaceDE w:val="0"/>
        <w:autoSpaceDN w:val="0"/>
        <w:adjustRightInd w:val="0"/>
        <w:spacing w:after="0" w:line="240" w:lineRule="auto"/>
        <w:rPr>
          <w:rFonts w:cs="Times New Roman"/>
          <w:szCs w:val="28"/>
          <w:highlight w:val="white"/>
          <w:lang w:val="en-US"/>
        </w:rPr>
      </w:pPr>
      <w:r w:rsidRPr="0075581D">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5581D">
        <w:rPr>
          <w:rFonts w:cs="Times New Roman"/>
          <w:szCs w:val="28"/>
          <w:highlight w:val="white"/>
          <w:lang w:val="en-US"/>
        </w:rPr>
        <w:t xml:space="preserve">    </w:t>
      </w:r>
      <w:r w:rsidRPr="00711734">
        <w:rPr>
          <w:rFonts w:cs="Times New Roman"/>
          <w:szCs w:val="28"/>
          <w:highlight w:val="white"/>
        </w:rPr>
        <w:t>/// Хранит информацию о диалоге</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class</w:t>
      </w:r>
      <w:proofErr w:type="gramEnd"/>
      <w:r w:rsidRPr="00711734">
        <w:rPr>
          <w:rFonts w:cs="Times New Roman"/>
          <w:szCs w:val="28"/>
          <w:highlight w:val="white"/>
          <w:lang w:val="en-US"/>
        </w:rPr>
        <w:t xml:space="preserve"> Dialogue</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 </w:t>
      </w:r>
      <w:r w:rsidRPr="00711734">
        <w:rPr>
          <w:rFonts w:cs="Times New Roman"/>
          <w:szCs w:val="28"/>
          <w:highlight w:val="white"/>
        </w:rPr>
        <w:t>Код</w:t>
      </w:r>
      <w:r w:rsidRPr="00711734">
        <w:rPr>
          <w:rFonts w:cs="Times New Roman"/>
          <w:szCs w:val="28"/>
          <w:highlight w:val="white"/>
          <w:lang w:val="en-US"/>
        </w:rPr>
        <w:t xml:space="preserve"> </w:t>
      </w:r>
      <w:r w:rsidRPr="00711734">
        <w:rPr>
          <w:rFonts w:cs="Times New Roman"/>
          <w:szCs w:val="28"/>
          <w:highlight w:val="white"/>
        </w:rPr>
        <w:t>диалога</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IdDialogue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Код диалога сотрудника</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IdDialogueEmployee { set; get; }</w:t>
      </w:r>
    </w:p>
    <w:p w:rsidR="00711734" w:rsidRPr="0075581D" w:rsidRDefault="00711734" w:rsidP="00711734">
      <w:pPr>
        <w:rPr>
          <w:rFonts w:cs="Times New Roman"/>
          <w:szCs w:val="28"/>
        </w:rPr>
      </w:pPr>
      <w:r w:rsidRPr="00711734">
        <w:rPr>
          <w:rFonts w:cs="Times New Roman"/>
          <w:szCs w:val="28"/>
          <w:highlight w:val="white"/>
          <w:lang w:val="en-US"/>
        </w:rPr>
        <w:t xml:space="preserve">    </w:t>
      </w:r>
      <w:r w:rsidRPr="00711734">
        <w:rPr>
          <w:rFonts w:cs="Times New Roman"/>
          <w:szCs w:val="28"/>
          <w:highlight w:val="white"/>
        </w:rPr>
        <w:t>}</w:t>
      </w:r>
    </w:p>
    <w:p w:rsidR="00711734" w:rsidRDefault="00711734" w:rsidP="00711734">
      <w:pPr>
        <w:ind w:firstLine="708"/>
        <w:rPr>
          <w:rFonts w:cs="Times New Roman"/>
          <w:b/>
          <w:szCs w:val="28"/>
        </w:rPr>
      </w:pPr>
      <w:r>
        <w:rPr>
          <w:rFonts w:cs="Times New Roman"/>
          <w:b/>
          <w:szCs w:val="28"/>
        </w:rPr>
        <w:t xml:space="preserve">Класс </w:t>
      </w:r>
      <w:r>
        <w:rPr>
          <w:rFonts w:cs="Times New Roman"/>
          <w:b/>
          <w:szCs w:val="28"/>
          <w:lang w:val="en-US"/>
        </w:rPr>
        <w:t>employee</w:t>
      </w:r>
    </w:p>
    <w:p w:rsidR="008608E4" w:rsidRPr="008608E4" w:rsidRDefault="008608E4" w:rsidP="00711734">
      <w:pPr>
        <w:ind w:firstLine="708"/>
        <w:rPr>
          <w:rFonts w:cs="Times New Roman"/>
          <w:b/>
          <w:szCs w:val="28"/>
        </w:rPr>
      </w:pP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Хранит информацию о сотруднике предприятия</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class Employee</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код сотрудника</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IdEmployee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имя</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Name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фамилию</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Family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отчество</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Patronymic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электронную почту</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Mail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пароль</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Password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должность</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Position { set; get; }</w:t>
      </w:r>
    </w:p>
    <w:p w:rsidR="00711734" w:rsidRPr="0075581D" w:rsidRDefault="00711734" w:rsidP="00711734">
      <w:pPr>
        <w:ind w:firstLine="708"/>
        <w:rPr>
          <w:rFonts w:cs="Times New Roman"/>
          <w:szCs w:val="28"/>
        </w:rPr>
      </w:pPr>
      <w:r w:rsidRPr="00711734">
        <w:rPr>
          <w:rFonts w:cs="Times New Roman"/>
          <w:szCs w:val="28"/>
          <w:highlight w:val="white"/>
          <w:lang w:val="en-US"/>
        </w:rPr>
        <w:t xml:space="preserve">    </w:t>
      </w:r>
      <w:r w:rsidRPr="00711734">
        <w:rPr>
          <w:rFonts w:cs="Times New Roman"/>
          <w:szCs w:val="28"/>
          <w:highlight w:val="white"/>
        </w:rPr>
        <w:t>}</w:t>
      </w:r>
    </w:p>
    <w:p w:rsidR="00711734" w:rsidRDefault="00711734" w:rsidP="00711734">
      <w:pPr>
        <w:ind w:firstLine="708"/>
        <w:rPr>
          <w:rFonts w:cs="Times New Roman"/>
          <w:b/>
          <w:szCs w:val="28"/>
        </w:rPr>
      </w:pPr>
      <w:r w:rsidRPr="00711734">
        <w:rPr>
          <w:rFonts w:cs="Times New Roman"/>
          <w:b/>
          <w:szCs w:val="28"/>
        </w:rPr>
        <w:t xml:space="preserve">Класс </w:t>
      </w:r>
      <w:r w:rsidRPr="00711734">
        <w:rPr>
          <w:rFonts w:cs="Times New Roman"/>
          <w:b/>
          <w:szCs w:val="28"/>
          <w:lang w:val="en-US"/>
        </w:rPr>
        <w:t>message</w:t>
      </w:r>
    </w:p>
    <w:p w:rsidR="008608E4" w:rsidRPr="008608E4" w:rsidRDefault="008608E4" w:rsidP="00711734">
      <w:pPr>
        <w:ind w:firstLine="708"/>
        <w:rPr>
          <w:rFonts w:cs="Times New Roman"/>
          <w:b/>
          <w:szCs w:val="28"/>
        </w:rPr>
      </w:pP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Хранит информацию о сообщении</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class Message</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lastRenderedPageBreak/>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код сообщения</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IdMessage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контент</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string Content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код диалога</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int IdDialogue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rPr>
        <w:t xml:space="preserve">        /// Устанавливает и возвращает дату отправки</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rPr>
        <w:t xml:space="preserve">        </w:t>
      </w:r>
      <w:r w:rsidRPr="00711734">
        <w:rPr>
          <w:rFonts w:cs="Times New Roman"/>
          <w:szCs w:val="28"/>
          <w:highlight w:val="white"/>
          <w:lang w:val="en-US"/>
        </w:rPr>
        <w:t>/// &lt;/summary&gt;</w:t>
      </w:r>
    </w:p>
    <w:p w:rsidR="00711734" w:rsidRPr="00711734" w:rsidRDefault="00711734" w:rsidP="00711734">
      <w:pPr>
        <w:autoSpaceDE w:val="0"/>
        <w:autoSpaceDN w:val="0"/>
        <w:adjustRightInd w:val="0"/>
        <w:spacing w:after="0" w:line="240" w:lineRule="auto"/>
        <w:contextualSpacing w:val="0"/>
        <w:rPr>
          <w:rFonts w:cs="Times New Roman"/>
          <w:szCs w:val="28"/>
          <w:highlight w:val="white"/>
          <w:lang w:val="en-US"/>
        </w:rPr>
      </w:pPr>
      <w:r w:rsidRPr="00711734">
        <w:rPr>
          <w:rFonts w:cs="Times New Roman"/>
          <w:szCs w:val="28"/>
          <w:highlight w:val="white"/>
          <w:lang w:val="en-US"/>
        </w:rPr>
        <w:t xml:space="preserve">        </w:t>
      </w:r>
      <w:proofErr w:type="gramStart"/>
      <w:r w:rsidRPr="00711734">
        <w:rPr>
          <w:rFonts w:cs="Times New Roman"/>
          <w:szCs w:val="28"/>
          <w:highlight w:val="white"/>
          <w:lang w:val="en-US"/>
        </w:rPr>
        <w:t>public</w:t>
      </w:r>
      <w:proofErr w:type="gramEnd"/>
      <w:r w:rsidRPr="00711734">
        <w:rPr>
          <w:rFonts w:cs="Times New Roman"/>
          <w:szCs w:val="28"/>
          <w:highlight w:val="white"/>
          <w:lang w:val="en-US"/>
        </w:rPr>
        <w:t xml:space="preserve"> DateTime dateStart { set; get; }</w:t>
      </w:r>
    </w:p>
    <w:p w:rsidR="00711734" w:rsidRPr="00711734" w:rsidRDefault="00711734" w:rsidP="00711734">
      <w:pPr>
        <w:autoSpaceDE w:val="0"/>
        <w:autoSpaceDN w:val="0"/>
        <w:adjustRightInd w:val="0"/>
        <w:spacing w:after="0" w:line="240" w:lineRule="auto"/>
        <w:contextualSpacing w:val="0"/>
        <w:rPr>
          <w:rFonts w:cs="Times New Roman"/>
          <w:szCs w:val="28"/>
          <w:highlight w:val="white"/>
        </w:rPr>
      </w:pPr>
      <w:r w:rsidRPr="00711734">
        <w:rPr>
          <w:rFonts w:cs="Times New Roman"/>
          <w:szCs w:val="28"/>
          <w:highlight w:val="white"/>
          <w:lang w:val="en-US"/>
        </w:rPr>
        <w:t xml:space="preserve">    </w:t>
      </w:r>
      <w:r w:rsidRPr="00711734">
        <w:rPr>
          <w:rFonts w:cs="Times New Roman"/>
          <w:szCs w:val="28"/>
          <w:highlight w:val="white"/>
        </w:rPr>
        <w:t>}</w:t>
      </w:r>
    </w:p>
    <w:p w:rsidR="00711734" w:rsidRPr="0075581D" w:rsidRDefault="00711734" w:rsidP="00711734">
      <w:pPr>
        <w:ind w:firstLine="708"/>
        <w:rPr>
          <w:rFonts w:cs="Times New Roman"/>
          <w:szCs w:val="28"/>
        </w:rPr>
      </w:pPr>
      <w:r w:rsidRPr="00711734">
        <w:rPr>
          <w:rFonts w:cs="Times New Roman"/>
          <w:szCs w:val="28"/>
          <w:highlight w:val="white"/>
        </w:rPr>
        <w:t>}</w:t>
      </w:r>
    </w:p>
    <w:p w:rsidR="00711734" w:rsidRDefault="00711734" w:rsidP="00711734">
      <w:pPr>
        <w:ind w:firstLine="708"/>
        <w:rPr>
          <w:rFonts w:cs="Times New Roman"/>
          <w:b/>
          <w:szCs w:val="28"/>
        </w:rPr>
      </w:pPr>
      <w:r w:rsidRPr="003A40B6">
        <w:rPr>
          <w:rFonts w:cs="Times New Roman"/>
          <w:b/>
          <w:szCs w:val="28"/>
          <w:lang w:val="en-US"/>
        </w:rPr>
        <w:t>Class</w:t>
      </w:r>
      <w:r w:rsidRPr="0075581D">
        <w:rPr>
          <w:rFonts w:cs="Times New Roman"/>
          <w:b/>
          <w:szCs w:val="28"/>
        </w:rPr>
        <w:t xml:space="preserve"> </w:t>
      </w:r>
      <w:r w:rsidRPr="003A40B6">
        <w:rPr>
          <w:rFonts w:cs="Times New Roman"/>
          <w:b/>
          <w:szCs w:val="28"/>
          <w:lang w:val="en-US"/>
        </w:rPr>
        <w:t>project</w:t>
      </w:r>
    </w:p>
    <w:p w:rsidR="008608E4" w:rsidRPr="008608E4" w:rsidRDefault="008608E4" w:rsidP="00711734">
      <w:pPr>
        <w:ind w:firstLine="708"/>
        <w:rPr>
          <w:rFonts w:cs="Times New Roman"/>
          <w:b/>
          <w:szCs w:val="28"/>
        </w:rPr>
      </w:pP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Хранит информацию о проекте</w:t>
      </w:r>
    </w:p>
    <w:p w:rsidR="00711734" w:rsidRPr="0075581D"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75581D">
        <w:rPr>
          <w:rFonts w:cs="Times New Roman"/>
          <w:szCs w:val="28"/>
          <w:highlight w:val="white"/>
          <w:lang w:val="en-US"/>
        </w:rPr>
        <w:t>/// &lt;/summary&gt;</w:t>
      </w:r>
    </w:p>
    <w:p w:rsidR="00711734" w:rsidRPr="0075581D" w:rsidRDefault="00711734" w:rsidP="0071173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roofErr w:type="gramStart"/>
      <w:r w:rsidRPr="0075581D">
        <w:rPr>
          <w:rFonts w:cs="Times New Roman"/>
          <w:szCs w:val="28"/>
          <w:highlight w:val="white"/>
          <w:lang w:val="en-US"/>
        </w:rPr>
        <w:t>public</w:t>
      </w:r>
      <w:proofErr w:type="gramEnd"/>
      <w:r w:rsidRPr="0075581D">
        <w:rPr>
          <w:rFonts w:cs="Times New Roman"/>
          <w:szCs w:val="28"/>
          <w:highlight w:val="white"/>
          <w:lang w:val="en-US"/>
        </w:rPr>
        <w:t xml:space="preserve"> class Project</w:t>
      </w:r>
    </w:p>
    <w:p w:rsidR="00711734" w:rsidRPr="0075581D" w:rsidRDefault="00711734" w:rsidP="0071173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w:t>
      </w:r>
    </w:p>
    <w:p w:rsidR="00711734" w:rsidRPr="0075581D" w:rsidRDefault="00711734" w:rsidP="0071173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lang w:val="en-US"/>
        </w:rPr>
        <w:t xml:space="preserve">        ///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75581D">
        <w:rPr>
          <w:rFonts w:cs="Times New Roman"/>
          <w:szCs w:val="28"/>
          <w:highlight w:val="white"/>
          <w:lang w:val="en-US"/>
        </w:rPr>
        <w:t xml:space="preserve">        </w:t>
      </w:r>
      <w:r w:rsidRPr="003A40B6">
        <w:rPr>
          <w:rFonts w:cs="Times New Roman"/>
          <w:szCs w:val="28"/>
          <w:highlight w:val="white"/>
        </w:rPr>
        <w:t>/// Устанавливает и возвращает код проекта</w:t>
      </w:r>
    </w:p>
    <w:p w:rsidR="00711734" w:rsidRPr="0075581D"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w:t>
      </w:r>
      <w:r w:rsidRPr="0075581D">
        <w:rPr>
          <w:rFonts w:cs="Times New Roman"/>
          <w:szCs w:val="28"/>
          <w:highlight w:val="white"/>
        </w:rPr>
        <w:t>/// &lt;/</w:t>
      </w:r>
      <w:r w:rsidRPr="003A40B6">
        <w:rPr>
          <w:rFonts w:cs="Times New Roman"/>
          <w:szCs w:val="28"/>
          <w:highlight w:val="white"/>
          <w:lang w:val="en-US"/>
        </w:rPr>
        <w:t>summary</w:t>
      </w:r>
      <w:r w:rsidRPr="0075581D">
        <w:rPr>
          <w:rFonts w:cs="Times New Roman"/>
          <w:szCs w:val="28"/>
          <w:highlight w:val="white"/>
        </w:rPr>
        <w:t>&gt;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75581D">
        <w:rPr>
          <w:rFonts w:cs="Times New Roman"/>
          <w:szCs w:val="28"/>
          <w:highlight w:val="white"/>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IdProject {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Имя проекта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Name {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срок завершения проекта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DateTime? Deadline </w:t>
      </w:r>
      <w:proofErr w:type="gramStart"/>
      <w:r w:rsidRPr="003A40B6">
        <w:rPr>
          <w:rFonts w:cs="Times New Roman"/>
          <w:szCs w:val="28"/>
          <w:highlight w:val="white"/>
          <w:lang w:val="en-US"/>
        </w:rPr>
        <w:t>{ set</w:t>
      </w:r>
      <w:proofErr w:type="gramEnd"/>
      <w:r w:rsidRPr="003A40B6">
        <w:rPr>
          <w:rFonts w:cs="Times New Roman"/>
          <w:szCs w:val="28"/>
          <w:highlight w:val="white"/>
          <w:lang w:val="en-US"/>
        </w:rPr>
        <w: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код виртуального предприятия</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IdVirtualEnterprise { set; get; }</w:t>
      </w:r>
    </w:p>
    <w:p w:rsidR="00711734" w:rsidRPr="0075581D" w:rsidRDefault="00711734" w:rsidP="00711734">
      <w:pPr>
        <w:ind w:firstLine="708"/>
        <w:rPr>
          <w:rFonts w:cs="Times New Roman"/>
          <w:szCs w:val="28"/>
        </w:rPr>
      </w:pPr>
      <w:r w:rsidRPr="003A40B6">
        <w:rPr>
          <w:rFonts w:cs="Times New Roman"/>
          <w:szCs w:val="28"/>
          <w:highlight w:val="white"/>
          <w:lang w:val="en-US"/>
        </w:rPr>
        <w:t xml:space="preserve">    </w:t>
      </w:r>
      <w:r w:rsidRPr="003A40B6">
        <w:rPr>
          <w:rFonts w:cs="Times New Roman"/>
          <w:szCs w:val="28"/>
          <w:highlight w:val="white"/>
        </w:rPr>
        <w:t>}</w:t>
      </w:r>
    </w:p>
    <w:p w:rsidR="00711734" w:rsidRDefault="00711734" w:rsidP="00711734">
      <w:pPr>
        <w:ind w:firstLine="708"/>
        <w:rPr>
          <w:rFonts w:cs="Times New Roman"/>
          <w:b/>
          <w:szCs w:val="28"/>
        </w:rPr>
      </w:pPr>
      <w:r w:rsidRPr="003A40B6">
        <w:rPr>
          <w:rFonts w:cs="Times New Roman"/>
          <w:b/>
          <w:szCs w:val="28"/>
          <w:lang w:val="en-US"/>
        </w:rPr>
        <w:lastRenderedPageBreak/>
        <w:t>Class</w:t>
      </w:r>
      <w:r w:rsidRPr="0075581D">
        <w:rPr>
          <w:rFonts w:cs="Times New Roman"/>
          <w:b/>
          <w:szCs w:val="28"/>
        </w:rPr>
        <w:t xml:space="preserve"> </w:t>
      </w:r>
      <w:r w:rsidRPr="003A40B6">
        <w:rPr>
          <w:rFonts w:cs="Times New Roman"/>
          <w:b/>
          <w:szCs w:val="28"/>
          <w:lang w:val="en-US"/>
        </w:rPr>
        <w:t>projectParticipant</w:t>
      </w:r>
    </w:p>
    <w:p w:rsidR="008608E4" w:rsidRPr="008608E4" w:rsidRDefault="008608E4" w:rsidP="00711734">
      <w:pPr>
        <w:ind w:firstLine="708"/>
        <w:rPr>
          <w:rFonts w:cs="Times New Roman"/>
          <w:b/>
          <w:szCs w:val="28"/>
        </w:rPr>
      </w:pP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w:t>
      </w:r>
      <w:r w:rsidR="003A40B6" w:rsidRPr="0075581D">
        <w:rPr>
          <w:rFonts w:cs="Times New Roman"/>
          <w:szCs w:val="28"/>
          <w:highlight w:val="white"/>
        </w:rPr>
        <w:tab/>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Хранит информацию </w:t>
      </w:r>
      <w:proofErr w:type="gramStart"/>
      <w:r w:rsidRPr="003A40B6">
        <w:rPr>
          <w:rFonts w:cs="Times New Roman"/>
          <w:szCs w:val="28"/>
          <w:highlight w:val="white"/>
        </w:rPr>
        <w:t>о</w:t>
      </w:r>
      <w:proofErr w:type="gramEnd"/>
      <w:r w:rsidRPr="003A40B6">
        <w:rPr>
          <w:rFonts w:cs="Times New Roman"/>
          <w:szCs w:val="28"/>
          <w:highlight w:val="white"/>
        </w:rPr>
        <w:t xml:space="preserve"> участнике проекта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class ProjectParticipant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количество потраченного времени на проект</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CountTime{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///Устанавливает и возвращает имя сотрудника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Name {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фамилию сотрудника</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Family { set; get; }</w:t>
      </w:r>
    </w:p>
    <w:p w:rsidR="00711734" w:rsidRPr="003A40B6" w:rsidRDefault="00711734" w:rsidP="00711734">
      <w:pPr>
        <w:autoSpaceDE w:val="0"/>
        <w:autoSpaceDN w:val="0"/>
        <w:adjustRightInd w:val="0"/>
        <w:spacing w:after="0" w:line="240" w:lineRule="auto"/>
        <w:contextualSpacing w:val="0"/>
        <w:rPr>
          <w:rFonts w:cs="Times New Roman"/>
          <w:szCs w:val="28"/>
          <w:highlight w:val="white"/>
          <w:lang w:val="en-US"/>
        </w:rPr>
      </w:pPr>
    </w:p>
    <w:p w:rsidR="00711734" w:rsidRPr="0075581D" w:rsidRDefault="00711734" w:rsidP="00711734">
      <w:pPr>
        <w:ind w:firstLine="708"/>
        <w:rPr>
          <w:rFonts w:cs="Times New Roman"/>
          <w:szCs w:val="28"/>
        </w:rPr>
      </w:pPr>
      <w:r w:rsidRPr="003A40B6">
        <w:rPr>
          <w:rFonts w:cs="Times New Roman"/>
          <w:szCs w:val="28"/>
          <w:highlight w:val="white"/>
          <w:lang w:val="en-US"/>
        </w:rPr>
        <w:t xml:space="preserve">    </w:t>
      </w:r>
      <w:r w:rsidRPr="003A40B6">
        <w:rPr>
          <w:rFonts w:cs="Times New Roman"/>
          <w:szCs w:val="28"/>
          <w:highlight w:val="white"/>
        </w:rPr>
        <w:t>}</w:t>
      </w:r>
    </w:p>
    <w:p w:rsidR="003A40B6" w:rsidRDefault="003A40B6" w:rsidP="00711734">
      <w:pPr>
        <w:ind w:firstLine="708"/>
        <w:rPr>
          <w:rFonts w:cs="Times New Roman"/>
          <w:b/>
          <w:szCs w:val="28"/>
        </w:rPr>
      </w:pPr>
      <w:r w:rsidRPr="003A40B6">
        <w:rPr>
          <w:rFonts w:cs="Times New Roman"/>
          <w:b/>
          <w:szCs w:val="28"/>
        </w:rPr>
        <w:t xml:space="preserve">Класс </w:t>
      </w:r>
      <w:r w:rsidRPr="003A40B6">
        <w:rPr>
          <w:rFonts w:cs="Times New Roman"/>
          <w:b/>
          <w:szCs w:val="28"/>
          <w:lang w:val="en-US"/>
        </w:rPr>
        <w:t>SubscriptionMessage</w:t>
      </w:r>
    </w:p>
    <w:p w:rsidR="008608E4" w:rsidRPr="008608E4" w:rsidRDefault="008608E4" w:rsidP="00711734">
      <w:pPr>
        <w:ind w:firstLine="708"/>
        <w:rPr>
          <w:rFonts w:cs="Times New Roman"/>
          <w:b/>
          <w:szCs w:val="28"/>
        </w:rPr>
      </w:pP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Хранит сообщения от подписок</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class</w:t>
      </w:r>
      <w:proofErr w:type="gramEnd"/>
      <w:r w:rsidRPr="003A40B6">
        <w:rPr>
          <w:rFonts w:cs="Times New Roman"/>
          <w:szCs w:val="28"/>
          <w:highlight w:val="white"/>
          <w:lang w:val="en-US"/>
        </w:rPr>
        <w:t xml:space="preserve"> SubscriptionMessage</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w:t>
      </w:r>
      <w:r w:rsidRPr="003A40B6">
        <w:rPr>
          <w:rFonts w:cs="Times New Roman"/>
          <w:szCs w:val="28"/>
          <w:highlight w:val="white"/>
        </w:rPr>
        <w:t>Код</w:t>
      </w:r>
      <w:r w:rsidRPr="003A40B6">
        <w:rPr>
          <w:rFonts w:cs="Times New Roman"/>
          <w:szCs w:val="28"/>
          <w:highlight w:val="white"/>
          <w:lang w:val="en-US"/>
        </w:rPr>
        <w:t xml:space="preserve"> </w:t>
      </w:r>
      <w:r w:rsidRPr="003A40B6">
        <w:rPr>
          <w:rFonts w:cs="Times New Roman"/>
          <w:szCs w:val="28"/>
          <w:highlight w:val="white"/>
        </w:rPr>
        <w:t>сообщения</w:t>
      </w:r>
      <w:r w:rsidRPr="003A40B6">
        <w:rPr>
          <w:rFonts w:cs="Times New Roman"/>
          <w:szCs w:val="28"/>
          <w:highlight w:val="white"/>
          <w:lang w:val="en-US"/>
        </w:rPr>
        <w:t xml:space="preserve"> </w:t>
      </w:r>
      <w:r w:rsidRPr="003A40B6">
        <w:rPr>
          <w:rFonts w:cs="Times New Roman"/>
          <w:szCs w:val="28"/>
          <w:highlight w:val="white"/>
        </w:rPr>
        <w:t>подписки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IdPostSubscription{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w:t>
      </w:r>
      <w:r w:rsidRPr="003A40B6">
        <w:rPr>
          <w:rFonts w:cs="Times New Roman"/>
          <w:szCs w:val="28"/>
          <w:highlight w:val="white"/>
        </w:rPr>
        <w:t>Содержимое</w:t>
      </w:r>
      <w:r w:rsidRPr="003A40B6">
        <w:rPr>
          <w:rFonts w:cs="Times New Roman"/>
          <w:szCs w:val="28"/>
          <w:highlight w:val="white"/>
          <w:lang w:val="en-US"/>
        </w:rPr>
        <w:t xml:space="preserve"> </w:t>
      </w:r>
      <w:r w:rsidRPr="003A40B6">
        <w:rPr>
          <w:rFonts w:cs="Times New Roman"/>
          <w:szCs w:val="28"/>
          <w:highlight w:val="white"/>
        </w:rPr>
        <w:t>сообщения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string Content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w:t>
      </w:r>
      <w:r w:rsidRPr="003A40B6">
        <w:rPr>
          <w:rFonts w:cs="Times New Roman"/>
          <w:szCs w:val="28"/>
          <w:highlight w:val="white"/>
        </w:rPr>
        <w:t>Дата</w:t>
      </w:r>
      <w:r w:rsidRPr="003A40B6">
        <w:rPr>
          <w:rFonts w:cs="Times New Roman"/>
          <w:szCs w:val="28"/>
          <w:highlight w:val="white"/>
          <w:lang w:val="en-US"/>
        </w:rPr>
        <w:t xml:space="preserve"> </w:t>
      </w:r>
      <w:r w:rsidRPr="003A40B6">
        <w:rPr>
          <w:rFonts w:cs="Times New Roman"/>
          <w:szCs w:val="28"/>
          <w:highlight w:val="white"/>
        </w:rPr>
        <w:t>отправки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DateTime dateStart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lastRenderedPageBreak/>
        <w:t xml:space="preserve">        /// </w:t>
      </w:r>
      <w:r w:rsidRPr="003A40B6">
        <w:rPr>
          <w:rFonts w:cs="Times New Roman"/>
          <w:szCs w:val="28"/>
          <w:highlight w:val="white"/>
        </w:rPr>
        <w:t>Код</w:t>
      </w:r>
      <w:r w:rsidRPr="003A40B6">
        <w:rPr>
          <w:rFonts w:cs="Times New Roman"/>
          <w:szCs w:val="28"/>
          <w:highlight w:val="white"/>
          <w:lang w:val="en-US"/>
        </w:rPr>
        <w:t xml:space="preserve"> </w:t>
      </w:r>
      <w:r w:rsidRPr="003A40B6">
        <w:rPr>
          <w:rFonts w:cs="Times New Roman"/>
          <w:szCs w:val="28"/>
          <w:highlight w:val="white"/>
        </w:rPr>
        <w:t>подписки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idSubscription { set; get; }</w:t>
      </w:r>
    </w:p>
    <w:p w:rsidR="003A40B6" w:rsidRPr="0075581D" w:rsidRDefault="003A40B6" w:rsidP="003A40B6">
      <w:pPr>
        <w:ind w:firstLine="708"/>
        <w:rPr>
          <w:rFonts w:cs="Times New Roman"/>
          <w:szCs w:val="28"/>
        </w:rPr>
      </w:pPr>
      <w:r w:rsidRPr="003A40B6">
        <w:rPr>
          <w:rFonts w:cs="Times New Roman"/>
          <w:szCs w:val="28"/>
          <w:highlight w:val="white"/>
          <w:lang w:val="en-US"/>
        </w:rPr>
        <w:t xml:space="preserve">    </w:t>
      </w:r>
      <w:r w:rsidRPr="003A40B6">
        <w:rPr>
          <w:rFonts w:cs="Times New Roman"/>
          <w:szCs w:val="28"/>
          <w:highlight w:val="white"/>
        </w:rPr>
        <w:t>}</w:t>
      </w:r>
    </w:p>
    <w:p w:rsidR="003A40B6" w:rsidRDefault="003A40B6" w:rsidP="003A40B6">
      <w:pPr>
        <w:ind w:firstLine="708"/>
        <w:rPr>
          <w:rFonts w:cs="Times New Roman"/>
          <w:b/>
          <w:szCs w:val="28"/>
        </w:rPr>
      </w:pPr>
      <w:r w:rsidRPr="003A40B6">
        <w:rPr>
          <w:rFonts w:cs="Times New Roman"/>
          <w:b/>
          <w:szCs w:val="28"/>
        </w:rPr>
        <w:t xml:space="preserve">Класс </w:t>
      </w:r>
      <w:r w:rsidRPr="003A40B6">
        <w:rPr>
          <w:rFonts w:cs="Times New Roman"/>
          <w:b/>
          <w:szCs w:val="28"/>
          <w:lang w:val="en-US"/>
        </w:rPr>
        <w:t>Task</w:t>
      </w:r>
    </w:p>
    <w:p w:rsidR="008608E4" w:rsidRPr="008608E4" w:rsidRDefault="008608E4" w:rsidP="003A40B6">
      <w:pPr>
        <w:ind w:firstLine="708"/>
        <w:rPr>
          <w:rFonts w:cs="Times New Roman"/>
          <w:b/>
          <w:szCs w:val="28"/>
        </w:rPr>
      </w:pP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хранит информацию о задаче</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class Task</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Устанавливает и возвращает код задачи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TaskId{set;get;}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имя задачи</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string Name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дата создания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string DataCreation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срок завершения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DateTime? Deadline {set</w:t>
      </w:r>
      <w:proofErr w:type="gramStart"/>
      <w:r w:rsidRPr="003A40B6">
        <w:rPr>
          <w:rFonts w:cs="Times New Roman"/>
          <w:szCs w:val="28"/>
          <w:highlight w:val="white"/>
          <w:lang w:val="en-US"/>
        </w:rPr>
        <w:t>;get</w:t>
      </w:r>
      <w:proofErr w:type="gramEnd"/>
      <w:r w:rsidRPr="003A40B6">
        <w:rPr>
          <w:rFonts w:cs="Times New Roman"/>
          <w:szCs w:val="28"/>
          <w:highlight w:val="white"/>
          <w:lang w:val="en-US"/>
        </w:rPr>
        <w: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потраченное время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WastedTime { set; get; }</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код исполнителя</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IdExecutor{set;get;}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lang w:val="en-US"/>
        </w:rPr>
        <w:t xml:space="preserve">        </w:t>
      </w:r>
      <w:r w:rsidRPr="003A40B6">
        <w:rPr>
          <w:rFonts w:cs="Times New Roman"/>
          <w:szCs w:val="28"/>
          <w:highlight w:val="white"/>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rPr>
      </w:pPr>
      <w:r w:rsidRPr="003A40B6">
        <w:rPr>
          <w:rFonts w:cs="Times New Roman"/>
          <w:szCs w:val="28"/>
          <w:highlight w:val="white"/>
        </w:rPr>
        <w:t xml:space="preserve">        /// Устанавливает и возвращает код проекта</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rPr>
        <w:t xml:space="preserve">        </w:t>
      </w:r>
      <w:r w:rsidRPr="003A40B6">
        <w:rPr>
          <w:rFonts w:cs="Times New Roman"/>
          <w:szCs w:val="28"/>
          <w:highlight w:val="white"/>
          <w:lang w:val="en-US"/>
        </w:rPr>
        <w:t>/// &lt;/summary&gt;</w:t>
      </w:r>
    </w:p>
    <w:p w:rsidR="003A40B6" w:rsidRPr="003A40B6" w:rsidRDefault="003A40B6" w:rsidP="003A40B6">
      <w:pPr>
        <w:autoSpaceDE w:val="0"/>
        <w:autoSpaceDN w:val="0"/>
        <w:adjustRightInd w:val="0"/>
        <w:spacing w:after="0" w:line="240" w:lineRule="auto"/>
        <w:contextualSpacing w:val="0"/>
        <w:rPr>
          <w:rFonts w:cs="Times New Roman"/>
          <w:szCs w:val="28"/>
          <w:highlight w:val="white"/>
          <w:lang w:val="en-US"/>
        </w:rPr>
      </w:pPr>
      <w:r w:rsidRPr="003A40B6">
        <w:rPr>
          <w:rFonts w:cs="Times New Roman"/>
          <w:szCs w:val="28"/>
          <w:highlight w:val="white"/>
          <w:lang w:val="en-US"/>
        </w:rPr>
        <w:t xml:space="preserve">        </w:t>
      </w:r>
      <w:proofErr w:type="gramStart"/>
      <w:r w:rsidRPr="003A40B6">
        <w:rPr>
          <w:rFonts w:cs="Times New Roman"/>
          <w:szCs w:val="28"/>
          <w:highlight w:val="white"/>
          <w:lang w:val="en-US"/>
        </w:rPr>
        <w:t>public</w:t>
      </w:r>
      <w:proofErr w:type="gramEnd"/>
      <w:r w:rsidRPr="003A40B6">
        <w:rPr>
          <w:rFonts w:cs="Times New Roman"/>
          <w:szCs w:val="28"/>
          <w:highlight w:val="white"/>
          <w:lang w:val="en-US"/>
        </w:rPr>
        <w:t xml:space="preserve"> int IdProject { set; get; }</w:t>
      </w:r>
    </w:p>
    <w:p w:rsidR="003A40B6" w:rsidRPr="003A40B6" w:rsidRDefault="008608E4" w:rsidP="008608E4">
      <w:pPr>
        <w:rPr>
          <w:rFonts w:cs="Times New Roman"/>
          <w:b/>
          <w:szCs w:val="28"/>
          <w:lang w:val="en-US"/>
        </w:rPr>
      </w:pPr>
      <w:r>
        <w:rPr>
          <w:rFonts w:cs="Times New Roman"/>
          <w:szCs w:val="28"/>
          <w:lang w:val="en-US"/>
        </w:rPr>
        <w:t xml:space="preserve">   }</w:t>
      </w:r>
    </w:p>
    <w:sectPr w:rsidR="003A40B6" w:rsidRPr="003A40B6" w:rsidSect="00D65AA5">
      <w:footerReference w:type="default" r:id="rId7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5670" w:rsidRDefault="000B5670" w:rsidP="009A48B2">
      <w:pPr>
        <w:spacing w:after="0" w:line="240" w:lineRule="auto"/>
      </w:pPr>
      <w:r>
        <w:separator/>
      </w:r>
    </w:p>
  </w:endnote>
  <w:endnote w:type="continuationSeparator" w:id="0">
    <w:p w:rsidR="000B5670" w:rsidRDefault="000B5670"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0122645"/>
      <w:docPartObj>
        <w:docPartGallery w:val="Page Numbers (Bottom of Page)"/>
        <w:docPartUnique/>
      </w:docPartObj>
    </w:sdtPr>
    <w:sdtEndPr>
      <w:rPr>
        <w:noProof/>
      </w:rPr>
    </w:sdtEndPr>
    <w:sdtContent>
      <w:p w:rsidR="0064690F" w:rsidRDefault="0064690F">
        <w:pPr>
          <w:pStyle w:val="Footer"/>
          <w:jc w:val="center"/>
        </w:pPr>
        <w:r>
          <w:fldChar w:fldCharType="begin"/>
        </w:r>
        <w:r>
          <w:instrText xml:space="preserve"> PAGE   \* MERGEFORMAT </w:instrText>
        </w:r>
        <w:r>
          <w:fldChar w:fldCharType="separate"/>
        </w:r>
        <w:r w:rsidR="00CB69D9">
          <w:rPr>
            <w:noProof/>
          </w:rPr>
          <w:t>60</w:t>
        </w:r>
        <w:r>
          <w:rPr>
            <w:noProof/>
          </w:rPr>
          <w:fldChar w:fldCharType="end"/>
        </w:r>
      </w:p>
    </w:sdtContent>
  </w:sdt>
  <w:p w:rsidR="0064690F" w:rsidRDefault="00646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5670" w:rsidRDefault="000B5670" w:rsidP="009A48B2">
      <w:pPr>
        <w:spacing w:after="0" w:line="240" w:lineRule="auto"/>
      </w:pPr>
      <w:r>
        <w:separator/>
      </w:r>
    </w:p>
  </w:footnote>
  <w:footnote w:type="continuationSeparator" w:id="0">
    <w:p w:rsidR="000B5670" w:rsidRDefault="000B5670"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AA70B8"/>
    <w:multiLevelType w:val="multilevel"/>
    <w:tmpl w:val="8466DA3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0">
    <w:nsid w:val="0EB5698D"/>
    <w:multiLevelType w:val="multilevel"/>
    <w:tmpl w:val="A6545BD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9"/>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14EF4A23"/>
    <w:multiLevelType w:val="hybridMultilevel"/>
    <w:tmpl w:val="B6D20B7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20B5777D"/>
    <w:multiLevelType w:val="hybridMultilevel"/>
    <w:tmpl w:val="7E5E515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3">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D4741E"/>
    <w:multiLevelType w:val="hybridMultilevel"/>
    <w:tmpl w:val="DA08D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6">
    <w:nsid w:val="30794582"/>
    <w:multiLevelType w:val="hybridMultilevel"/>
    <w:tmpl w:val="AFA84B5A"/>
    <w:lvl w:ilvl="0" w:tplc="6C4AE7C4">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nsid w:val="35110A2F"/>
    <w:multiLevelType w:val="hybridMultilevel"/>
    <w:tmpl w:val="9CD64A5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nsid w:val="380E3C2A"/>
    <w:multiLevelType w:val="hybridMultilevel"/>
    <w:tmpl w:val="B16CF732"/>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19">
    <w:nsid w:val="3CC21EF1"/>
    <w:multiLevelType w:val="hybridMultilevel"/>
    <w:tmpl w:val="6BA640F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0">
    <w:nsid w:val="40067022"/>
    <w:multiLevelType w:val="hybridMultilevel"/>
    <w:tmpl w:val="476A35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1">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45312E4A"/>
    <w:multiLevelType w:val="multilevel"/>
    <w:tmpl w:val="0AC463DC"/>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decimal"/>
      <w:lvlText w:val="%3)"/>
      <w:lvlJc w:val="left"/>
      <w:pPr>
        <w:ind w:left="1440" w:hanging="360"/>
      </w:pPr>
      <w:rPr>
        <w:rFonts w:hint="default"/>
      </w:rPr>
    </w:lvl>
    <w:lvl w:ilvl="3">
      <w:start w:val="9"/>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nsid w:val="488845F6"/>
    <w:multiLevelType w:val="hybridMultilevel"/>
    <w:tmpl w:val="5732B5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nsid w:val="4CDA7ADA"/>
    <w:multiLevelType w:val="hybridMultilevel"/>
    <w:tmpl w:val="29AAD51A"/>
    <w:lvl w:ilvl="0" w:tplc="F988A30A">
      <w:start w:val="1"/>
      <w:numFmt w:val="bullet"/>
      <w:lvlText w:val=""/>
      <w:lvlJc w:val="left"/>
      <w:pPr>
        <w:tabs>
          <w:tab w:val="num" w:pos="567"/>
        </w:tabs>
        <w:ind w:left="567" w:hanging="567"/>
      </w:pPr>
      <w:rPr>
        <w:rFonts w:ascii="Symbol" w:hAnsi="Symbol" w:hint="default"/>
      </w:rPr>
    </w:lvl>
    <w:lvl w:ilvl="1" w:tplc="A0AC98EC">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nsid w:val="538E3BD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7">
    <w:nsid w:val="541B56EA"/>
    <w:multiLevelType w:val="hybridMultilevel"/>
    <w:tmpl w:val="E564CD00"/>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8">
    <w:nsid w:val="54AC1156"/>
    <w:multiLevelType w:val="hybridMultilevel"/>
    <w:tmpl w:val="9E20B7B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9">
    <w:nsid w:val="55711F8A"/>
    <w:multiLevelType w:val="hybridMultilevel"/>
    <w:tmpl w:val="3C201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5B00E0E"/>
    <w:multiLevelType w:val="hybridMultilevel"/>
    <w:tmpl w:val="08BEB8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nsid w:val="5AA41C21"/>
    <w:multiLevelType w:val="hybridMultilevel"/>
    <w:tmpl w:val="18FCD0E4"/>
    <w:lvl w:ilvl="0" w:tplc="FFFFFFFF">
      <w:start w:val="1"/>
      <w:numFmt w:val="decimal"/>
      <w:lvlText w:val="%1."/>
      <w:lvlJc w:val="left"/>
      <w:pPr>
        <w:tabs>
          <w:tab w:val="num" w:pos="1069"/>
        </w:tabs>
        <w:ind w:left="1069" w:hanging="360"/>
      </w:pPr>
    </w:lvl>
    <w:lvl w:ilvl="1" w:tplc="5AA6005C">
      <w:start w:val="1"/>
      <w:numFmt w:val="decimal"/>
      <w:lvlText w:val="%2."/>
      <w:lvlJc w:val="left"/>
      <w:pPr>
        <w:tabs>
          <w:tab w:val="num" w:pos="360"/>
        </w:tabs>
        <w:ind w:left="360" w:hanging="360"/>
      </w:pPr>
      <w:rPr>
        <w:rFonts w:hint="default"/>
      </w:rPr>
    </w:lvl>
    <w:lvl w:ilvl="2" w:tplc="0419001B" w:tentative="1">
      <w:start w:val="1"/>
      <w:numFmt w:val="lowerRoman"/>
      <w:lvlText w:val="%3."/>
      <w:lvlJc w:val="right"/>
      <w:pPr>
        <w:tabs>
          <w:tab w:val="num" w:pos="1658"/>
        </w:tabs>
        <w:ind w:left="1658" w:hanging="180"/>
      </w:pPr>
    </w:lvl>
    <w:lvl w:ilvl="3" w:tplc="0419000F" w:tentative="1">
      <w:start w:val="1"/>
      <w:numFmt w:val="decimal"/>
      <w:lvlText w:val="%4."/>
      <w:lvlJc w:val="left"/>
      <w:pPr>
        <w:tabs>
          <w:tab w:val="num" w:pos="2378"/>
        </w:tabs>
        <w:ind w:left="2378" w:hanging="360"/>
      </w:pPr>
    </w:lvl>
    <w:lvl w:ilvl="4" w:tplc="04190019" w:tentative="1">
      <w:start w:val="1"/>
      <w:numFmt w:val="lowerLetter"/>
      <w:lvlText w:val="%5."/>
      <w:lvlJc w:val="left"/>
      <w:pPr>
        <w:tabs>
          <w:tab w:val="num" w:pos="3098"/>
        </w:tabs>
        <w:ind w:left="3098" w:hanging="360"/>
      </w:pPr>
    </w:lvl>
    <w:lvl w:ilvl="5" w:tplc="0419001B" w:tentative="1">
      <w:start w:val="1"/>
      <w:numFmt w:val="lowerRoman"/>
      <w:lvlText w:val="%6."/>
      <w:lvlJc w:val="right"/>
      <w:pPr>
        <w:tabs>
          <w:tab w:val="num" w:pos="3818"/>
        </w:tabs>
        <w:ind w:left="3818" w:hanging="180"/>
      </w:pPr>
    </w:lvl>
    <w:lvl w:ilvl="6" w:tplc="0419000F" w:tentative="1">
      <w:start w:val="1"/>
      <w:numFmt w:val="decimal"/>
      <w:lvlText w:val="%7."/>
      <w:lvlJc w:val="left"/>
      <w:pPr>
        <w:tabs>
          <w:tab w:val="num" w:pos="4538"/>
        </w:tabs>
        <w:ind w:left="4538" w:hanging="360"/>
      </w:pPr>
    </w:lvl>
    <w:lvl w:ilvl="7" w:tplc="04190019" w:tentative="1">
      <w:start w:val="1"/>
      <w:numFmt w:val="lowerLetter"/>
      <w:lvlText w:val="%8."/>
      <w:lvlJc w:val="left"/>
      <w:pPr>
        <w:tabs>
          <w:tab w:val="num" w:pos="5258"/>
        </w:tabs>
        <w:ind w:left="5258" w:hanging="360"/>
      </w:pPr>
    </w:lvl>
    <w:lvl w:ilvl="8" w:tplc="0419001B" w:tentative="1">
      <w:start w:val="1"/>
      <w:numFmt w:val="lowerRoman"/>
      <w:lvlText w:val="%9."/>
      <w:lvlJc w:val="right"/>
      <w:pPr>
        <w:tabs>
          <w:tab w:val="num" w:pos="5978"/>
        </w:tabs>
        <w:ind w:left="5978" w:hanging="180"/>
      </w:pPr>
    </w:lvl>
  </w:abstractNum>
  <w:abstractNum w:abstractNumId="32">
    <w:nsid w:val="5C46219D"/>
    <w:multiLevelType w:val="hybridMultilevel"/>
    <w:tmpl w:val="08BE9F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5EA93C0C"/>
    <w:multiLevelType w:val="hybridMultilevel"/>
    <w:tmpl w:val="2806F5A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4">
    <w:nsid w:val="5ED67AEE"/>
    <w:multiLevelType w:val="hybridMultilevel"/>
    <w:tmpl w:val="9B48B2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6">
    <w:nsid w:val="600D30C5"/>
    <w:multiLevelType w:val="hybridMultilevel"/>
    <w:tmpl w:val="58E02464"/>
    <w:lvl w:ilvl="0" w:tplc="0419000F">
      <w:start w:val="1"/>
      <w:numFmt w:val="decimal"/>
      <w:lvlText w:val="%1."/>
      <w:lvlJc w:val="left"/>
      <w:pPr>
        <w:tabs>
          <w:tab w:val="num" w:pos="1260"/>
        </w:tabs>
        <w:ind w:left="1260" w:hanging="360"/>
      </w:pPr>
    </w:lvl>
    <w:lvl w:ilvl="1" w:tplc="04190001">
      <w:start w:val="1"/>
      <w:numFmt w:val="bullet"/>
      <w:lvlText w:val=""/>
      <w:lvlJc w:val="left"/>
      <w:pPr>
        <w:tabs>
          <w:tab w:val="num" w:pos="1980"/>
        </w:tabs>
        <w:ind w:left="1980" w:hanging="360"/>
      </w:pPr>
      <w:rPr>
        <w:rFonts w:ascii="Symbol" w:hAnsi="Symbol" w:hint="default"/>
      </w:r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7">
    <w:nsid w:val="61542225"/>
    <w:multiLevelType w:val="multilevel"/>
    <w:tmpl w:val="0AC463DC"/>
    <w:lvl w:ilvl="0">
      <w:start w:val="1"/>
      <w:numFmt w:val="decimal"/>
      <w:lvlText w:val="%1)"/>
      <w:lvlJc w:val="left"/>
      <w:pPr>
        <w:ind w:left="1068" w:hanging="360"/>
      </w:pPr>
      <w:rPr>
        <w:rFonts w:hint="default"/>
      </w:rPr>
    </w:lvl>
    <w:lvl w:ilvl="1">
      <w:start w:val="1"/>
      <w:numFmt w:val="lowerLetter"/>
      <w:lvlText w:val="%2)"/>
      <w:lvlJc w:val="left"/>
      <w:pPr>
        <w:ind w:left="1428" w:hanging="360"/>
      </w:pPr>
      <w:rPr>
        <w:rFonts w:hint="default"/>
      </w:rPr>
    </w:lvl>
    <w:lvl w:ilvl="2">
      <w:start w:val="1"/>
      <w:numFmt w:val="decimal"/>
      <w:lvlText w:val="%3)"/>
      <w:lvlJc w:val="left"/>
      <w:pPr>
        <w:ind w:left="1788" w:hanging="360"/>
      </w:pPr>
      <w:rPr>
        <w:rFonts w:hint="default"/>
      </w:rPr>
    </w:lvl>
    <w:lvl w:ilvl="3">
      <w:start w:val="9"/>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8">
    <w:nsid w:val="62337EB6"/>
    <w:multiLevelType w:val="hybridMultilevel"/>
    <w:tmpl w:val="DF2A0D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nsid w:val="65AE0303"/>
    <w:multiLevelType w:val="hybridMultilevel"/>
    <w:tmpl w:val="85D6E2CA"/>
    <w:lvl w:ilvl="0" w:tplc="EE00FB2C">
      <w:start w:val="1"/>
      <w:numFmt w:val="bullet"/>
      <w:lvlText w:val=""/>
      <w:lvlJc w:val="left"/>
      <w:pPr>
        <w:tabs>
          <w:tab w:val="num" w:pos="814"/>
        </w:tabs>
        <w:ind w:left="814" w:hanging="360"/>
      </w:pPr>
      <w:rPr>
        <w:rFonts w:ascii="Symbol" w:hAnsi="Symbol" w:hint="default"/>
        <w:sz w:val="20"/>
        <w:szCs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0">
    <w:nsid w:val="68AF5B7F"/>
    <w:multiLevelType w:val="hybridMultilevel"/>
    <w:tmpl w:val="D8B88BD0"/>
    <w:lvl w:ilvl="0" w:tplc="9D8EBA26">
      <w:start w:val="11"/>
      <w:numFmt w:val="decimal"/>
      <w:lvlText w:val="%1."/>
      <w:lvlJc w:val="left"/>
      <w:pPr>
        <w:ind w:left="149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8CA62B9"/>
    <w:multiLevelType w:val="hybridMultilevel"/>
    <w:tmpl w:val="3BDE3000"/>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42">
    <w:nsid w:val="6C000549"/>
    <w:multiLevelType w:val="hybridMultilevel"/>
    <w:tmpl w:val="6B20436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3">
    <w:nsid w:val="6C0F47FD"/>
    <w:multiLevelType w:val="hybridMultilevel"/>
    <w:tmpl w:val="F7448C4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4">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5">
    <w:nsid w:val="71CD0DFF"/>
    <w:multiLevelType w:val="hybridMultilevel"/>
    <w:tmpl w:val="338268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6">
    <w:nsid w:val="759939A1"/>
    <w:multiLevelType w:val="hybridMultilevel"/>
    <w:tmpl w:val="18BAF86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7">
    <w:nsid w:val="75EB7C5F"/>
    <w:multiLevelType w:val="hybridMultilevel"/>
    <w:tmpl w:val="33720844"/>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48">
    <w:nsid w:val="777F2283"/>
    <w:multiLevelType w:val="hybridMultilevel"/>
    <w:tmpl w:val="3480983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9">
    <w:nsid w:val="79F44D5F"/>
    <w:multiLevelType w:val="hybridMultilevel"/>
    <w:tmpl w:val="16C00F8A"/>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50">
    <w:nsid w:val="7F13471E"/>
    <w:multiLevelType w:val="hybridMultilevel"/>
    <w:tmpl w:val="FB86FE12"/>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num w:numId="1">
    <w:abstractNumId w:val="15"/>
  </w:num>
  <w:num w:numId="2">
    <w:abstractNumId w:val="13"/>
  </w:num>
  <w:num w:numId="3">
    <w:abstractNumId w:val="44"/>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23"/>
  </w:num>
  <w:num w:numId="12">
    <w:abstractNumId w:val="30"/>
  </w:num>
  <w:num w:numId="13">
    <w:abstractNumId w:val="21"/>
  </w:num>
  <w:num w:numId="14">
    <w:abstractNumId w:val="8"/>
  </w:num>
  <w:num w:numId="15">
    <w:abstractNumId w:val="9"/>
  </w:num>
  <w:num w:numId="16">
    <w:abstractNumId w:val="25"/>
  </w:num>
  <w:num w:numId="17">
    <w:abstractNumId w:val="35"/>
  </w:num>
  <w:num w:numId="18">
    <w:abstractNumId w:val="20"/>
  </w:num>
  <w:num w:numId="19">
    <w:abstractNumId w:val="50"/>
  </w:num>
  <w:num w:numId="20">
    <w:abstractNumId w:val="47"/>
  </w:num>
  <w:num w:numId="21">
    <w:abstractNumId w:val="12"/>
  </w:num>
  <w:num w:numId="22">
    <w:abstractNumId w:val="33"/>
  </w:num>
  <w:num w:numId="23">
    <w:abstractNumId w:val="42"/>
  </w:num>
  <w:num w:numId="24">
    <w:abstractNumId w:val="48"/>
  </w:num>
  <w:num w:numId="25">
    <w:abstractNumId w:val="38"/>
  </w:num>
  <w:num w:numId="26">
    <w:abstractNumId w:val="39"/>
  </w:num>
  <w:num w:numId="27">
    <w:abstractNumId w:val="14"/>
  </w:num>
  <w:num w:numId="28">
    <w:abstractNumId w:val="28"/>
  </w:num>
  <w:num w:numId="29">
    <w:abstractNumId w:val="46"/>
  </w:num>
  <w:num w:numId="30">
    <w:abstractNumId w:val="26"/>
  </w:num>
  <w:num w:numId="31">
    <w:abstractNumId w:val="19"/>
  </w:num>
  <w:num w:numId="32">
    <w:abstractNumId w:val="7"/>
  </w:num>
  <w:num w:numId="33">
    <w:abstractNumId w:val="41"/>
  </w:num>
  <w:num w:numId="34">
    <w:abstractNumId w:val="24"/>
  </w:num>
  <w:num w:numId="35">
    <w:abstractNumId w:val="32"/>
  </w:num>
  <w:num w:numId="36">
    <w:abstractNumId w:val="45"/>
  </w:num>
  <w:num w:numId="37">
    <w:abstractNumId w:val="11"/>
  </w:num>
  <w:num w:numId="38">
    <w:abstractNumId w:val="29"/>
  </w:num>
  <w:num w:numId="39">
    <w:abstractNumId w:val="34"/>
  </w:num>
  <w:num w:numId="40">
    <w:abstractNumId w:val="43"/>
  </w:num>
  <w:num w:numId="41">
    <w:abstractNumId w:val="18"/>
  </w:num>
  <w:num w:numId="42">
    <w:abstractNumId w:val="36"/>
  </w:num>
  <w:num w:numId="43">
    <w:abstractNumId w:val="27"/>
  </w:num>
  <w:num w:numId="44">
    <w:abstractNumId w:val="49"/>
  </w:num>
  <w:num w:numId="45">
    <w:abstractNumId w:val="31"/>
  </w:num>
  <w:num w:numId="46">
    <w:abstractNumId w:val="17"/>
  </w:num>
  <w:num w:numId="47">
    <w:abstractNumId w:val="16"/>
  </w:num>
  <w:num w:numId="48">
    <w:abstractNumId w:val="10"/>
  </w:num>
  <w:num w:numId="49">
    <w:abstractNumId w:val="22"/>
  </w:num>
  <w:num w:numId="50">
    <w:abstractNumId w:val="37"/>
  </w:num>
  <w:num w:numId="51">
    <w:abstractNumId w:val="4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0176"/>
    <w:rsid w:val="00001255"/>
    <w:rsid w:val="000022A3"/>
    <w:rsid w:val="00007981"/>
    <w:rsid w:val="00011C2B"/>
    <w:rsid w:val="0002289B"/>
    <w:rsid w:val="000246B0"/>
    <w:rsid w:val="0002496C"/>
    <w:rsid w:val="000346AE"/>
    <w:rsid w:val="00034A77"/>
    <w:rsid w:val="000434F8"/>
    <w:rsid w:val="00046EE9"/>
    <w:rsid w:val="00050535"/>
    <w:rsid w:val="00051EEE"/>
    <w:rsid w:val="000528D7"/>
    <w:rsid w:val="000566AB"/>
    <w:rsid w:val="00057C63"/>
    <w:rsid w:val="00061AFD"/>
    <w:rsid w:val="00071799"/>
    <w:rsid w:val="00071C16"/>
    <w:rsid w:val="00076B7F"/>
    <w:rsid w:val="00083B6A"/>
    <w:rsid w:val="00083F80"/>
    <w:rsid w:val="00084737"/>
    <w:rsid w:val="00087C3A"/>
    <w:rsid w:val="00094E85"/>
    <w:rsid w:val="000A2937"/>
    <w:rsid w:val="000B01E2"/>
    <w:rsid w:val="000B03DD"/>
    <w:rsid w:val="000B207F"/>
    <w:rsid w:val="000B2B3C"/>
    <w:rsid w:val="000B38D4"/>
    <w:rsid w:val="000B445E"/>
    <w:rsid w:val="000B5670"/>
    <w:rsid w:val="000C3795"/>
    <w:rsid w:val="000C5DE0"/>
    <w:rsid w:val="000D1D8D"/>
    <w:rsid w:val="000D2A8D"/>
    <w:rsid w:val="000D3D21"/>
    <w:rsid w:val="000E3541"/>
    <w:rsid w:val="000F4789"/>
    <w:rsid w:val="000F5D70"/>
    <w:rsid w:val="000F7F1E"/>
    <w:rsid w:val="001020AE"/>
    <w:rsid w:val="00107A22"/>
    <w:rsid w:val="00111E20"/>
    <w:rsid w:val="00113133"/>
    <w:rsid w:val="00114196"/>
    <w:rsid w:val="00115697"/>
    <w:rsid w:val="00120EF0"/>
    <w:rsid w:val="001232EC"/>
    <w:rsid w:val="00126928"/>
    <w:rsid w:val="00130314"/>
    <w:rsid w:val="0013145F"/>
    <w:rsid w:val="00131A94"/>
    <w:rsid w:val="00132886"/>
    <w:rsid w:val="001445E6"/>
    <w:rsid w:val="00144EEA"/>
    <w:rsid w:val="00150AD4"/>
    <w:rsid w:val="00151890"/>
    <w:rsid w:val="00151AC7"/>
    <w:rsid w:val="00152D69"/>
    <w:rsid w:val="00155F9E"/>
    <w:rsid w:val="0016128C"/>
    <w:rsid w:val="00166FA3"/>
    <w:rsid w:val="0017038B"/>
    <w:rsid w:val="00175092"/>
    <w:rsid w:val="00175B3F"/>
    <w:rsid w:val="0018021E"/>
    <w:rsid w:val="00181406"/>
    <w:rsid w:val="00181818"/>
    <w:rsid w:val="0018341C"/>
    <w:rsid w:val="00184968"/>
    <w:rsid w:val="00192163"/>
    <w:rsid w:val="00195723"/>
    <w:rsid w:val="001A0A3A"/>
    <w:rsid w:val="001A756D"/>
    <w:rsid w:val="001B0AFD"/>
    <w:rsid w:val="001B7403"/>
    <w:rsid w:val="001C1F86"/>
    <w:rsid w:val="001C2C1C"/>
    <w:rsid w:val="001C5A36"/>
    <w:rsid w:val="001C6C60"/>
    <w:rsid w:val="001D1F32"/>
    <w:rsid w:val="001D305C"/>
    <w:rsid w:val="001F147F"/>
    <w:rsid w:val="001F5A26"/>
    <w:rsid w:val="001F7FD0"/>
    <w:rsid w:val="00200BF8"/>
    <w:rsid w:val="00205006"/>
    <w:rsid w:val="002148D6"/>
    <w:rsid w:val="0021604D"/>
    <w:rsid w:val="002166E6"/>
    <w:rsid w:val="00216B69"/>
    <w:rsid w:val="00217610"/>
    <w:rsid w:val="00222EDD"/>
    <w:rsid w:val="00224CA1"/>
    <w:rsid w:val="00226065"/>
    <w:rsid w:val="00230981"/>
    <w:rsid w:val="00244F28"/>
    <w:rsid w:val="002528B2"/>
    <w:rsid w:val="002552C4"/>
    <w:rsid w:val="00256C9C"/>
    <w:rsid w:val="00257020"/>
    <w:rsid w:val="00260D26"/>
    <w:rsid w:val="00263A44"/>
    <w:rsid w:val="00263DC4"/>
    <w:rsid w:val="002663E8"/>
    <w:rsid w:val="00274EB2"/>
    <w:rsid w:val="002775BA"/>
    <w:rsid w:val="00277D22"/>
    <w:rsid w:val="002810B9"/>
    <w:rsid w:val="00287AB0"/>
    <w:rsid w:val="00290BCC"/>
    <w:rsid w:val="00291762"/>
    <w:rsid w:val="0029381D"/>
    <w:rsid w:val="0029559C"/>
    <w:rsid w:val="00296C56"/>
    <w:rsid w:val="0029787A"/>
    <w:rsid w:val="002A3EBA"/>
    <w:rsid w:val="002A45A6"/>
    <w:rsid w:val="002B02B4"/>
    <w:rsid w:val="002B0F00"/>
    <w:rsid w:val="002B1BF8"/>
    <w:rsid w:val="002B32ED"/>
    <w:rsid w:val="002B344B"/>
    <w:rsid w:val="002B36F6"/>
    <w:rsid w:val="002B7831"/>
    <w:rsid w:val="002C0E9D"/>
    <w:rsid w:val="002C22C0"/>
    <w:rsid w:val="002D45DA"/>
    <w:rsid w:val="002E4311"/>
    <w:rsid w:val="002E4606"/>
    <w:rsid w:val="002E55AA"/>
    <w:rsid w:val="002E7262"/>
    <w:rsid w:val="002F139D"/>
    <w:rsid w:val="002F15D4"/>
    <w:rsid w:val="002F7389"/>
    <w:rsid w:val="002F780D"/>
    <w:rsid w:val="003040AA"/>
    <w:rsid w:val="003122DF"/>
    <w:rsid w:val="00312F64"/>
    <w:rsid w:val="00315F57"/>
    <w:rsid w:val="00316693"/>
    <w:rsid w:val="0031740F"/>
    <w:rsid w:val="00322EFD"/>
    <w:rsid w:val="0032396C"/>
    <w:rsid w:val="0032423A"/>
    <w:rsid w:val="003344C9"/>
    <w:rsid w:val="003353C4"/>
    <w:rsid w:val="00336678"/>
    <w:rsid w:val="003413B0"/>
    <w:rsid w:val="003529C1"/>
    <w:rsid w:val="00353342"/>
    <w:rsid w:val="00356F79"/>
    <w:rsid w:val="00357B47"/>
    <w:rsid w:val="00360580"/>
    <w:rsid w:val="00360D4C"/>
    <w:rsid w:val="003614A8"/>
    <w:rsid w:val="00363649"/>
    <w:rsid w:val="00364CE8"/>
    <w:rsid w:val="00367795"/>
    <w:rsid w:val="00373DCD"/>
    <w:rsid w:val="00380444"/>
    <w:rsid w:val="0038409E"/>
    <w:rsid w:val="00390DBE"/>
    <w:rsid w:val="0039443E"/>
    <w:rsid w:val="0039458C"/>
    <w:rsid w:val="00395442"/>
    <w:rsid w:val="00395C9C"/>
    <w:rsid w:val="003A10DB"/>
    <w:rsid w:val="003A2A79"/>
    <w:rsid w:val="003A40B6"/>
    <w:rsid w:val="003A7B7A"/>
    <w:rsid w:val="003B1524"/>
    <w:rsid w:val="003B2E12"/>
    <w:rsid w:val="003B36D6"/>
    <w:rsid w:val="003B3BB1"/>
    <w:rsid w:val="003B3E0C"/>
    <w:rsid w:val="003B5BDF"/>
    <w:rsid w:val="003C0713"/>
    <w:rsid w:val="003C2C62"/>
    <w:rsid w:val="003C5D4F"/>
    <w:rsid w:val="003D0299"/>
    <w:rsid w:val="003D1A5F"/>
    <w:rsid w:val="003E0D09"/>
    <w:rsid w:val="003E2FEB"/>
    <w:rsid w:val="003E539A"/>
    <w:rsid w:val="003E5D46"/>
    <w:rsid w:val="003F072F"/>
    <w:rsid w:val="003F2ABE"/>
    <w:rsid w:val="003F6EAE"/>
    <w:rsid w:val="003F7BC0"/>
    <w:rsid w:val="00404231"/>
    <w:rsid w:val="004106AE"/>
    <w:rsid w:val="004226A8"/>
    <w:rsid w:val="00430212"/>
    <w:rsid w:val="004320BE"/>
    <w:rsid w:val="00435E9D"/>
    <w:rsid w:val="00450570"/>
    <w:rsid w:val="004649A3"/>
    <w:rsid w:val="00471C2C"/>
    <w:rsid w:val="00474507"/>
    <w:rsid w:val="004861F9"/>
    <w:rsid w:val="0049487F"/>
    <w:rsid w:val="004978F7"/>
    <w:rsid w:val="004A47AF"/>
    <w:rsid w:val="004A4BC8"/>
    <w:rsid w:val="004A505E"/>
    <w:rsid w:val="004A5E5F"/>
    <w:rsid w:val="004B121E"/>
    <w:rsid w:val="004B22C6"/>
    <w:rsid w:val="004B373B"/>
    <w:rsid w:val="004C118B"/>
    <w:rsid w:val="004C3609"/>
    <w:rsid w:val="004D266D"/>
    <w:rsid w:val="004D3088"/>
    <w:rsid w:val="004D465B"/>
    <w:rsid w:val="004E1728"/>
    <w:rsid w:val="004E4BE8"/>
    <w:rsid w:val="004E5DEF"/>
    <w:rsid w:val="004F307C"/>
    <w:rsid w:val="004F6110"/>
    <w:rsid w:val="00506EA0"/>
    <w:rsid w:val="00512474"/>
    <w:rsid w:val="005153CB"/>
    <w:rsid w:val="00522975"/>
    <w:rsid w:val="005266F8"/>
    <w:rsid w:val="00526E14"/>
    <w:rsid w:val="00531E6A"/>
    <w:rsid w:val="005344AF"/>
    <w:rsid w:val="0054272A"/>
    <w:rsid w:val="005434B0"/>
    <w:rsid w:val="005435FA"/>
    <w:rsid w:val="0054383D"/>
    <w:rsid w:val="005440D4"/>
    <w:rsid w:val="005443E9"/>
    <w:rsid w:val="00553354"/>
    <w:rsid w:val="005561C4"/>
    <w:rsid w:val="00557420"/>
    <w:rsid w:val="005600DF"/>
    <w:rsid w:val="00564339"/>
    <w:rsid w:val="00564BB2"/>
    <w:rsid w:val="005726C4"/>
    <w:rsid w:val="00574C5D"/>
    <w:rsid w:val="00576E2A"/>
    <w:rsid w:val="005802C4"/>
    <w:rsid w:val="005848F4"/>
    <w:rsid w:val="00584EB7"/>
    <w:rsid w:val="005856CE"/>
    <w:rsid w:val="0058622A"/>
    <w:rsid w:val="00591E7A"/>
    <w:rsid w:val="00593302"/>
    <w:rsid w:val="00593DD8"/>
    <w:rsid w:val="005A0A29"/>
    <w:rsid w:val="005A2CEE"/>
    <w:rsid w:val="005A4B03"/>
    <w:rsid w:val="005A6C26"/>
    <w:rsid w:val="005B1BF6"/>
    <w:rsid w:val="005B1DF9"/>
    <w:rsid w:val="005B1E37"/>
    <w:rsid w:val="005B3AB5"/>
    <w:rsid w:val="005B592B"/>
    <w:rsid w:val="005B6E07"/>
    <w:rsid w:val="005C2BEE"/>
    <w:rsid w:val="005D0F5A"/>
    <w:rsid w:val="005D1430"/>
    <w:rsid w:val="005D4B2B"/>
    <w:rsid w:val="005E1AD8"/>
    <w:rsid w:val="005E301C"/>
    <w:rsid w:val="005E3107"/>
    <w:rsid w:val="005E4766"/>
    <w:rsid w:val="005E50E3"/>
    <w:rsid w:val="005F07F4"/>
    <w:rsid w:val="005F1560"/>
    <w:rsid w:val="006006CF"/>
    <w:rsid w:val="00605393"/>
    <w:rsid w:val="00606CF9"/>
    <w:rsid w:val="00611566"/>
    <w:rsid w:val="006148AB"/>
    <w:rsid w:val="00614AB6"/>
    <w:rsid w:val="00615B45"/>
    <w:rsid w:val="00616A08"/>
    <w:rsid w:val="00624322"/>
    <w:rsid w:val="006253A3"/>
    <w:rsid w:val="006277A1"/>
    <w:rsid w:val="00631813"/>
    <w:rsid w:val="0063320B"/>
    <w:rsid w:val="00636D60"/>
    <w:rsid w:val="00640E93"/>
    <w:rsid w:val="00643FDA"/>
    <w:rsid w:val="00644D69"/>
    <w:rsid w:val="0064690F"/>
    <w:rsid w:val="00650254"/>
    <w:rsid w:val="006552CB"/>
    <w:rsid w:val="00655507"/>
    <w:rsid w:val="00656FB5"/>
    <w:rsid w:val="00660AC3"/>
    <w:rsid w:val="006617BF"/>
    <w:rsid w:val="0066322F"/>
    <w:rsid w:val="00663C24"/>
    <w:rsid w:val="0066568D"/>
    <w:rsid w:val="006667A8"/>
    <w:rsid w:val="006672DB"/>
    <w:rsid w:val="006672E2"/>
    <w:rsid w:val="006753E4"/>
    <w:rsid w:val="006854E7"/>
    <w:rsid w:val="0068795C"/>
    <w:rsid w:val="00694EA5"/>
    <w:rsid w:val="00695466"/>
    <w:rsid w:val="006A0A70"/>
    <w:rsid w:val="006A4612"/>
    <w:rsid w:val="006A6E7D"/>
    <w:rsid w:val="006C18CB"/>
    <w:rsid w:val="006D022D"/>
    <w:rsid w:val="006D1DCC"/>
    <w:rsid w:val="006E05EC"/>
    <w:rsid w:val="006E19FF"/>
    <w:rsid w:val="006E43EC"/>
    <w:rsid w:val="006E48EC"/>
    <w:rsid w:val="006E5B1D"/>
    <w:rsid w:val="006F2784"/>
    <w:rsid w:val="00700BE0"/>
    <w:rsid w:val="00702059"/>
    <w:rsid w:val="00704B6F"/>
    <w:rsid w:val="00710326"/>
    <w:rsid w:val="00711734"/>
    <w:rsid w:val="0071245B"/>
    <w:rsid w:val="00722BE0"/>
    <w:rsid w:val="0072338D"/>
    <w:rsid w:val="00727294"/>
    <w:rsid w:val="007312BF"/>
    <w:rsid w:val="00733726"/>
    <w:rsid w:val="00734D31"/>
    <w:rsid w:val="007426C3"/>
    <w:rsid w:val="007544CA"/>
    <w:rsid w:val="007548D6"/>
    <w:rsid w:val="0075581D"/>
    <w:rsid w:val="0076199B"/>
    <w:rsid w:val="007749A0"/>
    <w:rsid w:val="0078498A"/>
    <w:rsid w:val="0078568F"/>
    <w:rsid w:val="00791AA2"/>
    <w:rsid w:val="007948E7"/>
    <w:rsid w:val="007A1DF4"/>
    <w:rsid w:val="007A2527"/>
    <w:rsid w:val="007A6E7E"/>
    <w:rsid w:val="007B66FB"/>
    <w:rsid w:val="007C25CD"/>
    <w:rsid w:val="007C2EAE"/>
    <w:rsid w:val="007C3757"/>
    <w:rsid w:val="007D0931"/>
    <w:rsid w:val="007D1880"/>
    <w:rsid w:val="007D2902"/>
    <w:rsid w:val="007D42DD"/>
    <w:rsid w:val="007D4479"/>
    <w:rsid w:val="007D44AF"/>
    <w:rsid w:val="007E02EE"/>
    <w:rsid w:val="007E3E14"/>
    <w:rsid w:val="007E6BBB"/>
    <w:rsid w:val="007F0C01"/>
    <w:rsid w:val="007F0E1B"/>
    <w:rsid w:val="00801840"/>
    <w:rsid w:val="00801ADF"/>
    <w:rsid w:val="00801B30"/>
    <w:rsid w:val="00804115"/>
    <w:rsid w:val="00805035"/>
    <w:rsid w:val="00810682"/>
    <w:rsid w:val="0081110A"/>
    <w:rsid w:val="00820974"/>
    <w:rsid w:val="00822FA8"/>
    <w:rsid w:val="00831155"/>
    <w:rsid w:val="008411FF"/>
    <w:rsid w:val="00841DFF"/>
    <w:rsid w:val="008436F5"/>
    <w:rsid w:val="00844308"/>
    <w:rsid w:val="00852DC5"/>
    <w:rsid w:val="00853AA9"/>
    <w:rsid w:val="008543BF"/>
    <w:rsid w:val="00856C90"/>
    <w:rsid w:val="00857C07"/>
    <w:rsid w:val="00857F3B"/>
    <w:rsid w:val="00860096"/>
    <w:rsid w:val="008608E4"/>
    <w:rsid w:val="00861B93"/>
    <w:rsid w:val="00862269"/>
    <w:rsid w:val="0086546A"/>
    <w:rsid w:val="008668E3"/>
    <w:rsid w:val="00874FB4"/>
    <w:rsid w:val="00880490"/>
    <w:rsid w:val="0088164B"/>
    <w:rsid w:val="00886FD2"/>
    <w:rsid w:val="00890163"/>
    <w:rsid w:val="0089195B"/>
    <w:rsid w:val="00891D2B"/>
    <w:rsid w:val="00892CF5"/>
    <w:rsid w:val="00895197"/>
    <w:rsid w:val="008A0A3B"/>
    <w:rsid w:val="008A3AB2"/>
    <w:rsid w:val="008A59F6"/>
    <w:rsid w:val="008B0B1C"/>
    <w:rsid w:val="008B2235"/>
    <w:rsid w:val="008B4E79"/>
    <w:rsid w:val="008B61E9"/>
    <w:rsid w:val="008C0B32"/>
    <w:rsid w:val="008C4D4B"/>
    <w:rsid w:val="008D1581"/>
    <w:rsid w:val="008D6F75"/>
    <w:rsid w:val="008E4BA9"/>
    <w:rsid w:val="008F2E97"/>
    <w:rsid w:val="008F5377"/>
    <w:rsid w:val="009018F1"/>
    <w:rsid w:val="00902942"/>
    <w:rsid w:val="00903191"/>
    <w:rsid w:val="009044A5"/>
    <w:rsid w:val="0091277E"/>
    <w:rsid w:val="00912C61"/>
    <w:rsid w:val="00913C48"/>
    <w:rsid w:val="00917A7C"/>
    <w:rsid w:val="009225A1"/>
    <w:rsid w:val="0092288C"/>
    <w:rsid w:val="009251C3"/>
    <w:rsid w:val="009252C7"/>
    <w:rsid w:val="00930CDF"/>
    <w:rsid w:val="00931B3D"/>
    <w:rsid w:val="00934F64"/>
    <w:rsid w:val="009403EE"/>
    <w:rsid w:val="00942F22"/>
    <w:rsid w:val="00943F34"/>
    <w:rsid w:val="00943F66"/>
    <w:rsid w:val="00950C64"/>
    <w:rsid w:val="0095554D"/>
    <w:rsid w:val="0095691C"/>
    <w:rsid w:val="00963E41"/>
    <w:rsid w:val="00965B8E"/>
    <w:rsid w:val="00970809"/>
    <w:rsid w:val="009742FC"/>
    <w:rsid w:val="00976DE9"/>
    <w:rsid w:val="00977885"/>
    <w:rsid w:val="00981304"/>
    <w:rsid w:val="00986F0F"/>
    <w:rsid w:val="00987071"/>
    <w:rsid w:val="009A1EF0"/>
    <w:rsid w:val="009A48B2"/>
    <w:rsid w:val="009B12E9"/>
    <w:rsid w:val="009B3FE0"/>
    <w:rsid w:val="009B663E"/>
    <w:rsid w:val="009C0D45"/>
    <w:rsid w:val="009C17CB"/>
    <w:rsid w:val="009C4B9B"/>
    <w:rsid w:val="009C6E9C"/>
    <w:rsid w:val="009C7766"/>
    <w:rsid w:val="009D1A1A"/>
    <w:rsid w:val="009E6379"/>
    <w:rsid w:val="009F06F8"/>
    <w:rsid w:val="009F18A9"/>
    <w:rsid w:val="009F2F4F"/>
    <w:rsid w:val="009F785C"/>
    <w:rsid w:val="009F7915"/>
    <w:rsid w:val="009F7F10"/>
    <w:rsid w:val="00A01F4C"/>
    <w:rsid w:val="00A04EC4"/>
    <w:rsid w:val="00A0674B"/>
    <w:rsid w:val="00A22328"/>
    <w:rsid w:val="00A22D3C"/>
    <w:rsid w:val="00A238BB"/>
    <w:rsid w:val="00A306FB"/>
    <w:rsid w:val="00A3161D"/>
    <w:rsid w:val="00A31E7A"/>
    <w:rsid w:val="00A403CE"/>
    <w:rsid w:val="00A41A9D"/>
    <w:rsid w:val="00A47431"/>
    <w:rsid w:val="00A52CD4"/>
    <w:rsid w:val="00A61937"/>
    <w:rsid w:val="00A62E5F"/>
    <w:rsid w:val="00A6370D"/>
    <w:rsid w:val="00A63C03"/>
    <w:rsid w:val="00A707BA"/>
    <w:rsid w:val="00A70FEC"/>
    <w:rsid w:val="00A71F49"/>
    <w:rsid w:val="00A738B0"/>
    <w:rsid w:val="00A7646D"/>
    <w:rsid w:val="00A87321"/>
    <w:rsid w:val="00A92921"/>
    <w:rsid w:val="00A92C07"/>
    <w:rsid w:val="00A9448A"/>
    <w:rsid w:val="00AC3189"/>
    <w:rsid w:val="00AC5E0D"/>
    <w:rsid w:val="00AC7ACB"/>
    <w:rsid w:val="00AD1DA1"/>
    <w:rsid w:val="00AD555D"/>
    <w:rsid w:val="00AE0D2D"/>
    <w:rsid w:val="00AE170C"/>
    <w:rsid w:val="00AE3809"/>
    <w:rsid w:val="00AF347B"/>
    <w:rsid w:val="00AF47B1"/>
    <w:rsid w:val="00B00909"/>
    <w:rsid w:val="00B03B1C"/>
    <w:rsid w:val="00B04AB2"/>
    <w:rsid w:val="00B053A0"/>
    <w:rsid w:val="00B0589A"/>
    <w:rsid w:val="00B11B20"/>
    <w:rsid w:val="00B14360"/>
    <w:rsid w:val="00B1584A"/>
    <w:rsid w:val="00B16B44"/>
    <w:rsid w:val="00B179D2"/>
    <w:rsid w:val="00B312F5"/>
    <w:rsid w:val="00B45F80"/>
    <w:rsid w:val="00B5592D"/>
    <w:rsid w:val="00B5705B"/>
    <w:rsid w:val="00B6015F"/>
    <w:rsid w:val="00B64244"/>
    <w:rsid w:val="00B67F36"/>
    <w:rsid w:val="00B7242A"/>
    <w:rsid w:val="00B737D4"/>
    <w:rsid w:val="00B75BC1"/>
    <w:rsid w:val="00B76764"/>
    <w:rsid w:val="00B771B3"/>
    <w:rsid w:val="00B81C89"/>
    <w:rsid w:val="00B856D8"/>
    <w:rsid w:val="00B869B5"/>
    <w:rsid w:val="00B90921"/>
    <w:rsid w:val="00B91914"/>
    <w:rsid w:val="00B9459F"/>
    <w:rsid w:val="00B94D02"/>
    <w:rsid w:val="00B96E7C"/>
    <w:rsid w:val="00BA0584"/>
    <w:rsid w:val="00BA20EB"/>
    <w:rsid w:val="00BA3431"/>
    <w:rsid w:val="00BA67E7"/>
    <w:rsid w:val="00BB251C"/>
    <w:rsid w:val="00BB30AE"/>
    <w:rsid w:val="00BB61B5"/>
    <w:rsid w:val="00BC7C46"/>
    <w:rsid w:val="00BD5099"/>
    <w:rsid w:val="00BD535E"/>
    <w:rsid w:val="00BD633C"/>
    <w:rsid w:val="00BE686E"/>
    <w:rsid w:val="00BF0E4E"/>
    <w:rsid w:val="00BF1145"/>
    <w:rsid w:val="00BF21F7"/>
    <w:rsid w:val="00BF3C9D"/>
    <w:rsid w:val="00BF6F27"/>
    <w:rsid w:val="00C01311"/>
    <w:rsid w:val="00C041BC"/>
    <w:rsid w:val="00C0594C"/>
    <w:rsid w:val="00C10DF4"/>
    <w:rsid w:val="00C22074"/>
    <w:rsid w:val="00C27D8C"/>
    <w:rsid w:val="00C33CB1"/>
    <w:rsid w:val="00C34EAF"/>
    <w:rsid w:val="00C469AF"/>
    <w:rsid w:val="00C47012"/>
    <w:rsid w:val="00C50FEE"/>
    <w:rsid w:val="00C577F5"/>
    <w:rsid w:val="00C605C8"/>
    <w:rsid w:val="00C62420"/>
    <w:rsid w:val="00C65FD2"/>
    <w:rsid w:val="00C71B2D"/>
    <w:rsid w:val="00C77675"/>
    <w:rsid w:val="00C77860"/>
    <w:rsid w:val="00C80D23"/>
    <w:rsid w:val="00C81938"/>
    <w:rsid w:val="00C81B7A"/>
    <w:rsid w:val="00C963AA"/>
    <w:rsid w:val="00CA1A54"/>
    <w:rsid w:val="00CA6083"/>
    <w:rsid w:val="00CA6A23"/>
    <w:rsid w:val="00CB2667"/>
    <w:rsid w:val="00CB3EF6"/>
    <w:rsid w:val="00CB51E7"/>
    <w:rsid w:val="00CB69D9"/>
    <w:rsid w:val="00CB71E6"/>
    <w:rsid w:val="00CB7E3F"/>
    <w:rsid w:val="00CC0E52"/>
    <w:rsid w:val="00CC2FFE"/>
    <w:rsid w:val="00CC35C4"/>
    <w:rsid w:val="00CC60A6"/>
    <w:rsid w:val="00CC7872"/>
    <w:rsid w:val="00CD1873"/>
    <w:rsid w:val="00CD1A1F"/>
    <w:rsid w:val="00CD289B"/>
    <w:rsid w:val="00CE48C5"/>
    <w:rsid w:val="00CE5EA4"/>
    <w:rsid w:val="00CF23F5"/>
    <w:rsid w:val="00CF5B32"/>
    <w:rsid w:val="00D11697"/>
    <w:rsid w:val="00D11865"/>
    <w:rsid w:val="00D2789D"/>
    <w:rsid w:val="00D30BD5"/>
    <w:rsid w:val="00D33002"/>
    <w:rsid w:val="00D344E6"/>
    <w:rsid w:val="00D35CCC"/>
    <w:rsid w:val="00D37B8C"/>
    <w:rsid w:val="00D4298F"/>
    <w:rsid w:val="00D54863"/>
    <w:rsid w:val="00D57619"/>
    <w:rsid w:val="00D64382"/>
    <w:rsid w:val="00D65AA5"/>
    <w:rsid w:val="00D6789B"/>
    <w:rsid w:val="00D67BA6"/>
    <w:rsid w:val="00D7047D"/>
    <w:rsid w:val="00D7066F"/>
    <w:rsid w:val="00D762C3"/>
    <w:rsid w:val="00D765DD"/>
    <w:rsid w:val="00D81067"/>
    <w:rsid w:val="00D85AF5"/>
    <w:rsid w:val="00D85D5B"/>
    <w:rsid w:val="00D9306B"/>
    <w:rsid w:val="00D94167"/>
    <w:rsid w:val="00D97435"/>
    <w:rsid w:val="00DA1BCB"/>
    <w:rsid w:val="00DB1150"/>
    <w:rsid w:val="00DB6A63"/>
    <w:rsid w:val="00DB72FB"/>
    <w:rsid w:val="00DC0F8C"/>
    <w:rsid w:val="00DC1ADF"/>
    <w:rsid w:val="00DC6E04"/>
    <w:rsid w:val="00DD29FB"/>
    <w:rsid w:val="00DD7925"/>
    <w:rsid w:val="00DE0C6A"/>
    <w:rsid w:val="00DF38D5"/>
    <w:rsid w:val="00DF42D0"/>
    <w:rsid w:val="00DF5C91"/>
    <w:rsid w:val="00DF600B"/>
    <w:rsid w:val="00E021F4"/>
    <w:rsid w:val="00E05914"/>
    <w:rsid w:val="00E061D7"/>
    <w:rsid w:val="00E06FCA"/>
    <w:rsid w:val="00E10154"/>
    <w:rsid w:val="00E10A28"/>
    <w:rsid w:val="00E13EA9"/>
    <w:rsid w:val="00E146FF"/>
    <w:rsid w:val="00E149B3"/>
    <w:rsid w:val="00E209C9"/>
    <w:rsid w:val="00E27379"/>
    <w:rsid w:val="00E30C31"/>
    <w:rsid w:val="00E31295"/>
    <w:rsid w:val="00E43826"/>
    <w:rsid w:val="00E465A8"/>
    <w:rsid w:val="00E62B6F"/>
    <w:rsid w:val="00E638B9"/>
    <w:rsid w:val="00E73892"/>
    <w:rsid w:val="00E7637B"/>
    <w:rsid w:val="00E86DB1"/>
    <w:rsid w:val="00E87A0E"/>
    <w:rsid w:val="00E87F90"/>
    <w:rsid w:val="00E93C6A"/>
    <w:rsid w:val="00E95C8A"/>
    <w:rsid w:val="00E968FD"/>
    <w:rsid w:val="00E97B84"/>
    <w:rsid w:val="00EA0785"/>
    <w:rsid w:val="00EA4C33"/>
    <w:rsid w:val="00EB0FEB"/>
    <w:rsid w:val="00EB4E4F"/>
    <w:rsid w:val="00EB6BE7"/>
    <w:rsid w:val="00EC0777"/>
    <w:rsid w:val="00EC58F1"/>
    <w:rsid w:val="00ED1938"/>
    <w:rsid w:val="00ED6C12"/>
    <w:rsid w:val="00EE1769"/>
    <w:rsid w:val="00EE21C9"/>
    <w:rsid w:val="00EE34B3"/>
    <w:rsid w:val="00EE419F"/>
    <w:rsid w:val="00EE6B52"/>
    <w:rsid w:val="00EF1112"/>
    <w:rsid w:val="00EF1C0C"/>
    <w:rsid w:val="00EF1FC8"/>
    <w:rsid w:val="00EF2138"/>
    <w:rsid w:val="00EF5122"/>
    <w:rsid w:val="00EF62E5"/>
    <w:rsid w:val="00EF773F"/>
    <w:rsid w:val="00F06707"/>
    <w:rsid w:val="00F140CB"/>
    <w:rsid w:val="00F15BC7"/>
    <w:rsid w:val="00F1642C"/>
    <w:rsid w:val="00F17602"/>
    <w:rsid w:val="00F22065"/>
    <w:rsid w:val="00F24B98"/>
    <w:rsid w:val="00F24DB1"/>
    <w:rsid w:val="00F26051"/>
    <w:rsid w:val="00F308FE"/>
    <w:rsid w:val="00F40E05"/>
    <w:rsid w:val="00F40FA7"/>
    <w:rsid w:val="00F41C1D"/>
    <w:rsid w:val="00F43471"/>
    <w:rsid w:val="00F449DB"/>
    <w:rsid w:val="00F5499F"/>
    <w:rsid w:val="00F55A96"/>
    <w:rsid w:val="00F56E9F"/>
    <w:rsid w:val="00F60F1A"/>
    <w:rsid w:val="00F6147B"/>
    <w:rsid w:val="00F64140"/>
    <w:rsid w:val="00F64E60"/>
    <w:rsid w:val="00F730E6"/>
    <w:rsid w:val="00F747A2"/>
    <w:rsid w:val="00F76042"/>
    <w:rsid w:val="00F90102"/>
    <w:rsid w:val="00FA2CD9"/>
    <w:rsid w:val="00FB07D7"/>
    <w:rsid w:val="00FC11EE"/>
    <w:rsid w:val="00FC29B0"/>
    <w:rsid w:val="00FC415D"/>
    <w:rsid w:val="00FC43F6"/>
    <w:rsid w:val="00FC574A"/>
    <w:rsid w:val="00FD0E41"/>
    <w:rsid w:val="00FE009C"/>
    <w:rsid w:val="00FE26F8"/>
    <w:rsid w:val="00FE2E0D"/>
    <w:rsid w:val="00FF2BE8"/>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255553427">
      <w:bodyDiv w:val="1"/>
      <w:marLeft w:val="0"/>
      <w:marRight w:val="0"/>
      <w:marTop w:val="0"/>
      <w:marBottom w:val="0"/>
      <w:divBdr>
        <w:top w:val="none" w:sz="0" w:space="0" w:color="auto"/>
        <w:left w:val="none" w:sz="0" w:space="0" w:color="auto"/>
        <w:bottom w:val="none" w:sz="0" w:space="0" w:color="auto"/>
        <w:right w:val="none" w:sz="0" w:space="0" w:color="auto"/>
      </w:divBdr>
    </w:div>
    <w:div w:id="264532820">
      <w:bodyDiv w:val="1"/>
      <w:marLeft w:val="0"/>
      <w:marRight w:val="0"/>
      <w:marTop w:val="0"/>
      <w:marBottom w:val="0"/>
      <w:divBdr>
        <w:top w:val="none" w:sz="0" w:space="0" w:color="auto"/>
        <w:left w:val="none" w:sz="0" w:space="0" w:color="auto"/>
        <w:bottom w:val="none" w:sz="0" w:space="0" w:color="auto"/>
        <w:right w:val="none" w:sz="0" w:space="0" w:color="auto"/>
      </w:divBdr>
    </w:div>
    <w:div w:id="443312296">
      <w:bodyDiv w:val="1"/>
      <w:marLeft w:val="0"/>
      <w:marRight w:val="0"/>
      <w:marTop w:val="0"/>
      <w:marBottom w:val="0"/>
      <w:divBdr>
        <w:top w:val="none" w:sz="0" w:space="0" w:color="auto"/>
        <w:left w:val="none" w:sz="0" w:space="0" w:color="auto"/>
        <w:bottom w:val="none" w:sz="0" w:space="0" w:color="auto"/>
        <w:right w:val="none" w:sz="0" w:space="0" w:color="auto"/>
      </w:divBdr>
    </w:div>
    <w:div w:id="513156361">
      <w:bodyDiv w:val="1"/>
      <w:marLeft w:val="0"/>
      <w:marRight w:val="0"/>
      <w:marTop w:val="0"/>
      <w:marBottom w:val="0"/>
      <w:divBdr>
        <w:top w:val="none" w:sz="0" w:space="0" w:color="auto"/>
        <w:left w:val="none" w:sz="0" w:space="0" w:color="auto"/>
        <w:bottom w:val="none" w:sz="0" w:space="0" w:color="auto"/>
        <w:right w:val="none" w:sz="0" w:space="0" w:color="auto"/>
      </w:divBdr>
    </w:div>
    <w:div w:id="568809934">
      <w:bodyDiv w:val="1"/>
      <w:marLeft w:val="0"/>
      <w:marRight w:val="0"/>
      <w:marTop w:val="0"/>
      <w:marBottom w:val="0"/>
      <w:divBdr>
        <w:top w:val="none" w:sz="0" w:space="0" w:color="auto"/>
        <w:left w:val="none" w:sz="0" w:space="0" w:color="auto"/>
        <w:bottom w:val="none" w:sz="0" w:space="0" w:color="auto"/>
        <w:right w:val="none" w:sz="0" w:space="0" w:color="auto"/>
      </w:divBdr>
    </w:div>
    <w:div w:id="880290479">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411537031">
      <w:bodyDiv w:val="1"/>
      <w:marLeft w:val="0"/>
      <w:marRight w:val="0"/>
      <w:marTop w:val="0"/>
      <w:marBottom w:val="0"/>
      <w:divBdr>
        <w:top w:val="none" w:sz="0" w:space="0" w:color="auto"/>
        <w:left w:val="none" w:sz="0" w:space="0" w:color="auto"/>
        <w:bottom w:val="none" w:sz="0" w:space="0" w:color="auto"/>
        <w:right w:val="none" w:sz="0" w:space="0" w:color="auto"/>
      </w:divBdr>
    </w:div>
    <w:div w:id="1575436539">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66913731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oleObject" Target="embeddings/oleObject5.bin"/><Relationship Id="rId21" Type="http://schemas.openxmlformats.org/officeDocument/2006/relationships/image" Target="media/image13.png"/><Relationship Id="rId34" Type="http://schemas.openxmlformats.org/officeDocument/2006/relationships/image" Target="media/image24.wmf"/><Relationship Id="rId42" Type="http://schemas.openxmlformats.org/officeDocument/2006/relationships/image" Target="media/image28.wmf"/><Relationship Id="rId47" Type="http://schemas.openxmlformats.org/officeDocument/2006/relationships/oleObject" Target="embeddings/oleObject9.bin"/><Relationship Id="rId50" Type="http://schemas.openxmlformats.org/officeDocument/2006/relationships/image" Target="media/image32.wmf"/><Relationship Id="rId55" Type="http://schemas.openxmlformats.org/officeDocument/2006/relationships/image" Target="media/image35.wmf"/><Relationship Id="rId63" Type="http://schemas.openxmlformats.org/officeDocument/2006/relationships/oleObject" Target="embeddings/oleObject16.bin"/><Relationship Id="rId68" Type="http://schemas.openxmlformats.org/officeDocument/2006/relationships/image" Target="media/image42.wmf"/><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wmf"/><Relationship Id="rId37" Type="http://schemas.openxmlformats.org/officeDocument/2006/relationships/oleObject" Target="embeddings/oleObject4.bin"/><Relationship Id="rId40" Type="http://schemas.openxmlformats.org/officeDocument/2006/relationships/image" Target="media/image27.wmf"/><Relationship Id="rId45" Type="http://schemas.openxmlformats.org/officeDocument/2006/relationships/oleObject" Target="embeddings/oleObject8.bin"/><Relationship Id="rId53" Type="http://schemas.openxmlformats.org/officeDocument/2006/relationships/oleObject" Target="embeddings/oleObject12.bin"/><Relationship Id="rId58" Type="http://schemas.openxmlformats.org/officeDocument/2006/relationships/oleObject" Target="embeddings/oleObject14.bin"/><Relationship Id="rId66" Type="http://schemas.openxmlformats.org/officeDocument/2006/relationships/image" Target="media/image41.w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5.wmf"/><Relationship Id="rId49" Type="http://schemas.openxmlformats.org/officeDocument/2006/relationships/oleObject" Target="embeddings/oleObject10.bin"/><Relationship Id="rId57" Type="http://schemas.openxmlformats.org/officeDocument/2006/relationships/image" Target="media/image36.wmf"/><Relationship Id="rId61" Type="http://schemas.openxmlformats.org/officeDocument/2006/relationships/image" Target="media/image3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1.bin"/><Relationship Id="rId44" Type="http://schemas.openxmlformats.org/officeDocument/2006/relationships/image" Target="media/image29.wmf"/><Relationship Id="rId52" Type="http://schemas.openxmlformats.org/officeDocument/2006/relationships/image" Target="media/image33.wmf"/><Relationship Id="rId60" Type="http://schemas.openxmlformats.org/officeDocument/2006/relationships/oleObject" Target="embeddings/oleObject15.bin"/><Relationship Id="rId65" Type="http://schemas.openxmlformats.org/officeDocument/2006/relationships/oleObject" Target="embeddings/oleObject17.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wmf"/><Relationship Id="rId35" Type="http://schemas.openxmlformats.org/officeDocument/2006/relationships/oleObject" Target="embeddings/oleObject3.bin"/><Relationship Id="rId43" Type="http://schemas.openxmlformats.org/officeDocument/2006/relationships/oleObject" Target="embeddings/oleObject7.bin"/><Relationship Id="rId48" Type="http://schemas.openxmlformats.org/officeDocument/2006/relationships/image" Target="media/image31.wmf"/><Relationship Id="rId56" Type="http://schemas.openxmlformats.org/officeDocument/2006/relationships/oleObject" Target="embeddings/oleObject13.bin"/><Relationship Id="rId64" Type="http://schemas.openxmlformats.org/officeDocument/2006/relationships/image" Target="media/image40.wmf"/><Relationship Id="rId69" Type="http://schemas.openxmlformats.org/officeDocument/2006/relationships/oleObject" Target="embeddings/oleObject19.bin"/><Relationship Id="rId8" Type="http://schemas.openxmlformats.org/officeDocument/2006/relationships/endnotes" Target="endnotes.xml"/><Relationship Id="rId51" Type="http://schemas.openxmlformats.org/officeDocument/2006/relationships/oleObject" Target="embeddings/oleObject11.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oleObject" Target="embeddings/oleObject2.bin"/><Relationship Id="rId38" Type="http://schemas.openxmlformats.org/officeDocument/2006/relationships/image" Target="media/image26.wmf"/><Relationship Id="rId46" Type="http://schemas.openxmlformats.org/officeDocument/2006/relationships/image" Target="media/image30.wmf"/><Relationship Id="rId59" Type="http://schemas.openxmlformats.org/officeDocument/2006/relationships/image" Target="media/image37.wmf"/><Relationship Id="rId67" Type="http://schemas.openxmlformats.org/officeDocument/2006/relationships/oleObject" Target="embeddings/oleObject18.bin"/><Relationship Id="rId20" Type="http://schemas.openxmlformats.org/officeDocument/2006/relationships/image" Target="media/image12.png"/><Relationship Id="rId41" Type="http://schemas.openxmlformats.org/officeDocument/2006/relationships/oleObject" Target="embeddings/oleObject6.bin"/><Relationship Id="rId54" Type="http://schemas.openxmlformats.org/officeDocument/2006/relationships/image" Target="media/image34.png"/><Relationship Id="rId62" Type="http://schemas.openxmlformats.org/officeDocument/2006/relationships/image" Target="media/image39.wmf"/><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342E0-B989-43D6-BF2D-B9732F51F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21446</TotalTime>
  <Pages>137</Pages>
  <Words>27616</Words>
  <Characters>157415</Characters>
  <Application>Microsoft Office Word</Application>
  <DocSecurity>0</DocSecurity>
  <Lines>1311</Lines>
  <Paragraphs>369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160</cp:revision>
  <cp:lastPrinted>2015-05-30T09:55:00Z</cp:lastPrinted>
  <dcterms:created xsi:type="dcterms:W3CDTF">2015-03-03T18:02:00Z</dcterms:created>
  <dcterms:modified xsi:type="dcterms:W3CDTF">2015-05-30T09:57:00Z</dcterms:modified>
</cp:coreProperties>
</file>