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F0" w:rsidRDefault="009A1EF0" w:rsidP="009A1EF0">
      <w:pPr>
        <w:spacing w:after="0" w:line="240" w:lineRule="auto"/>
        <w:jc w:val="center"/>
        <w:rPr>
          <w:b/>
          <w:sz w:val="24"/>
          <w:szCs w:val="24"/>
        </w:rPr>
      </w:pPr>
      <w:bookmarkStart w:id="0" w:name="_Toc390612760"/>
      <w:r>
        <w:rPr>
          <w:b/>
          <w:sz w:val="24"/>
          <w:szCs w:val="24"/>
        </w:rPr>
        <w:t>МИНИСТЕРСТВО ОБРАЗОВАНИЯ И НАУКИ РОССИЙСКОЙ ФЕДЕРАЦИИ</w:t>
      </w:r>
    </w:p>
    <w:p w:rsidR="009A1EF0" w:rsidRDefault="009A1EF0" w:rsidP="009A1EF0">
      <w:pPr>
        <w:spacing w:after="0" w:line="240" w:lineRule="auto"/>
        <w:jc w:val="center"/>
        <w:rPr>
          <w:b/>
          <w:szCs w:val="28"/>
        </w:rPr>
      </w:pPr>
    </w:p>
    <w:p w:rsidR="009A1EF0" w:rsidRDefault="009A1EF0" w:rsidP="009A1EF0">
      <w:pPr>
        <w:spacing w:after="0" w:line="240" w:lineRule="auto"/>
        <w:jc w:val="center"/>
        <w:rPr>
          <w:b/>
          <w:szCs w:val="28"/>
        </w:rPr>
      </w:pPr>
      <w:r>
        <w:rPr>
          <w:b/>
          <w:szCs w:val="28"/>
        </w:rPr>
        <w:t>ФЕДЕРАЛЬНОЕ ГОСУДАРСТВЕННОЕ БЮДЖЕТНОЕ ОБРАЗОВАТЕЛЬНОЕ</w:t>
      </w:r>
    </w:p>
    <w:p w:rsidR="009A1EF0" w:rsidRDefault="009A1EF0" w:rsidP="009A1EF0">
      <w:pPr>
        <w:spacing w:after="0" w:line="240" w:lineRule="auto"/>
        <w:jc w:val="center"/>
        <w:rPr>
          <w:b/>
          <w:szCs w:val="28"/>
        </w:rPr>
      </w:pPr>
      <w:r>
        <w:rPr>
          <w:b/>
          <w:szCs w:val="28"/>
        </w:rPr>
        <w:t>УЧРЕЖДЕНИЕ ВЫСШЕГО ПРОФЕССИОНАЛЬНОГО ОБРАЗОВАНИЯ</w:t>
      </w:r>
    </w:p>
    <w:p w:rsidR="009A1EF0" w:rsidRDefault="009A1EF0" w:rsidP="009A1EF0">
      <w:pPr>
        <w:spacing w:after="0" w:line="240" w:lineRule="auto"/>
        <w:jc w:val="center"/>
        <w:rPr>
          <w:b/>
          <w:sz w:val="24"/>
          <w:szCs w:val="24"/>
        </w:rPr>
      </w:pPr>
      <w:r>
        <w:rPr>
          <w:b/>
          <w:sz w:val="24"/>
          <w:szCs w:val="24"/>
        </w:rPr>
        <w:t>«Рязанский государственный радиотехнический университет»</w:t>
      </w:r>
    </w:p>
    <w:p w:rsidR="009A1EF0" w:rsidRDefault="009A1EF0" w:rsidP="009A1EF0">
      <w:pPr>
        <w:spacing w:after="0" w:line="240" w:lineRule="auto"/>
        <w:jc w:val="center"/>
        <w:rPr>
          <w:b/>
          <w:sz w:val="24"/>
          <w:szCs w:val="24"/>
        </w:rPr>
      </w:pPr>
      <w:r>
        <w:rPr>
          <w:b/>
          <w:sz w:val="24"/>
          <w:szCs w:val="24"/>
        </w:rPr>
        <w:t>(ФГБОУ ВПО «РГРТУ», РГРТУ)</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ав. кафедрой _________ Пылькин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CD1A1F" w:rsidRDefault="009A1EF0" w:rsidP="00CD1A1F">
      <w:pPr>
        <w:pStyle w:val="Heading4"/>
        <w:jc w:val="center"/>
        <w:rPr>
          <w:rFonts w:ascii="Times New Roman" w:hAnsi="Times New Roman" w:cs="Times New Roman"/>
          <w:b w:val="0"/>
          <w:i w:val="0"/>
        </w:rPr>
      </w:pPr>
      <w:r w:rsidRPr="00CD1A1F">
        <w:rPr>
          <w:rFonts w:ascii="Times New Roman" w:hAnsi="Times New Roman" w:cs="Times New Roman"/>
          <w:b w:val="0"/>
          <w:i w:val="0"/>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и экологичности проекта</w:t>
      </w:r>
      <w:r>
        <w:tab/>
        <w:t xml:space="preserve">_______________ </w:t>
      </w:r>
      <w:r w:rsidR="00CD1A1F">
        <w:t>Голованчикова Л.М.</w:t>
      </w:r>
    </w:p>
    <w:p w:rsidR="009A1EF0" w:rsidRDefault="009A1EF0" w:rsidP="002663E8">
      <w:pPr>
        <w:pStyle w:val="NoSpacing"/>
        <w:ind w:left="2832" w:firstLine="708"/>
        <w:jc w:val="both"/>
        <w:rPr>
          <w:rFonts w:cs="Times New Roman"/>
          <w:b/>
          <w:szCs w:val="28"/>
        </w:rPr>
      </w:pPr>
      <w:r>
        <w:t>Рязань 20</w:t>
      </w:r>
      <w:r w:rsidR="00CD1A1F">
        <w:t>1</w:t>
      </w:r>
      <w:r>
        <w:t>5</w:t>
      </w: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7749A0" w:rsidRPr="00084737" w:rsidRDefault="00084737" w:rsidP="00061AFD">
      <w:pPr>
        <w:pStyle w:val="NoSpacing"/>
        <w:ind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061AFD">
      <w:pPr>
        <w:ind w:firstLine="708"/>
        <w:jc w:val="both"/>
        <w:rPr>
          <w:rFonts w:cs="Times New Roman"/>
          <w:szCs w:val="28"/>
        </w:rPr>
      </w:pPr>
      <w:r w:rsidRPr="000D2A8D">
        <w:rPr>
          <w:rFonts w:cs="Times New Roman"/>
          <w:szCs w:val="28"/>
        </w:rPr>
        <w:t xml:space="preserve">Пояснительная записка </w:t>
      </w:r>
      <w:r w:rsidR="008B4E79" w:rsidRPr="008B4E79">
        <w:rPr>
          <w:rFonts w:cs="Times New Roman"/>
          <w:szCs w:val="28"/>
        </w:rPr>
        <w:t>1</w:t>
      </w:r>
      <w:r w:rsidR="008608E4" w:rsidRPr="008608E4">
        <w:rPr>
          <w:rFonts w:cs="Times New Roman"/>
          <w:szCs w:val="28"/>
        </w:rPr>
        <w:t>3</w:t>
      </w:r>
      <w:r w:rsidR="00FC29B0">
        <w:rPr>
          <w:rFonts w:cs="Times New Roman"/>
          <w:szCs w:val="28"/>
        </w:rPr>
        <w:t>9</w:t>
      </w:r>
      <w:r w:rsidRPr="000D2A8D">
        <w:rPr>
          <w:rFonts w:cs="Times New Roman"/>
          <w:szCs w:val="28"/>
        </w:rPr>
        <w:t xml:space="preserve"> с., </w:t>
      </w:r>
      <w:r w:rsidR="00230981">
        <w:rPr>
          <w:rFonts w:cs="Times New Roman"/>
          <w:szCs w:val="28"/>
        </w:rPr>
        <w:t>10</w:t>
      </w:r>
      <w:r w:rsidRPr="000D2A8D">
        <w:rPr>
          <w:rFonts w:cs="Times New Roman"/>
          <w:szCs w:val="28"/>
        </w:rPr>
        <w:t xml:space="preserve"> табл., </w:t>
      </w:r>
      <w:r w:rsidR="008B4E79" w:rsidRPr="008B4E79">
        <w:rPr>
          <w:rFonts w:cs="Times New Roman"/>
          <w:szCs w:val="28"/>
        </w:rPr>
        <w:t>3</w:t>
      </w:r>
      <w:r w:rsidR="00C80D23">
        <w:rPr>
          <w:rFonts w:cs="Times New Roman"/>
          <w:szCs w:val="28"/>
        </w:rPr>
        <w:t>4</w:t>
      </w:r>
      <w:r w:rsidRPr="000D2A8D">
        <w:rPr>
          <w:rFonts w:cs="Times New Roman"/>
          <w:szCs w:val="28"/>
        </w:rPr>
        <w:t xml:space="preserve"> рис., </w:t>
      </w:r>
      <w:r w:rsidR="008B4E79" w:rsidRPr="008B4E79">
        <w:rPr>
          <w:rFonts w:cs="Times New Roman"/>
          <w:szCs w:val="28"/>
        </w:rPr>
        <w:t>2</w:t>
      </w:r>
      <w:r w:rsidR="00404231">
        <w:rPr>
          <w:rFonts w:cs="Times New Roman"/>
          <w:szCs w:val="28"/>
        </w:rPr>
        <w:t>3</w:t>
      </w:r>
      <w:r w:rsidRPr="000D2A8D">
        <w:rPr>
          <w:rFonts w:cs="Times New Roman"/>
          <w:szCs w:val="28"/>
        </w:rPr>
        <w:t xml:space="preserve">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EE21C9" w:rsidRPr="0075581D">
        <w:rPr>
          <w:rFonts w:cs="Times New Roman"/>
          <w:szCs w:val="28"/>
        </w:rPr>
        <w:tab/>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75581D" w:rsidRDefault="007749A0" w:rsidP="00EE21C9">
      <w:pPr>
        <w:ind w:firstLine="708"/>
        <w:jc w:val="both"/>
        <w:rPr>
          <w:rFonts w:cs="Times New Roman"/>
          <w:szCs w:val="28"/>
        </w:rPr>
      </w:pPr>
      <w:r w:rsidRPr="000D2A8D">
        <w:rPr>
          <w:rFonts w:cs="Times New Roman"/>
          <w:spacing w:val="2"/>
          <w:szCs w:val="28"/>
        </w:rPr>
        <w:t>Средства</w:t>
      </w:r>
      <w:r w:rsidRPr="0075581D">
        <w:rPr>
          <w:rFonts w:cs="Times New Roman"/>
          <w:spacing w:val="2"/>
          <w:szCs w:val="28"/>
        </w:rPr>
        <w:t xml:space="preserve"> </w:t>
      </w:r>
      <w:r w:rsidRPr="000D2A8D">
        <w:rPr>
          <w:rFonts w:cs="Times New Roman"/>
          <w:spacing w:val="2"/>
          <w:szCs w:val="28"/>
        </w:rPr>
        <w:t>разработки</w:t>
      </w:r>
      <w:r w:rsidRPr="00EE21C9">
        <w:rPr>
          <w:rFonts w:cs="Times New Roman"/>
          <w:spacing w:val="2"/>
          <w:szCs w:val="28"/>
          <w:lang w:val="en-US"/>
        </w:rPr>
        <w:t> </w:t>
      </w:r>
      <w:r w:rsidRPr="0075581D">
        <w:rPr>
          <w:rFonts w:cs="Times New Roman"/>
          <w:spacing w:val="2"/>
          <w:szCs w:val="28"/>
        </w:rPr>
        <w:t xml:space="preserve">— </w:t>
      </w:r>
      <w:r w:rsidRPr="000D2A8D">
        <w:rPr>
          <w:rFonts w:cs="Times New Roman"/>
          <w:spacing w:val="2"/>
          <w:szCs w:val="28"/>
        </w:rPr>
        <w:t>среда</w:t>
      </w:r>
      <w:r w:rsidRPr="0075581D">
        <w:rPr>
          <w:rFonts w:cs="Times New Roman"/>
          <w:spacing w:val="2"/>
          <w:szCs w:val="28"/>
        </w:rPr>
        <w:t xml:space="preserve"> </w:t>
      </w:r>
      <w:r w:rsidRPr="000D2A8D">
        <w:rPr>
          <w:rFonts w:cs="Times New Roman"/>
          <w:spacing w:val="2"/>
          <w:szCs w:val="28"/>
        </w:rPr>
        <w:t>программирования</w:t>
      </w:r>
      <w:r w:rsidRPr="0075581D">
        <w:rPr>
          <w:rFonts w:cs="Times New Roman"/>
          <w:spacing w:val="2"/>
          <w:szCs w:val="28"/>
        </w:rPr>
        <w:t xml:space="preserve"> </w:t>
      </w:r>
      <w:r w:rsidRPr="000D2A8D">
        <w:rPr>
          <w:rFonts w:cs="Times New Roman"/>
          <w:i/>
          <w:iCs/>
          <w:spacing w:val="2"/>
          <w:szCs w:val="28"/>
          <w:lang w:val="en-US"/>
        </w:rPr>
        <w:t>Microsoft</w:t>
      </w:r>
      <w:r w:rsidRPr="0075581D">
        <w:rPr>
          <w:rFonts w:cs="Times New Roman"/>
          <w:i/>
          <w:iCs/>
          <w:spacing w:val="2"/>
          <w:szCs w:val="28"/>
        </w:rPr>
        <w:t xml:space="preserve"> </w:t>
      </w:r>
      <w:r w:rsidRPr="000D2A8D">
        <w:rPr>
          <w:rFonts w:cs="Times New Roman"/>
          <w:i/>
          <w:iCs/>
          <w:spacing w:val="2"/>
          <w:szCs w:val="28"/>
          <w:lang w:val="en-US"/>
        </w:rPr>
        <w:t>Visual</w:t>
      </w:r>
      <w:r w:rsidRPr="0075581D">
        <w:rPr>
          <w:rFonts w:cs="Times New Roman"/>
          <w:szCs w:val="28"/>
        </w:rPr>
        <w:t xml:space="preserve"> </w:t>
      </w:r>
      <w:r w:rsidRPr="000D2A8D">
        <w:rPr>
          <w:rFonts w:cs="Times New Roman"/>
          <w:i/>
          <w:iCs/>
          <w:szCs w:val="28"/>
          <w:lang w:val="en-US"/>
        </w:rPr>
        <w:t>Studio</w:t>
      </w:r>
      <w:r w:rsidRPr="0075581D">
        <w:rPr>
          <w:rFonts w:cs="Times New Roman"/>
          <w:szCs w:val="28"/>
        </w:rPr>
        <w:t>.</w:t>
      </w:r>
      <w:r w:rsidRPr="000D2A8D">
        <w:rPr>
          <w:rFonts w:cs="Times New Roman"/>
          <w:i/>
          <w:iCs/>
          <w:szCs w:val="28"/>
          <w:lang w:val="en-US"/>
        </w:rPr>
        <w:t>NET</w:t>
      </w:r>
      <w:r w:rsidRPr="0075581D">
        <w:rPr>
          <w:rFonts w:cs="Times New Roman"/>
          <w:i/>
          <w:iCs/>
          <w:szCs w:val="28"/>
        </w:rPr>
        <w:t>,</w:t>
      </w:r>
      <w:r w:rsidRPr="000D2A8D">
        <w:rPr>
          <w:rFonts w:cs="Times New Roman"/>
          <w:i/>
          <w:iCs/>
          <w:szCs w:val="28"/>
          <w:lang w:val="en-US"/>
        </w:rPr>
        <w:t>Microsoft</w:t>
      </w:r>
      <w:r w:rsidRPr="0075581D">
        <w:rPr>
          <w:rFonts w:cs="Times New Roman"/>
          <w:i/>
          <w:iCs/>
          <w:szCs w:val="28"/>
        </w:rPr>
        <w:t xml:space="preserve"> </w:t>
      </w:r>
      <w:r w:rsidRPr="000D2A8D">
        <w:rPr>
          <w:rFonts w:cs="Times New Roman"/>
          <w:i/>
          <w:iCs/>
          <w:szCs w:val="28"/>
          <w:lang w:val="en-US"/>
        </w:rPr>
        <w:t>SQL</w:t>
      </w:r>
      <w:r w:rsidRPr="0075581D">
        <w:rPr>
          <w:rFonts w:cs="Times New Roman"/>
          <w:i/>
          <w:iCs/>
          <w:szCs w:val="28"/>
        </w:rPr>
        <w:t xml:space="preserve"> </w:t>
      </w:r>
      <w:r w:rsidRPr="000D2A8D">
        <w:rPr>
          <w:rFonts w:cs="Times New Roman"/>
          <w:i/>
          <w:iCs/>
          <w:szCs w:val="28"/>
          <w:lang w:val="en-US"/>
        </w:rPr>
        <w:t>Server</w:t>
      </w:r>
      <w:r w:rsidRPr="0075581D">
        <w:rPr>
          <w:rFonts w:cs="Times New Roman"/>
          <w:i/>
          <w:iCs/>
          <w:szCs w:val="28"/>
        </w:rPr>
        <w:t xml:space="preserve"> 2008</w:t>
      </w:r>
      <w:r w:rsidRPr="0075581D">
        <w:rPr>
          <w:rFonts w:cs="Times New Roman"/>
          <w:szCs w:val="28"/>
        </w:rPr>
        <w:t xml:space="preserve">, </w:t>
      </w:r>
      <w:r w:rsidRPr="000D2A8D">
        <w:rPr>
          <w:rFonts w:cs="Times New Roman"/>
          <w:szCs w:val="28"/>
        </w:rPr>
        <w:t>язык</w:t>
      </w:r>
      <w:r w:rsidRPr="0075581D">
        <w:rPr>
          <w:rFonts w:cs="Times New Roman"/>
          <w:szCs w:val="28"/>
        </w:rPr>
        <w:t xml:space="preserve"> </w:t>
      </w:r>
      <w:r w:rsidRPr="000D2A8D">
        <w:rPr>
          <w:rFonts w:cs="Times New Roman"/>
          <w:szCs w:val="28"/>
        </w:rPr>
        <w:t>программирования</w:t>
      </w:r>
      <w:proofErr w:type="gramStart"/>
      <w:r w:rsidRPr="0075581D">
        <w:rPr>
          <w:rFonts w:cs="Times New Roman"/>
          <w:szCs w:val="28"/>
        </w:rPr>
        <w:t xml:space="preserve"> </w:t>
      </w:r>
      <w:r w:rsidRPr="000D2A8D">
        <w:rPr>
          <w:rFonts w:cs="Times New Roman"/>
          <w:i/>
          <w:iCs/>
          <w:szCs w:val="28"/>
        </w:rPr>
        <w:t>С</w:t>
      </w:r>
      <w:proofErr w:type="gramEnd"/>
      <w:r w:rsidRPr="0075581D">
        <w:rPr>
          <w:rFonts w:cs="Times New Roman"/>
          <w:i/>
          <w:iCs/>
          <w:szCs w:val="28"/>
        </w:rPr>
        <w:t>#,</w:t>
      </w:r>
      <w:r w:rsidRPr="000D2A8D">
        <w:rPr>
          <w:rFonts w:cs="Times New Roman"/>
          <w:i/>
          <w:iCs/>
          <w:szCs w:val="28"/>
          <w:lang w:val="en-US"/>
        </w:rPr>
        <w:t>SQL</w:t>
      </w:r>
      <w:r w:rsidRPr="0075581D">
        <w:rPr>
          <w:rFonts w:cs="Times New Roman"/>
          <w:szCs w:val="28"/>
        </w:rPr>
        <w:t>.</w:t>
      </w:r>
    </w:p>
    <w:p w:rsidR="007749A0" w:rsidRPr="000D2A8D" w:rsidRDefault="007749A0" w:rsidP="00EE21C9">
      <w:pPr>
        <w:ind w:firstLine="708"/>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FC29B0" w:rsidRDefault="00E209C9" w:rsidP="00061AFD">
      <w:pPr>
        <w:pStyle w:val="NoSpacing"/>
        <w:ind w:firstLine="708"/>
        <w:jc w:val="both"/>
        <w:rPr>
          <w:rFonts w:cs="Times New Roman"/>
          <w:b/>
          <w:szCs w:val="28"/>
          <w:lang w:val="en-US"/>
        </w:rPr>
      </w:pPr>
      <w:r>
        <w:rPr>
          <w:rFonts w:cs="Times New Roman"/>
          <w:b/>
          <w:szCs w:val="28"/>
          <w:lang w:val="en-US"/>
        </w:rPr>
        <w:lastRenderedPageBreak/>
        <w:t>Abstract</w:t>
      </w:r>
    </w:p>
    <w:p w:rsidR="00E209C9" w:rsidRPr="00FC29B0" w:rsidRDefault="00E209C9" w:rsidP="0095691C">
      <w:pPr>
        <w:pStyle w:val="NoSpacing"/>
        <w:ind w:left="2124" w:firstLine="708"/>
        <w:jc w:val="both"/>
        <w:rPr>
          <w:rFonts w:cs="Times New Roman"/>
          <w:b/>
          <w:szCs w:val="28"/>
          <w:lang w:val="en-US"/>
        </w:rPr>
      </w:pPr>
    </w:p>
    <w:p w:rsidR="00CB2667" w:rsidRPr="00646620" w:rsidRDefault="00B03B1C" w:rsidP="00061AFD">
      <w:pPr>
        <w:pStyle w:val="NormalWeb"/>
        <w:spacing w:before="0" w:beforeAutospacing="0" w:after="0" w:afterAutospacing="0" w:line="360" w:lineRule="auto"/>
        <w:ind w:firstLine="708"/>
        <w:jc w:val="both"/>
        <w:rPr>
          <w:color w:val="000000" w:themeColor="text1"/>
          <w:sz w:val="28"/>
          <w:szCs w:val="28"/>
          <w:lang w:val="en-US"/>
        </w:rPr>
      </w:pPr>
      <w:r w:rsidRPr="001D37FF">
        <w:rPr>
          <w:rFonts w:ascii="Times New Roman CYR" w:hAnsi="Times New Roman CYR" w:cs="Times New Roman CYR"/>
          <w:sz w:val="28"/>
          <w:szCs w:val="28"/>
          <w:lang w:val="en-US"/>
        </w:rPr>
        <w:t xml:space="preserve">The explanatory note consists of </w:t>
      </w:r>
      <w:r w:rsidR="00CB2667">
        <w:rPr>
          <w:color w:val="000000" w:themeColor="text1"/>
          <w:sz w:val="28"/>
          <w:szCs w:val="28"/>
          <w:lang w:val="en-US"/>
        </w:rPr>
        <w:t>1</w:t>
      </w:r>
      <w:r w:rsidR="008608E4">
        <w:rPr>
          <w:color w:val="000000" w:themeColor="text1"/>
          <w:sz w:val="28"/>
          <w:szCs w:val="28"/>
          <w:lang w:val="en-US"/>
        </w:rPr>
        <w:t>3</w:t>
      </w:r>
      <w:r w:rsidR="00FC29B0" w:rsidRPr="00FC29B0">
        <w:rPr>
          <w:color w:val="000000" w:themeColor="text1"/>
          <w:sz w:val="28"/>
          <w:szCs w:val="28"/>
          <w:lang w:val="en-US"/>
        </w:rPr>
        <w:t>9</w:t>
      </w:r>
      <w:r w:rsidR="00CB2667" w:rsidRPr="00646620">
        <w:rPr>
          <w:color w:val="000000" w:themeColor="text1"/>
          <w:sz w:val="28"/>
          <w:szCs w:val="28"/>
          <w:lang w:val="en-US"/>
        </w:rPr>
        <w:t xml:space="preserve"> pages</w:t>
      </w:r>
      <w:r w:rsidR="00CB2667">
        <w:rPr>
          <w:color w:val="000000" w:themeColor="text1"/>
          <w:sz w:val="28"/>
          <w:szCs w:val="28"/>
          <w:lang w:val="en-US"/>
        </w:rPr>
        <w:t xml:space="preserve">, </w:t>
      </w:r>
      <w:r w:rsidR="00230981" w:rsidRPr="00230981">
        <w:rPr>
          <w:color w:val="000000" w:themeColor="text1"/>
          <w:sz w:val="28"/>
          <w:szCs w:val="28"/>
          <w:lang w:val="en-US"/>
        </w:rPr>
        <w:t>10</w:t>
      </w:r>
      <w:r w:rsidR="00CC2FFE">
        <w:rPr>
          <w:color w:val="000000" w:themeColor="text1"/>
          <w:sz w:val="28"/>
          <w:szCs w:val="28"/>
          <w:lang w:val="en-US"/>
        </w:rPr>
        <w:t xml:space="preserve"> tables</w:t>
      </w:r>
      <w:r w:rsidR="008B4E79" w:rsidRPr="00646620">
        <w:rPr>
          <w:color w:val="000000" w:themeColor="text1"/>
          <w:sz w:val="28"/>
          <w:szCs w:val="28"/>
          <w:lang w:val="en-US"/>
        </w:rPr>
        <w:t xml:space="preserve">, </w:t>
      </w:r>
      <w:r w:rsidR="008B4E79">
        <w:rPr>
          <w:color w:val="000000" w:themeColor="text1"/>
          <w:sz w:val="28"/>
          <w:szCs w:val="28"/>
          <w:lang w:val="en-US"/>
        </w:rPr>
        <w:t>3</w:t>
      </w:r>
      <w:r w:rsidR="00C80D23" w:rsidRPr="008D6F75">
        <w:rPr>
          <w:color w:val="000000" w:themeColor="text1"/>
          <w:sz w:val="28"/>
          <w:szCs w:val="28"/>
          <w:lang w:val="en-US"/>
        </w:rPr>
        <w:t>4</w:t>
      </w:r>
      <w:r w:rsidR="008B4E79">
        <w:rPr>
          <w:color w:val="000000" w:themeColor="text1"/>
          <w:sz w:val="28"/>
          <w:szCs w:val="28"/>
          <w:lang w:val="en-US"/>
        </w:rPr>
        <w:t xml:space="preserve"> figures</w:t>
      </w:r>
      <w:r w:rsidR="00CC2FFE">
        <w:rPr>
          <w:color w:val="000000" w:themeColor="text1"/>
          <w:sz w:val="28"/>
          <w:szCs w:val="28"/>
          <w:lang w:val="en-US"/>
        </w:rPr>
        <w:t xml:space="preserve">, </w:t>
      </w:r>
      <w:r w:rsidR="00CB2667" w:rsidRPr="00646620">
        <w:rPr>
          <w:color w:val="000000" w:themeColor="text1"/>
          <w:sz w:val="28"/>
          <w:szCs w:val="28"/>
          <w:lang w:val="en-US"/>
        </w:rPr>
        <w:t>2</w:t>
      </w:r>
      <w:r w:rsidR="00404231" w:rsidRPr="004320BE">
        <w:rPr>
          <w:color w:val="000000" w:themeColor="text1"/>
          <w:sz w:val="28"/>
          <w:szCs w:val="28"/>
          <w:lang w:val="en-US"/>
        </w:rPr>
        <w:t>3</w:t>
      </w:r>
      <w:r w:rsidR="00CB2667" w:rsidRPr="00646620">
        <w:rPr>
          <w:color w:val="000000" w:themeColor="text1"/>
          <w:sz w:val="28"/>
          <w:szCs w:val="28"/>
          <w:lang w:val="en-US"/>
        </w:rPr>
        <w:t xml:space="preserve"> </w:t>
      </w:r>
      <w:r w:rsidR="00CC2FFE">
        <w:rPr>
          <w:color w:val="000000" w:themeColor="text1"/>
          <w:sz w:val="28"/>
          <w:szCs w:val="28"/>
          <w:lang w:val="en-US"/>
        </w:rPr>
        <w:t>sources</w:t>
      </w:r>
      <w:r w:rsidR="00CB2667" w:rsidRPr="00646620">
        <w:rPr>
          <w:color w:val="000000" w:themeColor="text1"/>
          <w:sz w:val="28"/>
          <w:szCs w:val="28"/>
          <w:lang w:val="en-US"/>
        </w:rPr>
        <w:t>.</w:t>
      </w:r>
    </w:p>
    <w:p w:rsidR="00CB2667" w:rsidRPr="00923CD4" w:rsidRDefault="00B03B1C" w:rsidP="00EE21C9">
      <w:pPr>
        <w:pStyle w:val="NormalWeb"/>
        <w:suppressAutoHyphens/>
        <w:spacing w:before="0" w:beforeAutospacing="0" w:after="0" w:afterAutospacing="0" w:line="360" w:lineRule="auto"/>
        <w:ind w:firstLine="709"/>
        <w:jc w:val="both"/>
        <w:rPr>
          <w:sz w:val="28"/>
          <w:szCs w:val="28"/>
          <w:lang w:val="en-US"/>
        </w:rPr>
      </w:pPr>
      <w:r>
        <w:rPr>
          <w:sz w:val="28"/>
          <w:szCs w:val="28"/>
          <w:lang w:val="en-US"/>
        </w:rPr>
        <w:t>VIRTUAL ENTERPRISE</w:t>
      </w:r>
      <w:r w:rsidR="00EE21C9">
        <w:rPr>
          <w:sz w:val="28"/>
          <w:szCs w:val="28"/>
          <w:lang w:val="en-US"/>
        </w:rPr>
        <w:t>,</w:t>
      </w:r>
      <w:r w:rsidR="00CC2FFE">
        <w:rPr>
          <w:sz w:val="28"/>
          <w:szCs w:val="28"/>
          <w:lang w:val="en-US"/>
        </w:rPr>
        <w:t xml:space="preserve"> </w:t>
      </w:r>
      <w:r w:rsidR="00EE21C9">
        <w:rPr>
          <w:sz w:val="28"/>
          <w:szCs w:val="28"/>
          <w:lang w:val="en-US"/>
        </w:rPr>
        <w:t>SOFTWARE TOOL</w:t>
      </w:r>
      <w:r w:rsidR="00CB2667" w:rsidRPr="00923CD4">
        <w:rPr>
          <w:sz w:val="28"/>
          <w:szCs w:val="28"/>
          <w:lang w:val="en-US"/>
        </w:rPr>
        <w:t xml:space="preserve">, </w:t>
      </w:r>
      <w:r w:rsidR="00EE21C9">
        <w:rPr>
          <w:sz w:val="28"/>
          <w:szCs w:val="28"/>
          <w:lang w:val="en-US"/>
        </w:rPr>
        <w:t>TASK MANAGER, INFORMATION SYSTEM,</w:t>
      </w:r>
      <w:r w:rsidR="00CC2FFE">
        <w:rPr>
          <w:sz w:val="28"/>
          <w:szCs w:val="28"/>
          <w:lang w:val="en-US"/>
        </w:rPr>
        <w:t xml:space="preserve"> </w:t>
      </w:r>
      <w:r w:rsidR="00EE21C9">
        <w:rPr>
          <w:sz w:val="28"/>
          <w:szCs w:val="28"/>
          <w:lang w:val="en-US"/>
        </w:rPr>
        <w:t>CHAT</w:t>
      </w:r>
    </w:p>
    <w:p w:rsidR="00CB2667" w:rsidRPr="00EE21C9" w:rsidRDefault="00CB2667" w:rsidP="00CB2667">
      <w:pPr>
        <w:pStyle w:val="NormalWeb"/>
        <w:suppressAutoHyphens/>
        <w:spacing w:before="0" w:beforeAutospacing="0" w:after="0" w:afterAutospacing="0" w:line="360" w:lineRule="auto"/>
        <w:ind w:firstLine="708"/>
        <w:jc w:val="both"/>
        <w:rPr>
          <w:color w:val="000000" w:themeColor="text1"/>
          <w:sz w:val="28"/>
          <w:szCs w:val="28"/>
          <w:lang w:val="en-US"/>
        </w:rPr>
      </w:pPr>
      <w:r w:rsidRPr="00EE21C9">
        <w:rPr>
          <w:iCs/>
          <w:sz w:val="28"/>
          <w:szCs w:val="28"/>
          <w:lang w:val="en-US"/>
        </w:rPr>
        <w:t>The purpose of the project</w:t>
      </w:r>
      <w:r w:rsidRPr="00EE21C9">
        <w:rPr>
          <w:sz w:val="28"/>
          <w:szCs w:val="28"/>
          <w:lang w:val="en-US"/>
        </w:rPr>
        <w:t xml:space="preserve"> – </w:t>
      </w:r>
      <w:r w:rsidR="00EE21C9" w:rsidRPr="00EE21C9">
        <w:rPr>
          <w:color w:val="000000" w:themeColor="text1"/>
          <w:sz w:val="28"/>
          <w:szCs w:val="28"/>
          <w:lang w:val="en-US"/>
        </w:rPr>
        <w:t>creating a system of operating the virtual enterprise</w:t>
      </w:r>
      <w:r w:rsidRPr="00EE21C9">
        <w:rPr>
          <w:color w:val="000000" w:themeColor="text1"/>
          <w:sz w:val="28"/>
          <w:szCs w:val="28"/>
          <w:lang w:val="en-US"/>
        </w:rPr>
        <w:t>.</w:t>
      </w:r>
    </w:p>
    <w:p w:rsidR="00EE21C9" w:rsidRPr="00EE21C9" w:rsidRDefault="00EE21C9" w:rsidP="00EE21C9">
      <w:pPr>
        <w:widowControl w:val="0"/>
        <w:suppressAutoHyphens/>
        <w:autoSpaceDE w:val="0"/>
        <w:autoSpaceDN w:val="0"/>
        <w:adjustRightInd w:val="0"/>
        <w:spacing w:after="0"/>
        <w:ind w:firstLine="709"/>
        <w:contextualSpacing w:val="0"/>
        <w:jc w:val="both"/>
        <w:rPr>
          <w:rFonts w:ascii="Times New Roman CYR" w:eastAsia="Lucida Sans Unicode" w:hAnsi="Times New Roman CYR" w:cs="Times New Roman CYR"/>
          <w:szCs w:val="28"/>
          <w:lang w:val="en-US"/>
        </w:rPr>
      </w:pPr>
      <w:r w:rsidRPr="00EE21C9">
        <w:rPr>
          <w:rFonts w:ascii="Times New Roman CYR" w:eastAsia="Lucida Sans Unicode" w:hAnsi="Times New Roman CYR" w:cs="Times New Roman CYR"/>
          <w:szCs w:val="28"/>
          <w:lang w:val="en-US"/>
        </w:rPr>
        <w:t xml:space="preserve">Development tools are the programming environment </w:t>
      </w:r>
      <w:r w:rsidRPr="00EE21C9">
        <w:rPr>
          <w:rFonts w:eastAsia="Lucida Sans Unicode" w:cs="Times New Roman"/>
          <w:i/>
          <w:szCs w:val="28"/>
          <w:lang w:val="en-US"/>
        </w:rPr>
        <w:t>Microsoft Visual Studio 2010 EXPRESS</w:t>
      </w:r>
      <w:r w:rsidRPr="00EE21C9">
        <w:rPr>
          <w:rFonts w:ascii="Times New Roman CYR" w:eastAsia="Lucida Sans Unicode" w:hAnsi="Times New Roman CYR" w:cs="Times New Roman CYR"/>
          <w:szCs w:val="28"/>
          <w:lang w:val="en-US"/>
        </w:rPr>
        <w:t xml:space="preserve">, a database management system </w:t>
      </w:r>
      <w:r w:rsidRPr="00EE21C9">
        <w:rPr>
          <w:rFonts w:eastAsia="Lucida Sans Unicode" w:cs="Times New Roman"/>
          <w:i/>
          <w:szCs w:val="28"/>
          <w:lang w:val="en-US"/>
        </w:rPr>
        <w:t>Microsoft SQL Server 2012 EXPRESS</w:t>
      </w:r>
      <w:r w:rsidRPr="00EE21C9">
        <w:rPr>
          <w:rFonts w:ascii="Times New Roman CYR" w:eastAsia="Lucida Sans Unicode" w:hAnsi="Times New Roman CYR" w:cs="Times New Roman CYR"/>
          <w:szCs w:val="28"/>
          <w:lang w:val="en-US"/>
        </w:rPr>
        <w:t>.</w:t>
      </w:r>
    </w:p>
    <w:p w:rsidR="00E209C9" w:rsidRPr="00CB2667" w:rsidRDefault="00EE21C9" w:rsidP="00EE21C9">
      <w:pPr>
        <w:pStyle w:val="NoSpacing"/>
        <w:ind w:firstLine="708"/>
        <w:jc w:val="both"/>
        <w:rPr>
          <w:rFonts w:cs="Times New Roman"/>
          <w:b/>
          <w:szCs w:val="28"/>
          <w:lang w:val="en-US"/>
        </w:rPr>
      </w:pPr>
      <w:proofErr w:type="gramStart"/>
      <w:r>
        <w:rPr>
          <w:rFonts w:eastAsia="Times New Roman" w:cs="Times New Roman"/>
          <w:szCs w:val="28"/>
          <w:lang w:val="en-US" w:eastAsia="ru-RU"/>
        </w:rPr>
        <w:t>The s</w:t>
      </w:r>
      <w:r w:rsidRPr="00EE21C9">
        <w:rPr>
          <w:rFonts w:eastAsia="Times New Roman" w:cs="Times New Roman"/>
          <w:szCs w:val="28"/>
          <w:lang w:val="en-US" w:eastAsia="ru-RU"/>
        </w:rPr>
        <w:t>cope - virtual enterprises of all areas of work</w:t>
      </w:r>
      <w:r>
        <w:rPr>
          <w:rFonts w:eastAsia="Times New Roman" w:cs="Times New Roman"/>
          <w:szCs w:val="28"/>
          <w:lang w:val="en-US" w:eastAsia="ru-RU"/>
        </w:rPr>
        <w:t>.</w:t>
      </w:r>
      <w:proofErr w:type="gramEnd"/>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A62E5F" w:rsidRDefault="00A62E5F" w:rsidP="00A62E5F">
      <w:pPr>
        <w:pStyle w:val="NoSpacing"/>
        <w:jc w:val="both"/>
        <w:rPr>
          <w:rFonts w:cs="Times New Roman"/>
          <w:b/>
          <w:szCs w:val="28"/>
          <w:lang w:val="en-US"/>
        </w:rPr>
      </w:pPr>
    </w:p>
    <w:p w:rsidR="008B4E79" w:rsidRDefault="008B4E79" w:rsidP="00A62E5F">
      <w:pPr>
        <w:pStyle w:val="NoSpacing"/>
        <w:jc w:val="both"/>
        <w:rPr>
          <w:rFonts w:cs="Times New Roman"/>
          <w:b/>
          <w:szCs w:val="28"/>
          <w:lang w:val="en-US"/>
        </w:rPr>
      </w:pPr>
    </w:p>
    <w:p w:rsidR="008B4E79" w:rsidRDefault="008B4E79" w:rsidP="008B4E79">
      <w:pPr>
        <w:pStyle w:val="NoSpacing"/>
        <w:jc w:val="both"/>
        <w:rPr>
          <w:rFonts w:cs="Times New Roman"/>
          <w:b/>
          <w:szCs w:val="28"/>
          <w:lang w:val="en-US"/>
        </w:rPr>
      </w:pPr>
    </w:p>
    <w:p w:rsidR="008B4E79" w:rsidRPr="008C0B32" w:rsidRDefault="008B4E79" w:rsidP="008B4E79">
      <w:pPr>
        <w:pStyle w:val="NoSpacing"/>
        <w:jc w:val="both"/>
        <w:rPr>
          <w:rFonts w:cs="Times New Roman"/>
          <w:b/>
          <w:szCs w:val="28"/>
          <w:lang w:val="en-US"/>
        </w:rPr>
      </w:pPr>
    </w:p>
    <w:p w:rsidR="00061AFD" w:rsidRPr="008C0B32" w:rsidRDefault="00061AFD" w:rsidP="008B4E79">
      <w:pPr>
        <w:pStyle w:val="NoSpacing"/>
        <w:jc w:val="both"/>
        <w:rPr>
          <w:rFonts w:cs="Times New Roman"/>
          <w:b/>
          <w:szCs w:val="28"/>
          <w:lang w:val="en-US"/>
        </w:rPr>
      </w:pPr>
    </w:p>
    <w:p w:rsidR="008B4E79" w:rsidRDefault="003040AA" w:rsidP="00704B6F">
      <w:pPr>
        <w:pStyle w:val="NoSpacing"/>
        <w:ind w:firstLine="709"/>
        <w:rPr>
          <w:rFonts w:cs="Times New Roman"/>
          <w:b/>
          <w:szCs w:val="28"/>
        </w:rPr>
      </w:pPr>
      <w:r>
        <w:rPr>
          <w:rFonts w:cs="Times New Roman"/>
          <w:b/>
          <w:szCs w:val="28"/>
        </w:rPr>
        <w:lastRenderedPageBreak/>
        <w:t>ОГЛАВЛЕНИЕ</w:t>
      </w:r>
    </w:p>
    <w:p w:rsidR="00061AFD" w:rsidRDefault="00061AFD" w:rsidP="00704B6F">
      <w:pPr>
        <w:pStyle w:val="NoSpacing"/>
        <w:spacing w:line="360" w:lineRule="auto"/>
        <w:ind w:firstLine="708"/>
        <w:rPr>
          <w:rFonts w:cs="Times New Roman"/>
          <w:b/>
          <w:szCs w:val="28"/>
        </w:rPr>
      </w:pPr>
    </w:p>
    <w:p w:rsidR="008B4E79" w:rsidRPr="00A0674B" w:rsidRDefault="00D65AA5" w:rsidP="00704B6F">
      <w:pPr>
        <w:pStyle w:val="NoSpacing"/>
        <w:spacing w:line="360" w:lineRule="auto"/>
        <w:rPr>
          <w:rFonts w:cs="Times New Roman"/>
          <w:szCs w:val="28"/>
        </w:rPr>
      </w:pPr>
      <w:r w:rsidRPr="00D65AA5">
        <w:rPr>
          <w:rFonts w:cs="Times New Roman"/>
          <w:szCs w:val="28"/>
        </w:rPr>
        <w:t>В</w:t>
      </w:r>
      <w:r w:rsidR="003040AA">
        <w:rPr>
          <w:rFonts w:cs="Times New Roman"/>
          <w:szCs w:val="28"/>
        </w:rPr>
        <w:t>ВЕДЕНИЕ...................</w:t>
      </w:r>
      <w:r>
        <w:rPr>
          <w:rFonts w:cs="Times New Roman"/>
          <w:szCs w:val="28"/>
        </w:rPr>
        <w:t>...............................................................</w:t>
      </w:r>
      <w:r w:rsidR="00A0674B">
        <w:rPr>
          <w:rFonts w:cs="Times New Roman"/>
          <w:szCs w:val="28"/>
        </w:rPr>
        <w:t>............................</w:t>
      </w:r>
      <w:r w:rsidR="00083B6A">
        <w:rPr>
          <w:rFonts w:cs="Times New Roman"/>
          <w:szCs w:val="28"/>
        </w:rPr>
        <w:t>9</w:t>
      </w:r>
    </w:p>
    <w:p w:rsidR="00A0674B" w:rsidRPr="00A0674B" w:rsidRDefault="00A0674B" w:rsidP="00704B6F">
      <w:pPr>
        <w:pStyle w:val="NoSpacing"/>
        <w:spacing w:line="360" w:lineRule="auto"/>
        <w:rPr>
          <w:rFonts w:cs="Times New Roman"/>
          <w:szCs w:val="28"/>
        </w:rPr>
      </w:pPr>
      <w:r w:rsidRPr="00A0674B">
        <w:rPr>
          <w:rFonts w:cs="Times New Roman"/>
          <w:szCs w:val="28"/>
        </w:rPr>
        <w:t>1</w:t>
      </w:r>
      <w:r w:rsidR="003040AA">
        <w:rPr>
          <w:rFonts w:cs="Times New Roman"/>
          <w:szCs w:val="28"/>
        </w:rPr>
        <w:t>.</w:t>
      </w:r>
      <w:r w:rsidRPr="00A0674B">
        <w:rPr>
          <w:rFonts w:cs="Times New Roman"/>
          <w:szCs w:val="28"/>
        </w:rPr>
        <w:t xml:space="preserve"> ТЕХНИКО-ЭКОНОМИЧЕСКОЕ ОБОСНОВАНИЕ ТЕМЫ</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szCs w:val="28"/>
        </w:rPr>
      </w:pPr>
      <w:r w:rsidRPr="00A0674B">
        <w:rPr>
          <w:rFonts w:cs="Times New Roman"/>
          <w:szCs w:val="28"/>
        </w:rPr>
        <w:t xml:space="preserve">    1.1</w:t>
      </w:r>
      <w:r w:rsidR="003040AA">
        <w:rPr>
          <w:rFonts w:cs="Times New Roman"/>
          <w:szCs w:val="28"/>
        </w:rPr>
        <w:t>.</w:t>
      </w:r>
      <w:r w:rsidRPr="00A0674B">
        <w:rPr>
          <w:rFonts w:cs="Times New Roman"/>
          <w:szCs w:val="28"/>
        </w:rPr>
        <w:t xml:space="preserve"> Актуальность и практическая ценность разработки</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color w:val="000000" w:themeColor="text1"/>
          <w:szCs w:val="28"/>
        </w:rPr>
      </w:pPr>
      <w:r>
        <w:rPr>
          <w:rFonts w:cs="Times New Roman"/>
          <w:szCs w:val="28"/>
        </w:rPr>
        <w:t xml:space="preserve">    </w:t>
      </w:r>
      <w:r w:rsidRPr="00CC60A6">
        <w:rPr>
          <w:rFonts w:cs="Times New Roman"/>
          <w:color w:val="000000" w:themeColor="text1"/>
          <w:szCs w:val="28"/>
        </w:rPr>
        <w:t>1.2</w:t>
      </w:r>
      <w:r w:rsidR="009D1A1A">
        <w:rPr>
          <w:rFonts w:cs="Times New Roman"/>
          <w:color w:val="000000" w:themeColor="text1"/>
          <w:szCs w:val="28"/>
        </w:rPr>
        <w:t>.</w:t>
      </w:r>
      <w:r w:rsidRPr="00CC60A6">
        <w:rPr>
          <w:rFonts w:cs="Times New Roman"/>
          <w:color w:val="000000" w:themeColor="text1"/>
          <w:szCs w:val="28"/>
        </w:rPr>
        <w:t xml:space="preserve"> Сравнение существующих аналогов</w:t>
      </w:r>
      <w:r w:rsidR="009D1A1A">
        <w:rPr>
          <w:rFonts w:cs="Times New Roman"/>
          <w:color w:val="000000" w:themeColor="text1"/>
          <w:szCs w:val="28"/>
        </w:rPr>
        <w:t>.......</w:t>
      </w:r>
      <w:r>
        <w:rPr>
          <w:rFonts w:cs="Times New Roman"/>
          <w:color w:val="000000" w:themeColor="text1"/>
          <w:szCs w:val="28"/>
        </w:rPr>
        <w:t>.................................................1</w:t>
      </w:r>
      <w:r w:rsidR="00083B6A">
        <w:rPr>
          <w:rFonts w:cs="Times New Roman"/>
          <w:color w:val="000000" w:themeColor="text1"/>
          <w:szCs w:val="28"/>
        </w:rPr>
        <w:t>5</w:t>
      </w:r>
    </w:p>
    <w:p w:rsidR="00A0674B" w:rsidRDefault="00A0674B" w:rsidP="00704B6F">
      <w:pPr>
        <w:keepNext/>
        <w:spacing w:before="120" w:after="120"/>
        <w:jc w:val="both"/>
        <w:outlineLvl w:val="1"/>
        <w:rPr>
          <w:rFonts w:eastAsia="Times New Roman" w:cs="Times New Roman"/>
          <w:szCs w:val="20"/>
          <w:lang w:eastAsia="ru-RU"/>
        </w:rPr>
      </w:pPr>
      <w:r w:rsidRPr="00A0674B">
        <w:rPr>
          <w:rFonts w:cs="Times New Roman"/>
          <w:szCs w:val="28"/>
        </w:rPr>
        <w:t xml:space="preserve">    </w:t>
      </w:r>
      <w:r w:rsidRPr="00A0674B">
        <w:rPr>
          <w:rFonts w:eastAsia="Times New Roman" w:cs="Times New Roman"/>
          <w:szCs w:val="20"/>
          <w:lang w:eastAsia="ru-RU"/>
        </w:rPr>
        <w:t>1.3</w:t>
      </w:r>
      <w:r w:rsidR="009D1A1A">
        <w:rPr>
          <w:rFonts w:eastAsia="Times New Roman" w:cs="Times New Roman"/>
          <w:szCs w:val="20"/>
          <w:lang w:eastAsia="ru-RU"/>
        </w:rPr>
        <w:t>.</w:t>
      </w:r>
      <w:r w:rsidRPr="00A0674B">
        <w:rPr>
          <w:rFonts w:eastAsia="Times New Roman" w:cs="Times New Roman"/>
          <w:szCs w:val="20"/>
          <w:lang w:eastAsia="ru-RU"/>
        </w:rPr>
        <w:t xml:space="preserve"> Выбор средств разработки</w:t>
      </w:r>
      <w:r w:rsidR="009D1A1A">
        <w:rPr>
          <w:rFonts w:eastAsia="Times New Roman" w:cs="Times New Roman"/>
          <w:szCs w:val="20"/>
          <w:lang w:eastAsia="ru-RU"/>
        </w:rPr>
        <w:t>........</w:t>
      </w:r>
      <w:r>
        <w:rPr>
          <w:rFonts w:eastAsia="Times New Roman" w:cs="Times New Roman"/>
          <w:szCs w:val="20"/>
          <w:lang w:eastAsia="ru-RU"/>
        </w:rPr>
        <w:t>.................................................................</w:t>
      </w:r>
      <w:r w:rsidR="00083B6A">
        <w:rPr>
          <w:rFonts w:eastAsia="Times New Roman" w:cs="Times New Roman"/>
          <w:szCs w:val="20"/>
          <w:lang w:eastAsia="ru-RU"/>
        </w:rPr>
        <w:t>17</w:t>
      </w:r>
    </w:p>
    <w:p w:rsidR="00A0674B" w:rsidRPr="00A0674B" w:rsidRDefault="00A0674B" w:rsidP="00704B6F">
      <w:pPr>
        <w:jc w:val="both"/>
        <w:rPr>
          <w:rFonts w:cs="Times New Roman"/>
          <w:szCs w:val="28"/>
        </w:rPr>
      </w:pPr>
      <w:r w:rsidRPr="00A0674B">
        <w:rPr>
          <w:rFonts w:eastAsia="Times New Roman" w:cs="Times New Roman"/>
          <w:szCs w:val="20"/>
          <w:lang w:eastAsia="ru-RU"/>
        </w:rPr>
        <w:t xml:space="preserve"> </w:t>
      </w:r>
      <w:r w:rsidRPr="00A0674B">
        <w:rPr>
          <w:rFonts w:cs="Times New Roman"/>
          <w:szCs w:val="28"/>
        </w:rPr>
        <w:t>2</w:t>
      </w:r>
      <w:r w:rsidR="009D1A1A">
        <w:rPr>
          <w:rFonts w:cs="Times New Roman"/>
          <w:szCs w:val="28"/>
        </w:rPr>
        <w:t>.</w:t>
      </w:r>
      <w:r w:rsidRPr="00A0674B">
        <w:rPr>
          <w:rFonts w:cs="Times New Roman"/>
          <w:szCs w:val="28"/>
        </w:rPr>
        <w:t xml:space="preserve"> ТЕОРЕТИЧЕСКАЯ ЧАСТЬ</w:t>
      </w:r>
      <w:r w:rsidR="009D1A1A">
        <w:rPr>
          <w:rFonts w:cs="Times New Roman"/>
          <w:szCs w:val="28"/>
        </w:rPr>
        <w:t>...........</w:t>
      </w:r>
      <w:r>
        <w:rPr>
          <w:rFonts w:cs="Times New Roman"/>
          <w:szCs w:val="28"/>
        </w:rPr>
        <w:t>..................................................................1</w:t>
      </w:r>
      <w:r w:rsidR="00083B6A">
        <w:rPr>
          <w:rFonts w:cs="Times New Roman"/>
          <w:szCs w:val="28"/>
        </w:rPr>
        <w:t>9</w:t>
      </w:r>
    </w:p>
    <w:p w:rsidR="00A0674B" w:rsidRDefault="00A0674B" w:rsidP="00704B6F">
      <w:pPr>
        <w:jc w:val="center"/>
        <w:rPr>
          <w:rFonts w:cs="Times New Roman"/>
          <w:szCs w:val="28"/>
        </w:rPr>
      </w:pPr>
      <w:r w:rsidRPr="00A0674B">
        <w:rPr>
          <w:rFonts w:cs="Times New Roman"/>
          <w:szCs w:val="28"/>
        </w:rPr>
        <w:t>2.1</w:t>
      </w:r>
      <w:r w:rsidR="009D1A1A">
        <w:rPr>
          <w:rFonts w:cs="Times New Roman"/>
          <w:szCs w:val="28"/>
        </w:rPr>
        <w:t>.</w:t>
      </w:r>
      <w:r w:rsidRPr="00A0674B">
        <w:rPr>
          <w:rFonts w:cs="Times New Roman"/>
          <w:szCs w:val="28"/>
        </w:rPr>
        <w:t xml:space="preserve"> Понятие виртуальной организации и цели ее создания.</w:t>
      </w:r>
      <w:r>
        <w:rPr>
          <w:rFonts w:cs="Times New Roman"/>
          <w:szCs w:val="28"/>
        </w:rPr>
        <w:t>.......................</w:t>
      </w:r>
      <w:r w:rsidR="009D1A1A">
        <w:rPr>
          <w:rFonts w:cs="Times New Roman"/>
          <w:szCs w:val="28"/>
        </w:rPr>
        <w:t>.</w:t>
      </w:r>
      <w:r>
        <w:rPr>
          <w:rFonts w:cs="Times New Roman"/>
          <w:szCs w:val="28"/>
        </w:rPr>
        <w:t>..1</w:t>
      </w:r>
      <w:r w:rsidR="00083B6A">
        <w:rPr>
          <w:rFonts w:cs="Times New Roman"/>
          <w:szCs w:val="28"/>
        </w:rPr>
        <w:t>9</w:t>
      </w:r>
    </w:p>
    <w:p w:rsidR="00291762" w:rsidRPr="00291762" w:rsidRDefault="009D1A1A" w:rsidP="00704B6F">
      <w:pPr>
        <w:shd w:val="clear" w:color="auto" w:fill="FFFFFF"/>
        <w:spacing w:before="100" w:beforeAutospacing="1" w:after="100" w:afterAutospacing="1"/>
        <w:jc w:val="center"/>
        <w:rPr>
          <w:rFonts w:eastAsia="Times New Roman" w:cs="Times New Roman"/>
          <w:bCs/>
          <w:i/>
          <w:iCs/>
          <w:color w:val="000000"/>
          <w:szCs w:val="28"/>
          <w:lang w:eastAsia="ru-RU"/>
        </w:rPr>
      </w:pPr>
      <w:r>
        <w:rPr>
          <w:rFonts w:eastAsia="Times New Roman" w:cs="Times New Roman"/>
          <w:bCs/>
          <w:iCs/>
          <w:color w:val="000000"/>
          <w:szCs w:val="28"/>
          <w:lang w:eastAsia="ru-RU"/>
        </w:rPr>
        <w:t xml:space="preserve">     </w:t>
      </w:r>
      <w:r w:rsidR="00291762" w:rsidRPr="00291762">
        <w:rPr>
          <w:rFonts w:eastAsia="Times New Roman" w:cs="Times New Roman"/>
          <w:bCs/>
          <w:iCs/>
          <w:color w:val="000000"/>
          <w:szCs w:val="28"/>
          <w:lang w:eastAsia="ru-RU"/>
        </w:rPr>
        <w:t>2.1.1</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 xml:space="preserve"> Виртуальное предприятие</w:t>
      </w:r>
      <w:r w:rsidR="00291762" w:rsidRPr="00291762">
        <w:rPr>
          <w:rFonts w:eastAsia="Times New Roman" w:cs="Times New Roman"/>
          <w:bCs/>
          <w:i/>
          <w:iCs/>
          <w:color w:val="000000"/>
          <w:szCs w:val="28"/>
          <w:lang w:eastAsia="ru-RU"/>
        </w:rPr>
        <w:t xml:space="preserve"> «VIRTEC Project»</w:t>
      </w:r>
      <w:r>
        <w:rPr>
          <w:rFonts w:eastAsia="Times New Roman" w:cs="Times New Roman"/>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.22</w:t>
      </w:r>
    </w:p>
    <w:p w:rsidR="00291762" w:rsidRPr="00B179D2" w:rsidRDefault="00291762" w:rsidP="00704B6F">
      <w:pPr>
        <w:shd w:val="clear" w:color="auto" w:fill="FFFFFF"/>
        <w:spacing w:before="100" w:beforeAutospacing="1" w:after="100" w:afterAutospacing="1"/>
        <w:rPr>
          <w:rFonts w:eastAsia="Times New Roman" w:cs="Times New Roman"/>
          <w:bCs/>
          <w:iCs/>
          <w:color w:val="000000"/>
          <w:szCs w:val="28"/>
          <w:lang w:eastAsia="ru-RU"/>
        </w:rPr>
      </w:pPr>
      <w:r w:rsidRPr="00291762">
        <w:rPr>
          <w:rFonts w:eastAsia="Times New Roman" w:cs="Times New Roman"/>
          <w:bCs/>
          <w:i/>
          <w:iCs/>
          <w:color w:val="000000"/>
          <w:szCs w:val="28"/>
          <w:lang w:eastAsia="ru-RU"/>
        </w:rPr>
        <w:t xml:space="preserve">       2.1.2</w:t>
      </w:r>
      <w:r w:rsidR="009D1A1A">
        <w:rPr>
          <w:rFonts w:eastAsia="Times New Roman" w:cs="Times New Roman"/>
          <w:bCs/>
          <w:i/>
          <w:iCs/>
          <w:color w:val="000000"/>
          <w:szCs w:val="28"/>
          <w:lang w:eastAsia="ru-RU"/>
        </w:rPr>
        <w:t>.</w:t>
      </w:r>
      <w:r w:rsidRPr="00291762">
        <w:rPr>
          <w:rFonts w:eastAsia="Times New Roman" w:cs="Times New Roman"/>
          <w:bCs/>
          <w:i/>
          <w:iCs/>
          <w:color w:val="000000"/>
          <w:szCs w:val="28"/>
          <w:lang w:eastAsia="ru-RU"/>
        </w:rPr>
        <w:t xml:space="preserve"> </w:t>
      </w:r>
      <w:r w:rsidRPr="00291762">
        <w:rPr>
          <w:rFonts w:eastAsia="Times New Roman" w:cs="Times New Roman"/>
          <w:bCs/>
          <w:iCs/>
          <w:color w:val="000000"/>
          <w:szCs w:val="28"/>
          <w:lang w:eastAsia="ru-RU"/>
        </w:rPr>
        <w:t>Виртуальное предприятие</w:t>
      </w:r>
      <w:r w:rsidRPr="00291762">
        <w:rPr>
          <w:rFonts w:eastAsia="Times New Roman" w:cs="Times New Roman"/>
          <w:bCs/>
          <w:i/>
          <w:iCs/>
          <w:color w:val="000000"/>
          <w:szCs w:val="28"/>
          <w:lang w:eastAsia="ru-RU"/>
        </w:rPr>
        <w:t xml:space="preserve"> «AGI-Wilgelm»</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…….2</w:t>
      </w:r>
      <w:r w:rsidR="00B179D2" w:rsidRPr="00B179D2">
        <w:rPr>
          <w:rFonts w:eastAsia="Times New Roman" w:cs="Times New Roman"/>
          <w:bCs/>
          <w:iCs/>
          <w:color w:val="000000"/>
          <w:szCs w:val="28"/>
          <w:lang w:eastAsia="ru-RU"/>
        </w:rPr>
        <w:t>4</w:t>
      </w:r>
    </w:p>
    <w:p w:rsidR="00291762" w:rsidRPr="009D1A1A" w:rsidRDefault="00291762" w:rsidP="00704B6F">
      <w:pPr>
        <w:shd w:val="clear" w:color="auto" w:fill="FFFFFF"/>
        <w:spacing w:before="100" w:beforeAutospacing="1" w:after="100" w:afterAutospacing="1"/>
        <w:jc w:val="both"/>
        <w:rPr>
          <w:rFonts w:eastAsia="Times New Roman" w:cs="Times New Roman"/>
          <w:bCs/>
          <w:i/>
          <w:iCs/>
          <w:color w:val="000000"/>
          <w:szCs w:val="28"/>
          <w:lang w:val="en-US" w:eastAsia="ru-RU"/>
        </w:rPr>
      </w:pPr>
      <w:r w:rsidRPr="003040AA">
        <w:rPr>
          <w:rFonts w:eastAsia="Times New Roman" w:cs="Times New Roman"/>
          <w:bCs/>
          <w:i/>
          <w:iCs/>
          <w:color w:val="000000"/>
          <w:szCs w:val="28"/>
          <w:lang w:eastAsia="ru-RU"/>
        </w:rPr>
        <w:t xml:space="preserve">      </w:t>
      </w:r>
      <w:r w:rsidRPr="006E5B1D">
        <w:rPr>
          <w:rFonts w:eastAsia="Times New Roman" w:cs="Times New Roman"/>
          <w:bCs/>
          <w:i/>
          <w:iCs/>
          <w:color w:val="000000"/>
          <w:szCs w:val="28"/>
          <w:lang w:val="en-US" w:eastAsia="ru-RU"/>
        </w:rPr>
        <w:t>2.1.3</w:t>
      </w:r>
      <w:r w:rsidR="009D1A1A" w:rsidRPr="006E5B1D">
        <w:rPr>
          <w:rFonts w:eastAsia="Times New Roman" w:cs="Times New Roman"/>
          <w:bCs/>
          <w:i/>
          <w:iCs/>
          <w:color w:val="000000"/>
          <w:szCs w:val="28"/>
          <w:lang w:val="en-US" w:eastAsia="ru-RU"/>
        </w:rPr>
        <w:t>.</w:t>
      </w:r>
      <w:r w:rsidRPr="006E5B1D">
        <w:rPr>
          <w:rFonts w:eastAsia="Times New Roman" w:cs="Times New Roman"/>
          <w:bCs/>
          <w:i/>
          <w:iCs/>
          <w:color w:val="000000"/>
          <w:szCs w:val="28"/>
          <w:lang w:val="en-US" w:eastAsia="ru-RU"/>
        </w:rPr>
        <w:t xml:space="preserve"> </w:t>
      </w:r>
      <w:r w:rsidRPr="003040AA">
        <w:rPr>
          <w:rFonts w:eastAsia="Times New Roman" w:cs="Times New Roman"/>
          <w:bCs/>
          <w:iCs/>
          <w:color w:val="000000"/>
          <w:szCs w:val="28"/>
          <w:lang w:eastAsia="ru-RU"/>
        </w:rPr>
        <w:t>Виртуальное</w:t>
      </w:r>
      <w:r w:rsidRPr="009D1A1A">
        <w:rPr>
          <w:rFonts w:eastAsia="Times New Roman" w:cs="Times New Roman"/>
          <w:bCs/>
          <w:iCs/>
          <w:color w:val="000000"/>
          <w:szCs w:val="28"/>
          <w:lang w:val="en-US" w:eastAsia="ru-RU"/>
        </w:rPr>
        <w:t xml:space="preserve"> </w:t>
      </w:r>
      <w:r w:rsidRPr="003040AA">
        <w:rPr>
          <w:rFonts w:eastAsia="Times New Roman" w:cs="Times New Roman"/>
          <w:bCs/>
          <w:iCs/>
          <w:color w:val="000000"/>
          <w:szCs w:val="28"/>
          <w:lang w:eastAsia="ru-RU"/>
        </w:rPr>
        <w:t>предприятие</w:t>
      </w:r>
      <w:r w:rsidRPr="009D1A1A">
        <w:rPr>
          <w:rFonts w:eastAsia="Times New Roman" w:cs="Times New Roman"/>
          <w:bCs/>
          <w:i/>
          <w:iCs/>
          <w:color w:val="000000"/>
          <w:szCs w:val="28"/>
          <w:lang w:val="en-US" w:eastAsia="ru-RU"/>
        </w:rPr>
        <w:t xml:space="preserve"> «</w:t>
      </w:r>
      <w:r w:rsidRPr="00291762">
        <w:rPr>
          <w:rFonts w:eastAsia="Times New Roman" w:cs="Times New Roman"/>
          <w:color w:val="000000"/>
          <w:szCs w:val="28"/>
          <w:lang w:val="en-US" w:eastAsia="ru-RU"/>
        </w:rPr>
        <w:t>Virtual</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University</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Enterprises</w:t>
      </w:r>
      <w:r w:rsidRPr="009D1A1A">
        <w:rPr>
          <w:rFonts w:eastAsia="Times New Roman" w:cs="Times New Roman"/>
          <w:bCs/>
          <w:i/>
          <w:iCs/>
          <w:color w:val="000000"/>
          <w:szCs w:val="28"/>
          <w:lang w:val="en-US" w:eastAsia="ru-RU"/>
        </w:rPr>
        <w:t>»</w:t>
      </w:r>
      <w:r w:rsidR="009D1A1A">
        <w:rPr>
          <w:rFonts w:eastAsia="Times New Roman" w:cs="Times New Roman"/>
          <w:bCs/>
          <w:iCs/>
          <w:color w:val="000000"/>
          <w:szCs w:val="28"/>
          <w:lang w:val="en-US" w:eastAsia="ru-RU"/>
        </w:rPr>
        <w:t>…</w:t>
      </w:r>
      <w:r w:rsidR="009D1A1A" w:rsidRPr="009D1A1A">
        <w:rPr>
          <w:rFonts w:eastAsia="Times New Roman" w:cs="Times New Roman"/>
          <w:bCs/>
          <w:iCs/>
          <w:color w:val="000000"/>
          <w:szCs w:val="28"/>
          <w:lang w:val="en-US" w:eastAsia="ru-RU"/>
        </w:rPr>
        <w:t>...</w:t>
      </w:r>
      <w:r w:rsidR="00B179D2" w:rsidRPr="009D1A1A">
        <w:rPr>
          <w:rFonts w:eastAsia="Times New Roman" w:cs="Times New Roman"/>
          <w:bCs/>
          <w:iCs/>
          <w:color w:val="000000"/>
          <w:szCs w:val="28"/>
          <w:lang w:val="en-US" w:eastAsia="ru-RU"/>
        </w:rPr>
        <w:t>……25</w:t>
      </w:r>
    </w:p>
    <w:p w:rsidR="00FC29B0" w:rsidRPr="00B179D2" w:rsidRDefault="00FC29B0" w:rsidP="00704B6F">
      <w:pPr>
        <w:shd w:val="clear" w:color="auto" w:fill="FFFFFF"/>
        <w:spacing w:before="100" w:beforeAutospacing="1" w:after="100" w:afterAutospacing="1"/>
        <w:jc w:val="center"/>
        <w:rPr>
          <w:rFonts w:cs="Times New Roman"/>
          <w:color w:val="000000"/>
          <w:szCs w:val="28"/>
        </w:rPr>
      </w:pPr>
      <w:r w:rsidRPr="00FC29B0">
        <w:rPr>
          <w:rFonts w:cs="Times New Roman"/>
          <w:color w:val="000000"/>
          <w:szCs w:val="28"/>
        </w:rPr>
        <w:t>2.2</w:t>
      </w:r>
      <w:r w:rsidR="009D1A1A">
        <w:rPr>
          <w:rFonts w:cs="Times New Roman"/>
          <w:color w:val="000000"/>
          <w:szCs w:val="28"/>
        </w:rPr>
        <w:t>.</w:t>
      </w:r>
      <w:r w:rsidRPr="00FC29B0">
        <w:rPr>
          <w:rFonts w:cs="Times New Roman"/>
          <w:color w:val="000000"/>
          <w:szCs w:val="28"/>
        </w:rPr>
        <w:t xml:space="preserve"> Виды виртуальных организаций и их участники..........................</w:t>
      </w:r>
      <w:r>
        <w:rPr>
          <w:rFonts w:cs="Times New Roman"/>
          <w:color w:val="000000"/>
          <w:szCs w:val="28"/>
        </w:rPr>
        <w:t>.........</w:t>
      </w:r>
      <w:r w:rsidRPr="00FC29B0">
        <w:rPr>
          <w:rFonts w:cs="Times New Roman"/>
          <w:color w:val="000000"/>
          <w:szCs w:val="28"/>
        </w:rPr>
        <w:t>..2</w:t>
      </w:r>
      <w:r w:rsidR="00B179D2" w:rsidRPr="00B179D2">
        <w:rPr>
          <w:rFonts w:cs="Times New Roman"/>
          <w:color w:val="000000"/>
          <w:szCs w:val="28"/>
        </w:rPr>
        <w:t>6</w:t>
      </w:r>
    </w:p>
    <w:p w:rsidR="00FC29B0" w:rsidRDefault="00FC29B0" w:rsidP="00704B6F">
      <w:pPr>
        <w:jc w:val="both"/>
        <w:rPr>
          <w:rFonts w:cs="Times New Roman"/>
          <w:szCs w:val="28"/>
          <w:lang w:eastAsia="ru-RU"/>
        </w:rPr>
      </w:pPr>
      <w:r>
        <w:rPr>
          <w:rFonts w:cs="Times New Roman"/>
          <w:b/>
          <w:szCs w:val="28"/>
          <w:lang w:eastAsia="ru-RU"/>
        </w:rPr>
        <w:t xml:space="preserve">    </w:t>
      </w:r>
      <w:r w:rsidR="00F140CB">
        <w:rPr>
          <w:rFonts w:cs="Times New Roman"/>
          <w:szCs w:val="28"/>
          <w:lang w:eastAsia="ru-RU"/>
        </w:rPr>
        <w:t>2.3</w:t>
      </w:r>
      <w:r w:rsidR="009D1A1A">
        <w:rPr>
          <w:rFonts w:cs="Times New Roman"/>
          <w:szCs w:val="28"/>
          <w:lang w:eastAsia="ru-RU"/>
        </w:rPr>
        <w:t>.</w:t>
      </w:r>
      <w:r w:rsidR="00F140CB" w:rsidRPr="00F140CB">
        <w:rPr>
          <w:rFonts w:cs="Times New Roman"/>
          <w:szCs w:val="28"/>
          <w:lang w:eastAsia="ru-RU"/>
        </w:rPr>
        <w:t xml:space="preserve"> </w:t>
      </w:r>
      <w:r w:rsidRPr="00FC29B0">
        <w:rPr>
          <w:rFonts w:cs="Times New Roman"/>
          <w:szCs w:val="28"/>
          <w:lang w:eastAsia="ru-RU"/>
        </w:rPr>
        <w:t>Особенности управления организацией, достоинства и недостатки виртуальных организаций</w:t>
      </w:r>
      <w:r>
        <w:rPr>
          <w:rFonts w:cs="Times New Roman"/>
          <w:szCs w:val="28"/>
          <w:lang w:eastAsia="ru-RU"/>
        </w:rPr>
        <w:t>....................................................................................3</w:t>
      </w:r>
      <w:r w:rsidR="00083B6A">
        <w:rPr>
          <w:rFonts w:cs="Times New Roman"/>
          <w:szCs w:val="28"/>
          <w:lang w:eastAsia="ru-RU"/>
        </w:rPr>
        <w:t>3</w:t>
      </w:r>
    </w:p>
    <w:p w:rsidR="00FC29B0" w:rsidRDefault="00FC29B0" w:rsidP="00704B6F">
      <w:pPr>
        <w:shd w:val="clear" w:color="auto" w:fill="FFFFFF"/>
        <w:spacing w:before="100" w:beforeAutospacing="1" w:after="100" w:afterAutospacing="1"/>
        <w:jc w:val="both"/>
        <w:rPr>
          <w:rFonts w:eastAsia="Times New Roman" w:cs="Times New Roman"/>
          <w:color w:val="000000"/>
          <w:szCs w:val="28"/>
          <w:lang w:eastAsia="ru-RU"/>
        </w:rPr>
      </w:pPr>
      <w:r w:rsidRPr="00FC29B0">
        <w:rPr>
          <w:rFonts w:eastAsia="Times New Roman" w:cs="Times New Roman"/>
          <w:color w:val="000000"/>
          <w:szCs w:val="28"/>
          <w:lang w:eastAsia="ru-RU"/>
        </w:rPr>
        <w:t xml:space="preserve">    2.4</w:t>
      </w:r>
      <w:r w:rsidR="009D1A1A">
        <w:rPr>
          <w:rFonts w:eastAsia="Times New Roman" w:cs="Times New Roman"/>
          <w:color w:val="000000"/>
          <w:szCs w:val="28"/>
          <w:lang w:eastAsia="ru-RU"/>
        </w:rPr>
        <w:t>.</w:t>
      </w:r>
      <w:r w:rsidRPr="00FC29B0">
        <w:rPr>
          <w:rFonts w:eastAsia="Times New Roman" w:cs="Times New Roman"/>
          <w:color w:val="000000"/>
          <w:szCs w:val="28"/>
          <w:lang w:eastAsia="ru-RU"/>
        </w:rPr>
        <w:t xml:space="preserve"> Принцип построения виртуальных организаций</w:t>
      </w:r>
      <w:r w:rsidR="009D1A1A">
        <w:rPr>
          <w:rFonts w:eastAsia="Times New Roman" w:cs="Times New Roman"/>
          <w:color w:val="000000"/>
          <w:szCs w:val="28"/>
          <w:lang w:eastAsia="ru-RU"/>
        </w:rPr>
        <w:t>..</w:t>
      </w:r>
      <w:r>
        <w:rPr>
          <w:rFonts w:eastAsia="Times New Roman" w:cs="Times New Roman"/>
          <w:color w:val="000000"/>
          <w:szCs w:val="28"/>
          <w:lang w:eastAsia="ru-RU"/>
        </w:rPr>
        <w:t>..................................3</w:t>
      </w:r>
      <w:r w:rsidR="00083B6A">
        <w:rPr>
          <w:rFonts w:eastAsia="Times New Roman" w:cs="Times New Roman"/>
          <w:color w:val="000000"/>
          <w:szCs w:val="28"/>
          <w:lang w:eastAsia="ru-RU"/>
        </w:rPr>
        <w:t>7</w:t>
      </w:r>
    </w:p>
    <w:p w:rsidR="00FC29B0" w:rsidRPr="00FC29B0" w:rsidRDefault="00FC29B0" w:rsidP="00704B6F">
      <w:pPr>
        <w:suppressAutoHyphens/>
        <w:spacing w:before="28" w:after="0"/>
        <w:jc w:val="both"/>
        <w:rPr>
          <w:rFonts w:eastAsia="Times New Roman" w:cs="Times New Roman"/>
          <w:kern w:val="1"/>
          <w:szCs w:val="28"/>
          <w:lang w:eastAsia="ar-SA"/>
        </w:rPr>
      </w:pPr>
      <w:r w:rsidRPr="00FC29B0">
        <w:rPr>
          <w:rFonts w:eastAsia="Times New Roman" w:cs="Times New Roman"/>
          <w:kern w:val="1"/>
          <w:szCs w:val="28"/>
          <w:lang w:eastAsia="ar-SA"/>
        </w:rPr>
        <w:t>3</w:t>
      </w:r>
      <w:r w:rsidR="009D1A1A">
        <w:rPr>
          <w:rFonts w:eastAsia="Times New Roman" w:cs="Times New Roman"/>
          <w:kern w:val="1"/>
          <w:szCs w:val="28"/>
          <w:lang w:eastAsia="ar-SA"/>
        </w:rPr>
        <w:t>.</w:t>
      </w:r>
      <w:r w:rsidRPr="00FC29B0">
        <w:rPr>
          <w:rFonts w:eastAsia="Times New Roman" w:cs="Times New Roman"/>
          <w:kern w:val="1"/>
          <w:szCs w:val="28"/>
          <w:lang w:eastAsia="ar-SA"/>
        </w:rPr>
        <w:t xml:space="preserve"> ПРОЕКТИРОВАНИЕ СИСТЕМЫ</w:t>
      </w:r>
      <w:r w:rsidR="009D1A1A">
        <w:rPr>
          <w:rFonts w:eastAsia="Times New Roman" w:cs="Times New Roman"/>
          <w:kern w:val="1"/>
          <w:szCs w:val="28"/>
          <w:lang w:eastAsia="ar-SA"/>
        </w:rPr>
        <w:t>................</w:t>
      </w:r>
      <w:r>
        <w:rPr>
          <w:rFonts w:eastAsia="Times New Roman" w:cs="Times New Roman"/>
          <w:kern w:val="1"/>
          <w:szCs w:val="28"/>
          <w:lang w:eastAsia="ar-SA"/>
        </w:rPr>
        <w:t>...................................................3</w:t>
      </w:r>
      <w:r w:rsidR="00083B6A">
        <w:rPr>
          <w:rFonts w:eastAsia="Times New Roman" w:cs="Times New Roman"/>
          <w:kern w:val="1"/>
          <w:szCs w:val="28"/>
          <w:lang w:eastAsia="ar-SA"/>
        </w:rPr>
        <w:t>8</w:t>
      </w:r>
    </w:p>
    <w:p w:rsidR="00FC29B0" w:rsidRPr="00FC29B0" w:rsidRDefault="00FC29B0" w:rsidP="00704B6F">
      <w:pPr>
        <w:keepNext/>
        <w:spacing w:before="120" w:after="120"/>
        <w:outlineLvl w:val="1"/>
        <w:rPr>
          <w:rFonts w:eastAsia="Times New Roman" w:cs="Times New Roman"/>
          <w:szCs w:val="28"/>
          <w:lang w:eastAsia="ru-RU"/>
        </w:rPr>
      </w:pPr>
      <w:r w:rsidRPr="00FC29B0">
        <w:rPr>
          <w:rFonts w:eastAsia="Times New Roman" w:cs="Times New Roman"/>
          <w:szCs w:val="28"/>
          <w:lang w:eastAsia="ru-RU"/>
        </w:rPr>
        <w:t xml:space="preserve">    3.1</w:t>
      </w:r>
      <w:r w:rsidR="009D1A1A">
        <w:rPr>
          <w:rFonts w:eastAsia="Times New Roman" w:cs="Times New Roman"/>
          <w:szCs w:val="28"/>
          <w:lang w:eastAsia="ru-RU"/>
        </w:rPr>
        <w:t>.</w:t>
      </w:r>
      <w:r w:rsidRPr="00FC29B0">
        <w:rPr>
          <w:rFonts w:eastAsia="Times New Roman" w:cs="Times New Roman"/>
          <w:szCs w:val="28"/>
          <w:lang w:eastAsia="ru-RU"/>
        </w:rPr>
        <w:t xml:space="preserve"> Проектирование базы данных</w:t>
      </w:r>
      <w:r w:rsidR="009D1A1A">
        <w:rPr>
          <w:rFonts w:eastAsia="Times New Roman" w:cs="Times New Roman"/>
          <w:szCs w:val="28"/>
          <w:lang w:eastAsia="ru-RU"/>
        </w:rPr>
        <w:t>.........</w:t>
      </w:r>
      <w:r>
        <w:rPr>
          <w:rFonts w:eastAsia="Times New Roman" w:cs="Times New Roman"/>
          <w:szCs w:val="28"/>
          <w:lang w:eastAsia="ru-RU"/>
        </w:rPr>
        <w:t>..........................................................3</w:t>
      </w:r>
      <w:r w:rsidR="00083B6A">
        <w:rPr>
          <w:rFonts w:eastAsia="Times New Roman" w:cs="Times New Roman"/>
          <w:szCs w:val="28"/>
          <w:lang w:eastAsia="ru-RU"/>
        </w:rPr>
        <w:t>8</w:t>
      </w:r>
    </w:p>
    <w:p w:rsidR="00FC29B0" w:rsidRDefault="00FC29B0" w:rsidP="00704B6F">
      <w:pPr>
        <w:keepNext/>
        <w:spacing w:before="120" w:after="120"/>
        <w:jc w:val="both"/>
        <w:outlineLvl w:val="2"/>
        <w:rPr>
          <w:rFonts w:eastAsia="Times New Roman" w:cs="Times New Roman"/>
          <w:bCs/>
          <w:szCs w:val="28"/>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Times New Roman"/>
          <w:bCs/>
          <w:szCs w:val="28"/>
          <w:lang w:eastAsia="ru-RU"/>
        </w:rPr>
        <w:t xml:space="preserve"> 3.1.1</w:t>
      </w:r>
      <w:r w:rsidR="009D1A1A">
        <w:rPr>
          <w:rFonts w:eastAsia="Times New Roman" w:cs="Times New Roman"/>
          <w:bCs/>
          <w:szCs w:val="28"/>
          <w:lang w:eastAsia="ru-RU"/>
        </w:rPr>
        <w:t>.</w:t>
      </w:r>
      <w:r w:rsidRPr="00FC29B0">
        <w:rPr>
          <w:rFonts w:eastAsia="Times New Roman" w:cs="Times New Roman"/>
          <w:bCs/>
          <w:szCs w:val="28"/>
          <w:lang w:eastAsia="ru-RU"/>
        </w:rPr>
        <w:t xml:space="preserve"> Анализ предметной области</w:t>
      </w:r>
      <w:r w:rsidR="009D1A1A">
        <w:rPr>
          <w:rFonts w:eastAsia="Times New Roman" w:cs="Times New Roman"/>
          <w:bCs/>
          <w:szCs w:val="28"/>
          <w:lang w:eastAsia="ru-RU"/>
        </w:rPr>
        <w:t>.....</w:t>
      </w:r>
      <w:r>
        <w:rPr>
          <w:rFonts w:eastAsia="Times New Roman" w:cs="Times New Roman"/>
          <w:bCs/>
          <w:szCs w:val="28"/>
          <w:lang w:eastAsia="ru-RU"/>
        </w:rPr>
        <w:t>...........................................................3</w:t>
      </w:r>
      <w:r w:rsidR="00083B6A">
        <w:rPr>
          <w:rFonts w:eastAsia="Times New Roman" w:cs="Times New Roman"/>
          <w:bCs/>
          <w:szCs w:val="28"/>
          <w:lang w:eastAsia="ru-RU"/>
        </w:rPr>
        <w:t>8</w:t>
      </w:r>
    </w:p>
    <w:p w:rsidR="00FC29B0" w:rsidRDefault="00FC29B0" w:rsidP="00704B6F">
      <w:pPr>
        <w:keepNext/>
        <w:spacing w:before="120" w:after="120"/>
        <w:jc w:val="both"/>
        <w:outlineLvl w:val="2"/>
        <w:rPr>
          <w:rFonts w:eastAsia="Times New Roman" w:cs="Arial"/>
          <w:bCs/>
          <w:szCs w:val="26"/>
          <w:lang w:eastAsia="ru-RU"/>
        </w:rPr>
      </w:pPr>
      <w:r>
        <w:rPr>
          <w:rFonts w:eastAsia="Times New Roman" w:cs="Times New Roman"/>
          <w:bCs/>
          <w:szCs w:val="28"/>
          <w:lang w:eastAsia="ru-RU"/>
        </w:rPr>
        <w:t xml:space="preserve">       </w:t>
      </w:r>
      <w:r w:rsidRPr="00FC29B0">
        <w:rPr>
          <w:rFonts w:eastAsia="Times New Roman" w:cs="Arial"/>
          <w:bCs/>
          <w:szCs w:val="26"/>
          <w:lang w:eastAsia="ru-RU"/>
        </w:rPr>
        <w:t>3.1.2</w:t>
      </w:r>
      <w:r w:rsidR="009D1A1A">
        <w:rPr>
          <w:rFonts w:eastAsia="Times New Roman" w:cs="Arial"/>
          <w:bCs/>
          <w:szCs w:val="26"/>
          <w:lang w:eastAsia="ru-RU"/>
        </w:rPr>
        <w:t>.</w:t>
      </w:r>
      <w:r w:rsidRPr="00FC29B0">
        <w:rPr>
          <w:rFonts w:eastAsia="Times New Roman" w:cs="Arial"/>
          <w:bCs/>
          <w:szCs w:val="26"/>
          <w:lang w:eastAsia="ru-RU"/>
        </w:rPr>
        <w:t xml:space="preserve"> Выделение сущностей</w:t>
      </w:r>
      <w:r w:rsidR="009D1A1A">
        <w:rPr>
          <w:rFonts w:eastAsia="Times New Roman" w:cs="Arial"/>
          <w:bCs/>
          <w:szCs w:val="26"/>
          <w:lang w:eastAsia="ru-RU"/>
        </w:rPr>
        <w:t>........</w:t>
      </w:r>
      <w:r>
        <w:rPr>
          <w:rFonts w:eastAsia="Times New Roman" w:cs="Arial"/>
          <w:bCs/>
          <w:szCs w:val="26"/>
          <w:lang w:eastAsia="ru-RU"/>
        </w:rPr>
        <w:t>..................................................................3</w:t>
      </w:r>
      <w:r w:rsidR="00083B6A">
        <w:rPr>
          <w:rFonts w:eastAsia="Times New Roman" w:cs="Arial"/>
          <w:bCs/>
          <w:szCs w:val="26"/>
          <w:lang w:eastAsia="ru-RU"/>
        </w:rPr>
        <w:t>9</w:t>
      </w:r>
    </w:p>
    <w:p w:rsidR="00FC29B0" w:rsidRDefault="00FC29B0" w:rsidP="00704B6F">
      <w:pPr>
        <w:keepNext/>
        <w:spacing w:before="120" w:after="120"/>
        <w:outlineLvl w:val="2"/>
        <w:rPr>
          <w:rFonts w:eastAsia="Times New Roman" w:cs="Arial"/>
          <w:bCs/>
          <w:szCs w:val="26"/>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Arial"/>
          <w:bCs/>
          <w:szCs w:val="26"/>
          <w:lang w:eastAsia="ru-RU"/>
        </w:rPr>
        <w:t>3.1.3</w:t>
      </w:r>
      <w:r w:rsidR="009D1A1A">
        <w:rPr>
          <w:rFonts w:eastAsia="Times New Roman" w:cs="Arial"/>
          <w:bCs/>
          <w:szCs w:val="26"/>
          <w:lang w:eastAsia="ru-RU"/>
        </w:rPr>
        <w:t>.</w:t>
      </w:r>
      <w:r w:rsidRPr="00FC29B0">
        <w:rPr>
          <w:rFonts w:eastAsia="Times New Roman" w:cs="Arial"/>
          <w:bCs/>
          <w:szCs w:val="26"/>
          <w:lang w:eastAsia="ru-RU"/>
        </w:rPr>
        <w:t xml:space="preserve"> Выявление связей между сущностями</w:t>
      </w:r>
      <w:r w:rsidR="009D1A1A">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41</w:t>
      </w:r>
    </w:p>
    <w:p w:rsidR="00FC29B0" w:rsidRPr="00FC29B0" w:rsidRDefault="00FC29B0" w:rsidP="00704B6F">
      <w:pPr>
        <w:keepNext/>
        <w:spacing w:before="120" w:after="120"/>
        <w:outlineLvl w:val="2"/>
        <w:rPr>
          <w:rFonts w:eastAsia="Times New Roman" w:cs="Arial"/>
          <w:bCs/>
          <w:szCs w:val="26"/>
          <w:lang w:eastAsia="ru-RU"/>
        </w:rPr>
      </w:pPr>
      <w:r>
        <w:rPr>
          <w:rFonts w:eastAsia="Times New Roman" w:cs="Arial"/>
          <w:b/>
          <w:bCs/>
          <w:szCs w:val="26"/>
          <w:lang w:eastAsia="ru-RU"/>
        </w:rPr>
        <w:t xml:space="preserve">       </w:t>
      </w:r>
      <w:r w:rsidRPr="00FC29B0">
        <w:rPr>
          <w:rFonts w:eastAsia="Times New Roman" w:cs="Arial"/>
          <w:bCs/>
          <w:szCs w:val="26"/>
          <w:lang w:eastAsia="ru-RU"/>
        </w:rPr>
        <w:t>3.1.4</w:t>
      </w:r>
      <w:r w:rsidR="009D1A1A">
        <w:rPr>
          <w:rFonts w:eastAsia="Times New Roman" w:cs="Arial"/>
          <w:bCs/>
          <w:szCs w:val="26"/>
          <w:lang w:eastAsia="ru-RU"/>
        </w:rPr>
        <w:t>.</w:t>
      </w:r>
      <w:r w:rsidRPr="00FC29B0">
        <w:rPr>
          <w:rFonts w:eastAsia="Times New Roman" w:cs="Arial"/>
          <w:bCs/>
          <w:szCs w:val="26"/>
          <w:lang w:eastAsia="ru-RU"/>
        </w:rPr>
        <w:t xml:space="preserve"> Формирование набора предварительных отношений</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4</w:t>
      </w:r>
    </w:p>
    <w:p w:rsidR="00FC29B0" w:rsidRDefault="00FC29B0" w:rsidP="00704B6F">
      <w:pPr>
        <w:keepNext/>
        <w:spacing w:before="120" w:after="120"/>
        <w:outlineLvl w:val="2"/>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3.1.5</w:t>
      </w:r>
      <w:r w:rsidR="009D1A1A">
        <w:rPr>
          <w:rFonts w:eastAsia="Times New Roman" w:cs="Arial"/>
          <w:bCs/>
          <w:szCs w:val="26"/>
          <w:lang w:eastAsia="ru-RU"/>
        </w:rPr>
        <w:t>.</w:t>
      </w:r>
      <w:r w:rsidRPr="00FC29B0">
        <w:rPr>
          <w:rFonts w:eastAsia="Times New Roman" w:cs="Arial"/>
          <w:bCs/>
          <w:szCs w:val="26"/>
          <w:lang w:eastAsia="ru-RU"/>
        </w:rPr>
        <w:t xml:space="preserve"> Разработка физической  модели базы данных</w:t>
      </w:r>
      <w:r w:rsidR="009D1A1A">
        <w:rPr>
          <w:rFonts w:eastAsia="Times New Roman" w:cs="Arial"/>
          <w:bCs/>
          <w:szCs w:val="26"/>
          <w:lang w:eastAsia="ru-RU"/>
        </w:rPr>
        <w:t>..............</w:t>
      </w:r>
      <w:r>
        <w:rPr>
          <w:rFonts w:eastAsia="Times New Roman" w:cs="Arial"/>
          <w:bCs/>
          <w:szCs w:val="26"/>
          <w:lang w:eastAsia="ru-RU"/>
        </w:rPr>
        <w:t>.....................4</w:t>
      </w:r>
      <w:r w:rsidR="00083B6A">
        <w:rPr>
          <w:rFonts w:eastAsia="Times New Roman" w:cs="Arial"/>
          <w:bCs/>
          <w:szCs w:val="26"/>
          <w:lang w:eastAsia="ru-RU"/>
        </w:rPr>
        <w:t>8</w:t>
      </w:r>
    </w:p>
    <w:p w:rsidR="00FC29B0" w:rsidRPr="00FC29B0" w:rsidRDefault="00FC29B0" w:rsidP="00704B6F">
      <w:pPr>
        <w:keepNext/>
        <w:spacing w:before="120" w:after="120"/>
        <w:outlineLvl w:val="2"/>
        <w:rPr>
          <w:rFonts w:eastAsia="Times New Roman" w:cs="Arial"/>
          <w:bCs/>
          <w:szCs w:val="26"/>
          <w:lang w:eastAsia="ru-RU"/>
        </w:rPr>
      </w:pPr>
      <w:r w:rsidRPr="00FC29B0">
        <w:rPr>
          <w:rFonts w:eastAsia="Times New Roman" w:cs="Arial"/>
          <w:bCs/>
          <w:szCs w:val="26"/>
          <w:lang w:eastAsia="ru-RU"/>
        </w:rPr>
        <w:t xml:space="preserve">    </w:t>
      </w:r>
      <w:r>
        <w:rPr>
          <w:rFonts w:eastAsia="Times New Roman" w:cs="Arial"/>
          <w:bCs/>
          <w:szCs w:val="26"/>
          <w:lang w:eastAsia="ru-RU"/>
        </w:rPr>
        <w:t xml:space="preserve">   </w:t>
      </w:r>
      <w:r w:rsidRPr="00FC29B0">
        <w:rPr>
          <w:rFonts w:eastAsia="Times New Roman" w:cs="Arial"/>
          <w:bCs/>
          <w:szCs w:val="26"/>
          <w:lang w:eastAsia="ru-RU"/>
        </w:rPr>
        <w:t>3.1.6</w:t>
      </w:r>
      <w:r w:rsidR="009D1A1A">
        <w:rPr>
          <w:rFonts w:eastAsia="Times New Roman" w:cs="Arial"/>
          <w:bCs/>
          <w:szCs w:val="26"/>
          <w:lang w:eastAsia="ru-RU"/>
        </w:rPr>
        <w:t>.</w:t>
      </w:r>
      <w:r w:rsidRPr="00FC29B0">
        <w:rPr>
          <w:rFonts w:eastAsia="Times New Roman" w:cs="Arial"/>
          <w:bCs/>
          <w:szCs w:val="26"/>
          <w:lang w:eastAsia="ru-RU"/>
        </w:rPr>
        <w:t xml:space="preserve"> Разработка средств по</w:t>
      </w:r>
      <w:r w:rsidR="009D1A1A">
        <w:rPr>
          <w:rFonts w:eastAsia="Times New Roman" w:cs="Arial"/>
          <w:bCs/>
          <w:szCs w:val="26"/>
          <w:lang w:eastAsia="ru-RU"/>
        </w:rPr>
        <w:t>ддержания целостности данных...</w:t>
      </w:r>
      <w:r w:rsidRPr="00FC29B0">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51</w:t>
      </w:r>
    </w:p>
    <w:p w:rsidR="00FC29B0" w:rsidRDefault="00FC29B0"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F140CB">
        <w:rPr>
          <w:rFonts w:eastAsia="Times New Roman" w:cs="Times New Roman"/>
          <w:szCs w:val="20"/>
          <w:lang w:eastAsia="ru-RU"/>
        </w:rPr>
        <w:t>3.2</w:t>
      </w:r>
      <w:r w:rsidR="009D1A1A">
        <w:rPr>
          <w:rFonts w:eastAsia="Times New Roman" w:cs="Times New Roman"/>
          <w:szCs w:val="20"/>
          <w:lang w:eastAsia="ru-RU"/>
        </w:rPr>
        <w:t>.</w:t>
      </w:r>
      <w:r w:rsidRPr="00FC29B0">
        <w:rPr>
          <w:rFonts w:eastAsia="Times New Roman" w:cs="Times New Roman"/>
          <w:szCs w:val="20"/>
          <w:lang w:eastAsia="ru-RU"/>
        </w:rPr>
        <w:t xml:space="preserve"> Основные технологии, применяемые при разработке системы</w:t>
      </w:r>
      <w:r>
        <w:rPr>
          <w:rFonts w:eastAsia="Times New Roman" w:cs="Times New Roman"/>
          <w:szCs w:val="20"/>
          <w:lang w:eastAsia="ru-RU"/>
        </w:rPr>
        <w:t>.............5</w:t>
      </w:r>
      <w:r w:rsidR="00083B6A">
        <w:rPr>
          <w:rFonts w:eastAsia="Times New Roman" w:cs="Times New Roman"/>
          <w:szCs w:val="20"/>
          <w:lang w:eastAsia="ru-RU"/>
        </w:rPr>
        <w:t>5</w:t>
      </w:r>
    </w:p>
    <w:p w:rsidR="0021604D" w:rsidRDefault="00D37B8C" w:rsidP="00704B6F">
      <w:pPr>
        <w:spacing w:after="0"/>
        <w:jc w:val="both"/>
        <w:rPr>
          <w:rFonts w:eastAsia="Times New Roman" w:cs="Arial"/>
          <w:bCs/>
          <w:szCs w:val="26"/>
          <w:lang w:eastAsia="ru-RU"/>
        </w:rPr>
      </w:pPr>
      <w:r>
        <w:rPr>
          <w:rFonts w:eastAsia="Times New Roman" w:cs="Arial"/>
          <w:bCs/>
          <w:szCs w:val="26"/>
          <w:lang w:eastAsia="ru-RU"/>
        </w:rPr>
        <w:t xml:space="preserve">    3.3.</w:t>
      </w:r>
      <w:r w:rsidR="00FC29B0" w:rsidRPr="00FC29B0">
        <w:rPr>
          <w:rFonts w:eastAsia="Times New Roman" w:cs="Arial"/>
          <w:bCs/>
          <w:szCs w:val="26"/>
          <w:lang w:eastAsia="ru-RU"/>
        </w:rPr>
        <w:t xml:space="preserve"> Разработка пользовательского интерфейса</w:t>
      </w:r>
      <w:r w:rsidR="009D1A1A">
        <w:rPr>
          <w:rFonts w:eastAsia="Times New Roman" w:cs="Arial"/>
          <w:bCs/>
          <w:szCs w:val="26"/>
          <w:lang w:eastAsia="ru-RU"/>
        </w:rPr>
        <w:t>.............</w:t>
      </w:r>
      <w:r w:rsidR="0021604D">
        <w:rPr>
          <w:rFonts w:eastAsia="Times New Roman" w:cs="Arial"/>
          <w:bCs/>
          <w:szCs w:val="26"/>
          <w:lang w:eastAsia="ru-RU"/>
        </w:rPr>
        <w:t>................</w:t>
      </w:r>
      <w:r w:rsidR="00FC29B0">
        <w:rPr>
          <w:rFonts w:eastAsia="Times New Roman" w:cs="Arial"/>
          <w:bCs/>
          <w:szCs w:val="26"/>
          <w:lang w:eastAsia="ru-RU"/>
        </w:rPr>
        <w:t>.</w:t>
      </w:r>
      <w:r>
        <w:rPr>
          <w:rFonts w:eastAsia="Times New Roman" w:cs="Arial"/>
          <w:bCs/>
          <w:szCs w:val="26"/>
          <w:lang w:eastAsia="ru-RU"/>
        </w:rPr>
        <w:t>....</w:t>
      </w:r>
      <w:r w:rsidR="00FC29B0">
        <w:rPr>
          <w:rFonts w:eastAsia="Times New Roman" w:cs="Arial"/>
          <w:bCs/>
          <w:szCs w:val="26"/>
          <w:lang w:eastAsia="ru-RU"/>
        </w:rPr>
        <w:t>..........</w:t>
      </w:r>
      <w:r w:rsidR="0021604D">
        <w:rPr>
          <w:rFonts w:eastAsia="Times New Roman" w:cs="Arial"/>
          <w:bCs/>
          <w:szCs w:val="26"/>
          <w:lang w:eastAsia="ru-RU"/>
        </w:rPr>
        <w:t>5</w:t>
      </w:r>
      <w:r>
        <w:rPr>
          <w:rFonts w:eastAsia="Times New Roman" w:cs="Arial"/>
          <w:bCs/>
          <w:szCs w:val="26"/>
          <w:lang w:eastAsia="ru-RU"/>
        </w:rPr>
        <w:t>7</w:t>
      </w:r>
    </w:p>
    <w:p w:rsidR="006E19FF" w:rsidRDefault="00D37B8C" w:rsidP="006E19FF">
      <w:pPr>
        <w:spacing w:after="0"/>
        <w:jc w:val="both"/>
        <w:rPr>
          <w:rFonts w:eastAsia="Times New Roman" w:cs="Arial"/>
          <w:bCs/>
          <w:szCs w:val="26"/>
          <w:lang w:eastAsia="ru-RU"/>
        </w:rPr>
      </w:pPr>
      <w:r>
        <w:rPr>
          <w:rFonts w:eastAsia="Times New Roman" w:cs="Arial"/>
          <w:bCs/>
          <w:szCs w:val="26"/>
          <w:lang w:eastAsia="ru-RU"/>
        </w:rPr>
        <w:t>4</w:t>
      </w:r>
      <w:r w:rsidR="006E19FF">
        <w:rPr>
          <w:rFonts w:eastAsia="Times New Roman" w:cs="Arial"/>
          <w:bCs/>
          <w:szCs w:val="26"/>
          <w:lang w:eastAsia="ru-RU"/>
        </w:rPr>
        <w:t>.ОПИСАНИЕ,</w:t>
      </w:r>
      <w:r>
        <w:rPr>
          <w:rFonts w:eastAsia="Times New Roman" w:cs="Arial"/>
          <w:bCs/>
          <w:szCs w:val="26"/>
          <w:lang w:eastAsia="ru-RU"/>
        </w:rPr>
        <w:t xml:space="preserve"> </w:t>
      </w:r>
      <w:r w:rsidR="006E19FF">
        <w:rPr>
          <w:rFonts w:eastAsia="Times New Roman" w:cs="Arial"/>
          <w:bCs/>
          <w:szCs w:val="26"/>
          <w:lang w:eastAsia="ru-RU"/>
        </w:rPr>
        <w:t>ПРОГРАММНАЯ РЕАЛИЗАЦИЯ АЛГОРИТМОВ.............</w:t>
      </w:r>
    </w:p>
    <w:p w:rsidR="00D37B8C" w:rsidRDefault="00D37B8C" w:rsidP="00D37B8C">
      <w:pPr>
        <w:spacing w:after="0"/>
        <w:jc w:val="both"/>
        <w:rPr>
          <w:rFonts w:eastAsia="Times New Roman" w:cs="Times New Roman"/>
          <w:szCs w:val="20"/>
          <w:lang w:eastAsia="ru-RU"/>
        </w:rPr>
      </w:pPr>
      <w:r w:rsidRPr="0021604D">
        <w:rPr>
          <w:rFonts w:eastAsia="Times New Roman" w:cs="Arial"/>
          <w:bCs/>
          <w:szCs w:val="26"/>
          <w:lang w:eastAsia="ru-RU"/>
        </w:rPr>
        <w:t xml:space="preserve">       </w:t>
      </w:r>
      <w:r>
        <w:rPr>
          <w:rFonts w:eastAsia="Times New Roman" w:cs="Times New Roman"/>
          <w:szCs w:val="20"/>
          <w:lang w:eastAsia="ru-RU"/>
        </w:rPr>
        <w:t>4</w:t>
      </w:r>
      <w:r w:rsidRPr="0021604D">
        <w:rPr>
          <w:rFonts w:eastAsia="Times New Roman" w:cs="Times New Roman"/>
          <w:szCs w:val="20"/>
          <w:lang w:eastAsia="ru-RU"/>
        </w:rPr>
        <w:t>.</w:t>
      </w:r>
      <w:r>
        <w:rPr>
          <w:rFonts w:eastAsia="Times New Roman" w:cs="Times New Roman"/>
          <w:szCs w:val="20"/>
          <w:lang w:eastAsia="ru-RU"/>
        </w:rPr>
        <w:t>1.</w:t>
      </w:r>
      <w:r w:rsidRPr="0021604D">
        <w:rPr>
          <w:rFonts w:eastAsia="Times New Roman" w:cs="Times New Roman"/>
          <w:szCs w:val="20"/>
          <w:lang w:eastAsia="ru-RU"/>
        </w:rPr>
        <w:t xml:space="preserve"> Разработка алгоритмов</w:t>
      </w:r>
      <w:r>
        <w:rPr>
          <w:rFonts w:eastAsia="Times New Roman" w:cs="Times New Roman"/>
          <w:szCs w:val="20"/>
          <w:lang w:eastAsia="ru-RU"/>
        </w:rPr>
        <w:t>.........................................................................63</w:t>
      </w:r>
    </w:p>
    <w:p w:rsidR="006E19FF" w:rsidRDefault="00D37B8C" w:rsidP="00704B6F">
      <w:pPr>
        <w:keepNext/>
        <w:spacing w:before="120" w:after="120"/>
        <w:outlineLvl w:val="2"/>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4.2.</w:t>
      </w:r>
      <w:r w:rsidRPr="00D37B8C">
        <w:rPr>
          <w:rFonts w:eastAsia="Times New Roman" w:cs="Times New Roman"/>
          <w:szCs w:val="20"/>
          <w:lang w:eastAsia="ru-RU"/>
        </w:rPr>
        <w:t xml:space="preserve"> </w:t>
      </w:r>
      <w:r w:rsidRPr="0021604D">
        <w:rPr>
          <w:rFonts w:eastAsia="Times New Roman" w:cs="Times New Roman"/>
          <w:szCs w:val="20"/>
          <w:lang w:eastAsia="ru-RU"/>
        </w:rPr>
        <w:t>Проектирование классов программы</w:t>
      </w:r>
      <w:r>
        <w:rPr>
          <w:rFonts w:eastAsia="Times New Roman" w:cs="Times New Roman"/>
          <w:szCs w:val="20"/>
          <w:lang w:eastAsia="ru-RU"/>
        </w:rPr>
        <w:t>.................................................60</w:t>
      </w:r>
      <w:r w:rsidRPr="0021604D">
        <w:rPr>
          <w:rFonts w:eastAsia="Times New Roman" w:cs="Times New Roman"/>
          <w:szCs w:val="20"/>
          <w:lang w:eastAsia="ru-RU"/>
        </w:rPr>
        <w:t xml:space="preserve"> </w:t>
      </w:r>
    </w:p>
    <w:p w:rsidR="0021604D" w:rsidRPr="0021604D" w:rsidRDefault="0021604D" w:rsidP="00704B6F">
      <w:pPr>
        <w:spacing w:after="0"/>
        <w:jc w:val="both"/>
        <w:rPr>
          <w:rFonts w:eastAsia="Times New Roman" w:cs="Times New Roman"/>
          <w:szCs w:val="20"/>
          <w:lang w:eastAsia="ru-RU"/>
        </w:rPr>
      </w:pPr>
      <w:r w:rsidRPr="0021604D">
        <w:rPr>
          <w:rFonts w:eastAsia="Times New Roman" w:cs="Times New Roman"/>
          <w:szCs w:val="20"/>
          <w:lang w:eastAsia="ru-RU"/>
        </w:rPr>
        <w:t>4</w:t>
      </w:r>
      <w:r w:rsidR="009D1A1A">
        <w:rPr>
          <w:rFonts w:eastAsia="Times New Roman" w:cs="Times New Roman"/>
          <w:szCs w:val="20"/>
          <w:lang w:eastAsia="ru-RU"/>
        </w:rPr>
        <w:t>.</w:t>
      </w:r>
      <w:r>
        <w:rPr>
          <w:rFonts w:eastAsia="Times New Roman" w:cs="Times New Roman"/>
          <w:szCs w:val="20"/>
          <w:lang w:eastAsia="ru-RU"/>
        </w:rPr>
        <w:t xml:space="preserve"> </w:t>
      </w:r>
      <w:r w:rsidRPr="0021604D">
        <w:rPr>
          <w:rFonts w:eastAsia="Times New Roman" w:cs="Times New Roman"/>
          <w:szCs w:val="20"/>
          <w:lang w:eastAsia="ru-RU"/>
        </w:rPr>
        <w:t>ТЕХНИЧЕСКАЯ ДОКУМЕНТАЦИЯ</w:t>
      </w:r>
      <w:r w:rsidR="009D1A1A">
        <w:rPr>
          <w:rFonts w:eastAsia="Times New Roman" w:cs="Times New Roman"/>
          <w:szCs w:val="20"/>
          <w:lang w:eastAsia="ru-RU"/>
        </w:rPr>
        <w:t>..............</w:t>
      </w:r>
      <w:r>
        <w:rPr>
          <w:rFonts w:eastAsia="Times New Roman" w:cs="Times New Roman"/>
          <w:szCs w:val="20"/>
          <w:lang w:eastAsia="ru-RU"/>
        </w:rPr>
        <w:t>..............................................</w:t>
      </w:r>
      <w:r w:rsidR="00230981">
        <w:rPr>
          <w:rFonts w:eastAsia="Times New Roman" w:cs="Times New Roman"/>
          <w:szCs w:val="20"/>
          <w:lang w:eastAsia="ru-RU"/>
        </w:rPr>
        <w:t>66</w:t>
      </w:r>
    </w:p>
    <w:p w:rsid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lastRenderedPageBreak/>
        <w:t xml:space="preserve">    4.1</w:t>
      </w:r>
      <w:r w:rsidR="009D1A1A">
        <w:rPr>
          <w:rFonts w:eastAsia="Times New Roman" w:cs="Times New Roman"/>
          <w:szCs w:val="20"/>
          <w:lang w:eastAsia="ru-RU"/>
        </w:rPr>
        <w:t>.</w:t>
      </w:r>
      <w:r w:rsidR="0021604D" w:rsidRPr="0021604D">
        <w:rPr>
          <w:rFonts w:eastAsia="Times New Roman" w:cs="Times New Roman"/>
          <w:szCs w:val="20"/>
          <w:lang w:eastAsia="ru-RU"/>
        </w:rPr>
        <w:t xml:space="preserve"> Описание применения</w:t>
      </w:r>
      <w:r w:rsidR="0021604D">
        <w:rPr>
          <w:rFonts w:eastAsia="Times New Roman" w:cs="Times New Roman"/>
          <w:szCs w:val="20"/>
          <w:lang w:eastAsia="ru-RU"/>
        </w:rPr>
        <w:t>...............................................................................</w:t>
      </w:r>
      <w:r w:rsidR="00230981">
        <w:rPr>
          <w:rFonts w:eastAsia="Times New Roman" w:cs="Times New Roman"/>
          <w:szCs w:val="20"/>
          <w:lang w:eastAsia="ru-RU"/>
        </w:rPr>
        <w:t>66</w:t>
      </w:r>
    </w:p>
    <w:p w:rsidR="0021604D" w:rsidRP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4.2</w:t>
      </w:r>
      <w:r w:rsidR="009D1A1A">
        <w:rPr>
          <w:rFonts w:eastAsia="Times New Roman" w:cs="Times New Roman"/>
          <w:szCs w:val="20"/>
          <w:lang w:eastAsia="ru-RU"/>
        </w:rPr>
        <w:t>.</w:t>
      </w:r>
      <w:r w:rsidR="0021604D" w:rsidRPr="0021604D">
        <w:rPr>
          <w:rFonts w:eastAsia="Times New Roman" w:cs="Times New Roman"/>
          <w:szCs w:val="20"/>
          <w:lang w:eastAsia="ru-RU"/>
        </w:rPr>
        <w:t xml:space="preserve"> Условия применения</w:t>
      </w:r>
      <w:r w:rsidR="0021604D">
        <w:rPr>
          <w:rFonts w:eastAsia="Times New Roman" w:cs="Times New Roman"/>
          <w:szCs w:val="20"/>
          <w:lang w:eastAsia="ru-RU"/>
        </w:rPr>
        <w:t>...................................................................................</w:t>
      </w:r>
      <w:r w:rsidR="00230981">
        <w:rPr>
          <w:rFonts w:eastAsia="Times New Roman" w:cs="Times New Roman"/>
          <w:szCs w:val="20"/>
          <w:lang w:eastAsia="ru-RU"/>
        </w:rPr>
        <w:t>6</w:t>
      </w:r>
      <w:r w:rsidR="00EA0785">
        <w:rPr>
          <w:rFonts w:eastAsia="Times New Roman" w:cs="Times New Roman"/>
          <w:szCs w:val="20"/>
          <w:lang w:eastAsia="ru-RU"/>
        </w:rPr>
        <w:t>6</w:t>
      </w:r>
    </w:p>
    <w:p w:rsidR="0021604D" w:rsidRPr="0021604D" w:rsidRDefault="0021604D" w:rsidP="00704B6F">
      <w:pPr>
        <w:keepNext/>
        <w:spacing w:before="120" w:after="120"/>
        <w:outlineLvl w:val="1"/>
        <w:rPr>
          <w:rFonts w:eastAsia="Times New Roman" w:cs="Times New Roman"/>
          <w:szCs w:val="20"/>
          <w:lang w:eastAsia="ru-RU"/>
        </w:rPr>
      </w:pPr>
      <w:r w:rsidRPr="0021604D">
        <w:rPr>
          <w:szCs w:val="28"/>
        </w:rPr>
        <w:t xml:space="preserve">   4.3</w:t>
      </w:r>
      <w:r w:rsidR="009D1A1A">
        <w:rPr>
          <w:szCs w:val="28"/>
        </w:rPr>
        <w:t>.</w:t>
      </w:r>
      <w:r w:rsidRPr="0021604D">
        <w:rPr>
          <w:szCs w:val="28"/>
        </w:rPr>
        <w:t xml:space="preserve"> Входные и выходные данные</w:t>
      </w:r>
      <w:r w:rsidR="009D1A1A">
        <w:rPr>
          <w:szCs w:val="28"/>
        </w:rPr>
        <w:t>......</w:t>
      </w:r>
      <w:r>
        <w:rPr>
          <w:szCs w:val="28"/>
        </w:rPr>
        <w:t>...............................................................</w:t>
      </w:r>
      <w:r w:rsidR="00EA0785">
        <w:rPr>
          <w:szCs w:val="28"/>
        </w:rPr>
        <w:t>6</w:t>
      </w:r>
      <w:r w:rsidR="00230981">
        <w:rPr>
          <w:szCs w:val="28"/>
        </w:rPr>
        <w:t>7</w:t>
      </w:r>
    </w:p>
    <w:p w:rsidR="0021604D" w:rsidRPr="0021604D" w:rsidRDefault="0021604D" w:rsidP="00704B6F">
      <w:pPr>
        <w:tabs>
          <w:tab w:val="left" w:pos="1080"/>
        </w:tabs>
        <w:spacing w:after="0"/>
        <w:contextualSpacing w:val="0"/>
        <w:jc w:val="both"/>
        <w:rPr>
          <w:szCs w:val="28"/>
        </w:rPr>
      </w:pPr>
      <w:r>
        <w:rPr>
          <w:rFonts w:eastAsia="Times New Roman" w:cs="Times New Roman"/>
          <w:szCs w:val="20"/>
          <w:lang w:eastAsia="ru-RU"/>
        </w:rPr>
        <w:t xml:space="preserve">   </w:t>
      </w:r>
      <w:r w:rsidRPr="0021604D">
        <w:rPr>
          <w:szCs w:val="28"/>
        </w:rPr>
        <w:t>4.4</w:t>
      </w:r>
      <w:r w:rsidR="009D1A1A">
        <w:rPr>
          <w:szCs w:val="28"/>
        </w:rPr>
        <w:t>.</w:t>
      </w:r>
      <w:r w:rsidRPr="0021604D">
        <w:rPr>
          <w:szCs w:val="28"/>
        </w:rPr>
        <w:t xml:space="preserve"> Руководство программиста</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szCs w:val="28"/>
        </w:rPr>
      </w:pPr>
      <w:r>
        <w:rPr>
          <w:szCs w:val="28"/>
        </w:rPr>
        <w:t xml:space="preserve">       </w:t>
      </w:r>
      <w:r w:rsidRPr="0021604D">
        <w:rPr>
          <w:szCs w:val="28"/>
        </w:rPr>
        <w:t>4.4.1</w:t>
      </w:r>
      <w:r w:rsidR="009D1A1A">
        <w:rPr>
          <w:szCs w:val="28"/>
        </w:rPr>
        <w:t>.</w:t>
      </w:r>
      <w:r w:rsidRPr="0021604D">
        <w:rPr>
          <w:szCs w:val="28"/>
        </w:rPr>
        <w:t xml:space="preserve"> Общие сведения о программе</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rFonts w:eastAsia="Times New Roman" w:cs="Arial"/>
          <w:bCs/>
          <w:szCs w:val="26"/>
          <w:lang w:eastAsia="ru-RU"/>
        </w:rPr>
      </w:pPr>
      <w:r>
        <w:rPr>
          <w:rFonts w:eastAsia="Times New Roman" w:cs="Arial"/>
          <w:bCs/>
          <w:szCs w:val="26"/>
          <w:lang w:eastAsia="ru-RU"/>
        </w:rPr>
        <w:t xml:space="preserve">       </w:t>
      </w:r>
      <w:r w:rsidRPr="0021604D">
        <w:rPr>
          <w:rFonts w:eastAsia="Times New Roman" w:cs="Arial"/>
          <w:bCs/>
          <w:szCs w:val="26"/>
          <w:lang w:eastAsia="ru-RU"/>
        </w:rPr>
        <w:t>4.4.2</w:t>
      </w:r>
      <w:r w:rsidR="009D1A1A">
        <w:rPr>
          <w:rFonts w:eastAsia="Times New Roman" w:cs="Arial"/>
          <w:bCs/>
          <w:szCs w:val="26"/>
          <w:lang w:eastAsia="ru-RU"/>
        </w:rPr>
        <w:t>.</w:t>
      </w:r>
      <w:r w:rsidRPr="0021604D">
        <w:rPr>
          <w:rFonts w:eastAsia="Times New Roman" w:cs="Arial"/>
          <w:bCs/>
          <w:szCs w:val="26"/>
          <w:lang w:eastAsia="ru-RU"/>
        </w:rPr>
        <w:t xml:space="preserve"> Настройка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67</w:t>
      </w:r>
    </w:p>
    <w:p w:rsidR="0021604D" w:rsidRDefault="0021604D" w:rsidP="00704B6F">
      <w:pPr>
        <w:tabs>
          <w:tab w:val="left" w:pos="1080"/>
        </w:tabs>
        <w:spacing w:after="0"/>
        <w:contextualSpacing w:val="0"/>
        <w:jc w:val="both"/>
        <w:rPr>
          <w:rFonts w:eastAsia="Times New Roman" w:cs="Times New Roman"/>
          <w:szCs w:val="20"/>
          <w:lang w:eastAsia="ru-RU"/>
        </w:rPr>
      </w:pPr>
      <w:r>
        <w:rPr>
          <w:rFonts w:eastAsia="Times New Roman" w:cs="Arial"/>
          <w:bCs/>
          <w:szCs w:val="26"/>
          <w:lang w:eastAsia="ru-RU"/>
        </w:rPr>
        <w:t xml:space="preserve">   </w:t>
      </w:r>
      <w:r w:rsidRPr="0021604D">
        <w:rPr>
          <w:rFonts w:eastAsia="Times New Roman" w:cs="Times New Roman"/>
          <w:szCs w:val="20"/>
          <w:lang w:eastAsia="ru-RU"/>
        </w:rPr>
        <w:t>4.5</w:t>
      </w:r>
      <w:r w:rsidR="009D1A1A">
        <w:rPr>
          <w:rFonts w:eastAsia="Times New Roman" w:cs="Times New Roman"/>
          <w:szCs w:val="20"/>
          <w:lang w:eastAsia="ru-RU"/>
        </w:rPr>
        <w:t>.</w:t>
      </w:r>
      <w:r w:rsidRPr="0021604D">
        <w:rPr>
          <w:rFonts w:eastAsia="Times New Roman" w:cs="Times New Roman"/>
          <w:szCs w:val="20"/>
          <w:lang w:eastAsia="ru-RU"/>
        </w:rPr>
        <w:t xml:space="preserve"> Обращение к программе</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Pr="0021604D" w:rsidRDefault="0021604D" w:rsidP="00704B6F">
      <w:pPr>
        <w:spacing w:after="0"/>
        <w:contextualSpacing w:val="0"/>
        <w:jc w:val="both"/>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 xml:space="preserve">  </w:t>
      </w:r>
      <w:r w:rsidRPr="0021604D">
        <w:rPr>
          <w:rFonts w:eastAsia="Times New Roman" w:cs="Times New Roman"/>
          <w:szCs w:val="20"/>
          <w:lang w:eastAsia="ru-RU"/>
        </w:rPr>
        <w:t>4.6</w:t>
      </w:r>
      <w:r w:rsidR="009D1A1A">
        <w:rPr>
          <w:rFonts w:eastAsia="Times New Roman" w:cs="Times New Roman"/>
          <w:szCs w:val="20"/>
          <w:lang w:eastAsia="ru-RU"/>
        </w:rPr>
        <w:t>.</w:t>
      </w:r>
      <w:r w:rsidRPr="0021604D">
        <w:rPr>
          <w:rFonts w:eastAsia="Times New Roman" w:cs="Times New Roman"/>
          <w:szCs w:val="20"/>
          <w:lang w:eastAsia="ru-RU"/>
        </w:rPr>
        <w:t xml:space="preserve"> Руководство пользователя</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Default="0021604D" w:rsidP="00704B6F">
      <w:pPr>
        <w:spacing w:after="0"/>
        <w:jc w:val="both"/>
        <w:rPr>
          <w:rFonts w:eastAsia="Times New Roman" w:cs="Arial"/>
          <w:bCs/>
          <w:szCs w:val="26"/>
          <w:lang w:eastAsia="ru-RU"/>
        </w:rPr>
      </w:pPr>
      <w:r w:rsidRPr="0021604D">
        <w:rPr>
          <w:rFonts w:eastAsia="Times New Roman" w:cs="Arial"/>
          <w:bCs/>
          <w:szCs w:val="26"/>
          <w:lang w:eastAsia="ru-RU"/>
        </w:rPr>
        <w:t xml:space="preserve">     </w:t>
      </w:r>
      <w:r>
        <w:rPr>
          <w:rFonts w:eastAsia="Times New Roman" w:cs="Arial"/>
          <w:bCs/>
          <w:szCs w:val="26"/>
          <w:lang w:eastAsia="ru-RU"/>
        </w:rPr>
        <w:t xml:space="preserve">  </w:t>
      </w:r>
      <w:r w:rsidRPr="0021604D">
        <w:rPr>
          <w:rFonts w:eastAsia="Times New Roman" w:cs="Arial"/>
          <w:bCs/>
          <w:szCs w:val="26"/>
          <w:lang w:eastAsia="ru-RU"/>
        </w:rPr>
        <w:t>4.6.1</w:t>
      </w:r>
      <w:r w:rsidR="009D1A1A">
        <w:rPr>
          <w:rFonts w:eastAsia="Times New Roman" w:cs="Arial"/>
          <w:bCs/>
          <w:szCs w:val="26"/>
          <w:lang w:eastAsia="ru-RU"/>
        </w:rPr>
        <w:t>.</w:t>
      </w:r>
      <w:r w:rsidRPr="0021604D">
        <w:rPr>
          <w:rFonts w:eastAsia="Times New Roman" w:cs="Arial"/>
          <w:bCs/>
          <w:szCs w:val="26"/>
          <w:lang w:eastAsia="ru-RU"/>
        </w:rPr>
        <w:t xml:space="preserve"> Интерфейс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68</w:t>
      </w:r>
    </w:p>
    <w:p w:rsidR="0021604D" w:rsidRDefault="0021604D" w:rsidP="00704B6F">
      <w:pPr>
        <w:spacing w:after="0"/>
        <w:jc w:val="both"/>
        <w:rPr>
          <w:rFonts w:eastAsia="Lucida Sans Unicode" w:cs="Times New Roman"/>
          <w:szCs w:val="24"/>
        </w:rPr>
      </w:pPr>
      <w:r w:rsidRPr="0021604D">
        <w:rPr>
          <w:rFonts w:eastAsia="Lucida Sans Unicode" w:cs="Times New Roman"/>
          <w:szCs w:val="24"/>
        </w:rPr>
        <w:t>5</w:t>
      </w:r>
      <w:r w:rsidR="009D1A1A">
        <w:rPr>
          <w:rFonts w:eastAsia="Lucida Sans Unicode" w:cs="Times New Roman"/>
          <w:szCs w:val="24"/>
        </w:rPr>
        <w:t>.</w:t>
      </w:r>
      <w:r w:rsidRPr="0021604D">
        <w:rPr>
          <w:rFonts w:eastAsia="Lucida Sans Unicode" w:cs="Times New Roman"/>
          <w:szCs w:val="24"/>
        </w:rPr>
        <w:t xml:space="preserve"> ТЕСТИРОВАНИЕ СИСТЕМЫ</w:t>
      </w:r>
      <w:r w:rsidR="002C0E9D">
        <w:rPr>
          <w:rFonts w:eastAsia="Lucida Sans Unicode" w:cs="Times New Roman"/>
          <w:szCs w:val="24"/>
        </w:rPr>
        <w:t>........................................................................</w:t>
      </w:r>
      <w:r w:rsidR="00230981">
        <w:rPr>
          <w:rFonts w:eastAsia="Lucida Sans Unicode" w:cs="Times New Roman"/>
          <w:szCs w:val="24"/>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5.1</w:t>
      </w:r>
      <w:r w:rsidR="009D1A1A">
        <w:rPr>
          <w:rFonts w:eastAsia="Times New Roman" w:cs="Times New Roman"/>
          <w:szCs w:val="20"/>
          <w:lang w:eastAsia="ru-RU"/>
        </w:rPr>
        <w:t>.</w:t>
      </w:r>
      <w:r w:rsidRPr="002C0E9D">
        <w:rPr>
          <w:rFonts w:eastAsia="Times New Roman" w:cs="Times New Roman"/>
          <w:szCs w:val="20"/>
          <w:lang w:eastAsia="ru-RU"/>
        </w:rPr>
        <w:t xml:space="preserve"> Общие положения</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Pr="002C0E9D">
        <w:rPr>
          <w:rFonts w:eastAsia="Times New Roman" w:cs="Times New Roman"/>
          <w:szCs w:val="20"/>
          <w:lang w:eastAsia="ru-RU"/>
        </w:rPr>
        <w:t>5.2</w:t>
      </w:r>
      <w:r w:rsidR="009D1A1A">
        <w:rPr>
          <w:rFonts w:eastAsia="Times New Roman" w:cs="Times New Roman"/>
          <w:szCs w:val="20"/>
          <w:lang w:eastAsia="ru-RU"/>
        </w:rPr>
        <w:t>.</w:t>
      </w:r>
      <w:r w:rsidRPr="002C0E9D">
        <w:rPr>
          <w:rFonts w:eastAsia="Times New Roman" w:cs="Times New Roman"/>
          <w:szCs w:val="20"/>
          <w:lang w:eastAsia="ru-RU"/>
        </w:rPr>
        <w:t xml:space="preserve"> Разработк</w:t>
      </w:r>
      <w:r>
        <w:rPr>
          <w:rFonts w:eastAsia="Times New Roman" w:cs="Times New Roman"/>
          <w:szCs w:val="20"/>
          <w:lang w:eastAsia="ru-RU"/>
        </w:rPr>
        <w:t>а методики провед</w:t>
      </w:r>
      <w:r w:rsidR="009D1A1A">
        <w:rPr>
          <w:rFonts w:eastAsia="Times New Roman" w:cs="Times New Roman"/>
          <w:szCs w:val="20"/>
          <w:lang w:eastAsia="ru-RU"/>
        </w:rPr>
        <w:t>ения испытаний.................</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Pr="002C0E9D">
        <w:rPr>
          <w:rFonts w:eastAsia="Times New Roman" w:cs="Times New Roman"/>
          <w:szCs w:val="20"/>
          <w:lang w:eastAsia="ru-RU"/>
        </w:rPr>
        <w:t>5.3</w:t>
      </w:r>
      <w:r w:rsidR="009D1A1A">
        <w:rPr>
          <w:rFonts w:eastAsia="Times New Roman" w:cs="Times New Roman"/>
          <w:szCs w:val="20"/>
          <w:lang w:eastAsia="ru-RU"/>
        </w:rPr>
        <w:t>.</w:t>
      </w:r>
      <w:r w:rsidRPr="002C0E9D">
        <w:rPr>
          <w:rFonts w:eastAsia="Times New Roman" w:cs="Times New Roman"/>
          <w:szCs w:val="20"/>
          <w:lang w:eastAsia="ru-RU"/>
        </w:rPr>
        <w:t xml:space="preserve"> Результаты проведения испытаний</w:t>
      </w:r>
      <w:r>
        <w:rPr>
          <w:rFonts w:eastAsia="Times New Roman" w:cs="Times New Roman"/>
          <w:szCs w:val="20"/>
          <w:lang w:eastAsia="ru-RU"/>
        </w:rPr>
        <w:t>...........................................................7</w:t>
      </w:r>
      <w:r w:rsidR="00230981">
        <w:rPr>
          <w:rFonts w:eastAsia="Times New Roman" w:cs="Times New Roman"/>
          <w:szCs w:val="20"/>
          <w:lang w:eastAsia="ru-RU"/>
        </w:rPr>
        <w:t>6</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Times New Roman"/>
          <w:szCs w:val="20"/>
          <w:lang w:eastAsia="ru-RU"/>
        </w:rPr>
        <w:t xml:space="preserve">       </w:t>
      </w:r>
      <w:r w:rsidRPr="002C0E9D">
        <w:rPr>
          <w:rFonts w:eastAsia="Times New Roman" w:cs="Arial"/>
          <w:bCs/>
          <w:szCs w:val="26"/>
          <w:lang w:eastAsia="ru-RU"/>
        </w:rPr>
        <w:t>5.3.1</w:t>
      </w:r>
      <w:r w:rsidR="009D1A1A">
        <w:rPr>
          <w:rFonts w:eastAsia="Times New Roman" w:cs="Arial"/>
          <w:bCs/>
          <w:szCs w:val="26"/>
          <w:lang w:eastAsia="ru-RU"/>
        </w:rPr>
        <w:t>.</w:t>
      </w:r>
      <w:r w:rsidRPr="002C0E9D">
        <w:rPr>
          <w:rFonts w:eastAsia="Times New Roman" w:cs="Arial"/>
          <w:bCs/>
          <w:szCs w:val="26"/>
          <w:lang w:eastAsia="ru-RU"/>
        </w:rPr>
        <w:t xml:space="preserve"> Условия тестирования</w:t>
      </w:r>
      <w:r>
        <w:rPr>
          <w:rFonts w:eastAsia="Times New Roman" w:cs="Arial"/>
          <w:bCs/>
          <w:szCs w:val="26"/>
          <w:lang w:eastAsia="ru-RU"/>
        </w:rPr>
        <w:t>..........................................................................7</w:t>
      </w:r>
      <w:r w:rsidR="00230981">
        <w:rPr>
          <w:rFonts w:eastAsia="Times New Roman" w:cs="Arial"/>
          <w:bCs/>
          <w:szCs w:val="26"/>
          <w:lang w:eastAsia="ru-RU"/>
        </w:rPr>
        <w:t>7</w:t>
      </w:r>
    </w:p>
    <w:p w:rsidR="002C0E9D" w:rsidRP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5.3.2</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входных данных</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5.3.3</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выходных данных</w:t>
      </w:r>
      <w:r w:rsidR="009D1A1A">
        <w:rPr>
          <w:rFonts w:eastAsia="Times New Roman" w:cs="Arial"/>
          <w:bCs/>
          <w:szCs w:val="26"/>
          <w:lang w:eastAsia="ru-RU"/>
        </w:rPr>
        <w:t>...............</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Times New Roman"/>
          <w:kern w:val="1"/>
          <w:szCs w:val="28"/>
          <w:lang w:eastAsia="ar-SA"/>
        </w:rPr>
      </w:pPr>
      <w:r w:rsidRPr="002C0E9D">
        <w:rPr>
          <w:rFonts w:eastAsia="Times New Roman" w:cs="Times New Roman"/>
          <w:kern w:val="1"/>
          <w:szCs w:val="28"/>
          <w:lang w:eastAsia="ar-SA"/>
        </w:rPr>
        <w:t>6</w:t>
      </w:r>
      <w:r w:rsidR="009D1A1A">
        <w:rPr>
          <w:rFonts w:eastAsia="Times New Roman" w:cs="Times New Roman"/>
          <w:kern w:val="1"/>
          <w:szCs w:val="28"/>
          <w:lang w:eastAsia="ar-SA"/>
        </w:rPr>
        <w:t>.</w:t>
      </w:r>
      <w:r w:rsidRPr="002C0E9D">
        <w:rPr>
          <w:rFonts w:eastAsia="Times New Roman" w:cs="Times New Roman"/>
          <w:kern w:val="1"/>
          <w:szCs w:val="28"/>
          <w:lang w:eastAsia="ar-SA"/>
        </w:rPr>
        <w:t xml:space="preserve"> БЕЗОПАСНОСТЬ И ЭКОЛОГИЧНОСТЬ ПРОЕКТА</w:t>
      </w:r>
      <w:r>
        <w:rPr>
          <w:rFonts w:eastAsia="Times New Roman" w:cs="Times New Roman"/>
          <w:kern w:val="1"/>
          <w:szCs w:val="28"/>
          <w:lang w:eastAsia="ar-SA"/>
        </w:rPr>
        <w:t>...................................7</w:t>
      </w:r>
      <w:r w:rsidR="00EA0785">
        <w:rPr>
          <w:rFonts w:eastAsia="Times New Roman" w:cs="Times New Roman"/>
          <w:kern w:val="1"/>
          <w:szCs w:val="28"/>
          <w:lang w:eastAsia="ar-SA"/>
        </w:rPr>
        <w:t>9</w:t>
      </w:r>
    </w:p>
    <w:p w:rsidR="002C0E9D" w:rsidRPr="002C0E9D" w:rsidRDefault="002C0E9D" w:rsidP="00704B6F">
      <w:pPr>
        <w:keepNext/>
        <w:suppressAutoHyphens/>
        <w:spacing w:after="0"/>
        <w:jc w:val="both"/>
        <w:rPr>
          <w:rFonts w:eastAsia="Times New Roman" w:cs="Times New Roman"/>
          <w:bCs/>
          <w:iCs/>
          <w:kern w:val="1"/>
          <w:szCs w:val="28"/>
          <w:lang w:eastAsia="ar-SA"/>
        </w:rPr>
      </w:pPr>
      <w:r>
        <w:rPr>
          <w:rFonts w:eastAsia="Times New Roman" w:cs="Times New Roman"/>
          <w:bCs/>
          <w:kern w:val="1"/>
          <w:szCs w:val="28"/>
          <w:lang w:eastAsia="ar-SA"/>
        </w:rPr>
        <w:t xml:space="preserve">    </w:t>
      </w:r>
      <w:r w:rsidRPr="002C0E9D">
        <w:rPr>
          <w:rFonts w:eastAsia="Times New Roman" w:cs="Times New Roman"/>
          <w:bCs/>
          <w:kern w:val="1"/>
          <w:szCs w:val="28"/>
          <w:lang w:eastAsia="ar-SA"/>
        </w:rPr>
        <w:t>6.1</w:t>
      </w:r>
      <w:r w:rsidR="009D1A1A">
        <w:rPr>
          <w:rFonts w:eastAsia="Times New Roman" w:cs="Times New Roman"/>
          <w:bCs/>
          <w:kern w:val="1"/>
          <w:szCs w:val="28"/>
          <w:lang w:eastAsia="ar-SA"/>
        </w:rPr>
        <w:t>.</w:t>
      </w:r>
      <w:r w:rsidRPr="002C0E9D">
        <w:rPr>
          <w:rFonts w:eastAsia="Times New Roman" w:cs="Times New Roman"/>
          <w:bCs/>
          <w:kern w:val="1"/>
          <w:szCs w:val="28"/>
          <w:lang w:eastAsia="ar-SA"/>
        </w:rPr>
        <w:t xml:space="preserve"> </w:t>
      </w:r>
      <w:r w:rsidRPr="002C0E9D">
        <w:rPr>
          <w:rFonts w:eastAsia="Times New Roman" w:cs="Times New Roman"/>
          <w:bCs/>
          <w:iCs/>
          <w:kern w:val="1"/>
          <w:szCs w:val="28"/>
          <w:lang w:eastAsia="ar-SA"/>
        </w:rPr>
        <w:t>Характеристика помещения и описание рабочего места</w:t>
      </w:r>
      <w:r>
        <w:rPr>
          <w:rFonts w:eastAsia="Times New Roman" w:cs="Times New Roman"/>
          <w:bCs/>
          <w:iCs/>
          <w:kern w:val="1"/>
          <w:szCs w:val="28"/>
          <w:lang w:eastAsia="ar-SA"/>
        </w:rPr>
        <w:t>........................7</w:t>
      </w:r>
      <w:r w:rsidR="00EA0785">
        <w:rPr>
          <w:rFonts w:eastAsia="Times New Roman" w:cs="Times New Roman"/>
          <w:bCs/>
          <w:iCs/>
          <w:kern w:val="1"/>
          <w:szCs w:val="28"/>
          <w:lang w:eastAsia="ar-SA"/>
        </w:rPr>
        <w:t>9</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6.1.1</w:t>
      </w:r>
      <w:r w:rsidR="009D1A1A">
        <w:rPr>
          <w:rFonts w:eastAsia="Times New Roman" w:cs="Arial"/>
          <w:bCs/>
          <w:szCs w:val="26"/>
          <w:lang w:eastAsia="ru-RU"/>
        </w:rPr>
        <w:t>.</w:t>
      </w:r>
      <w:r w:rsidRPr="00C577F5">
        <w:rPr>
          <w:rFonts w:eastAsia="Times New Roman" w:cs="Arial"/>
          <w:bCs/>
          <w:szCs w:val="26"/>
          <w:lang w:eastAsia="ru-RU"/>
        </w:rPr>
        <w:t xml:space="preserve"> Шум</w:t>
      </w:r>
      <w:r w:rsidR="009D1A1A">
        <w:rPr>
          <w:rFonts w:eastAsia="Times New Roman" w:cs="Arial"/>
          <w:bCs/>
          <w:szCs w:val="26"/>
          <w:lang w:eastAsia="ru-RU"/>
        </w:rPr>
        <w:t>.............</w:t>
      </w:r>
      <w:r w:rsidR="00C577F5">
        <w:rPr>
          <w:rFonts w:eastAsia="Times New Roman" w:cs="Arial"/>
          <w:bCs/>
          <w:szCs w:val="26"/>
          <w:lang w:eastAsia="ru-RU"/>
        </w:rPr>
        <w:t>.......................................................................................</w:t>
      </w:r>
      <w:r w:rsidR="00EA0785">
        <w:rPr>
          <w:rFonts w:eastAsia="Times New Roman" w:cs="Arial"/>
          <w:bCs/>
          <w:szCs w:val="26"/>
          <w:lang w:eastAsia="ru-RU"/>
        </w:rPr>
        <w:t>81</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6.1.2</w:t>
      </w:r>
      <w:r w:rsidR="009D1A1A">
        <w:rPr>
          <w:rFonts w:eastAsia="Times New Roman" w:cs="Arial"/>
          <w:bCs/>
          <w:szCs w:val="26"/>
          <w:lang w:eastAsia="ru-RU"/>
        </w:rPr>
        <w:t>.</w:t>
      </w:r>
      <w:r w:rsidRPr="00C577F5">
        <w:rPr>
          <w:rFonts w:eastAsia="Times New Roman" w:cs="Arial"/>
          <w:bCs/>
          <w:szCs w:val="26"/>
          <w:lang w:eastAsia="ru-RU"/>
        </w:rPr>
        <w:t xml:space="preserve"> Микроклимат</w:t>
      </w:r>
      <w:r w:rsidR="009D1A1A">
        <w:rPr>
          <w:rFonts w:eastAsia="Times New Roman" w:cs="Arial"/>
          <w:bCs/>
          <w:szCs w:val="26"/>
          <w:lang w:eastAsia="ru-RU"/>
        </w:rPr>
        <w:t>..........</w:t>
      </w:r>
      <w:r w:rsidR="00C577F5">
        <w:rPr>
          <w:rFonts w:eastAsia="Times New Roman" w:cs="Arial"/>
          <w:bCs/>
          <w:szCs w:val="26"/>
          <w:lang w:eastAsia="ru-RU"/>
        </w:rPr>
        <w:t>..........................................................................</w:t>
      </w:r>
      <w:r w:rsidRPr="00C577F5">
        <w:rPr>
          <w:rFonts w:eastAsia="Times New Roman" w:cs="Arial"/>
          <w:bCs/>
          <w:szCs w:val="26"/>
          <w:lang w:eastAsia="ru-RU"/>
        </w:rPr>
        <w:t xml:space="preserve"> </w:t>
      </w:r>
      <w:r w:rsidR="00EA0785">
        <w:rPr>
          <w:rFonts w:eastAsia="Times New Roman" w:cs="Arial"/>
          <w:bCs/>
          <w:szCs w:val="26"/>
          <w:lang w:eastAsia="ru-RU"/>
        </w:rPr>
        <w:t>82</w:t>
      </w:r>
    </w:p>
    <w:p w:rsidR="002C0E9D" w:rsidRPr="00C577F5" w:rsidRDefault="002C0E9D" w:rsidP="00704B6F">
      <w:pPr>
        <w:keepNext/>
        <w:spacing w:before="120" w:after="120"/>
        <w:ind w:firstLine="709"/>
        <w:outlineLvl w:val="2"/>
        <w:rPr>
          <w:rFonts w:eastAsia="Times New Roman" w:cs="Arial"/>
          <w:bCs/>
          <w:szCs w:val="26"/>
          <w:lang w:eastAsia="ru-RU"/>
        </w:rPr>
      </w:pPr>
      <w:r w:rsidRPr="00C577F5">
        <w:rPr>
          <w:rFonts w:eastAsia="Times New Roman" w:cs="Arial"/>
          <w:bCs/>
          <w:szCs w:val="26"/>
          <w:lang w:eastAsia="ru-RU"/>
        </w:rPr>
        <w:t>6.1.3</w:t>
      </w:r>
      <w:r w:rsidR="009D1A1A">
        <w:rPr>
          <w:rFonts w:eastAsia="Times New Roman" w:cs="Arial"/>
          <w:bCs/>
          <w:szCs w:val="26"/>
          <w:lang w:eastAsia="ru-RU"/>
        </w:rPr>
        <w:t>.</w:t>
      </w:r>
      <w:r w:rsidRPr="00C577F5">
        <w:rPr>
          <w:rFonts w:eastAsia="Times New Roman" w:cs="Arial"/>
          <w:bCs/>
          <w:szCs w:val="26"/>
          <w:lang w:eastAsia="ru-RU"/>
        </w:rPr>
        <w:t xml:space="preserve"> Воздействие электрического тока</w:t>
      </w:r>
      <w:r w:rsidR="00C577F5">
        <w:rPr>
          <w:rFonts w:eastAsia="Times New Roman" w:cs="Arial"/>
          <w:bCs/>
          <w:szCs w:val="26"/>
          <w:lang w:eastAsia="ru-RU"/>
        </w:rPr>
        <w:t>...................................................</w:t>
      </w:r>
      <w:r w:rsidRPr="00C577F5">
        <w:rPr>
          <w:rFonts w:eastAsia="Times New Roman" w:cs="Arial"/>
          <w:bCs/>
          <w:szCs w:val="26"/>
          <w:lang w:eastAsia="ru-RU"/>
        </w:rPr>
        <w:t xml:space="preserve"> </w:t>
      </w:r>
      <w:r w:rsidR="00083B6A">
        <w:rPr>
          <w:rFonts w:eastAsia="Times New Roman" w:cs="Arial"/>
          <w:bCs/>
          <w:szCs w:val="26"/>
          <w:lang w:eastAsia="ru-RU"/>
        </w:rPr>
        <w:t>8</w:t>
      </w:r>
      <w:r w:rsidR="00EA0785">
        <w:rPr>
          <w:rFonts w:eastAsia="Times New Roman" w:cs="Arial"/>
          <w:bCs/>
          <w:szCs w:val="26"/>
          <w:lang w:eastAsia="ru-RU"/>
        </w:rPr>
        <w:t>3</w:t>
      </w:r>
    </w:p>
    <w:p w:rsidR="002C0E9D" w:rsidRPr="00C577F5" w:rsidRDefault="00C577F5" w:rsidP="00704B6F">
      <w:pPr>
        <w:suppressAutoHyphens/>
        <w:spacing w:before="75" w:after="75"/>
        <w:ind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w:t>
      </w:r>
      <w:r w:rsidR="002C0E9D" w:rsidRPr="00C577F5">
        <w:rPr>
          <w:rFonts w:eastAsia="SimSun" w:cs="Times New Roman"/>
          <w:bCs/>
          <w:kern w:val="1"/>
          <w:szCs w:val="28"/>
          <w:lang w:eastAsia="ar-SA"/>
        </w:rPr>
        <w:t>Оптимизация зрительных условий труда на рабочем месте</w:t>
      </w:r>
      <w:r w:rsidR="009D1A1A">
        <w:rPr>
          <w:rFonts w:eastAsia="SimSun" w:cs="Times New Roman"/>
          <w:bCs/>
          <w:kern w:val="1"/>
          <w:szCs w:val="28"/>
          <w:lang w:eastAsia="ar-SA"/>
        </w:rPr>
        <w:t>...</w:t>
      </w:r>
      <w:r>
        <w:rPr>
          <w:rFonts w:eastAsia="SimSun" w:cs="Times New Roman"/>
          <w:bCs/>
          <w:kern w:val="1"/>
          <w:szCs w:val="28"/>
          <w:lang w:eastAsia="ar-SA"/>
        </w:rPr>
        <w:t>.......</w:t>
      </w:r>
      <w:r w:rsidR="00083B6A">
        <w:rPr>
          <w:rFonts w:eastAsia="SimSun" w:cs="Times New Roman"/>
          <w:bCs/>
          <w:kern w:val="1"/>
          <w:szCs w:val="28"/>
          <w:lang w:eastAsia="ar-SA"/>
        </w:rPr>
        <w:t>......</w:t>
      </w:r>
      <w:r w:rsidR="002C0E9D" w:rsidRPr="00C577F5">
        <w:rPr>
          <w:rFonts w:eastAsia="SimSun" w:cs="Times New Roman"/>
          <w:bCs/>
          <w:kern w:val="1"/>
          <w:szCs w:val="28"/>
          <w:lang w:eastAsia="ar-SA"/>
        </w:rPr>
        <w:t xml:space="preserve"> </w:t>
      </w:r>
      <w:r w:rsidR="00083B6A">
        <w:rPr>
          <w:rFonts w:eastAsia="SimSun" w:cs="Times New Roman"/>
          <w:bCs/>
          <w:kern w:val="1"/>
          <w:szCs w:val="28"/>
          <w:lang w:eastAsia="ar-SA"/>
        </w:rPr>
        <w:t>8</w:t>
      </w:r>
      <w:r w:rsidR="00EA0785">
        <w:rPr>
          <w:rFonts w:eastAsia="SimSun" w:cs="Times New Roman"/>
          <w:bCs/>
          <w:kern w:val="1"/>
          <w:szCs w:val="28"/>
          <w:lang w:eastAsia="ar-SA"/>
        </w:rPr>
        <w:t>4</w:t>
      </w:r>
    </w:p>
    <w:p w:rsidR="002C0E9D" w:rsidRPr="00C577F5" w:rsidRDefault="002C0E9D" w:rsidP="00704B6F">
      <w:pPr>
        <w:suppressAutoHyphens/>
        <w:spacing w:before="75" w:after="75"/>
        <w:ind w:left="708" w:right="75"/>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6.2.1</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Основные требования к освещению с учётом труда</w:t>
      </w:r>
      <w:r w:rsidR="00C577F5">
        <w:rPr>
          <w:rFonts w:eastAsia="Times New Roman" w:cs="Times New Roman"/>
          <w:bCs/>
          <w:color w:val="000000"/>
          <w:kern w:val="1"/>
          <w:szCs w:val="28"/>
          <w:lang w:eastAsia="ar-SA"/>
        </w:rPr>
        <w:t>.....................</w:t>
      </w:r>
      <w:r w:rsidR="00083B6A">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4</w:t>
      </w:r>
    </w:p>
    <w:p w:rsidR="002C0E9D" w:rsidRPr="00C577F5" w:rsidRDefault="002C0E9D" w:rsidP="00704B6F">
      <w:pPr>
        <w:suppressAutoHyphens/>
        <w:spacing w:after="0"/>
        <w:ind w:firstLine="708"/>
        <w:jc w:val="both"/>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6.2.2</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Обоснование организации освещения и нормативного уровня освещённости рабочего места</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8</w:t>
      </w:r>
      <w:r w:rsidR="00EA0785">
        <w:rPr>
          <w:rFonts w:eastAsia="Times New Roman" w:cs="Times New Roman"/>
          <w:bCs/>
          <w:color w:val="000000"/>
          <w:kern w:val="1"/>
          <w:szCs w:val="28"/>
          <w:lang w:eastAsia="ar-SA"/>
        </w:rPr>
        <w:t>6</w:t>
      </w:r>
    </w:p>
    <w:p w:rsidR="002C0E9D" w:rsidRPr="00C577F5" w:rsidRDefault="00C577F5" w:rsidP="00704B6F">
      <w:pPr>
        <w:suppressAutoHyphens/>
        <w:spacing w:after="0"/>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2C0E9D" w:rsidRPr="00C577F5">
        <w:rPr>
          <w:rFonts w:eastAsia="Times New Roman" w:cs="Times New Roman"/>
          <w:bCs/>
          <w:color w:val="000000"/>
          <w:kern w:val="1"/>
          <w:szCs w:val="28"/>
          <w:lang w:eastAsia="ar-SA"/>
        </w:rPr>
        <w:t>6.2.3</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Средства и способы обесп</w:t>
      </w:r>
      <w:r>
        <w:rPr>
          <w:rFonts w:eastAsia="Times New Roman" w:cs="Times New Roman"/>
          <w:bCs/>
          <w:color w:val="000000"/>
          <w:kern w:val="1"/>
          <w:szCs w:val="28"/>
          <w:lang w:eastAsia="ar-SA"/>
        </w:rPr>
        <w:t xml:space="preserve">ечения требуемой освещённости </w:t>
      </w:r>
      <w:r w:rsidR="002C0E9D" w:rsidRPr="00C577F5">
        <w:rPr>
          <w:rFonts w:eastAsia="Times New Roman" w:cs="Times New Roman"/>
          <w:bCs/>
          <w:color w:val="000000"/>
          <w:kern w:val="1"/>
          <w:szCs w:val="28"/>
          <w:lang w:eastAsia="ar-SA"/>
        </w:rPr>
        <w:t>равномерности светораспределения</w:t>
      </w:r>
      <w:r>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8</w:t>
      </w:r>
    </w:p>
    <w:p w:rsidR="002C0E9D" w:rsidRPr="00C577F5" w:rsidRDefault="002C0E9D" w:rsidP="00704B6F">
      <w:pPr>
        <w:suppressAutoHyphens/>
        <w:spacing w:before="75" w:after="75"/>
        <w:ind w:right="75" w:firstLine="708"/>
        <w:rPr>
          <w:rFonts w:eastAsia="Times New Roman" w:cs="Times New Roman"/>
          <w:bCs/>
          <w:color w:val="000000"/>
          <w:kern w:val="1"/>
          <w:szCs w:val="28"/>
          <w:lang w:eastAsia="ar-SA"/>
        </w:rPr>
      </w:pPr>
      <w:r w:rsidRPr="00C577F5">
        <w:rPr>
          <w:rFonts w:eastAsia="Times New Roman" w:cs="Times New Roman"/>
          <w:bCs/>
          <w:color w:val="000000"/>
          <w:kern w:val="1"/>
          <w:szCs w:val="28"/>
          <w:lang w:eastAsia="ar-SA"/>
        </w:rPr>
        <w:t>6.2.4</w:t>
      </w:r>
      <w:r w:rsidR="009D1A1A">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 xml:space="preserve"> Расчёт освещения рабочего места</w:t>
      </w:r>
      <w:r w:rsidR="009D1A1A">
        <w:rPr>
          <w:rFonts w:eastAsia="Times New Roman" w:cs="Times New Roman"/>
          <w:bCs/>
          <w:color w:val="000000"/>
          <w:kern w:val="1"/>
          <w:szCs w:val="28"/>
          <w:lang w:eastAsia="ar-SA"/>
        </w:rPr>
        <w:t>...............</w:t>
      </w:r>
      <w:r w:rsidR="00C577F5">
        <w:rPr>
          <w:rFonts w:eastAsia="Times New Roman" w:cs="Times New Roman"/>
          <w:bCs/>
          <w:color w:val="000000"/>
          <w:kern w:val="1"/>
          <w:szCs w:val="28"/>
          <w:lang w:eastAsia="ar-SA"/>
        </w:rPr>
        <w:t>...................................</w:t>
      </w:r>
      <w:r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9</w:t>
      </w:r>
    </w:p>
    <w:p w:rsidR="002C0E9D" w:rsidRPr="00C577F5" w:rsidRDefault="00C577F5" w:rsidP="00704B6F">
      <w:pPr>
        <w:suppressAutoHyphens/>
        <w:spacing w:after="0"/>
        <w:jc w:val="both"/>
        <w:rPr>
          <w:rFonts w:eastAsia="Times New Roman" w:cs="Times New Roman"/>
          <w:bCs/>
          <w:iCs/>
          <w:kern w:val="1"/>
          <w:szCs w:val="28"/>
          <w:lang w:eastAsia="ar-SA"/>
        </w:rPr>
      </w:pPr>
      <w:r w:rsidRPr="00C577F5">
        <w:rPr>
          <w:rFonts w:eastAsia="Times New Roman" w:cs="Times New Roman"/>
          <w:bCs/>
          <w:kern w:val="1"/>
          <w:szCs w:val="28"/>
          <w:lang w:eastAsia="ar-SA"/>
        </w:rPr>
        <w:t xml:space="preserve">    </w:t>
      </w:r>
      <w:r w:rsidR="002C0E9D" w:rsidRPr="00C577F5">
        <w:rPr>
          <w:rFonts w:eastAsia="Times New Roman" w:cs="Times New Roman"/>
          <w:bCs/>
          <w:kern w:val="1"/>
          <w:szCs w:val="28"/>
          <w:lang w:eastAsia="ar-SA"/>
        </w:rPr>
        <w:t>6</w:t>
      </w:r>
      <w:r w:rsidR="002C0E9D" w:rsidRPr="00C577F5">
        <w:rPr>
          <w:rFonts w:eastAsia="Times New Roman" w:cs="Times New Roman"/>
          <w:bCs/>
          <w:iCs/>
          <w:kern w:val="1"/>
          <w:szCs w:val="28"/>
          <w:lang w:eastAsia="ar-SA"/>
        </w:rPr>
        <w:t>.3</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Обеспечение пожарной безопасности</w:t>
      </w:r>
      <w:r w:rsidRPr="00C577F5">
        <w:rPr>
          <w:rFonts w:eastAsia="Times New Roman" w:cs="Times New Roman"/>
          <w:bCs/>
          <w:iCs/>
          <w:kern w:val="1"/>
          <w:szCs w:val="28"/>
          <w:lang w:eastAsia="ar-SA"/>
        </w:rPr>
        <w:t>......................................................</w:t>
      </w:r>
      <w:r w:rsidR="00083B6A">
        <w:rPr>
          <w:rFonts w:eastAsia="Times New Roman" w:cs="Times New Roman"/>
          <w:bCs/>
          <w:iCs/>
          <w:kern w:val="1"/>
          <w:szCs w:val="28"/>
          <w:lang w:eastAsia="ar-SA"/>
        </w:rPr>
        <w:t>9</w:t>
      </w:r>
      <w:r w:rsidR="002B1BF8">
        <w:rPr>
          <w:rFonts w:eastAsia="Times New Roman" w:cs="Times New Roman"/>
          <w:bCs/>
          <w:iCs/>
          <w:kern w:val="1"/>
          <w:szCs w:val="28"/>
          <w:lang w:eastAsia="ar-SA"/>
        </w:rPr>
        <w:t>2</w:t>
      </w:r>
    </w:p>
    <w:p w:rsidR="002C0E9D" w:rsidRPr="00C577F5" w:rsidRDefault="00C577F5" w:rsidP="00704B6F">
      <w:pPr>
        <w:keepNext/>
        <w:suppressAutoHyphens/>
        <w:spacing w:after="0"/>
        <w:jc w:val="both"/>
        <w:rPr>
          <w:rFonts w:eastAsia="Times New Roman" w:cs="Times New Roman"/>
          <w:bCs/>
          <w:iCs/>
          <w:kern w:val="1"/>
          <w:szCs w:val="28"/>
          <w:lang w:eastAsia="ar-SA"/>
        </w:rPr>
      </w:pPr>
      <w:r w:rsidRPr="00C577F5">
        <w:rPr>
          <w:rFonts w:eastAsia="Times New Roman" w:cs="Times New Roman"/>
          <w:bCs/>
          <w:iCs/>
          <w:kern w:val="1"/>
          <w:szCs w:val="28"/>
          <w:lang w:eastAsia="ar-SA"/>
        </w:rPr>
        <w:lastRenderedPageBreak/>
        <w:t xml:space="preserve">    </w:t>
      </w:r>
      <w:r w:rsidR="002C0E9D" w:rsidRPr="00C577F5">
        <w:rPr>
          <w:rFonts w:eastAsia="Times New Roman" w:cs="Times New Roman"/>
          <w:bCs/>
          <w:iCs/>
          <w:kern w:val="1"/>
          <w:szCs w:val="28"/>
          <w:lang w:eastAsia="ar-SA"/>
        </w:rPr>
        <w:t>6.4</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Экологичность проекта</w:t>
      </w:r>
      <w:r w:rsidRPr="00C577F5">
        <w:rPr>
          <w:rFonts w:eastAsia="Times New Roman" w:cs="Times New Roman"/>
          <w:bCs/>
          <w:iCs/>
          <w:kern w:val="1"/>
          <w:szCs w:val="28"/>
          <w:lang w:eastAsia="ar-SA"/>
        </w:rPr>
        <w:t>..........................................</w:t>
      </w:r>
      <w:r w:rsidR="00EA0785">
        <w:rPr>
          <w:rFonts w:eastAsia="Times New Roman" w:cs="Times New Roman"/>
          <w:bCs/>
          <w:iCs/>
          <w:kern w:val="1"/>
          <w:szCs w:val="28"/>
          <w:lang w:eastAsia="ar-SA"/>
        </w:rPr>
        <w:t>...............................</w:t>
      </w:r>
      <w:r w:rsidRPr="00C577F5">
        <w:rPr>
          <w:rFonts w:eastAsia="Times New Roman" w:cs="Times New Roman"/>
          <w:bCs/>
          <w:iCs/>
          <w:kern w:val="1"/>
          <w:szCs w:val="28"/>
          <w:lang w:eastAsia="ar-SA"/>
        </w:rPr>
        <w:t>....</w:t>
      </w:r>
      <w:r w:rsidR="002B1BF8">
        <w:rPr>
          <w:rFonts w:eastAsia="Times New Roman" w:cs="Times New Roman"/>
          <w:bCs/>
          <w:iCs/>
          <w:kern w:val="1"/>
          <w:szCs w:val="28"/>
          <w:lang w:eastAsia="ar-SA"/>
        </w:rPr>
        <w:t>97</w:t>
      </w:r>
    </w:p>
    <w:p w:rsidR="002C0E9D" w:rsidRPr="00C577F5" w:rsidRDefault="002C0E9D" w:rsidP="00704B6F">
      <w:pPr>
        <w:keepNext/>
        <w:widowControl w:val="0"/>
        <w:suppressAutoHyphens/>
        <w:spacing w:before="240" w:after="240"/>
        <w:outlineLvl w:val="0"/>
        <w:rPr>
          <w:rFonts w:eastAsia="Lucida Sans Unicode" w:cs="Times New Roman"/>
          <w:bCs/>
          <w:kern w:val="32"/>
          <w:szCs w:val="28"/>
        </w:rPr>
      </w:pPr>
      <w:r w:rsidRPr="00C577F5">
        <w:rPr>
          <w:rFonts w:eastAsia="Lucida Sans Unicode" w:cs="Times New Roman"/>
          <w:bCs/>
          <w:kern w:val="32"/>
          <w:szCs w:val="28"/>
        </w:rPr>
        <w:t>7</w:t>
      </w:r>
      <w:r w:rsidR="009D1A1A">
        <w:rPr>
          <w:rFonts w:eastAsia="Lucida Sans Unicode" w:cs="Times New Roman"/>
          <w:bCs/>
          <w:kern w:val="32"/>
          <w:szCs w:val="28"/>
        </w:rPr>
        <w:t>.</w:t>
      </w:r>
      <w:r w:rsidRPr="00C577F5">
        <w:rPr>
          <w:rFonts w:eastAsia="Lucida Sans Unicode" w:cs="Times New Roman"/>
          <w:bCs/>
          <w:kern w:val="32"/>
          <w:szCs w:val="28"/>
        </w:rPr>
        <w:t xml:space="preserve"> ЭКОНОМИЧЕСКАЯ ЧАСТЬ</w:t>
      </w:r>
      <w:r w:rsidR="00C577F5" w:rsidRPr="00C577F5">
        <w:rPr>
          <w:rFonts w:eastAsia="Lucida Sans Unicode" w:cs="Times New Roman"/>
          <w:bCs/>
          <w:kern w:val="32"/>
          <w:szCs w:val="28"/>
        </w:rPr>
        <w:t>..................................</w:t>
      </w:r>
      <w:r w:rsidR="00EA0785">
        <w:rPr>
          <w:rFonts w:eastAsia="Lucida Sans Unicode" w:cs="Times New Roman"/>
          <w:bCs/>
          <w:kern w:val="32"/>
          <w:szCs w:val="28"/>
        </w:rPr>
        <w:t>...............................</w:t>
      </w:r>
      <w:r w:rsidR="00C577F5" w:rsidRPr="00C577F5">
        <w:rPr>
          <w:rFonts w:eastAsia="Lucida Sans Unicode" w:cs="Times New Roman"/>
          <w:bCs/>
          <w:kern w:val="32"/>
          <w:szCs w:val="28"/>
        </w:rPr>
        <w:t>.........</w:t>
      </w:r>
      <w:r w:rsidR="002B1BF8">
        <w:rPr>
          <w:rFonts w:eastAsia="Lucida Sans Unicode" w:cs="Times New Roman"/>
          <w:bCs/>
          <w:kern w:val="32"/>
          <w:szCs w:val="28"/>
        </w:rPr>
        <w:t>98</w:t>
      </w:r>
    </w:p>
    <w:p w:rsidR="002C0E9D" w:rsidRPr="00C577F5" w:rsidRDefault="002C0E9D" w:rsidP="00704B6F">
      <w:pPr>
        <w:keepNext/>
        <w:widowControl w:val="0"/>
        <w:suppressAutoHyphens/>
        <w:spacing w:before="240" w:after="240"/>
        <w:ind w:left="708"/>
        <w:outlineLvl w:val="0"/>
        <w:rPr>
          <w:rFonts w:eastAsiaTheme="minorHAnsi" w:cs="Times New Roman"/>
          <w:szCs w:val="28"/>
        </w:rPr>
      </w:pPr>
      <w:r w:rsidRPr="00C577F5">
        <w:rPr>
          <w:rFonts w:eastAsiaTheme="minorHAnsi" w:cs="Times New Roman"/>
          <w:szCs w:val="28"/>
        </w:rPr>
        <w:t>7.1</w:t>
      </w:r>
      <w:r w:rsidR="009D1A1A">
        <w:rPr>
          <w:rFonts w:eastAsiaTheme="minorHAnsi" w:cs="Times New Roman"/>
          <w:szCs w:val="28"/>
        </w:rPr>
        <w:t>.</w:t>
      </w:r>
      <w:r w:rsidRPr="00C577F5">
        <w:rPr>
          <w:rFonts w:eastAsiaTheme="minorHAnsi" w:cs="Times New Roman"/>
          <w:szCs w:val="28"/>
        </w:rPr>
        <w:t xml:space="preserve"> План-график разработки</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98</w:t>
      </w:r>
    </w:p>
    <w:p w:rsidR="002C0E9D" w:rsidRDefault="002C0E9D" w:rsidP="00704B6F">
      <w:pPr>
        <w:ind w:firstLine="708"/>
        <w:rPr>
          <w:rFonts w:eastAsiaTheme="minorHAnsi" w:cs="Times New Roman"/>
          <w:szCs w:val="28"/>
        </w:rPr>
      </w:pPr>
      <w:r w:rsidRPr="00C577F5">
        <w:rPr>
          <w:rFonts w:eastAsiaTheme="minorHAnsi" w:cs="Times New Roman"/>
          <w:szCs w:val="28"/>
        </w:rPr>
        <w:t>7.2</w:t>
      </w:r>
      <w:r w:rsidR="009D1A1A">
        <w:rPr>
          <w:rFonts w:eastAsiaTheme="minorHAnsi" w:cs="Times New Roman"/>
          <w:szCs w:val="28"/>
        </w:rPr>
        <w:t>.</w:t>
      </w:r>
      <w:r w:rsidRPr="00C577F5">
        <w:rPr>
          <w:rFonts w:eastAsiaTheme="minorHAnsi" w:cs="Times New Roman"/>
          <w:szCs w:val="28"/>
        </w:rPr>
        <w:t xml:space="preserve"> Составление сметы затрат на разработку</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99</w:t>
      </w:r>
    </w:p>
    <w:p w:rsidR="00B81C89" w:rsidRDefault="00874FB4" w:rsidP="00704B6F">
      <w:pPr>
        <w:ind w:firstLine="709"/>
        <w:rPr>
          <w:rFonts w:eastAsiaTheme="minorHAnsi" w:cs="Times New Roman"/>
          <w:szCs w:val="28"/>
        </w:rPr>
      </w:pPr>
      <w:r>
        <w:rPr>
          <w:rFonts w:eastAsiaTheme="minorHAnsi" w:cs="Times New Roman"/>
          <w:szCs w:val="28"/>
        </w:rPr>
        <w:t xml:space="preserve">    </w:t>
      </w:r>
      <w:r w:rsidR="00B81C89" w:rsidRPr="00B81C89">
        <w:rPr>
          <w:rFonts w:eastAsiaTheme="minorHAnsi" w:cs="Times New Roman"/>
          <w:szCs w:val="28"/>
        </w:rPr>
        <w:t>7.2.1</w:t>
      </w:r>
      <w:r w:rsidR="009D1A1A">
        <w:rPr>
          <w:rFonts w:eastAsiaTheme="minorHAnsi" w:cs="Times New Roman"/>
          <w:szCs w:val="28"/>
        </w:rPr>
        <w:t>.</w:t>
      </w:r>
      <w:r w:rsidR="00B81C89" w:rsidRPr="00B81C89">
        <w:rPr>
          <w:rFonts w:eastAsiaTheme="minorHAnsi" w:cs="Times New Roman"/>
          <w:szCs w:val="28"/>
        </w:rPr>
        <w:t xml:space="preserve"> Материальные </w:t>
      </w:r>
      <w:r w:rsidR="009D1A1A">
        <w:rPr>
          <w:rFonts w:eastAsiaTheme="minorHAnsi" w:cs="Times New Roman"/>
          <w:szCs w:val="28"/>
        </w:rPr>
        <w:t>затраты...........</w:t>
      </w:r>
      <w:r>
        <w:rPr>
          <w:rFonts w:eastAsiaTheme="minorHAnsi" w:cs="Times New Roman"/>
          <w:szCs w:val="28"/>
        </w:rPr>
        <w:t>...</w:t>
      </w:r>
      <w:r w:rsidR="00B81C89" w:rsidRPr="00B81C89">
        <w:rPr>
          <w:rFonts w:eastAsiaTheme="minorHAnsi" w:cs="Times New Roman"/>
          <w:szCs w:val="28"/>
        </w:rPr>
        <w:t>..............................................</w:t>
      </w:r>
      <w:r w:rsidR="00B81C89">
        <w:rPr>
          <w:rFonts w:eastAsiaTheme="minorHAnsi" w:cs="Times New Roman"/>
          <w:szCs w:val="28"/>
        </w:rPr>
        <w:t>....</w:t>
      </w:r>
      <w:r w:rsidR="00B81C89" w:rsidRPr="00B81C89">
        <w:rPr>
          <w:rFonts w:eastAsiaTheme="minorHAnsi" w:cs="Times New Roman"/>
          <w:szCs w:val="28"/>
        </w:rPr>
        <w:t>..99</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7.2.2. Затраты на оплату труда</w:t>
      </w:r>
      <w:r>
        <w:rPr>
          <w:rFonts w:eastAsiaTheme="minorHAnsi" w:cs="Times New Roman"/>
          <w:szCs w:val="28"/>
        </w:rPr>
        <w:t>............................</w:t>
      </w:r>
      <w:r w:rsidRPr="00874FB4">
        <w:rPr>
          <w:rFonts w:eastAsiaTheme="minorHAnsi" w:cs="Times New Roman"/>
          <w:szCs w:val="28"/>
        </w:rPr>
        <w:t>...............................</w:t>
      </w:r>
      <w:r>
        <w:rPr>
          <w:rFonts w:eastAsiaTheme="minorHAnsi" w:cs="Times New Roman"/>
          <w:szCs w:val="28"/>
        </w:rPr>
        <w:t>..103</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Pr="00874FB4">
        <w:rPr>
          <w:rFonts w:eastAsiaTheme="minorHAnsi" w:cs="Times New Roman"/>
          <w:szCs w:val="28"/>
        </w:rPr>
        <w:t>7.2.3. Амортизация основных фондов</w:t>
      </w:r>
      <w:r>
        <w:rPr>
          <w:rFonts w:eastAsiaTheme="minorHAnsi" w:cs="Times New Roman"/>
          <w:szCs w:val="28"/>
        </w:rPr>
        <w:t>....................</w:t>
      </w:r>
      <w:r w:rsidRPr="00874FB4">
        <w:rPr>
          <w:rFonts w:eastAsiaTheme="minorHAnsi" w:cs="Times New Roman"/>
          <w:szCs w:val="28"/>
        </w:rPr>
        <w:t>.........................</w:t>
      </w:r>
      <w:r>
        <w:rPr>
          <w:rFonts w:eastAsiaTheme="minorHAnsi" w:cs="Times New Roman"/>
          <w:szCs w:val="28"/>
        </w:rPr>
        <w:t>....104</w:t>
      </w:r>
    </w:p>
    <w:p w:rsidR="00874FB4" w:rsidRPr="00874FB4" w:rsidRDefault="00874FB4" w:rsidP="00704B6F">
      <w:pPr>
        <w:ind w:firstLine="708"/>
        <w:rPr>
          <w:rFonts w:eastAsiaTheme="minorHAnsi" w:cs="Times New Roman"/>
          <w:szCs w:val="28"/>
        </w:rPr>
      </w:pPr>
      <w:r w:rsidRPr="00874FB4">
        <w:rPr>
          <w:rFonts w:eastAsiaTheme="minorHAnsi" w:cs="Times New Roman"/>
          <w:szCs w:val="28"/>
        </w:rPr>
        <w:t>7.2.4. Прочие затраты............................</w:t>
      </w:r>
      <w:r>
        <w:rPr>
          <w:rFonts w:eastAsiaTheme="minorHAnsi" w:cs="Times New Roman"/>
          <w:szCs w:val="28"/>
        </w:rPr>
        <w:t>..........</w:t>
      </w:r>
      <w:r w:rsidRPr="00874FB4">
        <w:rPr>
          <w:rFonts w:eastAsiaTheme="minorHAnsi" w:cs="Times New Roman"/>
          <w:szCs w:val="28"/>
        </w:rPr>
        <w:t>.........................................</w:t>
      </w:r>
      <w:r>
        <w:rPr>
          <w:rFonts w:eastAsiaTheme="minorHAnsi" w:cs="Times New Roman"/>
          <w:szCs w:val="28"/>
        </w:rPr>
        <w:t>105</w:t>
      </w:r>
    </w:p>
    <w:p w:rsidR="002C0E9D" w:rsidRPr="00C577F5" w:rsidRDefault="002C0E9D" w:rsidP="00704B6F">
      <w:pPr>
        <w:ind w:firstLine="708"/>
        <w:rPr>
          <w:rFonts w:eastAsiaTheme="minorHAnsi" w:cs="Times New Roman"/>
          <w:szCs w:val="28"/>
        </w:rPr>
      </w:pPr>
      <w:r w:rsidRPr="00C577F5">
        <w:rPr>
          <w:rFonts w:eastAsiaTheme="minorHAnsi" w:cs="Times New Roman"/>
          <w:szCs w:val="28"/>
        </w:rPr>
        <w:t>7.3</w:t>
      </w:r>
      <w:r w:rsidR="009D1A1A">
        <w:rPr>
          <w:rFonts w:eastAsiaTheme="minorHAnsi" w:cs="Times New Roman"/>
          <w:szCs w:val="28"/>
        </w:rPr>
        <w:t>.</w:t>
      </w:r>
      <w:r w:rsidRPr="00C577F5">
        <w:rPr>
          <w:rFonts w:eastAsiaTheme="minorHAnsi" w:cs="Times New Roman"/>
          <w:szCs w:val="28"/>
        </w:rPr>
        <w:t xml:space="preserve"> Расчет проектной цены подписки на ПО</w:t>
      </w:r>
      <w:r w:rsidR="009D1A1A">
        <w:rPr>
          <w:rFonts w:eastAsiaTheme="minorHAnsi" w:cs="Times New Roman"/>
          <w:szCs w:val="28"/>
        </w:rPr>
        <w:t>........</w:t>
      </w:r>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3</w:t>
      </w:r>
    </w:p>
    <w:p w:rsidR="002C0E9D" w:rsidRPr="00C577F5" w:rsidRDefault="002C0E9D" w:rsidP="00704B6F">
      <w:pPr>
        <w:ind w:firstLine="708"/>
        <w:rPr>
          <w:rFonts w:eastAsiaTheme="minorHAnsi" w:cs="Times New Roman"/>
          <w:szCs w:val="28"/>
        </w:rPr>
      </w:pPr>
      <w:r w:rsidRPr="00C577F5">
        <w:rPr>
          <w:rFonts w:eastAsiaTheme="minorHAnsi" w:cs="Times New Roman"/>
          <w:szCs w:val="28"/>
        </w:rPr>
        <w:t>7.4</w:t>
      </w:r>
      <w:r w:rsidR="009D1A1A">
        <w:rPr>
          <w:rFonts w:eastAsiaTheme="minorHAnsi" w:cs="Times New Roman"/>
          <w:szCs w:val="28"/>
        </w:rPr>
        <w:t>.</w:t>
      </w:r>
      <w:r w:rsidRPr="00C577F5">
        <w:rPr>
          <w:rFonts w:eastAsiaTheme="minorHAnsi" w:cs="Times New Roman"/>
          <w:szCs w:val="28"/>
        </w:rPr>
        <w:t xml:space="preserve"> Расчет и выводы по эффективности предложений</w:t>
      </w:r>
      <w:r w:rsidR="009D1A1A">
        <w:rPr>
          <w:rFonts w:eastAsiaTheme="minorHAnsi" w:cs="Times New Roman"/>
          <w:szCs w:val="28"/>
        </w:rPr>
        <w:t>..................</w:t>
      </w:r>
      <w:r w:rsidR="00C577F5" w:rsidRPr="00C577F5">
        <w:rPr>
          <w:rFonts w:eastAsiaTheme="minorHAnsi" w:cs="Times New Roman"/>
          <w:szCs w:val="28"/>
        </w:rPr>
        <w:t>.......</w:t>
      </w:r>
      <w:r w:rsidRPr="00C577F5">
        <w:rPr>
          <w:rFonts w:eastAsiaTheme="minorHAnsi" w:cs="Times New Roman"/>
          <w:szCs w:val="28"/>
        </w:rPr>
        <w:t>10</w:t>
      </w:r>
      <w:r w:rsidR="002B1BF8">
        <w:rPr>
          <w:rFonts w:eastAsiaTheme="minorHAnsi" w:cs="Times New Roman"/>
          <w:szCs w:val="28"/>
        </w:rPr>
        <w:t>4</w:t>
      </w:r>
    </w:p>
    <w:p w:rsidR="002C0E9D" w:rsidRDefault="003040AA"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ЗАКЛЮЧЕНИЕ.....</w:t>
      </w:r>
      <w:r w:rsidR="00C577F5" w:rsidRPr="00C577F5">
        <w:rPr>
          <w:rFonts w:eastAsia="Lucida Sans Unicode" w:cs="Times New Roman"/>
          <w:bCs/>
          <w:kern w:val="32"/>
          <w:szCs w:val="28"/>
        </w:rPr>
        <w:t>.........................................................................</w:t>
      </w:r>
      <w:r w:rsidR="005B3AB5">
        <w:rPr>
          <w:rFonts w:eastAsia="Lucida Sans Unicode" w:cs="Times New Roman"/>
          <w:bCs/>
          <w:kern w:val="32"/>
          <w:szCs w:val="28"/>
        </w:rPr>
        <w:t>...............</w:t>
      </w:r>
      <w:r w:rsidR="00C577F5" w:rsidRPr="00C577F5">
        <w:rPr>
          <w:rFonts w:eastAsia="Lucida Sans Unicode" w:cs="Times New Roman"/>
          <w:bCs/>
          <w:kern w:val="32"/>
          <w:szCs w:val="28"/>
        </w:rPr>
        <w:t>..</w:t>
      </w:r>
      <w:r w:rsidR="00874FB4">
        <w:rPr>
          <w:rFonts w:eastAsia="Lucida Sans Unicode" w:cs="Times New Roman"/>
          <w:bCs/>
          <w:kern w:val="32"/>
          <w:szCs w:val="28"/>
        </w:rPr>
        <w:t>.</w:t>
      </w:r>
      <w:r w:rsidR="00C577F5" w:rsidRPr="00C577F5">
        <w:rPr>
          <w:rFonts w:eastAsia="Lucida Sans Unicode" w:cs="Times New Roman"/>
          <w:bCs/>
          <w:kern w:val="32"/>
          <w:szCs w:val="28"/>
        </w:rPr>
        <w:t>...</w:t>
      </w:r>
      <w:r w:rsidR="002C0E9D" w:rsidRPr="00C577F5">
        <w:rPr>
          <w:rFonts w:eastAsia="Lucida Sans Unicode" w:cs="Times New Roman"/>
          <w:bCs/>
          <w:kern w:val="32"/>
          <w:szCs w:val="28"/>
        </w:rPr>
        <w:t>10</w:t>
      </w:r>
      <w:r w:rsidR="002B1BF8">
        <w:rPr>
          <w:rFonts w:eastAsia="Lucida Sans Unicode" w:cs="Times New Roman"/>
          <w:bCs/>
          <w:kern w:val="32"/>
          <w:szCs w:val="28"/>
        </w:rPr>
        <w:t>5</w:t>
      </w:r>
    </w:p>
    <w:p w:rsidR="0075581D" w:rsidRDefault="0075581D"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Библиографический список</w:t>
      </w:r>
      <w:r w:rsidR="005B3AB5">
        <w:rPr>
          <w:rFonts w:eastAsia="Lucida Sans Unicode" w:cs="Times New Roman"/>
          <w:bCs/>
          <w:kern w:val="32"/>
          <w:szCs w:val="28"/>
        </w:rPr>
        <w:t>...........................................................................</w:t>
      </w:r>
      <w:r w:rsidR="00874FB4">
        <w:rPr>
          <w:rFonts w:eastAsia="Lucida Sans Unicode" w:cs="Times New Roman"/>
          <w:bCs/>
          <w:kern w:val="32"/>
          <w:szCs w:val="28"/>
        </w:rPr>
        <w:t>.</w:t>
      </w:r>
      <w:r w:rsidR="005B3AB5">
        <w:rPr>
          <w:rFonts w:eastAsia="Lucida Sans Unicode" w:cs="Times New Roman"/>
          <w:bCs/>
          <w:kern w:val="32"/>
          <w:szCs w:val="28"/>
        </w:rPr>
        <w:t>...10</w:t>
      </w:r>
      <w:r w:rsidR="002B1BF8">
        <w:rPr>
          <w:rFonts w:eastAsia="Lucida Sans Unicode" w:cs="Times New Roman"/>
          <w:bCs/>
          <w:kern w:val="32"/>
          <w:szCs w:val="28"/>
        </w:rPr>
        <w:t>7</w:t>
      </w:r>
    </w:p>
    <w:p w:rsidR="005B3AB5" w:rsidRPr="00C577F5" w:rsidRDefault="005B3AB5"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Приложение. Листинг наиболее значимых частей программы....................</w:t>
      </w:r>
      <w:r w:rsidR="00874FB4">
        <w:rPr>
          <w:rFonts w:eastAsia="Lucida Sans Unicode" w:cs="Times New Roman"/>
          <w:bCs/>
          <w:kern w:val="32"/>
          <w:szCs w:val="28"/>
        </w:rPr>
        <w:t>.</w:t>
      </w:r>
      <w:r>
        <w:rPr>
          <w:rFonts w:eastAsia="Lucida Sans Unicode" w:cs="Times New Roman"/>
          <w:bCs/>
          <w:kern w:val="32"/>
          <w:szCs w:val="28"/>
        </w:rPr>
        <w:t>.1</w:t>
      </w:r>
      <w:r w:rsidR="002B1BF8">
        <w:rPr>
          <w:rFonts w:eastAsia="Lucida Sans Unicode" w:cs="Times New Roman"/>
          <w:bCs/>
          <w:kern w:val="32"/>
          <w:szCs w:val="28"/>
        </w:rPr>
        <w:t>09</w:t>
      </w: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keepNext/>
        <w:widowControl w:val="0"/>
        <w:suppressAutoHyphens/>
        <w:spacing w:before="240" w:after="240"/>
        <w:ind w:left="708"/>
        <w:outlineLvl w:val="0"/>
        <w:rPr>
          <w:rFonts w:eastAsia="Lucida Sans Unicode" w:cs="Arial"/>
          <w:b/>
          <w:bCs/>
          <w:kern w:val="32"/>
          <w:szCs w:val="28"/>
        </w:rPr>
      </w:pPr>
    </w:p>
    <w:p w:rsidR="002C0E9D" w:rsidRPr="00AD555D" w:rsidRDefault="002C0E9D" w:rsidP="002C0E9D">
      <w:pPr>
        <w:suppressAutoHyphens/>
        <w:spacing w:before="75" w:after="75"/>
        <w:ind w:right="75" w:firstLine="708"/>
        <w:rPr>
          <w:rFonts w:eastAsia="Times New Roman" w:cs="Times New Roman"/>
          <w:color w:val="000000"/>
          <w:kern w:val="1"/>
          <w:szCs w:val="28"/>
          <w:lang w:eastAsia="ar-SA"/>
        </w:rPr>
      </w:pPr>
    </w:p>
    <w:p w:rsidR="002C0E9D" w:rsidRPr="00AD555D" w:rsidRDefault="002C0E9D" w:rsidP="002C0E9D">
      <w:pPr>
        <w:suppressAutoHyphens/>
        <w:spacing w:after="0"/>
        <w:jc w:val="center"/>
        <w:rPr>
          <w:rFonts w:eastAsia="Times New Roman" w:cs="Times New Roman"/>
          <w:color w:val="000000"/>
          <w:kern w:val="1"/>
          <w:szCs w:val="28"/>
          <w:lang w:eastAsia="ar-SA"/>
        </w:rPr>
      </w:pPr>
    </w:p>
    <w:p w:rsidR="002C0E9D" w:rsidRPr="00AD555D" w:rsidRDefault="002C0E9D" w:rsidP="002C0E9D">
      <w:pPr>
        <w:suppressAutoHyphens/>
        <w:spacing w:before="75" w:after="75"/>
        <w:ind w:left="708" w:right="75"/>
        <w:jc w:val="both"/>
        <w:rPr>
          <w:rFonts w:eastAsia="Times New Roman" w:cs="Times New Roman"/>
          <w:color w:val="000000"/>
          <w:kern w:val="1"/>
          <w:szCs w:val="28"/>
          <w:lang w:eastAsia="ar-SA"/>
        </w:rPr>
      </w:pPr>
    </w:p>
    <w:p w:rsidR="002C0E9D" w:rsidRPr="00CE48C5" w:rsidRDefault="002C0E9D" w:rsidP="002C0E9D">
      <w:pPr>
        <w:keepNext/>
        <w:spacing w:before="120" w:after="120"/>
        <w:ind w:firstLine="709"/>
        <w:outlineLvl w:val="2"/>
        <w:rPr>
          <w:rFonts w:eastAsia="Times New Roman" w:cs="Arial"/>
          <w:b/>
          <w:bCs/>
          <w:color w:val="000000"/>
          <w:spacing w:val="1"/>
          <w:szCs w:val="28"/>
          <w:lang w:eastAsia="ru-RU"/>
        </w:rPr>
      </w:pPr>
    </w:p>
    <w:p w:rsidR="002C0E9D" w:rsidRPr="00CE48C5" w:rsidRDefault="002C0E9D" w:rsidP="002C0E9D">
      <w:pPr>
        <w:keepNext/>
        <w:spacing w:before="120" w:after="120"/>
        <w:ind w:firstLine="709"/>
        <w:outlineLvl w:val="2"/>
        <w:rPr>
          <w:rFonts w:eastAsia="Times New Roman" w:cs="Arial"/>
          <w:b/>
          <w:bCs/>
          <w:szCs w:val="26"/>
          <w:lang w:eastAsia="ru-RU"/>
        </w:rPr>
      </w:pPr>
    </w:p>
    <w:p w:rsidR="002C0E9D" w:rsidRDefault="002C0E9D" w:rsidP="002C0E9D">
      <w:pPr>
        <w:keepNext/>
        <w:spacing w:before="120" w:after="120"/>
        <w:contextualSpacing w:val="0"/>
        <w:outlineLvl w:val="2"/>
        <w:rPr>
          <w:rFonts w:eastAsia="Times New Roman" w:cs="Times New Roman"/>
          <w:kern w:val="1"/>
          <w:szCs w:val="28"/>
          <w:lang w:eastAsia="ar-SA"/>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9742FC" w:rsidRDefault="009742FC" w:rsidP="00C577F5">
      <w:pPr>
        <w:pStyle w:val="NoSpacing"/>
        <w:rPr>
          <w:rFonts w:eastAsia="Times New Roman" w:cs="Times New Roman"/>
          <w:szCs w:val="20"/>
          <w:lang w:eastAsia="ru-RU"/>
        </w:rPr>
      </w:pPr>
    </w:p>
    <w:p w:rsidR="003040AA" w:rsidRDefault="003040AA" w:rsidP="00C577F5">
      <w:pPr>
        <w:pStyle w:val="NoSpacing"/>
        <w:rPr>
          <w:rFonts w:eastAsia="Times New Roman" w:cs="Times New Roman"/>
          <w:szCs w:val="20"/>
          <w:lang w:eastAsia="ru-RU"/>
        </w:rPr>
      </w:pPr>
    </w:p>
    <w:p w:rsidR="003040AA" w:rsidRPr="00A0674B" w:rsidRDefault="003040AA" w:rsidP="00C577F5">
      <w:pPr>
        <w:pStyle w:val="NoSpacing"/>
        <w:rPr>
          <w:rFonts w:cs="Times New Roman"/>
          <w:b/>
          <w:szCs w:val="28"/>
        </w:rPr>
      </w:pPr>
    </w:p>
    <w:p w:rsidR="002E4311" w:rsidRDefault="002E4311" w:rsidP="008B4E79">
      <w:pPr>
        <w:pStyle w:val="NoSpacing"/>
        <w:ind w:firstLine="708"/>
        <w:rPr>
          <w:rFonts w:cs="Times New Roman"/>
          <w:b/>
          <w:szCs w:val="28"/>
        </w:rPr>
      </w:pPr>
      <w:r w:rsidRPr="009C0D45">
        <w:rPr>
          <w:rFonts w:cs="Times New Roman"/>
          <w:b/>
          <w:szCs w:val="28"/>
        </w:rPr>
        <w:lastRenderedPageBreak/>
        <w:t>В</w:t>
      </w:r>
      <w:r w:rsidR="003040AA">
        <w:rPr>
          <w:rFonts w:cs="Times New Roman"/>
          <w:b/>
          <w:szCs w:val="28"/>
        </w:rPr>
        <w:t>ВЕДЕНИЕ</w:t>
      </w:r>
    </w:p>
    <w:p w:rsidR="00061AFD" w:rsidRPr="009C0D45" w:rsidRDefault="00061AFD" w:rsidP="008B4E79">
      <w:pPr>
        <w:pStyle w:val="NoSpacing"/>
        <w:ind w:firstLine="708"/>
        <w:rPr>
          <w:rFonts w:cs="Times New Roman"/>
          <w:b/>
          <w:szCs w:val="28"/>
        </w:rPr>
      </w:pP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r w:rsidRPr="00114196">
        <w:rPr>
          <w:rFonts w:eastAsia="Times New Roman" w:cs="Times New Roman"/>
          <w:color w:val="000000"/>
          <w:szCs w:val="28"/>
          <w:lang w:eastAsia="ru-RU"/>
        </w:rPr>
        <w:t>eb-узлов,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эффективности своей деятельности такие сети, как Интернет, Интранет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Обеспечение коммуникации сотрудников;</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lastRenderedPageBreak/>
        <w:t>5.</w:t>
      </w:r>
      <w:r w:rsidRPr="00931B3D">
        <w:rPr>
          <w:rFonts w:cs="Times New Roman"/>
          <w:szCs w:val="28"/>
        </w:rPr>
        <w:tab/>
        <w:t>В разделе «Экономическая часть» выполняется планирование процесса разработки, осуществляется расчет сметы затрат на разработку программного 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В разделе «Безопасность и экологичность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D7047D" w:rsidRDefault="00D7047D" w:rsidP="0095691C">
      <w:pPr>
        <w:pStyle w:val="NoSpacing"/>
        <w:jc w:val="both"/>
        <w:rPr>
          <w:rFonts w:eastAsia="Times New Roman" w:cs="Times New Roman"/>
          <w:b/>
          <w:bCs/>
          <w:sz w:val="32"/>
          <w:szCs w:val="28"/>
        </w:rPr>
      </w:pPr>
    </w:p>
    <w:p w:rsidR="00D7047D" w:rsidRDefault="00D7047D" w:rsidP="0095691C">
      <w:pPr>
        <w:pStyle w:val="NoSpacing"/>
        <w:jc w:val="both"/>
      </w:pPr>
    </w:p>
    <w:p w:rsidR="00D7047D" w:rsidRDefault="00734D31" w:rsidP="008668E3">
      <w:pPr>
        <w:pStyle w:val="NoSpacing"/>
        <w:ind w:firstLine="709"/>
        <w:rPr>
          <w:rFonts w:cs="Times New Roman"/>
          <w:b/>
          <w:szCs w:val="28"/>
        </w:rPr>
      </w:pPr>
      <w:r>
        <w:rPr>
          <w:rFonts w:cs="Times New Roman"/>
          <w:b/>
          <w:szCs w:val="28"/>
        </w:rPr>
        <w:t>1</w:t>
      </w:r>
      <w:r w:rsidR="0086546A">
        <w:rPr>
          <w:rFonts w:cs="Times New Roman"/>
          <w:b/>
          <w:szCs w:val="28"/>
        </w:rPr>
        <w:t>.</w:t>
      </w:r>
      <w:r>
        <w:rPr>
          <w:rFonts w:cs="Times New Roman"/>
          <w:b/>
          <w:szCs w:val="28"/>
        </w:rPr>
        <w:t xml:space="preserve"> </w:t>
      </w:r>
      <w:bookmarkStart w:id="4" w:name="_Toc389427400"/>
      <w:r w:rsidR="00A62E5F">
        <w:rPr>
          <w:rFonts w:cs="Times New Roman"/>
          <w:b/>
          <w:szCs w:val="28"/>
        </w:rPr>
        <w:t>ТЕХНИКО-ЭКОНОМИЧЕСКОЕ ОБОСНОВАНИЕ ТЕМЫ</w:t>
      </w:r>
    </w:p>
    <w:p w:rsidR="008668E3" w:rsidRDefault="008668E3" w:rsidP="008668E3">
      <w:pPr>
        <w:pStyle w:val="NoSpacing"/>
        <w:ind w:firstLine="709"/>
        <w:rPr>
          <w:rFonts w:cs="Times New Roman"/>
          <w:b/>
          <w:szCs w:val="28"/>
        </w:rPr>
      </w:pPr>
    </w:p>
    <w:p w:rsidR="00061AFD" w:rsidRPr="00734D31" w:rsidRDefault="00217610" w:rsidP="008668E3">
      <w:pPr>
        <w:ind w:firstLine="709"/>
        <w:contextualSpacing w:val="0"/>
        <w:rPr>
          <w:b/>
        </w:rPr>
      </w:pPr>
      <w:r w:rsidRPr="00734D31">
        <w:rPr>
          <w:b/>
        </w:rPr>
        <w:t>1.1</w:t>
      </w:r>
      <w:r w:rsidR="0086546A">
        <w:rPr>
          <w:b/>
        </w:rPr>
        <w:t>.</w:t>
      </w:r>
      <w:r w:rsidRPr="00734D31">
        <w:rPr>
          <w:b/>
        </w:rPr>
        <w:t xml:space="preserve"> Актуальность и практическая ценность разработки</w:t>
      </w:r>
      <w:bookmarkEnd w:id="4"/>
    </w:p>
    <w:p w:rsidR="009F06F8" w:rsidRDefault="00217610" w:rsidP="008668E3">
      <w:pPr>
        <w:ind w:firstLine="709"/>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затратно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мультиагентные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A62E5F">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8D1581" w:rsidP="008668E3">
      <w:pPr>
        <w:pStyle w:val="Heading2"/>
        <w:ind w:firstLine="708"/>
        <w:jc w:val="both"/>
        <w:rPr>
          <w:rFonts w:ascii="Times New Roman" w:hAnsi="Times New Roman" w:cs="Times New Roman"/>
          <w:color w:val="000000" w:themeColor="text1"/>
          <w:sz w:val="28"/>
          <w:szCs w:val="28"/>
        </w:rPr>
      </w:pPr>
      <w:bookmarkStart w:id="5" w:name="_Toc389427401"/>
      <w:r w:rsidRPr="00CC60A6">
        <w:rPr>
          <w:rFonts w:ascii="Times New Roman" w:hAnsi="Times New Roman" w:cs="Times New Roman"/>
          <w:color w:val="000000" w:themeColor="text1"/>
          <w:sz w:val="28"/>
          <w:szCs w:val="28"/>
        </w:rPr>
        <w:lastRenderedPageBreak/>
        <w:t>1.2</w:t>
      </w:r>
      <w:r w:rsidR="0086546A">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5"/>
    </w:p>
    <w:p w:rsidR="008668E3" w:rsidRPr="008668E3" w:rsidRDefault="008668E3" w:rsidP="008668E3"/>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r w:rsidR="00930CDF">
        <w:rPr>
          <w:rFonts w:cs="Times New Roman"/>
          <w:szCs w:val="28"/>
          <w:lang w:val="en-US"/>
        </w:rPr>
        <w:t>S</w:t>
      </w:r>
      <w:r>
        <w:rPr>
          <w:rFonts w:cs="Times New Roman"/>
          <w:szCs w:val="28"/>
          <w:lang w:val="en-US"/>
        </w:rPr>
        <w:t>ynkra</w:t>
      </w:r>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r w:rsidR="00930CDF">
        <w:rPr>
          <w:rFonts w:cs="Times New Roman"/>
          <w:szCs w:val="28"/>
          <w:lang w:val="en-US"/>
        </w:rPr>
        <w:t>W</w:t>
      </w:r>
      <w:r w:rsidR="007E3E14" w:rsidRPr="00EB6BE7">
        <w:rPr>
          <w:rFonts w:cs="Times New Roman"/>
          <w:szCs w:val="28"/>
          <w:lang w:val="en-US"/>
        </w:rPr>
        <w:t>rike</w:t>
      </w:r>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lastRenderedPageBreak/>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D7047D" w:rsidRPr="00F55A96" w:rsidRDefault="00F55A96" w:rsidP="00D7047D">
      <w:pPr>
        <w:ind w:firstLine="708"/>
        <w:contextualSpacing w:val="0"/>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061AFD" w:rsidRPr="00EC58F1" w:rsidRDefault="00EC58F1" w:rsidP="008668E3">
      <w:pPr>
        <w:keepNext/>
        <w:spacing w:before="120" w:after="120"/>
        <w:ind w:firstLine="708"/>
        <w:contextualSpacing w:val="0"/>
        <w:jc w:val="both"/>
        <w:outlineLvl w:val="1"/>
        <w:rPr>
          <w:rFonts w:eastAsia="Times New Roman" w:cs="Times New Roman"/>
          <w:b/>
          <w:szCs w:val="20"/>
          <w:lang w:eastAsia="ru-RU"/>
        </w:rPr>
      </w:pPr>
      <w:bookmarkStart w:id="6" w:name="_Toc389427410"/>
      <w:bookmarkEnd w:id="0"/>
      <w:r w:rsidRPr="00EC58F1">
        <w:rPr>
          <w:rFonts w:eastAsia="Times New Roman" w:cs="Times New Roman"/>
          <w:b/>
          <w:szCs w:val="20"/>
          <w:lang w:eastAsia="ru-RU"/>
        </w:rPr>
        <w:t>1.3</w:t>
      </w:r>
      <w:r w:rsidR="0086546A">
        <w:rPr>
          <w:rFonts w:eastAsia="Times New Roman" w:cs="Times New Roman"/>
          <w:b/>
          <w:szCs w:val="20"/>
          <w:lang w:eastAsia="ru-RU"/>
        </w:rPr>
        <w:t>.</w:t>
      </w:r>
      <w:r w:rsidRPr="00EC58F1">
        <w:rPr>
          <w:rFonts w:eastAsia="Times New Roman" w:cs="Times New Roman"/>
          <w:b/>
          <w:szCs w:val="20"/>
          <w:lang w:eastAsia="ru-RU"/>
        </w:rPr>
        <w:t xml:space="preserve"> Выбор средств разработки</w:t>
      </w:r>
      <w:bookmarkEnd w:id="6"/>
    </w:p>
    <w:p w:rsidR="00EC58F1" w:rsidRPr="00EC58F1" w:rsidRDefault="00EC58F1" w:rsidP="0095691C">
      <w:pPr>
        <w:widowControl w:val="0"/>
        <w:suppressAutoHyphens/>
        <w:spacing w:before="120" w:after="120"/>
        <w:ind w:firstLine="709"/>
        <w:contextualSpacing w:val="0"/>
        <w:jc w:val="both"/>
        <w:rPr>
          <w:rFonts w:eastAsia="Lucida Sans Unicode" w:cs="Times New Roman"/>
          <w:szCs w:val="28"/>
          <w:lang w:eastAsia="ru-RU"/>
        </w:rPr>
      </w:pPr>
      <w:r w:rsidRPr="00EC58F1">
        <w:rPr>
          <w:rFonts w:eastAsia="Lucida Sans Unicode" w:cs="Times New Roman"/>
          <w:szCs w:val="28"/>
          <w:lang w:eastAsia="ru-RU"/>
        </w:rPr>
        <w:t>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lastRenderedPageBreak/>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Server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 xml:space="preserve">Server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Благодаря исчерпывающему набору функций, взаимодействию с существующими системами и автоматизации типовых задач, Microsoft</w:t>
      </w:r>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r w:rsidRPr="00EC58F1">
        <w:rPr>
          <w:rFonts w:eastAsia="Times New Roman" w:cs="Times New Roman"/>
          <w:szCs w:val="28"/>
          <w:lang w:eastAsia="ru-RU"/>
        </w:rPr>
        <w:t>Server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сь бесплатными версиями Express</w:t>
      </w:r>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Default="00734D31" w:rsidP="00DC6E04">
      <w:pPr>
        <w:widowControl w:val="0"/>
        <w:suppressAutoHyphens/>
        <w:spacing w:after="0"/>
        <w:jc w:val="both"/>
        <w:rPr>
          <w:rFonts w:eastAsia="Lucida Sans Unicode" w:cs="Times New Roman"/>
          <w:szCs w:val="28"/>
          <w:lang w:eastAsia="ru-RU"/>
        </w:rPr>
      </w:pPr>
    </w:p>
    <w:p w:rsidR="00061AFD" w:rsidRPr="00DC6E04" w:rsidRDefault="00061AFD" w:rsidP="00DC6E04">
      <w:pPr>
        <w:widowControl w:val="0"/>
        <w:suppressAutoHyphens/>
        <w:spacing w:after="0"/>
        <w:jc w:val="both"/>
        <w:rPr>
          <w:rFonts w:eastAsia="Lucida Sans Unicode" w:cs="Times New Roman"/>
          <w:szCs w:val="28"/>
          <w:lang w:eastAsia="ru-RU"/>
        </w:rPr>
      </w:pPr>
    </w:p>
    <w:p w:rsidR="00061AFD" w:rsidRDefault="00734D31" w:rsidP="008668E3">
      <w:pPr>
        <w:spacing w:line="240" w:lineRule="auto"/>
        <w:ind w:left="709"/>
        <w:jc w:val="both"/>
        <w:rPr>
          <w:rFonts w:cs="Times New Roman"/>
          <w:b/>
          <w:szCs w:val="28"/>
        </w:rPr>
      </w:pPr>
      <w:r>
        <w:rPr>
          <w:rFonts w:cs="Times New Roman"/>
          <w:b/>
          <w:szCs w:val="28"/>
        </w:rPr>
        <w:lastRenderedPageBreak/>
        <w:t>2</w:t>
      </w:r>
      <w:r w:rsidR="0086546A">
        <w:rPr>
          <w:rFonts w:cs="Times New Roman"/>
          <w:b/>
          <w:szCs w:val="28"/>
        </w:rPr>
        <w:t>.</w:t>
      </w:r>
      <w:r w:rsidR="002F780D" w:rsidRPr="002F780D">
        <w:rPr>
          <w:rFonts w:cs="Times New Roman"/>
          <w:b/>
          <w:szCs w:val="28"/>
        </w:rPr>
        <w:t xml:space="preserve"> </w:t>
      </w:r>
      <w:r w:rsidR="00A62E5F">
        <w:rPr>
          <w:rFonts w:cs="Times New Roman"/>
          <w:b/>
          <w:szCs w:val="28"/>
        </w:rPr>
        <w:t>ТЕОРЕТИЧЕСКАЯ ЧАСТЬ</w:t>
      </w:r>
    </w:p>
    <w:p w:rsidR="008668E3" w:rsidRDefault="008668E3" w:rsidP="008668E3">
      <w:pPr>
        <w:spacing w:line="240" w:lineRule="auto"/>
        <w:ind w:left="709"/>
        <w:jc w:val="both"/>
        <w:rPr>
          <w:rFonts w:cs="Times New Roman"/>
          <w:b/>
          <w:szCs w:val="28"/>
        </w:rPr>
      </w:pPr>
    </w:p>
    <w:p w:rsidR="00061AFD" w:rsidRDefault="00734D31" w:rsidP="008668E3">
      <w:pPr>
        <w:ind w:left="708"/>
        <w:contextualSpacing w:val="0"/>
        <w:jc w:val="both"/>
        <w:rPr>
          <w:rFonts w:cs="Times New Roman"/>
          <w:b/>
          <w:szCs w:val="28"/>
        </w:rPr>
      </w:pPr>
      <w:r>
        <w:rPr>
          <w:rFonts w:cs="Times New Roman"/>
          <w:b/>
          <w:szCs w:val="28"/>
        </w:rPr>
        <w:t>2.1</w:t>
      </w:r>
      <w:r w:rsidR="0086546A">
        <w:rPr>
          <w:rFonts w:cs="Times New Roman"/>
          <w:b/>
          <w:szCs w:val="28"/>
        </w:rPr>
        <w:t>.</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contextualSpacing w:val="0"/>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 xml:space="preserve">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w:t>
      </w:r>
      <w:r w:rsidRPr="00D45ED2">
        <w:rPr>
          <w:noProof/>
          <w:color w:val="000000"/>
        </w:rPr>
        <w:lastRenderedPageBreak/>
        <w:t>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r w:rsidRPr="006854E7">
        <w:rPr>
          <w:rFonts w:eastAsia="Times New Roman" w:cs="Times New Roman"/>
          <w:color w:val="000000"/>
          <w:szCs w:val="28"/>
          <w:lang w:eastAsia="ru-RU"/>
        </w:rPr>
        <w:t>Internet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Internet.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нновационные продукты и услуги, обеспечивающие эффективное и малозатратное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труктурированные и описанные процессы, где клиент является непосредственным участником, а процессы на базе workflow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r w:rsidR="002E4311" w:rsidRPr="006854E7">
        <w:rPr>
          <w:rFonts w:eastAsia="Times New Roman" w:cs="Times New Roman"/>
          <w:color w:val="000000"/>
          <w:szCs w:val="28"/>
          <w:lang w:eastAsia="ru-RU"/>
        </w:rPr>
        <w:lastRenderedPageBreak/>
        <w:t>workflow,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8668E3">
      <w:pPr>
        <w:shd w:val="clear" w:color="auto" w:fill="FFFFFF"/>
        <w:spacing w:before="100" w:beforeAutospacing="1" w:after="100" w:afterAutospacing="1"/>
        <w:ind w:firstLine="709"/>
        <w:contextualSpacing w:val="0"/>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sidRPr="00D7047D">
        <w:rPr>
          <w:rFonts w:eastAsia="Times New Roman" w:cs="Times New Roman"/>
          <w:b/>
          <w:bCs/>
          <w:iCs/>
          <w:color w:val="000000"/>
          <w:szCs w:val="28"/>
          <w:lang w:eastAsia="ru-RU"/>
        </w:rPr>
        <w:t>2.1.1</w:t>
      </w:r>
      <w:r w:rsidR="0086546A">
        <w:rPr>
          <w:rFonts w:eastAsia="Times New Roman" w:cs="Times New Roman"/>
          <w:b/>
          <w:bCs/>
          <w:iCs/>
          <w:color w:val="000000"/>
          <w:szCs w:val="28"/>
          <w:lang w:eastAsia="ru-RU"/>
        </w:rPr>
        <w:t>.</w:t>
      </w:r>
      <w:r w:rsidRPr="00D7047D">
        <w:rPr>
          <w:rFonts w:eastAsia="Times New Roman" w:cs="Times New Roman"/>
          <w:b/>
          <w:bCs/>
          <w:iCs/>
          <w:color w:val="000000"/>
          <w:szCs w:val="28"/>
          <w:lang w:eastAsia="ru-RU"/>
        </w:rPr>
        <w:t xml:space="preserve"> Виртуальное предприятие</w:t>
      </w:r>
      <w:r>
        <w:rPr>
          <w:rFonts w:eastAsia="Times New Roman" w:cs="Times New Roman"/>
          <w:b/>
          <w:bCs/>
          <w:i/>
          <w:iCs/>
          <w:color w:val="000000"/>
          <w:szCs w:val="28"/>
          <w:lang w:eastAsia="ru-RU"/>
        </w:rPr>
        <w:t xml:space="preserve"> </w:t>
      </w:r>
      <w:r w:rsidR="003D1A5F" w:rsidRPr="003D1A5F">
        <w:rPr>
          <w:rFonts w:eastAsia="Times New Roman" w:cs="Times New Roman"/>
          <w:b/>
          <w:bCs/>
          <w:i/>
          <w:iCs/>
          <w:color w:val="000000"/>
          <w:szCs w:val="28"/>
          <w:lang w:eastAsia="ru-RU"/>
        </w:rPr>
        <w:t>«VIRTEC Project»</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«VIRTEC Project»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gramStart"/>
      <w:r w:rsidRPr="003D1A5F">
        <w:rPr>
          <w:rFonts w:eastAsia="Times New Roman" w:cs="Times New Roman"/>
          <w:color w:val="000000"/>
          <w:szCs w:val="28"/>
          <w:lang w:eastAsia="ru-RU"/>
        </w:rPr>
        <w:t>металло-керамических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как вегетируемая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8668E3" w:rsidRPr="00291762" w:rsidRDefault="003D1A5F"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Pr>
          <w:rFonts w:eastAsia="Times New Roman" w:cs="Times New Roman"/>
          <w:b/>
          <w:bCs/>
          <w:i/>
          <w:iCs/>
          <w:color w:val="000000"/>
          <w:szCs w:val="28"/>
          <w:lang w:eastAsia="ru-RU"/>
        </w:rPr>
        <w:t>2.1.2</w:t>
      </w:r>
      <w:r w:rsidR="0086546A">
        <w:rPr>
          <w:rFonts w:eastAsia="Times New Roman" w:cs="Times New Roman"/>
          <w:b/>
          <w:bCs/>
          <w:i/>
          <w:iCs/>
          <w:color w:val="000000"/>
          <w:szCs w:val="28"/>
          <w:lang w:eastAsia="ru-RU"/>
        </w:rPr>
        <w:t>.</w:t>
      </w:r>
      <w:r>
        <w:rPr>
          <w:rFonts w:eastAsia="Times New Roman" w:cs="Times New Roman"/>
          <w:b/>
          <w:bCs/>
          <w:i/>
          <w:iCs/>
          <w:color w:val="000000"/>
          <w:szCs w:val="28"/>
          <w:lang w:eastAsia="ru-RU"/>
        </w:rPr>
        <w:t xml:space="preserve"> Виртуальное предприятие </w:t>
      </w:r>
      <w:r w:rsidR="003D1A5F" w:rsidRPr="003D1A5F">
        <w:rPr>
          <w:rFonts w:eastAsia="Times New Roman" w:cs="Times New Roman"/>
          <w:b/>
          <w:bCs/>
          <w:i/>
          <w:iCs/>
          <w:color w:val="000000"/>
          <w:szCs w:val="28"/>
          <w:lang w:eastAsia="ru-RU"/>
        </w:rPr>
        <w:t>«AGI-Wilgelm»</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Немецкая компания «AGI businessmedia productions GmbH» была основана тремя студентами в 1966 г. в 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«Wilhelma»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через web-сайт.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клиентам стали доступны многочисленные данные о деятельности партнеров виртуальной компании «IHK-Wilhelma»;</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преимуществ позволили существенно повысить конкурентноспособность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D7047D" w:rsidRPr="00874FB4" w:rsidRDefault="00D7047D" w:rsidP="008668E3">
      <w:pPr>
        <w:shd w:val="clear" w:color="auto" w:fill="FFFFFF"/>
        <w:spacing w:before="100" w:beforeAutospacing="1" w:after="100" w:afterAutospacing="1"/>
        <w:ind w:firstLine="708"/>
        <w:contextualSpacing w:val="0"/>
        <w:jc w:val="both"/>
        <w:rPr>
          <w:rFonts w:eastAsia="Times New Roman" w:cs="Times New Roman"/>
          <w:b/>
          <w:bCs/>
          <w:i/>
          <w:iCs/>
          <w:color w:val="000000"/>
          <w:szCs w:val="28"/>
          <w:lang w:val="en-US" w:eastAsia="ru-RU"/>
        </w:rPr>
      </w:pPr>
      <w:r w:rsidRPr="00874FB4">
        <w:rPr>
          <w:rFonts w:eastAsia="Times New Roman" w:cs="Times New Roman"/>
          <w:b/>
          <w:bCs/>
          <w:i/>
          <w:iCs/>
          <w:color w:val="000000"/>
          <w:szCs w:val="28"/>
          <w:lang w:val="en-US" w:eastAsia="ru-RU"/>
        </w:rPr>
        <w:t>2.1.3</w:t>
      </w:r>
      <w:r w:rsidR="0086546A" w:rsidRPr="00874FB4">
        <w:rPr>
          <w:rFonts w:eastAsia="Times New Roman" w:cs="Times New Roman"/>
          <w:b/>
          <w:bCs/>
          <w:i/>
          <w:iCs/>
          <w:color w:val="000000"/>
          <w:szCs w:val="28"/>
          <w:lang w:val="en-US" w:eastAsia="ru-RU"/>
        </w:rPr>
        <w:t>.</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Виртуальное</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предприятие</w:t>
      </w:r>
      <w:r w:rsidRPr="00874FB4">
        <w:rPr>
          <w:rFonts w:eastAsia="Times New Roman" w:cs="Times New Roman"/>
          <w:b/>
          <w:bCs/>
          <w:i/>
          <w:iCs/>
          <w:color w:val="000000"/>
          <w:szCs w:val="28"/>
          <w:lang w:val="en-US" w:eastAsia="ru-RU"/>
        </w:rPr>
        <w:t xml:space="preserve"> </w:t>
      </w:r>
      <w:r w:rsidR="003D1A5F" w:rsidRPr="00874FB4">
        <w:rPr>
          <w:rFonts w:eastAsia="Times New Roman" w:cs="Times New Roman"/>
          <w:b/>
          <w:bCs/>
          <w:i/>
          <w:iCs/>
          <w:color w:val="000000"/>
          <w:szCs w:val="28"/>
          <w:lang w:val="en-US" w:eastAsia="ru-RU"/>
        </w:rPr>
        <w:t>«</w:t>
      </w:r>
      <w:r w:rsidR="00734D31" w:rsidRPr="00D7047D">
        <w:rPr>
          <w:rFonts w:eastAsia="Times New Roman" w:cs="Times New Roman"/>
          <w:b/>
          <w:color w:val="000000"/>
          <w:szCs w:val="28"/>
          <w:lang w:val="en-US" w:eastAsia="ru-RU"/>
        </w:rPr>
        <w:t>Virtual</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University</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Enterprises</w:t>
      </w:r>
      <w:r w:rsidR="003D1A5F" w:rsidRPr="00874FB4">
        <w:rPr>
          <w:rFonts w:eastAsia="Times New Roman" w:cs="Times New Roman"/>
          <w:b/>
          <w:bCs/>
          <w:i/>
          <w:iCs/>
          <w:color w:val="000000"/>
          <w:szCs w:val="28"/>
          <w:lang w:val="en-US" w:eastAsia="ru-RU"/>
        </w:rPr>
        <w:t>»</w:t>
      </w:r>
    </w:p>
    <w:p w:rsidR="003D1A5F" w:rsidRPr="003D1A5F" w:rsidRDefault="003D1A5F" w:rsidP="0095691C">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Виртуальная компания«</w:t>
      </w:r>
      <w:r w:rsidRPr="00D7047D">
        <w:rPr>
          <w:rFonts w:eastAsia="Times New Roman" w:cs="Times New Roman"/>
          <w:color w:val="000000"/>
          <w:szCs w:val="28"/>
          <w:lang w:eastAsia="ru-RU"/>
        </w:rPr>
        <w:t>Virtual University Entyerprises</w:t>
      </w:r>
      <w:r w:rsidRPr="003D1A5F">
        <w:rPr>
          <w:rFonts w:eastAsia="Times New Roman" w:cs="Times New Roman"/>
          <w:color w:val="000000"/>
          <w:szCs w:val="28"/>
          <w:lang w:eastAsia="ru-RU"/>
        </w:rPr>
        <w:t>» (VUE, подразделение компании NCS Pearson,Inc.)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сертификаций таких компаний, как Check Point Technologies, Cisco Systems,CompTIA, Ericsson, Generation, Informix, Linux Professional Institute (LPI),Lucent Technologies, Microsoft, Novell, PTC, RSA Security, IBM, Tivoli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Новыми тестовыми центрами«Virtual University Enterprises», функционирующими в России, стали «АстроСофт»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«Академия АйТи».</w:t>
      </w:r>
    </w:p>
    <w:p w:rsidR="0017038B"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«Академия АйТи»,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фирм, как Microsoft, Novell, Oracle, Caldera, Lotus, Avaya и т.д.</w:t>
      </w:r>
    </w:p>
    <w:p w:rsidR="00061AFD" w:rsidRDefault="002E4311" w:rsidP="008668E3">
      <w:pPr>
        <w:shd w:val="clear" w:color="auto" w:fill="FFFFFF"/>
        <w:spacing w:before="100" w:beforeAutospacing="1" w:after="100" w:afterAutospacing="1"/>
        <w:ind w:firstLine="708"/>
        <w:contextualSpacing w:val="0"/>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sidR="0086546A">
        <w:rPr>
          <w:rFonts w:cs="Times New Roman"/>
          <w:b/>
          <w:color w:val="000000"/>
          <w:szCs w:val="28"/>
        </w:rPr>
        <w:t>.</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w:t>
      </w:r>
      <w:r w:rsidRPr="00B45F80">
        <w:rPr>
          <w:rFonts w:cs="Times New Roman"/>
          <w:szCs w:val="28"/>
          <w:lang w:eastAsia="ru-RU"/>
        </w:rPr>
        <w:lastRenderedPageBreak/>
        <w:t xml:space="preserve">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w:t>
      </w:r>
      <w:r w:rsidRPr="00B45F80">
        <w:rPr>
          <w:rFonts w:cs="Times New Roman"/>
          <w:szCs w:val="28"/>
          <w:lang w:eastAsia="ru-RU"/>
        </w:rPr>
        <w:lastRenderedPageBreak/>
        <w:t>предполагает договорные взаимоотношения между всеми узлами организационной сети и формирование их совместной собственности</w:t>
      </w:r>
      <w:bookmarkStart w:id="7"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7"/>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w:t>
      </w:r>
      <w:r w:rsidRPr="00B45F80">
        <w:rPr>
          <w:rFonts w:cs="Times New Roman"/>
          <w:szCs w:val="28"/>
          <w:lang w:eastAsia="ru-RU"/>
        </w:rPr>
        <w:lastRenderedPageBreak/>
        <w:t>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метапредприятия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w:t>
      </w:r>
      <w:r w:rsidRPr="00B45F80">
        <w:rPr>
          <w:rFonts w:cs="Times New Roman"/>
          <w:szCs w:val="28"/>
          <w:lang w:eastAsia="ru-RU"/>
        </w:rPr>
        <w:lastRenderedPageBreak/>
        <w:t>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8"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8"/>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9"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lastRenderedPageBreak/>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задействованности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contextualSpacing w:val="0"/>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0"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061AFD" w:rsidRPr="005F1560" w:rsidRDefault="002E4311" w:rsidP="008668E3">
      <w:pPr>
        <w:ind w:firstLine="708"/>
        <w:contextualSpacing w:val="0"/>
        <w:jc w:val="both"/>
        <w:rPr>
          <w:rFonts w:cs="Times New Roman"/>
          <w:b/>
          <w:szCs w:val="28"/>
          <w:lang w:eastAsia="ru-RU"/>
        </w:rPr>
      </w:pPr>
      <w:r w:rsidRPr="005F1560">
        <w:rPr>
          <w:rFonts w:cs="Times New Roman"/>
          <w:b/>
          <w:szCs w:val="28"/>
          <w:lang w:eastAsia="ru-RU"/>
        </w:rPr>
        <w:t>2.3</w:t>
      </w:r>
      <w:r w:rsidR="0086546A">
        <w:rPr>
          <w:rFonts w:cs="Times New Roman"/>
          <w:b/>
          <w:szCs w:val="28"/>
          <w:lang w:eastAsia="ru-RU"/>
        </w:rPr>
        <w:t>.</w:t>
      </w:r>
      <w:r w:rsidRPr="005F1560">
        <w:rPr>
          <w:rFonts w:cs="Times New Roman"/>
          <w:b/>
          <w:szCs w:val="28"/>
          <w:lang w:eastAsia="ru-RU"/>
        </w:rPr>
        <w:t xml:space="preserve"> Особенности управления организацией, достоинства и недостатки виртуальных организаций</w:t>
      </w:r>
    </w:p>
    <w:p w:rsidR="002E4311" w:rsidRPr="005F1560" w:rsidRDefault="002E4311" w:rsidP="00734D31">
      <w:pPr>
        <w:ind w:firstLine="708"/>
        <w:contextualSpacing w:val="0"/>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lastRenderedPageBreak/>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1"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1"/>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w:t>
      </w:r>
      <w:r w:rsidRPr="005F1560">
        <w:rPr>
          <w:rFonts w:cs="Times New Roman"/>
          <w:szCs w:val="28"/>
          <w:lang w:eastAsia="ru-RU"/>
        </w:rPr>
        <w:lastRenderedPageBreak/>
        <w:t>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lastRenderedPageBreak/>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2"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2"/>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 xml:space="preserve">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w:t>
      </w:r>
      <w:r w:rsidRPr="005F1560">
        <w:rPr>
          <w:rFonts w:cs="Times New Roman"/>
          <w:szCs w:val="28"/>
          <w:lang w:eastAsia="ru-RU"/>
        </w:rPr>
        <w:lastRenderedPageBreak/>
        <w:t>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субренты (отчисления, процент с прибыли, увеличение оплаты по ко</w:t>
      </w:r>
      <w:bookmarkStart w:id="13" w:name="_ftnref17"/>
      <w:r>
        <w:rPr>
          <w:rFonts w:cs="Times New Roman"/>
          <w:szCs w:val="28"/>
          <w:lang w:eastAsia="ru-RU"/>
        </w:rPr>
        <w:t>нтракту) от реализации проекта;</w:t>
      </w:r>
      <w:bookmarkEnd w:id="13"/>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395442" w:rsidRPr="00D7047D" w:rsidRDefault="002E4311" w:rsidP="005B1DF9">
      <w:pPr>
        <w:shd w:val="clear" w:color="auto" w:fill="FFFFFF"/>
        <w:spacing w:after="0"/>
        <w:contextualSpacing w:val="0"/>
        <w:jc w:val="both"/>
        <w:rPr>
          <w:rFonts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061AFD" w:rsidRPr="003C0713" w:rsidRDefault="002E4311" w:rsidP="008668E3">
      <w:pPr>
        <w:shd w:val="clear" w:color="auto" w:fill="FFFFFF"/>
        <w:spacing w:before="100" w:beforeAutospacing="1" w:after="100" w:afterAutospacing="1"/>
        <w:ind w:firstLine="708"/>
        <w:contextualSpacing w:val="0"/>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sidR="0086546A">
        <w:rPr>
          <w:rFonts w:eastAsia="Times New Roman" w:cs="Times New Roman"/>
          <w:b/>
          <w:color w:val="000000"/>
          <w:szCs w:val="28"/>
          <w:lang w:eastAsia="ru-RU"/>
        </w:rPr>
        <w:t>.</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p>
    <w:p w:rsidR="00D7047D" w:rsidRDefault="002E4311" w:rsidP="00D7047D">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lastRenderedPageBreak/>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D7047D" w:rsidRPr="00D7047D" w:rsidRDefault="002E4311" w:rsidP="00D7047D">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w:t>
      </w:r>
      <w:r w:rsidR="00D7047D">
        <w:rPr>
          <w:rFonts w:eastAsia="Times New Roman" w:cs="Times New Roman"/>
          <w:color w:val="000000"/>
          <w:szCs w:val="28"/>
          <w:lang w:eastAsia="ru-RU"/>
        </w:rPr>
        <w:t>ринг производственных процессов.</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8668E3">
      <w:pPr>
        <w:suppressAutoHyphens/>
        <w:spacing w:before="28" w:after="0"/>
        <w:jc w:val="both"/>
        <w:rPr>
          <w:rFonts w:eastAsia="Times New Roman" w:cs="Times New Roman"/>
          <w:b/>
          <w:kern w:val="1"/>
          <w:szCs w:val="28"/>
          <w:lang w:eastAsia="ar-SA"/>
        </w:rPr>
      </w:pPr>
    </w:p>
    <w:p w:rsidR="008668E3" w:rsidRDefault="008668E3"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D7047D" w:rsidRDefault="00734D31" w:rsidP="008668E3">
      <w:pPr>
        <w:suppressAutoHyphens/>
        <w:spacing w:before="28" w:after="0" w:line="240" w:lineRule="auto"/>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86546A">
        <w:rPr>
          <w:rFonts w:eastAsia="Times New Roman" w:cs="Times New Roman"/>
          <w:b/>
          <w:kern w:val="1"/>
          <w:szCs w:val="28"/>
          <w:lang w:eastAsia="ar-SA"/>
        </w:rPr>
        <w:t>.</w:t>
      </w:r>
      <w:r w:rsidR="00C10DF4">
        <w:rPr>
          <w:rFonts w:eastAsia="Times New Roman" w:cs="Times New Roman"/>
          <w:b/>
          <w:kern w:val="1"/>
          <w:szCs w:val="28"/>
          <w:lang w:eastAsia="ar-SA"/>
        </w:rPr>
        <w:t xml:space="preserve"> ПРОЕКТИРОВАНИЕ СИСТЕМЫ</w:t>
      </w:r>
    </w:p>
    <w:p w:rsidR="008668E3" w:rsidRDefault="008668E3" w:rsidP="008668E3">
      <w:pPr>
        <w:suppressAutoHyphens/>
        <w:spacing w:before="28" w:after="0" w:line="240" w:lineRule="auto"/>
        <w:ind w:firstLine="709"/>
        <w:jc w:val="both"/>
        <w:rPr>
          <w:rFonts w:eastAsia="Times New Roman" w:cs="Times New Roman"/>
          <w:b/>
          <w:kern w:val="1"/>
          <w:szCs w:val="28"/>
          <w:lang w:eastAsia="ar-SA"/>
        </w:rPr>
      </w:pPr>
    </w:p>
    <w:p w:rsidR="00D7047D" w:rsidRDefault="00B91914" w:rsidP="008668E3">
      <w:pPr>
        <w:keepNext/>
        <w:spacing w:before="120" w:after="120" w:line="240" w:lineRule="auto"/>
        <w:ind w:firstLine="709"/>
        <w:outlineLvl w:val="1"/>
        <w:rPr>
          <w:rFonts w:eastAsia="Times New Roman" w:cs="Times New Roman"/>
          <w:b/>
          <w:szCs w:val="28"/>
          <w:lang w:eastAsia="ru-RU"/>
        </w:rPr>
      </w:pPr>
      <w:bookmarkStart w:id="14" w:name="_Toc199773874"/>
      <w:bookmarkStart w:id="15" w:name="_Toc389427412"/>
      <w:r>
        <w:rPr>
          <w:rFonts w:eastAsia="Times New Roman" w:cs="Times New Roman"/>
          <w:b/>
          <w:szCs w:val="28"/>
          <w:lang w:eastAsia="ru-RU"/>
        </w:rPr>
        <w:t>3</w:t>
      </w:r>
      <w:r w:rsidR="00C10DF4" w:rsidRPr="00C10DF4">
        <w:rPr>
          <w:rFonts w:eastAsia="Times New Roman" w:cs="Times New Roman"/>
          <w:b/>
          <w:szCs w:val="28"/>
          <w:lang w:eastAsia="ru-RU"/>
        </w:rPr>
        <w:t>.1</w:t>
      </w:r>
      <w:r w:rsidR="0086546A">
        <w:rPr>
          <w:rFonts w:eastAsia="Times New Roman" w:cs="Times New Roman"/>
          <w:b/>
          <w:szCs w:val="28"/>
          <w:lang w:eastAsia="ru-RU"/>
        </w:rPr>
        <w:t>.</w:t>
      </w:r>
      <w:r w:rsidR="00C10DF4" w:rsidRPr="00C10DF4">
        <w:rPr>
          <w:rFonts w:eastAsia="Times New Roman" w:cs="Times New Roman"/>
          <w:b/>
          <w:szCs w:val="28"/>
          <w:lang w:eastAsia="ru-RU"/>
        </w:rPr>
        <w:t xml:space="preserve"> Проектирование базы данных</w:t>
      </w:r>
      <w:bookmarkEnd w:id="14"/>
      <w:bookmarkEnd w:id="15"/>
    </w:p>
    <w:p w:rsidR="008668E3" w:rsidRPr="00C10DF4" w:rsidRDefault="008668E3" w:rsidP="008668E3">
      <w:pPr>
        <w:keepNext/>
        <w:spacing w:before="120" w:after="120" w:line="240" w:lineRule="auto"/>
        <w:ind w:firstLine="709"/>
        <w:outlineLvl w:val="1"/>
        <w:rPr>
          <w:rFonts w:eastAsia="Times New Roman" w:cs="Times New Roman"/>
          <w:b/>
          <w:szCs w:val="28"/>
          <w:lang w:eastAsia="ru-RU"/>
        </w:rPr>
      </w:pPr>
    </w:p>
    <w:p w:rsidR="00D7047D" w:rsidRPr="00C10DF4" w:rsidRDefault="00B91914" w:rsidP="008668E3">
      <w:pPr>
        <w:keepNext/>
        <w:spacing w:before="120" w:after="120"/>
        <w:ind w:firstLine="720"/>
        <w:contextualSpacing w:val="0"/>
        <w:jc w:val="both"/>
        <w:outlineLvl w:val="2"/>
        <w:rPr>
          <w:rFonts w:eastAsia="Times New Roman" w:cs="Times New Roman"/>
          <w:b/>
          <w:bCs/>
          <w:szCs w:val="28"/>
          <w:lang w:eastAsia="ru-RU"/>
        </w:rPr>
      </w:pPr>
      <w:bookmarkStart w:id="16" w:name="_Toc199773875"/>
      <w:bookmarkStart w:id="17" w:name="_Toc389427413"/>
      <w:r>
        <w:rPr>
          <w:rFonts w:eastAsia="Times New Roman" w:cs="Times New Roman"/>
          <w:b/>
          <w:bCs/>
          <w:szCs w:val="28"/>
          <w:lang w:eastAsia="ru-RU"/>
        </w:rPr>
        <w:t>3</w:t>
      </w:r>
      <w:r w:rsidR="00C10DF4" w:rsidRPr="00C10DF4">
        <w:rPr>
          <w:rFonts w:eastAsia="Times New Roman" w:cs="Times New Roman"/>
          <w:b/>
          <w:bCs/>
          <w:szCs w:val="28"/>
          <w:lang w:eastAsia="ru-RU"/>
        </w:rPr>
        <w:t>.1.1</w:t>
      </w:r>
      <w:r w:rsidR="0086546A">
        <w:rPr>
          <w:rFonts w:eastAsia="Times New Roman" w:cs="Times New Roman"/>
          <w:b/>
          <w:bCs/>
          <w:szCs w:val="28"/>
          <w:lang w:eastAsia="ru-RU"/>
        </w:rPr>
        <w:t>.</w:t>
      </w:r>
      <w:r w:rsidR="00C10DF4" w:rsidRPr="00C10DF4">
        <w:rPr>
          <w:rFonts w:eastAsia="Times New Roman" w:cs="Times New Roman"/>
          <w:b/>
          <w:bCs/>
          <w:szCs w:val="28"/>
          <w:lang w:eastAsia="ru-RU"/>
        </w:rPr>
        <w:t xml:space="preserve"> Анализ предметной области</w:t>
      </w:r>
      <w:bookmarkEnd w:id="16"/>
      <w:bookmarkEnd w:id="17"/>
    </w:p>
    <w:p w:rsidR="00C10DF4" w:rsidRPr="00C10DF4" w:rsidRDefault="00C10DF4" w:rsidP="00C10DF4">
      <w:pPr>
        <w:widowControl w:val="0"/>
        <w:suppressAutoHyphens/>
        <w:spacing w:before="120" w:after="120"/>
        <w:ind w:firstLine="720"/>
        <w:contextualSpacing w:val="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contextualSpacing w:val="0"/>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C80D23" w:rsidRPr="000E3541" w:rsidRDefault="000E3541" w:rsidP="008668E3">
      <w:pPr>
        <w:keepNext/>
        <w:spacing w:before="120" w:after="120"/>
        <w:ind w:firstLine="709"/>
        <w:contextualSpacing w:val="0"/>
        <w:outlineLvl w:val="2"/>
        <w:rPr>
          <w:rFonts w:eastAsia="Times New Roman" w:cs="Arial"/>
          <w:b/>
          <w:bCs/>
          <w:szCs w:val="26"/>
          <w:lang w:eastAsia="ru-RU"/>
        </w:rPr>
      </w:pPr>
      <w:bookmarkStart w:id="18" w:name="_Toc9705234"/>
      <w:bookmarkStart w:id="19" w:name="_Toc72780173"/>
      <w:bookmarkStart w:id="20" w:name="_Toc229500200"/>
      <w:bookmarkStart w:id="21" w:name="_Toc389427414"/>
      <w:r>
        <w:rPr>
          <w:rFonts w:eastAsia="Times New Roman" w:cs="Arial"/>
          <w:b/>
          <w:bCs/>
          <w:szCs w:val="26"/>
          <w:lang w:eastAsia="ru-RU"/>
        </w:rPr>
        <w:t>3</w:t>
      </w:r>
      <w:r w:rsidRPr="000E3541">
        <w:rPr>
          <w:rFonts w:eastAsia="Times New Roman" w:cs="Arial"/>
          <w:b/>
          <w:bCs/>
          <w:szCs w:val="26"/>
          <w:lang w:eastAsia="ru-RU"/>
        </w:rPr>
        <w:t>.1.2</w:t>
      </w:r>
      <w:r w:rsidR="00263A44">
        <w:rPr>
          <w:rFonts w:eastAsia="Times New Roman" w:cs="Arial"/>
          <w:b/>
          <w:bCs/>
          <w:szCs w:val="26"/>
          <w:lang w:eastAsia="ru-RU"/>
        </w:rPr>
        <w:t>.</w:t>
      </w:r>
      <w:r w:rsidRPr="000E3541">
        <w:rPr>
          <w:rFonts w:eastAsia="Times New Roman" w:cs="Arial"/>
          <w:b/>
          <w:bCs/>
          <w:szCs w:val="26"/>
          <w:lang w:eastAsia="ru-RU"/>
        </w:rPr>
        <w:t xml:space="preserve"> Выделение сущностей</w:t>
      </w:r>
      <w:bookmarkEnd w:id="18"/>
      <w:bookmarkEnd w:id="19"/>
      <w:bookmarkEnd w:id="20"/>
      <w:bookmarkEnd w:id="21"/>
    </w:p>
    <w:p w:rsidR="000E3541" w:rsidRPr="000E3541" w:rsidRDefault="000E3541" w:rsidP="000E3541">
      <w:pPr>
        <w:suppressAutoHyphens/>
        <w:spacing w:after="0"/>
        <w:ind w:firstLine="709"/>
        <w:contextualSpacing w:val="0"/>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eastAsia="Lucida Sans Unicode" w:cs="Times New Roman"/>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Сотрудник</w:t>
      </w:r>
      <w:r w:rsidR="00892CF5">
        <w:rPr>
          <w:rFonts w:eastAsia="Lucida Sans Unicode" w:cs="Times New Roman"/>
          <w:b/>
          <w:i/>
          <w:szCs w:val="28"/>
        </w:rPr>
        <w:t xml:space="preserve"> </w:t>
      </w:r>
      <w:r w:rsidRPr="00296C56">
        <w:rPr>
          <w:rFonts w:eastAsia="Lucida Sans Unicode" w:cs="Times New Roman"/>
          <w:szCs w:val="28"/>
        </w:rPr>
        <w:t>-</w:t>
      </w:r>
      <w:r w:rsidR="00892CF5">
        <w:rPr>
          <w:rFonts w:eastAsia="Lucida Sans Unicode" w:cs="Times New Roman"/>
          <w:szCs w:val="28"/>
        </w:rPr>
        <w:t xml:space="preserve"> </w:t>
      </w:r>
      <w:r w:rsidRPr="00296C56">
        <w:rPr>
          <w:rFonts w:eastAsia="Lucida Sans Unicode" w:cs="Times New Roman"/>
          <w:szCs w:val="28"/>
        </w:rPr>
        <w:t>хранит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Задача</w:t>
      </w:r>
      <w:r w:rsidR="00892CF5">
        <w:rPr>
          <w:rFonts w:eastAsia="Lucida Sans Unicode" w:cs="Times New Roman"/>
          <w:b/>
          <w:i/>
          <w:szCs w:val="28"/>
        </w:rPr>
        <w:t xml:space="preserve"> </w:t>
      </w:r>
      <w:r>
        <w:rPr>
          <w:rFonts w:eastAsia="Lucida Sans Unicode" w:cs="Times New Roman"/>
          <w:b/>
          <w:i/>
          <w:szCs w:val="28"/>
        </w:rPr>
        <w:t>-</w:t>
      </w:r>
      <w:r w:rsidR="00892CF5">
        <w:rPr>
          <w:rFonts w:eastAsia="Lucida Sans Unicode" w:cs="Times New Roman"/>
          <w:b/>
          <w:i/>
          <w:szCs w:val="28"/>
        </w:rPr>
        <w:t xml:space="preserve"> </w:t>
      </w:r>
      <w:r>
        <w:rPr>
          <w:rFonts w:eastAsia="Lucida Sans Unicode" w:cs="Times New Roman"/>
          <w:szCs w:val="28"/>
        </w:rPr>
        <w:t>хранит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Pr="00892CF5" w:rsidRDefault="00296C56" w:rsidP="005B592B">
      <w:pPr>
        <w:tabs>
          <w:tab w:val="left" w:pos="3360"/>
        </w:tabs>
        <w:ind w:firstLine="709"/>
        <w:jc w:val="both"/>
        <w:rPr>
          <w:rFonts w:eastAsia="Lucida Sans Unicode" w:cs="Times New Roman"/>
          <w:i/>
          <w:szCs w:val="28"/>
          <w:u w:val="single"/>
        </w:rPr>
      </w:pPr>
      <w:r w:rsidRPr="00296C56">
        <w:rPr>
          <w:rFonts w:eastAsia="Lucida Sans Unicode" w:cs="Times New Roman"/>
          <w:b/>
          <w:i/>
          <w:szCs w:val="28"/>
        </w:rPr>
        <w:t>Проект</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информацию о задачах и сотруниках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892CF5">
        <w:rPr>
          <w:rFonts w:eastAsia="Lucida Sans Unicode" w:cs="Times New Roman"/>
          <w:b/>
          <w:i/>
          <w:szCs w:val="28"/>
        </w:rPr>
        <w:t xml:space="preserve"> </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хранит информацию о времени потраченном каждым сотрудником на выполнение проекта</w:t>
      </w:r>
      <w:proofErr w:type="gramStart"/>
      <w:r w:rsidR="005F07F4" w:rsidRPr="005F07F4">
        <w:rPr>
          <w:rFonts w:eastAsia="Lucida Sans Unicode" w:cs="Times New Roman"/>
          <w:szCs w:val="28"/>
        </w:rPr>
        <w:t>.</w:t>
      </w:r>
      <w:r w:rsidR="005F07F4">
        <w:rPr>
          <w:rFonts w:eastAsia="Lucida Sans Unicode" w:cs="Times New Roman"/>
          <w:szCs w:val="28"/>
        </w:rPr>
        <w:t>Д</w:t>
      </w:r>
      <w:proofErr w:type="gramEnd"/>
      <w:r w:rsidR="005F07F4">
        <w:rPr>
          <w:rFonts w:eastAsia="Lucida Sans Unicode" w:cs="Times New Roman"/>
          <w:szCs w:val="28"/>
        </w:rPr>
        <w:t xml:space="preserve">ля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Pr="00C469AF"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lastRenderedPageBreak/>
        <w:t>Сообщение</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C469AF">
        <w:rPr>
          <w:rFonts w:eastAsia="Lucida Sans Unicode" w:cs="Times New Roman"/>
          <w:szCs w:val="28"/>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C469AF">
        <w:rPr>
          <w:rFonts w:eastAsia="Lucida Sans Unicode" w:cs="Times New Roman"/>
          <w:szCs w:val="28"/>
        </w:rPr>
        <w:t>.</w:t>
      </w:r>
    </w:p>
    <w:p w:rsidR="00F40FA7" w:rsidRPr="0075581D" w:rsidRDefault="00296C56" w:rsidP="00F40FA7">
      <w:pPr>
        <w:tabs>
          <w:tab w:val="left" w:pos="3360"/>
        </w:tabs>
        <w:ind w:firstLine="709"/>
        <w:jc w:val="both"/>
        <w:rPr>
          <w:rFonts w:eastAsia="Lucida Sans Unicode" w:cs="Times New Roman"/>
          <w:i/>
          <w:szCs w:val="28"/>
          <w:u w:val="single"/>
        </w:rPr>
      </w:pPr>
      <w:r w:rsidRPr="00296C56">
        <w:rPr>
          <w:rFonts w:eastAsia="Times New Roman" w:cs="Times New Roman"/>
          <w:b/>
          <w:i/>
          <w:szCs w:val="20"/>
          <w:lang w:eastAsia="ru-RU"/>
        </w:rPr>
        <w:t>Подписк</w:t>
      </w:r>
      <w:r w:rsidR="00A403CE">
        <w:rPr>
          <w:rFonts w:eastAsia="Times New Roman" w:cs="Times New Roman"/>
          <w:b/>
          <w:i/>
          <w:szCs w:val="20"/>
          <w:lang w:eastAsia="ru-RU"/>
        </w:rPr>
        <w:t>а</w:t>
      </w:r>
      <w:r w:rsidR="00892CF5">
        <w:rPr>
          <w:rFonts w:eastAsia="Times New Roman" w:cs="Times New Roman"/>
          <w:b/>
          <w:i/>
          <w:szCs w:val="20"/>
          <w:lang w:eastAsia="ru-RU"/>
        </w:rPr>
        <w:t xml:space="preserve"> </w:t>
      </w:r>
      <w:r>
        <w:rPr>
          <w:rFonts w:eastAsia="Times New Roman" w:cs="Times New Roman"/>
          <w:szCs w:val="20"/>
          <w:lang w:eastAsia="ru-RU"/>
        </w:rPr>
        <w:t>-</w:t>
      </w:r>
      <w:r w:rsidR="00892CF5">
        <w:rPr>
          <w:rFonts w:eastAsia="Times New Roman" w:cs="Times New Roman"/>
          <w:szCs w:val="20"/>
          <w:lang w:eastAsia="ru-RU"/>
        </w:rPr>
        <w:t xml:space="preserve"> </w:t>
      </w:r>
      <w:r>
        <w:rPr>
          <w:rFonts w:eastAsia="Times New Roman" w:cs="Times New Roman"/>
          <w:szCs w:val="20"/>
          <w:lang w:eastAsia="ru-RU"/>
        </w:rPr>
        <w:t>хранит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C469AF">
        <w:rPr>
          <w:rFonts w:eastAsia="Lucida Sans Unicode" w:cs="Times New Roman"/>
          <w:szCs w:val="28"/>
        </w:rPr>
        <w:t>.</w:t>
      </w:r>
    </w:p>
    <w:p w:rsidR="00C469AF" w:rsidRPr="00C469AF" w:rsidRDefault="00C469AF" w:rsidP="00F40FA7">
      <w:pPr>
        <w:tabs>
          <w:tab w:val="left" w:pos="3360"/>
        </w:tabs>
        <w:ind w:firstLine="709"/>
        <w:jc w:val="both"/>
        <w:rPr>
          <w:rFonts w:eastAsia="Lucida Sans Unicode" w:cs="Times New Roman"/>
          <w:b/>
          <w:i/>
          <w:szCs w:val="28"/>
          <w:u w:val="single"/>
        </w:rPr>
      </w:pPr>
      <w:r w:rsidRPr="00C469AF">
        <w:rPr>
          <w:rFonts w:eastAsia="Lucida Sans Unicode" w:cs="Times New Roman"/>
          <w:b/>
          <w:i/>
          <w:szCs w:val="28"/>
        </w:rPr>
        <w:t>Сообщени</w:t>
      </w:r>
      <w:r>
        <w:rPr>
          <w:rFonts w:eastAsia="Lucida Sans Unicode" w:cs="Times New Roman"/>
          <w:b/>
          <w:i/>
          <w:szCs w:val="28"/>
        </w:rPr>
        <w:t>е</w:t>
      </w:r>
      <w:r w:rsidRPr="00C469AF">
        <w:rPr>
          <w:rFonts w:eastAsia="Lucida Sans Unicode" w:cs="Times New Roman"/>
          <w:b/>
          <w:i/>
          <w:szCs w:val="28"/>
        </w:rPr>
        <w:t xml:space="preserve"> от подписки</w:t>
      </w:r>
      <w:r>
        <w:rPr>
          <w:rFonts w:eastAsia="Lucida Sans Unicode" w:cs="Times New Roman"/>
          <w:b/>
          <w:i/>
          <w:szCs w:val="28"/>
        </w:rPr>
        <w:t xml:space="preserve"> – </w:t>
      </w:r>
      <w:r w:rsidRPr="00C469AF">
        <w:rPr>
          <w:rFonts w:eastAsia="Lucida Sans Unicode" w:cs="Times New Roman"/>
          <w:szCs w:val="28"/>
        </w:rPr>
        <w:t>хранит</w:t>
      </w:r>
      <w:r>
        <w:rPr>
          <w:rFonts w:eastAsia="Lucida Sans Unicode" w:cs="Times New Roman"/>
          <w:szCs w:val="28"/>
        </w:rPr>
        <w:t xml:space="preserve"> </w:t>
      </w:r>
      <w:proofErr w:type="gramStart"/>
      <w:r>
        <w:rPr>
          <w:rFonts w:eastAsia="Lucida Sans Unicode" w:cs="Times New Roman"/>
          <w:szCs w:val="28"/>
        </w:rPr>
        <w:t>сообщения</w:t>
      </w:r>
      <w:proofErr w:type="gramEnd"/>
      <w:r>
        <w:rPr>
          <w:rFonts w:eastAsia="Lucida Sans Unicode" w:cs="Times New Roman"/>
          <w:szCs w:val="28"/>
        </w:rPr>
        <w:t xml:space="preserve"> которые рассылаются по подписке. Для данной сущности введем дополнительный атрибут </w:t>
      </w:r>
      <w:r w:rsidRPr="00C469AF">
        <w:rPr>
          <w:rFonts w:eastAsia="Lucida Sans Unicode" w:cs="Times New Roman"/>
          <w:i/>
          <w:szCs w:val="28"/>
          <w:u w:val="single"/>
        </w:rPr>
        <w:t>Код сообщения подписки</w:t>
      </w:r>
      <w:r w:rsidRPr="00C469AF">
        <w:rPr>
          <w:rFonts w:eastAsia="Lucida Sans Unicode" w:cs="Times New Roman"/>
          <w:szCs w:val="28"/>
        </w:rPr>
        <w:t>.</w:t>
      </w:r>
    </w:p>
    <w:p w:rsidR="00F40FA7" w:rsidRDefault="00F40FA7" w:rsidP="00F40FA7">
      <w:pPr>
        <w:spacing w:after="0"/>
        <w:ind w:firstLine="709"/>
        <w:contextualSpacing w:val="0"/>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C80D23" w:rsidRPr="008668E3" w:rsidRDefault="00F40FA7" w:rsidP="008668E3">
      <w:pPr>
        <w:keepNext/>
        <w:spacing w:before="120" w:after="120"/>
        <w:ind w:firstLine="709"/>
        <w:contextualSpacing w:val="0"/>
        <w:outlineLvl w:val="2"/>
        <w:rPr>
          <w:rFonts w:eastAsia="Times New Roman" w:cs="Arial"/>
          <w:b/>
          <w:bCs/>
          <w:szCs w:val="26"/>
          <w:lang w:eastAsia="ru-RU"/>
        </w:rPr>
      </w:pPr>
      <w:bookmarkStart w:id="22" w:name="_Toc389427415"/>
      <w:r>
        <w:rPr>
          <w:rFonts w:eastAsia="Times New Roman" w:cs="Arial"/>
          <w:b/>
          <w:bCs/>
          <w:szCs w:val="26"/>
          <w:lang w:eastAsia="ru-RU"/>
        </w:rPr>
        <w:t>3</w:t>
      </w:r>
      <w:r w:rsidR="00734D31">
        <w:rPr>
          <w:rFonts w:eastAsia="Times New Roman" w:cs="Arial"/>
          <w:b/>
          <w:bCs/>
          <w:szCs w:val="26"/>
          <w:lang w:eastAsia="ru-RU"/>
        </w:rPr>
        <w:t>.1.3</w:t>
      </w:r>
      <w:r w:rsidR="00263A44">
        <w:rPr>
          <w:rFonts w:eastAsia="Times New Roman" w:cs="Arial"/>
          <w:b/>
          <w:bCs/>
          <w:szCs w:val="26"/>
          <w:lang w:eastAsia="ru-RU"/>
        </w:rPr>
        <w:t>.</w:t>
      </w:r>
      <w:r w:rsidRPr="00F40FA7">
        <w:rPr>
          <w:rFonts w:eastAsia="Times New Roman" w:cs="Arial"/>
          <w:b/>
          <w:bCs/>
          <w:szCs w:val="26"/>
          <w:lang w:eastAsia="ru-RU"/>
        </w:rPr>
        <w:t xml:space="preserve"> Выявление связей между сущностями</w:t>
      </w:r>
      <w:bookmarkEnd w:id="22"/>
    </w:p>
    <w:p w:rsidR="006148AB" w:rsidRPr="006148AB" w:rsidRDefault="006148AB" w:rsidP="006148AB">
      <w:pPr>
        <w:widowControl w:val="0"/>
        <w:suppressAutoHyphens/>
        <w:spacing w:after="0"/>
        <w:ind w:firstLine="709"/>
        <w:contextualSpacing w:val="0"/>
        <w:jc w:val="both"/>
        <w:rPr>
          <w:rFonts w:eastAsia="Lucida Sans Unicode" w:cs="Times New Roman"/>
          <w:szCs w:val="28"/>
        </w:rPr>
      </w:pPr>
      <w:r>
        <w:rPr>
          <w:rFonts w:eastAsia="Lucida Sans Unicode" w:cs="Times New Roman"/>
          <w:b/>
          <w:i/>
          <w:szCs w:val="28"/>
        </w:rPr>
        <w:t>Сотрудник_работает</w:t>
      </w:r>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w:t>
      </w:r>
      <w:r w:rsidR="0089195B">
        <w:rPr>
          <w:rFonts w:eastAsia="Lucida Sans Unicode" w:cs="Times New Roman"/>
          <w:szCs w:val="28"/>
        </w:rPr>
        <w:t xml:space="preserve">см. </w:t>
      </w:r>
      <w:r w:rsidRPr="006148AB">
        <w:rPr>
          <w:rFonts w:eastAsia="Lucida Sans Unicode" w:cs="Times New Roman"/>
          <w:szCs w:val="28"/>
        </w:rPr>
        <w:t>рис</w:t>
      </w:r>
      <w:r w:rsidR="0089195B">
        <w:rPr>
          <w:rFonts w:eastAsia="Lucida Sans Unicode" w:cs="Times New Roman"/>
          <w:szCs w:val="28"/>
        </w:rPr>
        <w:t>.</w:t>
      </w:r>
      <w:r w:rsidRPr="006148AB">
        <w:rPr>
          <w:rFonts w:eastAsia="Lucida Sans Unicode" w:cs="Times New Roman"/>
          <w:szCs w:val="28"/>
        </w:rPr>
        <w:t xml:space="preserve">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eastAsia="Lucida Sans Unicode" w:cs="Times New Roman"/>
          <w:szCs w:val="28"/>
        </w:rPr>
        <w:t>а(</w:t>
      </w:r>
      <w:proofErr w:type="gramEnd"/>
      <w:r w:rsidR="005434B0">
        <w:rPr>
          <w:rFonts w:eastAsia="Lucida Sans Unicode" w:cs="Times New Roman"/>
          <w:szCs w:val="28"/>
        </w:rPr>
        <w:t>зарегистрировавшего ВП)</w:t>
      </w:r>
      <w:r w:rsidR="005D0F5A">
        <w:rPr>
          <w:rFonts w:eastAsia="Lucida Sans Unicode" w:cs="Times New Roman"/>
          <w:szCs w:val="28"/>
        </w:rPr>
        <w:t xml:space="preserve"> поэтому связь с сотрудником обязательна</w:t>
      </w:r>
      <w:r w:rsidR="005434B0">
        <w:rPr>
          <w:rFonts w:eastAsia="Lucida Sans Unicode" w:cs="Times New Roman"/>
          <w:szCs w:val="28"/>
        </w:rPr>
        <w:t>.</w:t>
      </w:r>
      <w:r w:rsidR="0089195B">
        <w:rPr>
          <w:rFonts w:eastAsia="Lucida Sans Unicode" w:cs="Times New Roman"/>
          <w:szCs w:val="28"/>
        </w:rPr>
        <w:t xml:space="preserve"> </w:t>
      </w:r>
      <w:r w:rsidR="00181818">
        <w:rPr>
          <w:rFonts w:eastAsia="Lucida Sans Unicode" w:cs="Times New Roman"/>
          <w:szCs w:val="28"/>
        </w:rPr>
        <w:t xml:space="preserve">Сотрудник же может не входить ни в одно </w:t>
      </w:r>
      <w:proofErr w:type="gramStart"/>
      <w:r w:rsidR="00181818">
        <w:rPr>
          <w:rFonts w:eastAsia="Lucida Sans Unicode" w:cs="Times New Roman"/>
          <w:szCs w:val="28"/>
        </w:rPr>
        <w:t>ВП</w:t>
      </w:r>
      <w:proofErr w:type="gramEnd"/>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480D37" w:rsidRDefault="00480D37" w:rsidP="006148AB">
                              <w:pPr>
                                <w:ind w:left="-142" w:right="-66"/>
                                <w:jc w:val="center"/>
                              </w:pPr>
                              <w:r>
                                <w:t>Виртуальное предприятие</w:t>
                              </w:r>
                            </w:p>
                            <w:p w:rsidR="00480D37" w:rsidRPr="003F0B98" w:rsidRDefault="00480D37"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6148AB">
                              <w:pPr>
                                <w:ind w:left="-142" w:right="-66"/>
                                <w:jc w:val="center"/>
                              </w:pPr>
                              <w:r>
                                <w:t>Сотрудник</w:t>
                              </w:r>
                            </w:p>
                            <w:p w:rsidR="00480D37" w:rsidRPr="000A2ADC" w:rsidRDefault="00480D37"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480D37" w:rsidRDefault="00480D37"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5434B0">
                              <w:pPr>
                                <w:pStyle w:val="NormalWeb"/>
                                <w:spacing w:before="0" w:beforeAutospacing="0" w:after="200" w:afterAutospacing="0" w:line="276" w:lineRule="auto"/>
                              </w:pPr>
                              <w:r>
                                <w:rPr>
                                  <w:rFonts w:eastAsia="Lucida Sans Unicode"/>
                                  <w:b/>
                                  <w:i/>
                                  <w:sz w:val="28"/>
                                  <w:szCs w:val="28"/>
                                </w:rPr>
                                <w:t>Сотрудник_работает</w:t>
                              </w:r>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480D37" w:rsidRDefault="00480D37" w:rsidP="006148AB">
                        <w:pPr>
                          <w:ind w:left="-142" w:right="-66"/>
                          <w:jc w:val="center"/>
                        </w:pPr>
                        <w:r>
                          <w:t>Виртуальное предприятие</w:t>
                        </w:r>
                      </w:p>
                      <w:p w:rsidR="00480D37" w:rsidRPr="003F0B98" w:rsidRDefault="00480D37"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480D37" w:rsidRDefault="00480D37" w:rsidP="006148AB">
                        <w:pPr>
                          <w:ind w:left="-142" w:right="-66"/>
                          <w:jc w:val="center"/>
                        </w:pPr>
                        <w:r>
                          <w:t>Сотрудник</w:t>
                        </w:r>
                      </w:p>
                      <w:p w:rsidR="00480D37" w:rsidRPr="000A2ADC" w:rsidRDefault="00480D37"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480D37" w:rsidRDefault="00480D37"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480D37" w:rsidRDefault="00480D37"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480D37" w:rsidRDefault="00480D37" w:rsidP="005434B0">
                        <w:pPr>
                          <w:pStyle w:val="NormalWeb"/>
                          <w:spacing w:before="0" w:beforeAutospacing="0" w:after="200" w:afterAutospacing="0" w:line="276" w:lineRule="auto"/>
                        </w:pPr>
                        <w:r>
                          <w:rPr>
                            <w:rFonts w:eastAsia="Lucida Sans Unicode"/>
                            <w:b/>
                            <w:i/>
                            <w:sz w:val="28"/>
                            <w:szCs w:val="28"/>
                          </w:rPr>
                          <w:t>Сотрудник_работает</w:t>
                        </w:r>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89195B" w:rsidP="0089195B">
      <w:pPr>
        <w:pStyle w:val="NormalWeb"/>
        <w:spacing w:before="0" w:beforeAutospacing="0" w:after="200" w:afterAutospacing="0" w:line="276" w:lineRule="auto"/>
        <w:ind w:left="708" w:firstLine="1"/>
        <w:rPr>
          <w:rFonts w:eastAsia="Lucida Sans Unicode"/>
          <w:b/>
          <w:sz w:val="28"/>
          <w:szCs w:val="28"/>
        </w:rPr>
      </w:pPr>
      <w:r>
        <w:rPr>
          <w:rFonts w:eastAsia="Lucida Sans Unicode"/>
          <w:sz w:val="28"/>
          <w:szCs w:val="28"/>
        </w:rPr>
        <w:t xml:space="preserve">      </w:t>
      </w:r>
      <w:r w:rsidR="006148AB" w:rsidRPr="006148AB">
        <w:rPr>
          <w:rFonts w:eastAsia="Lucida Sans Unicode"/>
          <w:sz w:val="28"/>
          <w:szCs w:val="28"/>
        </w:rPr>
        <w:t>Рис</w:t>
      </w:r>
      <w:r w:rsidRPr="0089195B">
        <w:rPr>
          <w:rFonts w:eastAsia="Lucida Sans Unicode"/>
          <w:sz w:val="28"/>
          <w:szCs w:val="28"/>
        </w:rPr>
        <w:t>.</w:t>
      </w:r>
      <w:r w:rsidR="006148AB" w:rsidRPr="006148AB">
        <w:rPr>
          <w:rFonts w:eastAsia="Lucida Sans Unicode"/>
          <w:sz w:val="28"/>
          <w:szCs w:val="28"/>
        </w:rPr>
        <w:t xml:space="preserve"> </w:t>
      </w:r>
      <w:r w:rsidR="00F64140">
        <w:rPr>
          <w:rFonts w:eastAsia="Lucida Sans Unicode"/>
          <w:sz w:val="28"/>
          <w:szCs w:val="28"/>
        </w:rPr>
        <w:t>3</w:t>
      </w:r>
      <w:r w:rsidR="006148AB" w:rsidRPr="006148AB">
        <w:rPr>
          <w:rFonts w:eastAsia="Lucida Sans Unicode"/>
          <w:sz w:val="28"/>
          <w:szCs w:val="28"/>
        </w:rPr>
        <w:t>.1</w:t>
      </w:r>
      <w:r w:rsidRPr="0089195B">
        <w:rPr>
          <w:rFonts w:eastAsia="Lucida Sans Unicode"/>
          <w:sz w:val="28"/>
          <w:szCs w:val="28"/>
        </w:rPr>
        <w:t xml:space="preserve">. </w:t>
      </w:r>
      <w:r w:rsidR="006148AB" w:rsidRPr="006148AB">
        <w:rPr>
          <w:rFonts w:eastAsia="Lucida Sans Unicode"/>
          <w:sz w:val="28"/>
          <w:szCs w:val="28"/>
          <w:lang w:val="en-US"/>
        </w:rPr>
        <w:t>ER</w:t>
      </w:r>
      <w:r w:rsidR="006148AB" w:rsidRPr="006148AB">
        <w:rPr>
          <w:rFonts w:eastAsia="Lucida Sans Unicode"/>
          <w:sz w:val="28"/>
          <w:szCs w:val="28"/>
        </w:rPr>
        <w:t xml:space="preserve">-диаграмма бинарной </w:t>
      </w:r>
      <w:proofErr w:type="gramStart"/>
      <w:r w:rsidR="006148AB" w:rsidRPr="006148AB">
        <w:rPr>
          <w:rFonts w:eastAsia="Lucida Sans Unicode"/>
          <w:sz w:val="28"/>
          <w:szCs w:val="28"/>
        </w:rPr>
        <w:t xml:space="preserve">связи  </w:t>
      </w:r>
      <w:r w:rsidR="005434B0" w:rsidRPr="005434B0">
        <w:rPr>
          <w:rFonts w:eastAsia="Lucida Sans Unicode"/>
          <w:b/>
          <w:sz w:val="28"/>
          <w:szCs w:val="28"/>
        </w:rPr>
        <w:t>сотрудник</w:t>
      </w:r>
      <w:proofErr w:type="gramEnd"/>
      <w:r w:rsidR="005434B0" w:rsidRPr="005434B0">
        <w:rPr>
          <w:rFonts w:eastAsia="Lucida Sans Unicode"/>
          <w:b/>
          <w:sz w:val="28"/>
          <w:szCs w:val="28"/>
        </w:rPr>
        <w:t>_работает</w:t>
      </w:r>
    </w:p>
    <w:p w:rsidR="00263A44" w:rsidRDefault="00263A44" w:rsidP="0089195B">
      <w:pPr>
        <w:pStyle w:val="NormalWeb"/>
        <w:spacing w:before="0" w:beforeAutospacing="0" w:after="200" w:afterAutospacing="0" w:line="276" w:lineRule="auto"/>
        <w:ind w:left="708" w:firstLine="1"/>
        <w:rPr>
          <w:rFonts w:eastAsia="Lucida Sans Unicode"/>
          <w:b/>
          <w:sz w:val="28"/>
          <w:szCs w:val="28"/>
        </w:rPr>
      </w:pPr>
    </w:p>
    <w:p w:rsidR="0002496C" w:rsidRDefault="0002496C" w:rsidP="004A505E">
      <w:pPr>
        <w:pStyle w:val="NormalWeb"/>
        <w:spacing w:before="0" w:beforeAutospacing="0" w:after="200" w:afterAutospacing="0" w:line="360" w:lineRule="auto"/>
        <w:ind w:firstLine="709"/>
        <w:jc w:val="both"/>
        <w:rPr>
          <w:sz w:val="28"/>
          <w:szCs w:val="28"/>
        </w:rPr>
      </w:pPr>
      <w:r>
        <w:rPr>
          <w:b/>
          <w:i/>
          <w:sz w:val="28"/>
          <w:szCs w:val="28"/>
        </w:rPr>
        <w:t>ВП</w:t>
      </w:r>
      <w:r w:rsidRPr="005D0F5A">
        <w:rPr>
          <w:b/>
          <w:i/>
          <w:sz w:val="28"/>
          <w:szCs w:val="28"/>
        </w:rPr>
        <w:t>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proofErr w:type="gramStart"/>
      <w:r w:rsidRPr="005D0F5A">
        <w:rPr>
          <w:sz w:val="28"/>
          <w:szCs w:val="28"/>
        </w:rPr>
        <w:t>Показывает</w:t>
      </w:r>
      <w:proofErr w:type="gramEnd"/>
      <w:r w:rsidRPr="005D0F5A">
        <w:rPr>
          <w:sz w:val="28"/>
          <w:szCs w:val="28"/>
        </w:rPr>
        <w:t xml:space="preserve">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проект</w:t>
      </w:r>
      <w:r w:rsidR="0089195B">
        <w:rPr>
          <w:sz w:val="28"/>
          <w:szCs w:val="28"/>
        </w:rPr>
        <w:t xml:space="preserve"> </w:t>
      </w:r>
      <w:r>
        <w:rPr>
          <w:sz w:val="28"/>
          <w:szCs w:val="28"/>
        </w:rPr>
        <w:t>(</w:t>
      </w:r>
      <w:r w:rsidR="0089195B">
        <w:rPr>
          <w:sz w:val="28"/>
          <w:szCs w:val="28"/>
        </w:rPr>
        <w:t>см. рис.</w:t>
      </w:r>
      <w:r>
        <w:rPr>
          <w:sz w:val="28"/>
          <w:szCs w:val="28"/>
        </w:rPr>
        <w:t xml:space="preserve">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многим,так как проекты создаются конкретно для каждого виртуального предприятия и в то же время в ВП </w:t>
      </w:r>
      <w:r>
        <w:rPr>
          <w:sz w:val="28"/>
          <w:szCs w:val="28"/>
        </w:rPr>
        <w:lastRenderedPageBreak/>
        <w:t xml:space="preserve">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480D37" w:rsidRDefault="00480D37" w:rsidP="0002496C">
                              <w:pPr>
                                <w:ind w:left="-142" w:right="-66"/>
                                <w:jc w:val="center"/>
                              </w:pPr>
                              <w:r>
                                <w:t>Виртуальное предприятие</w:t>
                              </w:r>
                            </w:p>
                            <w:p w:rsidR="00480D37" w:rsidRPr="003F0B98" w:rsidRDefault="00480D37"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02496C">
                              <w:pPr>
                                <w:ind w:left="-142" w:right="-66"/>
                                <w:jc w:val="center"/>
                              </w:pPr>
                              <w:r>
                                <w:t>Проект</w:t>
                              </w:r>
                            </w:p>
                            <w:p w:rsidR="00480D37" w:rsidRPr="000A2ADC" w:rsidRDefault="00480D37"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5D0F5A" w:rsidRDefault="00480D37"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02496C">
                              <w:pPr>
                                <w:pStyle w:val="NormalWeb"/>
                                <w:spacing w:before="0" w:beforeAutospacing="0" w:after="200" w:afterAutospacing="0" w:line="276" w:lineRule="auto"/>
                              </w:pPr>
                              <w:r>
                                <w:rPr>
                                  <w:rFonts w:eastAsia="Lucida Sans Unicode"/>
                                  <w:b/>
                                  <w:i/>
                                  <w:sz w:val="28"/>
                                  <w:szCs w:val="28"/>
                                </w:rPr>
                                <w:t>ВП_содержит</w:t>
                              </w:r>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ZrwG5G0GAAB8IQAADgAAAAAAAAAAAAAAAAAuAgAA&#10;ZHJzL2Uyb0RvYy54bWxQSwECLQAUAAYACAAAACEA627JSdsAAAAFAQAADwAAAAAAAAAAAAAAAADH&#10;CAAAZHJzL2Rvd25yZXYueG1sUEsFBgAAAAAEAAQA8wAAAM8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480D37" w:rsidRDefault="00480D37" w:rsidP="0002496C">
                        <w:pPr>
                          <w:ind w:left="-142" w:right="-66"/>
                          <w:jc w:val="center"/>
                        </w:pPr>
                        <w:r>
                          <w:t>Виртуальное предприятие</w:t>
                        </w:r>
                      </w:p>
                      <w:p w:rsidR="00480D37" w:rsidRPr="003F0B98" w:rsidRDefault="00480D37"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480D37" w:rsidRDefault="00480D37" w:rsidP="0002496C">
                        <w:pPr>
                          <w:ind w:left="-142" w:right="-66"/>
                          <w:jc w:val="center"/>
                        </w:pPr>
                        <w:r>
                          <w:t>Проект</w:t>
                        </w:r>
                      </w:p>
                      <w:p w:rsidR="00480D37" w:rsidRPr="000A2ADC" w:rsidRDefault="00480D37"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480D37" w:rsidRDefault="00480D37"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480D37" w:rsidRPr="005D0F5A" w:rsidRDefault="00480D37"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480D37" w:rsidRDefault="00480D37" w:rsidP="0002496C">
                        <w:pPr>
                          <w:pStyle w:val="NormalWeb"/>
                          <w:spacing w:before="0" w:beforeAutospacing="0" w:after="200" w:afterAutospacing="0" w:line="276" w:lineRule="auto"/>
                        </w:pPr>
                        <w:r>
                          <w:rPr>
                            <w:rFonts w:eastAsia="Lucida Sans Unicode"/>
                            <w:b/>
                            <w:i/>
                            <w:sz w:val="28"/>
                            <w:szCs w:val="28"/>
                          </w:rPr>
                          <w:t>ВП_содержит</w:t>
                        </w:r>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89195B" w:rsidP="0089195B">
      <w:pPr>
        <w:pStyle w:val="NormalWeb"/>
        <w:spacing w:before="0" w:beforeAutospacing="0" w:after="200" w:afterAutospacing="0" w:line="276" w:lineRule="auto"/>
        <w:ind w:firstLine="708"/>
      </w:pPr>
      <w:r>
        <w:rPr>
          <w:rFonts w:eastAsia="Lucida Sans Unicode"/>
          <w:sz w:val="28"/>
          <w:szCs w:val="28"/>
        </w:rPr>
        <w:t xml:space="preserve">     </w:t>
      </w:r>
      <w:r w:rsidR="0002496C" w:rsidRPr="006148AB">
        <w:rPr>
          <w:rFonts w:eastAsia="Lucida Sans Unicode"/>
          <w:sz w:val="28"/>
          <w:szCs w:val="28"/>
        </w:rPr>
        <w:t>Рис</w:t>
      </w:r>
      <w:r>
        <w:rPr>
          <w:rFonts w:eastAsia="Lucida Sans Unicode"/>
          <w:sz w:val="28"/>
          <w:szCs w:val="28"/>
        </w:rPr>
        <w:t>.</w:t>
      </w:r>
      <w:r w:rsidR="0002496C" w:rsidRPr="006148AB">
        <w:rPr>
          <w:rFonts w:eastAsia="Lucida Sans Unicode"/>
          <w:sz w:val="28"/>
          <w:szCs w:val="28"/>
        </w:rPr>
        <w:t xml:space="preserve"> </w:t>
      </w:r>
      <w:r w:rsidR="0002496C">
        <w:rPr>
          <w:rFonts w:eastAsia="Lucida Sans Unicode"/>
          <w:sz w:val="28"/>
          <w:szCs w:val="28"/>
        </w:rPr>
        <w:t>3</w:t>
      </w:r>
      <w:r w:rsidR="0002496C" w:rsidRPr="006148AB">
        <w:rPr>
          <w:rFonts w:eastAsia="Lucida Sans Unicode"/>
          <w:sz w:val="28"/>
          <w:szCs w:val="28"/>
        </w:rPr>
        <w:t>.</w:t>
      </w:r>
      <w:r w:rsidR="00EE419F">
        <w:rPr>
          <w:rFonts w:eastAsia="Lucida Sans Unicode"/>
          <w:sz w:val="28"/>
          <w:szCs w:val="28"/>
        </w:rPr>
        <w:t>2</w:t>
      </w:r>
      <w:r>
        <w:rPr>
          <w:rFonts w:eastAsia="Lucida Sans Unicode"/>
          <w:sz w:val="28"/>
          <w:szCs w:val="28"/>
        </w:rPr>
        <w:t>.</w:t>
      </w:r>
      <w:r w:rsidR="0002496C" w:rsidRPr="006148AB">
        <w:rPr>
          <w:rFonts w:eastAsia="Lucida Sans Unicode"/>
          <w:sz w:val="28"/>
          <w:szCs w:val="28"/>
        </w:rPr>
        <w:t xml:space="preserve"> </w:t>
      </w:r>
      <w:r w:rsidR="0002496C" w:rsidRPr="006148AB">
        <w:rPr>
          <w:rFonts w:eastAsia="Lucida Sans Unicode"/>
          <w:sz w:val="28"/>
          <w:szCs w:val="28"/>
          <w:lang w:val="en-US"/>
        </w:rPr>
        <w:t>ER</w:t>
      </w:r>
      <w:r w:rsidR="0002496C" w:rsidRPr="006148AB">
        <w:rPr>
          <w:rFonts w:eastAsia="Lucida Sans Unicode"/>
          <w:sz w:val="28"/>
          <w:szCs w:val="28"/>
        </w:rPr>
        <w:t xml:space="preserve">-диаграмма бинарной </w:t>
      </w:r>
      <w:proofErr w:type="gramStart"/>
      <w:r w:rsidR="0002496C" w:rsidRPr="006148AB">
        <w:rPr>
          <w:rFonts w:eastAsia="Lucida Sans Unicode"/>
          <w:sz w:val="28"/>
          <w:szCs w:val="28"/>
        </w:rPr>
        <w:t xml:space="preserve">связи  </w:t>
      </w:r>
      <w:r w:rsidR="0002496C">
        <w:rPr>
          <w:rFonts w:eastAsia="Lucida Sans Unicode"/>
          <w:b/>
          <w:sz w:val="28"/>
          <w:szCs w:val="28"/>
        </w:rPr>
        <w:t>ВП</w:t>
      </w:r>
      <w:proofErr w:type="gramEnd"/>
      <w:r w:rsidR="0002496C" w:rsidRPr="00611566">
        <w:rPr>
          <w:rFonts w:eastAsia="Lucida Sans Unicode"/>
          <w:b/>
          <w:sz w:val="28"/>
          <w:szCs w:val="28"/>
        </w:rPr>
        <w:t>_содержит</w:t>
      </w:r>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r w:rsidRPr="005D0F5A">
        <w:rPr>
          <w:b/>
          <w:i/>
          <w:sz w:val="28"/>
          <w:szCs w:val="28"/>
        </w:rPr>
        <w:t>Проект_содержит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proofErr w:type="gramStart"/>
      <w:r w:rsidRPr="005D0F5A">
        <w:rPr>
          <w:sz w:val="28"/>
          <w:szCs w:val="28"/>
        </w:rPr>
        <w:t>Показывает</w:t>
      </w:r>
      <w:proofErr w:type="gramEnd"/>
      <w:r w:rsidRPr="005D0F5A">
        <w:rPr>
          <w:sz w:val="28"/>
          <w:szCs w:val="28"/>
        </w:rPr>
        <w:t xml:space="preserve"> что в проекте есть данная задача</w:t>
      </w:r>
      <w:r w:rsidR="0089195B">
        <w:rPr>
          <w:sz w:val="28"/>
          <w:szCs w:val="28"/>
        </w:rPr>
        <w:t xml:space="preserve"> </w:t>
      </w:r>
      <w:r>
        <w:rPr>
          <w:sz w:val="28"/>
          <w:szCs w:val="28"/>
        </w:rPr>
        <w:t>(</w:t>
      </w:r>
      <w:r w:rsidR="0089195B">
        <w:rPr>
          <w:sz w:val="28"/>
          <w:szCs w:val="28"/>
        </w:rPr>
        <w:t>см. рис.</w:t>
      </w:r>
      <w:r>
        <w:rPr>
          <w:sz w:val="28"/>
          <w:szCs w:val="28"/>
        </w:rPr>
        <w:t xml:space="preserve">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многим,так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Default="00480D37" w:rsidP="005D0F5A">
                              <w:pPr>
                                <w:ind w:left="-142" w:right="-66"/>
                                <w:jc w:val="center"/>
                              </w:pPr>
                              <w:r>
                                <w:t>Проект</w:t>
                              </w:r>
                            </w:p>
                            <w:p w:rsidR="00480D37" w:rsidRPr="003F0B98" w:rsidRDefault="00480D37"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5D0F5A">
                              <w:pPr>
                                <w:ind w:left="-142" w:right="-66"/>
                                <w:jc w:val="center"/>
                              </w:pPr>
                              <w:r>
                                <w:t>Задача</w:t>
                              </w:r>
                            </w:p>
                            <w:p w:rsidR="00480D37" w:rsidRPr="000A2ADC" w:rsidRDefault="00480D37"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2529FB" w:rsidRDefault="00480D37"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5D0F5A" w:rsidRDefault="00480D37"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5D0F5A">
                              <w:pPr>
                                <w:pStyle w:val="NormalWeb"/>
                                <w:spacing w:before="0" w:beforeAutospacing="0" w:after="200" w:afterAutospacing="0" w:line="276" w:lineRule="auto"/>
                              </w:pPr>
                              <w:r>
                                <w:rPr>
                                  <w:rFonts w:eastAsia="Lucida Sans Unicode"/>
                                  <w:b/>
                                  <w:i/>
                                  <w:sz w:val="28"/>
                                  <w:szCs w:val="28"/>
                                </w:rPr>
                                <w:t>Проект_содержит</w:t>
                              </w:r>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480D37" w:rsidRDefault="00480D37" w:rsidP="005D0F5A">
                        <w:pPr>
                          <w:ind w:left="-142" w:right="-66"/>
                          <w:jc w:val="center"/>
                        </w:pPr>
                        <w:r>
                          <w:t>Проект</w:t>
                        </w:r>
                      </w:p>
                      <w:p w:rsidR="00480D37" w:rsidRPr="003F0B98" w:rsidRDefault="00480D37"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480D37" w:rsidRDefault="00480D37" w:rsidP="005D0F5A">
                        <w:pPr>
                          <w:ind w:left="-142" w:right="-66"/>
                          <w:jc w:val="center"/>
                        </w:pPr>
                        <w:r>
                          <w:t>Задача</w:t>
                        </w:r>
                      </w:p>
                      <w:p w:rsidR="00480D37" w:rsidRPr="000A2ADC" w:rsidRDefault="00480D37"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480D37" w:rsidRPr="002529FB" w:rsidRDefault="00480D37"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480D37" w:rsidRDefault="00480D37"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480D37" w:rsidRPr="005D0F5A" w:rsidRDefault="00480D37"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480D37" w:rsidRDefault="00480D37" w:rsidP="005D0F5A">
                        <w:pPr>
                          <w:pStyle w:val="NormalWeb"/>
                          <w:spacing w:before="0" w:beforeAutospacing="0" w:after="200" w:afterAutospacing="0" w:line="276" w:lineRule="auto"/>
                        </w:pPr>
                        <w:r>
                          <w:rPr>
                            <w:rFonts w:eastAsia="Lucida Sans Unicode"/>
                            <w:b/>
                            <w:i/>
                            <w:sz w:val="28"/>
                            <w:szCs w:val="28"/>
                          </w:rPr>
                          <w:t>Проект_содержит</w:t>
                        </w:r>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611566" w:rsidRPr="006148AB">
        <w:rPr>
          <w:rFonts w:eastAsia="Lucida Sans Unicode"/>
          <w:sz w:val="28"/>
          <w:szCs w:val="28"/>
        </w:rPr>
        <w:t>Рис</w:t>
      </w:r>
      <w:r>
        <w:rPr>
          <w:rFonts w:eastAsia="Lucida Sans Unicode"/>
          <w:sz w:val="28"/>
          <w:szCs w:val="28"/>
        </w:rPr>
        <w:t>.</w:t>
      </w:r>
      <w:r w:rsidR="00611566" w:rsidRPr="006148AB">
        <w:rPr>
          <w:rFonts w:eastAsia="Lucida Sans Unicode"/>
          <w:sz w:val="28"/>
          <w:szCs w:val="28"/>
        </w:rPr>
        <w:t xml:space="preserve"> </w:t>
      </w:r>
      <w:r w:rsidR="00F64140">
        <w:rPr>
          <w:rFonts w:eastAsia="Lucida Sans Unicode"/>
          <w:sz w:val="28"/>
          <w:szCs w:val="28"/>
        </w:rPr>
        <w:t>3</w:t>
      </w:r>
      <w:r w:rsidR="00611566" w:rsidRPr="006148AB">
        <w:rPr>
          <w:rFonts w:eastAsia="Lucida Sans Unicode"/>
          <w:sz w:val="28"/>
          <w:szCs w:val="28"/>
        </w:rPr>
        <w:t>.</w:t>
      </w:r>
      <w:r w:rsidR="00244F28">
        <w:rPr>
          <w:rFonts w:eastAsia="Lucida Sans Unicode"/>
          <w:sz w:val="28"/>
          <w:szCs w:val="28"/>
        </w:rPr>
        <w:t>3</w:t>
      </w:r>
      <w:r>
        <w:rPr>
          <w:rFonts w:eastAsia="Lucida Sans Unicode"/>
          <w:sz w:val="28"/>
          <w:szCs w:val="28"/>
        </w:rPr>
        <w:t xml:space="preserve">. </w:t>
      </w:r>
      <w:r w:rsidR="00611566" w:rsidRPr="006148AB">
        <w:rPr>
          <w:rFonts w:eastAsia="Lucida Sans Unicode"/>
          <w:sz w:val="28"/>
          <w:szCs w:val="28"/>
          <w:lang w:val="en-US"/>
        </w:rPr>
        <w:t>ER</w:t>
      </w:r>
      <w:r w:rsidR="00611566" w:rsidRPr="006148AB">
        <w:rPr>
          <w:rFonts w:eastAsia="Lucida Sans Unicode"/>
          <w:sz w:val="28"/>
          <w:szCs w:val="28"/>
        </w:rPr>
        <w:t xml:space="preserve">-диаграмма бинарной </w:t>
      </w:r>
      <w:proofErr w:type="gramStart"/>
      <w:r w:rsidR="00611566" w:rsidRPr="006148AB">
        <w:rPr>
          <w:rFonts w:eastAsia="Lucida Sans Unicode"/>
          <w:sz w:val="28"/>
          <w:szCs w:val="28"/>
        </w:rPr>
        <w:t xml:space="preserve">связи  </w:t>
      </w:r>
      <w:r w:rsidR="00611566" w:rsidRPr="00611566">
        <w:rPr>
          <w:rFonts w:eastAsia="Lucida Sans Unicode"/>
          <w:b/>
          <w:sz w:val="28"/>
          <w:szCs w:val="28"/>
        </w:rPr>
        <w:t>Проект</w:t>
      </w:r>
      <w:proofErr w:type="gramEnd"/>
      <w:r w:rsidR="00611566" w:rsidRPr="00611566">
        <w:rPr>
          <w:rFonts w:eastAsia="Lucida Sans Unicode"/>
          <w:b/>
          <w:sz w:val="28"/>
          <w:szCs w:val="28"/>
        </w:rPr>
        <w:t>_содержит</w:t>
      </w:r>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Диалог_содержит</w:t>
      </w:r>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proofErr w:type="gramStart"/>
      <w:r w:rsidRPr="0002496C">
        <w:rPr>
          <w:rFonts w:eastAsia="Lucida Sans Unicode"/>
          <w:sz w:val="28"/>
          <w:szCs w:val="28"/>
        </w:rPr>
        <w:t>Показывает</w:t>
      </w:r>
      <w:proofErr w:type="gramEnd"/>
      <w:r w:rsidRPr="0002496C">
        <w:rPr>
          <w:rFonts w:eastAsia="Lucida Sans Unicode"/>
          <w:sz w:val="28"/>
          <w:szCs w:val="28"/>
        </w:rPr>
        <w:t xml:space="preserve"> что в данном диалоге есть данное сообщение</w:t>
      </w:r>
      <w:r w:rsidR="0089195B">
        <w:rPr>
          <w:rFonts w:eastAsia="Lucida Sans Unicode"/>
          <w:sz w:val="28"/>
          <w:szCs w:val="28"/>
        </w:rPr>
        <w:t xml:space="preserve"> </w:t>
      </w:r>
      <w:r w:rsidR="00EE419F">
        <w:rPr>
          <w:sz w:val="28"/>
          <w:szCs w:val="28"/>
        </w:rPr>
        <w:t>(</w:t>
      </w:r>
      <w:r w:rsidR="0089195B">
        <w:rPr>
          <w:sz w:val="28"/>
          <w:szCs w:val="28"/>
        </w:rPr>
        <w:t>см. рис.</w:t>
      </w:r>
      <w:r w:rsidR="00EE419F">
        <w:rPr>
          <w:sz w:val="28"/>
          <w:szCs w:val="28"/>
        </w:rPr>
        <w:t xml:space="preserve"> 3.4)</w:t>
      </w:r>
      <w:r>
        <w:rPr>
          <w:rFonts w:eastAsia="Lucida Sans Unicode"/>
          <w:sz w:val="28"/>
          <w:szCs w:val="28"/>
        </w:rPr>
        <w:t>.</w:t>
      </w:r>
      <w:r w:rsidR="00EE419F">
        <w:rPr>
          <w:rFonts w:eastAsia="Lucida Sans Unicode"/>
          <w:sz w:val="28"/>
          <w:szCs w:val="28"/>
        </w:rPr>
        <w:t>Связь один ко 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 xml:space="preserve">ак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Default="00480D37" w:rsidP="00EE419F">
                              <w:pPr>
                                <w:ind w:left="-142" w:right="-66"/>
                                <w:jc w:val="center"/>
                              </w:pPr>
                              <w:r>
                                <w:t>Диалог</w:t>
                              </w:r>
                            </w:p>
                            <w:p w:rsidR="00480D37" w:rsidRPr="003F0B98" w:rsidRDefault="00480D37"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EE419F">
                              <w:pPr>
                                <w:ind w:left="-142" w:right="-66"/>
                                <w:jc w:val="center"/>
                              </w:pPr>
                              <w:r>
                                <w:t>Сообщение</w:t>
                              </w:r>
                            </w:p>
                            <w:p w:rsidR="00480D37" w:rsidRPr="000A2ADC" w:rsidRDefault="00480D37"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5D0F5A" w:rsidRDefault="00480D37"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EE419F">
                              <w:pPr>
                                <w:pStyle w:val="NormalWeb"/>
                                <w:spacing w:before="0" w:beforeAutospacing="0" w:after="200" w:afterAutospacing="0" w:line="276" w:lineRule="auto"/>
                              </w:pPr>
                              <w:r>
                                <w:rPr>
                                  <w:rFonts w:eastAsia="Lucida Sans Unicode"/>
                                  <w:b/>
                                  <w:i/>
                                  <w:sz w:val="28"/>
                                  <w:szCs w:val="28"/>
                                </w:rPr>
                                <w:t>Диалог_содержит</w:t>
                              </w:r>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480D37" w:rsidRDefault="00480D37" w:rsidP="00EE419F">
                        <w:pPr>
                          <w:ind w:left="-142" w:right="-66"/>
                          <w:jc w:val="center"/>
                        </w:pPr>
                        <w:r>
                          <w:t>Диалог</w:t>
                        </w:r>
                      </w:p>
                      <w:p w:rsidR="00480D37" w:rsidRPr="003F0B98" w:rsidRDefault="00480D37"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480D37" w:rsidRDefault="00480D37" w:rsidP="00EE419F">
                        <w:pPr>
                          <w:ind w:left="-142" w:right="-66"/>
                          <w:jc w:val="center"/>
                        </w:pPr>
                        <w:r>
                          <w:t>Сообщение</w:t>
                        </w:r>
                      </w:p>
                      <w:p w:rsidR="00480D37" w:rsidRPr="000A2ADC" w:rsidRDefault="00480D37"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480D37" w:rsidRDefault="00480D37"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480D37" w:rsidRPr="005D0F5A" w:rsidRDefault="00480D37"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480D37" w:rsidRDefault="00480D37" w:rsidP="00EE419F">
                        <w:pPr>
                          <w:pStyle w:val="NormalWeb"/>
                          <w:spacing w:before="0" w:beforeAutospacing="0" w:after="200" w:afterAutospacing="0" w:line="276" w:lineRule="auto"/>
                        </w:pPr>
                        <w:r>
                          <w:rPr>
                            <w:rFonts w:eastAsia="Lucida Sans Unicode"/>
                            <w:b/>
                            <w:i/>
                            <w:sz w:val="28"/>
                            <w:szCs w:val="28"/>
                          </w:rPr>
                          <w:t>Диалог_содержит</w:t>
                        </w:r>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EE419F" w:rsidRPr="006148AB">
        <w:rPr>
          <w:rFonts w:eastAsia="Lucida Sans Unicode"/>
          <w:sz w:val="28"/>
          <w:szCs w:val="28"/>
        </w:rPr>
        <w:t>Рис</w:t>
      </w:r>
      <w:r>
        <w:rPr>
          <w:rFonts w:eastAsia="Lucida Sans Unicode"/>
          <w:sz w:val="28"/>
          <w:szCs w:val="28"/>
        </w:rPr>
        <w:t>.</w:t>
      </w:r>
      <w:r w:rsidR="00EE419F" w:rsidRPr="006148AB">
        <w:rPr>
          <w:rFonts w:eastAsia="Lucida Sans Unicode"/>
          <w:sz w:val="28"/>
          <w:szCs w:val="28"/>
        </w:rPr>
        <w:t xml:space="preserve"> </w:t>
      </w:r>
      <w:r w:rsidR="00EE419F">
        <w:rPr>
          <w:rFonts w:eastAsia="Lucida Sans Unicode"/>
          <w:sz w:val="28"/>
          <w:szCs w:val="28"/>
        </w:rPr>
        <w:t>3</w:t>
      </w:r>
      <w:r w:rsidR="00EE419F" w:rsidRPr="006148AB">
        <w:rPr>
          <w:rFonts w:eastAsia="Lucida Sans Unicode"/>
          <w:sz w:val="28"/>
          <w:szCs w:val="28"/>
        </w:rPr>
        <w:t>.</w:t>
      </w:r>
      <w:r w:rsidR="00EE419F">
        <w:rPr>
          <w:rFonts w:eastAsia="Lucida Sans Unicode"/>
          <w:sz w:val="28"/>
          <w:szCs w:val="28"/>
        </w:rPr>
        <w:t>4</w:t>
      </w:r>
      <w:r>
        <w:rPr>
          <w:rFonts w:eastAsia="Lucida Sans Unicode"/>
          <w:sz w:val="28"/>
          <w:szCs w:val="28"/>
        </w:rPr>
        <w:t>.</w:t>
      </w:r>
      <w:r w:rsidR="00EE419F">
        <w:rPr>
          <w:rFonts w:eastAsia="Lucida Sans Unicode"/>
          <w:sz w:val="28"/>
          <w:szCs w:val="28"/>
        </w:rPr>
        <w:t xml:space="preserve"> </w:t>
      </w:r>
      <w:r w:rsidR="00EE419F" w:rsidRPr="006148AB">
        <w:rPr>
          <w:rFonts w:eastAsia="Lucida Sans Unicode"/>
          <w:sz w:val="28"/>
          <w:szCs w:val="28"/>
          <w:lang w:val="en-US"/>
        </w:rPr>
        <w:t>ER</w:t>
      </w:r>
      <w:r w:rsidR="00EE419F" w:rsidRPr="006148AB">
        <w:rPr>
          <w:rFonts w:eastAsia="Lucida Sans Unicode"/>
          <w:sz w:val="28"/>
          <w:szCs w:val="28"/>
        </w:rPr>
        <w:t xml:space="preserve">-диаграмма бинарной </w:t>
      </w:r>
      <w:proofErr w:type="gramStart"/>
      <w:r w:rsidR="00EE419F" w:rsidRPr="006148AB">
        <w:rPr>
          <w:rFonts w:eastAsia="Lucida Sans Unicode"/>
          <w:sz w:val="28"/>
          <w:szCs w:val="28"/>
        </w:rPr>
        <w:t xml:space="preserve">связи  </w:t>
      </w:r>
      <w:r w:rsidR="00EE419F">
        <w:rPr>
          <w:rFonts w:eastAsia="Lucida Sans Unicode"/>
          <w:b/>
          <w:sz w:val="28"/>
          <w:szCs w:val="28"/>
        </w:rPr>
        <w:t>Диалог</w:t>
      </w:r>
      <w:proofErr w:type="gramEnd"/>
      <w:r w:rsidR="00EE419F" w:rsidRPr="00611566">
        <w:rPr>
          <w:rFonts w:eastAsia="Lucida Sans Unicode"/>
          <w:b/>
          <w:sz w:val="28"/>
          <w:szCs w:val="28"/>
        </w:rPr>
        <w:t>_содержит</w:t>
      </w:r>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r>
        <w:rPr>
          <w:rFonts w:eastAsia="Lucida Sans Unicode"/>
          <w:b/>
          <w:i/>
          <w:sz w:val="28"/>
          <w:szCs w:val="28"/>
        </w:rPr>
        <w:t>Сотрудник_</w:t>
      </w:r>
      <w:r w:rsidR="001B0AFD">
        <w:rPr>
          <w:rFonts w:eastAsia="Lucida Sans Unicode"/>
          <w:b/>
          <w:i/>
          <w:sz w:val="28"/>
          <w:szCs w:val="28"/>
        </w:rPr>
        <w:t xml:space="preserve">Подписан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proofErr w:type="gramStart"/>
      <w:r>
        <w:rPr>
          <w:rFonts w:eastAsia="Lucida Sans Unicode"/>
          <w:sz w:val="28"/>
          <w:szCs w:val="28"/>
        </w:rPr>
        <w:t>Показывает что сотрудник подписан</w:t>
      </w:r>
      <w:proofErr w:type="gramEnd"/>
      <w:r>
        <w:rPr>
          <w:rFonts w:eastAsia="Lucida Sans Unicode"/>
          <w:sz w:val="28"/>
          <w:szCs w:val="28"/>
        </w:rPr>
        <w:t xml:space="preserve"> на данную подписку</w:t>
      </w:r>
      <w:r w:rsidR="00B856D8">
        <w:rPr>
          <w:rFonts w:eastAsia="Lucida Sans Unicode"/>
          <w:sz w:val="28"/>
          <w:szCs w:val="28"/>
        </w:rPr>
        <w:t xml:space="preserve"> </w:t>
      </w:r>
      <w:r w:rsidR="001B0AFD">
        <w:rPr>
          <w:sz w:val="28"/>
          <w:szCs w:val="28"/>
        </w:rPr>
        <w:t>(рис</w:t>
      </w:r>
      <w:r w:rsidR="0089195B">
        <w:rPr>
          <w:sz w:val="28"/>
          <w:szCs w:val="28"/>
        </w:rPr>
        <w:t>.</w:t>
      </w:r>
      <w:r w:rsidR="001B0AFD">
        <w:rPr>
          <w:sz w:val="28"/>
          <w:szCs w:val="28"/>
        </w:rPr>
        <w:t xml:space="preserve">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Pr="003F0B98" w:rsidRDefault="00480D37"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1B0AFD">
                              <w:pPr>
                                <w:ind w:left="-142" w:right="-66"/>
                                <w:jc w:val="center"/>
                              </w:pPr>
                              <w:r>
                                <w:t>Подписка</w:t>
                              </w:r>
                            </w:p>
                            <w:p w:rsidR="00480D37" w:rsidRPr="000A2ADC" w:rsidRDefault="00480D37"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9018F1" w:rsidRDefault="00480D37"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TQaYO20GAACAIQAADgAAAAAAAAAAAAAAAAAuAgAA&#10;ZHJzL2Uyb0RvYy54bWxQSwECLQAUAAYACAAAACEA627JSdsAAAAFAQAADwAAAAAAAAAAAAAAAADH&#10;CAAAZHJzL2Rvd25yZXYueG1sUEsFBgAAAAAEAAQA8wAAAM8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480D37" w:rsidRPr="003F0B98" w:rsidRDefault="00480D37"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480D37" w:rsidRDefault="00480D37" w:rsidP="001B0AFD">
                        <w:pPr>
                          <w:ind w:left="-142" w:right="-66"/>
                          <w:jc w:val="center"/>
                        </w:pPr>
                        <w:r>
                          <w:t>Подписка</w:t>
                        </w:r>
                      </w:p>
                      <w:p w:rsidR="00480D37" w:rsidRPr="000A2ADC" w:rsidRDefault="00480D37"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480D37" w:rsidRDefault="00480D37"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480D37" w:rsidRPr="009018F1" w:rsidRDefault="00480D37"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80D37" w:rsidRPr="00A403CE" w:rsidRDefault="00480D37"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1B0AFD" w:rsidRPr="006148AB">
        <w:rPr>
          <w:rFonts w:eastAsia="Lucida Sans Unicode"/>
          <w:sz w:val="28"/>
          <w:szCs w:val="28"/>
        </w:rPr>
        <w:t>Рис</w:t>
      </w:r>
      <w:r>
        <w:rPr>
          <w:rFonts w:eastAsia="Lucida Sans Unicode"/>
          <w:sz w:val="28"/>
          <w:szCs w:val="28"/>
        </w:rPr>
        <w:t>.</w:t>
      </w:r>
      <w:r w:rsidR="001B0AFD" w:rsidRPr="006148AB">
        <w:rPr>
          <w:rFonts w:eastAsia="Lucida Sans Unicode"/>
          <w:sz w:val="28"/>
          <w:szCs w:val="28"/>
        </w:rPr>
        <w:t xml:space="preserve"> </w:t>
      </w:r>
      <w:r w:rsidR="001B0AFD">
        <w:rPr>
          <w:rFonts w:eastAsia="Lucida Sans Unicode"/>
          <w:sz w:val="28"/>
          <w:szCs w:val="28"/>
        </w:rPr>
        <w:t>3</w:t>
      </w:r>
      <w:r w:rsidR="001B0AFD" w:rsidRPr="006148AB">
        <w:rPr>
          <w:rFonts w:eastAsia="Lucida Sans Unicode"/>
          <w:sz w:val="28"/>
          <w:szCs w:val="28"/>
        </w:rPr>
        <w:t>.</w:t>
      </w:r>
      <w:r w:rsidR="001B0AFD">
        <w:rPr>
          <w:rFonts w:eastAsia="Lucida Sans Unicode"/>
          <w:sz w:val="28"/>
          <w:szCs w:val="28"/>
        </w:rPr>
        <w:t>5</w:t>
      </w:r>
      <w:r>
        <w:rPr>
          <w:rFonts w:eastAsia="Lucida Sans Unicode"/>
          <w:sz w:val="28"/>
          <w:szCs w:val="28"/>
        </w:rPr>
        <w:t>.</w:t>
      </w:r>
      <w:r w:rsidR="00244F28">
        <w:rPr>
          <w:rFonts w:eastAsia="Lucida Sans Unicode"/>
          <w:sz w:val="28"/>
          <w:szCs w:val="28"/>
        </w:rPr>
        <w:t xml:space="preserve"> </w:t>
      </w:r>
      <w:r w:rsidR="001B0AFD" w:rsidRPr="006148AB">
        <w:rPr>
          <w:rFonts w:eastAsia="Lucida Sans Unicode"/>
          <w:sz w:val="28"/>
          <w:szCs w:val="28"/>
          <w:lang w:val="en-US"/>
        </w:rPr>
        <w:t>ER</w:t>
      </w:r>
      <w:r w:rsidR="001B0AFD" w:rsidRPr="006148AB">
        <w:rPr>
          <w:rFonts w:eastAsia="Lucida Sans Unicode"/>
          <w:sz w:val="28"/>
          <w:szCs w:val="28"/>
        </w:rPr>
        <w:t xml:space="preserve">-диаграмма бинарной связи  </w:t>
      </w:r>
      <w:r w:rsidR="00A403CE" w:rsidRPr="00A403CE">
        <w:rPr>
          <w:rFonts w:eastAsia="Lucida Sans Unicode"/>
          <w:b/>
          <w:sz w:val="28"/>
          <w:szCs w:val="28"/>
        </w:rPr>
        <w:t>Сотрудник_</w:t>
      </w:r>
      <w:r w:rsidR="001B0AFD">
        <w:rPr>
          <w:rFonts w:eastAsia="Lucida Sans Unicode"/>
          <w:b/>
          <w:sz w:val="28"/>
          <w:szCs w:val="28"/>
        </w:rPr>
        <w:t>Подписан</w:t>
      </w:r>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r w:rsidRPr="00CB3EF6">
        <w:rPr>
          <w:rFonts w:eastAsia="Lucida Sans Unicode"/>
          <w:b/>
          <w:i/>
          <w:sz w:val="28"/>
          <w:szCs w:val="28"/>
        </w:rPr>
        <w:t>Диалог_сотрудника</w:t>
      </w:r>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w:t>
      </w:r>
      <w:r w:rsidR="0089195B">
        <w:rPr>
          <w:rFonts w:eastAsia="Lucida Sans Unicode"/>
          <w:sz w:val="28"/>
          <w:szCs w:val="28"/>
        </w:rPr>
        <w:t xml:space="preserve">см. </w:t>
      </w:r>
      <w:r w:rsidR="009F785C" w:rsidRPr="00A61937">
        <w:rPr>
          <w:rFonts w:eastAsia="Lucida Sans Unicode"/>
          <w:sz w:val="28"/>
          <w:szCs w:val="28"/>
        </w:rPr>
        <w:t>рис</w:t>
      </w:r>
      <w:r w:rsidR="0089195B">
        <w:rPr>
          <w:rFonts w:eastAsia="Lucida Sans Unicode"/>
          <w:sz w:val="28"/>
          <w:szCs w:val="28"/>
        </w:rPr>
        <w:t>.</w:t>
      </w:r>
      <w:r w:rsidR="009F785C" w:rsidRPr="00A61937">
        <w:rPr>
          <w:rFonts w:eastAsia="Lucida Sans Unicode"/>
          <w:sz w:val="28"/>
          <w:szCs w:val="28"/>
        </w:rPr>
        <w:t xml:space="preserve">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proofErr w:type="gramStart"/>
      <w:r w:rsidR="00B856D8" w:rsidRPr="00B856D8">
        <w:rPr>
          <w:rFonts w:eastAsia="Lucida Sans Unicode"/>
          <w:sz w:val="28"/>
          <w:szCs w:val="28"/>
        </w:rPr>
        <w:t>Показывает</w:t>
      </w:r>
      <w:proofErr w:type="gramEnd"/>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Связь многие ко многим</w:t>
      </w:r>
      <w:proofErr w:type="gramStart"/>
      <w:r w:rsidR="00B856D8">
        <w:rPr>
          <w:rFonts w:eastAsia="Lucida Sans Unicode"/>
          <w:sz w:val="28"/>
          <w:szCs w:val="28"/>
        </w:rPr>
        <w:t>.С</w:t>
      </w:r>
      <w:proofErr w:type="gramEnd"/>
      <w:r w:rsidR="00B856D8">
        <w:rPr>
          <w:rFonts w:eastAsia="Lucida Sans Unicode"/>
          <w:sz w:val="28"/>
          <w:szCs w:val="28"/>
        </w:rPr>
        <w:t xml:space="preserve">отрудник может не иметь сообщений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Pr="003F0B98" w:rsidRDefault="00480D37"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480D37" w:rsidRDefault="00480D37" w:rsidP="00B856D8">
                              <w:pPr>
                                <w:ind w:left="-142" w:right="-66"/>
                                <w:jc w:val="center"/>
                              </w:pPr>
                              <w:r>
                                <w:t>Диалог</w:t>
                              </w:r>
                            </w:p>
                            <w:p w:rsidR="00480D37" w:rsidRPr="000A2ADC" w:rsidRDefault="00480D37"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B856D8" w:rsidRDefault="00480D37"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AeovU7ewYAAIAhAAAOAAAA&#10;AAAAAAAAAAAAAC4CAABkcnMvZTJvRG9jLnhtbFBLAQItABQABgAIAAAAIQDrbslJ2wAAAAUBAAAP&#10;AAAAAAAAAAAAAAAAANUIAABkcnMvZG93bnJldi54bWxQSwUGAAAAAAQABADzAAAA3Qk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480D37" w:rsidRPr="003F0B98" w:rsidRDefault="00480D37"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480D37" w:rsidRDefault="00480D37" w:rsidP="00B856D8">
                        <w:pPr>
                          <w:ind w:left="-142" w:right="-66"/>
                          <w:jc w:val="center"/>
                        </w:pPr>
                        <w:r>
                          <w:t>Диалог</w:t>
                        </w:r>
                      </w:p>
                      <w:p w:rsidR="00480D37" w:rsidRPr="000A2ADC" w:rsidRDefault="00480D37"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480D37" w:rsidRDefault="00480D37"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480D37" w:rsidRPr="00B856D8" w:rsidRDefault="00480D37"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480D37" w:rsidRPr="00A403CE" w:rsidRDefault="00480D37"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480D37" w:rsidRDefault="00480D37"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3.6</w:t>
      </w:r>
      <w:r w:rsidR="0089195B">
        <w:rPr>
          <w:rFonts w:eastAsia="Lucida Sans Unicode"/>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Диалог</w:t>
      </w:r>
      <w:proofErr w:type="gramEnd"/>
      <w:r>
        <w:rPr>
          <w:rFonts w:eastAsia="Lucida Sans Unicode"/>
          <w:b/>
          <w:sz w:val="28"/>
          <w:szCs w:val="28"/>
        </w:rPr>
        <w:t>_сотрудника</w:t>
      </w:r>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Сотрудник_потратил</w:t>
      </w:r>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0089195B" w:rsidRPr="0089195B">
        <w:rPr>
          <w:rFonts w:eastAsia="Lucida Sans Unicode"/>
          <w:sz w:val="28"/>
          <w:szCs w:val="28"/>
        </w:rPr>
        <w:t>см.</w:t>
      </w:r>
      <w:r w:rsidR="0089195B">
        <w:rPr>
          <w:rFonts w:eastAsia="Lucida Sans Unicode"/>
          <w:i/>
          <w:sz w:val="28"/>
          <w:szCs w:val="28"/>
        </w:rPr>
        <w:t xml:space="preserve">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w:t>
      </w:r>
      <w:proofErr w:type="gramStart"/>
      <w:r>
        <w:rPr>
          <w:rFonts w:eastAsia="Lucida Sans Unicode"/>
          <w:sz w:val="28"/>
          <w:szCs w:val="28"/>
        </w:rPr>
        <w:t>Показывает</w:t>
      </w:r>
      <w:proofErr w:type="gramEnd"/>
      <w:r>
        <w:rPr>
          <w:rFonts w:eastAsia="Lucida Sans Unicode"/>
          <w:sz w:val="28"/>
          <w:szCs w:val="28"/>
        </w:rPr>
        <w:t xml:space="preserve"> что сотрудник потратил рабочее время на проект.</w:t>
      </w:r>
      <w:r w:rsidR="0089195B">
        <w:rPr>
          <w:rFonts w:eastAsia="Lucida Sans Unicode"/>
          <w:sz w:val="28"/>
          <w:szCs w:val="28"/>
        </w:rPr>
        <w:t xml:space="preserve"> </w:t>
      </w:r>
      <w:r w:rsidR="00A61937">
        <w:rPr>
          <w:rFonts w:eastAsia="Lucida Sans Unicode"/>
          <w:sz w:val="28"/>
          <w:szCs w:val="28"/>
        </w:rPr>
        <w:t xml:space="preserve">Связь многие ко </w:t>
      </w:r>
      <w:proofErr w:type="gramStart"/>
      <w:r w:rsidR="00A61937">
        <w:rPr>
          <w:rFonts w:eastAsia="Lucida Sans Unicode"/>
          <w:sz w:val="28"/>
          <w:szCs w:val="28"/>
        </w:rPr>
        <w:t>многим</w:t>
      </w:r>
      <w:proofErr w:type="gramEnd"/>
      <w:r w:rsidR="00A61937">
        <w:rPr>
          <w:rFonts w:eastAsia="Lucida Sans Unicode"/>
          <w:sz w:val="28"/>
          <w:szCs w:val="28"/>
        </w:rPr>
        <w:t xml:space="preserve">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связяь с временем на проект не обязательна</w:t>
      </w:r>
      <w:proofErr w:type="gramStart"/>
      <w:r w:rsidR="00131A94">
        <w:rPr>
          <w:rFonts w:eastAsia="Lucida Sans Unicode"/>
          <w:sz w:val="28"/>
          <w:szCs w:val="28"/>
        </w:rPr>
        <w:t>,а</w:t>
      </w:r>
      <w:proofErr w:type="gramEnd"/>
      <w:r w:rsidR="00131A94">
        <w:rPr>
          <w:rFonts w:eastAsia="Lucida Sans Unicode"/>
          <w:sz w:val="28"/>
          <w:szCs w:val="28"/>
        </w:rPr>
        <w:t xml:space="preserve">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Pr="003F0B98" w:rsidRDefault="00480D37"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480D37" w:rsidRDefault="00480D37" w:rsidP="009F785C">
                              <w:pPr>
                                <w:ind w:left="-142" w:right="-66"/>
                                <w:jc w:val="center"/>
                              </w:pPr>
                              <w:r>
                                <w:t>Время на проект</w:t>
                              </w:r>
                            </w:p>
                            <w:p w:rsidR="00480D37" w:rsidRPr="000A2ADC" w:rsidRDefault="00480D37"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131A94" w:rsidRDefault="00480D37"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AfAGanAGAACQIQAADgAAAAAAAAAAAAAAAAAu&#10;AgAAZHJzL2Uyb0RvYy54bWxQSwECLQAUAAYACAAAACEA627JSdsAAAAFAQAADwAAAAAAAAAAAAAA&#10;AADKCAAAZHJzL2Rvd25yZXYueG1sUEsFBgAAAAAEAAQA8wAAANIJA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480D37" w:rsidRPr="003F0B98" w:rsidRDefault="00480D37"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480D37" w:rsidRDefault="00480D37" w:rsidP="009F785C">
                        <w:pPr>
                          <w:ind w:left="-142" w:right="-66"/>
                          <w:jc w:val="center"/>
                        </w:pPr>
                        <w:r>
                          <w:t>Время на проект</w:t>
                        </w:r>
                      </w:p>
                      <w:p w:rsidR="00480D37" w:rsidRPr="000A2ADC" w:rsidRDefault="00480D37"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480D37" w:rsidRDefault="00480D37"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480D37" w:rsidRPr="00131A94" w:rsidRDefault="00480D37"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480D37" w:rsidRPr="00A403CE" w:rsidRDefault="00480D37"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480D37" w:rsidRDefault="00480D37"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sidR="00D94167">
        <w:rPr>
          <w:rFonts w:eastAsia="Lucida Sans Unicode"/>
          <w:sz w:val="28"/>
          <w:szCs w:val="28"/>
        </w:rPr>
        <w:t>7</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sidR="00D94167">
        <w:rPr>
          <w:rFonts w:eastAsia="Lucida Sans Unicode"/>
          <w:b/>
          <w:sz w:val="28"/>
          <w:szCs w:val="28"/>
        </w:rPr>
        <w:t>Сотрудник</w:t>
      </w:r>
      <w:proofErr w:type="gramEnd"/>
      <w:r>
        <w:rPr>
          <w:rFonts w:eastAsia="Lucida Sans Unicode"/>
          <w:b/>
          <w:sz w:val="28"/>
          <w:szCs w:val="28"/>
        </w:rPr>
        <w:t>_</w:t>
      </w:r>
      <w:r w:rsidR="00D94167">
        <w:rPr>
          <w:rFonts w:eastAsia="Lucida Sans Unicode"/>
          <w:b/>
          <w:sz w:val="28"/>
          <w:szCs w:val="28"/>
        </w:rPr>
        <w:t>потратил</w:t>
      </w:r>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9F785C" w:rsidRDefault="00A61937" w:rsidP="0089195B">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0089195B">
        <w:rPr>
          <w:rFonts w:eastAsia="Lucida Sans Unicode"/>
          <w:i/>
          <w:sz w:val="28"/>
          <w:szCs w:val="28"/>
        </w:rPr>
        <w:t xml:space="preserve">см.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3.8</w:t>
      </w:r>
      <w:r>
        <w:rPr>
          <w:rFonts w:eastAsia="Lucida Sans Unicode"/>
          <w:i/>
          <w:sz w:val="28"/>
          <w:szCs w:val="28"/>
        </w:rPr>
        <w:t>).</w:t>
      </w:r>
      <w:r w:rsidR="00860096">
        <w:rPr>
          <w:rFonts w:eastAsia="Lucida Sans Unicode"/>
          <w:i/>
          <w:sz w:val="28"/>
          <w:szCs w:val="28"/>
        </w:rPr>
        <w:t xml:space="preserve"> </w:t>
      </w:r>
      <w:proofErr w:type="gramStart"/>
      <w:r w:rsidR="00131A94" w:rsidRPr="00131A94">
        <w:rPr>
          <w:rFonts w:eastAsia="Lucida Sans Unicode"/>
          <w:sz w:val="28"/>
          <w:szCs w:val="28"/>
        </w:rPr>
        <w:t>Показывает</w:t>
      </w:r>
      <w:proofErr w:type="gramEnd"/>
      <w:r w:rsidR="00131A94" w:rsidRPr="00131A94">
        <w:rPr>
          <w:rFonts w:eastAsia="Lucida Sans Unicode"/>
          <w:sz w:val="28"/>
          <w:szCs w:val="28"/>
        </w:rPr>
        <w:t xml:space="preserve"> что на проект было потрачено время</w:t>
      </w:r>
      <w:r w:rsidR="00F1642C">
        <w:rPr>
          <w:rFonts w:eastAsia="Lucida Sans Unicode"/>
          <w:sz w:val="28"/>
          <w:szCs w:val="28"/>
        </w:rPr>
        <w:t xml:space="preserve">. Связь один ко многим. </w: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Pr="003F0B98" w:rsidRDefault="00480D37"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480D37" w:rsidRDefault="00480D37" w:rsidP="00A61937">
                              <w:pPr>
                                <w:ind w:left="-142" w:right="-66"/>
                                <w:jc w:val="center"/>
                              </w:pPr>
                              <w:r>
                                <w:t>Время на проект</w:t>
                              </w:r>
                            </w:p>
                            <w:p w:rsidR="00480D37" w:rsidRPr="000A2ADC" w:rsidRDefault="00480D37"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131A94" w:rsidRDefault="00480D37"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480D37" w:rsidRPr="003F0B98" w:rsidRDefault="00480D37"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480D37" w:rsidRDefault="00480D37" w:rsidP="00A61937">
                        <w:pPr>
                          <w:ind w:left="-142" w:right="-66"/>
                          <w:jc w:val="center"/>
                        </w:pPr>
                        <w:r>
                          <w:t>Время на проект</w:t>
                        </w:r>
                      </w:p>
                      <w:p w:rsidR="00480D37" w:rsidRPr="000A2ADC" w:rsidRDefault="00480D37"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480D37" w:rsidRDefault="00480D37"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480D37" w:rsidRPr="00131A94" w:rsidRDefault="00480D37"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480D37" w:rsidRPr="00A403CE" w:rsidRDefault="00480D37"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480D37" w:rsidRDefault="00480D37"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8</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Потрачено</w:t>
      </w:r>
      <w:proofErr w:type="gramEnd"/>
    </w:p>
    <w:p w:rsidR="00263A44" w:rsidRDefault="00263A44" w:rsidP="00A61937">
      <w:pPr>
        <w:pStyle w:val="NormalWeb"/>
        <w:spacing w:before="0" w:beforeAutospacing="0" w:after="200" w:afterAutospacing="0" w:line="276" w:lineRule="auto"/>
        <w:ind w:firstLine="708"/>
        <w:rPr>
          <w:rFonts w:eastAsia="Lucida Sans Unicode"/>
          <w:b/>
          <w:sz w:val="28"/>
          <w:szCs w:val="28"/>
        </w:rPr>
      </w:pPr>
    </w:p>
    <w:p w:rsidR="00F1642C" w:rsidRDefault="00F1642C" w:rsidP="00A61937">
      <w:pPr>
        <w:pStyle w:val="NormalWeb"/>
        <w:spacing w:before="0" w:beforeAutospacing="0" w:after="200" w:afterAutospacing="0" w:line="276" w:lineRule="auto"/>
        <w:ind w:firstLine="708"/>
        <w:rPr>
          <w:rFonts w:eastAsia="Lucida Sans Unicode"/>
          <w:b/>
          <w:sz w:val="28"/>
          <w:szCs w:val="28"/>
        </w:rPr>
      </w:pPr>
      <w:r>
        <w:rPr>
          <w:rFonts w:eastAsia="Lucida Sans Unicode"/>
          <w:b/>
          <w:sz w:val="28"/>
          <w:szCs w:val="28"/>
        </w:rPr>
        <w:t>Автор –</w:t>
      </w:r>
      <w:r w:rsidR="00C469AF">
        <w:rPr>
          <w:rFonts w:eastAsia="Lucida Sans Unicode"/>
          <w:b/>
          <w:sz w:val="28"/>
          <w:szCs w:val="28"/>
        </w:rPr>
        <w:t xml:space="preserve"> </w:t>
      </w:r>
      <w:r w:rsidRPr="00F1642C">
        <w:rPr>
          <w:rFonts w:eastAsia="Lucida Sans Unicode"/>
          <w:sz w:val="28"/>
          <w:szCs w:val="28"/>
        </w:rPr>
        <w:t xml:space="preserve">связывает сущности </w:t>
      </w:r>
      <w:r w:rsidRPr="00F1642C">
        <w:rPr>
          <w:rFonts w:eastAsia="Lucida Sans Unicode"/>
          <w:i/>
          <w:sz w:val="28"/>
          <w:szCs w:val="28"/>
        </w:rPr>
        <w:t>Сотрудник</w:t>
      </w:r>
      <w:r w:rsidRPr="00F1642C">
        <w:rPr>
          <w:rFonts w:eastAsia="Lucida Sans Unicode"/>
          <w:sz w:val="28"/>
          <w:szCs w:val="28"/>
        </w:rPr>
        <w:t xml:space="preserve"> и </w:t>
      </w:r>
      <w:r w:rsidRPr="00F1642C">
        <w:rPr>
          <w:rFonts w:eastAsia="Lucida Sans Unicode"/>
          <w:i/>
          <w:sz w:val="28"/>
          <w:szCs w:val="28"/>
        </w:rPr>
        <w:t>Задача</w:t>
      </w:r>
      <w:r w:rsidRPr="00F1642C">
        <w:rPr>
          <w:rFonts w:eastAsia="Lucida Sans Unicode"/>
          <w:sz w:val="28"/>
          <w:szCs w:val="28"/>
        </w:rPr>
        <w:t>. Показывает что сотрудник автор задачи</w:t>
      </w:r>
      <w:r>
        <w:rPr>
          <w:rFonts w:eastAsia="Lucida Sans Unicode"/>
          <w:sz w:val="28"/>
          <w:szCs w:val="28"/>
        </w:rPr>
        <w:t xml:space="preserve"> (</w:t>
      </w:r>
      <w:r w:rsidR="0089195B">
        <w:rPr>
          <w:rFonts w:eastAsia="Lucida Sans Unicode"/>
          <w:sz w:val="28"/>
          <w:szCs w:val="28"/>
        </w:rPr>
        <w:t>см. рис.</w:t>
      </w:r>
      <w:r>
        <w:rPr>
          <w:rFonts w:eastAsia="Lucida Sans Unicode"/>
          <w:sz w:val="28"/>
          <w:szCs w:val="28"/>
        </w:rPr>
        <w:t xml:space="preserve"> 3.9).Связь один ко </w:t>
      </w:r>
      <w:proofErr w:type="gramStart"/>
      <w:r>
        <w:rPr>
          <w:rFonts w:eastAsia="Lucida Sans Unicode"/>
          <w:sz w:val="28"/>
          <w:szCs w:val="28"/>
        </w:rPr>
        <w:t>многим</w:t>
      </w:r>
      <w:proofErr w:type="gramEnd"/>
      <w:r>
        <w:rPr>
          <w:rFonts w:eastAsia="Lucida Sans Unicode"/>
          <w:sz w:val="28"/>
          <w:szCs w:val="28"/>
        </w:rPr>
        <w:t xml:space="preserve"> так как у задачи может быть только один автор, а у сотрудника может быть много задач.</w:t>
      </w:r>
      <w:r w:rsidR="005344AF">
        <w:rPr>
          <w:rFonts w:eastAsia="Lucida Sans Unicode"/>
          <w:sz w:val="28"/>
          <w:szCs w:val="28"/>
        </w:rPr>
        <w:t xml:space="preserve"> </w:t>
      </w:r>
      <w:r>
        <w:rPr>
          <w:rFonts w:eastAsia="Lucida Sans Unicode"/>
          <w:sz w:val="28"/>
          <w:szCs w:val="28"/>
        </w:rPr>
        <w:t xml:space="preserve">Также у сотрудника может не быть </w:t>
      </w:r>
      <w:proofErr w:type="gramStart"/>
      <w:r>
        <w:rPr>
          <w:rFonts w:eastAsia="Lucida Sans Unicode"/>
          <w:sz w:val="28"/>
          <w:szCs w:val="28"/>
        </w:rPr>
        <w:t>задач</w:t>
      </w:r>
      <w:proofErr w:type="gramEnd"/>
      <w:r>
        <w:rPr>
          <w:rFonts w:eastAsia="Lucida Sans Unicode"/>
          <w:sz w:val="28"/>
          <w:szCs w:val="28"/>
        </w:rPr>
        <w:t xml:space="preserve"> поэтому связь не обязательна. У задачи же обязательно должен быть </w:t>
      </w:r>
      <w:proofErr w:type="gramStart"/>
      <w:r>
        <w:rPr>
          <w:rFonts w:eastAsia="Lucida Sans Unicode"/>
          <w:sz w:val="28"/>
          <w:szCs w:val="28"/>
        </w:rPr>
        <w:t>автор</w:t>
      </w:r>
      <w:proofErr w:type="gramEnd"/>
      <w:r>
        <w:rPr>
          <w:rFonts w:eastAsia="Lucida Sans Unicode"/>
          <w:sz w:val="28"/>
          <w:szCs w:val="28"/>
        </w:rPr>
        <w:t xml:space="preserve"> поэтому связь обязательна.</w:t>
      </w:r>
    </w:p>
    <w:p w:rsidR="00F1642C" w:rsidRDefault="00F1642C" w:rsidP="00F1642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0F07F0EA" wp14:editId="3EB2080A">
                <wp:extent cx="5143500" cy="90614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480D37" w:rsidRPr="003F0B98" w:rsidRDefault="00480D37" w:rsidP="00F1642C">
                              <w:r>
                                <w:t>Сотрудник</w:t>
                              </w:r>
                            </w:p>
                          </w:txbxContent>
                        </wps:txbx>
                        <wps:bodyPr rot="0" vert="horz" wrap="square" lIns="91440" tIns="45720" rIns="91440" bIns="45720" anchor="t" anchorCtr="0" upright="1">
                          <a:noAutofit/>
                        </wps:bodyPr>
                      </wps:wsp>
                      <wps:wsp>
                        <wps:cNvPr id="39"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480D37" w:rsidRDefault="00480D37" w:rsidP="00F1642C">
                              <w:pPr>
                                <w:ind w:left="-142" w:right="-66"/>
                                <w:jc w:val="center"/>
                              </w:pPr>
                              <w:r>
                                <w:t>Задача</w:t>
                              </w:r>
                            </w:p>
                            <w:p w:rsidR="00480D37" w:rsidRPr="000A2ADC" w:rsidRDefault="00480D37" w:rsidP="00F1642C"/>
                          </w:txbxContent>
                        </wps:txbx>
                        <wps:bodyPr rot="0" vert="horz" wrap="square" lIns="91440" tIns="45720" rIns="91440" bIns="45720" anchor="t" anchorCtr="0" upright="1">
                          <a:noAutofit/>
                        </wps:bodyPr>
                      </wps:wsp>
                      <wps:wsp>
                        <wps:cNvPr id="61" name="Oval 6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F164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65" name="Rectangle 65"/>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131A94" w:rsidRDefault="00480D37" w:rsidP="00F1642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67" name="Rectangle 6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F1642C">
                              <w:pPr>
                                <w:pStyle w:val="NormalWeb"/>
                                <w:spacing w:before="0" w:beforeAutospacing="0" w:after="200" w:afterAutospacing="0" w:line="276" w:lineRule="auto"/>
                                <w:rPr>
                                  <w:b/>
                                </w:rPr>
                              </w:pPr>
                              <w:r>
                                <w:rPr>
                                  <w:rFonts w:eastAsia="Lucida Sans Unicode"/>
                                  <w:b/>
                                  <w:sz w:val="28"/>
                                  <w:szCs w:val="28"/>
                                </w:rPr>
                                <w:t>Автор</w:t>
                              </w:r>
                            </w:p>
                          </w:txbxContent>
                        </wps:txbx>
                        <wps:bodyPr rot="0" vert="horz" wrap="square" lIns="0" tIns="0" rIns="0" bIns="0" anchor="t" anchorCtr="0" upright="1">
                          <a:noAutofit/>
                        </wps:bodyPr>
                      </wps:wsp>
                      <wps:wsp>
                        <wps:cNvPr id="68" name="Straight Connector 6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73" name="Rectangle 73"/>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F1642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74" o:spid="_x0000_s112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">
                <v:shape id="_x0000_s1124" type="#_x0000_t75" style="position:absolute;width:51435;height:9061;visibility:visible;mso-wrap-style:square">
                  <v:fill o:detectmouseclick="t"/>
                  <v:path o:connecttype="none"/>
                </v:shape>
                <v:shape id="AutoShape 6" o:spid="_x0000_s112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480D37" w:rsidRPr="003F0B98" w:rsidRDefault="00480D37" w:rsidP="00F1642C">
                        <w:r>
                          <w:t>Сотрудник</w:t>
                        </w:r>
                      </w:p>
                    </w:txbxContent>
                  </v:textbox>
                </v:shape>
                <v:shape id="AutoShape 8" o:spid="_x0000_s112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 o:spid="_x0000_s112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 o:spid="_x0000_s1128"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4gsAA&#10;AADbAAAADwAAAGRycy9kb3ducmV2LnhtbERPy4rCMBTdD/gP4QrupqmKOnaM4gNBmFWrzPrS3GmL&#10;zU1pYq1/bwRhNgcO58VZbXpTi45aV1lWMI5iEMS51RUXCi7n4+cXCOeRNdaWScGDHGzWg48VJtre&#10;OaUu84UIJewSVFB63yRSurwkgy6yDXHQ/mxr0AfaFlK3eA/lppaTOJ5LgxWHhRIb2peUX7ObUZB3&#10;i0M2t8vZz2863W3dLuUASo2G/fYbhKfe/5vf6ZNWMFvC60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04gsAAAADbAAAADwAAAAAAAAAAAAAAAACYAgAAZHJzL2Rvd25y&#10;ZXYueG1sUEsFBgAAAAAEAAQA9QAAAIUDAAAAAA==&#10;" strokeweight=".5pt">
                  <v:textbox>
                    <w:txbxContent>
                      <w:p w:rsidR="00480D37" w:rsidRDefault="00480D37" w:rsidP="00F1642C">
                        <w:pPr>
                          <w:ind w:left="-142" w:right="-66"/>
                          <w:jc w:val="center"/>
                        </w:pPr>
                        <w:r>
                          <w:t>Задача</w:t>
                        </w:r>
                      </w:p>
                      <w:p w:rsidR="00480D37" w:rsidRPr="000A2ADC" w:rsidRDefault="00480D37" w:rsidP="00F1642C"/>
                    </w:txbxContent>
                  </v:textbox>
                </v:shape>
                <v:oval id="Oval 61" o:spid="_x0000_s112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LmsMA&#10;AADbAAAADwAAAGRycy9kb3ducmV2LnhtbESPQYvCMBSE7wv7H8Jb8LamuiBuNYrKFr14qKueH82z&#10;rTYvpYm1/nsjCB6HmfmGmc47U4mWGldaVjDoRyCIM6tLzhXs/5PvMQjnkTVWlknBnRzMZ58fU4y1&#10;vXFK7c7nIkDYxaig8L6OpXRZQQZd39bEwTvZxqAPssmlbvAW4KaSwygaSYMlh4UCa1oVlF12V6Pg&#10;mPwckt/l3Z2v53SbLv6q9Wl1UKr31S0mIDx1/h1+tTdawWgA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8LmsMAAADbAAAADwAAAAAAAAAAAAAAAACYAgAAZHJzL2Rv&#10;d25yZXYueG1sUEsFBgAAAAAEAAQA9QAAAIgDAAAAAA==&#10;" fillcolor="window" strokecolor="windowText" strokeweight="2pt">
                  <v:textbox>
                    <w:txbxContent>
                      <w:p w:rsidR="00480D37" w:rsidRDefault="00480D37" w:rsidP="00F1642C">
                        <w:pPr>
                          <w:rPr>
                            <w:rFonts w:eastAsia="Times New Roman"/>
                          </w:rPr>
                        </w:pPr>
                      </w:p>
                    </w:txbxContent>
                  </v:textbox>
                </v:oval>
                <v:line id="Straight Connector 62" o:spid="_x0000_s113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rect id="Rectangle 65" o:spid="_x0000_s113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480D37" w:rsidRPr="00131A94" w:rsidRDefault="00480D37" w:rsidP="00F1642C">
                        <w:pPr>
                          <w:pStyle w:val="NormalWeb"/>
                          <w:spacing w:before="0" w:beforeAutospacing="0" w:after="200" w:afterAutospacing="0" w:line="276" w:lineRule="auto"/>
                        </w:pPr>
                        <w:r>
                          <w:rPr>
                            <w:rFonts w:ascii="Calibri" w:eastAsia="Calibri" w:hAnsi="Calibri"/>
                            <w:sz w:val="22"/>
                            <w:szCs w:val="22"/>
                          </w:rPr>
                          <w:t>1</w:t>
                        </w:r>
                      </w:p>
                    </w:txbxContent>
                  </v:textbox>
                </v:rect>
                <v:rect id="Rectangle 67" o:spid="_x0000_s113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480D37" w:rsidRPr="00A403CE" w:rsidRDefault="00480D37" w:rsidP="00F1642C">
                        <w:pPr>
                          <w:pStyle w:val="NormalWeb"/>
                          <w:spacing w:before="0" w:beforeAutospacing="0" w:after="200" w:afterAutospacing="0" w:line="276" w:lineRule="auto"/>
                          <w:rPr>
                            <w:b/>
                          </w:rPr>
                        </w:pPr>
                        <w:r>
                          <w:rPr>
                            <w:rFonts w:eastAsia="Lucida Sans Unicode"/>
                            <w:b/>
                            <w:sz w:val="28"/>
                            <w:szCs w:val="28"/>
                          </w:rPr>
                          <w:t>Автор</w:t>
                        </w:r>
                      </w:p>
                    </w:txbxContent>
                  </v:textbox>
                </v:rect>
                <v:line id="Straight Connector 68" o:spid="_x0000_s113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rect id="Rectangle 73" o:spid="_x0000_s1134"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480D37" w:rsidRDefault="00480D37" w:rsidP="00F1642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F1642C" w:rsidP="00F1642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 xml:space="preserve">. </w:t>
      </w:r>
      <w:r w:rsidRPr="009F785C">
        <w:rPr>
          <w:rFonts w:eastAsia="Lucida Sans Unicode"/>
          <w:sz w:val="28"/>
          <w:szCs w:val="28"/>
        </w:rPr>
        <w:t>3.</w:t>
      </w:r>
      <w:r>
        <w:rPr>
          <w:rFonts w:eastAsia="Lucida Sans Unicode"/>
          <w:sz w:val="28"/>
          <w:szCs w:val="28"/>
        </w:rPr>
        <w:t>9</w:t>
      </w:r>
      <w:r w:rsidR="0089195B">
        <w:rPr>
          <w:rFonts w:eastAsia="Lucida Sans Unicode"/>
          <w:b/>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Автор</w:t>
      </w:r>
      <w:proofErr w:type="gramEnd"/>
    </w:p>
    <w:p w:rsidR="00263A44" w:rsidRDefault="00263A44" w:rsidP="00F1642C">
      <w:pPr>
        <w:pStyle w:val="NormalWeb"/>
        <w:spacing w:before="0" w:beforeAutospacing="0" w:after="200" w:afterAutospacing="0" w:line="276" w:lineRule="auto"/>
        <w:ind w:firstLine="708"/>
        <w:rPr>
          <w:rFonts w:eastAsia="Lucida Sans Unicode"/>
          <w:b/>
          <w:sz w:val="28"/>
          <w:szCs w:val="28"/>
        </w:rPr>
      </w:pPr>
    </w:p>
    <w:p w:rsidR="00C469AF" w:rsidRPr="00C469AF" w:rsidRDefault="00C469AF" w:rsidP="00F1642C">
      <w:pPr>
        <w:pStyle w:val="NormalWeb"/>
        <w:spacing w:before="0" w:beforeAutospacing="0" w:after="200" w:afterAutospacing="0" w:line="276" w:lineRule="auto"/>
        <w:ind w:firstLine="708"/>
        <w:rPr>
          <w:rFonts w:eastAsia="Lucida Sans Unicode"/>
          <w:sz w:val="28"/>
          <w:szCs w:val="28"/>
        </w:rPr>
      </w:pPr>
      <w:r>
        <w:rPr>
          <w:rFonts w:eastAsia="Lucida Sans Unicode"/>
          <w:b/>
          <w:sz w:val="28"/>
          <w:szCs w:val="28"/>
        </w:rPr>
        <w:t xml:space="preserve">Пришло </w:t>
      </w:r>
      <w:r>
        <w:rPr>
          <w:rFonts w:eastAsia="Lucida Sans Unicode"/>
          <w:sz w:val="28"/>
          <w:szCs w:val="28"/>
        </w:rPr>
        <w:t xml:space="preserve">– связывает сущности </w:t>
      </w:r>
      <w:r w:rsidRPr="00C469AF">
        <w:rPr>
          <w:rFonts w:eastAsia="Lucida Sans Unicode"/>
          <w:i/>
          <w:sz w:val="28"/>
          <w:szCs w:val="28"/>
        </w:rPr>
        <w:t>Подписка</w:t>
      </w:r>
      <w:r>
        <w:rPr>
          <w:rFonts w:eastAsia="Lucida Sans Unicode"/>
          <w:sz w:val="28"/>
          <w:szCs w:val="28"/>
        </w:rPr>
        <w:t xml:space="preserve"> и </w:t>
      </w:r>
      <w:r w:rsidRPr="00C469AF">
        <w:rPr>
          <w:rFonts w:eastAsia="Lucida Sans Unicode"/>
          <w:i/>
          <w:sz w:val="28"/>
          <w:szCs w:val="28"/>
        </w:rPr>
        <w:t>Сообщение от подписки</w:t>
      </w:r>
      <w:r w:rsidR="005344AF">
        <w:rPr>
          <w:rFonts w:eastAsia="Lucida Sans Unicode"/>
          <w:i/>
          <w:sz w:val="28"/>
          <w:szCs w:val="28"/>
        </w:rPr>
        <w:t xml:space="preserve"> (</w:t>
      </w:r>
      <w:r w:rsidR="0089195B">
        <w:rPr>
          <w:rFonts w:eastAsia="Lucida Sans Unicode"/>
          <w:sz w:val="28"/>
          <w:szCs w:val="28"/>
        </w:rPr>
        <w:t>см. рис.</w:t>
      </w:r>
      <w:r w:rsidR="005344AF" w:rsidRPr="005344AF">
        <w:rPr>
          <w:rFonts w:eastAsia="Lucida Sans Unicode"/>
          <w:sz w:val="28"/>
          <w:szCs w:val="28"/>
        </w:rPr>
        <w:t xml:space="preserve"> 3.10</w:t>
      </w:r>
      <w:r w:rsidR="005344AF">
        <w:rPr>
          <w:rFonts w:eastAsia="Lucida Sans Unicode"/>
          <w:i/>
          <w:sz w:val="28"/>
          <w:szCs w:val="28"/>
        </w:rPr>
        <w:t xml:space="preserve">). </w:t>
      </w:r>
      <w:r w:rsidR="005344AF" w:rsidRPr="005344AF">
        <w:rPr>
          <w:rFonts w:eastAsia="Lucida Sans Unicode"/>
          <w:sz w:val="28"/>
          <w:szCs w:val="28"/>
        </w:rPr>
        <w:t>Показывает связь между сообщением от подписки и подпиской</w:t>
      </w:r>
      <w:r w:rsidR="005344AF">
        <w:rPr>
          <w:rFonts w:eastAsia="Lucida Sans Unicode"/>
          <w:sz w:val="28"/>
          <w:szCs w:val="28"/>
        </w:rPr>
        <w:t>. Связь один ко многим так как от  одной подписки может быть много сообщений</w:t>
      </w:r>
      <w:proofErr w:type="gramStart"/>
      <w:r w:rsidR="005344AF">
        <w:rPr>
          <w:rFonts w:eastAsia="Lucida Sans Unicode"/>
          <w:sz w:val="28"/>
          <w:szCs w:val="28"/>
        </w:rPr>
        <w:t>,а</w:t>
      </w:r>
      <w:proofErr w:type="gramEnd"/>
      <w:r w:rsidR="005344AF">
        <w:rPr>
          <w:rFonts w:eastAsia="Lucida Sans Unicode"/>
          <w:sz w:val="28"/>
          <w:szCs w:val="28"/>
        </w:rPr>
        <w:t xml:space="preserve"> у сообщения может быть только одна подписка.</w:t>
      </w:r>
    </w:p>
    <w:p w:rsidR="00C469AF" w:rsidRDefault="00C469AF" w:rsidP="00C469AF">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1F4ADEB" wp14:editId="32C0FDC4">
                <wp:extent cx="5143500" cy="90614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480D37" w:rsidRDefault="00480D37" w:rsidP="00C469AF">
                              <w:pPr>
                                <w:ind w:left="-142" w:right="-66"/>
                                <w:jc w:val="center"/>
                              </w:pPr>
                              <w:r>
                                <w:t>Подписка</w:t>
                              </w:r>
                            </w:p>
                          </w:txbxContent>
                        </wps:txbx>
                        <wps:bodyPr rot="0" vert="horz" wrap="square" lIns="91440" tIns="45720" rIns="91440" bIns="45720" anchor="t" anchorCtr="0" upright="1">
                          <a:noAutofit/>
                        </wps:bodyPr>
                      </wps:wsp>
                      <wps:wsp>
                        <wps:cNvPr id="81"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480D37" w:rsidRPr="003F0B98" w:rsidRDefault="00480D37" w:rsidP="00C469AF">
                              <w:r>
                                <w:t>Сообщение от подписки</w:t>
                              </w:r>
                            </w:p>
                            <w:p w:rsidR="00480D37" w:rsidRPr="000A2ADC" w:rsidRDefault="00480D37" w:rsidP="00C469AF"/>
                          </w:txbxContent>
                        </wps:txbx>
                        <wps:bodyPr rot="0" vert="horz" wrap="square" lIns="91440" tIns="45720" rIns="91440" bIns="45720" anchor="t" anchorCtr="0" upright="1">
                          <a:noAutofit/>
                        </wps:bodyPr>
                      </wps:wsp>
                      <wps:wsp>
                        <wps:cNvPr id="124" name="Oval 124"/>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C469A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26" name="Rectangle 126"/>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131A94" w:rsidRDefault="00480D37" w:rsidP="00C469A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27" name="Rectangle 12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C469AF">
                              <w:pPr>
                                <w:pStyle w:val="NormalWeb"/>
                                <w:spacing w:before="0" w:beforeAutospacing="0" w:after="200" w:afterAutospacing="0" w:line="276" w:lineRule="auto"/>
                                <w:rPr>
                                  <w:b/>
                                </w:rPr>
                              </w:pPr>
                              <w:r>
                                <w:rPr>
                                  <w:rFonts w:eastAsia="Lucida Sans Unicode"/>
                                  <w:b/>
                                  <w:sz w:val="28"/>
                                  <w:szCs w:val="28"/>
                                </w:rPr>
                                <w:t>Пришло</w:t>
                              </w:r>
                            </w:p>
                          </w:txbxContent>
                        </wps:txbx>
                        <wps:bodyPr rot="0" vert="horz" wrap="square" lIns="0" tIns="0" rIns="0" bIns="0" anchor="t" anchorCtr="0" upright="1">
                          <a:noAutofit/>
                        </wps:bodyPr>
                      </wps:wsp>
                      <wps:wsp>
                        <wps:cNvPr id="128" name="Straight Connector 12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9" name="Rectangle 129"/>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C469AF">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30" o:spid="_x0000_s113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">
                <v:shape id="_x0000_s1136" type="#_x0000_t75" style="position:absolute;width:51435;height:9061;visibility:visible;mso-wrap-style:square">
                  <v:fill o:detectmouseclick="t"/>
                  <v:path o:connecttype="none"/>
                </v:shape>
                <v:shape id="AutoShape 6" o:spid="_x0000_s1137"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480D37" w:rsidRDefault="00480D37" w:rsidP="00C469AF">
                        <w:pPr>
                          <w:ind w:left="-142" w:right="-66"/>
                          <w:jc w:val="center"/>
                        </w:pPr>
                        <w:r>
                          <w:t>Подписка</w:t>
                        </w:r>
                      </w:p>
                    </w:txbxContent>
                  </v:textbox>
                </v:shape>
                <v:shape id="AutoShape 8" o:spid="_x0000_s113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 o:spid="_x0000_s113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 o:spid="_x0000_s1140"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pb8IA&#10;AADcAAAADwAAAGRycy9kb3ducmV2LnhtbERPXYvCMBB8F/wPYQ98s+kp50fPKOohCD61is9Ls7bl&#10;mk1pYu39e3Mg+DLsMjszO6tNb2rRUesqywo+oxgEcW51xYWCy/kwXoBwHlljbZkU/JGDzXo4WGGi&#10;7YNT6jJfiGDCLkEFpfdNIqXLSzLoItsQB+5mW4M+rG0hdYuPYG5qOYnjmTRYcUgosaF9SflvdjcK&#10;8m7+k83s8ut0Tae7rdulHECp0Ue//Qbhqffv45f6qMP7kyn8lw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ilvwgAAANwAAAAPAAAAAAAAAAAAAAAAAJgCAABkcnMvZG93&#10;bnJldi54bWxQSwUGAAAAAAQABAD1AAAAhwMAAAAA&#10;" strokeweight=".5pt">
                  <v:textbox>
                    <w:txbxContent>
                      <w:p w:rsidR="00480D37" w:rsidRPr="003F0B98" w:rsidRDefault="00480D37" w:rsidP="00C469AF">
                        <w:r>
                          <w:t>Сообщение от подписки</w:t>
                        </w:r>
                      </w:p>
                      <w:p w:rsidR="00480D37" w:rsidRPr="000A2ADC" w:rsidRDefault="00480D37" w:rsidP="00C469AF"/>
                    </w:txbxContent>
                  </v:textbox>
                </v:shape>
                <v:oval id="Oval 124" o:spid="_x0000_s114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JEMIA&#10;AADcAAAADwAAAGRycy9kb3ducmV2LnhtbERPS4vCMBC+C/sfwix403RVRLtGcWWLXjzUx56HZmzr&#10;NpPSRK3/3giCt/n4njNbtKYSV2pcaVnBVz8CQZxZXXKu4LBPehMQziNrrCyTgjs5WMw/OjOMtb1x&#10;Stedz0UIYRejgsL7OpbSZQUZdH1bEwfuZBuDPsAml7rBWwg3lRxE0VgaLDk0FFjTqqDsf3cxCv6S&#10;4TGZ/tzd+XJOt+nyt1qfVkelup/t8huEp9a/xS/3Rof5gxE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kQwgAAANwAAAAPAAAAAAAAAAAAAAAAAJgCAABkcnMvZG93&#10;bnJldi54bWxQSwUGAAAAAAQABAD1AAAAhwMAAAAA&#10;" fillcolor="window" strokecolor="windowText" strokeweight="2pt">
                  <v:textbox>
                    <w:txbxContent>
                      <w:p w:rsidR="00480D37" w:rsidRDefault="00480D37" w:rsidP="00C469AF">
                        <w:pPr>
                          <w:rPr>
                            <w:rFonts w:eastAsia="Times New Roman"/>
                          </w:rPr>
                        </w:pPr>
                      </w:p>
                    </w:txbxContent>
                  </v:textbox>
                </v:oval>
                <v:line id="Straight Connector 125" o:spid="_x0000_s114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126" o:spid="_x0000_s114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480D37" w:rsidRPr="00131A94" w:rsidRDefault="00480D37" w:rsidP="00C469AF">
                        <w:pPr>
                          <w:pStyle w:val="NormalWeb"/>
                          <w:spacing w:before="0" w:beforeAutospacing="0" w:after="200" w:afterAutospacing="0" w:line="276" w:lineRule="auto"/>
                        </w:pPr>
                        <w:r>
                          <w:rPr>
                            <w:rFonts w:ascii="Calibri" w:eastAsia="Calibri" w:hAnsi="Calibri"/>
                            <w:sz w:val="22"/>
                            <w:szCs w:val="22"/>
                          </w:rPr>
                          <w:t>1</w:t>
                        </w:r>
                      </w:p>
                    </w:txbxContent>
                  </v:textbox>
                </v:rect>
                <v:rect id="Rectangle 127" o:spid="_x0000_s114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480D37" w:rsidRPr="00A403CE" w:rsidRDefault="00480D37" w:rsidP="00C469AF">
                        <w:pPr>
                          <w:pStyle w:val="NormalWeb"/>
                          <w:spacing w:before="0" w:beforeAutospacing="0" w:after="200" w:afterAutospacing="0" w:line="276" w:lineRule="auto"/>
                          <w:rPr>
                            <w:b/>
                          </w:rPr>
                        </w:pPr>
                        <w:r>
                          <w:rPr>
                            <w:rFonts w:eastAsia="Lucida Sans Unicode"/>
                            <w:b/>
                            <w:sz w:val="28"/>
                            <w:szCs w:val="28"/>
                          </w:rPr>
                          <w:t>Пришло</w:t>
                        </w:r>
                      </w:p>
                    </w:txbxContent>
                  </v:textbox>
                </v:rect>
                <v:line id="Straight Connector 128" o:spid="_x0000_s114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rect id="Rectangle 129" o:spid="_x0000_s1146"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480D37" w:rsidRDefault="00480D37" w:rsidP="00C469AF">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C469AF" w:rsidRDefault="0089195B" w:rsidP="00C469AF">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Рис.</w:t>
      </w:r>
      <w:r w:rsidR="00C469AF" w:rsidRPr="009F785C">
        <w:rPr>
          <w:rFonts w:eastAsia="Lucida Sans Unicode"/>
          <w:sz w:val="28"/>
          <w:szCs w:val="28"/>
        </w:rPr>
        <w:t xml:space="preserve"> 3.</w:t>
      </w:r>
      <w:r w:rsidR="00C469AF">
        <w:rPr>
          <w:rFonts w:eastAsia="Lucida Sans Unicode"/>
          <w:sz w:val="28"/>
          <w:szCs w:val="28"/>
        </w:rPr>
        <w:t>10</w:t>
      </w:r>
      <w:r>
        <w:rPr>
          <w:rFonts w:eastAsia="Lucida Sans Unicode"/>
          <w:b/>
          <w:sz w:val="28"/>
          <w:szCs w:val="28"/>
        </w:rPr>
        <w:t>.</w:t>
      </w:r>
      <w:r w:rsidR="00C469AF">
        <w:rPr>
          <w:rFonts w:eastAsia="Lucida Sans Unicode"/>
          <w:sz w:val="28"/>
          <w:szCs w:val="28"/>
        </w:rPr>
        <w:t xml:space="preserve"> </w:t>
      </w:r>
      <w:r w:rsidR="00C469AF" w:rsidRPr="006148AB">
        <w:rPr>
          <w:rFonts w:eastAsia="Lucida Sans Unicode"/>
          <w:sz w:val="28"/>
          <w:szCs w:val="28"/>
          <w:lang w:val="en-US"/>
        </w:rPr>
        <w:t>ER</w:t>
      </w:r>
      <w:r w:rsidR="00C469AF" w:rsidRPr="006148AB">
        <w:rPr>
          <w:rFonts w:eastAsia="Lucida Sans Unicode"/>
          <w:sz w:val="28"/>
          <w:szCs w:val="28"/>
        </w:rPr>
        <w:t xml:space="preserve">-диаграмма бинарной </w:t>
      </w:r>
      <w:proofErr w:type="gramStart"/>
      <w:r w:rsidR="00C469AF" w:rsidRPr="006148AB">
        <w:rPr>
          <w:rFonts w:eastAsia="Lucida Sans Unicode"/>
          <w:sz w:val="28"/>
          <w:szCs w:val="28"/>
        </w:rPr>
        <w:t xml:space="preserve">связи  </w:t>
      </w:r>
      <w:r w:rsidR="00C469AF">
        <w:rPr>
          <w:rFonts w:eastAsia="Lucida Sans Unicode"/>
          <w:b/>
          <w:sz w:val="28"/>
          <w:szCs w:val="28"/>
        </w:rPr>
        <w:t>Пришло</w:t>
      </w:r>
      <w:proofErr w:type="gramEnd"/>
    </w:p>
    <w:p w:rsidR="00263A44" w:rsidRPr="00F1642C" w:rsidRDefault="00263A44" w:rsidP="00C469AF">
      <w:pPr>
        <w:pStyle w:val="NormalWeb"/>
        <w:spacing w:before="0" w:beforeAutospacing="0" w:after="200" w:afterAutospacing="0" w:line="276" w:lineRule="auto"/>
        <w:ind w:firstLine="708"/>
        <w:rPr>
          <w:rFonts w:eastAsia="Lucida Sans Unicode"/>
          <w:b/>
          <w:sz w:val="28"/>
          <w:szCs w:val="28"/>
        </w:rPr>
      </w:pPr>
    </w:p>
    <w:p w:rsidR="00C469AF" w:rsidRPr="008C0B32" w:rsidRDefault="008C0B32" w:rsidP="00F1642C">
      <w:pPr>
        <w:pStyle w:val="NormalWeb"/>
        <w:spacing w:before="0" w:beforeAutospacing="0" w:after="200" w:afterAutospacing="0" w:line="276" w:lineRule="auto"/>
        <w:ind w:firstLine="708"/>
        <w:rPr>
          <w:rFonts w:eastAsia="Lucida Sans Unicode"/>
          <w:i/>
          <w:sz w:val="28"/>
          <w:szCs w:val="28"/>
        </w:rPr>
      </w:pPr>
      <w:r>
        <w:rPr>
          <w:rFonts w:eastAsia="Lucida Sans Unicode"/>
          <w:b/>
          <w:sz w:val="28"/>
          <w:szCs w:val="28"/>
        </w:rPr>
        <w:t xml:space="preserve">Участник </w:t>
      </w:r>
      <w:r>
        <w:rPr>
          <w:rFonts w:eastAsia="Lucida Sans Unicode"/>
          <w:sz w:val="28"/>
          <w:szCs w:val="28"/>
        </w:rPr>
        <w:t xml:space="preserve">– связывает сущности </w:t>
      </w:r>
      <w:r w:rsidRPr="008C0B32">
        <w:rPr>
          <w:rFonts w:eastAsia="Lucida Sans Unicode"/>
          <w:i/>
          <w:sz w:val="28"/>
          <w:szCs w:val="28"/>
        </w:rPr>
        <w:t>Сотрудник</w:t>
      </w:r>
      <w:r>
        <w:rPr>
          <w:rFonts w:eastAsia="Lucida Sans Unicode"/>
          <w:sz w:val="28"/>
          <w:szCs w:val="28"/>
        </w:rPr>
        <w:t xml:space="preserve"> и </w:t>
      </w:r>
      <w:r w:rsidRPr="008C0B32">
        <w:rPr>
          <w:rFonts w:eastAsia="Lucida Sans Unicode"/>
          <w:i/>
          <w:sz w:val="28"/>
          <w:szCs w:val="28"/>
        </w:rPr>
        <w:t>Проект</w:t>
      </w:r>
      <w:r>
        <w:rPr>
          <w:rFonts w:eastAsia="Lucida Sans Unicode"/>
          <w:i/>
          <w:sz w:val="28"/>
          <w:szCs w:val="28"/>
        </w:rPr>
        <w:t xml:space="preserve"> (</w:t>
      </w:r>
      <w:r w:rsidR="0089195B">
        <w:rPr>
          <w:rFonts w:eastAsia="Lucida Sans Unicode"/>
          <w:sz w:val="28"/>
          <w:szCs w:val="28"/>
        </w:rPr>
        <w:t>см. рис.</w:t>
      </w:r>
      <w:r w:rsidRPr="008C0B32">
        <w:rPr>
          <w:rFonts w:eastAsia="Lucida Sans Unicode"/>
          <w:sz w:val="28"/>
          <w:szCs w:val="28"/>
        </w:rPr>
        <w:t xml:space="preserve"> 3.11</w:t>
      </w:r>
      <w:r>
        <w:rPr>
          <w:rFonts w:eastAsia="Lucida Sans Unicode"/>
          <w:i/>
          <w:sz w:val="28"/>
          <w:szCs w:val="28"/>
        </w:rPr>
        <w:t>)</w:t>
      </w:r>
      <w:r w:rsidRPr="008C0B32">
        <w:rPr>
          <w:rFonts w:eastAsia="Lucida Sans Unicode"/>
          <w:i/>
          <w:sz w:val="28"/>
          <w:szCs w:val="28"/>
        </w:rPr>
        <w:t xml:space="preserve">. </w:t>
      </w:r>
      <w:proofErr w:type="gramStart"/>
      <w:r w:rsidRPr="008C0B32">
        <w:rPr>
          <w:rFonts w:eastAsia="Lucida Sans Unicode"/>
          <w:sz w:val="28"/>
          <w:szCs w:val="28"/>
        </w:rPr>
        <w:t>Показывает</w:t>
      </w:r>
      <w:proofErr w:type="gramEnd"/>
      <w:r w:rsidRPr="008C0B32">
        <w:rPr>
          <w:rFonts w:eastAsia="Lucida Sans Unicode"/>
          <w:sz w:val="28"/>
          <w:szCs w:val="28"/>
        </w:rPr>
        <w:t xml:space="preserve"> что сотрудник является участником проекта</w:t>
      </w:r>
      <w:r>
        <w:rPr>
          <w:rFonts w:eastAsia="Lucida Sans Unicode"/>
          <w:sz w:val="28"/>
          <w:szCs w:val="28"/>
        </w:rPr>
        <w:t xml:space="preserve">. Связь многие ко </w:t>
      </w:r>
      <w:proofErr w:type="gramStart"/>
      <w:r>
        <w:rPr>
          <w:rFonts w:eastAsia="Lucida Sans Unicode"/>
          <w:sz w:val="28"/>
          <w:szCs w:val="28"/>
        </w:rPr>
        <w:t>многим</w:t>
      </w:r>
      <w:proofErr w:type="gramEnd"/>
      <w:r>
        <w:rPr>
          <w:rFonts w:eastAsia="Lucida Sans Unicode"/>
          <w:sz w:val="28"/>
          <w:szCs w:val="28"/>
        </w:rPr>
        <w:t xml:space="preserve"> так как сотрудник может одновременно находиться в нескольких </w:t>
      </w:r>
      <w:r>
        <w:rPr>
          <w:rFonts w:eastAsia="Lucida Sans Unicode"/>
          <w:sz w:val="28"/>
          <w:szCs w:val="28"/>
        </w:rPr>
        <w:lastRenderedPageBreak/>
        <w:t xml:space="preserve">проектах, а в самом  проекте обычно находится много сотрудников. Связь не обязательна с обеих </w:t>
      </w:r>
      <w:proofErr w:type="gramStart"/>
      <w:r>
        <w:rPr>
          <w:rFonts w:eastAsia="Lucida Sans Unicode"/>
          <w:sz w:val="28"/>
          <w:szCs w:val="28"/>
        </w:rPr>
        <w:t>сторон</w:t>
      </w:r>
      <w:proofErr w:type="gramEnd"/>
      <w:r>
        <w:rPr>
          <w:rFonts w:eastAsia="Lucida Sans Unicode"/>
          <w:sz w:val="28"/>
          <w:szCs w:val="28"/>
        </w:rPr>
        <w:t xml:space="preserve"> так как сотрудник может не участвовать в проекте и над проектом также может никто не работать.</w:t>
      </w:r>
    </w:p>
    <w:p w:rsidR="008C0B32" w:rsidRDefault="008C0B32" w:rsidP="008C0B32">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1328C53" wp14:editId="5B3E1295">
                <wp:extent cx="5143500" cy="906145"/>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480D37" w:rsidRDefault="00480D37" w:rsidP="008C0B32">
                              <w:pPr>
                                <w:ind w:left="-142" w:right="-66"/>
                                <w:jc w:val="center"/>
                              </w:pPr>
                              <w:r>
                                <w:t>Сотрудник</w:t>
                              </w:r>
                            </w:p>
                          </w:txbxContent>
                        </wps:txbx>
                        <wps:bodyPr rot="0" vert="horz" wrap="square" lIns="91440" tIns="45720" rIns="91440" bIns="45720" anchor="t" anchorCtr="0" upright="1">
                          <a:noAutofit/>
                        </wps:bodyPr>
                      </wps:wsp>
                      <wps:wsp>
                        <wps:cNvPr id="60"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
                        <wps:cNvSpPr>
                          <a:spLocks noChangeArrowheads="1"/>
                        </wps:cNvSpPr>
                        <wps:spPr bwMode="auto">
                          <a:xfrm>
                            <a:off x="3784500" y="191848"/>
                            <a:ext cx="1227600" cy="380645"/>
                          </a:xfrm>
                          <a:prstGeom prst="flowChartProcess">
                            <a:avLst/>
                          </a:prstGeom>
                          <a:solidFill>
                            <a:srgbClr val="FFFFFF"/>
                          </a:solidFill>
                          <a:ln w="6350">
                            <a:solidFill>
                              <a:srgbClr val="000000"/>
                            </a:solidFill>
                            <a:miter lim="800000"/>
                            <a:headEnd/>
                            <a:tailEnd/>
                          </a:ln>
                        </wps:spPr>
                        <wps:txbx>
                          <w:txbxContent>
                            <w:p w:rsidR="00480D37" w:rsidRPr="003F0B98" w:rsidRDefault="00480D37" w:rsidP="008C0B32">
                              <w:r>
                                <w:t>Проект</w:t>
                              </w:r>
                            </w:p>
                            <w:p w:rsidR="00480D37" w:rsidRPr="000A2ADC" w:rsidRDefault="00480D37" w:rsidP="008C0B32"/>
                          </w:txbxContent>
                        </wps:txbx>
                        <wps:bodyPr rot="0" vert="horz" wrap="square" lIns="91440" tIns="45720" rIns="91440" bIns="45720" anchor="t" anchorCtr="0" upright="1">
                          <a:noAutofit/>
                        </wps:bodyPr>
                      </wps:wsp>
                      <wps:wsp>
                        <wps:cNvPr id="138" name="Oval 138"/>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8C0B3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41" name="Rectangle 141"/>
                        <wps:cNvSpPr>
                          <a:spLocks noChangeArrowheads="1"/>
                        </wps:cNvSpPr>
                        <wps:spPr bwMode="auto">
                          <a:xfrm>
                            <a:off x="1659182"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8C0B32" w:rsidRDefault="00480D37"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142" name="Rectangle 142"/>
                        <wps:cNvSpPr>
                          <a:spLocks noChangeArrowheads="1"/>
                        </wps:cNvSpPr>
                        <wps:spPr bwMode="auto">
                          <a:xfrm>
                            <a:off x="2056508"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Pr="00A403CE" w:rsidRDefault="00480D37" w:rsidP="008C0B32">
                              <w:pPr>
                                <w:pStyle w:val="NormalWeb"/>
                                <w:spacing w:before="0" w:beforeAutospacing="0" w:after="200" w:afterAutospacing="0" w:line="276" w:lineRule="auto"/>
                                <w:rPr>
                                  <w:b/>
                                </w:rPr>
                              </w:pPr>
                              <w:r>
                                <w:rPr>
                                  <w:rFonts w:eastAsia="Lucida Sans Unicode"/>
                                  <w:b/>
                                  <w:sz w:val="28"/>
                                  <w:szCs w:val="28"/>
                                </w:rPr>
                                <w:t>Участник</w:t>
                              </w:r>
                            </w:p>
                          </w:txbxContent>
                        </wps:txbx>
                        <wps:bodyPr rot="0" vert="horz" wrap="square" lIns="0" tIns="0" rIns="0" bIns="0" anchor="t" anchorCtr="0" upright="1">
                          <a:noAutofit/>
                        </wps:bodyPr>
                      </wps:wsp>
                      <wps:wsp>
                        <wps:cNvPr id="144" name="Rectangle 144"/>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D37" w:rsidRDefault="00480D37" w:rsidP="008C0B32">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46" name="Oval 146"/>
                        <wps:cNvSpPr/>
                        <wps:spPr>
                          <a:xfrm>
                            <a:off x="1659182"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480D37" w:rsidRDefault="00480D37" w:rsidP="008C0B32">
                              <w:pPr>
                                <w:pStyle w:val="NormalWeb"/>
                                <w:spacing w:before="0" w:beforeAutospacing="0" w:after="0" w:afterAutospacing="0" w:line="360" w:lineRule="auto"/>
                              </w:pP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14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">
                <v:shape id="_x0000_s1148" type="#_x0000_t75" style="position:absolute;width:51435;height:9061;visibility:visible;mso-wrap-style:square">
                  <v:fill o:detectmouseclick="t"/>
                  <v:path o:connecttype="none"/>
                </v:shape>
                <v:shape id="AutoShape 6" o:spid="_x0000_s1149"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480D37" w:rsidRDefault="00480D37" w:rsidP="008C0B32">
                        <w:pPr>
                          <w:ind w:left="-142" w:right="-66"/>
                          <w:jc w:val="center"/>
                        </w:pPr>
                        <w:r>
                          <w:t>Сотрудник</w:t>
                        </w:r>
                      </w:p>
                    </w:txbxContent>
                  </v:textbox>
                </v:shape>
                <v:shape id="AutoShape 8" o:spid="_x0000_s115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9" o:spid="_x0000_s115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 o:spid="_x0000_s1152" type="#_x0000_t109" style="position:absolute;left:37845;top:1918;width:12276;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nxsMA&#10;AADcAAAADwAAAGRycy9kb3ducmV2LnhtbERPXYvCMBB8P/A/hBXu7UzVOz+qUdRDOPCpVXxemrUt&#10;NpvS5Gr990YQfBl2mZ2ZneW6M5VoqXGlZQXDQQSCOLO65FzB6bj/moFwHlljZZkU3MnBetX7WGKs&#10;7Y0TalOfi2DCLkYFhfd1LKXLCjLoBrYmDtzFNgZ9WJtc6gZvwdxUchRFE2mw5JBQYE27grJr+m8U&#10;ZO30N53Y+c/hnIy3G7dNOIBSn/1uswDhqfPv45f6T4f3x9/wLBMm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onxsMAAADcAAAADwAAAAAAAAAAAAAAAACYAgAAZHJzL2Rv&#10;d25yZXYueG1sUEsFBgAAAAAEAAQA9QAAAIgDAAAAAA==&#10;" strokeweight=".5pt">
                  <v:textbox>
                    <w:txbxContent>
                      <w:p w:rsidR="00480D37" w:rsidRPr="003F0B98" w:rsidRDefault="00480D37" w:rsidP="008C0B32">
                        <w:r>
                          <w:t>Проект</w:t>
                        </w:r>
                      </w:p>
                      <w:p w:rsidR="00480D37" w:rsidRPr="000A2ADC" w:rsidRDefault="00480D37" w:rsidP="008C0B32"/>
                    </w:txbxContent>
                  </v:textbox>
                </v:shape>
                <v:oval id="Oval 138" o:spid="_x0000_s115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VyMUA&#10;AADcAAAADwAAAGRycy9kb3ducmV2LnhtbESPQW/CMAyF70j8h8hIu0HKkCbWERBDq+CyQ2HsbDWm&#10;LTRO1QQo/34+TOJm6z2/93mx6l2jbtSF2rOB6SQBRVx4W3Np4OeQjeegQkS22HgmAw8KsFoOBwtM&#10;rb9zTrd9LJWEcEjRQBVjm2odioocholviUU7+c5hlLUrte3wLuGu0a9J8qYd1iwNFba0qai47K/O&#10;wG82O2bvn49wvp7z73z91WxPm6MxL6N+/QEqUh+f5v/rnRX8m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VXIxQAAANwAAAAPAAAAAAAAAAAAAAAAAJgCAABkcnMv&#10;ZG93bnJldi54bWxQSwUGAAAAAAQABAD1AAAAigMAAAAA&#10;" fillcolor="window" strokecolor="windowText" strokeweight="2pt">
                  <v:textbox>
                    <w:txbxContent>
                      <w:p w:rsidR="00480D37" w:rsidRDefault="00480D37" w:rsidP="008C0B32">
                        <w:pPr>
                          <w:rPr>
                            <w:rFonts w:eastAsia="Times New Roman"/>
                          </w:rPr>
                        </w:pPr>
                      </w:p>
                    </w:txbxContent>
                  </v:textbox>
                </v:oval>
                <v:line id="Straight Connector 140" o:spid="_x0000_s115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rect id="Rectangle 141" o:spid="_x0000_s1155" style="position:absolute;left:16591;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480D37" w:rsidRPr="008C0B32" w:rsidRDefault="00480D37"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142" o:spid="_x0000_s1156" style="position:absolute;left:20565;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480D37" w:rsidRPr="00A403CE" w:rsidRDefault="00480D37" w:rsidP="008C0B32">
                        <w:pPr>
                          <w:pStyle w:val="NormalWeb"/>
                          <w:spacing w:before="0" w:beforeAutospacing="0" w:after="200" w:afterAutospacing="0" w:line="276" w:lineRule="auto"/>
                          <w:rPr>
                            <w:b/>
                          </w:rPr>
                        </w:pPr>
                        <w:r>
                          <w:rPr>
                            <w:rFonts w:eastAsia="Lucida Sans Unicode"/>
                            <w:b/>
                            <w:sz w:val="28"/>
                            <w:szCs w:val="28"/>
                          </w:rPr>
                          <w:t>Участник</w:t>
                        </w:r>
                      </w:p>
                    </w:txbxContent>
                  </v:textbox>
                </v:rect>
                <v:rect id="Rectangle 144" o:spid="_x0000_s1157"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480D37" w:rsidRDefault="00480D37" w:rsidP="008C0B32">
                        <w:pPr>
                          <w:pStyle w:val="NormalWeb"/>
                          <w:spacing w:before="0" w:beforeAutospacing="0" w:after="200" w:afterAutospacing="0" w:line="276" w:lineRule="auto"/>
                        </w:pPr>
                        <w:r>
                          <w:rPr>
                            <w:rFonts w:ascii="Calibri" w:eastAsia="Calibri" w:hAnsi="Calibri"/>
                            <w:sz w:val="22"/>
                            <w:szCs w:val="22"/>
                            <w:lang w:val="en-US"/>
                          </w:rPr>
                          <w:t>N</w:t>
                        </w:r>
                      </w:p>
                    </w:txbxContent>
                  </v:textbox>
                </v:rect>
                <v:oval id="Oval 146" o:spid="_x0000_s1158" style="position:absolute;left:16591;top:3959;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XXMIA&#10;AADcAAAADwAAAGRycy9kb3ducmV2LnhtbERPS4vCMBC+C/6HMII3TdcV0a5RVLa4Fw/1seehGdu6&#10;zaQ0Ueu/NwuCt/n4njNftqYSN2pcaVnBxzACQZxZXXKu4HhIBlMQziNrrCyTggc5WC66nTnG2t45&#10;pdve5yKEsItRQeF9HUvpsoIMuqGtiQN3to1BH2CTS93gPYSbSo6iaCINlhwaCqxpU1D2t78aBb/J&#10;5ymZrR/ucr2ku3T1XW3Pm5NS/V67+gLhqfVv8cv9o8P88QT+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BdcwgAAANwAAAAPAAAAAAAAAAAAAAAAAJgCAABkcnMvZG93&#10;bnJldi54bWxQSwUGAAAAAAQABAD1AAAAhwMAAAAA&#10;" fillcolor="window" strokecolor="windowText" strokeweight="2pt">
                  <v:textbox>
                    <w:txbxContent>
                      <w:p w:rsidR="00480D37" w:rsidRDefault="00480D37" w:rsidP="008C0B32">
                        <w:pPr>
                          <w:pStyle w:val="NormalWeb"/>
                          <w:spacing w:before="0" w:beforeAutospacing="0" w:after="0" w:afterAutospacing="0" w:line="360" w:lineRule="auto"/>
                        </w:pPr>
                        <w:r>
                          <w:rPr>
                            <w:sz w:val="28"/>
                            <w:szCs w:val="28"/>
                          </w:rPr>
                          <w:t> </w:t>
                        </w:r>
                      </w:p>
                    </w:txbxContent>
                  </v:textbox>
                </v:oval>
                <w10:anchorlock/>
              </v:group>
            </w:pict>
          </mc:Fallback>
        </mc:AlternateContent>
      </w:r>
    </w:p>
    <w:p w:rsidR="008C0B32" w:rsidRPr="00C80D23" w:rsidRDefault="008C0B32" w:rsidP="00C80D23">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11</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Участник</w:t>
      </w:r>
      <w:proofErr w:type="gramEnd"/>
    </w:p>
    <w:p w:rsidR="00C80D23" w:rsidRDefault="00F26051" w:rsidP="008668E3">
      <w:pPr>
        <w:keepNext/>
        <w:spacing w:before="120" w:after="120"/>
        <w:ind w:firstLine="709"/>
        <w:contextualSpacing w:val="0"/>
        <w:outlineLvl w:val="2"/>
        <w:rPr>
          <w:rFonts w:eastAsia="Times New Roman" w:cs="Arial"/>
          <w:b/>
          <w:bCs/>
          <w:szCs w:val="26"/>
          <w:lang w:eastAsia="ru-RU"/>
        </w:rPr>
      </w:pPr>
      <w:bookmarkStart w:id="23" w:name="_Toc229500201"/>
      <w:bookmarkStart w:id="24"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3"/>
      <w:bookmarkEnd w:id="24"/>
    </w:p>
    <w:p w:rsidR="0066568D" w:rsidRPr="0066568D" w:rsidRDefault="0066568D" w:rsidP="0066568D">
      <w:pPr>
        <w:spacing w:after="0"/>
        <w:ind w:firstLine="567"/>
        <w:contextualSpacing w:val="0"/>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ВП_</w:t>
      </w:r>
      <w:proofErr w:type="gramStart"/>
      <w:r w:rsidRPr="00640E93">
        <w:rPr>
          <w:rFonts w:cs="Times New Roman"/>
          <w:b/>
          <w:i/>
          <w:szCs w:val="28"/>
        </w:rPr>
        <w:t>содержит</w:t>
      </w:r>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8C0B32">
        <w:rPr>
          <w:rFonts w:cs="Times New Roman"/>
          <w:i/>
          <w:szCs w:val="28"/>
          <w:u w:val="single"/>
        </w:rPr>
        <w:t>а</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r w:rsidR="00D97435">
        <w:rPr>
          <w:rFonts w:cs="Times New Roman"/>
          <w:i/>
          <w:szCs w:val="28"/>
          <w:u w:val="single"/>
        </w:rPr>
        <w:t>Код_ВП</w:t>
      </w:r>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r w:rsidRPr="00640E93">
        <w:rPr>
          <w:rFonts w:cs="Times New Roman"/>
          <w:b/>
          <w:i/>
          <w:szCs w:val="28"/>
        </w:rPr>
        <w:t>Проект_</w:t>
      </w:r>
      <w:proofErr w:type="gramStart"/>
      <w:r w:rsidRPr="00640E93">
        <w:rPr>
          <w:rFonts w:cs="Times New Roman"/>
          <w:b/>
          <w:i/>
          <w:szCs w:val="28"/>
        </w:rPr>
        <w:t>содержит</w:t>
      </w:r>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008C0B32" w:rsidRPr="008C0B32">
        <w:rPr>
          <w:rFonts w:cs="Times New Roman"/>
          <w:szCs w:val="28"/>
        </w:rPr>
        <w:t>;</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Диалог_</w:t>
      </w:r>
      <w:proofErr w:type="gramStart"/>
      <w:r w:rsidRPr="00640E93">
        <w:rPr>
          <w:rFonts w:eastAsia="Lucida Sans Unicode" w:cs="Times New Roman"/>
          <w:b/>
          <w:i/>
          <w:szCs w:val="28"/>
        </w:rPr>
        <w:t>содержит</w:t>
      </w:r>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r w:rsidRPr="008A59F6">
        <w:rPr>
          <w:rFonts w:eastAsia="Lucida Sans Unicode" w:cs="Times New Roman"/>
          <w:b/>
          <w:i/>
          <w:szCs w:val="28"/>
        </w:rPr>
        <w:t>Диалог_сотрудника</w:t>
      </w:r>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r w:rsidRPr="006617BF">
        <w:rPr>
          <w:rFonts w:cs="Times New Roman"/>
          <w:b/>
          <w:i/>
          <w:szCs w:val="28"/>
        </w:rPr>
        <w:t>Сотрудник_</w:t>
      </w:r>
      <w:proofErr w:type="gramStart"/>
      <w:r w:rsidRPr="006617BF">
        <w:rPr>
          <w:rFonts w:cs="Times New Roman"/>
          <w:b/>
          <w:i/>
          <w:szCs w:val="28"/>
        </w:rPr>
        <w:t>потратил</w:t>
      </w:r>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lastRenderedPageBreak/>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r w:rsidRPr="006617BF">
        <w:rPr>
          <w:rFonts w:cs="Times New Roman"/>
          <w:szCs w:val="28"/>
        </w:rPr>
        <w:t>пор</w:t>
      </w:r>
      <w:r w:rsidR="00805035">
        <w:rPr>
          <w:rFonts w:cs="Times New Roman"/>
          <w:szCs w:val="28"/>
        </w:rPr>
        <w:t>о</w:t>
      </w:r>
      <w:r w:rsidRPr="006617BF">
        <w:rPr>
          <w:rFonts w:cs="Times New Roman"/>
          <w:szCs w:val="28"/>
        </w:rPr>
        <w:t>ждает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805035"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Pr="006617BF">
        <w:rPr>
          <w:rFonts w:cs="Times New Roman"/>
          <w:szCs w:val="28"/>
        </w:rPr>
        <w:t>.</w:t>
      </w:r>
    </w:p>
    <w:p w:rsidR="00805035" w:rsidRPr="00805035" w:rsidRDefault="00805035" w:rsidP="00CE5EA4">
      <w:pPr>
        <w:pStyle w:val="ListParagraph"/>
        <w:numPr>
          <w:ilvl w:val="3"/>
          <w:numId w:val="48"/>
        </w:numPr>
        <w:spacing w:after="0"/>
        <w:jc w:val="both"/>
        <w:rPr>
          <w:rFonts w:cs="Times New Roman"/>
          <w:i/>
          <w:szCs w:val="28"/>
        </w:rPr>
      </w:pPr>
      <w:r w:rsidRPr="00805035">
        <w:rPr>
          <w:rFonts w:cs="Times New Roman"/>
          <w:szCs w:val="28"/>
        </w:rPr>
        <w:t>Связь</w:t>
      </w:r>
      <w:r>
        <w:rPr>
          <w:rFonts w:cs="Times New Roman"/>
          <w:i/>
          <w:szCs w:val="28"/>
        </w:rPr>
        <w:t xml:space="preserve"> </w:t>
      </w:r>
      <w:r w:rsidRPr="00805035">
        <w:rPr>
          <w:rFonts w:cs="Times New Roman"/>
          <w:b/>
          <w:i/>
          <w:szCs w:val="28"/>
        </w:rPr>
        <w:t>Автор</w:t>
      </w:r>
      <w:r>
        <w:rPr>
          <w:rFonts w:cs="Times New Roman"/>
          <w:i/>
          <w:szCs w:val="28"/>
        </w:rPr>
        <w:t xml:space="preserve"> </w:t>
      </w:r>
      <w:r w:rsidRPr="00805035">
        <w:rPr>
          <w:rFonts w:cs="Times New Roman"/>
          <w:szCs w:val="28"/>
        </w:rPr>
        <w:t>порождает два отношения:</w:t>
      </w:r>
    </w:p>
    <w:p w:rsidR="00805035" w:rsidRPr="00640E93" w:rsidRDefault="00805035" w:rsidP="00805035">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805035" w:rsidRDefault="00805035" w:rsidP="00805035">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Pr="00E149B3">
        <w:rPr>
          <w:rFonts w:cs="Times New Roman"/>
          <w:szCs w:val="28"/>
        </w:rPr>
        <w:t>,</w:t>
      </w:r>
      <w:r w:rsidRPr="00640E93">
        <w:rPr>
          <w:rFonts w:cs="Times New Roman"/>
          <w:i/>
          <w:szCs w:val="28"/>
        </w:rPr>
        <w:t xml:space="preserve"> </w:t>
      </w:r>
      <w:r w:rsidRPr="00640E93">
        <w:rPr>
          <w:rFonts w:cs="Times New Roman"/>
          <w:szCs w:val="28"/>
        </w:rPr>
        <w:t>внешний ключ</w:t>
      </w:r>
      <w:r w:rsidRPr="00640E93">
        <w:rPr>
          <w:rFonts w:cs="Times New Roman"/>
          <w:i/>
          <w:szCs w:val="28"/>
        </w:rPr>
        <w:t xml:space="preserve"> Код </w:t>
      </w:r>
      <w:r>
        <w:rPr>
          <w:rFonts w:cs="Times New Roman"/>
          <w:i/>
          <w:szCs w:val="28"/>
        </w:rPr>
        <w:t>автора.</w:t>
      </w:r>
    </w:p>
    <w:p w:rsidR="005344AF" w:rsidRPr="005344AF" w:rsidRDefault="005344AF" w:rsidP="00CE5EA4">
      <w:pPr>
        <w:pStyle w:val="ListParagraph"/>
        <w:numPr>
          <w:ilvl w:val="3"/>
          <w:numId w:val="48"/>
        </w:numPr>
        <w:spacing w:after="0"/>
        <w:jc w:val="both"/>
        <w:rPr>
          <w:rFonts w:cs="Times New Roman"/>
          <w:i/>
          <w:szCs w:val="28"/>
        </w:rPr>
      </w:pPr>
      <w:r w:rsidRPr="005344AF">
        <w:rPr>
          <w:rFonts w:cs="Times New Roman"/>
          <w:szCs w:val="28"/>
        </w:rPr>
        <w:t>Связь</w:t>
      </w:r>
      <w:proofErr w:type="gramStart"/>
      <w:r>
        <w:rPr>
          <w:rFonts w:cs="Times New Roman"/>
          <w:i/>
          <w:szCs w:val="28"/>
        </w:rPr>
        <w:t xml:space="preserve"> </w:t>
      </w:r>
      <w:r w:rsidRPr="005344AF">
        <w:rPr>
          <w:rFonts w:cs="Times New Roman"/>
          <w:b/>
          <w:i/>
          <w:szCs w:val="28"/>
        </w:rPr>
        <w:t>П</w:t>
      </w:r>
      <w:proofErr w:type="gramEnd"/>
      <w:r w:rsidRPr="005344AF">
        <w:rPr>
          <w:rFonts w:cs="Times New Roman"/>
          <w:b/>
          <w:i/>
          <w:szCs w:val="28"/>
        </w:rPr>
        <w:t>ришло</w:t>
      </w:r>
      <w:r>
        <w:rPr>
          <w:rFonts w:cs="Times New Roman"/>
          <w:b/>
          <w:i/>
          <w:szCs w:val="28"/>
        </w:rPr>
        <w:t xml:space="preserve"> </w:t>
      </w:r>
      <w:r w:rsidRPr="005344AF">
        <w:rPr>
          <w:rFonts w:cs="Times New Roman"/>
          <w:szCs w:val="28"/>
        </w:rPr>
        <w:t>порождает два отношения</w:t>
      </w:r>
      <w:r>
        <w:rPr>
          <w:rFonts w:cs="Times New Roman"/>
          <w:szCs w:val="28"/>
        </w:rPr>
        <w:t>:</w:t>
      </w:r>
    </w:p>
    <w:p w:rsidR="005344AF" w:rsidRDefault="005344AF" w:rsidP="005344AF">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 xml:space="preserve">Подписка,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008C0B32" w:rsidRPr="008C0B32">
        <w:rPr>
          <w:rFonts w:eastAsia="Lucida Sans Unicode" w:cs="Times New Roman"/>
          <w:i/>
          <w:szCs w:val="28"/>
        </w:rPr>
        <w:t>;</w:t>
      </w:r>
    </w:p>
    <w:p w:rsidR="006617BF" w:rsidRPr="008C0B32" w:rsidRDefault="005344AF" w:rsidP="006617BF">
      <w:pPr>
        <w:pStyle w:val="ListParagraph"/>
        <w:numPr>
          <w:ilvl w:val="0"/>
          <w:numId w:val="22"/>
        </w:numPr>
        <w:spacing w:after="0"/>
        <w:jc w:val="both"/>
        <w:rPr>
          <w:rFonts w:cs="Times New Roman"/>
          <w:i/>
          <w:szCs w:val="28"/>
          <w:u w:val="single"/>
        </w:rPr>
      </w:pPr>
      <w:r>
        <w:rPr>
          <w:rFonts w:cs="Times New Roman"/>
          <w:i/>
          <w:szCs w:val="28"/>
        </w:rPr>
        <w:t xml:space="preserve">Сообщение от подписки, </w:t>
      </w:r>
      <w:r w:rsidRPr="005344AF">
        <w:rPr>
          <w:rFonts w:cs="Times New Roman"/>
          <w:szCs w:val="28"/>
        </w:rPr>
        <w:t>первичный ключ</w:t>
      </w:r>
      <w:r>
        <w:rPr>
          <w:rFonts w:cs="Times New Roman"/>
          <w:i/>
          <w:szCs w:val="28"/>
        </w:rPr>
        <w:t xml:space="preserve"> </w:t>
      </w:r>
      <w:r w:rsidRPr="005344AF">
        <w:rPr>
          <w:rFonts w:cs="Times New Roman"/>
          <w:i/>
          <w:szCs w:val="28"/>
          <w:u w:val="single"/>
        </w:rPr>
        <w:t>Код сообщения подписки</w:t>
      </w:r>
      <w:r w:rsidRPr="005344AF">
        <w:rPr>
          <w:rFonts w:cs="Times New Roman"/>
          <w:szCs w:val="28"/>
        </w:rPr>
        <w:t>, внешний ключ</w:t>
      </w:r>
      <w:r>
        <w:rPr>
          <w:rFonts w:cs="Times New Roman"/>
          <w:szCs w:val="28"/>
        </w:rPr>
        <w:t xml:space="preserve"> </w:t>
      </w:r>
      <w:r w:rsidRPr="005344AF">
        <w:rPr>
          <w:rFonts w:cs="Times New Roman"/>
          <w:i/>
          <w:szCs w:val="28"/>
        </w:rPr>
        <w:t>Код подписки</w:t>
      </w:r>
      <w:r w:rsidR="008C0B32" w:rsidRPr="008C0B32">
        <w:rPr>
          <w:rFonts w:cs="Times New Roman"/>
          <w:i/>
          <w:szCs w:val="28"/>
        </w:rPr>
        <w:t>.</w:t>
      </w:r>
    </w:p>
    <w:p w:rsidR="008C0B32" w:rsidRPr="008C0B32" w:rsidRDefault="008C0B32" w:rsidP="008C0B32">
      <w:pPr>
        <w:pStyle w:val="ListParagraph"/>
        <w:numPr>
          <w:ilvl w:val="0"/>
          <w:numId w:val="51"/>
        </w:numPr>
        <w:spacing w:after="0"/>
        <w:jc w:val="both"/>
        <w:rPr>
          <w:rFonts w:cs="Times New Roman"/>
          <w:i/>
          <w:szCs w:val="28"/>
          <w:u w:val="single"/>
        </w:rPr>
      </w:pPr>
      <w:r w:rsidRPr="008C0B32">
        <w:rPr>
          <w:rFonts w:cs="Times New Roman"/>
          <w:szCs w:val="28"/>
        </w:rPr>
        <w:t xml:space="preserve">Связь </w:t>
      </w:r>
      <w:r w:rsidRPr="008C0B32">
        <w:rPr>
          <w:rFonts w:cs="Times New Roman"/>
          <w:b/>
          <w:i/>
          <w:szCs w:val="28"/>
        </w:rPr>
        <w:t>Участник</w:t>
      </w:r>
      <w:r>
        <w:rPr>
          <w:rFonts w:cs="Times New Roman"/>
          <w:b/>
          <w:i/>
          <w:szCs w:val="28"/>
        </w:rPr>
        <w:t xml:space="preserve"> </w:t>
      </w:r>
      <w:r w:rsidRPr="008C0B32">
        <w:rPr>
          <w:rFonts w:cs="Times New Roman"/>
          <w:szCs w:val="28"/>
        </w:rPr>
        <w:t>порождает 3 отношения:</w:t>
      </w:r>
    </w:p>
    <w:p w:rsidR="008C0B32" w:rsidRPr="008C0B32" w:rsidRDefault="008C0B32" w:rsidP="008C0B32">
      <w:pPr>
        <w:pStyle w:val="ListParagraph"/>
        <w:numPr>
          <w:ilvl w:val="0"/>
          <w:numId w:val="22"/>
        </w:numPr>
        <w:spacing w:after="0"/>
        <w:jc w:val="both"/>
        <w:rPr>
          <w:rFonts w:cs="Times New Roman"/>
          <w:i/>
          <w:szCs w:val="28"/>
          <w:u w:val="single"/>
        </w:rPr>
      </w:pPr>
      <w:r w:rsidRPr="008C0B32">
        <w:rPr>
          <w:rFonts w:cs="Times New Roman"/>
          <w:i/>
          <w:szCs w:val="28"/>
        </w:rPr>
        <w:t xml:space="preserve">Проект, </w:t>
      </w:r>
      <w:r w:rsidRPr="008C0B32">
        <w:rPr>
          <w:rFonts w:cs="Times New Roman"/>
          <w:szCs w:val="28"/>
        </w:rPr>
        <w:t xml:space="preserve">первичный ключ </w:t>
      </w:r>
      <w:r w:rsidRPr="008C0B32">
        <w:rPr>
          <w:rFonts w:cs="Times New Roman"/>
          <w:i/>
          <w:szCs w:val="28"/>
          <w:u w:val="single"/>
        </w:rPr>
        <w:t>Код проект</w:t>
      </w:r>
      <w:r>
        <w:rPr>
          <w:rFonts w:cs="Times New Roman"/>
          <w:i/>
          <w:szCs w:val="28"/>
          <w:u w:val="single"/>
        </w:rPr>
        <w:t>а</w:t>
      </w:r>
      <w:r w:rsidRPr="008C0B32">
        <w:rPr>
          <w:rFonts w:cs="Times New Roman"/>
          <w:szCs w:val="28"/>
        </w:rPr>
        <w:t>;</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 xml:space="preserve">УчастникПроекта, </w:t>
      </w:r>
      <w:r>
        <w:rPr>
          <w:rFonts w:cs="Times New Roman"/>
          <w:szCs w:val="28"/>
        </w:rPr>
        <w:t xml:space="preserve">первичный ключ </w:t>
      </w:r>
      <w:r w:rsidRPr="008C0B32">
        <w:rPr>
          <w:rFonts w:cs="Times New Roman"/>
          <w:i/>
          <w:szCs w:val="28"/>
          <w:u w:val="single"/>
        </w:rPr>
        <w:t>Код участника проекта</w:t>
      </w:r>
      <w:r w:rsidRPr="008C0B32">
        <w:rPr>
          <w:rFonts w:cs="Times New Roman"/>
          <w:szCs w:val="28"/>
        </w:rPr>
        <w:t xml:space="preserve">, </w:t>
      </w:r>
      <w:r>
        <w:rPr>
          <w:rFonts w:cs="Times New Roman"/>
          <w:szCs w:val="28"/>
        </w:rPr>
        <w:t xml:space="preserve">внешние ключи </w:t>
      </w:r>
      <w:r w:rsidRPr="008C0B32">
        <w:rPr>
          <w:rFonts w:cs="Times New Roman"/>
          <w:i/>
          <w:szCs w:val="28"/>
        </w:rPr>
        <w:t>Код проекта</w:t>
      </w:r>
      <w:r>
        <w:rPr>
          <w:rFonts w:cs="Times New Roman"/>
          <w:szCs w:val="28"/>
        </w:rPr>
        <w:t xml:space="preserve">, </w:t>
      </w:r>
      <w:r w:rsidRPr="008C0B32">
        <w:rPr>
          <w:rFonts w:cs="Times New Roman"/>
          <w:i/>
          <w:szCs w:val="28"/>
        </w:rPr>
        <w:t>Код сотрудника;</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Сотрудник,</w:t>
      </w:r>
      <w:r>
        <w:rPr>
          <w:rFonts w:cs="Times New Roman"/>
          <w:szCs w:val="28"/>
        </w:rPr>
        <w:t xml:space="preserve"> первичный ключ </w:t>
      </w:r>
      <w:r w:rsidRPr="008C0B32">
        <w:rPr>
          <w:rFonts w:cs="Times New Roman"/>
          <w:i/>
          <w:szCs w:val="28"/>
        </w:rPr>
        <w:t>Код сотрудника</w:t>
      </w:r>
      <w:r>
        <w:rPr>
          <w:rFonts w:cs="Times New Roman"/>
          <w:szCs w:val="28"/>
        </w:rPr>
        <w:t>.</w:t>
      </w:r>
    </w:p>
    <w:p w:rsidR="0032396C" w:rsidRPr="00640E93" w:rsidRDefault="00640E93" w:rsidP="00892CF5">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неключевых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89195B" w:rsidP="0089195B">
      <w:pPr>
        <w:spacing w:after="0"/>
        <w:jc w:val="both"/>
        <w:rPr>
          <w:rFonts w:eastAsia="Times New Roman" w:cs="Times New Roman"/>
          <w:szCs w:val="20"/>
          <w:lang w:eastAsia="ru-RU"/>
        </w:rPr>
      </w:pPr>
      <w:r>
        <w:rPr>
          <w:rFonts w:eastAsia="Times New Roman" w:cs="Times New Roman"/>
          <w:szCs w:val="20"/>
          <w:lang w:eastAsia="ru-RU"/>
        </w:rPr>
        <w:t xml:space="preserve">       </w:t>
      </w:r>
      <w:r w:rsidR="00640E93"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Pr>
          <w:rFonts w:eastAsia="Times New Roman" w:cs="Times New Roman"/>
          <w:szCs w:val="20"/>
          <w:lang w:eastAsia="ru-RU"/>
        </w:rPr>
        <w:t>.1.</w:t>
      </w:r>
      <w:r w:rsidR="00640E93" w:rsidRPr="00640E93">
        <w:rPr>
          <w:rFonts w:eastAsia="Times New Roman" w:cs="Times New Roman"/>
          <w:szCs w:val="20"/>
          <w:lang w:eastAsia="ru-RU"/>
        </w:rPr>
        <w:t xml:space="preserve"> Схемы отношений после добавления </w:t>
      </w:r>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r w:rsidR="008668E3" w:rsidTr="00930CDF">
        <w:tc>
          <w:tcPr>
            <w:tcW w:w="2943"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2977" w:type="dxa"/>
            <w:vAlign w:val="center"/>
          </w:tcPr>
          <w:p w:rsidR="008668E3" w:rsidRPr="00640E93" w:rsidRDefault="008668E3" w:rsidP="008668E3">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651"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8668E3" w:rsidRPr="009044A5"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8668E3" w:rsidRPr="001020AE"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C80D23" w:rsidRDefault="00C80D23" w:rsidP="008668E3">
      <w:pPr>
        <w:keepNext/>
        <w:spacing w:before="120" w:after="120"/>
        <w:outlineLvl w:val="2"/>
        <w:rPr>
          <w:rFonts w:eastAsia="Times New Roman" w:cs="Arial"/>
          <w:bCs/>
          <w:szCs w:val="26"/>
          <w:lang w:eastAsia="ru-RU"/>
        </w:rPr>
      </w:pPr>
      <w:bookmarkStart w:id="25" w:name="_Toc229500204"/>
      <w:bookmarkStart w:id="26" w:name="_Toc389427419"/>
      <w:r>
        <w:rPr>
          <w:rFonts w:eastAsia="Times New Roman" w:cs="Arial"/>
          <w:b/>
          <w:bCs/>
          <w:szCs w:val="26"/>
          <w:lang w:eastAsia="ru-RU"/>
        </w:rPr>
        <w:lastRenderedPageBreak/>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sidR="0089195B">
        <w:rPr>
          <w:rFonts w:eastAsia="Times New Roman" w:cs="Arial"/>
          <w:b/>
          <w:bCs/>
          <w:szCs w:val="26"/>
          <w:lang w:eastAsia="ru-RU"/>
        </w:rPr>
        <w:t xml:space="preserve"> </w:t>
      </w:r>
      <w:r w:rsidR="008668E3">
        <w:rPr>
          <w:rFonts w:eastAsia="Times New Roman" w:cs="Arial"/>
          <w:b/>
          <w:bCs/>
          <w:szCs w:val="26"/>
          <w:lang w:eastAsia="ru-RU"/>
        </w:rPr>
        <w:tab/>
      </w:r>
      <w:r w:rsidR="0089195B">
        <w:rPr>
          <w:rFonts w:eastAsia="Times New Roman" w:cs="Arial"/>
          <w:b/>
          <w:bCs/>
          <w:szCs w:val="26"/>
          <w:lang w:eastAsia="ru-RU"/>
        </w:rPr>
        <w:t xml:space="preserve">      </w:t>
      </w:r>
      <w:r w:rsidRPr="00C80D23">
        <w:rPr>
          <w:rFonts w:eastAsia="Times New Roman" w:cs="Arial"/>
          <w:bCs/>
          <w:szCs w:val="26"/>
          <w:lang w:eastAsia="ru-RU"/>
        </w:rPr>
        <w:t>Продолжение таблицы 3.</w:t>
      </w:r>
      <w:r>
        <w:rPr>
          <w:rFonts w:eastAsia="Times New Roman" w:cs="Arial"/>
          <w:bCs/>
          <w:szCs w:val="26"/>
          <w:lang w:eastAsia="ru-RU"/>
        </w:rPr>
        <w:t>1</w:t>
      </w:r>
    </w:p>
    <w:tbl>
      <w:tblPr>
        <w:tblStyle w:val="TableGrid"/>
        <w:tblW w:w="0" w:type="auto"/>
        <w:tblLook w:val="04A0" w:firstRow="1" w:lastRow="0" w:firstColumn="1" w:lastColumn="0" w:noHBand="0" w:noVBand="1"/>
      </w:tblPr>
      <w:tblGrid>
        <w:gridCol w:w="3190"/>
        <w:gridCol w:w="3190"/>
        <w:gridCol w:w="3191"/>
      </w:tblGrid>
      <w:tr w:rsidR="00263A44" w:rsidRPr="002B36F6" w:rsidTr="00263A44">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191" w:type="dxa"/>
          </w:tcPr>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63A44" w:rsidRPr="003F7BC0"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автора</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263A44" w:rsidRPr="002B36F6"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Задача выполнена</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Сообшение</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C80D23" w:rsidTr="008668E3">
        <w:tc>
          <w:tcPr>
            <w:tcW w:w="3190" w:type="dxa"/>
            <w:vAlign w:val="center"/>
          </w:tcPr>
          <w:p w:rsidR="00C80D23" w:rsidRPr="00E86DB1"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191" w:type="dxa"/>
            <w:vAlign w:val="center"/>
          </w:tcPr>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 сотрудника</w:t>
            </w:r>
          </w:p>
        </w:tc>
        <w:tc>
          <w:tcPr>
            <w:tcW w:w="3191" w:type="dxa"/>
            <w:vAlign w:val="center"/>
          </w:tcPr>
          <w:p w:rsidR="00C80D23" w:rsidRDefault="00C80D23" w:rsidP="008668E3">
            <w:pPr>
              <w:widowControl w:val="0"/>
              <w:tabs>
                <w:tab w:val="left" w:pos="3360"/>
              </w:tabs>
              <w:suppressAutoHyphens/>
              <w:spacing w:line="240" w:lineRule="auto"/>
              <w:ind w:right="-113"/>
              <w:rPr>
                <w:rFonts w:eastAsia="Lucida Sans Unicode" w:cs="Times New Roman"/>
                <w:sz w:val="26"/>
                <w:szCs w:val="26"/>
              </w:rPr>
            </w:pPr>
            <w:r>
              <w:rPr>
                <w:rFonts w:eastAsia="Lucida Sans Unicode" w:cs="Times New Roman"/>
                <w:sz w:val="26"/>
                <w:szCs w:val="26"/>
                <w:lang w:val="en-US"/>
              </w:rPr>
              <w:t xml:space="preserve">              </w:t>
            </w:r>
            <w:r>
              <w:rPr>
                <w:rFonts w:eastAsia="Lucida Sans Unicode" w:cs="Times New Roman"/>
                <w:sz w:val="26"/>
                <w:szCs w:val="26"/>
              </w:rPr>
              <w:t>Код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Сообщение от подписки</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сообщения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подписки</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Участник проекта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участника проекта</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bl>
    <w:p w:rsidR="00C80D23" w:rsidRDefault="00C80D23" w:rsidP="00C80D23">
      <w:pPr>
        <w:keepNext/>
        <w:spacing w:before="120" w:after="120"/>
        <w:outlineLvl w:val="2"/>
        <w:rPr>
          <w:rFonts w:eastAsia="Times New Roman" w:cs="Arial"/>
          <w:b/>
          <w:bCs/>
          <w:szCs w:val="26"/>
          <w:lang w:eastAsia="ru-RU"/>
        </w:rPr>
      </w:pPr>
    </w:p>
    <w:p w:rsidR="00C80D23" w:rsidRPr="009044A5" w:rsidRDefault="00274EB2" w:rsidP="008668E3">
      <w:pPr>
        <w:keepNext/>
        <w:spacing w:before="120" w:after="120"/>
        <w:ind w:firstLine="708"/>
        <w:contextualSpacing w:val="0"/>
        <w:outlineLvl w:val="2"/>
        <w:rPr>
          <w:rFonts w:eastAsia="Times New Roman" w:cs="Arial"/>
          <w:b/>
          <w:bCs/>
          <w:szCs w:val="26"/>
          <w:lang w:eastAsia="ru-RU"/>
        </w:rPr>
      </w:pPr>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5"/>
      <w:bookmarkEnd w:id="26"/>
    </w:p>
    <w:p w:rsidR="00274EB2" w:rsidRPr="00274EB2" w:rsidRDefault="00274EB2" w:rsidP="00892CF5">
      <w:pPr>
        <w:widowControl w:val="0"/>
        <w:tabs>
          <w:tab w:val="left" w:pos="3360"/>
        </w:tabs>
        <w:suppressAutoHyphens/>
        <w:spacing w:after="0"/>
        <w:ind w:firstLine="709"/>
        <w:contextualSpacing w:val="0"/>
        <w:jc w:val="both"/>
        <w:rPr>
          <w:rFonts w:eastAsia="Lucida Sans Unicode" w:cs="Times New Roman"/>
          <w:szCs w:val="28"/>
        </w:rPr>
      </w:pPr>
      <w:bookmarkStart w:id="27"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6"/>
      <w:r w:rsidRPr="00274EB2">
        <w:rPr>
          <w:rFonts w:eastAsia="Lucida Sans Unicode" w:cs="Times New Roman"/>
          <w:szCs w:val="28"/>
        </w:rPr>
        <w:t>реляционную модель данных;</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8"/>
      <w:r w:rsidRPr="00274EB2">
        <w:rPr>
          <w:rFonts w:eastAsia="Lucida Sans Unicode" w:cs="Times New Roman"/>
          <w:szCs w:val="28"/>
        </w:rPr>
        <w:t>совместимость с предыдущими и последующими версиями;</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9"/>
      <w:r w:rsidRPr="00274EB2">
        <w:rPr>
          <w:rFonts w:eastAsia="Lucida Sans Unicode" w:cs="Times New Roman"/>
          <w:szCs w:val="28"/>
        </w:rPr>
        <w:t>возможность удаленного доступа к данным;</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10"/>
      <w:r w:rsidRPr="00274EB2">
        <w:rPr>
          <w:rFonts w:eastAsia="Lucida Sans Unicode" w:cs="Times New Roman"/>
          <w:szCs w:val="28"/>
        </w:rPr>
        <w:t>возможность экспорта/импорта данных в другие СУБД и приложения.</w:t>
      </w:r>
      <w:bookmarkEnd w:id="32"/>
    </w:p>
    <w:p w:rsidR="008668E3" w:rsidRDefault="00274EB2" w:rsidP="00E31295">
      <w:pPr>
        <w:widowControl w:val="0"/>
        <w:tabs>
          <w:tab w:val="left" w:pos="3360"/>
        </w:tabs>
        <w:suppressAutoHyphens/>
        <w:spacing w:after="0"/>
        <w:ind w:firstLine="709"/>
        <w:jc w:val="both"/>
        <w:rPr>
          <w:rFonts w:eastAsia="Lucida Sans Unicode" w:cs="Times New Roman"/>
          <w:szCs w:val="28"/>
        </w:rPr>
      </w:pPr>
      <w:bookmarkStart w:id="33"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3"/>
    </w:p>
    <w:p w:rsidR="00C80D23" w:rsidRPr="0032396C" w:rsidRDefault="0089195B" w:rsidP="006D022D">
      <w:pPr>
        <w:widowControl w:val="0"/>
        <w:tabs>
          <w:tab w:val="left" w:pos="3360"/>
        </w:tabs>
        <w:suppressAutoHyphens/>
        <w:spacing w:after="0"/>
        <w:jc w:val="both"/>
        <w:rPr>
          <w:rFonts w:eastAsia="Lucida Sans Unicode" w:cs="Times New Roman"/>
          <w:szCs w:val="28"/>
        </w:rPr>
      </w:pPr>
      <w:r>
        <w:rPr>
          <w:rFonts w:eastAsia="Lucida Sans Unicode" w:cs="Times New Roman"/>
          <w:szCs w:val="28"/>
        </w:rPr>
        <w:t xml:space="preserve">                                                                            </w:t>
      </w:r>
      <w:r w:rsidR="00274EB2" w:rsidRPr="008543BF">
        <w:rPr>
          <w:rFonts w:eastAsia="Lucida Sans Unicode" w:cs="Times New Roman"/>
          <w:szCs w:val="28"/>
        </w:rPr>
        <w:t xml:space="preserve">Таблица </w:t>
      </w:r>
      <w:r w:rsidR="006277A1" w:rsidRPr="006D022D">
        <w:rPr>
          <w:rFonts w:eastAsia="Lucida Sans Unicode" w:cs="Times New Roman"/>
          <w:szCs w:val="28"/>
        </w:rPr>
        <w:t>3</w:t>
      </w:r>
      <w:r>
        <w:rPr>
          <w:rFonts w:eastAsia="Lucida Sans Unicode" w:cs="Times New Roman"/>
          <w:szCs w:val="28"/>
        </w:rPr>
        <w:t xml:space="preserve">.2. </w:t>
      </w:r>
      <w:r w:rsidR="00274EB2" w:rsidRPr="008543BF">
        <w:rPr>
          <w:rFonts w:eastAsia="Lucida Sans Unicode" w:cs="Times New Roman"/>
          <w:szCs w:val="28"/>
        </w:rPr>
        <w:t xml:space="preserve">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A62E5F" w:rsidRPr="008543BF" w:rsidTr="00A0674B">
        <w:trPr>
          <w:cantSplit/>
          <w:trHeight w:val="2065"/>
        </w:trPr>
        <w:tc>
          <w:tcPr>
            <w:tcW w:w="1702" w:type="dxa"/>
            <w:vAlign w:val="center"/>
          </w:tcPr>
          <w:p w:rsidR="00A62E5F" w:rsidRPr="008543BF" w:rsidRDefault="00A62E5F" w:rsidP="00A0674B">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таблицы</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r w:rsidRPr="008543BF">
              <w:rPr>
                <w:rFonts w:eastAsia="Lucida Sans Unicode" w:cs="Times New Roman"/>
                <w:b/>
                <w:sz w:val="24"/>
                <w:szCs w:val="24"/>
              </w:rPr>
              <w:t>Атрибут</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атрибута</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r w:rsidRPr="008543BF">
              <w:rPr>
                <w:rFonts w:eastAsia="Lucida Sans Unicode" w:cs="Times New Roman"/>
                <w:b/>
                <w:sz w:val="24"/>
                <w:szCs w:val="24"/>
              </w:rPr>
              <w:t>Тип</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Обязательный</w:t>
            </w:r>
          </w:p>
        </w:tc>
      </w:tr>
      <w:tr w:rsidR="00A62E5F" w:rsidRPr="008543BF" w:rsidTr="00A0674B">
        <w:trPr>
          <w:cantSplit/>
          <w:trHeight w:val="380"/>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VirtualEnterprise</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r w:rsidRPr="008543BF">
              <w:rPr>
                <w:rFonts w:eastAsia="Lucida Sans Unicode" w:cs="Times New Roman"/>
                <w:sz w:val="24"/>
                <w:szCs w:val="24"/>
                <w:lang w:val="en-US"/>
              </w:rPr>
              <w:t>VE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r w:rsidRPr="008543BF">
              <w:rPr>
                <w:rFonts w:eastAsia="Lucida Sans Unicode" w:cs="Times New Roman"/>
                <w:sz w:val="24"/>
                <w:szCs w:val="24"/>
                <w:lang w:val="en-US"/>
              </w:rPr>
              <w:t>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cantSplit/>
          <w:trHeight w:val="30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arChar(128)</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527"/>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A62E5F" w:rsidRPr="009C4B9B"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сотрудника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employee</w:t>
            </w:r>
            <w:r w:rsidRPr="008543BF">
              <w:rPr>
                <w:rFonts w:eastAsia="Lucida Sans Unicode" w:cs="Times New Roman"/>
                <w:sz w:val="24"/>
                <w:szCs w:val="24"/>
                <w:u w:val="single"/>
                <w:lang w:val="en-US"/>
              </w:rPr>
              <w:t>I</w:t>
            </w:r>
            <w:r>
              <w:rPr>
                <w:rFonts w:eastAsia="Lucida Sans Unicode" w:cs="Times New Roman"/>
                <w:sz w:val="24"/>
                <w:szCs w:val="24"/>
                <w:u w:val="single"/>
                <w:lang w:val="en-US"/>
              </w:rPr>
              <w:t>d</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6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C50FEE" w:rsidTr="00A0674B">
        <w:trPr>
          <w:trHeight w:val="28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Pr="008543BF">
              <w:rPr>
                <w:rFonts w:eastAsia="Lucida Sans Unicode" w:cs="Times New Roman"/>
                <w:sz w:val="24"/>
                <w:szCs w:val="24"/>
                <w:lang w:val="en-US"/>
              </w:rPr>
              <w:t>amily</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C50FEE"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63"/>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atronymic</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6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Pr="008543BF">
              <w:rPr>
                <w:rFonts w:eastAsia="Lucida Sans Unicode" w:cs="Times New Roman"/>
                <w:sz w:val="24"/>
                <w:szCs w:val="24"/>
                <w:lang w:val="en-US"/>
              </w:rPr>
              <w:t>ail</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5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assword</w:t>
            </w:r>
            <w:r>
              <w:rPr>
                <w:rFonts w:eastAsia="Lucida Sans Unicode" w:cs="Times New Roman"/>
                <w:sz w:val="24"/>
                <w:szCs w:val="24"/>
                <w:lang w:val="en-US"/>
              </w:rPr>
              <w:t>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4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osition</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6D022D" w:rsidRDefault="006D022D"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41"/>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CompanyE</w:t>
            </w:r>
            <w:r w:rsidRPr="00660AC3">
              <w:rPr>
                <w:rFonts w:eastAsia="Lucida Sans Unicode" w:cs="Times New Roman"/>
                <w:sz w:val="24"/>
                <w:szCs w:val="24"/>
                <w:lang w:val="en-US"/>
              </w:rPr>
              <w:t>mployee</w:t>
            </w: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w:t>
            </w:r>
            <w:r w:rsidRPr="008543BF">
              <w:rPr>
                <w:rFonts w:eastAsia="Lucida Sans Unicode" w:cs="Times New Roman"/>
                <w:sz w:val="24"/>
                <w:szCs w:val="24"/>
                <w:u w:val="single"/>
              </w:rPr>
              <w:t>d</w:t>
            </w:r>
            <w:r>
              <w:rPr>
                <w:rFonts w:eastAsia="Lucida Sans Unicode" w:cs="Times New Roman"/>
                <w:sz w:val="24"/>
                <w:szCs w:val="24"/>
                <w:u w:val="single"/>
                <w:lang w:val="en-US"/>
              </w:rPr>
              <w:t>CompanyEmployee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660AC3" w:rsidTr="00A0674B">
        <w:trPr>
          <w:trHeight w:val="54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idEmployee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660AC3" w:rsidTr="00A0674B">
        <w:trPr>
          <w:trHeight w:val="19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660AC3">
              <w:rPr>
                <w:rFonts w:eastAsia="Lucida Sans Unicode" w:cs="Times New Roman"/>
                <w:sz w:val="24"/>
                <w:szCs w:val="24"/>
                <w:lang w:val="en-US"/>
              </w:rPr>
              <w:t>IdV</w:t>
            </w:r>
            <w:r>
              <w:rPr>
                <w:rFonts w:eastAsia="Lucida Sans Unicode" w:cs="Times New Roman"/>
                <w:sz w:val="24"/>
                <w:szCs w:val="24"/>
                <w:lang w:val="en-US"/>
              </w:rPr>
              <w:t>E</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RPr="008543BF" w:rsidTr="00A0674B">
        <w:trPr>
          <w:trHeight w:val="205"/>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A62E5F" w:rsidRPr="00E13EA9"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w:t>
            </w:r>
            <w:r w:rsidRPr="00E13EA9">
              <w:rPr>
                <w:rFonts w:eastAsia="Lucida Sans Unicode" w:cs="Times New Roman"/>
                <w:sz w:val="24"/>
                <w:szCs w:val="24"/>
                <w:lang w:val="en-US"/>
              </w:rPr>
              <w:t>dProject</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1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963E41" w:rsidTr="00A0674B">
        <w:trPr>
          <w:trHeight w:val="19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963E41"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Tr="00A0674B">
        <w:trPr>
          <w:trHeight w:val="19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idVE</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restart"/>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0B38D4">
              <w:rPr>
                <w:rFonts w:eastAsia="Lucida Sans Unicode" w:cs="Times New Roman"/>
                <w:sz w:val="24"/>
                <w:szCs w:val="24"/>
                <w:lang w:val="en-US"/>
              </w:rPr>
              <w:t>taskId</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автора</w:t>
            </w:r>
          </w:p>
        </w:tc>
        <w:tc>
          <w:tcPr>
            <w:tcW w:w="1559"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idAuthor</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NvarChar(128)</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dataCreation</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C81938"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8668E3" w:rsidRPr="00395C9C"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wastedTime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idExecutor</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2B36F6"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Задача выполнена</w:t>
            </w:r>
          </w:p>
        </w:tc>
        <w:tc>
          <w:tcPr>
            <w:tcW w:w="1559"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isTaskComplete</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bit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E31295" w:rsidRDefault="00E31295" w:rsidP="00E31295">
      <w:pPr>
        <w:widowControl w:val="0"/>
        <w:tabs>
          <w:tab w:val="left" w:pos="3360"/>
        </w:tabs>
        <w:suppressAutoHyphens/>
        <w:spacing w:after="0"/>
        <w:jc w:val="both"/>
        <w:rPr>
          <w:rFonts w:eastAsia="Lucida Sans Unicode" w:cs="Times New Roman"/>
          <w:szCs w:val="28"/>
        </w:rPr>
      </w:pPr>
    </w:p>
    <w:p w:rsidR="005344AF" w:rsidRPr="002B344B" w:rsidRDefault="00E31295" w:rsidP="00E3129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 xml:space="preserve">      </w:t>
      </w:r>
      <w:r w:rsidR="002B344B">
        <w:rPr>
          <w:rFonts w:eastAsia="Lucida Sans Unicode" w:cs="Times New Roman"/>
          <w:szCs w:val="28"/>
        </w:rPr>
        <w:t xml:space="preserve"> Продолжение таблицы 3.2</w:t>
      </w: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E31295" w:rsidTr="006E05EC">
        <w:trPr>
          <w:trHeight w:val="81"/>
        </w:trPr>
        <w:tc>
          <w:tcPr>
            <w:tcW w:w="1702" w:type="dxa"/>
            <w:vMerge w:val="restart"/>
            <w:vAlign w:val="center"/>
          </w:tcPr>
          <w:p w:rsidR="00E31295" w:rsidRPr="00D33002"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Mesage</w:t>
            </w:r>
          </w:p>
        </w:tc>
        <w:tc>
          <w:tcPr>
            <w:tcW w:w="1560" w:type="dxa"/>
            <w:vAlign w:val="center"/>
          </w:tcPr>
          <w:p w:rsidR="00E31295" w:rsidRPr="006277A1"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idMessage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w:t>
            </w:r>
            <w:r w:rsidRPr="006277A1">
              <w:rPr>
                <w:rFonts w:eastAsia="Lucida Sans Unicode" w:cs="Times New Roman"/>
                <w:sz w:val="24"/>
                <w:szCs w:val="24"/>
                <w:lang w:val="en-US"/>
              </w:rPr>
              <w:t>ialogue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Pr="000D3D2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E31295" w:rsidRPr="00BD633C"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idSignedEmployee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87AB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idFellowSubscribed</w:t>
            </w:r>
          </w:p>
        </w:tc>
        <w:tc>
          <w:tcPr>
            <w:tcW w:w="1701"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87AB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C22C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Pr="00E05914"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E31295" w:rsidTr="006E05EC">
        <w:trPr>
          <w:trHeight w:val="81"/>
        </w:trPr>
        <w:tc>
          <w:tcPr>
            <w:tcW w:w="1702"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DialogueEmployee</w:t>
            </w:r>
          </w:p>
        </w:tc>
        <w:tc>
          <w:tcPr>
            <w:tcW w:w="1560" w:type="dxa"/>
            <w:vAlign w:val="center"/>
          </w:tcPr>
          <w:p w:rsidR="00E31295" w:rsidRPr="002C22C0"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6"/>
                <w:szCs w:val="26"/>
                <w:lang w:val="en-US"/>
              </w:rPr>
              <w:t>idDialogueEmloyee</w:t>
            </w:r>
          </w:p>
        </w:tc>
        <w:tc>
          <w:tcPr>
            <w:tcW w:w="1701" w:type="dxa"/>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6"/>
                <w:szCs w:val="26"/>
                <w:lang w:val="en-US"/>
              </w:rPr>
            </w:pPr>
            <w:r>
              <w:rPr>
                <w:rFonts w:eastAsia="Lucida Sans Unicode" w:cs="Times New Roman"/>
                <w:sz w:val="26"/>
                <w:szCs w:val="26"/>
                <w:lang w:val="en-US"/>
              </w:rPr>
              <w:t>idEmployee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B344B" w:rsidRDefault="00E31295" w:rsidP="002B34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TimeOnProject</w:t>
            </w: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E31295" w:rsidRPr="002663E8"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countTime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Сообщение от подписки</w:t>
            </w:r>
          </w:p>
        </w:tc>
        <w:tc>
          <w:tcPr>
            <w:tcW w:w="2126"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PostSuscription</w:t>
            </w:r>
          </w:p>
        </w:tc>
        <w:tc>
          <w:tcPr>
            <w:tcW w:w="1560" w:type="dxa"/>
            <w:vAlign w:val="center"/>
          </w:tcPr>
          <w:p w:rsidR="00E31295" w:rsidRPr="005344AF"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 подписки</w:t>
            </w:r>
          </w:p>
        </w:tc>
        <w:tc>
          <w:tcPr>
            <w:tcW w:w="1559" w:type="dxa"/>
            <w:vAlign w:val="center"/>
          </w:tcPr>
          <w:p w:rsidR="00E31295" w:rsidRPr="005344AF"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IdPostSubscription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32396C" w:rsidRPr="0032396C" w:rsidRDefault="006D022D" w:rsidP="00892CF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sidR="00E31295">
        <w:rPr>
          <w:rFonts w:eastAsia="Lucida Sans Unicode" w:cs="Times New Roman"/>
          <w:szCs w:val="28"/>
        </w:rPr>
        <w:t xml:space="preserve">           </w:t>
      </w:r>
      <w:r>
        <w:rPr>
          <w:rFonts w:eastAsia="Lucida Sans Unicode" w:cs="Times New Roman"/>
          <w:szCs w:val="28"/>
        </w:rPr>
        <w:t>Окончание таблицы 3.2</w:t>
      </w:r>
    </w:p>
    <w:tbl>
      <w:tblPr>
        <w:tblStyle w:val="TableGrid"/>
        <w:tblW w:w="10348" w:type="dxa"/>
        <w:tblInd w:w="-459" w:type="dxa"/>
        <w:tblLayout w:type="fixed"/>
        <w:tblLook w:val="04A0" w:firstRow="1" w:lastRow="0" w:firstColumn="1" w:lastColumn="0" w:noHBand="0" w:noVBand="1"/>
      </w:tblPr>
      <w:tblGrid>
        <w:gridCol w:w="1837"/>
        <w:gridCol w:w="1991"/>
        <w:gridCol w:w="1559"/>
        <w:gridCol w:w="1701"/>
        <w:gridCol w:w="1701"/>
        <w:gridCol w:w="1559"/>
      </w:tblGrid>
      <w:tr w:rsidR="008C0B32" w:rsidTr="006D022D">
        <w:tc>
          <w:tcPr>
            <w:tcW w:w="1837"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Участник проекта</w:t>
            </w:r>
          </w:p>
        </w:tc>
        <w:tc>
          <w:tcPr>
            <w:tcW w:w="1991"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ParticipantProject</w:t>
            </w: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участника 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idParticipantProject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5344AF" w:rsidRPr="006D022D" w:rsidRDefault="005344AF" w:rsidP="006D022D">
      <w:pPr>
        <w:widowControl w:val="0"/>
        <w:tabs>
          <w:tab w:val="left" w:pos="3360"/>
        </w:tabs>
        <w:suppressAutoHyphens/>
        <w:spacing w:after="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34" w:name="_Toc229501009"/>
      <w:r w:rsidRPr="008B2235">
        <w:rPr>
          <w:rFonts w:eastAsia="Lucida Sans Unicode" w:cs="Times New Roman"/>
          <w:szCs w:val="28"/>
        </w:rPr>
        <w:t>Схема связей базы данных будет иметь следующий вид, представленный на 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8B4E79">
        <w:rPr>
          <w:rFonts w:eastAsia="Lucida Sans Unicode" w:cs="Times New Roman"/>
          <w:szCs w:val="28"/>
        </w:rPr>
        <w:t>11</w:t>
      </w:r>
      <w:r w:rsidRPr="008B2235">
        <w:rPr>
          <w:rFonts w:eastAsia="Lucida Sans Unicode" w:cs="Times New Roman"/>
          <w:szCs w:val="28"/>
        </w:rPr>
        <w:t>.</w:t>
      </w:r>
      <w:bookmarkEnd w:id="34"/>
    </w:p>
    <w:p w:rsidR="008B2235" w:rsidRPr="008B2235" w:rsidRDefault="008A3AB2"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144494" cy="4896457"/>
            <wp:effectExtent l="0" t="0" r="0" b="0"/>
            <wp:docPr id="147" name="Picture 147"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182" cy="4903774"/>
                    </a:xfrm>
                    <a:prstGeom prst="rect">
                      <a:avLst/>
                    </a:prstGeom>
                    <a:noFill/>
                    <a:ln>
                      <a:noFill/>
                    </a:ln>
                  </pic:spPr>
                </pic:pic>
              </a:graphicData>
            </a:graphic>
          </wp:inline>
        </w:drawing>
      </w:r>
    </w:p>
    <w:p w:rsidR="008B2235" w:rsidRDefault="008B2235"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35" w:name="_Toc229904831"/>
      <w:bookmarkStart w:id="36" w:name="_Toc230678827"/>
      <w:bookmarkStart w:id="37" w:name="_Toc389427420"/>
      <w:r w:rsidRPr="008B2235">
        <w:rPr>
          <w:rFonts w:eastAsia="Lucida Sans Unicode" w:cs="Times New Roman"/>
          <w:szCs w:val="28"/>
        </w:rPr>
        <w:t>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75581D">
        <w:rPr>
          <w:rFonts w:eastAsia="Lucida Sans Unicode" w:cs="Times New Roman"/>
          <w:szCs w:val="28"/>
        </w:rPr>
        <w:t>11</w:t>
      </w:r>
      <w:r w:rsidR="0089195B">
        <w:rPr>
          <w:rFonts w:eastAsia="Lucida Sans Unicode" w:cs="Times New Roman"/>
          <w:szCs w:val="28"/>
        </w:rPr>
        <w:t>.</w:t>
      </w:r>
      <w:r w:rsidRPr="008B2235">
        <w:rPr>
          <w:rFonts w:eastAsia="Lucida Sans Unicode" w:cs="Times New Roman"/>
          <w:szCs w:val="28"/>
        </w:rPr>
        <w:t xml:space="preserve"> Схема связей базы данных</w:t>
      </w:r>
      <w:bookmarkEnd w:id="35"/>
      <w:bookmarkEnd w:id="36"/>
      <w:bookmarkEnd w:id="37"/>
    </w:p>
    <w:p w:rsidR="002B344B" w:rsidRPr="00274EB2" w:rsidRDefault="002B344B"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p>
    <w:p w:rsidR="00C80D23" w:rsidRPr="009225A1" w:rsidRDefault="00B737D4" w:rsidP="002B344B">
      <w:pPr>
        <w:keepNext/>
        <w:spacing w:before="120" w:after="120"/>
        <w:ind w:firstLine="709"/>
        <w:contextualSpacing w:val="0"/>
        <w:outlineLvl w:val="2"/>
        <w:rPr>
          <w:rFonts w:eastAsia="Times New Roman" w:cs="Arial"/>
          <w:b/>
          <w:bCs/>
          <w:szCs w:val="26"/>
          <w:lang w:eastAsia="ru-RU"/>
        </w:rPr>
      </w:pPr>
      <w:bookmarkStart w:id="38" w:name="_Toc229501011"/>
      <w:bookmarkStart w:id="39" w:name="_Toc389427421"/>
      <w:r>
        <w:rPr>
          <w:rFonts w:eastAsia="Times New Roman" w:cs="Arial"/>
          <w:b/>
          <w:bCs/>
          <w:szCs w:val="26"/>
          <w:lang w:eastAsia="ru-RU"/>
        </w:rPr>
        <w:t>3.1.6</w:t>
      </w:r>
      <w:r w:rsidR="00B81C89">
        <w:rPr>
          <w:rFonts w:eastAsia="Times New Roman" w:cs="Arial"/>
          <w:b/>
          <w:bCs/>
          <w:szCs w:val="26"/>
          <w:lang w:eastAsia="ru-RU"/>
        </w:rPr>
        <w:t>.</w:t>
      </w:r>
      <w:r w:rsidR="009225A1" w:rsidRPr="009225A1">
        <w:rPr>
          <w:rFonts w:eastAsia="Times New Roman" w:cs="Arial"/>
          <w:b/>
          <w:bCs/>
          <w:szCs w:val="26"/>
          <w:lang w:eastAsia="ru-RU"/>
        </w:rPr>
        <w:t xml:space="preserve"> Разработка средств поддержания целостности данных</w:t>
      </w:r>
      <w:bookmarkEnd w:id="38"/>
      <w:bookmarkEnd w:id="39"/>
    </w:p>
    <w:p w:rsidR="009225A1" w:rsidRPr="009225A1" w:rsidRDefault="009225A1" w:rsidP="009225A1">
      <w:pPr>
        <w:spacing w:after="0"/>
        <w:ind w:firstLine="720"/>
        <w:contextualSpacing w:val="0"/>
        <w:jc w:val="both"/>
        <w:rPr>
          <w:rFonts w:eastAsia="Times New Roman" w:cs="Times New Roman"/>
          <w:szCs w:val="20"/>
          <w:lang w:eastAsia="ru-RU"/>
        </w:rPr>
      </w:pPr>
      <w:bookmarkStart w:id="40"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w:t>
      </w:r>
      <w:r w:rsidRPr="009225A1">
        <w:rPr>
          <w:rFonts w:eastAsia="Times New Roman" w:cs="Times New Roman"/>
          <w:szCs w:val="20"/>
          <w:lang w:eastAsia="ru-RU"/>
        </w:rPr>
        <w:lastRenderedPageBreak/>
        <w:t>базы данных (изменении, добавлении или удалении строк таблицы) может произойти нарушение целостности содержащихся в ней данных. Например:</w:t>
      </w:r>
      <w:bookmarkEnd w:id="4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1" w:name="_Toc229501013"/>
      <w:r w:rsidRPr="009225A1">
        <w:rPr>
          <w:rFonts w:eastAsia="Lucida Sans Unicode" w:cs="Times New Roman"/>
          <w:szCs w:val="28"/>
        </w:rPr>
        <w:t>в базу могут быть внесены неправильные (или несуществующие) данные;</w:t>
      </w:r>
      <w:bookmarkEnd w:id="4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2"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4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3"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4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4" w:name="_Toc229501016"/>
      <w:r w:rsidRPr="009225A1">
        <w:rPr>
          <w:rFonts w:eastAsia="Lucida Sans Unicode" w:cs="Times New Roman"/>
          <w:szCs w:val="28"/>
        </w:rPr>
        <w:t>при внесении изменений в базу данных они могут быть внесены лишь частично.</w:t>
      </w:r>
      <w:bookmarkEnd w:id="44"/>
    </w:p>
    <w:p w:rsidR="009225A1" w:rsidRPr="009225A1" w:rsidRDefault="009225A1" w:rsidP="009225A1">
      <w:pPr>
        <w:spacing w:after="0"/>
        <w:ind w:firstLine="720"/>
        <w:contextualSpacing w:val="0"/>
        <w:jc w:val="both"/>
        <w:rPr>
          <w:rFonts w:eastAsia="Times New Roman" w:cs="Times New Roman"/>
          <w:szCs w:val="20"/>
          <w:lang w:eastAsia="ru-RU"/>
        </w:rPr>
      </w:pPr>
      <w:bookmarkStart w:id="45"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45"/>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6"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4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7"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47"/>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8"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4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9" w:name="_Toc229501021"/>
      <w:r w:rsidRPr="009225A1">
        <w:rPr>
          <w:rFonts w:eastAsia="Lucida Sans Unicode" w:cs="Times New Roman"/>
          <w:szCs w:val="28"/>
        </w:rPr>
        <w:t xml:space="preserve">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w:t>
      </w:r>
      <w:r w:rsidRPr="009225A1">
        <w:rPr>
          <w:rFonts w:eastAsia="Lucida Sans Unicode" w:cs="Times New Roman"/>
          <w:szCs w:val="28"/>
        </w:rPr>
        <w:lastRenderedPageBreak/>
        <w:t>которого равно значению внешнего ключа;</w:t>
      </w:r>
      <w:bookmarkEnd w:id="4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0"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5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1"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51"/>
    </w:p>
    <w:p w:rsidR="009225A1" w:rsidRPr="009225A1" w:rsidRDefault="009225A1" w:rsidP="009225A1">
      <w:pPr>
        <w:spacing w:after="0"/>
        <w:ind w:firstLine="720"/>
        <w:contextualSpacing w:val="0"/>
        <w:jc w:val="both"/>
        <w:rPr>
          <w:rFonts w:eastAsia="Times New Roman" w:cs="Times New Roman"/>
          <w:szCs w:val="20"/>
          <w:lang w:eastAsia="ru-RU"/>
        </w:rPr>
      </w:pPr>
      <w:bookmarkStart w:id="52"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52"/>
    </w:p>
    <w:p w:rsidR="009225A1" w:rsidRPr="009225A1" w:rsidRDefault="009225A1" w:rsidP="009225A1">
      <w:pPr>
        <w:spacing w:after="0"/>
        <w:ind w:firstLine="720"/>
        <w:contextualSpacing w:val="0"/>
        <w:jc w:val="both"/>
        <w:rPr>
          <w:rFonts w:eastAsia="Times New Roman" w:cs="Times New Roman"/>
          <w:szCs w:val="20"/>
          <w:lang w:eastAsia="ru-RU"/>
        </w:rPr>
      </w:pPr>
      <w:bookmarkStart w:id="53"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53"/>
    </w:p>
    <w:p w:rsidR="009225A1" w:rsidRPr="009225A1" w:rsidRDefault="009225A1" w:rsidP="009225A1">
      <w:pPr>
        <w:spacing w:after="0"/>
        <w:ind w:firstLine="720"/>
        <w:contextualSpacing w:val="0"/>
        <w:jc w:val="both"/>
        <w:rPr>
          <w:rFonts w:eastAsia="Times New Roman" w:cs="Times New Roman"/>
          <w:szCs w:val="20"/>
          <w:lang w:eastAsia="ru-RU"/>
        </w:rPr>
      </w:pPr>
      <w:bookmarkStart w:id="54"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54"/>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55"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55"/>
    </w:p>
    <w:p w:rsidR="009225A1" w:rsidRPr="009225A1" w:rsidRDefault="009225A1" w:rsidP="009225A1">
      <w:pPr>
        <w:spacing w:after="0"/>
        <w:ind w:firstLine="720"/>
        <w:contextualSpacing w:val="0"/>
        <w:jc w:val="both"/>
        <w:rPr>
          <w:rFonts w:eastAsia="Times New Roman" w:cs="Times New Roman"/>
          <w:szCs w:val="20"/>
          <w:lang w:eastAsia="ru-RU"/>
        </w:rPr>
      </w:pPr>
      <w:bookmarkStart w:id="56"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xml:space="preserve">.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w:t>
      </w:r>
      <w:r w:rsidRPr="009225A1">
        <w:rPr>
          <w:rFonts w:eastAsia="Times New Roman" w:cs="Times New Roman"/>
          <w:szCs w:val="20"/>
          <w:lang w:eastAsia="ru-RU"/>
        </w:rPr>
        <w:lastRenderedPageBreak/>
        <w:t>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58"/>
    </w:p>
    <w:p w:rsidR="009225A1" w:rsidRPr="009225A1" w:rsidRDefault="009225A1" w:rsidP="009225A1">
      <w:pPr>
        <w:spacing w:after="0"/>
        <w:ind w:firstLine="720"/>
        <w:contextualSpacing w:val="0"/>
        <w:jc w:val="both"/>
        <w:rPr>
          <w:rFonts w:eastAsia="Times New Roman" w:cs="Times New Roman"/>
          <w:szCs w:val="20"/>
          <w:lang w:eastAsia="ru-RU"/>
        </w:rPr>
      </w:pPr>
      <w:bookmarkStart w:id="59"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59"/>
    </w:p>
    <w:p w:rsidR="009225A1" w:rsidRPr="009225A1" w:rsidRDefault="009225A1" w:rsidP="009225A1">
      <w:pPr>
        <w:spacing w:after="0"/>
        <w:ind w:firstLine="720"/>
        <w:contextualSpacing w:val="0"/>
        <w:rPr>
          <w:rFonts w:eastAsia="Times New Roman" w:cs="Times New Roman"/>
          <w:szCs w:val="20"/>
          <w:lang w:eastAsia="ru-RU"/>
        </w:rPr>
      </w:pPr>
      <w:bookmarkStart w:id="60" w:name="_Toc229501032"/>
      <w:r w:rsidRPr="009225A1">
        <w:rPr>
          <w:rFonts w:eastAsia="Times New Roman" w:cs="Times New Roman"/>
          <w:b/>
          <w:szCs w:val="20"/>
          <w:lang w:eastAsia="ru-RU"/>
        </w:rPr>
        <w:t>Корректность данных</w:t>
      </w:r>
      <w:bookmarkStart w:id="61" w:name="_Toc229501033"/>
      <w:bookmarkEnd w:id="60"/>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61"/>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62" w:name="_Toc229501037"/>
      <w:r w:rsidRPr="009225A1">
        <w:rPr>
          <w:rFonts w:eastAsia="Lucida Sans Unicode" w:cs="Times New Roman"/>
          <w:szCs w:val="28"/>
        </w:rPr>
        <w:lastRenderedPageBreak/>
        <w:t>в поля, требующие ввода текстовых данных, не могут быть введены пустые значения.</w:t>
      </w:r>
      <w:bookmarkEnd w:id="62"/>
    </w:p>
    <w:p w:rsidR="006F2784" w:rsidRPr="006F2784" w:rsidRDefault="009225A1" w:rsidP="00B737D4">
      <w:pPr>
        <w:spacing w:after="0"/>
        <w:ind w:firstLine="720"/>
        <w:contextualSpacing w:val="0"/>
        <w:jc w:val="both"/>
        <w:rPr>
          <w:rFonts w:eastAsia="Times New Roman" w:cs="Times New Roman"/>
          <w:szCs w:val="20"/>
          <w:lang w:eastAsia="ru-RU"/>
        </w:rPr>
      </w:pPr>
      <w:bookmarkStart w:id="63"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63"/>
    </w:p>
    <w:p w:rsidR="00C80D23" w:rsidRPr="006F2784" w:rsidRDefault="00593302" w:rsidP="002B344B">
      <w:pPr>
        <w:keepNext/>
        <w:spacing w:before="120" w:after="120"/>
        <w:ind w:firstLine="709"/>
        <w:contextualSpacing w:val="0"/>
        <w:outlineLvl w:val="1"/>
        <w:rPr>
          <w:rFonts w:eastAsia="Times New Roman" w:cs="Times New Roman"/>
          <w:b/>
          <w:szCs w:val="20"/>
          <w:lang w:eastAsia="ru-RU"/>
        </w:rPr>
      </w:pPr>
      <w:bookmarkStart w:id="64" w:name="_Toc72780181"/>
      <w:bookmarkStart w:id="65" w:name="_Toc229501039"/>
      <w:bookmarkStart w:id="66" w:name="_Toc389427422"/>
      <w:r>
        <w:rPr>
          <w:rFonts w:eastAsia="Times New Roman" w:cs="Times New Roman"/>
          <w:b/>
          <w:szCs w:val="20"/>
          <w:lang w:eastAsia="ru-RU"/>
        </w:rPr>
        <w:t>3.2</w:t>
      </w:r>
      <w:r w:rsidR="00B81C89">
        <w:rPr>
          <w:rFonts w:eastAsia="Times New Roman" w:cs="Times New Roman"/>
          <w:b/>
          <w:szCs w:val="20"/>
          <w:lang w:eastAsia="ru-RU"/>
        </w:rPr>
        <w:t>.</w:t>
      </w:r>
      <w:r w:rsidR="006F2784" w:rsidRPr="006F2784">
        <w:rPr>
          <w:rFonts w:eastAsia="Times New Roman" w:cs="Times New Roman"/>
          <w:b/>
          <w:szCs w:val="20"/>
          <w:lang w:eastAsia="ru-RU"/>
        </w:rPr>
        <w:t xml:space="preserve"> Основные технологии, применяемые при разработке системы</w:t>
      </w:r>
      <w:bookmarkEnd w:id="64"/>
      <w:bookmarkEnd w:id="65"/>
      <w:bookmarkEnd w:id="66"/>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C80D23">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p>
    <w:p w:rsidR="00C80D23"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 xml:space="preserve">В разрабатываемой программе будет применяться </w:t>
      </w:r>
      <w:r w:rsidR="00C80D23">
        <w:rPr>
          <w:rFonts w:eastAsia="Times New Roman" w:cs="Times New Roman"/>
          <w:szCs w:val="20"/>
          <w:lang w:eastAsia="ru-RU"/>
        </w:rPr>
        <w:t>трехзвенная</w:t>
      </w:r>
      <w:r w:rsidRPr="006F2784">
        <w:rPr>
          <w:rFonts w:eastAsia="Times New Roman" w:cs="Times New Roman"/>
          <w:szCs w:val="20"/>
          <w:lang w:eastAsia="ru-RU"/>
        </w:rPr>
        <w:t xml:space="preserve"> архитектура</w:t>
      </w:r>
      <w:r w:rsidR="00C80D23">
        <w:rPr>
          <w:rFonts w:eastAsia="Times New Roman" w:cs="Times New Roman"/>
          <w:szCs w:val="20"/>
          <w:lang w:eastAsia="ru-RU"/>
        </w:rPr>
        <w:t>.</w:t>
      </w: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r w:rsidRPr="006F2784">
        <w:rPr>
          <w:rFonts w:eastAsia="Times New Roman" w:cs="Times New Roman"/>
          <w:i/>
          <w:szCs w:val="20"/>
          <w:lang w:eastAsia="ru-RU"/>
        </w:rPr>
        <w:t>ActiveX Data Objects</w:t>
      </w:r>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r>
        <w:rPr>
          <w:rFonts w:eastAsia="Times New Roman" w:cs="Times New Roman"/>
          <w:szCs w:val="20"/>
          <w:lang w:val="en-US" w:eastAsia="ru-RU"/>
        </w:rPr>
        <w:t>smtp</w:t>
      </w:r>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2B344B" w:rsidRPr="00D37B8C" w:rsidRDefault="006F2784" w:rsidP="00D37B8C">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bookmarkStart w:id="67" w:name="_Toc199773883"/>
      <w:bookmarkStart w:id="68" w:name="_Toc229501041"/>
      <w:bookmarkStart w:id="69" w:name="_Toc389427424"/>
    </w:p>
    <w:p w:rsidR="008D6F75" w:rsidRPr="002B344B" w:rsidRDefault="000B207F" w:rsidP="002B344B">
      <w:pPr>
        <w:spacing w:after="0"/>
        <w:ind w:firstLine="720"/>
        <w:contextualSpacing w:val="0"/>
        <w:jc w:val="both"/>
        <w:rPr>
          <w:rFonts w:eastAsia="Times New Roman" w:cs="Arial"/>
          <w:b/>
          <w:bCs/>
          <w:szCs w:val="26"/>
          <w:lang w:eastAsia="ru-RU"/>
        </w:rPr>
      </w:pPr>
      <w:r>
        <w:rPr>
          <w:rFonts w:eastAsia="Times New Roman" w:cs="Arial"/>
          <w:b/>
          <w:bCs/>
          <w:szCs w:val="26"/>
          <w:lang w:eastAsia="ru-RU"/>
        </w:rPr>
        <w:t>3</w:t>
      </w:r>
      <w:r w:rsidR="00D37B8C">
        <w:rPr>
          <w:rFonts w:eastAsia="Times New Roman" w:cs="Arial"/>
          <w:b/>
          <w:bCs/>
          <w:szCs w:val="26"/>
          <w:lang w:eastAsia="ru-RU"/>
        </w:rPr>
        <w:t>.3.</w:t>
      </w:r>
      <w:r w:rsidRPr="000B207F">
        <w:rPr>
          <w:rFonts w:eastAsia="Times New Roman" w:cs="Arial"/>
          <w:b/>
          <w:bCs/>
          <w:szCs w:val="26"/>
          <w:lang w:eastAsia="ru-RU"/>
        </w:rPr>
        <w:t xml:space="preserve"> Разработка пользовательского интерфейса</w:t>
      </w:r>
      <w:bookmarkEnd w:id="67"/>
      <w:bookmarkEnd w:id="68"/>
      <w:bookmarkEnd w:id="69"/>
    </w:p>
    <w:p w:rsidR="00EC0777" w:rsidRDefault="004106AE" w:rsidP="00EC0777">
      <w:pPr>
        <w:spacing w:after="0"/>
        <w:ind w:firstLine="720"/>
        <w:contextualSpacing w:val="0"/>
        <w:jc w:val="both"/>
        <w:rPr>
          <w:rFonts w:eastAsia="Times New Roman" w:cs="Times New Roman"/>
          <w:szCs w:val="20"/>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7C3757" w:rsidRDefault="00A52CD4" w:rsidP="00057C63">
      <w:pPr>
        <w:spacing w:after="0"/>
        <w:ind w:firstLine="720"/>
        <w:contextualSpacing w:val="0"/>
        <w:jc w:val="both"/>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proofErr w:type="gramStart"/>
      <w:r w:rsidR="007D1880">
        <w:rPr>
          <w:rFonts w:eastAsia="Times New Roman" w:cs="Times New Roman"/>
          <w:szCs w:val="20"/>
          <w:lang w:eastAsia="ru-RU"/>
        </w:rPr>
        <w:t>.Н</w:t>
      </w:r>
      <w:proofErr w:type="gramEnd"/>
      <w:r w:rsidR="007D1880">
        <w:rPr>
          <w:rFonts w:eastAsia="Times New Roman" w:cs="Times New Roman"/>
          <w:szCs w:val="20"/>
          <w:lang w:eastAsia="ru-RU"/>
        </w:rPr>
        <w:t>ачало работы с программой начинается с регистрации компании или входа в систему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EC0777" w:rsidRPr="00593302" w:rsidRDefault="00EC0777" w:rsidP="00593302">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lastRenderedPageBreak/>
        <w:t>Список проектов</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Default="00CB51E7" w:rsidP="00AF47B1">
      <w:pPr>
        <w:keepNext/>
        <w:spacing w:before="120" w:after="120"/>
        <w:ind w:firstLine="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057C63" w:rsidRDefault="00057C63" w:rsidP="00230981">
      <w:pPr>
        <w:spacing w:after="0"/>
        <w:ind w:firstLine="709"/>
        <w:contextualSpacing w:val="0"/>
        <w:jc w:val="both"/>
        <w:rPr>
          <w:rFonts w:eastAsia="Times New Roman" w:cs="Times New Roman"/>
          <w:szCs w:val="20"/>
          <w:lang w:eastAsia="ru-RU"/>
        </w:rPr>
      </w:pPr>
      <w:r w:rsidRPr="00057C63">
        <w:rPr>
          <w:rFonts w:eastAsia="Times New Roman" w:cs="Times New Roman"/>
          <w:szCs w:val="20"/>
          <w:lang w:eastAsia="ru-RU"/>
        </w:rPr>
        <w:t>Приведем список используемых для разработки пользовательского интерфейса визуальных компонент и их на</w:t>
      </w:r>
      <w:r w:rsidR="00230981">
        <w:rPr>
          <w:rFonts w:eastAsia="Times New Roman" w:cs="Times New Roman"/>
          <w:szCs w:val="20"/>
          <w:lang w:eastAsia="ru-RU"/>
        </w:rPr>
        <w:t>значение (таблица 3.3).</w:t>
      </w:r>
    </w:p>
    <w:p w:rsidR="00480D37" w:rsidRPr="00057C63" w:rsidRDefault="00480D37" w:rsidP="00230981">
      <w:pPr>
        <w:spacing w:after="0"/>
        <w:ind w:firstLine="709"/>
        <w:contextualSpacing w:val="0"/>
        <w:jc w:val="both"/>
        <w:rPr>
          <w:rFonts w:eastAsia="Times New Roman" w:cs="Times New Roman"/>
          <w:szCs w:val="20"/>
          <w:lang w:eastAsia="ru-RU"/>
        </w:rPr>
      </w:pPr>
    </w:p>
    <w:p w:rsidR="00057C63" w:rsidRDefault="009F2F4F" w:rsidP="00057C63">
      <w:pPr>
        <w:spacing w:after="0"/>
        <w:ind w:hanging="120"/>
        <w:contextualSpacing w:val="0"/>
        <w:jc w:val="both"/>
        <w:rPr>
          <w:rFonts w:eastAsia="Times New Roman" w:cs="Times New Roman"/>
          <w:szCs w:val="20"/>
          <w:lang w:eastAsia="ru-RU"/>
        </w:rPr>
      </w:pPr>
      <w:r>
        <w:rPr>
          <w:rFonts w:eastAsia="Times New Roman" w:cs="Times New Roman"/>
          <w:szCs w:val="20"/>
          <w:lang w:eastAsia="ru-RU"/>
        </w:rPr>
        <w:t xml:space="preserve">                </w:t>
      </w:r>
      <w:r w:rsidR="00057C63" w:rsidRPr="00057C63">
        <w:rPr>
          <w:rFonts w:eastAsia="Times New Roman" w:cs="Times New Roman"/>
          <w:szCs w:val="20"/>
          <w:lang w:eastAsia="ru-RU"/>
        </w:rPr>
        <w:t xml:space="preserve">Таблица </w:t>
      </w:r>
      <w:r w:rsidR="006C18CB">
        <w:rPr>
          <w:rFonts w:eastAsia="Times New Roman" w:cs="Times New Roman"/>
          <w:szCs w:val="20"/>
          <w:lang w:eastAsia="ru-RU"/>
        </w:rPr>
        <w:t>3</w:t>
      </w:r>
      <w:r w:rsidR="00057C63" w:rsidRPr="00057C63">
        <w:rPr>
          <w:rFonts w:eastAsia="Times New Roman" w:cs="Times New Roman"/>
          <w:szCs w:val="20"/>
          <w:lang w:eastAsia="ru-RU"/>
        </w:rPr>
        <w:t>.3</w:t>
      </w:r>
      <w:r>
        <w:rPr>
          <w:rFonts w:eastAsia="Times New Roman" w:cs="Times New Roman"/>
          <w:szCs w:val="20"/>
          <w:lang w:eastAsia="ru-RU"/>
        </w:rPr>
        <w:t xml:space="preserve">. </w:t>
      </w:r>
      <w:r w:rsidR="00057C63" w:rsidRPr="00057C63">
        <w:rPr>
          <w:rFonts w:eastAsia="Times New Roman" w:cs="Times New Roman"/>
          <w:szCs w:val="20"/>
          <w:lang w:eastAsia="ru-RU"/>
        </w:rPr>
        <w:t>Компоненты, используемые для разработки интерфейса</w:t>
      </w:r>
    </w:p>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08"/>
        <w:gridCol w:w="5862"/>
      </w:tblGrid>
      <w:tr w:rsidR="00057C63" w:rsidRPr="00057C63" w:rsidTr="00404231">
        <w:trPr>
          <w:cantSplit/>
          <w:tblHeader/>
        </w:trPr>
        <w:tc>
          <w:tcPr>
            <w:tcW w:w="190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Компонент</w:t>
            </w:r>
          </w:p>
        </w:tc>
        <w:tc>
          <w:tcPr>
            <w:tcW w:w="309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Назначение</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Button</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Кнопка</w:t>
            </w:r>
          </w:p>
        </w:tc>
      </w:tr>
      <w:tr w:rsidR="00057C63" w:rsidRPr="00057C63" w:rsidTr="00404231">
        <w:tc>
          <w:tcPr>
            <w:tcW w:w="1905" w:type="pct"/>
            <w:vAlign w:val="center"/>
          </w:tcPr>
          <w:p w:rsidR="00057C63" w:rsidRPr="00057C63" w:rsidRDefault="006C18CB" w:rsidP="006C18CB">
            <w:pPr>
              <w:widowControl w:val="0"/>
              <w:suppressAutoHyphens/>
              <w:spacing w:after="0"/>
              <w:contextualSpacing w:val="0"/>
              <w:rPr>
                <w:rFonts w:eastAsia="Lucida Sans Unicode" w:cs="Times New Roman"/>
                <w:szCs w:val="28"/>
                <w:lang w:val="en-US"/>
              </w:rPr>
            </w:pPr>
            <w:r>
              <w:rPr>
                <w:rFonts w:eastAsia="Lucida Sans Unicode" w:cs="Times New Roman"/>
                <w:szCs w:val="28"/>
                <w:lang w:val="en-US"/>
              </w:rPr>
              <w:t>ComboBox</w:t>
            </w:r>
          </w:p>
        </w:tc>
        <w:tc>
          <w:tcPr>
            <w:tcW w:w="3095" w:type="pct"/>
            <w:vAlign w:val="center"/>
          </w:tcPr>
          <w:p w:rsidR="00057C63" w:rsidRPr="00057C63" w:rsidRDefault="006C18CB" w:rsidP="00057C63">
            <w:pPr>
              <w:widowControl w:val="0"/>
              <w:suppressAutoHyphens/>
              <w:spacing w:after="0" w:line="240" w:lineRule="auto"/>
              <w:contextualSpacing w:val="0"/>
              <w:rPr>
                <w:rFonts w:eastAsia="Lucida Sans Unicode" w:cs="Times New Roman"/>
                <w:szCs w:val="28"/>
              </w:rPr>
            </w:pPr>
            <w:r>
              <w:rPr>
                <w:rFonts w:eastAsia="Lucida Sans Unicode" w:cs="Times New Roman"/>
                <w:szCs w:val="28"/>
              </w:rPr>
              <w:t xml:space="preserve">Список </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CheckBox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Индикатор</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DateTimePicker</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Компонент ввода даты</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TextBox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 xml:space="preserve">Однострочный редактор </w:t>
            </w:r>
          </w:p>
        </w:tc>
      </w:tr>
    </w:tbl>
    <w:p w:rsidR="002B344B" w:rsidRDefault="008D6F75" w:rsidP="00230981">
      <w:pPr>
        <w:spacing w:after="0"/>
        <w:ind w:firstLine="709"/>
        <w:contextualSpacing w:val="0"/>
        <w:jc w:val="both"/>
        <w:rPr>
          <w:rFonts w:eastAsia="Times New Roman" w:cs="Times New Roman"/>
          <w:szCs w:val="20"/>
          <w:lang w:eastAsia="ru-RU"/>
        </w:rPr>
      </w:pPr>
      <w:r>
        <w:rPr>
          <w:rFonts w:eastAsia="Times New Roman" w:cs="Times New Roman"/>
          <w:szCs w:val="20"/>
          <w:lang w:eastAsia="ru-RU"/>
        </w:rPr>
        <w:t xml:space="preserve">                                                                    </w:t>
      </w:r>
    </w:p>
    <w:p w:rsidR="00480D37" w:rsidRDefault="00480D37" w:rsidP="00230981">
      <w:pPr>
        <w:spacing w:after="0"/>
        <w:ind w:firstLine="709"/>
        <w:contextualSpacing w:val="0"/>
        <w:jc w:val="both"/>
        <w:rPr>
          <w:rFonts w:eastAsia="Times New Roman" w:cs="Times New Roman"/>
          <w:szCs w:val="20"/>
          <w:lang w:eastAsia="ru-RU"/>
        </w:rPr>
      </w:pPr>
    </w:p>
    <w:p w:rsidR="008D6F75" w:rsidRDefault="002B344B" w:rsidP="002B344B">
      <w:pPr>
        <w:spacing w:after="0"/>
        <w:ind w:left="4955" w:firstLine="1"/>
        <w:contextualSpacing w:val="0"/>
        <w:jc w:val="both"/>
        <w:rPr>
          <w:rFonts w:eastAsia="Times New Roman" w:cs="Times New Roman"/>
          <w:szCs w:val="20"/>
          <w:lang w:eastAsia="ru-RU"/>
        </w:rPr>
      </w:pPr>
      <w:r>
        <w:rPr>
          <w:rFonts w:eastAsia="Times New Roman" w:cs="Times New Roman"/>
          <w:szCs w:val="20"/>
          <w:lang w:eastAsia="ru-RU"/>
        </w:rPr>
        <w:lastRenderedPageBreak/>
        <w:t xml:space="preserve">       </w:t>
      </w:r>
      <w:r w:rsidR="008D6F75">
        <w:rPr>
          <w:rFonts w:eastAsia="Times New Roman" w:cs="Times New Roman"/>
          <w:szCs w:val="20"/>
          <w:lang w:eastAsia="ru-RU"/>
        </w:rPr>
        <w:t xml:space="preserve">        Продолжение таблицы 3.3</w:t>
      </w:r>
    </w:p>
    <w:tbl>
      <w:tblPr>
        <w:tblStyle w:val="TableGrid"/>
        <w:tblW w:w="5000" w:type="pct"/>
        <w:tblLook w:val="04A0" w:firstRow="1" w:lastRow="0" w:firstColumn="1" w:lastColumn="0" w:noHBand="0" w:noVBand="1"/>
      </w:tblPr>
      <w:tblGrid>
        <w:gridCol w:w="4785"/>
        <w:gridCol w:w="4786"/>
      </w:tblGrid>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rPr>
            </w:pPr>
            <w:r w:rsidRPr="00057C63">
              <w:rPr>
                <w:rFonts w:eastAsia="Lucida Sans Unicode" w:cs="Times New Roman"/>
                <w:szCs w:val="28"/>
              </w:rPr>
              <w:t>GroupBox</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Поле группировки</w:t>
            </w:r>
          </w:p>
        </w:tc>
      </w:tr>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Label</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Надпись</w:t>
            </w:r>
          </w:p>
        </w:tc>
      </w:tr>
      <w:tr w:rsidR="002B344B" w:rsidRPr="000B2B3C" w:rsidTr="002B344B">
        <w:tc>
          <w:tcPr>
            <w:tcW w:w="2500" w:type="pct"/>
          </w:tcPr>
          <w:p w:rsidR="002B344B" w:rsidRPr="000B2B3C" w:rsidRDefault="002B344B" w:rsidP="00874FB4">
            <w:pPr>
              <w:widowControl w:val="0"/>
              <w:suppressAutoHyphens/>
              <w:contextualSpacing w:val="0"/>
              <w:rPr>
                <w:rFonts w:eastAsia="Lucida Sans Unicode" w:cs="Times New Roman"/>
                <w:szCs w:val="28"/>
                <w:lang w:val="en-US"/>
              </w:rPr>
            </w:pPr>
            <w:r>
              <w:rPr>
                <w:rFonts w:eastAsia="Lucida Sans Unicode" w:cs="Times New Roman"/>
                <w:szCs w:val="28"/>
                <w:lang w:val="en-US"/>
              </w:rPr>
              <w:t>LinkLabel</w:t>
            </w:r>
          </w:p>
        </w:tc>
        <w:tc>
          <w:tcPr>
            <w:tcW w:w="2500" w:type="pct"/>
          </w:tcPr>
          <w:p w:rsidR="002B344B" w:rsidRPr="000B2B3C" w:rsidRDefault="002B344B" w:rsidP="00874FB4">
            <w:pPr>
              <w:widowControl w:val="0"/>
              <w:suppressAutoHyphens/>
              <w:spacing w:line="240" w:lineRule="auto"/>
              <w:contextualSpacing w:val="0"/>
              <w:rPr>
                <w:rFonts w:eastAsia="Lucida Sans Unicode" w:cs="Times New Roman"/>
                <w:szCs w:val="28"/>
              </w:rPr>
            </w:pPr>
            <w:r>
              <w:rPr>
                <w:rFonts w:eastAsia="Lucida Sans Unicode" w:cs="Times New Roman"/>
                <w:szCs w:val="28"/>
              </w:rPr>
              <w:t>Надпись с гиперссылкой</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MenuStrip</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Меню для формы</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Panel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Используяется для группировки элементов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Radio</w:t>
            </w:r>
            <w:r w:rsidRPr="00057C63">
              <w:rPr>
                <w:rFonts w:eastAsia="Lucida Sans Unicode" w:cs="Times New Roman"/>
                <w:szCs w:val="28"/>
              </w:rPr>
              <w:t>Button</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с пиктограммой</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RichTextBox</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Многострочный редактор</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ReportViewer</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Создание отчетов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rPr>
            </w:pPr>
            <w:r w:rsidRPr="00057C63">
              <w:rPr>
                <w:rFonts w:eastAsia="Lucida Sans Unicode" w:cs="Times New Roman"/>
                <w:szCs w:val="28"/>
                <w:lang w:val="en-US"/>
              </w:rPr>
              <w:t xml:space="preserve">ShowPrintButton </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печати</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ShowZoomControl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Изменение масштаба</w:t>
            </w:r>
          </w:p>
        </w:tc>
      </w:tr>
    </w:tbl>
    <w:p w:rsidR="00057C63" w:rsidRDefault="00230981" w:rsidP="008D6F75">
      <w:pPr>
        <w:spacing w:after="0"/>
        <w:ind w:firstLine="708"/>
        <w:contextualSpacing w:val="0"/>
        <w:jc w:val="both"/>
        <w:rPr>
          <w:rFonts w:eastAsia="Times New Roman" w:cs="Times New Roman"/>
          <w:szCs w:val="20"/>
          <w:lang w:eastAsia="ru-RU"/>
        </w:rPr>
      </w:pPr>
      <w:r w:rsidRPr="00230981">
        <w:rPr>
          <w:rFonts w:eastAsia="Times New Roman" w:cs="Times New Roman"/>
          <w:szCs w:val="20"/>
          <w:lang w:eastAsia="ru-RU"/>
        </w:rPr>
        <w:t>С использованием приведенных компонент строится интерфейсная часть системы. Вид и структура пользовательского интерфейса будут приведены в программной документации.</w:t>
      </w:r>
    </w:p>
    <w:p w:rsidR="00230981" w:rsidRDefault="00230981" w:rsidP="008D6F75">
      <w:pPr>
        <w:spacing w:after="0" w:line="240" w:lineRule="auto"/>
        <w:ind w:firstLine="720"/>
        <w:contextualSpacing w:val="0"/>
        <w:rPr>
          <w:rFonts w:eastAsia="Times New Roman" w:cs="Times New Roman"/>
          <w:szCs w:val="20"/>
          <w:lang w:eastAsia="ru-RU"/>
        </w:rPr>
      </w:pPr>
      <w:r w:rsidRPr="00230981">
        <w:rPr>
          <w:rFonts w:eastAsia="Times New Roman" w:cs="Times New Roman"/>
          <w:szCs w:val="20"/>
          <w:lang w:eastAsia="ru-RU"/>
        </w:rPr>
        <w:t xml:space="preserve">Список всех созданных форм и их описание приведены в таблице </w:t>
      </w:r>
      <w:r>
        <w:rPr>
          <w:rFonts w:eastAsia="Times New Roman" w:cs="Times New Roman"/>
          <w:szCs w:val="20"/>
          <w:lang w:eastAsia="ru-RU"/>
        </w:rPr>
        <w:t>3</w:t>
      </w:r>
      <w:r w:rsidR="008D6F75">
        <w:rPr>
          <w:rFonts w:eastAsia="Times New Roman" w:cs="Times New Roman"/>
          <w:szCs w:val="20"/>
          <w:lang w:eastAsia="ru-RU"/>
        </w:rPr>
        <w:t>.4.</w:t>
      </w:r>
    </w:p>
    <w:p w:rsidR="002B344B" w:rsidRPr="00230981" w:rsidRDefault="002B344B" w:rsidP="008D6F75">
      <w:pPr>
        <w:spacing w:after="0" w:line="240" w:lineRule="auto"/>
        <w:ind w:firstLine="720"/>
        <w:contextualSpacing w:val="0"/>
        <w:rPr>
          <w:rFonts w:eastAsia="Times New Roman" w:cs="Times New Roman"/>
          <w:szCs w:val="20"/>
          <w:lang w:eastAsia="ru-RU"/>
        </w:rPr>
      </w:pPr>
    </w:p>
    <w:tbl>
      <w:tblPr>
        <w:tblpPr w:leftFromText="180" w:rightFromText="180" w:vertAnchor="text" w:horzAnchor="margin" w:tblpY="4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8608E4" w:rsidRPr="00230981" w:rsidTr="008608E4">
        <w:trPr>
          <w:cantSplit/>
          <w:tblHeader/>
        </w:trPr>
        <w:tc>
          <w:tcPr>
            <w:tcW w:w="2268"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Форма</w:t>
            </w:r>
          </w:p>
        </w:tc>
        <w:tc>
          <w:tcPr>
            <w:tcW w:w="7200"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Описание</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8"/>
                <w:lang w:val="en-US" w:eastAsia="ru-RU"/>
              </w:rPr>
              <w:t>MainMenu</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Главная форма программы, используется для отображения основной информации</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Login</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w:t>
            </w:r>
            <w:r>
              <w:rPr>
                <w:rFonts w:eastAsia="Times New Roman" w:cs="Times New Roman"/>
                <w:szCs w:val="20"/>
                <w:lang w:eastAsia="ru-RU"/>
              </w:rPr>
              <w:t>для регистрации и входа в систему</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ChangeTask</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для </w:t>
            </w:r>
            <w:r>
              <w:rPr>
                <w:rFonts w:eastAsia="Times New Roman" w:cs="Times New Roman"/>
                <w:szCs w:val="20"/>
                <w:lang w:eastAsia="ru-RU"/>
              </w:rPr>
              <w:t>изменения задачи</w:t>
            </w:r>
          </w:p>
        </w:tc>
      </w:tr>
      <w:tr w:rsidR="008608E4" w:rsidRPr="00230981" w:rsidTr="008608E4">
        <w:tc>
          <w:tcPr>
            <w:tcW w:w="2268" w:type="dxa"/>
          </w:tcPr>
          <w:p w:rsidR="008608E4"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ChangeEmployee</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Pr>
                <w:rFonts w:eastAsia="Times New Roman" w:cs="Times New Roman"/>
                <w:szCs w:val="20"/>
                <w:lang w:eastAsia="ru-RU"/>
              </w:rPr>
              <w:t>Форма для изменения данных о сотруднике</w:t>
            </w:r>
          </w:p>
        </w:tc>
      </w:tr>
    </w:tbl>
    <w:p w:rsidR="00D37B8C" w:rsidRPr="00D37B8C" w:rsidRDefault="009F2F4F" w:rsidP="00D37B8C">
      <w:pPr>
        <w:spacing w:after="120" w:line="240" w:lineRule="auto"/>
        <w:ind w:left="-119"/>
        <w:contextualSpacing w:val="0"/>
        <w:rPr>
          <w:rFonts w:eastAsia="Times New Roman" w:cs="Times New Roman"/>
          <w:szCs w:val="20"/>
          <w:lang w:eastAsia="ru-RU"/>
        </w:rPr>
      </w:pPr>
      <w:r>
        <w:rPr>
          <w:rFonts w:eastAsia="Times New Roman" w:cs="Times New Roman"/>
          <w:szCs w:val="20"/>
          <w:lang w:eastAsia="ru-RU"/>
        </w:rPr>
        <w:t xml:space="preserve">                                                  </w:t>
      </w:r>
      <w:r w:rsidR="00230981" w:rsidRPr="00230981">
        <w:rPr>
          <w:rFonts w:eastAsia="Times New Roman" w:cs="Times New Roman"/>
          <w:szCs w:val="20"/>
          <w:lang w:eastAsia="ru-RU"/>
        </w:rPr>
        <w:t xml:space="preserve">Таблица </w:t>
      </w:r>
      <w:r w:rsidR="00230981">
        <w:rPr>
          <w:rFonts w:eastAsia="Times New Roman" w:cs="Times New Roman"/>
          <w:szCs w:val="20"/>
          <w:lang w:eastAsia="ru-RU"/>
        </w:rPr>
        <w:t>3</w:t>
      </w:r>
      <w:r w:rsidR="00230981" w:rsidRPr="00230981">
        <w:rPr>
          <w:rFonts w:eastAsia="Times New Roman" w:cs="Times New Roman"/>
          <w:szCs w:val="20"/>
          <w:lang w:eastAsia="ru-RU"/>
        </w:rPr>
        <w:t>.4 –</w:t>
      </w:r>
      <w:r w:rsidR="00230981" w:rsidRPr="00230981">
        <w:rPr>
          <w:rFonts w:eastAsia="Times New Roman" w:cs="Times New Roman"/>
          <w:i/>
          <w:szCs w:val="20"/>
          <w:lang w:eastAsia="ru-RU"/>
        </w:rPr>
        <w:t xml:space="preserve"> </w:t>
      </w:r>
      <w:r w:rsidR="00230981" w:rsidRPr="00230981">
        <w:rPr>
          <w:rFonts w:eastAsia="Times New Roman" w:cs="Times New Roman"/>
          <w:szCs w:val="20"/>
          <w:lang w:eastAsia="ru-RU"/>
        </w:rPr>
        <w:t>Формы, входящие в состав проекта</w:t>
      </w:r>
    </w:p>
    <w:p w:rsidR="009B3FE0" w:rsidRDefault="009B3FE0" w:rsidP="00D37B8C">
      <w:pPr>
        <w:keepNext/>
        <w:spacing w:before="120" w:after="120"/>
        <w:contextualSpacing w:val="0"/>
        <w:outlineLvl w:val="2"/>
        <w:rPr>
          <w:rFonts w:eastAsia="Times New Roman" w:cs="Arial"/>
          <w:bCs/>
          <w:szCs w:val="26"/>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D37B8C" w:rsidRDefault="00D37B8C" w:rsidP="009B3FE0">
      <w:pPr>
        <w:pStyle w:val="NoSpacing"/>
        <w:ind w:firstLine="709"/>
        <w:contextualSpacing w:val="0"/>
        <w:rPr>
          <w:rFonts w:eastAsia="Times New Roman"/>
          <w:b/>
          <w:lang w:eastAsia="ru-RU"/>
        </w:rPr>
      </w:pPr>
      <w:r w:rsidRPr="009B3FE0">
        <w:rPr>
          <w:rFonts w:eastAsia="Times New Roman"/>
          <w:b/>
          <w:lang w:eastAsia="ru-RU"/>
        </w:rPr>
        <w:lastRenderedPageBreak/>
        <w:t>4.</w:t>
      </w:r>
      <w:r w:rsidR="00480D37">
        <w:rPr>
          <w:rFonts w:eastAsia="Times New Roman"/>
          <w:b/>
          <w:lang w:eastAsia="ru-RU"/>
        </w:rPr>
        <w:t xml:space="preserve"> </w:t>
      </w:r>
      <w:r w:rsidRPr="009B3FE0">
        <w:rPr>
          <w:rFonts w:eastAsia="Times New Roman"/>
          <w:b/>
          <w:lang w:eastAsia="ru-RU"/>
        </w:rPr>
        <w:t>ОПИСАНИЕ, ПРОГРАММНАЯ РЕАЛИЗАЦИЯ АЛГОРИТМОВ</w:t>
      </w:r>
    </w:p>
    <w:p w:rsidR="009B3FE0" w:rsidRPr="009B3FE0" w:rsidRDefault="009B3FE0" w:rsidP="009B3FE0">
      <w:pPr>
        <w:pStyle w:val="NoSpacing"/>
        <w:ind w:firstLine="709"/>
        <w:contextualSpacing w:val="0"/>
        <w:rPr>
          <w:rFonts w:eastAsia="Times New Roman" w:cs="Times New Roman"/>
          <w:b/>
          <w:szCs w:val="20"/>
          <w:lang w:eastAsia="ru-RU"/>
        </w:rPr>
      </w:pPr>
    </w:p>
    <w:p w:rsidR="008608E4" w:rsidRPr="009B3FE0" w:rsidRDefault="009B3FE0" w:rsidP="008608E4">
      <w:pPr>
        <w:keepNext/>
        <w:spacing w:before="120" w:after="120"/>
        <w:ind w:firstLine="708"/>
        <w:contextualSpacing w:val="0"/>
        <w:outlineLvl w:val="2"/>
        <w:rPr>
          <w:rFonts w:eastAsia="Times New Roman" w:cs="Times New Roman"/>
          <w:b/>
          <w:szCs w:val="20"/>
          <w:lang w:eastAsia="ru-RU"/>
        </w:rPr>
      </w:pPr>
      <w:r>
        <w:rPr>
          <w:rFonts w:eastAsia="Times New Roman" w:cs="Times New Roman"/>
          <w:b/>
          <w:szCs w:val="20"/>
          <w:lang w:eastAsia="ru-RU"/>
        </w:rPr>
        <w:t>4</w:t>
      </w:r>
      <w:r w:rsidR="00B81C89" w:rsidRPr="009B3FE0">
        <w:rPr>
          <w:rFonts w:eastAsia="Times New Roman" w:cs="Times New Roman"/>
          <w:b/>
          <w:szCs w:val="20"/>
          <w:lang w:eastAsia="ru-RU"/>
        </w:rPr>
        <w:t>.</w:t>
      </w:r>
      <w:r>
        <w:rPr>
          <w:rFonts w:eastAsia="Times New Roman" w:cs="Times New Roman"/>
          <w:b/>
          <w:szCs w:val="20"/>
          <w:lang w:eastAsia="ru-RU"/>
        </w:rPr>
        <w:t>1.</w:t>
      </w:r>
      <w:r w:rsidR="008608E4" w:rsidRPr="009B3FE0">
        <w:rPr>
          <w:rFonts w:eastAsia="Times New Roman" w:cs="Times New Roman"/>
          <w:b/>
          <w:szCs w:val="20"/>
          <w:lang w:eastAsia="ru-RU"/>
        </w:rPr>
        <w:t xml:space="preserve"> Проектирование классов программы</w:t>
      </w:r>
    </w:p>
    <w:p w:rsidR="008608E4" w:rsidRDefault="008608E4" w:rsidP="008608E4">
      <w:pPr>
        <w:keepNext/>
        <w:spacing w:before="120" w:after="120"/>
        <w:ind w:firstLine="709"/>
        <w:outlineLvl w:val="2"/>
        <w:rPr>
          <w:color w:val="000000"/>
          <w:szCs w:val="28"/>
        </w:rPr>
      </w:pPr>
      <w:r w:rsidRPr="00B261CC">
        <w:rPr>
          <w:color w:val="000000"/>
          <w:szCs w:val="28"/>
        </w:rPr>
        <w:t>Диаграмма классов служит для представления статической структуры модели программного обеспечения в терминологии классов объектно-ориентиров</w:t>
      </w:r>
      <w:r>
        <w:rPr>
          <w:color w:val="000000"/>
          <w:szCs w:val="28"/>
        </w:rPr>
        <w:t xml:space="preserve">анного программирования. </w:t>
      </w:r>
      <w:r w:rsidRPr="005D3355">
        <w:rPr>
          <w:szCs w:val="28"/>
        </w:rPr>
        <w:t>Класс – абстрактное</w:t>
      </w:r>
      <w:r w:rsidRPr="00B261CC">
        <w:rPr>
          <w:color w:val="000000"/>
          <w:szCs w:val="28"/>
        </w:rPr>
        <w:t xml:space="preserve"> описание множества однородных объектов, имеющих одинаковые атрибуты, операции и отношения с объектами других классов</w:t>
      </w:r>
      <w:r>
        <w:rPr>
          <w:color w:val="000000"/>
          <w:szCs w:val="28"/>
        </w:rPr>
        <w:t>.</w:t>
      </w:r>
    </w:p>
    <w:p w:rsidR="008608E4" w:rsidRDefault="008608E4" w:rsidP="002B344B">
      <w:pPr>
        <w:keepNext/>
        <w:spacing w:before="120" w:after="120"/>
        <w:ind w:firstLine="709"/>
        <w:outlineLvl w:val="2"/>
        <w:rPr>
          <w:color w:val="000000"/>
          <w:szCs w:val="28"/>
        </w:rPr>
      </w:pPr>
      <w:r>
        <w:rPr>
          <w:color w:val="000000"/>
          <w:szCs w:val="28"/>
        </w:rPr>
        <w:t>На основе анализа предметной области и базы данных были спроектированы классы для хранения данных (</w:t>
      </w:r>
      <w:r w:rsidR="009F2F4F">
        <w:rPr>
          <w:color w:val="000000"/>
          <w:szCs w:val="28"/>
        </w:rPr>
        <w:t xml:space="preserve">см. рис </w:t>
      </w:r>
      <w:r w:rsidR="009B3FE0">
        <w:rPr>
          <w:color w:val="000000"/>
          <w:szCs w:val="28"/>
        </w:rPr>
        <w:t>4</w:t>
      </w:r>
      <w:r w:rsidR="009F2F4F">
        <w:rPr>
          <w:color w:val="000000"/>
          <w:szCs w:val="28"/>
        </w:rPr>
        <w:t>.</w:t>
      </w:r>
      <w:r w:rsidR="009B3FE0">
        <w:rPr>
          <w:color w:val="000000"/>
          <w:szCs w:val="28"/>
        </w:rPr>
        <w:t>1</w:t>
      </w:r>
      <w:r>
        <w:rPr>
          <w:color w:val="000000"/>
          <w:szCs w:val="28"/>
        </w:rPr>
        <w:t>),а также класс для обработки данных и др. (</w:t>
      </w:r>
      <w:r w:rsidR="009F2F4F">
        <w:rPr>
          <w:color w:val="000000"/>
          <w:szCs w:val="28"/>
        </w:rPr>
        <w:t xml:space="preserve">см. </w:t>
      </w:r>
      <w:r>
        <w:rPr>
          <w:color w:val="000000"/>
          <w:szCs w:val="28"/>
        </w:rPr>
        <w:t>рис</w:t>
      </w:r>
      <w:r w:rsidR="009F2F4F">
        <w:rPr>
          <w:color w:val="000000"/>
          <w:szCs w:val="28"/>
        </w:rPr>
        <w:t>.</w:t>
      </w:r>
      <w:r>
        <w:rPr>
          <w:color w:val="000000"/>
          <w:szCs w:val="28"/>
        </w:rPr>
        <w:t xml:space="preserve"> </w:t>
      </w:r>
      <w:r w:rsidR="009B3FE0">
        <w:rPr>
          <w:color w:val="000000"/>
          <w:szCs w:val="28"/>
        </w:rPr>
        <w:t>4</w:t>
      </w:r>
      <w:r>
        <w:rPr>
          <w:color w:val="000000"/>
          <w:szCs w:val="28"/>
        </w:rPr>
        <w:t>.</w:t>
      </w:r>
      <w:r w:rsidR="009B3FE0">
        <w:rPr>
          <w:color w:val="000000"/>
          <w:szCs w:val="28"/>
        </w:rPr>
        <w:t>2</w:t>
      </w:r>
      <w:r>
        <w:rPr>
          <w:color w:val="000000"/>
          <w:szCs w:val="28"/>
        </w:rPr>
        <w:t>)</w:t>
      </w:r>
      <w:r w:rsidR="00480D37">
        <w:rPr>
          <w:color w:val="000000"/>
          <w:szCs w:val="28"/>
        </w:rPr>
        <w:t>.</w:t>
      </w:r>
      <w:r>
        <w:rPr>
          <w:color w:val="000000"/>
          <w:szCs w:val="28"/>
        </w:rPr>
        <w:t xml:space="preserve"> Далее </w:t>
      </w:r>
      <w:r w:rsidR="002B344B">
        <w:rPr>
          <w:color w:val="000000"/>
          <w:szCs w:val="28"/>
        </w:rPr>
        <w:t>опишем спроектированные классы.</w:t>
      </w:r>
    </w:p>
    <w:p w:rsidR="002B344B" w:rsidRDefault="002B344B" w:rsidP="002B344B">
      <w:pPr>
        <w:spacing w:after="120" w:line="240" w:lineRule="auto"/>
        <w:contextualSpacing w:val="0"/>
        <w:rPr>
          <w:rFonts w:eastAsia="Times New Roman" w:cs="Times New Roman"/>
          <w:noProof/>
          <w:szCs w:val="20"/>
          <w:lang w:eastAsia="ru-RU"/>
        </w:rPr>
      </w:pPr>
      <w:r>
        <w:rPr>
          <w:rFonts w:eastAsia="Times New Roman" w:cs="Times New Roman"/>
          <w:b/>
          <w:noProof/>
          <w:szCs w:val="20"/>
          <w:lang w:eastAsia="ru-RU"/>
        </w:rPr>
        <w:drawing>
          <wp:inline distT="0" distB="0" distL="0" distR="0" wp14:anchorId="53213F73" wp14:editId="3D8BEF8D">
            <wp:extent cx="5516289" cy="3522428"/>
            <wp:effectExtent l="0" t="0" r="8255" b="1905"/>
            <wp:docPr id="132" name="Picture 132" descr="D:\Diplom\программа\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410" cy="3522505"/>
                    </a:xfrm>
                    <a:prstGeom prst="rect">
                      <a:avLst/>
                    </a:prstGeom>
                    <a:noFill/>
                    <a:ln>
                      <a:noFill/>
                    </a:ln>
                  </pic:spPr>
                </pic:pic>
              </a:graphicData>
            </a:graphic>
          </wp:inline>
        </w:drawing>
      </w:r>
      <w:r>
        <w:rPr>
          <w:rFonts w:eastAsia="Times New Roman" w:cs="Times New Roman"/>
          <w:szCs w:val="20"/>
          <w:lang w:eastAsia="ru-RU"/>
        </w:rPr>
        <w:t xml:space="preserve">         </w:t>
      </w:r>
      <w:r w:rsidR="00E10A28" w:rsidRPr="00E10A28">
        <w:rPr>
          <w:rFonts w:eastAsia="Times New Roman" w:cs="Times New Roman"/>
          <w:szCs w:val="20"/>
          <w:lang w:eastAsia="ru-RU"/>
        </w:rPr>
        <w:t>Рис</w:t>
      </w:r>
      <w:r w:rsidR="009F2F4F">
        <w:rPr>
          <w:rFonts w:eastAsia="Times New Roman" w:cs="Times New Roman"/>
          <w:szCs w:val="20"/>
          <w:lang w:eastAsia="ru-RU"/>
        </w:rPr>
        <w:t>.</w:t>
      </w:r>
      <w:r w:rsidR="00E10A28" w:rsidRPr="00E10A28">
        <w:rPr>
          <w:rFonts w:eastAsia="Times New Roman" w:cs="Times New Roman"/>
          <w:szCs w:val="20"/>
          <w:lang w:eastAsia="ru-RU"/>
        </w:rPr>
        <w:t xml:space="preserve"> </w:t>
      </w:r>
      <w:r w:rsidR="009B3FE0">
        <w:rPr>
          <w:rFonts w:eastAsia="Times New Roman" w:cs="Times New Roman"/>
          <w:szCs w:val="20"/>
          <w:lang w:eastAsia="ru-RU"/>
        </w:rPr>
        <w:t>4</w:t>
      </w:r>
      <w:r w:rsidR="00E10A28" w:rsidRPr="00E10A28">
        <w:rPr>
          <w:rFonts w:eastAsia="Times New Roman" w:cs="Times New Roman"/>
          <w:szCs w:val="20"/>
          <w:lang w:eastAsia="ru-RU"/>
        </w:rPr>
        <w:t>.</w:t>
      </w:r>
      <w:r w:rsidR="009B3FE0">
        <w:rPr>
          <w:rFonts w:eastAsia="Times New Roman" w:cs="Times New Roman"/>
          <w:szCs w:val="20"/>
          <w:lang w:eastAsia="ru-RU"/>
        </w:rPr>
        <w:t>1</w:t>
      </w:r>
      <w:r w:rsidR="009F2F4F">
        <w:rPr>
          <w:rFonts w:eastAsia="Times New Roman" w:cs="Times New Roman"/>
          <w:szCs w:val="20"/>
          <w:lang w:eastAsia="ru-RU"/>
        </w:rPr>
        <w:t>.</w:t>
      </w:r>
      <w:r w:rsidR="00E10A28" w:rsidRPr="00E10A28">
        <w:rPr>
          <w:rFonts w:eastAsia="Times New Roman" w:cs="Times New Roman"/>
          <w:szCs w:val="20"/>
          <w:lang w:eastAsia="ru-RU"/>
        </w:rPr>
        <w:t xml:space="preserve"> Диаграмма классов реализующих хранение </w:t>
      </w:r>
      <w:r w:rsidRPr="00E10A28">
        <w:rPr>
          <w:rFonts w:eastAsia="Times New Roman" w:cs="Times New Roman"/>
          <w:szCs w:val="20"/>
          <w:lang w:eastAsia="ru-RU"/>
        </w:rPr>
        <w:t>данных</w:t>
      </w:r>
      <w:r>
        <w:rPr>
          <w:rFonts w:eastAsia="Times New Roman" w:cs="Times New Roman"/>
          <w:noProof/>
          <w:szCs w:val="20"/>
          <w:lang w:eastAsia="ru-RU"/>
        </w:rPr>
        <w:t xml:space="preserve"> </w:t>
      </w:r>
    </w:p>
    <w:p w:rsidR="00C0594C" w:rsidRDefault="002B344B" w:rsidP="002B344B">
      <w:pPr>
        <w:spacing w:after="120" w:line="240" w:lineRule="auto"/>
        <w:contextualSpacing w:val="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14:anchorId="31AF4751" wp14:editId="2C4FB2D6">
            <wp:extent cx="3901596" cy="4023360"/>
            <wp:effectExtent l="0" t="0" r="3810" b="0"/>
            <wp:docPr id="135" name="Picture 135" descr="D:\Diplom\программа\диаграмма классо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диаграмма классов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965" cy="4031991"/>
                    </a:xfrm>
                    <a:prstGeom prst="rect">
                      <a:avLst/>
                    </a:prstGeom>
                    <a:noFill/>
                    <a:ln>
                      <a:noFill/>
                    </a:ln>
                  </pic:spPr>
                </pic:pic>
              </a:graphicData>
            </a:graphic>
          </wp:inline>
        </w:drawing>
      </w:r>
      <w:r>
        <w:rPr>
          <w:rFonts w:eastAsia="Times New Roman" w:cs="Times New Roman"/>
          <w:szCs w:val="20"/>
          <w:lang w:eastAsia="ru-RU"/>
        </w:rPr>
        <w:t xml:space="preserve">                                           Рис</w:t>
      </w:r>
      <w:r w:rsidRPr="00874FB4">
        <w:rPr>
          <w:rFonts w:eastAsia="Times New Roman" w:cs="Times New Roman"/>
          <w:szCs w:val="20"/>
          <w:lang w:eastAsia="ru-RU"/>
        </w:rPr>
        <w:t xml:space="preserve">. </w:t>
      </w:r>
      <w:r w:rsidR="009B3FE0">
        <w:rPr>
          <w:rFonts w:eastAsia="Times New Roman" w:cs="Times New Roman"/>
          <w:szCs w:val="20"/>
          <w:lang w:eastAsia="ru-RU"/>
        </w:rPr>
        <w:t>4</w:t>
      </w:r>
      <w:r w:rsidRPr="00874FB4">
        <w:rPr>
          <w:rFonts w:eastAsia="Times New Roman" w:cs="Times New Roman"/>
          <w:szCs w:val="20"/>
          <w:lang w:eastAsia="ru-RU"/>
        </w:rPr>
        <w:t>.</w:t>
      </w:r>
      <w:r w:rsidR="009B3FE0">
        <w:rPr>
          <w:rFonts w:eastAsia="Times New Roman" w:cs="Times New Roman"/>
          <w:szCs w:val="20"/>
          <w:lang w:eastAsia="ru-RU"/>
        </w:rPr>
        <w:t>2</w:t>
      </w:r>
      <w:r w:rsidRPr="00874FB4">
        <w:rPr>
          <w:rFonts w:eastAsia="Times New Roman" w:cs="Times New Roman"/>
          <w:szCs w:val="20"/>
          <w:lang w:eastAsia="ru-RU"/>
        </w:rPr>
        <w:t xml:space="preserve">. </w:t>
      </w:r>
      <w:r>
        <w:rPr>
          <w:rFonts w:eastAsia="Times New Roman" w:cs="Times New Roman"/>
          <w:szCs w:val="20"/>
          <w:lang w:eastAsia="ru-RU"/>
        </w:rPr>
        <w:t>Диаграмма</w:t>
      </w:r>
      <w:r w:rsidRPr="00874FB4">
        <w:rPr>
          <w:rFonts w:eastAsia="Times New Roman" w:cs="Times New Roman"/>
          <w:szCs w:val="20"/>
          <w:lang w:eastAsia="ru-RU"/>
        </w:rPr>
        <w:t xml:space="preserve"> </w:t>
      </w:r>
      <w:r>
        <w:rPr>
          <w:rFonts w:eastAsia="Times New Roman" w:cs="Times New Roman"/>
          <w:szCs w:val="20"/>
          <w:lang w:eastAsia="ru-RU"/>
        </w:rPr>
        <w:t>классов</w:t>
      </w:r>
    </w:p>
    <w:p w:rsidR="009B3FE0" w:rsidRDefault="001F7FD0" w:rsidP="00480D37">
      <w:pPr>
        <w:pStyle w:val="NoSpacing"/>
        <w:spacing w:line="360" w:lineRule="auto"/>
        <w:ind w:firstLine="708"/>
      </w:pPr>
      <w:r w:rsidRPr="004D3088">
        <w:rPr>
          <w:b/>
        </w:rPr>
        <w:t>Классы</w:t>
      </w:r>
      <w:r w:rsidRPr="002B344B">
        <w:rPr>
          <w:b/>
        </w:rPr>
        <w:t xml:space="preserve"> </w:t>
      </w:r>
      <w:r w:rsidRPr="008608E4">
        <w:rPr>
          <w:b/>
          <w:i/>
          <w:lang w:val="en-US"/>
        </w:rPr>
        <w:t>Dialogue</w:t>
      </w:r>
      <w:r w:rsidRPr="002B344B">
        <w:rPr>
          <w:b/>
          <w:i/>
        </w:rPr>
        <w:t xml:space="preserve">, </w:t>
      </w:r>
      <w:r w:rsidRPr="008608E4">
        <w:rPr>
          <w:b/>
          <w:i/>
          <w:lang w:val="en-US"/>
        </w:rPr>
        <w:t>DialogueEmployee</w:t>
      </w:r>
      <w:r w:rsidRPr="002B344B">
        <w:rPr>
          <w:b/>
          <w:i/>
        </w:rPr>
        <w:t xml:space="preserve">, </w:t>
      </w:r>
      <w:r w:rsidRPr="008608E4">
        <w:rPr>
          <w:b/>
          <w:i/>
          <w:lang w:val="en-US"/>
        </w:rPr>
        <w:t>ProjectParticipant</w:t>
      </w:r>
      <w:r w:rsidRPr="002B344B">
        <w:rPr>
          <w:b/>
          <w:i/>
        </w:rPr>
        <w:t xml:space="preserve">, </w:t>
      </w:r>
      <w:r w:rsidRPr="008608E4">
        <w:rPr>
          <w:b/>
          <w:i/>
          <w:lang w:val="en-US"/>
        </w:rPr>
        <w:t>Employee</w:t>
      </w:r>
      <w:r w:rsidRPr="002B344B">
        <w:rPr>
          <w:b/>
          <w:i/>
        </w:rPr>
        <w:t xml:space="preserve">, </w:t>
      </w:r>
      <w:r w:rsidRPr="008608E4">
        <w:rPr>
          <w:b/>
          <w:i/>
          <w:lang w:val="en-US"/>
        </w:rPr>
        <w:t>Message</w:t>
      </w:r>
      <w:r w:rsidRPr="002B344B">
        <w:rPr>
          <w:b/>
          <w:i/>
        </w:rPr>
        <w:t xml:space="preserve">, </w:t>
      </w:r>
      <w:r w:rsidRPr="008608E4">
        <w:rPr>
          <w:b/>
          <w:i/>
          <w:lang w:val="en-US"/>
        </w:rPr>
        <w:t>Task</w:t>
      </w:r>
      <w:r w:rsidRPr="002B344B">
        <w:rPr>
          <w:b/>
          <w:i/>
        </w:rPr>
        <w:t xml:space="preserve">, </w:t>
      </w:r>
      <w:r w:rsidRPr="008608E4">
        <w:rPr>
          <w:b/>
          <w:i/>
          <w:lang w:val="en-US"/>
        </w:rPr>
        <w:t>SubscriptionMessage</w:t>
      </w:r>
      <w:r w:rsidRPr="002B344B">
        <w:rPr>
          <w:b/>
          <w:i/>
        </w:rPr>
        <w:t xml:space="preserve">, </w:t>
      </w:r>
      <w:r w:rsidRPr="008608E4">
        <w:rPr>
          <w:b/>
          <w:i/>
          <w:lang w:val="en-US"/>
        </w:rPr>
        <w:t>Project</w:t>
      </w:r>
      <w:r w:rsidRPr="002B344B">
        <w:rPr>
          <w:b/>
        </w:rPr>
        <w:t xml:space="preserve"> </w:t>
      </w:r>
      <w:r>
        <w:t>предназначены</w:t>
      </w:r>
      <w:r w:rsidRPr="002B344B">
        <w:t xml:space="preserve"> </w:t>
      </w:r>
      <w:r>
        <w:t>для</w:t>
      </w:r>
      <w:r w:rsidRPr="002B344B">
        <w:t xml:space="preserve"> </w:t>
      </w:r>
      <w:r>
        <w:t>хранения строк из базы данных при получении данных в программу из базы данных. Полностью соответствуют соответствующим сущностям в базе данных.</w:t>
      </w:r>
    </w:p>
    <w:p w:rsidR="009B3FE0" w:rsidRDefault="001F7FD0" w:rsidP="00480D37">
      <w:pPr>
        <w:pStyle w:val="NoSpacing"/>
        <w:spacing w:line="360" w:lineRule="auto"/>
        <w:ind w:firstLine="708"/>
        <w:rPr>
          <w:rFonts w:eastAsia="Times New Roman" w:cs="Times New Roman"/>
          <w:b/>
          <w:i/>
          <w:szCs w:val="20"/>
          <w:lang w:eastAsia="ru-RU"/>
        </w:rPr>
      </w:pPr>
      <w:r w:rsidRPr="001F7FD0">
        <w:rPr>
          <w:rFonts w:eastAsia="Times New Roman" w:cs="Times New Roman"/>
          <w:b/>
          <w:szCs w:val="20"/>
          <w:lang w:eastAsia="ru-RU"/>
        </w:rPr>
        <w:t xml:space="preserve">Класс </w:t>
      </w:r>
      <w:r w:rsidRPr="008608E4">
        <w:rPr>
          <w:rFonts w:eastAsia="Times New Roman" w:cs="Times New Roman"/>
          <w:b/>
          <w:i/>
          <w:szCs w:val="20"/>
          <w:lang w:val="en-US" w:eastAsia="ru-RU"/>
        </w:rPr>
        <w:t>Data</w:t>
      </w:r>
    </w:p>
    <w:p w:rsidR="001F7FD0" w:rsidRDefault="001F7FD0" w:rsidP="00480D37">
      <w:pPr>
        <w:pStyle w:val="NoSpacing"/>
        <w:spacing w:line="360" w:lineRule="auto"/>
        <w:ind w:firstLine="708"/>
        <w:rPr>
          <w:rFonts w:eastAsia="Times New Roman" w:cs="Times New Roman"/>
          <w:szCs w:val="20"/>
          <w:lang w:eastAsia="ru-RU"/>
        </w:rPr>
      </w:pPr>
      <w:r w:rsidRPr="00CA6083">
        <w:rPr>
          <w:rFonts w:eastAsia="Times New Roman" w:cs="Times New Roman"/>
          <w:szCs w:val="20"/>
          <w:lang w:eastAsia="ru-RU"/>
        </w:rPr>
        <w:t xml:space="preserve">Отвечает за запросы к базе и </w:t>
      </w:r>
      <w:proofErr w:type="gramStart"/>
      <w:r w:rsidRPr="00CA6083">
        <w:rPr>
          <w:rFonts w:eastAsia="Times New Roman" w:cs="Times New Roman"/>
          <w:szCs w:val="20"/>
          <w:lang w:eastAsia="ru-RU"/>
        </w:rPr>
        <w:t>получении</w:t>
      </w:r>
      <w:proofErr w:type="gramEnd"/>
      <w:r w:rsidRPr="00CA6083">
        <w:rPr>
          <w:rFonts w:eastAsia="Times New Roman" w:cs="Times New Roman"/>
          <w:szCs w:val="20"/>
          <w:lang w:eastAsia="ru-RU"/>
        </w:rPr>
        <w:t xml:space="preserve"> информации от базы данных</w:t>
      </w:r>
      <w:r w:rsidR="00CA6083">
        <w:rPr>
          <w:rFonts w:eastAsia="Times New Roman" w:cs="Times New Roman"/>
          <w:szCs w:val="20"/>
          <w:lang w:eastAsia="ru-RU"/>
        </w:rPr>
        <w:t>.</w:t>
      </w:r>
    </w:p>
    <w:p w:rsidR="00480D37" w:rsidRPr="00046EE9" w:rsidRDefault="00480D37" w:rsidP="00480D37">
      <w:pPr>
        <w:pStyle w:val="ListParagraph"/>
        <w:keepNext/>
        <w:numPr>
          <w:ilvl w:val="0"/>
          <w:numId w:val="49"/>
        </w:numPr>
        <w:spacing w:before="120" w:after="120"/>
        <w:outlineLvl w:val="2"/>
        <w:rPr>
          <w:rStyle w:val="SubtleEmphasis"/>
          <w:i w:val="0"/>
        </w:rPr>
      </w:pPr>
      <w:r w:rsidRPr="00046EE9">
        <w:rPr>
          <w:rStyle w:val="SubtleEmphasis"/>
          <w:i w:val="0"/>
        </w:rPr>
        <w:t>FindAllEmployee-ищет всех сотрудников указанного предприятия;</w:t>
      </w:r>
    </w:p>
    <w:p w:rsidR="00480D37" w:rsidRPr="00046EE9" w:rsidRDefault="00480D37" w:rsidP="00480D37">
      <w:pPr>
        <w:pStyle w:val="ListParagraph"/>
        <w:keepNext/>
        <w:numPr>
          <w:ilvl w:val="0"/>
          <w:numId w:val="49"/>
        </w:numPr>
        <w:spacing w:before="120" w:after="120"/>
        <w:contextualSpacing w:val="0"/>
        <w:outlineLvl w:val="2"/>
        <w:rPr>
          <w:rStyle w:val="SubtleEmphasis"/>
          <w:i w:val="0"/>
        </w:rPr>
      </w:pPr>
      <w:r w:rsidRPr="00046EE9">
        <w:rPr>
          <w:rStyle w:val="SubtleEmphasis"/>
          <w:i w:val="0"/>
          <w:highlight w:val="white"/>
        </w:rPr>
        <w:t>FindParticipantProject</w:t>
      </w:r>
      <w:r w:rsidRPr="00046EE9">
        <w:rPr>
          <w:rStyle w:val="SubtleEmphasis"/>
          <w:i w:val="0"/>
        </w:rPr>
        <w:t>-ищет всех участников указанного проекта;</w:t>
      </w:r>
    </w:p>
    <w:p w:rsidR="00480D37" w:rsidRPr="00046EE9" w:rsidRDefault="00480D37" w:rsidP="00480D37">
      <w:pPr>
        <w:pStyle w:val="ListParagraph"/>
        <w:keepNext/>
        <w:numPr>
          <w:ilvl w:val="0"/>
          <w:numId w:val="49"/>
        </w:numPr>
        <w:spacing w:before="120" w:after="120"/>
        <w:contextualSpacing w:val="0"/>
        <w:outlineLvl w:val="2"/>
        <w:rPr>
          <w:rStyle w:val="SubtleEmphasis"/>
          <w:i w:val="0"/>
        </w:rPr>
      </w:pPr>
      <w:r w:rsidRPr="00046EE9">
        <w:rPr>
          <w:rStyle w:val="SubtleEmphasis"/>
          <w:i w:val="0"/>
        </w:rPr>
        <w:t>AddEmployeeInProject-добавляет сотрудника в проект;</w:t>
      </w:r>
    </w:p>
    <w:p w:rsidR="00480D37" w:rsidRPr="00046EE9" w:rsidRDefault="00480D37" w:rsidP="00480D37">
      <w:pPr>
        <w:pStyle w:val="ListParagraph"/>
        <w:keepNext/>
        <w:numPr>
          <w:ilvl w:val="0"/>
          <w:numId w:val="49"/>
        </w:numPr>
        <w:spacing w:before="120" w:after="120"/>
        <w:contextualSpacing w:val="0"/>
        <w:outlineLvl w:val="2"/>
        <w:rPr>
          <w:rStyle w:val="SubtleEmphasis"/>
          <w:i w:val="0"/>
        </w:rPr>
      </w:pPr>
      <w:r w:rsidRPr="00046EE9">
        <w:rPr>
          <w:rStyle w:val="SubtleEmphasis"/>
          <w:i w:val="0"/>
        </w:rPr>
        <w:t xml:space="preserve">ChangeStatusTask-меняет статус задачи с невыполненной на </w:t>
      </w:r>
      <w:proofErr w:type="gramStart"/>
      <w:r w:rsidRPr="00046EE9">
        <w:rPr>
          <w:rStyle w:val="SubtleEmphasis"/>
          <w:i w:val="0"/>
        </w:rPr>
        <w:t>выполненную</w:t>
      </w:r>
      <w:proofErr w:type="gramEnd"/>
      <w:r w:rsidRPr="00046EE9">
        <w:rPr>
          <w:rStyle w:val="SubtleEmphasis"/>
          <w:i w:val="0"/>
        </w:rPr>
        <w:t xml:space="preserve"> и наоборот;</w:t>
      </w:r>
    </w:p>
    <w:p w:rsidR="00480D37" w:rsidRPr="00046EE9" w:rsidRDefault="00480D37" w:rsidP="00480D37">
      <w:pPr>
        <w:pStyle w:val="ListParagraph"/>
        <w:keepNext/>
        <w:numPr>
          <w:ilvl w:val="0"/>
          <w:numId w:val="49"/>
        </w:numPr>
        <w:spacing w:before="120" w:after="120"/>
        <w:contextualSpacing w:val="0"/>
        <w:outlineLvl w:val="2"/>
        <w:rPr>
          <w:rStyle w:val="SubtleEmphasis"/>
          <w:i w:val="0"/>
        </w:rPr>
      </w:pPr>
      <w:r w:rsidRPr="00046EE9">
        <w:rPr>
          <w:rStyle w:val="SubtleEmphasis"/>
          <w:i w:val="0"/>
        </w:rPr>
        <w:t>RemoveEmployeeFromProject-убирает сотрудника из проекта;</w:t>
      </w:r>
    </w:p>
    <w:p w:rsidR="00480D37" w:rsidRPr="00046EE9" w:rsidRDefault="00480D37" w:rsidP="00480D37">
      <w:pPr>
        <w:pStyle w:val="ListParagraph"/>
        <w:keepNext/>
        <w:numPr>
          <w:ilvl w:val="0"/>
          <w:numId w:val="49"/>
        </w:numPr>
        <w:spacing w:before="120" w:after="120"/>
        <w:ind w:left="426" w:hanging="142"/>
        <w:contextualSpacing w:val="0"/>
        <w:outlineLvl w:val="2"/>
        <w:rPr>
          <w:rStyle w:val="SubtleEmphasis"/>
          <w:i w:val="0"/>
        </w:rPr>
      </w:pPr>
      <w:r w:rsidRPr="00046EE9">
        <w:rPr>
          <w:rStyle w:val="SubtleEmphasis"/>
          <w:i w:val="0"/>
        </w:rPr>
        <w:t>AddTask-добавляет задачу;</w:t>
      </w:r>
    </w:p>
    <w:p w:rsidR="00480D37" w:rsidRDefault="00480D37" w:rsidP="00480D37">
      <w:pPr>
        <w:pStyle w:val="NoSpacing"/>
        <w:spacing w:line="360" w:lineRule="auto"/>
        <w:ind w:firstLine="708"/>
        <w:rPr>
          <w:rFonts w:eastAsia="Times New Roman" w:cs="Times New Roman"/>
          <w:szCs w:val="20"/>
          <w:lang w:eastAsia="ru-RU"/>
        </w:rPr>
      </w:pPr>
    </w:p>
    <w:p w:rsidR="00046EE9" w:rsidRPr="00480D37" w:rsidRDefault="00B90921" w:rsidP="00480D37">
      <w:pPr>
        <w:pStyle w:val="ListParagraph"/>
        <w:keepNext/>
        <w:numPr>
          <w:ilvl w:val="0"/>
          <w:numId w:val="49"/>
        </w:numPr>
        <w:spacing w:before="120" w:after="120"/>
        <w:contextualSpacing w:val="0"/>
        <w:outlineLvl w:val="2"/>
        <w:rPr>
          <w:rFonts w:eastAsia="Times New Roman" w:cs="Times New Roman"/>
          <w:szCs w:val="28"/>
          <w:lang w:eastAsia="ru-RU"/>
        </w:rPr>
      </w:pPr>
      <w:r>
        <w:rPr>
          <w:rFonts w:cs="Times New Roman"/>
          <w:color w:val="000000"/>
          <w:szCs w:val="28"/>
          <w:lang w:val="en-US"/>
        </w:rPr>
        <w:lastRenderedPageBreak/>
        <w:t>ChangeTask-</w:t>
      </w:r>
      <w:r>
        <w:rPr>
          <w:rFonts w:cs="Times New Roman"/>
          <w:color w:val="000000"/>
          <w:szCs w:val="28"/>
        </w:rPr>
        <w:t>изменяет задачу</w:t>
      </w:r>
      <w:r>
        <w:rPr>
          <w:rFonts w:cs="Times New Roman"/>
          <w:color w:val="000000"/>
          <w:szCs w:val="28"/>
          <w:lang w:val="en-US"/>
        </w:rPr>
        <w:t>;</w:t>
      </w:r>
    </w:p>
    <w:p w:rsidR="00564339" w:rsidRDefault="00564339"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AddTimeInTask</w:t>
      </w:r>
      <w:r w:rsidRPr="003F6EAE">
        <w:rPr>
          <w:rFonts w:eastAsia="Times New Roman" w:cs="Times New Roman"/>
          <w:szCs w:val="28"/>
          <w:lang w:eastAsia="ru-RU"/>
        </w:rPr>
        <w:t>-</w:t>
      </w:r>
      <w:r w:rsidR="003F6EAE">
        <w:rPr>
          <w:rFonts w:eastAsia="Times New Roman" w:cs="Times New Roman"/>
          <w:szCs w:val="28"/>
          <w:lang w:eastAsia="ru-RU"/>
        </w:rPr>
        <w:t>добавляет время выполнения в задачу</w:t>
      </w:r>
      <w:r w:rsidR="003F6EAE" w:rsidRPr="003F6EAE">
        <w:rPr>
          <w:rFonts w:eastAsia="Times New Roman" w:cs="Times New Roman"/>
          <w:szCs w:val="28"/>
          <w:lang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AddMessage-</w:t>
      </w:r>
      <w:r>
        <w:rPr>
          <w:rFonts w:eastAsia="Times New Roman" w:cs="Times New Roman"/>
          <w:szCs w:val="28"/>
          <w:lang w:eastAsia="ru-RU"/>
        </w:rPr>
        <w:t>добавить новое сообщение</w:t>
      </w:r>
      <w:r>
        <w:rPr>
          <w:rFonts w:eastAsia="Times New Roman" w:cs="Times New Roman"/>
          <w:szCs w:val="28"/>
          <w:lang w:val="en-US"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FindAllDialogueEmployee</w:t>
      </w:r>
      <w:r w:rsidRPr="003F6EAE">
        <w:rPr>
          <w:rFonts w:eastAsia="Times New Roman" w:cs="Times New Roman"/>
          <w:szCs w:val="28"/>
          <w:lang w:eastAsia="ru-RU"/>
        </w:rPr>
        <w:t>-</w:t>
      </w:r>
      <w:r>
        <w:rPr>
          <w:rFonts w:eastAsia="Times New Roman" w:cs="Times New Roman"/>
          <w:szCs w:val="28"/>
          <w:lang w:eastAsia="ru-RU"/>
        </w:rPr>
        <w:t>найти все диалоги сотрудника</w:t>
      </w:r>
      <w:r w:rsidRPr="003F6EAE">
        <w:rPr>
          <w:rFonts w:eastAsia="Times New Roman" w:cs="Times New Roman"/>
          <w:szCs w:val="28"/>
          <w:lang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AddSubscription-</w:t>
      </w:r>
      <w:r>
        <w:rPr>
          <w:rFonts w:eastAsia="Times New Roman" w:cs="Times New Roman"/>
          <w:szCs w:val="28"/>
          <w:lang w:eastAsia="ru-RU"/>
        </w:rPr>
        <w:t>добавить подписку</w:t>
      </w:r>
      <w:r>
        <w:rPr>
          <w:rFonts w:eastAsia="Times New Roman" w:cs="Times New Roman"/>
          <w:szCs w:val="28"/>
          <w:lang w:val="en-US"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RemoveSubscription-</w:t>
      </w:r>
      <w:r>
        <w:rPr>
          <w:rFonts w:eastAsia="Times New Roman" w:cs="Times New Roman"/>
          <w:szCs w:val="28"/>
          <w:lang w:eastAsia="ru-RU"/>
        </w:rPr>
        <w:t>убрать подписку</w:t>
      </w:r>
      <w:r>
        <w:rPr>
          <w:rFonts w:eastAsia="Times New Roman" w:cs="Times New Roman"/>
          <w:szCs w:val="28"/>
          <w:lang w:val="en-US"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FindAllSubscriptionMessage</w:t>
      </w:r>
      <w:r w:rsidRPr="003F6EAE">
        <w:rPr>
          <w:rFonts w:eastAsia="Times New Roman" w:cs="Times New Roman"/>
          <w:szCs w:val="28"/>
          <w:lang w:eastAsia="ru-RU"/>
        </w:rPr>
        <w:t>-</w:t>
      </w:r>
      <w:r>
        <w:rPr>
          <w:rFonts w:eastAsia="Times New Roman" w:cs="Times New Roman"/>
          <w:szCs w:val="28"/>
          <w:lang w:eastAsia="ru-RU"/>
        </w:rPr>
        <w:t>найти все сообщения от подписок</w:t>
      </w:r>
      <w:r w:rsidRPr="003F6EAE">
        <w:rPr>
          <w:rFonts w:eastAsia="Times New Roman" w:cs="Times New Roman"/>
          <w:szCs w:val="28"/>
          <w:lang w:eastAsia="ru-RU"/>
        </w:rPr>
        <w:t>;</w:t>
      </w:r>
    </w:p>
    <w:p w:rsidR="003F6EAE" w:rsidRPr="003F6EAE"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GetEmployee</w:t>
      </w:r>
      <w:r w:rsidRPr="003F6EAE">
        <w:rPr>
          <w:rFonts w:eastAsia="Times New Roman" w:cs="Times New Roman"/>
          <w:szCs w:val="28"/>
          <w:lang w:eastAsia="ru-RU"/>
        </w:rPr>
        <w:t>-</w:t>
      </w:r>
      <w:r>
        <w:rPr>
          <w:rFonts w:eastAsia="Times New Roman" w:cs="Times New Roman"/>
          <w:szCs w:val="28"/>
          <w:lang w:eastAsia="ru-RU"/>
        </w:rPr>
        <w:t>получить информацию о сотруднике</w:t>
      </w:r>
      <w:r w:rsidRPr="003F6EAE">
        <w:rPr>
          <w:rFonts w:eastAsia="Times New Roman" w:cs="Times New Roman"/>
          <w:szCs w:val="28"/>
          <w:lang w:eastAsia="ru-RU"/>
        </w:rPr>
        <w:t>;</w:t>
      </w:r>
    </w:p>
    <w:p w:rsidR="003353C4" w:rsidRDefault="003F6EAE" w:rsidP="00480D37">
      <w:pPr>
        <w:pStyle w:val="ListParagraph"/>
        <w:keepNext/>
        <w:numPr>
          <w:ilvl w:val="0"/>
          <w:numId w:val="49"/>
        </w:numPr>
        <w:spacing w:before="120" w:after="120"/>
        <w:ind w:left="284" w:firstLine="0"/>
        <w:contextualSpacing w:val="0"/>
        <w:outlineLvl w:val="2"/>
        <w:rPr>
          <w:rFonts w:eastAsia="Times New Roman" w:cs="Times New Roman"/>
          <w:szCs w:val="28"/>
          <w:lang w:eastAsia="ru-RU"/>
        </w:rPr>
      </w:pPr>
      <w:r>
        <w:rPr>
          <w:rFonts w:eastAsia="Times New Roman" w:cs="Times New Roman"/>
          <w:szCs w:val="28"/>
          <w:lang w:val="en-US" w:eastAsia="ru-RU"/>
        </w:rPr>
        <w:t>ChangeEmployee</w:t>
      </w:r>
      <w:r w:rsidRPr="003F6EAE">
        <w:rPr>
          <w:rFonts w:eastAsia="Times New Roman" w:cs="Times New Roman"/>
          <w:szCs w:val="28"/>
          <w:lang w:eastAsia="ru-RU"/>
        </w:rPr>
        <w:t>-</w:t>
      </w:r>
      <w:r>
        <w:rPr>
          <w:rFonts w:eastAsia="Times New Roman" w:cs="Times New Roman"/>
          <w:szCs w:val="28"/>
          <w:lang w:eastAsia="ru-RU"/>
        </w:rPr>
        <w:t>изменить информацию о сотруднике.</w:t>
      </w:r>
    </w:p>
    <w:p w:rsidR="003F6EAE" w:rsidRPr="008608E4" w:rsidRDefault="003F6EAE" w:rsidP="009F2F4F">
      <w:pPr>
        <w:pStyle w:val="ListParagraph"/>
        <w:keepNext/>
        <w:spacing w:before="120" w:after="120"/>
        <w:ind w:left="0" w:firstLine="708"/>
        <w:outlineLvl w:val="2"/>
        <w:rPr>
          <w:rFonts w:eastAsia="Times New Roman" w:cs="Times New Roman"/>
          <w:b/>
          <w:szCs w:val="28"/>
          <w:lang w:eastAsia="ru-RU"/>
        </w:rPr>
      </w:pPr>
      <w:r w:rsidRPr="003F6EAE">
        <w:rPr>
          <w:rFonts w:eastAsia="Times New Roman" w:cs="Times New Roman"/>
          <w:b/>
          <w:szCs w:val="28"/>
          <w:lang w:eastAsia="ru-RU"/>
        </w:rPr>
        <w:t xml:space="preserve">Перечисление </w:t>
      </w:r>
      <w:r w:rsidRPr="003F6EAE">
        <w:rPr>
          <w:rFonts w:eastAsia="Times New Roman" w:cs="Times New Roman"/>
          <w:b/>
          <w:szCs w:val="28"/>
          <w:lang w:val="en-US" w:eastAsia="ru-RU"/>
        </w:rPr>
        <w:t>CurrentWindow</w:t>
      </w:r>
    </w:p>
    <w:p w:rsidR="0075581D" w:rsidRPr="008608E4" w:rsidRDefault="00CB2667" w:rsidP="008608E4">
      <w:pPr>
        <w:pStyle w:val="ListParagraph"/>
        <w:keepNext/>
        <w:spacing w:before="120" w:after="120"/>
        <w:ind w:left="0"/>
        <w:contextualSpacing w:val="0"/>
        <w:outlineLvl w:val="2"/>
        <w:rPr>
          <w:rFonts w:eastAsia="Times New Roman" w:cs="Times New Roman"/>
          <w:szCs w:val="28"/>
          <w:lang w:eastAsia="ru-RU"/>
        </w:rPr>
      </w:pPr>
      <w:r w:rsidRPr="008608E4">
        <w:rPr>
          <w:rFonts w:eastAsia="Times New Roman" w:cs="Times New Roman"/>
          <w:b/>
          <w:szCs w:val="28"/>
          <w:lang w:eastAsia="ru-RU"/>
        </w:rPr>
        <w:t xml:space="preserve">  </w:t>
      </w:r>
      <w:r w:rsidRPr="008608E4">
        <w:rPr>
          <w:rFonts w:eastAsia="Times New Roman" w:cs="Times New Roman"/>
          <w:b/>
          <w:szCs w:val="28"/>
          <w:lang w:eastAsia="ru-RU"/>
        </w:rPr>
        <w:tab/>
      </w:r>
      <w:r w:rsidRPr="00CB2667">
        <w:rPr>
          <w:rFonts w:eastAsia="Times New Roman" w:cs="Times New Roman"/>
          <w:szCs w:val="28"/>
          <w:lang w:eastAsia="ru-RU"/>
        </w:rPr>
        <w:t xml:space="preserve">Хранит все возможные переходы между окнами </w:t>
      </w:r>
      <w:proofErr w:type="gramStart"/>
      <w:r w:rsidRPr="00CB2667">
        <w:rPr>
          <w:rFonts w:eastAsia="Times New Roman" w:cs="Times New Roman"/>
          <w:szCs w:val="28"/>
          <w:lang w:eastAsia="ru-RU"/>
        </w:rPr>
        <w:t>в нутри</w:t>
      </w:r>
      <w:proofErr w:type="gramEnd"/>
      <w:r w:rsidRPr="00CB2667">
        <w:rPr>
          <w:rFonts w:eastAsia="Times New Roman" w:cs="Times New Roman"/>
          <w:szCs w:val="28"/>
          <w:lang w:eastAsia="ru-RU"/>
        </w:rPr>
        <w:t xml:space="preserve"> программы.</w:t>
      </w:r>
    </w:p>
    <w:p w:rsidR="008608E4" w:rsidRDefault="009B3FE0" w:rsidP="002B344B">
      <w:pPr>
        <w:keepNext/>
        <w:spacing w:before="120" w:after="120"/>
        <w:ind w:left="720"/>
        <w:contextualSpacing w:val="0"/>
        <w:outlineLvl w:val="2"/>
        <w:rPr>
          <w:rFonts w:eastAsia="Times New Roman" w:cs="Times New Roman"/>
          <w:b/>
          <w:szCs w:val="20"/>
          <w:lang w:eastAsia="ru-RU"/>
        </w:rPr>
      </w:pPr>
      <w:r>
        <w:rPr>
          <w:rFonts w:eastAsia="Times New Roman" w:cs="Times New Roman"/>
          <w:b/>
          <w:szCs w:val="20"/>
          <w:lang w:eastAsia="ru-RU"/>
        </w:rPr>
        <w:t>4</w:t>
      </w:r>
      <w:r w:rsidR="00B81C89">
        <w:rPr>
          <w:rFonts w:eastAsia="Times New Roman" w:cs="Times New Roman"/>
          <w:b/>
          <w:szCs w:val="20"/>
          <w:lang w:eastAsia="ru-RU"/>
        </w:rPr>
        <w:t>.</w:t>
      </w:r>
      <w:r>
        <w:rPr>
          <w:rFonts w:eastAsia="Times New Roman" w:cs="Times New Roman"/>
          <w:b/>
          <w:szCs w:val="20"/>
          <w:lang w:eastAsia="ru-RU"/>
        </w:rPr>
        <w:t>2.</w:t>
      </w:r>
      <w:r w:rsidR="00D57619" w:rsidRPr="00F43471">
        <w:rPr>
          <w:rFonts w:eastAsia="Times New Roman" w:cs="Times New Roman"/>
          <w:b/>
          <w:szCs w:val="20"/>
          <w:lang w:eastAsia="ru-RU"/>
        </w:rPr>
        <w:t xml:space="preserve"> </w:t>
      </w:r>
      <w:r w:rsidR="00D57619" w:rsidRPr="00D57619">
        <w:rPr>
          <w:rFonts w:eastAsia="Times New Roman" w:cs="Times New Roman"/>
          <w:b/>
          <w:szCs w:val="20"/>
          <w:lang w:eastAsia="ru-RU"/>
        </w:rPr>
        <w:t>Разработка алгоритмов</w:t>
      </w:r>
    </w:p>
    <w:p w:rsidR="000B207F" w:rsidRDefault="00912C61" w:rsidP="009B663E">
      <w:pPr>
        <w:keepNext/>
        <w:spacing w:before="120" w:after="120"/>
        <w:ind w:firstLine="709"/>
        <w:outlineLvl w:val="1"/>
      </w:pPr>
      <w:r>
        <w:t>После создания интерфейсной части клиентского приложения приступим к разработке алгоритмов.</w:t>
      </w:r>
    </w:p>
    <w:p w:rsidR="006E48EC" w:rsidRDefault="006253A3" w:rsidP="009B663E">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w:t>
      </w:r>
      <w:r w:rsidR="009F2F4F">
        <w:t>.</w:t>
      </w:r>
      <w:r w:rsidR="00166FA3">
        <w:t xml:space="preserve"> </w:t>
      </w:r>
      <w:r w:rsidR="00B90921">
        <w:t>4.3</w:t>
      </w:r>
      <w:r w:rsidR="0054272A">
        <w:t>.</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lastRenderedPageBreak/>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4.3</w:t>
      </w:r>
      <w:r w:rsidR="009F2F4F">
        <w:rPr>
          <w:rFonts w:eastAsia="Times New Roman" w:cs="Times New Roman"/>
          <w:szCs w:val="20"/>
          <w:lang w:eastAsia="ru-RU"/>
        </w:rPr>
        <w:t>.</w:t>
      </w:r>
      <w:r w:rsidRPr="00942F22">
        <w:rPr>
          <w:rFonts w:eastAsia="Times New Roman" w:cs="Times New Roman"/>
          <w:szCs w:val="20"/>
          <w:lang w:eastAsia="ru-RU"/>
        </w:rPr>
        <w:t xml:space="preserve"> Схема </w:t>
      </w:r>
      <w:r w:rsidR="009F2F4F">
        <w:rPr>
          <w:rFonts w:eastAsia="Times New Roman" w:cs="Times New Roman"/>
          <w:szCs w:val="20"/>
          <w:lang w:eastAsia="ru-RU"/>
        </w:rPr>
        <w:t xml:space="preserve">алгоритма </w:t>
      </w:r>
      <w:r w:rsidRPr="00942F22">
        <w:rPr>
          <w:rFonts w:eastAsia="Times New Roman" w:cs="Times New Roman"/>
          <w:szCs w:val="20"/>
          <w:lang w:eastAsia="ru-RU"/>
        </w:rPr>
        <w:t>регистрации пользователя в системе</w:t>
      </w:r>
    </w:p>
    <w:p w:rsidR="006E05EC" w:rsidRDefault="006E05EC"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Методы на добавление данных имеют одинаковый алгоритм.</w:t>
      </w:r>
      <w:r w:rsidR="00F56E9F">
        <w:rPr>
          <w:rFonts w:eastAsia="Times New Roman" w:cs="Times New Roman"/>
          <w:szCs w:val="20"/>
          <w:lang w:eastAsia="ru-RU"/>
        </w:rPr>
        <w:t xml:space="preserve"> </w:t>
      </w:r>
      <w:r>
        <w:rPr>
          <w:rFonts w:eastAsia="Times New Roman" w:cs="Times New Roman"/>
          <w:szCs w:val="20"/>
          <w:lang w:eastAsia="ru-RU"/>
        </w:rPr>
        <w:t>Общий алгоритм для методов на добавление данных в базу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w:t>
      </w:r>
    </w:p>
    <w:p w:rsidR="007544CA" w:rsidRDefault="00E87F90"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Данный алгоритм получает на вход некоторые данные для добавления в таблицу базы данных. После происходит соединение с базой данных и происходит зап</w:t>
      </w:r>
      <w:r w:rsidR="00F60F1A">
        <w:rPr>
          <w:rFonts w:eastAsia="Times New Roman" w:cs="Times New Roman"/>
          <w:szCs w:val="20"/>
          <w:lang w:eastAsia="ru-RU"/>
        </w:rPr>
        <w:t>рос на добавление в базу данных и вслед за ним закрытие соединения.</w:t>
      </w:r>
    </w:p>
    <w:p w:rsidR="007544CA" w:rsidRDefault="007544CA"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1146774" cy="3387255"/>
            <wp:effectExtent l="0" t="0" r="0" b="3810"/>
            <wp:docPr id="136" name="Picture 136" descr="D:\Diplom\программа\Диаграмма доб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Диаграмма добавле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989" cy="3387891"/>
                    </a:xfrm>
                    <a:prstGeom prst="rect">
                      <a:avLst/>
                    </a:prstGeom>
                    <a:noFill/>
                    <a:ln>
                      <a:noFill/>
                    </a:ln>
                  </pic:spPr>
                </pic:pic>
              </a:graphicData>
            </a:graphic>
          </wp:inline>
        </w:drawing>
      </w:r>
    </w:p>
    <w:p w:rsidR="003F6EAE" w:rsidRDefault="007544CA" w:rsidP="007544CA">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 xml:space="preserve">. </w:t>
      </w:r>
      <w:r w:rsidRPr="00942F22">
        <w:rPr>
          <w:rFonts w:eastAsia="Times New Roman" w:cs="Times New Roman"/>
          <w:szCs w:val="20"/>
          <w:lang w:eastAsia="ru-RU"/>
        </w:rPr>
        <w:t xml:space="preserve">Схема </w:t>
      </w:r>
      <w:r w:rsidR="009F2F4F">
        <w:rPr>
          <w:rFonts w:eastAsia="Times New Roman" w:cs="Times New Roman"/>
          <w:szCs w:val="20"/>
          <w:lang w:eastAsia="ru-RU"/>
        </w:rPr>
        <w:t xml:space="preserve">алгоритма </w:t>
      </w:r>
      <w:r>
        <w:rPr>
          <w:rFonts w:eastAsia="Times New Roman" w:cs="Times New Roman"/>
          <w:szCs w:val="20"/>
          <w:lang w:eastAsia="ru-RU"/>
        </w:rPr>
        <w:t>добавления данных в базу</w:t>
      </w:r>
    </w:p>
    <w:p w:rsidR="00F24DB1" w:rsidRPr="00942F22" w:rsidRDefault="00F24DB1" w:rsidP="00F24DB1">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 xml:space="preserve">Методы на изменение данных также имеют один </w:t>
      </w:r>
      <w:proofErr w:type="gramStart"/>
      <w:r>
        <w:rPr>
          <w:rFonts w:eastAsia="Times New Roman" w:cs="Times New Roman"/>
          <w:szCs w:val="20"/>
          <w:lang w:eastAsia="ru-RU"/>
        </w:rPr>
        <w:t>алгоритм</w:t>
      </w:r>
      <w:proofErr w:type="gramEnd"/>
      <w:r>
        <w:rPr>
          <w:rFonts w:eastAsia="Times New Roman" w:cs="Times New Roman"/>
          <w:szCs w:val="20"/>
          <w:lang w:eastAsia="ru-RU"/>
        </w:rPr>
        <w:t xml:space="preserve"> представленный на рис </w:t>
      </w:r>
      <w:r w:rsidR="00B90921">
        <w:rPr>
          <w:rFonts w:eastAsia="Times New Roman" w:cs="Times New Roman"/>
          <w:szCs w:val="20"/>
          <w:lang w:eastAsia="ru-RU"/>
        </w:rPr>
        <w:t>4.5</w:t>
      </w:r>
      <w:r>
        <w:rPr>
          <w:rFonts w:eastAsia="Times New Roman" w:cs="Times New Roman"/>
          <w:szCs w:val="20"/>
          <w:lang w:eastAsia="ru-RU"/>
        </w:rPr>
        <w:t>.</w:t>
      </w:r>
      <w:r w:rsidR="00DC1ADF">
        <w:rPr>
          <w:rFonts w:eastAsia="Times New Roman" w:cs="Times New Roman"/>
          <w:szCs w:val="20"/>
          <w:lang w:eastAsia="ru-RU"/>
        </w:rPr>
        <w:t>Данный алгоритм получает на вход данные о необходимых изменениях, соединяется с базой данных и делает запрос на изменение. После чего закрывает соединение.</w:t>
      </w:r>
    </w:p>
    <w:p w:rsidR="00F24DB1" w:rsidRDefault="00F24DB1" w:rsidP="00F24DB1">
      <w:pPr>
        <w:spacing w:after="0"/>
        <w:ind w:firstLine="720"/>
        <w:jc w:val="both"/>
        <w:rPr>
          <w:rFonts w:eastAsia="Times New Roman" w:cs="Times New Roman"/>
          <w:szCs w:val="20"/>
          <w:lang w:eastAsia="ru-RU"/>
        </w:rPr>
      </w:pPr>
      <w:r>
        <w:rPr>
          <w:rFonts w:eastAsia="Times New Roman" w:cs="Times New Roman"/>
          <w:b/>
          <w:noProof/>
          <w:szCs w:val="20"/>
          <w:lang w:eastAsia="ru-RU"/>
        </w:rPr>
        <w:drawing>
          <wp:inline distT="0" distB="0" distL="0" distR="0" wp14:anchorId="0667AA8F" wp14:editId="5206D21E">
            <wp:extent cx="1152157" cy="3403158"/>
            <wp:effectExtent l="0" t="0" r="0" b="6985"/>
            <wp:docPr id="137" name="Picture 137" descr="D:\Diplom\программа\Диаграмма изме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Диаграмма изменени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8921" cy="3423138"/>
                    </a:xfrm>
                    <a:prstGeom prst="rect">
                      <a:avLst/>
                    </a:prstGeom>
                    <a:noFill/>
                    <a:ln>
                      <a:noFill/>
                    </a:ln>
                  </pic:spPr>
                </pic:pic>
              </a:graphicData>
            </a:graphic>
          </wp:inline>
        </w:drawing>
      </w:r>
    </w:p>
    <w:p w:rsidR="00F24DB1" w:rsidRDefault="00F24DB1" w:rsidP="00F24DB1">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4.5</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изменения данных в базе</w:t>
      </w:r>
    </w:p>
    <w:p w:rsidR="00636D60" w:rsidRPr="00F24DB1" w:rsidRDefault="00636D60" w:rsidP="00636D60">
      <w:pPr>
        <w:spacing w:after="0"/>
        <w:jc w:val="both"/>
        <w:rPr>
          <w:rFonts w:eastAsia="Times New Roman" w:cs="Times New Roman"/>
          <w:b/>
          <w:szCs w:val="20"/>
          <w:lang w:eastAsia="ru-RU"/>
        </w:rPr>
      </w:pPr>
      <w:r>
        <w:rPr>
          <w:rFonts w:eastAsia="Times New Roman" w:cs="Times New Roman"/>
          <w:szCs w:val="20"/>
          <w:lang w:eastAsia="ru-RU"/>
        </w:rPr>
        <w:lastRenderedPageBreak/>
        <w:tab/>
        <w:t>Алгоритм поиска данных в базе данных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4.6</w:t>
      </w:r>
      <w:r w:rsidR="00841DFF">
        <w:rPr>
          <w:rFonts w:eastAsia="Times New Roman" w:cs="Times New Roman"/>
          <w:szCs w:val="20"/>
          <w:lang w:eastAsia="ru-RU"/>
        </w:rPr>
        <w:t>.</w:t>
      </w:r>
      <w:r w:rsidR="00DC1ADF">
        <w:rPr>
          <w:rFonts w:eastAsia="Times New Roman" w:cs="Times New Roman"/>
          <w:szCs w:val="20"/>
          <w:lang w:eastAsia="ru-RU"/>
        </w:rPr>
        <w:t xml:space="preserve">Данный алгоритм на вход получает номер строки </w:t>
      </w:r>
      <w:proofErr w:type="gramStart"/>
      <w:r w:rsidR="00DC1ADF">
        <w:rPr>
          <w:rFonts w:eastAsia="Times New Roman" w:cs="Times New Roman"/>
          <w:szCs w:val="20"/>
          <w:lang w:eastAsia="ru-RU"/>
        </w:rPr>
        <w:t>таблицы</w:t>
      </w:r>
      <w:proofErr w:type="gramEnd"/>
      <w:r w:rsidR="00DC1ADF">
        <w:rPr>
          <w:rFonts w:eastAsia="Times New Roman" w:cs="Times New Roman"/>
          <w:szCs w:val="20"/>
          <w:lang w:eastAsia="ru-RU"/>
        </w:rPr>
        <w:t xml:space="preserve"> из которой нужно получить информацию</w:t>
      </w:r>
      <w:r w:rsidR="007F0C01">
        <w:rPr>
          <w:rFonts w:eastAsia="Times New Roman" w:cs="Times New Roman"/>
          <w:szCs w:val="20"/>
          <w:lang w:eastAsia="ru-RU"/>
        </w:rPr>
        <w:t>,</w:t>
      </w:r>
      <w:r w:rsidR="00DC1ADF">
        <w:rPr>
          <w:rFonts w:eastAsia="Times New Roman" w:cs="Times New Roman"/>
          <w:szCs w:val="20"/>
          <w:lang w:eastAsia="ru-RU"/>
        </w:rPr>
        <w:t xml:space="preserve"> после происходит соединение с базой данных и </w:t>
      </w:r>
      <w:r w:rsidR="007F0C01">
        <w:rPr>
          <w:rFonts w:eastAsia="Times New Roman" w:cs="Times New Roman"/>
          <w:szCs w:val="20"/>
          <w:lang w:eastAsia="ru-RU"/>
        </w:rPr>
        <w:t>запрос на получение данных. После получения данных соединение закрывается и данные выводятся.</w:t>
      </w:r>
    </w:p>
    <w:p w:rsidR="00F24DB1" w:rsidRDefault="00841DFF" w:rsidP="009225A1">
      <w:pPr>
        <w:spacing w:after="0"/>
        <w:ind w:firstLine="720"/>
        <w:jc w:val="both"/>
        <w:rPr>
          <w:rFonts w:eastAsia="Times New Roman" w:cs="Times New Roman"/>
          <w:b/>
          <w:szCs w:val="20"/>
          <w:lang w:eastAsia="ru-RU"/>
        </w:rPr>
      </w:pPr>
      <w:r>
        <w:rPr>
          <w:rFonts w:eastAsia="Times New Roman" w:cs="Times New Roman"/>
          <w:b/>
          <w:noProof/>
          <w:szCs w:val="20"/>
          <w:lang w:eastAsia="ru-RU"/>
        </w:rPr>
        <w:drawing>
          <wp:inline distT="0" distB="0" distL="0" distR="0">
            <wp:extent cx="1373310" cy="4866198"/>
            <wp:effectExtent l="0" t="0" r="0" b="0"/>
            <wp:docPr id="139" name="Picture 139" descr="D:\Diplom\программа\Диаграмма 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Диаграмма поис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3457" cy="4866719"/>
                    </a:xfrm>
                    <a:prstGeom prst="rect">
                      <a:avLst/>
                    </a:prstGeom>
                    <a:noFill/>
                    <a:ln>
                      <a:noFill/>
                    </a:ln>
                  </pic:spPr>
                </pic:pic>
              </a:graphicData>
            </a:graphic>
          </wp:inline>
        </w:drawing>
      </w:r>
    </w:p>
    <w:p w:rsidR="00841DFF" w:rsidRDefault="00841DFF" w:rsidP="00841DFF">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4.6</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поиска данных в базе</w:t>
      </w: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8608E4" w:rsidRDefault="008608E4" w:rsidP="00EA0785">
      <w:pPr>
        <w:spacing w:after="0"/>
        <w:jc w:val="both"/>
        <w:rPr>
          <w:rFonts w:eastAsia="Times New Roman" w:cs="Times New Roman"/>
          <w:b/>
          <w:szCs w:val="20"/>
          <w:lang w:eastAsia="ru-RU"/>
        </w:rPr>
      </w:pPr>
    </w:p>
    <w:p w:rsidR="009F2F4F" w:rsidRDefault="006A0A70" w:rsidP="002B344B">
      <w:pPr>
        <w:spacing w:after="0" w:line="240" w:lineRule="auto"/>
        <w:ind w:firstLine="720"/>
        <w:jc w:val="both"/>
        <w:rPr>
          <w:rFonts w:eastAsia="Times New Roman" w:cs="Times New Roman"/>
          <w:b/>
          <w:szCs w:val="20"/>
          <w:lang w:eastAsia="ru-RU"/>
        </w:rPr>
      </w:pPr>
      <w:r>
        <w:rPr>
          <w:rFonts w:eastAsia="Times New Roman" w:cs="Times New Roman"/>
          <w:b/>
          <w:szCs w:val="20"/>
          <w:lang w:eastAsia="ru-RU"/>
        </w:rPr>
        <w:lastRenderedPageBreak/>
        <w:t>5</w:t>
      </w:r>
      <w:r w:rsidR="00B81C89">
        <w:rPr>
          <w:rFonts w:eastAsia="Times New Roman" w:cs="Times New Roman"/>
          <w:b/>
          <w:szCs w:val="20"/>
          <w:lang w:eastAsia="ru-RU"/>
        </w:rPr>
        <w:t>.</w:t>
      </w:r>
      <w:r w:rsidR="00F43471" w:rsidRPr="00224CA1">
        <w:rPr>
          <w:rFonts w:eastAsia="Times New Roman" w:cs="Times New Roman"/>
          <w:b/>
          <w:szCs w:val="20"/>
          <w:lang w:eastAsia="ru-RU"/>
        </w:rPr>
        <w:t xml:space="preserve"> ТЕХНИЧЕСКАЯ ДОКУМЕНТАЦИЯ</w:t>
      </w:r>
    </w:p>
    <w:p w:rsidR="002B344B" w:rsidRPr="00224CA1" w:rsidRDefault="002B344B" w:rsidP="002B344B">
      <w:pPr>
        <w:spacing w:after="0" w:line="240" w:lineRule="auto"/>
        <w:ind w:firstLine="720"/>
        <w:jc w:val="both"/>
        <w:rPr>
          <w:rFonts w:eastAsia="Times New Roman" w:cs="Times New Roman"/>
          <w:b/>
          <w:szCs w:val="20"/>
          <w:lang w:eastAsia="ru-RU"/>
        </w:rPr>
      </w:pPr>
    </w:p>
    <w:p w:rsidR="008608E4" w:rsidRPr="005D4B2B" w:rsidRDefault="006A0A70" w:rsidP="002B344B">
      <w:pPr>
        <w:keepNext/>
        <w:spacing w:before="120" w:after="120"/>
        <w:ind w:firstLine="709"/>
        <w:contextualSpacing w:val="0"/>
        <w:outlineLvl w:val="1"/>
        <w:rPr>
          <w:rFonts w:eastAsia="Times New Roman" w:cs="Times New Roman"/>
          <w:b/>
          <w:szCs w:val="20"/>
          <w:lang w:eastAsia="ru-RU"/>
        </w:rPr>
      </w:pPr>
      <w:bookmarkStart w:id="70" w:name="_Toc229501044"/>
      <w:bookmarkStart w:id="71" w:name="_Toc389427427"/>
      <w:r>
        <w:rPr>
          <w:rFonts w:eastAsia="Times New Roman" w:cs="Times New Roman"/>
          <w:b/>
          <w:szCs w:val="20"/>
          <w:lang w:eastAsia="ru-RU"/>
        </w:rPr>
        <w:t>5</w:t>
      </w:r>
      <w:r w:rsidR="005D4B2B" w:rsidRPr="005D4B2B">
        <w:rPr>
          <w:rFonts w:eastAsia="Times New Roman" w:cs="Times New Roman"/>
          <w:b/>
          <w:szCs w:val="20"/>
          <w:lang w:eastAsia="ru-RU"/>
        </w:rPr>
        <w:t>.1</w:t>
      </w:r>
      <w:r w:rsidR="00B81C89">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70"/>
      <w:bookmarkEnd w:id="71"/>
    </w:p>
    <w:p w:rsidR="005D4B2B" w:rsidRDefault="005D4B2B" w:rsidP="002B344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contextualSpacing w:val="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8608E4" w:rsidRPr="00224CA1" w:rsidRDefault="006A0A70" w:rsidP="002B344B">
      <w:pPr>
        <w:keepNext/>
        <w:spacing w:before="120" w:after="120"/>
        <w:ind w:firstLine="709"/>
        <w:contextualSpacing w:val="0"/>
        <w:outlineLvl w:val="1"/>
        <w:rPr>
          <w:rFonts w:eastAsia="Times New Roman" w:cs="Times New Roman"/>
          <w:b/>
          <w:szCs w:val="20"/>
          <w:lang w:eastAsia="ru-RU"/>
        </w:rPr>
      </w:pPr>
      <w:bookmarkStart w:id="72" w:name="_Toc199773888"/>
      <w:bookmarkStart w:id="73" w:name="_Toc229501045"/>
      <w:bookmarkStart w:id="74" w:name="_Toc389427428"/>
      <w:r>
        <w:rPr>
          <w:rFonts w:eastAsia="Times New Roman" w:cs="Times New Roman"/>
          <w:b/>
          <w:szCs w:val="20"/>
          <w:lang w:eastAsia="ru-RU"/>
        </w:rPr>
        <w:t>5</w:t>
      </w:r>
      <w:r w:rsidR="00224CA1" w:rsidRPr="00224CA1">
        <w:rPr>
          <w:rFonts w:eastAsia="Times New Roman" w:cs="Times New Roman"/>
          <w:b/>
          <w:szCs w:val="20"/>
          <w:lang w:eastAsia="ru-RU"/>
        </w:rPr>
        <w:t>.2</w:t>
      </w:r>
      <w:r w:rsidR="00B81C89">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72"/>
      <w:bookmarkEnd w:id="73"/>
      <w:bookmarkEnd w:id="74"/>
    </w:p>
    <w:p w:rsidR="00B7242A" w:rsidRPr="00150BB5" w:rsidRDefault="00B7242A" w:rsidP="00B7242A">
      <w:pPr>
        <w:spacing w:after="0"/>
        <w:ind w:firstLine="709"/>
        <w:contextualSpacing w:val="0"/>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Microsoft .NET Framework</w:t>
      </w:r>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ПК должен удовлетворять минимальным системным требованиям установленной операционной системы (различаются в зависимости от версии Windows);</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8608E4" w:rsidRPr="00111E20" w:rsidRDefault="00DD7925" w:rsidP="00DD7925">
      <w:pPr>
        <w:tabs>
          <w:tab w:val="left" w:pos="709"/>
        </w:tabs>
        <w:spacing w:after="0"/>
        <w:contextualSpacing w:val="0"/>
        <w:jc w:val="both"/>
        <w:rPr>
          <w:b/>
          <w:szCs w:val="28"/>
        </w:rPr>
      </w:pPr>
      <w:r>
        <w:rPr>
          <w:b/>
          <w:szCs w:val="28"/>
        </w:rPr>
        <w:tab/>
      </w:r>
      <w:r w:rsidR="006A0A70">
        <w:rPr>
          <w:b/>
          <w:szCs w:val="28"/>
        </w:rPr>
        <w:t>5</w:t>
      </w:r>
      <w:r w:rsidR="005443E9" w:rsidRPr="005443E9">
        <w:rPr>
          <w:b/>
          <w:szCs w:val="28"/>
        </w:rPr>
        <w:t>.3</w:t>
      </w:r>
      <w:r w:rsidR="00B81C89">
        <w:rPr>
          <w:b/>
          <w:szCs w:val="28"/>
        </w:rPr>
        <w:t>.</w:t>
      </w:r>
      <w:r w:rsidR="002B344B">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Default="006A0A70" w:rsidP="002B344B">
      <w:pPr>
        <w:tabs>
          <w:tab w:val="left" w:pos="1080"/>
        </w:tabs>
        <w:spacing w:after="0" w:line="240" w:lineRule="auto"/>
        <w:ind w:left="709"/>
        <w:contextualSpacing w:val="0"/>
        <w:jc w:val="both"/>
        <w:rPr>
          <w:b/>
          <w:szCs w:val="28"/>
        </w:rPr>
      </w:pPr>
      <w:r>
        <w:rPr>
          <w:b/>
          <w:szCs w:val="28"/>
        </w:rPr>
        <w:t>5</w:t>
      </w:r>
      <w:r w:rsidR="00DD7925" w:rsidRPr="00DD7925">
        <w:rPr>
          <w:b/>
          <w:szCs w:val="28"/>
        </w:rPr>
        <w:t>.4</w:t>
      </w:r>
      <w:r w:rsidR="00B81C89">
        <w:rPr>
          <w:b/>
          <w:szCs w:val="28"/>
        </w:rPr>
        <w:t>.</w:t>
      </w:r>
      <w:r w:rsidR="00DD7925" w:rsidRPr="00DD7925">
        <w:rPr>
          <w:b/>
          <w:szCs w:val="28"/>
        </w:rPr>
        <w:t xml:space="preserve"> Руководство программиста</w:t>
      </w:r>
    </w:p>
    <w:p w:rsidR="002B344B" w:rsidRPr="00DD7925" w:rsidRDefault="002B344B" w:rsidP="002B344B">
      <w:pPr>
        <w:tabs>
          <w:tab w:val="left" w:pos="1080"/>
        </w:tabs>
        <w:spacing w:after="0" w:line="240" w:lineRule="auto"/>
        <w:ind w:left="709"/>
        <w:contextualSpacing w:val="0"/>
        <w:jc w:val="both"/>
        <w:rPr>
          <w:b/>
          <w:szCs w:val="28"/>
        </w:rPr>
      </w:pPr>
    </w:p>
    <w:p w:rsidR="008608E4" w:rsidRPr="00DD7925" w:rsidRDefault="006A0A70" w:rsidP="002B344B">
      <w:pPr>
        <w:tabs>
          <w:tab w:val="left" w:pos="1080"/>
        </w:tabs>
        <w:spacing w:after="0"/>
        <w:ind w:left="709"/>
        <w:contextualSpacing w:val="0"/>
        <w:jc w:val="both"/>
        <w:rPr>
          <w:b/>
          <w:szCs w:val="28"/>
        </w:rPr>
      </w:pPr>
      <w:r>
        <w:rPr>
          <w:b/>
          <w:szCs w:val="28"/>
        </w:rPr>
        <w:t>5</w:t>
      </w:r>
      <w:r w:rsidR="00DD7925" w:rsidRPr="00DD7925">
        <w:rPr>
          <w:b/>
          <w:szCs w:val="28"/>
        </w:rPr>
        <w:t>.4.1</w:t>
      </w:r>
      <w:r w:rsidR="00B81C89">
        <w:rPr>
          <w:b/>
          <w:szCs w:val="28"/>
        </w:rPr>
        <w:t>.</w:t>
      </w:r>
      <w:r w:rsidR="00DD7925" w:rsidRPr="00DD7925">
        <w:rPr>
          <w:b/>
          <w:szCs w:val="28"/>
        </w:rPr>
        <w:t xml:space="preserve">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Microsoft visual Studio 201</w:t>
      </w:r>
      <w:r>
        <w:rPr>
          <w:szCs w:val="28"/>
        </w:rPr>
        <w:t>3</w:t>
      </w:r>
      <w:r w:rsidR="00DD7925" w:rsidRPr="00DD7925">
        <w:rPr>
          <w:szCs w:val="28"/>
        </w:rPr>
        <w:t xml:space="preserve"> c использованием СУБД Microsoft SQL Server 20</w:t>
      </w:r>
      <w:r>
        <w:rPr>
          <w:szCs w:val="28"/>
        </w:rPr>
        <w:t>08</w:t>
      </w:r>
      <w:r w:rsidR="00DD7925" w:rsidRPr="00DD7925">
        <w:rPr>
          <w:szCs w:val="28"/>
        </w:rPr>
        <w:t>. Интерфейс и все методы обработки информации реализованы средствами Microsoft visual Studio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Microsoft SQL Server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8608E4" w:rsidRDefault="006A0A70" w:rsidP="002B344B">
      <w:pPr>
        <w:keepNext/>
        <w:spacing w:before="120" w:after="120"/>
        <w:ind w:firstLine="709"/>
        <w:contextualSpacing w:val="0"/>
        <w:outlineLvl w:val="2"/>
        <w:rPr>
          <w:rFonts w:eastAsia="Times New Roman" w:cs="Arial"/>
          <w:b/>
          <w:bCs/>
          <w:szCs w:val="26"/>
          <w:lang w:eastAsia="ru-RU"/>
        </w:rPr>
      </w:pPr>
      <w:bookmarkStart w:id="75" w:name="_Toc199773892"/>
      <w:bookmarkStart w:id="76" w:name="_Toc229501049"/>
      <w:bookmarkStart w:id="77" w:name="_Toc389427432"/>
      <w:r>
        <w:rPr>
          <w:rFonts w:eastAsia="Times New Roman" w:cs="Arial"/>
          <w:b/>
          <w:bCs/>
          <w:szCs w:val="26"/>
          <w:lang w:eastAsia="ru-RU"/>
        </w:rPr>
        <w:t>5</w:t>
      </w:r>
      <w:r w:rsidR="009C7766" w:rsidRPr="009C7766">
        <w:rPr>
          <w:rFonts w:eastAsia="Times New Roman" w:cs="Arial"/>
          <w:b/>
          <w:bCs/>
          <w:szCs w:val="26"/>
          <w:lang w:eastAsia="ru-RU"/>
        </w:rPr>
        <w:t>.4.2</w:t>
      </w:r>
      <w:r w:rsidR="00B81C89">
        <w:rPr>
          <w:rFonts w:eastAsia="Times New Roman" w:cs="Arial"/>
          <w:b/>
          <w:bCs/>
          <w:szCs w:val="26"/>
          <w:lang w:eastAsia="ru-RU"/>
        </w:rPr>
        <w:t>.</w:t>
      </w:r>
      <w:r w:rsidR="009C7766" w:rsidRPr="009C7766">
        <w:rPr>
          <w:rFonts w:eastAsia="Times New Roman" w:cs="Arial"/>
          <w:b/>
          <w:bCs/>
          <w:szCs w:val="26"/>
          <w:lang w:eastAsia="ru-RU"/>
        </w:rPr>
        <w:t xml:space="preserve"> Настройка программы</w:t>
      </w:r>
      <w:bookmarkEnd w:id="75"/>
      <w:bookmarkEnd w:id="76"/>
      <w:bookmarkEnd w:id="77"/>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proofErr w:type="gramStart"/>
      <w:r w:rsidRPr="009C7766">
        <w:rPr>
          <w:rFonts w:eastAsia="Lucida Sans Unicode" w:cs="Times New Roman"/>
          <w:szCs w:val="28"/>
        </w:rPr>
        <w:t xml:space="preserve">Для установки базы данных необходимо </w:t>
      </w:r>
      <w:r w:rsidR="00EA0785">
        <w:rPr>
          <w:rFonts w:eastAsia="Lucida Sans Unicode" w:cs="Times New Roman"/>
          <w:szCs w:val="28"/>
        </w:rPr>
        <w:t>запустить скрипт создания базы данных на сервере</w:t>
      </w:r>
      <w:r w:rsidRPr="009C7766">
        <w:rPr>
          <w:rFonts w:eastAsia="Lucida Sans Unicode" w:cs="Times New Roman"/>
          <w:szCs w:val="28"/>
        </w:rPr>
        <w:t xml:space="preserve">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roofErr w:type="gramEnd"/>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клиентской части системы необходимо скопировать папку с приложением на жесткий диск клиентского компьютера. Структура </w:t>
      </w:r>
      <w:r w:rsidRPr="009C7766">
        <w:rPr>
          <w:rFonts w:eastAsia="Lucida Sans Unicode" w:cs="Times New Roman"/>
          <w:szCs w:val="28"/>
        </w:rPr>
        <w:lastRenderedPageBreak/>
        <w:t>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r w:rsidR="00BF6F27">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8608E4" w:rsidRPr="00BF6F27" w:rsidRDefault="006A0A70" w:rsidP="002B344B">
      <w:pPr>
        <w:keepNext/>
        <w:spacing w:before="120" w:after="120"/>
        <w:ind w:firstLine="709"/>
        <w:contextualSpacing w:val="0"/>
        <w:outlineLvl w:val="1"/>
        <w:rPr>
          <w:rFonts w:eastAsia="Times New Roman" w:cs="Times New Roman"/>
          <w:b/>
          <w:szCs w:val="20"/>
          <w:lang w:eastAsia="ru-RU"/>
        </w:rPr>
      </w:pPr>
      <w:bookmarkStart w:id="78" w:name="_Toc199773893"/>
      <w:bookmarkStart w:id="79" w:name="_Toc229501050"/>
      <w:bookmarkStart w:id="80" w:name="_Toc389427433"/>
      <w:r>
        <w:rPr>
          <w:rFonts w:eastAsia="Times New Roman" w:cs="Times New Roman"/>
          <w:b/>
          <w:szCs w:val="20"/>
          <w:lang w:eastAsia="ru-RU"/>
        </w:rPr>
        <w:t>5</w:t>
      </w:r>
      <w:r w:rsidR="00BF6F27" w:rsidRPr="00BF6F27">
        <w:rPr>
          <w:rFonts w:eastAsia="Times New Roman" w:cs="Times New Roman"/>
          <w:b/>
          <w:szCs w:val="20"/>
          <w:lang w:eastAsia="ru-RU"/>
        </w:rPr>
        <w:t>.5</w:t>
      </w:r>
      <w:r w:rsidR="00B81C89">
        <w:rPr>
          <w:rFonts w:eastAsia="Times New Roman" w:cs="Times New Roman"/>
          <w:b/>
          <w:szCs w:val="20"/>
          <w:lang w:eastAsia="ru-RU"/>
        </w:rPr>
        <w:t>.</w:t>
      </w:r>
      <w:r w:rsidR="00BF6F27" w:rsidRPr="00BF6F27">
        <w:rPr>
          <w:rFonts w:eastAsia="Times New Roman" w:cs="Times New Roman"/>
          <w:b/>
          <w:szCs w:val="20"/>
          <w:lang w:eastAsia="ru-RU"/>
        </w:rPr>
        <w:t xml:space="preserve"> Обращение к программ</w:t>
      </w:r>
      <w:bookmarkEnd w:id="78"/>
      <w:r w:rsidR="00BF6F27" w:rsidRPr="00BF6F27">
        <w:rPr>
          <w:rFonts w:eastAsia="Times New Roman" w:cs="Times New Roman"/>
          <w:b/>
          <w:szCs w:val="20"/>
          <w:lang w:eastAsia="ru-RU"/>
        </w:rPr>
        <w:t>е</w:t>
      </w:r>
      <w:bookmarkEnd w:id="79"/>
      <w:bookmarkEnd w:id="80"/>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r>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BF6F27">
        <w:rPr>
          <w:rFonts w:eastAsia="Times New Roman" w:cs="Times New Roman"/>
          <w:szCs w:val="20"/>
          <w:lang w:eastAsia="ru-RU"/>
        </w:rPr>
        <w:t>.</w:t>
      </w:r>
      <w:bookmarkStart w:id="81" w:name="_Toc389427434"/>
    </w:p>
    <w:p w:rsidR="00F24B98" w:rsidRDefault="006A0A70" w:rsidP="002B344B">
      <w:pPr>
        <w:spacing w:after="0" w:line="240" w:lineRule="auto"/>
        <w:ind w:firstLine="709"/>
        <w:contextualSpacing w:val="0"/>
        <w:jc w:val="both"/>
        <w:rPr>
          <w:rFonts w:eastAsia="Times New Roman" w:cs="Times New Roman"/>
          <w:b/>
          <w:szCs w:val="20"/>
          <w:lang w:eastAsia="ru-RU"/>
        </w:rPr>
      </w:pPr>
      <w:r>
        <w:rPr>
          <w:rFonts w:eastAsia="Times New Roman" w:cs="Times New Roman"/>
          <w:b/>
          <w:szCs w:val="20"/>
          <w:lang w:eastAsia="ru-RU"/>
        </w:rPr>
        <w:t>5</w:t>
      </w:r>
      <w:r w:rsidR="00D30BD5" w:rsidRPr="00D30BD5">
        <w:rPr>
          <w:rFonts w:eastAsia="Times New Roman" w:cs="Times New Roman"/>
          <w:b/>
          <w:szCs w:val="20"/>
          <w:lang w:eastAsia="ru-RU"/>
        </w:rPr>
        <w:t>.6</w:t>
      </w:r>
      <w:r w:rsidR="00B81C89">
        <w:rPr>
          <w:rFonts w:eastAsia="Times New Roman" w:cs="Times New Roman"/>
          <w:b/>
          <w:szCs w:val="20"/>
          <w:lang w:eastAsia="ru-RU"/>
        </w:rPr>
        <w:t>.</w:t>
      </w:r>
      <w:r w:rsidR="00D30BD5" w:rsidRPr="00D30BD5">
        <w:rPr>
          <w:rFonts w:eastAsia="Times New Roman" w:cs="Times New Roman"/>
          <w:b/>
          <w:szCs w:val="20"/>
          <w:lang w:eastAsia="ru-RU"/>
        </w:rPr>
        <w:t xml:space="preserve"> Руководство пользователя</w:t>
      </w:r>
      <w:bookmarkStart w:id="82" w:name="_Toc9197369"/>
      <w:bookmarkStart w:id="83" w:name="_Toc9612714"/>
      <w:bookmarkStart w:id="84" w:name="_Toc9625374"/>
      <w:bookmarkStart w:id="85" w:name="_Toc72780198"/>
      <w:bookmarkStart w:id="86" w:name="_Toc199773895"/>
      <w:bookmarkStart w:id="87" w:name="_Toc229501052"/>
      <w:bookmarkStart w:id="88" w:name="_Toc389427435"/>
      <w:bookmarkEnd w:id="81"/>
    </w:p>
    <w:p w:rsidR="002B344B" w:rsidRDefault="002B344B" w:rsidP="002B344B">
      <w:pPr>
        <w:spacing w:after="0" w:line="240" w:lineRule="auto"/>
        <w:ind w:firstLine="709"/>
        <w:contextualSpacing w:val="0"/>
        <w:jc w:val="both"/>
        <w:rPr>
          <w:rFonts w:eastAsia="Times New Roman" w:cs="Times New Roman"/>
          <w:szCs w:val="20"/>
          <w:lang w:eastAsia="ru-RU"/>
        </w:rPr>
      </w:pPr>
    </w:p>
    <w:p w:rsidR="008608E4" w:rsidRPr="002B344B" w:rsidRDefault="006A0A70" w:rsidP="002B344B">
      <w:pPr>
        <w:spacing w:after="0"/>
        <w:ind w:firstLine="709"/>
        <w:contextualSpacing w:val="0"/>
        <w:jc w:val="both"/>
        <w:rPr>
          <w:rFonts w:eastAsia="Times New Roman" w:cs="Arial"/>
          <w:b/>
          <w:bCs/>
          <w:szCs w:val="26"/>
          <w:lang w:eastAsia="ru-RU"/>
        </w:rPr>
      </w:pPr>
      <w:r>
        <w:rPr>
          <w:rFonts w:eastAsia="Times New Roman" w:cs="Arial"/>
          <w:b/>
          <w:bCs/>
          <w:szCs w:val="26"/>
          <w:lang w:eastAsia="ru-RU"/>
        </w:rPr>
        <w:t>5</w:t>
      </w:r>
      <w:r w:rsidR="00D30BD5" w:rsidRPr="00D30BD5">
        <w:rPr>
          <w:rFonts w:eastAsia="Times New Roman" w:cs="Arial"/>
          <w:b/>
          <w:bCs/>
          <w:szCs w:val="26"/>
          <w:lang w:eastAsia="ru-RU"/>
        </w:rPr>
        <w:t>.6.1</w:t>
      </w:r>
      <w:r w:rsidR="00B81C89">
        <w:rPr>
          <w:rFonts w:eastAsia="Times New Roman" w:cs="Arial"/>
          <w:b/>
          <w:bCs/>
          <w:szCs w:val="26"/>
          <w:lang w:eastAsia="ru-RU"/>
        </w:rPr>
        <w:t>.</w:t>
      </w:r>
      <w:r w:rsidR="00D30BD5" w:rsidRPr="00D30BD5">
        <w:rPr>
          <w:rFonts w:eastAsia="Times New Roman" w:cs="Arial"/>
          <w:b/>
          <w:bCs/>
          <w:szCs w:val="26"/>
          <w:lang w:eastAsia="ru-RU"/>
        </w:rPr>
        <w:t xml:space="preserve"> </w:t>
      </w:r>
      <w:bookmarkEnd w:id="82"/>
      <w:bookmarkEnd w:id="83"/>
      <w:bookmarkEnd w:id="84"/>
      <w:bookmarkEnd w:id="85"/>
      <w:bookmarkEnd w:id="86"/>
      <w:r w:rsidR="00D30BD5" w:rsidRPr="00D30BD5">
        <w:rPr>
          <w:rFonts w:eastAsia="Times New Roman" w:cs="Arial"/>
          <w:b/>
          <w:bCs/>
          <w:szCs w:val="26"/>
          <w:lang w:eastAsia="ru-RU"/>
        </w:rPr>
        <w:t>Интерфейс программы</w:t>
      </w:r>
      <w:bookmarkEnd w:id="87"/>
      <w:bookmarkEnd w:id="88"/>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w:t>
      </w:r>
      <w:r w:rsidR="009F2F4F">
        <w:rPr>
          <w:rFonts w:eastAsia="Times New Roman" w:cs="Arial"/>
          <w:bCs/>
          <w:szCs w:val="26"/>
          <w:lang w:eastAsia="ru-RU"/>
        </w:rPr>
        <w:t xml:space="preserve">см. </w:t>
      </w:r>
      <w:r w:rsidRPr="00D30BD5">
        <w:rPr>
          <w:rFonts w:eastAsia="Times New Roman" w:cs="Arial"/>
          <w:bCs/>
          <w:szCs w:val="26"/>
          <w:lang w:eastAsia="ru-RU"/>
        </w:rPr>
        <w:t>рис</w:t>
      </w:r>
      <w:r w:rsidR="009F2F4F">
        <w:rPr>
          <w:rFonts w:eastAsia="Times New Roman" w:cs="Arial"/>
          <w:bCs/>
          <w:szCs w:val="26"/>
          <w:lang w:eastAsia="ru-RU"/>
        </w:rPr>
        <w:t>.</w:t>
      </w:r>
      <w:r w:rsidRPr="00D30BD5">
        <w:rPr>
          <w:rFonts w:eastAsia="Times New Roman" w:cs="Arial"/>
          <w:bCs/>
          <w:szCs w:val="26"/>
          <w:lang w:eastAsia="ru-RU"/>
        </w:rPr>
        <w:t xml:space="preserve"> </w:t>
      </w:r>
      <w:r w:rsidR="006A0A70">
        <w:rPr>
          <w:rFonts w:eastAsia="Times New Roman" w:cs="Arial"/>
          <w:bCs/>
          <w:szCs w:val="26"/>
          <w:lang w:eastAsia="ru-RU"/>
        </w:rPr>
        <w:t>5</w:t>
      </w:r>
      <w:r w:rsidRPr="00D30BD5">
        <w:rPr>
          <w:rFonts w:eastAsia="Times New Roman" w:cs="Arial"/>
          <w:bCs/>
          <w:szCs w:val="26"/>
          <w:lang w:eastAsia="ru-RU"/>
        </w:rPr>
        <w:t>.1).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.1</w:t>
      </w:r>
      <w:r w:rsidR="009F2F4F">
        <w:rPr>
          <w:rFonts w:eastAsia="Times New Roman" w:cs="Arial"/>
          <w:bCs/>
          <w:szCs w:val="26"/>
          <w:lang w:eastAsia="ru-RU"/>
        </w:rPr>
        <w:t>.</w:t>
      </w:r>
      <w:r>
        <w:rPr>
          <w:rFonts w:eastAsia="Times New Roman" w:cs="Arial"/>
          <w:bCs/>
          <w:szCs w:val="26"/>
          <w:lang w:eastAsia="ru-RU"/>
        </w:rPr>
        <w:t xml:space="preserve">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2B344B" w:rsidP="00EF5122">
      <w:pPr>
        <w:spacing w:after="0"/>
        <w:ind w:firstLine="709"/>
        <w:rPr>
          <w:rFonts w:eastAsia="Times New Roman" w:cs="Times New Roman"/>
          <w:szCs w:val="20"/>
          <w:lang w:eastAsia="ru-RU"/>
        </w:rPr>
      </w:pPr>
      <w:r>
        <w:rPr>
          <w:rFonts w:eastAsia="Times New Roman" w:cs="Times New Roman"/>
          <w:szCs w:val="20"/>
          <w:lang w:eastAsia="ru-RU"/>
        </w:rPr>
        <w:t xml:space="preserve">        </w:t>
      </w:r>
      <w:r w:rsidR="005D1430">
        <w:rPr>
          <w:rFonts w:eastAsia="Times New Roman" w:cs="Times New Roman"/>
          <w:szCs w:val="20"/>
          <w:lang w:eastAsia="ru-RU"/>
        </w:rPr>
        <w:t>Рис</w:t>
      </w:r>
      <w:r w:rsidR="009F2F4F">
        <w:rPr>
          <w:rFonts w:eastAsia="Times New Roman" w:cs="Times New Roman"/>
          <w:szCs w:val="20"/>
          <w:lang w:eastAsia="ru-RU"/>
        </w:rPr>
        <w:t>.</w:t>
      </w:r>
      <w:r w:rsidR="00EF5122">
        <w:rPr>
          <w:rFonts w:eastAsia="Times New Roman" w:cs="Times New Roman"/>
          <w:szCs w:val="20"/>
          <w:lang w:eastAsia="ru-RU"/>
        </w:rPr>
        <w:t xml:space="preserve"> </w:t>
      </w:r>
      <w:r w:rsidR="006A0A70">
        <w:rPr>
          <w:rFonts w:eastAsia="Times New Roman" w:cs="Times New Roman"/>
          <w:szCs w:val="20"/>
          <w:lang w:eastAsia="ru-RU"/>
        </w:rPr>
        <w:t>5</w:t>
      </w:r>
      <w:r w:rsidR="00EF5122">
        <w:rPr>
          <w:rFonts w:eastAsia="Times New Roman" w:cs="Times New Roman"/>
          <w:szCs w:val="20"/>
          <w:lang w:eastAsia="ru-RU"/>
        </w:rPr>
        <w:t>.2</w:t>
      </w:r>
      <w:r w:rsidR="009F2F4F">
        <w:rPr>
          <w:rFonts w:eastAsia="Times New Roman" w:cs="Times New Roman"/>
          <w:szCs w:val="20"/>
          <w:lang w:eastAsia="ru-RU"/>
        </w:rPr>
        <w:t>.</w:t>
      </w:r>
      <w:r w:rsidR="00EF5122">
        <w:rPr>
          <w:rFonts w:eastAsia="Times New Roman" w:cs="Times New Roman"/>
          <w:szCs w:val="20"/>
          <w:lang w:eastAsia="ru-RU"/>
        </w:rPr>
        <w:t xml:space="preserve">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w:t>
      </w:r>
      <w:r w:rsidR="009F2F4F">
        <w:rPr>
          <w:rFonts w:eastAsia="Times New Roman" w:cs="Times New Roman"/>
          <w:szCs w:val="20"/>
          <w:lang w:eastAsia="ru-RU"/>
        </w:rPr>
        <w:t>.</w:t>
      </w:r>
      <w:r w:rsidR="0092288C">
        <w:rPr>
          <w:rFonts w:eastAsia="Times New Roman" w:cs="Times New Roman"/>
          <w:szCs w:val="20"/>
          <w:lang w:eastAsia="ru-RU"/>
        </w:rPr>
        <w:t xml:space="preserve"> </w:t>
      </w:r>
      <w:r w:rsidR="006A0A70">
        <w:rPr>
          <w:rFonts w:eastAsia="Times New Roman" w:cs="Times New Roman"/>
          <w:szCs w:val="20"/>
          <w:lang w:eastAsia="ru-RU"/>
        </w:rPr>
        <w:t>5</w:t>
      </w:r>
      <w:r w:rsidR="0092288C">
        <w:rPr>
          <w:rFonts w:eastAsia="Times New Roman" w:cs="Times New Roman"/>
          <w:szCs w:val="20"/>
          <w:lang w:eastAsia="ru-RU"/>
        </w:rPr>
        <w:t>.</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w:t>
      </w:r>
      <w:r w:rsidR="009F2F4F">
        <w:rPr>
          <w:rFonts w:eastAsia="Times New Roman" w:cs="Times New Roman"/>
          <w:szCs w:val="20"/>
          <w:lang w:eastAsia="ru-RU"/>
        </w:rPr>
        <w:t>.</w:t>
      </w:r>
      <w:r w:rsidR="00694EA5">
        <w:rPr>
          <w:rFonts w:eastAsia="Times New Roman" w:cs="Times New Roman"/>
          <w:szCs w:val="20"/>
          <w:lang w:eastAsia="ru-RU"/>
        </w:rPr>
        <w:t xml:space="preserve"> </w:t>
      </w:r>
      <w:r w:rsidR="006A0A70">
        <w:rPr>
          <w:rFonts w:eastAsia="Times New Roman" w:cs="Times New Roman"/>
          <w:szCs w:val="20"/>
          <w:lang w:eastAsia="ru-RU"/>
        </w:rPr>
        <w:t>5</w:t>
      </w:r>
      <w:r w:rsidR="00694EA5">
        <w:rPr>
          <w:rFonts w:eastAsia="Times New Roman" w:cs="Times New Roman"/>
          <w:szCs w:val="20"/>
          <w:lang w:eastAsia="ru-RU"/>
        </w:rPr>
        <w:t>.</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r>
      <w:r w:rsidR="002B344B">
        <w:rPr>
          <w:rFonts w:eastAsia="Times New Roman" w:cs="Times New Roman"/>
          <w:szCs w:val="20"/>
          <w:lang w:eastAsia="ru-RU"/>
        </w:rPr>
        <w:tab/>
      </w:r>
      <w:r w:rsidR="002B344B">
        <w:rPr>
          <w:rFonts w:eastAsia="Times New Roman" w:cs="Times New Roman"/>
          <w:szCs w:val="20"/>
          <w:lang w:eastAsia="ru-RU"/>
        </w:rPr>
        <w:tab/>
      </w: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5</w:t>
      </w:r>
      <w:r>
        <w:rPr>
          <w:rFonts w:eastAsia="Times New Roman" w:cs="Times New Roman"/>
          <w:szCs w:val="20"/>
          <w:lang w:eastAsia="ru-RU"/>
        </w:rPr>
        <w:t>.</w:t>
      </w:r>
      <w:r w:rsidR="00E30C31">
        <w:rPr>
          <w:rFonts w:eastAsia="Times New Roman" w:cs="Times New Roman"/>
          <w:szCs w:val="20"/>
          <w:lang w:eastAsia="ru-RU"/>
        </w:rPr>
        <w:t>3</w:t>
      </w:r>
      <w:r w:rsidR="009F2F4F">
        <w:rPr>
          <w:rFonts w:eastAsia="Times New Roman" w:cs="Times New Roman"/>
          <w:szCs w:val="20"/>
          <w:lang w:eastAsia="ru-RU"/>
        </w:rPr>
        <w:t>.</w:t>
      </w:r>
      <w:r>
        <w:rPr>
          <w:rFonts w:eastAsia="Times New Roman" w:cs="Times New Roman"/>
          <w:szCs w:val="20"/>
          <w:lang w:eastAsia="ru-RU"/>
        </w:rPr>
        <w:t xml:space="preserve">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2B344B" w:rsidP="002B344B">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694EA5">
        <w:rPr>
          <w:rFonts w:eastAsia="Times New Roman" w:cs="Times New Roman"/>
          <w:kern w:val="1"/>
          <w:szCs w:val="28"/>
          <w:lang w:eastAsia="ar-SA"/>
        </w:rPr>
        <w:t>Рис</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694EA5">
        <w:rPr>
          <w:rFonts w:eastAsia="Times New Roman" w:cs="Times New Roman"/>
          <w:kern w:val="1"/>
          <w:szCs w:val="28"/>
          <w:lang w:eastAsia="ar-SA"/>
        </w:rPr>
        <w:t>.</w:t>
      </w:r>
      <w:r w:rsidR="00E30C31">
        <w:rPr>
          <w:rFonts w:eastAsia="Times New Roman" w:cs="Times New Roman"/>
          <w:kern w:val="1"/>
          <w:szCs w:val="28"/>
          <w:lang w:eastAsia="ar-SA"/>
        </w:rPr>
        <w:t>4</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9F2F4F">
        <w:rPr>
          <w:rFonts w:eastAsia="Times New Roman" w:cs="Times New Roman"/>
          <w:kern w:val="1"/>
          <w:szCs w:val="28"/>
          <w:lang w:eastAsia="ar-SA"/>
        </w:rPr>
        <w:t>см. рис.</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9403EE"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1963972"/>
            <wp:effectExtent l="0" t="0" r="3810" b="0"/>
            <wp:docPr id="133" name="Picture 133"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iplom\программа\проект.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9902"/>
                    <a:stretch/>
                  </pic:blipFill>
                  <pic:spPr bwMode="auto">
                    <a:xfrm>
                      <a:off x="0" y="0"/>
                      <a:ext cx="5939790" cy="1963873"/>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2B344B"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722BE0">
        <w:rPr>
          <w:rFonts w:eastAsia="Times New Roman" w:cs="Times New Roman"/>
          <w:kern w:val="1"/>
          <w:szCs w:val="28"/>
          <w:lang w:eastAsia="ar-SA"/>
        </w:rPr>
        <w:t>Рис</w:t>
      </w:r>
      <w:r w:rsidR="009F2F4F">
        <w:rPr>
          <w:rFonts w:eastAsia="Times New Roman" w:cs="Times New Roman"/>
          <w:kern w:val="1"/>
          <w:szCs w:val="28"/>
          <w:lang w:eastAsia="ar-SA"/>
        </w:rPr>
        <w:t>.</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9F2F4F">
        <w:rPr>
          <w:rFonts w:eastAsia="Times New Roman" w:cs="Times New Roman"/>
          <w:kern w:val="1"/>
          <w:szCs w:val="28"/>
          <w:lang w:eastAsia="ar-SA"/>
        </w:rPr>
        <w:t>.</w:t>
      </w:r>
      <w:r w:rsidR="00EF5122">
        <w:rPr>
          <w:rFonts w:eastAsia="Times New Roman" w:cs="Times New Roman"/>
          <w:kern w:val="1"/>
          <w:szCs w:val="28"/>
          <w:lang w:eastAsia="ar-SA"/>
        </w:rPr>
        <w:t xml:space="preserve"> </w:t>
      </w:r>
      <w:r w:rsidR="00722BE0">
        <w:rPr>
          <w:rFonts w:eastAsia="Times New Roman" w:cs="Times New Roman"/>
          <w:kern w:val="1"/>
          <w:szCs w:val="28"/>
          <w:lang w:eastAsia="ar-SA"/>
        </w:rPr>
        <w:t xml:space="preserve">Пункт меню </w:t>
      </w:r>
      <w:r w:rsidR="00722BE0" w:rsidRPr="00001255">
        <w:rPr>
          <w:rFonts w:eastAsia="Times New Roman" w:cs="Times New Roman"/>
          <w:kern w:val="1"/>
          <w:szCs w:val="28"/>
          <w:lang w:eastAsia="ar-SA"/>
        </w:rPr>
        <w:t>“</w:t>
      </w:r>
      <w:r w:rsidR="00722BE0">
        <w:rPr>
          <w:rFonts w:eastAsia="Times New Roman" w:cs="Times New Roman"/>
          <w:kern w:val="1"/>
          <w:szCs w:val="28"/>
          <w:lang w:eastAsia="ar-SA"/>
        </w:rPr>
        <w:t>проект</w:t>
      </w:r>
      <w:r w:rsidR="00722BE0"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sidRPr="009F2F4F">
        <w:rPr>
          <w:rFonts w:eastAsia="Times New Roman" w:cs="Times New Roman"/>
          <w:kern w:val="1"/>
          <w:szCs w:val="28"/>
          <w:lang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sidRPr="009F2F4F">
        <w:rPr>
          <w:rFonts w:eastAsia="Times New Roman" w:cs="Times New Roman"/>
          <w:kern w:val="1"/>
          <w:szCs w:val="28"/>
          <w:lang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выполнения к которому надо успеть ее выполнить</w:t>
      </w:r>
      <w:proofErr w:type="gramStart"/>
      <w:r w:rsidR="00001255">
        <w:rPr>
          <w:rFonts w:eastAsia="Times New Roman" w:cs="Times New Roman"/>
          <w:kern w:val="1"/>
          <w:szCs w:val="28"/>
          <w:lang w:eastAsia="ar-SA"/>
        </w:rPr>
        <w:t>.</w:t>
      </w:r>
      <w:r w:rsidR="008E4BA9">
        <w:rPr>
          <w:rFonts w:eastAsia="Times New Roman" w:cs="Times New Roman"/>
          <w:kern w:val="1"/>
          <w:szCs w:val="28"/>
          <w:lang w:eastAsia="ar-SA"/>
        </w:rPr>
        <w:t>П</w:t>
      </w:r>
      <w:proofErr w:type="gramEnd"/>
      <w:r w:rsidR="008E4BA9">
        <w:rPr>
          <w:rFonts w:eastAsia="Times New Roman" w:cs="Times New Roman"/>
          <w:kern w:val="1"/>
          <w:szCs w:val="28"/>
          <w:lang w:eastAsia="ar-SA"/>
        </w:rPr>
        <w:t xml:space="preserve">отраченное время-время которое уже </w:t>
      </w:r>
      <w:r w:rsidR="008E4BA9">
        <w:rPr>
          <w:rFonts w:eastAsia="Times New Roman" w:cs="Times New Roman"/>
          <w:kern w:val="1"/>
          <w:szCs w:val="28"/>
          <w:lang w:eastAsia="ar-SA"/>
        </w:rPr>
        <w:lastRenderedPageBreak/>
        <w:t>потрачено на задачу,</w:t>
      </w:r>
      <w:r w:rsidR="009403EE">
        <w:rPr>
          <w:rFonts w:eastAsia="Times New Roman" w:cs="Times New Roman"/>
          <w:kern w:val="1"/>
          <w:szCs w:val="28"/>
          <w:lang w:eastAsia="ar-SA"/>
        </w:rPr>
        <w:t xml:space="preserve"> </w:t>
      </w:r>
      <w:r w:rsidR="008E4BA9">
        <w:rPr>
          <w:rFonts w:eastAsia="Times New Roman" w:cs="Times New Roman"/>
          <w:kern w:val="1"/>
          <w:szCs w:val="28"/>
          <w:lang w:eastAsia="ar-SA"/>
        </w:rPr>
        <w:t xml:space="preserve">добавляется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6</w:t>
      </w:r>
      <w:r w:rsidR="009F2F4F">
        <w:rPr>
          <w:rFonts w:eastAsia="Times New Roman" w:cs="Times New Roman"/>
          <w:kern w:val="1"/>
          <w:szCs w:val="28"/>
          <w:lang w:eastAsia="ar-SA"/>
        </w:rPr>
        <w:t>.</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2B344B"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               </w:t>
      </w:r>
      <w:r w:rsidR="00001255">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7</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Пункт меню </w:t>
      </w:r>
      <w:r w:rsidR="00001255" w:rsidRPr="00001255">
        <w:rPr>
          <w:rFonts w:eastAsia="Times New Roman" w:cs="Times New Roman"/>
          <w:kern w:val="1"/>
          <w:szCs w:val="28"/>
          <w:lang w:eastAsia="ar-SA"/>
        </w:rPr>
        <w:t>“</w:t>
      </w:r>
      <w:r w:rsidR="00001255">
        <w:rPr>
          <w:rFonts w:eastAsia="Times New Roman" w:cs="Times New Roman"/>
          <w:kern w:val="1"/>
          <w:szCs w:val="28"/>
          <w:lang w:eastAsia="ar-SA"/>
        </w:rPr>
        <w:t>мои задачи</w:t>
      </w:r>
      <w:r w:rsidR="00001255"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B5592D">
        <w:rPr>
          <w:rFonts w:eastAsia="Times New Roman" w:cs="Times New Roman"/>
          <w:kern w:val="1"/>
          <w:szCs w:val="28"/>
          <w:lang w:eastAsia="ar-SA"/>
        </w:rPr>
        <w:t>.</w:t>
      </w:r>
      <w:r w:rsidR="00A6370D">
        <w:rPr>
          <w:rFonts w:eastAsia="Times New Roman" w:cs="Times New Roman"/>
          <w:kern w:val="1"/>
          <w:szCs w:val="28"/>
          <w:lang w:eastAsia="ar-SA"/>
        </w:rPr>
        <w:t>8</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31739A59" wp14:editId="3AF523BF">
            <wp:extent cx="3840480" cy="3378585"/>
            <wp:effectExtent l="0" t="0" r="762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935"/>
                    <a:stretch/>
                  </pic:blipFill>
                  <pic:spPr bwMode="auto">
                    <a:xfrm>
                      <a:off x="0" y="0"/>
                      <a:ext cx="3848140" cy="3385324"/>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E7262" w:rsidP="002E7262">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 xml:space="preserve">                     </w:t>
      </w:r>
      <w:r w:rsidR="002F139D">
        <w:rPr>
          <w:rFonts w:eastAsia="Times New Roman" w:cs="Times New Roman"/>
          <w:kern w:val="1"/>
          <w:szCs w:val="28"/>
          <w:lang w:eastAsia="ar-SA"/>
        </w:rPr>
        <w:t>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9</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lastRenderedPageBreak/>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r>
      <w:r w:rsidR="002E7262">
        <w:rPr>
          <w:rFonts w:eastAsia="Times New Roman" w:cs="Times New Roman"/>
          <w:kern w:val="1"/>
          <w:szCs w:val="28"/>
          <w:lang w:eastAsia="ar-SA"/>
        </w:rPr>
        <w:t xml:space="preserve">        </w:t>
      </w:r>
      <w:r>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10</w:t>
      </w:r>
      <w:r w:rsidR="009F2F4F">
        <w:rPr>
          <w:rFonts w:eastAsia="Times New Roman" w:cs="Times New Roman"/>
          <w:kern w:val="1"/>
          <w:szCs w:val="28"/>
          <w:lang w:eastAsia="ar-SA"/>
        </w:rPr>
        <w:t>.</w:t>
      </w:r>
      <w:r>
        <w:rPr>
          <w:rFonts w:eastAsia="Times New Roman" w:cs="Times New Roman"/>
          <w:kern w:val="1"/>
          <w:szCs w:val="28"/>
          <w:lang w:eastAsia="ar-SA"/>
        </w:rPr>
        <w:t xml:space="preserve">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w:t>
      </w:r>
      <w:r w:rsidR="009F2F4F">
        <w:rPr>
          <w:rFonts w:eastAsia="Times New Roman" w:cs="Times New Roman"/>
          <w:kern w:val="1"/>
          <w:szCs w:val="28"/>
          <w:lang w:eastAsia="ar-SA"/>
        </w:rPr>
        <w:t xml:space="preserve">см. </w:t>
      </w:r>
      <w:r w:rsidR="00E30C31">
        <w:rPr>
          <w:rFonts w:eastAsia="Times New Roman" w:cs="Times New Roman"/>
          <w:kern w:val="1"/>
          <w:szCs w:val="28"/>
          <w:lang w:eastAsia="ar-SA"/>
        </w:rPr>
        <w:t>рис</w:t>
      </w:r>
      <w:r w:rsidR="009F2F4F">
        <w:rPr>
          <w:rFonts w:eastAsia="Times New Roman" w:cs="Times New Roman"/>
          <w:kern w:val="1"/>
          <w:szCs w:val="28"/>
          <w:lang w:eastAsia="ar-SA"/>
        </w:rPr>
        <w:t>.</w:t>
      </w:r>
      <w:r w:rsidR="00E30C31">
        <w:rPr>
          <w:rFonts w:eastAsia="Times New Roman" w:cs="Times New Roman"/>
          <w:kern w:val="1"/>
          <w:szCs w:val="28"/>
          <w:lang w:eastAsia="ar-SA"/>
        </w:rPr>
        <w:t xml:space="preserve"> </w:t>
      </w:r>
      <w:r w:rsidR="006A0A70">
        <w:rPr>
          <w:rFonts w:eastAsia="Times New Roman" w:cs="Times New Roman"/>
          <w:kern w:val="1"/>
          <w:szCs w:val="28"/>
          <w:lang w:eastAsia="ar-SA"/>
        </w:rPr>
        <w:t>5</w:t>
      </w:r>
      <w:r w:rsidR="00E30C31">
        <w:rPr>
          <w:rFonts w:eastAsia="Times New Roman" w:cs="Times New Roman"/>
          <w:kern w:val="1"/>
          <w:szCs w:val="28"/>
          <w:lang w:eastAsia="ar-SA"/>
        </w:rPr>
        <w:t>.1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1</w:t>
      </w:r>
      <w:r w:rsidR="009F2F4F">
        <w:rPr>
          <w:rFonts w:eastAsia="Times New Roman" w:cs="Times New Roman"/>
          <w:kern w:val="1"/>
          <w:szCs w:val="28"/>
          <w:lang w:eastAsia="ar-SA"/>
        </w:rPr>
        <w:t>.</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w:t>
      </w:r>
      <w:r w:rsidR="009F2F4F">
        <w:rPr>
          <w:rFonts w:eastAsia="Times New Roman" w:cs="Times New Roman"/>
          <w:kern w:val="1"/>
          <w:szCs w:val="28"/>
          <w:lang w:eastAsia="ar-SA"/>
        </w:rPr>
        <w:t>см. рис.</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2</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89" w:name="_Toc72780207"/>
      <w:bookmarkStart w:id="90" w:name="_Toc199773904"/>
      <w:bookmarkStart w:id="91"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92" w:name="_Toc9325903"/>
      <w:bookmarkStart w:id="93" w:name="_Toc72780209"/>
      <w:bookmarkEnd w:id="89"/>
      <w:bookmarkEnd w:id="90"/>
      <w:bookmarkEnd w:id="91"/>
    </w:p>
    <w:p w:rsidR="004E4BE8" w:rsidRDefault="004E4BE8"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8608E4" w:rsidRDefault="006A0A70" w:rsidP="002E7262">
      <w:pPr>
        <w:widowControl w:val="0"/>
        <w:suppressAutoHyphens/>
        <w:spacing w:after="0"/>
        <w:contextualSpacing w:val="0"/>
        <w:jc w:val="center"/>
        <w:rPr>
          <w:rFonts w:eastAsia="Lucida Sans Unicode" w:cs="Times New Roman"/>
          <w:b/>
          <w:szCs w:val="24"/>
        </w:rPr>
      </w:pPr>
      <w:r>
        <w:rPr>
          <w:rFonts w:eastAsia="Lucida Sans Unicode" w:cs="Times New Roman"/>
          <w:b/>
          <w:szCs w:val="24"/>
        </w:rPr>
        <w:lastRenderedPageBreak/>
        <w:t>6</w:t>
      </w:r>
      <w:r w:rsidR="00B81C89">
        <w:rPr>
          <w:rFonts w:eastAsia="Lucida Sans Unicode" w:cs="Times New Roman"/>
          <w:b/>
          <w:szCs w:val="24"/>
        </w:rPr>
        <w:t>.</w:t>
      </w:r>
      <w:r w:rsidR="004E4BE8" w:rsidRPr="004E4BE8">
        <w:rPr>
          <w:rFonts w:eastAsia="Lucida Sans Unicode" w:cs="Times New Roman"/>
          <w:b/>
          <w:szCs w:val="24"/>
        </w:rPr>
        <w:t xml:space="preserve"> ТЕСТИРОВАНИЕ СИСТЕМЫ</w:t>
      </w:r>
    </w:p>
    <w:p w:rsidR="002E7262" w:rsidRPr="004E4BE8" w:rsidRDefault="002E7262" w:rsidP="002E7262">
      <w:pPr>
        <w:widowControl w:val="0"/>
        <w:suppressAutoHyphens/>
        <w:spacing w:after="0"/>
        <w:contextualSpacing w:val="0"/>
        <w:jc w:val="center"/>
        <w:rPr>
          <w:rFonts w:eastAsia="Lucida Sans Unicode" w:cs="Times New Roman"/>
          <w:b/>
          <w:szCs w:val="24"/>
        </w:rPr>
      </w:pPr>
    </w:p>
    <w:p w:rsidR="00710326" w:rsidRPr="00710326" w:rsidRDefault="00710326" w:rsidP="004E4BE8">
      <w:pPr>
        <w:widowControl w:val="0"/>
        <w:suppressAutoHyphens/>
        <w:spacing w:after="0"/>
        <w:ind w:firstLine="720"/>
        <w:contextualSpacing w:val="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4" w:name="_Toc199773905"/>
      <w:bookmarkStart w:id="95" w:name="_Toc389427441"/>
      <w:r>
        <w:rPr>
          <w:rFonts w:eastAsia="Times New Roman" w:cs="Times New Roman"/>
          <w:b/>
          <w:szCs w:val="20"/>
          <w:lang w:eastAsia="ru-RU"/>
        </w:rPr>
        <w:t>6</w:t>
      </w:r>
      <w:r w:rsidR="00710326" w:rsidRPr="00710326">
        <w:rPr>
          <w:rFonts w:eastAsia="Times New Roman" w:cs="Times New Roman"/>
          <w:b/>
          <w:szCs w:val="20"/>
          <w:lang w:eastAsia="ru-RU"/>
        </w:rPr>
        <w:t>.1</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Общие положения</w:t>
      </w:r>
      <w:bookmarkEnd w:id="94"/>
      <w:bookmarkEnd w:id="95"/>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6" w:name="_Toc389427442"/>
      <w:r>
        <w:rPr>
          <w:rFonts w:eastAsia="Times New Roman" w:cs="Times New Roman"/>
          <w:b/>
          <w:szCs w:val="20"/>
          <w:lang w:eastAsia="ru-RU"/>
        </w:rPr>
        <w:t>6</w:t>
      </w:r>
      <w:r w:rsidR="00710326" w:rsidRPr="00710326">
        <w:rPr>
          <w:rFonts w:eastAsia="Times New Roman" w:cs="Times New Roman"/>
          <w:b/>
          <w:szCs w:val="20"/>
          <w:lang w:eastAsia="ru-RU"/>
        </w:rPr>
        <w:t>.2</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Разработка методики проведения испытаний</w:t>
      </w:r>
      <w:bookmarkEnd w:id="96"/>
      <w:r w:rsidR="00710326"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w:t>
      </w:r>
      <w:r w:rsidR="00593302">
        <w:rPr>
          <w:rFonts w:eastAsia="Lucida Sans Unicode" w:cs="Times New Roman"/>
          <w:szCs w:val="28"/>
        </w:rPr>
        <w:t>полнения реализованных методов.</w:t>
      </w:r>
      <w:r w:rsidRPr="00710326">
        <w:rPr>
          <w:rFonts w:eastAsia="Lucida Sans Unicode" w:cs="Times New Roman"/>
          <w:szCs w:val="28"/>
        </w:rPr>
        <w:t xml:space="preserve">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w:t>
      </w:r>
      <w:r w:rsidR="00593302">
        <w:rPr>
          <w:rFonts w:eastAsia="Lucida Sans Unicode" w:cs="Times New Roman"/>
          <w:szCs w:val="28"/>
        </w:rPr>
        <w:t>емы фильтрации хранимых данных.</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7" w:name="_Toc199773906"/>
      <w:bookmarkStart w:id="98" w:name="_Toc389427443"/>
      <w:r>
        <w:rPr>
          <w:rFonts w:eastAsia="Times New Roman" w:cs="Times New Roman"/>
          <w:b/>
          <w:szCs w:val="20"/>
          <w:lang w:eastAsia="ru-RU"/>
        </w:rPr>
        <w:t>6</w:t>
      </w:r>
      <w:r w:rsidR="003B5BDF">
        <w:rPr>
          <w:rFonts w:eastAsia="Times New Roman" w:cs="Times New Roman"/>
          <w:b/>
          <w:szCs w:val="20"/>
          <w:lang w:eastAsia="ru-RU"/>
        </w:rPr>
        <w:t>.3</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Результаты проведения испытаний</w:t>
      </w:r>
      <w:bookmarkEnd w:id="97"/>
      <w:bookmarkEnd w:id="98"/>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lastRenderedPageBreak/>
        <w:t xml:space="preserve">Рассмотрим примеры результатов проведения испытания для каждого из тестов второй группы. </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99" w:name="_Toc199773907"/>
      <w:bookmarkStart w:id="100" w:name="_Toc389427444"/>
      <w:r>
        <w:rPr>
          <w:rFonts w:eastAsia="Times New Roman" w:cs="Arial"/>
          <w:b/>
          <w:bCs/>
          <w:szCs w:val="26"/>
          <w:lang w:eastAsia="ru-RU"/>
        </w:rPr>
        <w:t>6</w:t>
      </w:r>
      <w:r w:rsidR="00710326" w:rsidRPr="00710326">
        <w:rPr>
          <w:rFonts w:eastAsia="Times New Roman" w:cs="Arial"/>
          <w:b/>
          <w:bCs/>
          <w:szCs w:val="26"/>
          <w:lang w:eastAsia="ru-RU"/>
        </w:rPr>
        <w:t>.3.1</w:t>
      </w:r>
      <w:r w:rsidR="00B81C89">
        <w:rPr>
          <w:rFonts w:eastAsia="Times New Roman" w:cs="Arial"/>
          <w:b/>
          <w:bCs/>
          <w:szCs w:val="26"/>
          <w:lang w:eastAsia="ru-RU"/>
        </w:rPr>
        <w:t>.</w:t>
      </w:r>
      <w:r w:rsidR="00710326" w:rsidRPr="00710326">
        <w:rPr>
          <w:rFonts w:eastAsia="Times New Roman" w:cs="Arial"/>
          <w:b/>
          <w:bCs/>
          <w:szCs w:val="26"/>
          <w:lang w:eastAsia="ru-RU"/>
        </w:rPr>
        <w:t xml:space="preserve"> Условия тестирования</w:t>
      </w:r>
      <w:bookmarkEnd w:id="92"/>
      <w:bookmarkEnd w:id="93"/>
      <w:bookmarkEnd w:id="99"/>
      <w:bookmarkEnd w:id="100"/>
    </w:p>
    <w:p w:rsidR="00710326" w:rsidRPr="00710326" w:rsidRDefault="00710326" w:rsidP="00943F34">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Тестирование проводилось  под управлением операционной системы Windows 7 (Service pack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contextualSpacing w:val="0"/>
        <w:jc w:val="both"/>
        <w:rPr>
          <w:rFonts w:eastAsia="Lucida Sans Unicode" w:cs="Times New Roman"/>
          <w:szCs w:val="28"/>
        </w:rPr>
      </w:pPr>
      <w:r w:rsidRPr="00710326">
        <w:rPr>
          <w:rFonts w:eastAsia="Lucida Sans Unicode" w:cs="Times New Roman"/>
          <w:szCs w:val="28"/>
        </w:rPr>
        <w:t>Мышь с программным обеспечением под Windows.</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1" w:name="_Toc9325904"/>
      <w:bookmarkStart w:id="102" w:name="_Toc72780210"/>
      <w:bookmarkStart w:id="103" w:name="_Toc199773909"/>
      <w:bookmarkStart w:id="104" w:name="_Toc389427445"/>
      <w:r>
        <w:rPr>
          <w:rFonts w:eastAsia="Times New Roman" w:cs="Arial"/>
          <w:b/>
          <w:bCs/>
          <w:szCs w:val="26"/>
          <w:lang w:eastAsia="ru-RU"/>
        </w:rPr>
        <w:t>6</w:t>
      </w:r>
      <w:r w:rsidR="00710326" w:rsidRPr="00710326">
        <w:rPr>
          <w:rFonts w:eastAsia="Times New Roman" w:cs="Arial"/>
          <w:b/>
          <w:bCs/>
          <w:szCs w:val="26"/>
          <w:lang w:eastAsia="ru-RU"/>
        </w:rPr>
        <w:t>.3.2</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входных данных</w:t>
      </w:r>
      <w:bookmarkEnd w:id="101"/>
      <w:bookmarkEnd w:id="102"/>
      <w:bookmarkEnd w:id="103"/>
      <w:bookmarkEnd w:id="104"/>
    </w:p>
    <w:p w:rsidR="00710326" w:rsidRPr="00710326" w:rsidRDefault="00710326" w:rsidP="0072338D">
      <w:pPr>
        <w:widowControl w:val="0"/>
        <w:suppressAutoHyphens/>
        <w:spacing w:after="0"/>
        <w:ind w:firstLine="540"/>
        <w:contextualSpacing w:val="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contextualSpacing w:val="0"/>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8608E4" w:rsidRPr="00710326" w:rsidRDefault="006A0A70" w:rsidP="00291762">
      <w:pPr>
        <w:keepNext/>
        <w:spacing w:before="120" w:after="120"/>
        <w:ind w:firstLine="709"/>
        <w:contextualSpacing w:val="0"/>
        <w:outlineLvl w:val="2"/>
        <w:rPr>
          <w:rFonts w:eastAsia="Times New Roman" w:cs="Arial"/>
          <w:b/>
          <w:bCs/>
          <w:szCs w:val="26"/>
          <w:lang w:eastAsia="ru-RU"/>
        </w:rPr>
      </w:pPr>
      <w:bookmarkStart w:id="105" w:name="_Toc9325905"/>
      <w:bookmarkStart w:id="106" w:name="_Toc72780211"/>
      <w:bookmarkStart w:id="107" w:name="_Toc199773910"/>
      <w:bookmarkStart w:id="108" w:name="_Toc389427446"/>
      <w:r>
        <w:rPr>
          <w:rFonts w:eastAsia="Times New Roman" w:cs="Arial"/>
          <w:b/>
          <w:bCs/>
          <w:szCs w:val="26"/>
          <w:lang w:eastAsia="ru-RU"/>
        </w:rPr>
        <w:t>6</w:t>
      </w:r>
      <w:r w:rsidR="00710326" w:rsidRPr="00710326">
        <w:rPr>
          <w:rFonts w:eastAsia="Times New Roman" w:cs="Arial"/>
          <w:b/>
          <w:bCs/>
          <w:szCs w:val="26"/>
          <w:lang w:eastAsia="ru-RU"/>
        </w:rPr>
        <w:t>.3.3</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выходных данных</w:t>
      </w:r>
      <w:bookmarkEnd w:id="105"/>
      <w:bookmarkEnd w:id="106"/>
      <w:bookmarkEnd w:id="107"/>
      <w:bookmarkEnd w:id="108"/>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r w:rsidR="00E30C31">
        <w:rPr>
          <w:rFonts w:eastAsia="Lucida Sans Unicode" w:cs="Times New Roman"/>
          <w:szCs w:val="28"/>
        </w:rPr>
        <w:lastRenderedPageBreak/>
        <w:t>неккоректных данных.</w:t>
      </w:r>
      <w:r w:rsidR="00E30C31">
        <w:rPr>
          <w:rFonts w:eastAsia="Times New Roman" w:cs="Times New Roman"/>
          <w:szCs w:val="20"/>
          <w:lang w:eastAsia="ru-RU"/>
        </w:rPr>
        <w:t xml:space="preserve"> </w:t>
      </w:r>
      <w:proofErr w:type="gramStart"/>
      <w:r w:rsidR="00E30C31">
        <w:rPr>
          <w:rFonts w:eastAsia="Times New Roman" w:cs="Times New Roman"/>
          <w:szCs w:val="20"/>
          <w:lang w:eastAsia="ru-RU"/>
        </w:rPr>
        <w:t xml:space="preserve">Допустим в </w:t>
      </w:r>
      <w:r w:rsidR="004A5E5F">
        <w:rPr>
          <w:rFonts w:eastAsia="Times New Roman" w:cs="Times New Roman"/>
          <w:szCs w:val="20"/>
          <w:lang w:eastAsia="ru-RU"/>
        </w:rPr>
        <w:t>случае если почта уже зарегистрирована в системе будет</w:t>
      </w:r>
      <w:proofErr w:type="gramEnd"/>
      <w:r w:rsidR="004A5E5F">
        <w:rPr>
          <w:rFonts w:eastAsia="Times New Roman" w:cs="Times New Roman"/>
          <w:szCs w:val="20"/>
          <w:lang w:eastAsia="ru-RU"/>
        </w:rPr>
        <w:t xml:space="preserve"> выведено сообщение об ошибке (</w:t>
      </w:r>
      <w:r w:rsidR="009F2F4F">
        <w:rPr>
          <w:rFonts w:eastAsia="Times New Roman" w:cs="Times New Roman"/>
          <w:szCs w:val="20"/>
          <w:lang w:eastAsia="ru-RU"/>
        </w:rPr>
        <w:t>см. рис.</w:t>
      </w:r>
      <w:r w:rsidR="004A5E5F">
        <w:rPr>
          <w:rFonts w:eastAsia="Times New Roman" w:cs="Times New Roman"/>
          <w:szCs w:val="20"/>
          <w:lang w:eastAsia="ru-RU"/>
        </w:rPr>
        <w:t xml:space="preserve"> </w:t>
      </w:r>
      <w:r w:rsidR="006A0A70">
        <w:rPr>
          <w:rFonts w:eastAsia="Times New Roman" w:cs="Times New Roman"/>
          <w:szCs w:val="20"/>
          <w:lang w:eastAsia="ru-RU"/>
        </w:rPr>
        <w:t>6</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9F2F4F">
      <w:pPr>
        <w:spacing w:after="0"/>
        <w:ind w:left="708" w:firstLine="708"/>
        <w:rPr>
          <w:rFonts w:eastAsia="Times New Roman" w:cs="Times New Roman"/>
          <w:szCs w:val="20"/>
          <w:lang w:eastAsia="ru-RU"/>
        </w:rPr>
      </w:pP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6</w:t>
      </w:r>
      <w:r>
        <w:rPr>
          <w:rFonts w:eastAsia="Times New Roman" w:cs="Times New Roman"/>
          <w:szCs w:val="20"/>
          <w:lang w:eastAsia="ru-RU"/>
        </w:rPr>
        <w:t>.1</w:t>
      </w:r>
      <w:r w:rsidR="009F2F4F">
        <w:rPr>
          <w:rFonts w:eastAsia="Times New Roman" w:cs="Times New Roman"/>
          <w:szCs w:val="20"/>
          <w:lang w:eastAsia="ru-RU"/>
        </w:rPr>
        <w:t>.</w:t>
      </w:r>
      <w:r>
        <w:rPr>
          <w:rFonts w:eastAsia="Times New Roman" w:cs="Times New Roman"/>
          <w:szCs w:val="20"/>
          <w:lang w:eastAsia="ru-RU"/>
        </w:rPr>
        <w:t xml:space="preserve">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w:t>
      </w:r>
      <w:r w:rsidR="009F2F4F">
        <w:rPr>
          <w:rFonts w:eastAsia="Lucida Sans Unicode" w:cs="Times New Roman"/>
          <w:szCs w:val="28"/>
        </w:rPr>
        <w:t xml:space="preserve">см. </w:t>
      </w:r>
      <w:r>
        <w:rPr>
          <w:rFonts w:eastAsia="Lucida Sans Unicode" w:cs="Times New Roman"/>
          <w:szCs w:val="28"/>
        </w:rPr>
        <w:t>рис</w:t>
      </w:r>
      <w:r w:rsidR="009F2F4F">
        <w:rPr>
          <w:rFonts w:eastAsia="Lucida Sans Unicode" w:cs="Times New Roman"/>
          <w:szCs w:val="28"/>
        </w:rPr>
        <w:t>.</w:t>
      </w:r>
      <w:r>
        <w:rPr>
          <w:rFonts w:eastAsia="Lucida Sans Unicode" w:cs="Times New Roman"/>
          <w:szCs w:val="28"/>
        </w:rPr>
        <w:t xml:space="preserve"> </w:t>
      </w:r>
      <w:r w:rsidR="006A0A70">
        <w:rPr>
          <w:rFonts w:eastAsia="Lucida Sans Unicode" w:cs="Times New Roman"/>
          <w:szCs w:val="28"/>
        </w:rPr>
        <w:t>6</w:t>
      </w:r>
      <w:r>
        <w:rPr>
          <w:rFonts w:eastAsia="Lucida Sans Unicode" w:cs="Times New Roman"/>
          <w:szCs w:val="28"/>
        </w:rPr>
        <w:t>.2)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291762"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 xml:space="preserve">   </w:t>
      </w:r>
      <w:r w:rsidR="005B1BF6">
        <w:rPr>
          <w:rFonts w:eastAsia="Lucida Sans Unicode" w:cs="Times New Roman"/>
          <w:szCs w:val="28"/>
        </w:rPr>
        <w:t>Рис</w:t>
      </w:r>
      <w:r w:rsidR="009F2F4F">
        <w:rPr>
          <w:rFonts w:eastAsia="Lucida Sans Unicode" w:cs="Times New Roman"/>
          <w:szCs w:val="28"/>
        </w:rPr>
        <w:t xml:space="preserve">. </w:t>
      </w:r>
      <w:r w:rsidR="006A0A70">
        <w:rPr>
          <w:rFonts w:eastAsia="Lucida Sans Unicode" w:cs="Times New Roman"/>
          <w:szCs w:val="28"/>
        </w:rPr>
        <w:t>6</w:t>
      </w:r>
      <w:r w:rsidR="009F2F4F">
        <w:rPr>
          <w:rFonts w:eastAsia="Lucida Sans Unicode" w:cs="Times New Roman"/>
          <w:szCs w:val="28"/>
        </w:rPr>
        <w:t>.2.</w:t>
      </w:r>
      <w:r w:rsidR="005B1BF6">
        <w:rPr>
          <w:rFonts w:eastAsia="Lucida Sans Unicode" w:cs="Times New Roman"/>
          <w:szCs w:val="28"/>
        </w:rPr>
        <w:t xml:space="preserve">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8608E4" w:rsidRPr="00593302" w:rsidRDefault="00710326" w:rsidP="0029176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593302">
        <w:rPr>
          <w:rFonts w:eastAsia="Lucida Sans Unicode" w:cs="Times New Roman"/>
          <w:sz w:val="24"/>
          <w:szCs w:val="24"/>
        </w:rPr>
        <w:t>.</w:t>
      </w:r>
    </w:p>
    <w:p w:rsidR="008608E4" w:rsidRDefault="006A0A70" w:rsidP="00291762">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7</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291762" w:rsidRPr="00291762" w:rsidRDefault="00291762" w:rsidP="00291762">
      <w:pPr>
        <w:suppressAutoHyphens/>
        <w:spacing w:before="28" w:after="0"/>
        <w:ind w:firstLine="709"/>
        <w:jc w:val="both"/>
        <w:rPr>
          <w:rFonts w:eastAsia="Times New Roman" w:cs="Times New Roman"/>
          <w:b/>
          <w:kern w:val="1"/>
          <w:szCs w:val="28"/>
          <w:lang w:eastAsia="ar-SA"/>
        </w:rPr>
      </w:pP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contextualSpacing w:val="0"/>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608E4" w:rsidRPr="00291762" w:rsidRDefault="006A0A70" w:rsidP="00291762">
      <w:pPr>
        <w:keepNext/>
        <w:suppressAutoHyphens/>
        <w:spacing w:after="0"/>
        <w:ind w:firstLine="709"/>
        <w:contextualSpacing w:val="0"/>
        <w:jc w:val="both"/>
        <w:rPr>
          <w:rFonts w:eastAsia="Times New Roman" w:cs="Times New Roman"/>
          <w:b/>
          <w:bCs/>
          <w:iCs/>
          <w:kern w:val="1"/>
          <w:szCs w:val="28"/>
          <w:lang w:eastAsia="ar-SA"/>
        </w:rPr>
      </w:pPr>
      <w:bookmarkStart w:id="109" w:name="_Toc283701421"/>
      <w:bookmarkStart w:id="110" w:name="_Toc251257640"/>
      <w:bookmarkStart w:id="111" w:name="_Toc356245716"/>
      <w:bookmarkStart w:id="112" w:name="_Toc389215479"/>
      <w:bookmarkEnd w:id="109"/>
      <w:bookmarkEnd w:id="110"/>
      <w:bookmarkEnd w:id="111"/>
      <w:bookmarkEnd w:id="112"/>
      <w:r>
        <w:rPr>
          <w:rFonts w:eastAsia="Times New Roman" w:cs="Times New Roman"/>
          <w:b/>
          <w:bCs/>
          <w:kern w:val="1"/>
          <w:szCs w:val="28"/>
          <w:lang w:eastAsia="ar-SA"/>
        </w:rPr>
        <w:t>7</w:t>
      </w:r>
      <w:r w:rsidR="00AD555D" w:rsidRPr="00AD555D">
        <w:rPr>
          <w:rFonts w:eastAsia="Times New Roman" w:cs="Times New Roman"/>
          <w:b/>
          <w:bCs/>
          <w:kern w:val="1"/>
          <w:szCs w:val="28"/>
          <w:lang w:eastAsia="ar-SA"/>
        </w:rPr>
        <w:t>.1</w:t>
      </w:r>
      <w:r w:rsidR="00B81C89">
        <w:rPr>
          <w:rFonts w:eastAsia="Times New Roman" w:cs="Times New Roman"/>
          <w:b/>
          <w:bCs/>
          <w:kern w:val="1"/>
          <w:szCs w:val="28"/>
          <w:lang w:eastAsia="ar-SA"/>
        </w:rPr>
        <w:t>.</w:t>
      </w:r>
      <w:r w:rsidR="00AD555D" w:rsidRPr="00AD555D">
        <w:rPr>
          <w:rFonts w:eastAsia="Times New Roman" w:cs="Times New Roman"/>
          <w:b/>
          <w:bCs/>
          <w:kern w:val="1"/>
          <w:szCs w:val="28"/>
          <w:lang w:eastAsia="ar-SA"/>
        </w:rPr>
        <w:t xml:space="preserve">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w:t>
      </w:r>
      <w:r w:rsidRPr="00AD555D">
        <w:rPr>
          <w:rFonts w:eastAsia="Times New Roman" w:cs="Times New Roman"/>
          <w:color w:val="000000"/>
          <w:kern w:val="1"/>
          <w:szCs w:val="28"/>
          <w:lang w:eastAsia="ar-SA"/>
        </w:rPr>
        <w:lastRenderedPageBreak/>
        <w:t xml:space="preserve">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Fx</w:t>
      </w:r>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r w:rsidRPr="00AD555D">
        <w:rPr>
          <w:rFonts w:eastAsia="Times New Roman" w:cs="Times New Roman"/>
          <w:color w:val="000000"/>
          <w:kern w:val="1"/>
          <w:szCs w:val="28"/>
          <w:lang w:val="en-US" w:eastAsia="ar-SA"/>
        </w:rPr>
        <w:t>WiFi</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r w:rsidRPr="00AD555D">
        <w:rPr>
          <w:rFonts w:eastAsia="Times New Roman" w:cs="Times New Roman"/>
          <w:kern w:val="1"/>
          <w:szCs w:val="28"/>
          <w:lang w:eastAsia="ar-SA"/>
        </w:rPr>
        <w:t>глухозаземленной нейтралью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contextualSpacing w:val="0"/>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3" w:name="_Toc389427458"/>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1</w:t>
      </w:r>
      <w:r w:rsidR="00B81C89">
        <w:rPr>
          <w:rFonts w:eastAsia="Times New Roman" w:cs="Arial"/>
          <w:b/>
          <w:bCs/>
          <w:szCs w:val="26"/>
          <w:lang w:eastAsia="ru-RU"/>
        </w:rPr>
        <w:t>.</w:t>
      </w:r>
      <w:r w:rsidR="00CE48C5" w:rsidRPr="00CE48C5">
        <w:rPr>
          <w:rFonts w:eastAsia="Times New Roman" w:cs="Arial"/>
          <w:b/>
          <w:bCs/>
          <w:szCs w:val="26"/>
          <w:lang w:eastAsia="ru-RU"/>
        </w:rPr>
        <w:t xml:space="preserve"> Шум</w:t>
      </w:r>
      <w:bookmarkEnd w:id="113"/>
    </w:p>
    <w:p w:rsidR="00CE48C5" w:rsidRPr="00CE48C5" w:rsidRDefault="00CE48C5" w:rsidP="00CE48C5">
      <w:pPr>
        <w:tabs>
          <w:tab w:val="left" w:pos="6090"/>
        </w:tabs>
        <w:spacing w:after="0"/>
        <w:ind w:firstLine="720"/>
        <w:contextualSpacing w:val="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дБА,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w:t>
      </w:r>
      <w:r w:rsidRPr="00CE48C5">
        <w:rPr>
          <w:rFonts w:eastAsia="Lucida Sans Unicode" w:cs="Times New Roman"/>
          <w:color w:val="000000"/>
          <w:spacing w:val="12"/>
          <w:szCs w:val="28"/>
        </w:rPr>
        <w:lastRenderedPageBreak/>
        <w:t xml:space="preserve">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contextualSpacing w:val="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дБА,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4" w:name="_Toc389427459"/>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2</w:t>
      </w:r>
      <w:r w:rsidR="00B81C89">
        <w:rPr>
          <w:rFonts w:eastAsia="Times New Roman" w:cs="Arial"/>
          <w:b/>
          <w:bCs/>
          <w:szCs w:val="26"/>
          <w:lang w:eastAsia="ru-RU"/>
        </w:rPr>
        <w:t>.</w:t>
      </w:r>
      <w:r w:rsidR="00CE48C5" w:rsidRPr="00CE48C5">
        <w:rPr>
          <w:rFonts w:eastAsia="Times New Roman" w:cs="Arial"/>
          <w:b/>
          <w:bCs/>
          <w:szCs w:val="26"/>
          <w:lang w:eastAsia="ru-RU"/>
        </w:rPr>
        <w:t xml:space="preserve"> Микроклимат</w:t>
      </w:r>
      <w:bookmarkEnd w:id="114"/>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contextualSpacing w:val="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w:t>
      </w:r>
      <w:r w:rsidRPr="00CE48C5">
        <w:rPr>
          <w:rFonts w:eastAsia="Lucida Sans Unicode" w:cs="Times New Roman"/>
          <w:color w:val="000000"/>
          <w:spacing w:val="1"/>
          <w:szCs w:val="28"/>
        </w:rPr>
        <w:lastRenderedPageBreak/>
        <w:t xml:space="preserve">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sidR="006A0A70">
        <w:rPr>
          <w:rFonts w:eastAsia="Lucida Sans Unicode" w:cs="Times New Roman"/>
          <w:color w:val="000000"/>
          <w:szCs w:val="28"/>
        </w:rPr>
        <w:t>7</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9F2F4F"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291762">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6A0A70">
        <w:rPr>
          <w:rFonts w:eastAsia="Lucida Sans Unicode" w:cs="Times New Roman"/>
          <w:color w:val="000000"/>
          <w:spacing w:val="2"/>
          <w:szCs w:val="28"/>
        </w:rPr>
        <w:t>7</w:t>
      </w:r>
      <w:r w:rsidR="00CE48C5" w:rsidRPr="00CE48C5">
        <w:rPr>
          <w:rFonts w:eastAsia="Lucida Sans Unicode" w:cs="Times New Roman"/>
          <w:color w:val="000000"/>
          <w:spacing w:val="2"/>
          <w:szCs w:val="28"/>
        </w:rPr>
        <w:t>.</w:t>
      </w:r>
      <w:r w:rsidR="00244F28">
        <w:rPr>
          <w:rFonts w:eastAsia="Lucida Sans Unicode" w:cs="Times New Roman"/>
          <w:color w:val="000000"/>
          <w:spacing w:val="2"/>
          <w:szCs w:val="28"/>
        </w:rPr>
        <w:t>1</w:t>
      </w:r>
      <w:r>
        <w:rPr>
          <w:rFonts w:eastAsia="Lucida Sans Unicode" w:cs="Times New Roman"/>
          <w:color w:val="000000"/>
          <w:spacing w:val="2"/>
          <w:szCs w:val="28"/>
        </w:rPr>
        <w:t>.</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r w:rsidRPr="00CE48C5">
              <w:rPr>
                <w:rFonts w:eastAsia="Lucida Sans Unicode" w:cs="Times New Roman"/>
                <w:b/>
                <w:bCs/>
                <w:color w:val="000000"/>
                <w:spacing w:val="-1"/>
                <w:sz w:val="26"/>
                <w:szCs w:val="26"/>
              </w:rPr>
              <w:t xml:space="preserve">энергозатрат,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8608E4" w:rsidRPr="00291762" w:rsidRDefault="006A0A70" w:rsidP="00291762">
      <w:pPr>
        <w:keepNext/>
        <w:spacing w:before="120" w:after="120"/>
        <w:ind w:firstLine="709"/>
        <w:contextualSpacing w:val="0"/>
        <w:outlineLvl w:val="2"/>
        <w:rPr>
          <w:rFonts w:eastAsia="Times New Roman" w:cs="Arial"/>
          <w:b/>
          <w:bCs/>
          <w:szCs w:val="26"/>
          <w:lang w:eastAsia="ru-RU"/>
        </w:rPr>
      </w:pPr>
      <w:bookmarkStart w:id="115" w:name="_Toc389427460"/>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3</w:t>
      </w:r>
      <w:r w:rsidR="00B81C89">
        <w:rPr>
          <w:rFonts w:eastAsia="Times New Roman" w:cs="Arial"/>
          <w:b/>
          <w:bCs/>
          <w:szCs w:val="26"/>
          <w:lang w:eastAsia="ru-RU"/>
        </w:rPr>
        <w:t>.</w:t>
      </w:r>
      <w:r w:rsidR="00CE48C5" w:rsidRPr="00CE48C5">
        <w:rPr>
          <w:rFonts w:eastAsia="Times New Roman" w:cs="Arial"/>
          <w:b/>
          <w:bCs/>
          <w:szCs w:val="26"/>
          <w:lang w:eastAsia="ru-RU"/>
        </w:rPr>
        <w:t xml:space="preserve"> Воздействие электрического тока</w:t>
      </w:r>
      <w:bookmarkEnd w:id="115"/>
    </w:p>
    <w:p w:rsidR="00244F28" w:rsidRPr="00CE48C5" w:rsidRDefault="00CE48C5" w:rsidP="008608E4">
      <w:pPr>
        <w:widowControl w:val="0"/>
        <w:shd w:val="clear" w:color="auto" w:fill="FFFFFF"/>
        <w:suppressAutoHyphens/>
        <w:spacing w:after="0"/>
        <w:ind w:right="1" w:firstLine="720"/>
        <w:contextualSpacing w:val="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sidR="00404231">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2</w:t>
      </w:r>
      <w:r w:rsidR="008608E4">
        <w:rPr>
          <w:rFonts w:eastAsia="Lucida Sans Unicode" w:cs="Times New Roman"/>
          <w:color w:val="000000"/>
          <w:szCs w:val="28"/>
        </w:rPr>
        <w:t xml:space="preserve">. </w:t>
      </w: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6A0A70">
        <w:rPr>
          <w:rFonts w:eastAsia="Lucida Sans Unicode" w:cs="Times New Roman"/>
          <w:color w:val="000000"/>
          <w:szCs w:val="28"/>
        </w:rPr>
        <w:t>7</w:t>
      </w:r>
      <w:r w:rsidRPr="00CE48C5">
        <w:rPr>
          <w:rFonts w:eastAsia="Lucida Sans Unicode" w:cs="Times New Roman"/>
          <w:color w:val="000000"/>
          <w:szCs w:val="28"/>
        </w:rPr>
        <w:t>.</w:t>
      </w:r>
      <w:r w:rsidR="00244F28">
        <w:rPr>
          <w:rFonts w:eastAsia="Lucida Sans Unicode" w:cs="Times New Roman"/>
          <w:color w:val="000000"/>
          <w:szCs w:val="28"/>
        </w:rPr>
        <w:t>2</w:t>
      </w:r>
      <w:r w:rsidR="009F2F4F">
        <w:rPr>
          <w:rFonts w:eastAsia="Lucida Sans Unicode" w:cs="Times New Roman"/>
          <w:color w:val="000000"/>
          <w:szCs w:val="28"/>
        </w:rPr>
        <w:t>.</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w:t>
      </w:r>
      <w:r w:rsidR="008608E4">
        <w:rPr>
          <w:rFonts w:eastAsia="Lucida Sans Unicode" w:cs="Times New Roman"/>
          <w:color w:val="000000"/>
          <w:spacing w:val="1"/>
          <w:szCs w:val="28"/>
        </w:rPr>
        <w:t>безопасность. Общие требования»</w:t>
      </w:r>
      <w:r w:rsidRPr="00CE48C5">
        <w:rPr>
          <w:rFonts w:eastAsia="Lucida Sans Unicode" w:cs="Times New Roman"/>
          <w:color w:val="000000"/>
          <w:spacing w:val="1"/>
          <w:szCs w:val="28"/>
        </w:rPr>
        <w:t xml:space="preserve">. </w:t>
      </w:r>
    </w:p>
    <w:p w:rsidR="00AD555D" w:rsidRDefault="006A0A70" w:rsidP="00291762">
      <w:pPr>
        <w:suppressAutoHyphens/>
        <w:spacing w:before="75" w:after="75" w:line="240" w:lineRule="auto"/>
        <w:ind w:left="709" w:right="74"/>
        <w:contextualSpacing w:val="0"/>
        <w:jc w:val="both"/>
        <w:rPr>
          <w:rFonts w:eastAsia="SimSun" w:cs="Times New Roman"/>
          <w:b/>
          <w:bCs/>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291762" w:rsidRPr="00AD555D" w:rsidRDefault="00291762" w:rsidP="00291762">
      <w:pPr>
        <w:suppressAutoHyphens/>
        <w:spacing w:before="75" w:after="75" w:line="240" w:lineRule="auto"/>
        <w:ind w:left="709" w:right="74"/>
        <w:contextualSpacing w:val="0"/>
        <w:jc w:val="both"/>
        <w:rPr>
          <w:rFonts w:eastAsia="Times New Roman" w:cs="Times New Roman"/>
          <w:b/>
          <w:bCs/>
          <w:color w:val="000000"/>
          <w:kern w:val="1"/>
          <w:szCs w:val="28"/>
          <w:lang w:eastAsia="ar-SA"/>
        </w:rPr>
      </w:pPr>
    </w:p>
    <w:p w:rsidR="008608E4" w:rsidRPr="00291762" w:rsidRDefault="006A0A70" w:rsidP="00291762">
      <w:pPr>
        <w:suppressAutoHyphens/>
        <w:spacing w:before="75" w:after="75"/>
        <w:ind w:left="708" w:right="75"/>
        <w:contextualSpacing w:val="0"/>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Основные требования к освещению с учётом труда</w:t>
      </w:r>
    </w:p>
    <w:p w:rsidR="00AD555D" w:rsidRPr="00AD555D" w:rsidRDefault="00AD555D" w:rsidP="00AD555D">
      <w:pPr>
        <w:suppressAutoHyphens/>
        <w:spacing w:after="0"/>
        <w:ind w:firstLine="708"/>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К=(Во-Вф)/Вф,</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о и Вф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лк на 72% от исходной величины, при освещённости 75 лк – на 55%, при 100 лк – на 26%, при 200 лк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Снижение видимости при появлении в поле зрения блеских источников света называется ослеплённостью.</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291762">
      <w:pPr>
        <w:suppressAutoHyphens/>
        <w:spacing w:after="0"/>
        <w:ind w:firstLine="709"/>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291762" w:rsidRDefault="006A0A70" w:rsidP="00291762">
      <w:pPr>
        <w:suppressAutoHyphens/>
        <w:spacing w:after="0"/>
        <w:ind w:firstLine="709"/>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Обоснование организации освещения и нормативного уровня освещённости рабочего места</w:t>
      </w:r>
    </w:p>
    <w:p w:rsidR="00291762" w:rsidRPr="00291762" w:rsidRDefault="00291762" w:rsidP="00291762">
      <w:pPr>
        <w:suppressAutoHyphens/>
        <w:spacing w:after="0"/>
        <w:ind w:firstLine="709"/>
        <w:jc w:val="both"/>
        <w:rPr>
          <w:rFonts w:eastAsia="Times New Roman" w:cs="Times New Roman"/>
          <w:b/>
          <w:bCs/>
          <w:color w:val="000000"/>
          <w:kern w:val="1"/>
          <w:szCs w:val="28"/>
          <w:lang w:eastAsia="ar-SA"/>
        </w:rPr>
      </w:pPr>
    </w:p>
    <w:p w:rsidR="00AD555D" w:rsidRPr="00AD555D" w:rsidRDefault="00AD555D" w:rsidP="00291762">
      <w:pPr>
        <w:suppressAutoHyphens/>
        <w:spacing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лк при газоразрядных лампах и 2 лк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лк, а на открытой территории – 0,2 лк.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гологенные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contextualSpacing w:val="0"/>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8608E4" w:rsidRDefault="00EB4E4F" w:rsidP="00291762">
      <w:pPr>
        <w:suppressAutoHyphens/>
        <w:spacing w:after="0"/>
        <w:contextualSpacing w:val="0"/>
        <w:jc w:val="center"/>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.2.3</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Средства и способы обеспечения требуемой освещённости и равномерности светораспределения</w:t>
      </w:r>
    </w:p>
    <w:p w:rsidR="00291762" w:rsidRPr="00291762" w:rsidRDefault="00291762" w:rsidP="00291762">
      <w:pPr>
        <w:suppressAutoHyphens/>
        <w:spacing w:after="0"/>
        <w:contextualSpacing w:val="0"/>
        <w:jc w:val="center"/>
        <w:rPr>
          <w:rFonts w:eastAsia="Times New Roman" w:cs="Times New Roman"/>
          <w:b/>
          <w:bCs/>
          <w:color w:val="000000"/>
          <w:kern w:val="1"/>
          <w:szCs w:val="28"/>
          <w:lang w:eastAsia="ar-SA"/>
        </w:rPr>
      </w:pPr>
    </w:p>
    <w:p w:rsidR="00AD555D" w:rsidRPr="00AD555D" w:rsidRDefault="00AD555D" w:rsidP="00AD555D">
      <w:pPr>
        <w:suppressAutoHyphens/>
        <w:spacing w:after="0"/>
        <w:ind w:firstLine="708"/>
        <w:contextualSpacing w:val="0"/>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подразряда,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Нормы регламентируют не только количественные, но и качественные показатели освещения: показатель ослеплённости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608E4" w:rsidRDefault="008608E4" w:rsidP="00AD555D">
      <w:pPr>
        <w:suppressAutoHyphens/>
        <w:spacing w:after="0"/>
        <w:ind w:firstLine="708"/>
        <w:jc w:val="both"/>
        <w:rPr>
          <w:rFonts w:eastAsia="Times New Roman" w:cs="Times New Roman"/>
          <w:color w:val="000000"/>
          <w:kern w:val="1"/>
          <w:szCs w:val="28"/>
          <w:lang w:eastAsia="ar-SA"/>
        </w:rPr>
      </w:pPr>
    </w:p>
    <w:p w:rsidR="008608E4" w:rsidRDefault="008608E4"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Pr="00AD555D" w:rsidRDefault="00291762" w:rsidP="00AD555D">
      <w:pPr>
        <w:suppressAutoHyphens/>
        <w:spacing w:after="0"/>
        <w:ind w:firstLine="708"/>
        <w:jc w:val="both"/>
        <w:rPr>
          <w:rFonts w:eastAsia="Times New Roman" w:cs="Times New Roman"/>
          <w:b/>
          <w:bCs/>
          <w:color w:val="000000"/>
          <w:kern w:val="1"/>
          <w:szCs w:val="28"/>
          <w:lang w:eastAsia="ar-SA"/>
        </w:rPr>
      </w:pPr>
    </w:p>
    <w:p w:rsidR="008608E4" w:rsidRPr="00291762" w:rsidRDefault="00EB4E4F" w:rsidP="00291762">
      <w:pPr>
        <w:suppressAutoHyphens/>
        <w:spacing w:before="75" w:after="75"/>
        <w:ind w:right="75" w:firstLine="709"/>
        <w:contextualSpacing w:val="0"/>
        <w:rPr>
          <w:rFonts w:eastAsia="Times New Roman" w:cs="Times New Roman"/>
          <w:b/>
          <w:bCs/>
          <w:color w:val="000000"/>
          <w:kern w:val="1"/>
          <w:szCs w:val="28"/>
          <w:lang w:eastAsia="ar-SA"/>
        </w:rPr>
      </w:pPr>
      <w:r>
        <w:rPr>
          <w:rFonts w:eastAsia="Times New Roman" w:cs="Times New Roman"/>
          <w:b/>
          <w:bCs/>
          <w:color w:val="000000"/>
          <w:kern w:val="1"/>
          <w:szCs w:val="28"/>
          <w:lang w:eastAsia="ar-SA"/>
        </w:rPr>
        <w:lastRenderedPageBreak/>
        <w:t>7</w:t>
      </w:r>
      <w:r w:rsidR="00AD555D" w:rsidRPr="00AD555D">
        <w:rPr>
          <w:rFonts w:eastAsia="Times New Roman" w:cs="Times New Roman"/>
          <w:b/>
          <w:bCs/>
          <w:color w:val="000000"/>
          <w:kern w:val="1"/>
          <w:szCs w:val="28"/>
          <w:lang w:eastAsia="ar-SA"/>
        </w:rPr>
        <w:t>.2.4</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Расчёт освещения рабочего места</w:t>
      </w:r>
    </w:p>
    <w:p w:rsidR="00AD555D" w:rsidRPr="00AD555D"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гигиеничекая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 </w:t>
      </w:r>
      <w:r w:rsidRPr="00AD555D">
        <w:rPr>
          <w:rFonts w:eastAsia="Times New Roman" w:cs="Times New Roman"/>
          <w:color w:val="000000"/>
          <w:kern w:val="1"/>
          <w:szCs w:val="28"/>
          <w:lang w:eastAsia="ar-SA"/>
        </w:rPr>
        <w:t xml:space="preserve">(лк).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лк;</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071C16">
        <w:rPr>
          <w:rFonts w:eastAsia="Times New Roman" w:cs="Times New Roman"/>
          <w:color w:val="000000"/>
          <w:kern w:val="1"/>
          <w:szCs w:val="28"/>
          <w:lang w:eastAsia="ar-SA"/>
        </w:rPr>
        <w:t>льник БЛ-1х40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r w:rsidRPr="001F5A26">
        <w:rPr>
          <w:rStyle w:val="Emphasis"/>
          <w:rFonts w:cs="Times New Roman"/>
          <w:szCs w:val="28"/>
          <w:shd w:val="clear" w:color="auto" w:fill="FFFFFF" w:themeFill="background1"/>
        </w:rPr>
        <w:t>= 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r w:rsidRPr="001F5A26">
        <w:rPr>
          <w:rFonts w:cs="Times New Roman"/>
          <w:szCs w:val="28"/>
          <w:shd w:val="clear" w:color="auto" w:fill="FFFFFF" w:themeFill="background1"/>
        </w:rPr>
        <w:t>.</w:t>
      </w:r>
    </w:p>
    <w:p w:rsidR="004320BE" w:rsidRPr="001F5A26" w:rsidRDefault="004320BE" w:rsidP="00AD555D">
      <w:pPr>
        <w:suppressAutoHyphens/>
        <w:spacing w:after="0"/>
        <w:jc w:val="both"/>
        <w:rPr>
          <w:rFonts w:cs="Times New Roman"/>
          <w:szCs w:val="28"/>
          <w:shd w:val="clear" w:color="auto" w:fill="FFFFFF" w:themeFill="background1"/>
        </w:rPr>
      </w:pPr>
      <w:r>
        <w:rPr>
          <w:rFonts w:cs="Times New Roman"/>
          <w:szCs w:val="28"/>
          <w:shd w:val="clear" w:color="auto" w:fill="FFFFFF" w:themeFill="background1"/>
        </w:rPr>
        <w:t>Светильники будем крепить непосредственно на потолке изз небольшой высоты помещения.</w:t>
      </w:r>
    </w:p>
    <w:p w:rsidR="00EF1C0C" w:rsidRPr="001F5A26" w:rsidRDefault="001232EC" w:rsidP="00226065">
      <w:pPr>
        <w:rPr>
          <w:rFonts w:cs="Times New Roman"/>
          <w:szCs w:val="28"/>
        </w:rPr>
      </w:pPr>
      <w:proofErr w:type="gramStart"/>
      <w:r>
        <w:rPr>
          <w:rFonts w:cs="Times New Roman"/>
          <w:szCs w:val="28"/>
          <w:lang w:val="en-US"/>
        </w:rPr>
        <w:t>h</w:t>
      </w:r>
      <w:r w:rsidR="00EF1C0C" w:rsidRPr="001F5A26">
        <w:rPr>
          <w:rFonts w:cs="Times New Roman"/>
          <w:szCs w:val="28"/>
          <w:vertAlign w:val="subscript"/>
          <w:lang w:val="en-US"/>
        </w:rPr>
        <w:t>cp</w:t>
      </w:r>
      <w:r w:rsidR="004320BE">
        <w:rPr>
          <w:rFonts w:cs="Times New Roman"/>
          <w:szCs w:val="28"/>
        </w:rPr>
        <w:t>=</w:t>
      </w:r>
      <w:proofErr w:type="gramEnd"/>
      <w:r w:rsidR="004320BE">
        <w:rPr>
          <w:rFonts w:cs="Times New Roman"/>
          <w:szCs w:val="28"/>
        </w:rPr>
        <w:t>2,5-0</w:t>
      </w:r>
      <w:r w:rsidR="00EF1C0C" w:rsidRPr="001F5A26">
        <w:rPr>
          <w:rFonts w:cs="Times New Roman"/>
          <w:szCs w:val="28"/>
        </w:rPr>
        <w:t>-0,</w:t>
      </w:r>
      <w:r w:rsidR="004320BE">
        <w:rPr>
          <w:rFonts w:cs="Times New Roman"/>
          <w:szCs w:val="28"/>
        </w:rPr>
        <w:t>725</w:t>
      </w:r>
      <w:r w:rsidR="00EF1C0C" w:rsidRPr="001F5A26">
        <w:rPr>
          <w:rFonts w:cs="Times New Roman"/>
          <w:szCs w:val="28"/>
        </w:rPr>
        <w:t>=1,6м</w:t>
      </w:r>
    </w:p>
    <w:p w:rsidR="001F5A26" w:rsidRDefault="001F5A26" w:rsidP="00226065">
      <w:pPr>
        <w:rPr>
          <w:rFonts w:cs="Times New Roman"/>
          <w:szCs w:val="28"/>
        </w:rPr>
      </w:pPr>
      <w:r w:rsidRPr="001F5A26">
        <w:rPr>
          <w:rFonts w:cs="Times New Roman"/>
          <w:szCs w:val="28"/>
          <w:lang w:val="en-US"/>
        </w:rPr>
        <w:lastRenderedPageBreak/>
        <w:t>L</w:t>
      </w:r>
      <w:r w:rsidR="001232EC">
        <w:rPr>
          <w:rFonts w:cs="Times New Roman"/>
          <w:szCs w:val="28"/>
          <w:vertAlign w:val="subscript"/>
          <w:lang w:val="en-US"/>
        </w:rPr>
        <w:t>c</w:t>
      </w:r>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5" type="#_x0000_t75" style="width:62.85pt;height:32.45pt" o:ole="" o:preferrelative="f">
            <v:imagedata r:id="rId30" o:title="" gamma="1"/>
            <o:lock v:ext="edit" aspectratio="f"/>
          </v:shape>
          <o:OLEObject Type="Embed" ProgID="Equation.3" ShapeID="_x0000_i1025" DrawAspect="Content" ObjectID="_1494364218" r:id="rId3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w:t>
      </w:r>
      <w:r w:rsidR="004320BE">
        <w:rPr>
          <w:rFonts w:eastAsia="Times New Roman" w:cs="Times New Roman"/>
          <w:color w:val="000000"/>
          <w:kern w:val="1"/>
          <w:szCs w:val="28"/>
          <w:lang w:eastAsia="ar-SA"/>
        </w:rPr>
        <w:t>725</w:t>
      </w:r>
      <w:r>
        <w:rPr>
          <w:rFonts w:eastAsia="Times New Roman" w:cs="Times New Roman"/>
          <w:color w:val="000000"/>
          <w:kern w:val="1"/>
          <w:szCs w:val="28"/>
          <w:lang w:eastAsia="ar-SA"/>
        </w:rPr>
        <w:t>)</w:t>
      </w:r>
    </w:p>
    <w:p w:rsidR="0049487F" w:rsidRDefault="004320BE"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2380" w:dyaOrig="660">
          <v:shape id="_x0000_i1026" type="#_x0000_t75" style="width:104.45pt;height:30.95pt" o:ole="" o:preferrelative="f">
            <v:imagedata r:id="rId32" o:title="" gamma="1"/>
            <o:lock v:ext="edit" aspectratio="f"/>
          </v:shape>
          <o:OLEObject Type="Embed" ProgID="Equation.3" ShapeID="_x0000_i1026" DrawAspect="Content" ObjectID="_1494364219" r:id="rId33"/>
        </w:object>
      </w:r>
    </w:p>
    <w:p w:rsidR="0049487F"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sidR="004320BE">
        <w:rPr>
          <w:rFonts w:eastAsia="Times New Roman" w:cs="Times New Roman"/>
          <w:color w:val="000000"/>
          <w:kern w:val="1"/>
          <w:szCs w:val="28"/>
          <w:lang w:eastAsia="ar-SA"/>
        </w:rPr>
        <w:t>2</w:t>
      </w:r>
      <w:r>
        <w:rPr>
          <w:rFonts w:eastAsia="Times New Roman" w:cs="Times New Roman"/>
          <w:color w:val="000000"/>
          <w:kern w:val="1"/>
          <w:szCs w:val="28"/>
          <w:lang w:eastAsia="ar-SA"/>
        </w:rPr>
        <w:t>.</w:t>
      </w:r>
      <w:r w:rsidR="004320BE">
        <w:rPr>
          <w:rFonts w:eastAsia="Times New Roman" w:cs="Times New Roman"/>
          <w:color w:val="000000"/>
          <w:kern w:val="1"/>
          <w:szCs w:val="28"/>
          <w:lang w:eastAsia="ar-SA"/>
        </w:rPr>
        <w:t>36</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r</w:t>
      </w:r>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4320BE" w:rsidRPr="00831155">
        <w:rPr>
          <w:rFonts w:cs="Times New Roman"/>
          <w:position w:val="-12"/>
          <w:szCs w:val="28"/>
          <w:shd w:val="clear" w:color="auto" w:fill="FFFFFF" w:themeFill="background1"/>
        </w:rPr>
        <w:object w:dxaOrig="1120" w:dyaOrig="360">
          <v:shape id="_x0000_i1027" type="#_x0000_t75" style="width:49.7pt;height:16.75pt" o:ole="" o:preferrelative="f">
            <v:imagedata r:id="rId34" o:title="" gamma="1"/>
            <o:lock v:ext="edit" aspectratio="f"/>
          </v:shape>
          <o:OLEObject Type="Embed" ProgID="Equation.3" ShapeID="_x0000_i1027" DrawAspect="Content" ObjectID="_1494364220" r:id="rId35"/>
        </w:object>
      </w:r>
      <w:r w:rsidR="00E27379">
        <w:rPr>
          <w:rFonts w:cs="Times New Roman"/>
          <w:szCs w:val="28"/>
          <w:shd w:val="clear" w:color="auto" w:fill="FFFFFF" w:themeFill="background1"/>
        </w:rPr>
        <w:t>.</w:t>
      </w:r>
    </w:p>
    <w:p w:rsidR="004320BE" w:rsidRDefault="004320BE" w:rsidP="004320BE">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Pr="00380444">
        <w:rPr>
          <w:rFonts w:cs="Times New Roman"/>
          <w:position w:val="-40"/>
          <w:szCs w:val="28"/>
          <w:shd w:val="clear" w:color="auto" w:fill="FFFFFF" w:themeFill="background1"/>
        </w:rPr>
        <w:object w:dxaOrig="1040" w:dyaOrig="840">
          <v:shape id="_x0000_i1028" type="#_x0000_t75" style="width:46.15pt;height:39.05pt" o:ole="" o:preferrelative="f">
            <v:imagedata r:id="rId36" o:title="" gamma="1"/>
            <o:lock v:ext="edit" aspectratio="f"/>
          </v:shape>
          <o:OLEObject Type="Embed" ProgID="Equation.3" ShapeID="_x0000_i1028" DrawAspect="Content" ObjectID="_1494364221" r:id="rId37"/>
        </w:object>
      </w:r>
      <w:r w:rsidRPr="00380444">
        <w:rPr>
          <w:rFonts w:cs="Times New Roman"/>
          <w:szCs w:val="28"/>
          <w:shd w:val="clear" w:color="auto" w:fill="FFFFFF" w:themeFill="background1"/>
          <w:lang w:val="en-US"/>
        </w:rPr>
        <w:t>N</w:t>
      </w:r>
      <w:r w:rsidRPr="00380444">
        <w:rPr>
          <w:rFonts w:cs="Times New Roman"/>
          <w:szCs w:val="28"/>
          <w:shd w:val="clear" w:color="auto" w:fill="FFFFFF" w:themeFill="background1"/>
          <w:vertAlign w:val="subscript"/>
        </w:rPr>
        <w:t>св</w:t>
      </w:r>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w:t>
      </w:r>
      <w:r>
        <w:rPr>
          <w:rFonts w:cs="Times New Roman"/>
          <w:szCs w:val="28"/>
          <w:shd w:val="clear" w:color="auto" w:fill="FFFFFF" w:themeFill="background1"/>
        </w:rPr>
        <w:t>3,</w:t>
      </w:r>
      <w:r w:rsidRPr="00380444">
        <w:rPr>
          <w:rFonts w:cs="Times New Roman"/>
          <w:szCs w:val="28"/>
          <w:shd w:val="clear" w:color="auto" w:fill="FFFFFF" w:themeFill="background1"/>
        </w:rPr>
        <w:t>8≈</w:t>
      </w:r>
      <w:r>
        <w:rPr>
          <w:rFonts w:cs="Times New Roman"/>
          <w:szCs w:val="28"/>
          <w:shd w:val="clear" w:color="auto" w:fill="FFFFFF" w:themeFill="background1"/>
        </w:rPr>
        <w:t>4</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29" type="#_x0000_t75" style="width:91.25pt;height:33.95pt" o:ole="" o:preferrelative="f">
            <v:imagedata r:id="rId38" o:title="" gamma="1"/>
            <o:lock v:ext="edit" aspectratio="f"/>
          </v:shape>
          <o:OLEObject Type="Embed" ProgID="Equation.3" ShapeID="_x0000_i1029" DrawAspect="Content" ObjectID="_1494364222" r:id="rId39"/>
        </w:object>
      </w:r>
    </w:p>
    <w:p w:rsidR="0054383D" w:rsidRPr="00AD555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54383D" w:rsidRPr="003A2A79"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Pr>
          <w:rFonts w:eastAsia="Times New Roman" w:cs="Times New Roman"/>
          <w:color w:val="000000"/>
          <w:kern w:val="1"/>
          <w:szCs w:val="28"/>
          <w:lang w:eastAsia="ar-SA"/>
        </w:rPr>
        <w:t>я люминесцентных ламп Z = 1.1);</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280" w:dyaOrig="620">
          <v:shape id="_x0000_i1030" type="#_x0000_t75" style="width:2in;height:28.4pt" o:ole="" o:preferrelative="f">
            <v:imagedata r:id="rId40" o:title="" gamma="1"/>
            <o:lock v:ext="edit" aspectratio="f"/>
          </v:shape>
          <o:OLEObject Type="Embed" ProgID="Equation.3" ShapeID="_x0000_i1030" DrawAspect="Content" ObjectID="_1494364223" r:id="rId41"/>
        </w:object>
      </w:r>
    </w:p>
    <w:p w:rsidR="0054383D" w:rsidRDefault="0054383D" w:rsidP="0054383D">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Наиболее близка к такому </w:t>
      </w:r>
      <w:r>
        <w:rPr>
          <w:rFonts w:eastAsia="Times New Roman" w:cs="Times New Roman"/>
          <w:color w:val="000000"/>
          <w:kern w:val="1"/>
          <w:szCs w:val="28"/>
          <w:lang w:eastAsia="ar-SA"/>
        </w:rPr>
        <w:t>значению лампа ЛТБ40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3000</w:t>
      </w:r>
      <w:r w:rsidRPr="00AD555D">
        <w:rPr>
          <w:rFonts w:eastAsia="Times New Roman" w:cs="Times New Roman"/>
          <w:color w:val="000000"/>
          <w:kern w:val="1"/>
          <w:szCs w:val="28"/>
          <w:lang w:eastAsia="ar-SA"/>
        </w:rPr>
        <w:t xml:space="preserve"> лм.</w:t>
      </w:r>
    </w:p>
    <w:p w:rsidR="0049487F" w:rsidRPr="0054383D" w:rsidRDefault="00E27379" w:rsidP="0054383D">
      <w:pPr>
        <w:suppressAutoHyphens/>
        <w:spacing w:after="0" w:line="100" w:lineRule="atLeast"/>
        <w:ind w:firstLine="708"/>
        <w:jc w:val="both"/>
        <w:rPr>
          <w:rFonts w:eastAsia="Times New Roman" w:cs="Times New Roman"/>
          <w:color w:val="000000"/>
          <w:kern w:val="1"/>
          <w:szCs w:val="28"/>
          <w:lang w:eastAsia="ar-SA"/>
        </w:rPr>
      </w:pPr>
      <w:r>
        <w:rPr>
          <w:rFonts w:cs="Times New Roman"/>
          <w:szCs w:val="28"/>
        </w:rPr>
        <w:t>Проверим фактический уровень освещенности по формуле:</w:t>
      </w:r>
      <w:r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pt;height:33.95pt" o:ole="" o:preferrelative="f">
            <v:imagedata r:id="rId42" o:title="" gamma="1"/>
            <o:lock v:ext="edit" aspectratio="f"/>
          </v:shape>
          <o:OLEObject Type="Embed" ProgID="Equation.3" ShapeID="_x0000_i1031" DrawAspect="Content" ObjectID="_1494364224" r:id="rId43"/>
        </w:object>
      </w:r>
    </w:p>
    <w:p w:rsidR="00E87A0E" w:rsidRDefault="0054383D"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300" w:dyaOrig="620">
          <v:shape id="_x0000_i1032" type="#_x0000_t75" style="width:144.5pt;height:28.4pt" o:ole="" o:preferrelative="f">
            <v:imagedata r:id="rId44" o:title="" gamma="1"/>
            <o:lock v:ext="edit" aspectratio="f"/>
          </v:shape>
          <o:OLEObject Type="Embed" ProgID="Equation.3" ShapeID="_x0000_i1032" DrawAspect="Content" ObjectID="_1494364225" r:id="rId45"/>
        </w:object>
      </w:r>
    </w:p>
    <w:p w:rsidR="00DF42D0" w:rsidRDefault="00DF42D0" w:rsidP="00226065">
      <w:r w:rsidRPr="00EA18F0">
        <w:rPr>
          <w:position w:val="-14"/>
        </w:rPr>
        <w:object w:dxaOrig="520" w:dyaOrig="380">
          <v:shape id="_x0000_i1033" type="#_x0000_t75" style="width:25.85pt;height:18.25pt" o:ole="">
            <v:imagedata r:id="rId46" o:title=""/>
          </v:shape>
          <o:OLEObject Type="Embed" ProgID="Equation.3" ShapeID="_x0000_i1033" DrawAspect="Content" ObjectID="_1494364226" r:id="rId47"/>
        </w:object>
      </w:r>
      <w:r>
        <w:t xml:space="preserve">отличается от </w:t>
      </w:r>
      <w:r w:rsidRPr="00EA18F0">
        <w:rPr>
          <w:position w:val="-14"/>
        </w:rPr>
        <w:object w:dxaOrig="540" w:dyaOrig="380">
          <v:shape id="_x0000_i1034" type="#_x0000_t75" style="width:26.85pt;height:18.25pt" o:ole="">
            <v:imagedata r:id="rId48" o:title=""/>
          </v:shape>
          <o:OLEObject Type="Embed" ProgID="Equation.3" ShapeID="_x0000_i1034" DrawAspect="Content" ObjectID="_1494364227" r:id="rId49"/>
        </w:object>
      </w:r>
      <w:r>
        <w:t xml:space="preserve"> менее чем на 10%,</w:t>
      </w:r>
      <w:proofErr w:type="gramStart"/>
      <w:r>
        <w:t>следовательно</w:t>
      </w:r>
      <w:proofErr w:type="gramEnd"/>
      <w:r>
        <w:t xml:space="preserve"> все посчитано верно.</w:t>
      </w:r>
    </w:p>
    <w:p w:rsidR="0054383D" w:rsidRDefault="0054383D" w:rsidP="00226065">
      <w:r>
        <w:tab/>
        <w:t>Определим электрическую мощность системы освещения по формуле:</w:t>
      </w:r>
    </w:p>
    <w:p w:rsidR="0038409E" w:rsidRDefault="0038409E" w:rsidP="00226065">
      <w:pPr>
        <w:rPr>
          <w:rFonts w:cs="Times New Roman"/>
          <w:position w:val="-24"/>
          <w:szCs w:val="28"/>
          <w:shd w:val="clear" w:color="auto" w:fill="FFFFFF" w:themeFill="background1"/>
        </w:rPr>
      </w:pPr>
      <w:r w:rsidRPr="0038409E">
        <w:rPr>
          <w:rFonts w:cs="Times New Roman"/>
          <w:position w:val="-12"/>
          <w:szCs w:val="28"/>
          <w:shd w:val="clear" w:color="auto" w:fill="FFFFFF" w:themeFill="background1"/>
        </w:rPr>
        <w:object w:dxaOrig="1660" w:dyaOrig="360">
          <v:shape id="_x0000_i1035" type="#_x0000_t75" style="width:72.5pt;height:16.25pt" o:ole="" o:preferrelative="f">
            <v:imagedata r:id="rId50" o:title="" gamma="1"/>
            <o:lock v:ext="edit" aspectratio="f"/>
          </v:shape>
          <o:OLEObject Type="Embed" ProgID="Equation.3" ShapeID="_x0000_i1035" DrawAspect="Content" ObjectID="_1494364228" r:id="rId51"/>
        </w:object>
      </w:r>
    </w:p>
    <w:p w:rsidR="0038409E" w:rsidRPr="00DF42D0" w:rsidRDefault="0038409E" w:rsidP="00226065">
      <w:pPr>
        <w:rPr>
          <w:rFonts w:cs="Times New Roman"/>
          <w:position w:val="-40"/>
          <w:szCs w:val="28"/>
          <w:shd w:val="clear" w:color="auto" w:fill="FFFFFF" w:themeFill="background1"/>
        </w:rPr>
      </w:pPr>
      <w:r w:rsidRPr="0038409E">
        <w:rPr>
          <w:rFonts w:cs="Times New Roman"/>
          <w:position w:val="-12"/>
          <w:szCs w:val="28"/>
          <w:shd w:val="clear" w:color="auto" w:fill="FFFFFF" w:themeFill="background1"/>
        </w:rPr>
        <w:object w:dxaOrig="2920" w:dyaOrig="360">
          <v:shape id="_x0000_i1036" type="#_x0000_t75" style="width:128.3pt;height:16.25pt" o:ole="" o:preferrelative="f">
            <v:imagedata r:id="rId52" o:title="" gamma="1"/>
            <o:lock v:ext="edit" aspectratio="f"/>
          </v:shape>
          <o:OLEObject Type="Embed" ProgID="Equation.3" ShapeID="_x0000_i1036" DrawAspect="Content" ObjectID="_1494364229" r:id="rId53"/>
        </w:object>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w:t>
      </w:r>
      <w:r w:rsidR="009F2F4F">
        <w:rPr>
          <w:rFonts w:eastAsia="Times New Roman" w:cs="Times New Roman"/>
          <w:kern w:val="1"/>
          <w:szCs w:val="28"/>
          <w:lang w:eastAsia="ar-SA"/>
        </w:rPr>
        <w:t>.</w:t>
      </w:r>
      <w:r w:rsidR="00083F80" w:rsidRPr="00AD555D">
        <w:rPr>
          <w:rFonts w:eastAsia="Times New Roman" w:cs="Times New Roman"/>
          <w:kern w:val="1"/>
          <w:szCs w:val="28"/>
          <w:lang w:eastAsia="ar-SA"/>
        </w:rPr>
        <w:t xml:space="preserve"> </w:t>
      </w:r>
      <w:r w:rsidR="00EB4E4F">
        <w:rPr>
          <w:rFonts w:eastAsia="Times New Roman" w:cs="Times New Roman"/>
          <w:kern w:val="1"/>
          <w:szCs w:val="28"/>
          <w:lang w:eastAsia="ar-SA"/>
        </w:rPr>
        <w:t>7</w:t>
      </w:r>
      <w:r w:rsidR="008B4E79" w:rsidRPr="008B4E79">
        <w:rPr>
          <w:rFonts w:eastAsia="Times New Roman" w:cs="Times New Roman"/>
          <w:kern w:val="1"/>
          <w:szCs w:val="28"/>
          <w:lang w:eastAsia="ar-SA"/>
        </w:rPr>
        <w:t>.</w:t>
      </w:r>
      <w:r w:rsidR="009F2F4F">
        <w:rPr>
          <w:rFonts w:eastAsia="Times New Roman" w:cs="Times New Roman"/>
          <w:kern w:val="1"/>
          <w:szCs w:val="28"/>
          <w:lang w:eastAsia="ar-SA"/>
        </w:rPr>
        <w:t>1.</w:t>
      </w:r>
      <w:r w:rsidR="0013145F" w:rsidRPr="0013145F">
        <w:rPr>
          <w:rFonts w:eastAsia="Times New Roman" w:cs="Times New Roman"/>
          <w:kern w:val="1"/>
          <w:szCs w:val="28"/>
          <w:lang w:eastAsia="ar-SA"/>
        </w:rPr>
        <w:t xml:space="preserve"> </w:t>
      </w:r>
    </w:p>
    <w:p w:rsidR="00605393" w:rsidRDefault="002B1BF8"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578086" cy="4468633"/>
            <wp:effectExtent l="0" t="0" r="3810" b="8255"/>
            <wp:docPr id="8" name="Picture 8" descr="D:\Diplom\схема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Diplom\схема3.bmp"/>
                    <pic:cNvPicPr>
                      <a:picLocks noChangeAspect="1" noChangeArrowheads="1"/>
                    </pic:cNvPicPr>
                  </pic:nvPicPr>
                  <pic:blipFill rotWithShape="1">
                    <a:blip r:embed="rId54">
                      <a:extLst>
                        <a:ext uri="{28A0092B-C50C-407E-A947-70E740481C1C}">
                          <a14:useLocalDpi xmlns:a14="http://schemas.microsoft.com/office/drawing/2010/main" val="0"/>
                        </a:ext>
                      </a:extLst>
                    </a:blip>
                    <a:srcRect l="14745" t="5228" r="24933" b="19436"/>
                    <a:stretch/>
                  </pic:blipFill>
                  <pic:spPr bwMode="auto">
                    <a:xfrm>
                      <a:off x="0" y="0"/>
                      <a:ext cx="3578003" cy="4468529"/>
                    </a:xfrm>
                    <a:prstGeom prst="rect">
                      <a:avLst/>
                    </a:prstGeom>
                    <a:noFill/>
                    <a:ln>
                      <a:noFill/>
                    </a:ln>
                    <a:extLst>
                      <a:ext uri="{53640926-AAD7-44D8-BBD7-CCE9431645EC}">
                        <a14:shadowObscured xmlns:a14="http://schemas.microsoft.com/office/drawing/2010/main"/>
                      </a:ext>
                    </a:extLst>
                  </pic:spPr>
                </pic:pic>
              </a:graphicData>
            </a:graphic>
          </wp:inline>
        </w:drawing>
      </w:r>
    </w:p>
    <w:p w:rsidR="00291762"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291762" w:rsidRDefault="00291762" w:rsidP="00D7066F">
      <w:pPr>
        <w:shd w:val="clear" w:color="auto" w:fill="FFFFFF"/>
        <w:suppressAutoHyphens/>
        <w:spacing w:after="0"/>
        <w:rPr>
          <w:rFonts w:eastAsia="Times New Roman" w:cs="Times New Roman"/>
          <w:kern w:val="1"/>
          <w:szCs w:val="28"/>
          <w:lang w:eastAsia="ar-SA"/>
        </w:rPr>
      </w:pPr>
    </w:p>
    <w:p w:rsidR="008608E4" w:rsidRDefault="00EB4E4F" w:rsidP="00291762">
      <w:pPr>
        <w:suppressAutoHyphens/>
        <w:spacing w:after="0"/>
        <w:ind w:firstLine="709"/>
        <w:contextualSpacing w:val="0"/>
        <w:jc w:val="both"/>
        <w:rPr>
          <w:rFonts w:eastAsia="Times New Roman" w:cs="Times New Roman"/>
          <w:b/>
          <w:bCs/>
          <w:iCs/>
          <w:kern w:val="1"/>
          <w:szCs w:val="28"/>
          <w:lang w:eastAsia="ar-SA"/>
        </w:rPr>
      </w:pPr>
      <w:r>
        <w:rPr>
          <w:rFonts w:eastAsia="Times New Roman" w:cs="Times New Roman"/>
          <w:b/>
          <w:bCs/>
          <w:kern w:val="1"/>
          <w:szCs w:val="28"/>
          <w:lang w:eastAsia="ar-SA"/>
        </w:rPr>
        <w:t>7</w:t>
      </w:r>
      <w:r w:rsidR="00AD555D" w:rsidRPr="00AD555D">
        <w:rPr>
          <w:rFonts w:eastAsia="Times New Roman" w:cs="Times New Roman"/>
          <w:b/>
          <w:bCs/>
          <w:iCs/>
          <w:kern w:val="1"/>
          <w:szCs w:val="28"/>
          <w:lang w:eastAsia="ar-SA"/>
        </w:rPr>
        <w:t>.3</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Обеспечение пожарной безопасности</w:t>
      </w:r>
    </w:p>
    <w:p w:rsidR="00291762" w:rsidRPr="00291762" w:rsidRDefault="00291762" w:rsidP="00291762">
      <w:pPr>
        <w:suppressAutoHyphens/>
        <w:spacing w:after="0"/>
        <w:ind w:firstLine="709"/>
        <w:contextualSpacing w:val="0"/>
        <w:jc w:val="both"/>
        <w:rPr>
          <w:rFonts w:eastAsia="Times New Roman" w:cs="Times New Roman"/>
          <w:b/>
          <w:bCs/>
          <w:iCs/>
          <w:kern w:val="1"/>
          <w:szCs w:val="28"/>
          <w:lang w:eastAsia="ar-SA"/>
        </w:rPr>
      </w:pPr>
    </w:p>
    <w:p w:rsidR="00D7066F"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Горючими и трудногорючими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(линолиум);</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EB4E4F">
        <w:rPr>
          <w:rFonts w:eastAsia="Times New Roman" w:cs="Times New Roman"/>
          <w:kern w:val="1"/>
          <w:szCs w:val="28"/>
          <w:lang w:eastAsia="ar-SA"/>
        </w:rPr>
        <w:t>7</w:t>
      </w:r>
      <w:r w:rsidRPr="00AD555D">
        <w:rPr>
          <w:rFonts w:eastAsia="Times New Roman" w:cs="Times New Roman"/>
          <w:kern w:val="1"/>
          <w:szCs w:val="28"/>
          <w:lang w:eastAsia="ar-SA"/>
        </w:rPr>
        <w:t>.1.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291762" w:rsidRDefault="00EA4C33" w:rsidP="00291762">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   </w:t>
      </w:r>
      <w:r w:rsidR="00D7066F">
        <w:rPr>
          <w:rFonts w:eastAsia="Times New Roman" w:cs="Times New Roman"/>
          <w:kern w:val="1"/>
          <w:szCs w:val="28"/>
          <w:lang w:eastAsia="ar-SA"/>
        </w:rPr>
        <w:t xml:space="preserve">Окончание таблицы </w:t>
      </w:r>
      <w:r>
        <w:rPr>
          <w:rFonts w:eastAsia="Times New Roman" w:cs="Times New Roman"/>
          <w:kern w:val="1"/>
          <w:szCs w:val="28"/>
          <w:lang w:eastAsia="ar-SA"/>
        </w:rPr>
        <w:t>7</w:t>
      </w:r>
      <w:r w:rsidR="00D7066F">
        <w:rPr>
          <w:rFonts w:eastAsia="Times New Roman" w:cs="Times New Roman"/>
          <w:kern w:val="1"/>
          <w:szCs w:val="28"/>
          <w:lang w:eastAsia="ar-SA"/>
        </w:rPr>
        <w:t>.1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r w:rsidR="00291762" w:rsidTr="00D7066F">
        <w:tc>
          <w:tcPr>
            <w:tcW w:w="1951"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291762" w:rsidRDefault="00AD555D" w:rsidP="00DB72FB">
      <w:pPr>
        <w:tabs>
          <w:tab w:val="left" w:pos="709"/>
        </w:tabs>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Пожарная нагрузка Q, МДж, определяется по формуле</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7" type="#_x0000_t75" style="width:60.35pt;height:18.25pt" o:ole="">
            <v:imagedata r:id="rId55" o:title=""/>
          </v:shape>
          <o:OLEObject Type="Embed" ProgID="Equation.3" ShapeID="_x0000_i1037" DrawAspect="Content" ObjectID="_1494364230"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38" type="#_x0000_t75" style="width:31.45pt;height:31.45pt" o:ole="">
            <v:imagedata r:id="rId57" o:title=""/>
          </v:shape>
          <o:OLEObject Type="Embed" ProgID="Equation.3" ShapeID="_x0000_i1038" DrawAspect="Content" ObjectID="_1494364231"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на полу линолиум;</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Затем рассчитываем удельную пожарную нагрузку и определяем категорию помещения по пожар</w:t>
      </w:r>
      <w:proofErr w:type="gramStart"/>
      <w:r w:rsidRPr="00AD555D">
        <w:rPr>
          <w:rFonts w:eastAsia="Times New Roman" w:cs="Times New Roman"/>
          <w:kern w:val="1"/>
          <w:szCs w:val="28"/>
          <w:lang w:eastAsia="ar-SA"/>
        </w:rPr>
        <w:t>о-</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лучше всего подходит углекислотный огнетушитель</w:t>
      </w:r>
      <w:proofErr w:type="gramStart"/>
      <w:r w:rsidRPr="00AD555D">
        <w:rPr>
          <w:rFonts w:eastAsia="Times New Roman" w:cs="Times New Roman"/>
          <w:kern w:val="1"/>
          <w:szCs w:val="28"/>
          <w:lang w:eastAsia="ar-SA"/>
        </w:rPr>
        <w:t>,в</w:t>
      </w:r>
      <w:proofErr w:type="gramEnd"/>
      <w:r w:rsidRPr="00AD555D">
        <w:rPr>
          <w:rFonts w:eastAsia="Times New Roman" w:cs="Times New Roman"/>
          <w:kern w:val="1"/>
          <w:szCs w:val="28"/>
          <w:lang w:eastAsia="ar-SA"/>
        </w:rPr>
        <w:t xml:space="preserve"> количестве 1 шт. Предназначены для тушения возгораний </w:t>
      </w:r>
      <w:r w:rsidRPr="00AD555D">
        <w:rPr>
          <w:rFonts w:eastAsia="Times New Roman" w:cs="Times New Roman"/>
          <w:kern w:val="1"/>
          <w:szCs w:val="28"/>
          <w:lang w:eastAsia="ar-SA"/>
        </w:rPr>
        <w:lastRenderedPageBreak/>
        <w:t>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Любая система пожарной сигнализации состоит из пожарных извещателей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дымоудаления.</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Ручные пожарные извещатели предназначены для передачи информации по шлейфу сигнализации на приёмно-контрольную станцию. Извещатели устанавливаются в легкодоступных местах помещений, вдоль эвакуационных путей, в коридорах, на лестничных площадках, у выходов из здания. Корпус извещателя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Автоматические пожарные извещатели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извещателя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8608E4" w:rsidRDefault="00EA4C33" w:rsidP="00B81C89">
      <w:pPr>
        <w:keepNext/>
        <w:suppressAutoHyphens/>
        <w:spacing w:after="0"/>
        <w:ind w:firstLine="567"/>
        <w:contextualSpacing w:val="0"/>
        <w:jc w:val="both"/>
        <w:rPr>
          <w:rFonts w:eastAsia="Times New Roman" w:cs="Times New Roman"/>
          <w:b/>
          <w:bCs/>
          <w:iCs/>
          <w:kern w:val="1"/>
          <w:szCs w:val="28"/>
          <w:lang w:eastAsia="ar-SA"/>
        </w:rPr>
      </w:pPr>
      <w:bookmarkStart w:id="116" w:name="_Toc283701433"/>
      <w:bookmarkStart w:id="117" w:name="_Toc356245725"/>
      <w:bookmarkStart w:id="118" w:name="_Toc389215488"/>
      <w:bookmarkEnd w:id="116"/>
      <w:bookmarkEnd w:id="117"/>
      <w:bookmarkEnd w:id="118"/>
      <w:r>
        <w:rPr>
          <w:rFonts w:eastAsia="Times New Roman" w:cs="Times New Roman"/>
          <w:b/>
          <w:bCs/>
          <w:iCs/>
          <w:kern w:val="1"/>
          <w:szCs w:val="28"/>
          <w:lang w:eastAsia="ar-SA"/>
        </w:rPr>
        <w:t>7</w:t>
      </w:r>
      <w:r w:rsidR="00AD555D" w:rsidRPr="00AD555D">
        <w:rPr>
          <w:rFonts w:eastAsia="Times New Roman" w:cs="Times New Roman"/>
          <w:b/>
          <w:bCs/>
          <w:iCs/>
          <w:kern w:val="1"/>
          <w:szCs w:val="28"/>
          <w:lang w:eastAsia="ar-SA"/>
        </w:rPr>
        <w:t>.4</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Экологичность проекта</w:t>
      </w:r>
    </w:p>
    <w:p w:rsidR="00291762" w:rsidRPr="00291762" w:rsidRDefault="00291762" w:rsidP="00DB72FB">
      <w:pPr>
        <w:keepNext/>
        <w:suppressAutoHyphens/>
        <w:spacing w:after="0"/>
        <w:contextualSpacing w:val="0"/>
        <w:jc w:val="both"/>
        <w:rPr>
          <w:rFonts w:eastAsia="Times New Roman" w:cs="Times New Roman"/>
          <w:b/>
          <w:bCs/>
          <w:iCs/>
          <w:kern w:val="1"/>
          <w:szCs w:val="28"/>
          <w:lang w:eastAsia="ar-SA"/>
        </w:rPr>
      </w:pPr>
    </w:p>
    <w:p w:rsidR="00AD555D" w:rsidRPr="00AD555D" w:rsidRDefault="00AD555D" w:rsidP="00DB72FB">
      <w:pPr>
        <w:suppressAutoHyphens/>
        <w:spacing w:before="28" w:after="0"/>
        <w:ind w:right="176" w:firstLine="708"/>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Default="00EA4C33" w:rsidP="00291762">
      <w:pPr>
        <w:keepNext/>
        <w:widowControl w:val="0"/>
        <w:suppressAutoHyphens/>
        <w:spacing w:before="240" w:after="240" w:line="240" w:lineRule="auto"/>
        <w:ind w:left="709"/>
        <w:outlineLvl w:val="0"/>
        <w:rPr>
          <w:rFonts w:eastAsia="Lucida Sans Unicode" w:cs="Arial"/>
          <w:b/>
          <w:bCs/>
          <w:kern w:val="32"/>
          <w:szCs w:val="28"/>
        </w:rPr>
      </w:pPr>
      <w:bookmarkStart w:id="119" w:name="_Toc199773911"/>
      <w:bookmarkStart w:id="120" w:name="_Toc389427447"/>
      <w:bookmarkStart w:id="121" w:name="_Toc388912188"/>
      <w:r>
        <w:rPr>
          <w:rFonts w:eastAsia="Lucida Sans Unicode" w:cs="Arial"/>
          <w:b/>
          <w:bCs/>
          <w:kern w:val="32"/>
          <w:szCs w:val="28"/>
        </w:rPr>
        <w:t>8</w:t>
      </w:r>
      <w:r w:rsidR="00B81C89">
        <w:rPr>
          <w:rFonts w:eastAsia="Lucida Sans Unicode" w:cs="Arial"/>
          <w:b/>
          <w:bCs/>
          <w:kern w:val="32"/>
          <w:szCs w:val="28"/>
        </w:rPr>
        <w:t>.</w:t>
      </w:r>
      <w:r w:rsidR="00930CDF" w:rsidRPr="00930CDF">
        <w:rPr>
          <w:rFonts w:eastAsia="Lucida Sans Unicode" w:cs="Arial"/>
          <w:b/>
          <w:bCs/>
          <w:kern w:val="32"/>
          <w:szCs w:val="28"/>
        </w:rPr>
        <w:t xml:space="preserve"> </w:t>
      </w:r>
      <w:bookmarkEnd w:id="119"/>
      <w:bookmarkEnd w:id="120"/>
      <w:r w:rsidR="00277D22">
        <w:rPr>
          <w:rFonts w:eastAsia="Lucida Sans Unicode" w:cs="Arial"/>
          <w:b/>
          <w:bCs/>
          <w:kern w:val="32"/>
          <w:szCs w:val="28"/>
        </w:rPr>
        <w:t>ЭКОНОМИЧЕСКАЯ ЧАСТЬ</w:t>
      </w:r>
    </w:p>
    <w:p w:rsidR="00291762" w:rsidRPr="00930CDF" w:rsidRDefault="00291762" w:rsidP="00291762">
      <w:pPr>
        <w:keepNext/>
        <w:widowControl w:val="0"/>
        <w:suppressAutoHyphens/>
        <w:spacing w:before="240" w:after="240" w:line="240" w:lineRule="auto"/>
        <w:ind w:left="709"/>
        <w:outlineLvl w:val="0"/>
        <w:rPr>
          <w:rFonts w:eastAsia="Lucida Sans Unicode" w:cs="Arial"/>
          <w:b/>
          <w:bCs/>
          <w:kern w:val="32"/>
          <w:szCs w:val="28"/>
        </w:rPr>
      </w:pPr>
    </w:p>
    <w:p w:rsidR="008608E4" w:rsidRPr="00291762" w:rsidRDefault="00EA4C33" w:rsidP="00291762">
      <w:pPr>
        <w:keepNext/>
        <w:widowControl w:val="0"/>
        <w:suppressAutoHyphens/>
        <w:spacing w:before="240" w:after="240"/>
        <w:ind w:left="708"/>
        <w:contextualSpacing w:val="0"/>
        <w:outlineLvl w:val="0"/>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.1</w:t>
      </w:r>
      <w:r w:rsidR="00B81C89">
        <w:rPr>
          <w:rFonts w:eastAsiaTheme="minorHAnsi" w:cs="Times New Roman"/>
          <w:b/>
          <w:szCs w:val="28"/>
        </w:rPr>
        <w:t>.</w:t>
      </w:r>
      <w:r w:rsidR="00930CDF" w:rsidRPr="00930CDF">
        <w:rPr>
          <w:rFonts w:eastAsiaTheme="minorHAnsi" w:cs="Times New Roman"/>
          <w:b/>
          <w:szCs w:val="28"/>
        </w:rPr>
        <w:t xml:space="preserve"> План-график разработки</w:t>
      </w:r>
      <w:bookmarkEnd w:id="121"/>
    </w:p>
    <w:p w:rsidR="00930CDF" w:rsidRPr="00930CDF" w:rsidRDefault="00930CDF" w:rsidP="00930CDF">
      <w:pPr>
        <w:ind w:firstLine="720"/>
        <w:contextualSpacing w:val="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39" type="#_x0000_t75" style="width:57.8pt;height:37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4364232"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lastRenderedPageBreak/>
        <w:t>T</w:t>
      </w:r>
      <w:r w:rsidRPr="00930CDF">
        <w:rPr>
          <w:rFonts w:cs="Times New Roman"/>
          <w:szCs w:val="28"/>
          <w:vertAlign w:val="subscript"/>
          <w:lang w:eastAsia="ru-RU"/>
        </w:rPr>
        <w:t>i</w:t>
      </w:r>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t>n</w:t>
      </w:r>
      <w:r w:rsidRPr="00930CDF">
        <w:rPr>
          <w:rFonts w:cs="Times New Roman"/>
          <w:szCs w:val="28"/>
          <w:vertAlign w:val="subscript"/>
          <w:lang w:eastAsia="ru-RU"/>
        </w:rPr>
        <w:t>i</w:t>
      </w:r>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480D37"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8668E3">
      <w:pPr>
        <w:spacing w:line="276" w:lineRule="auto"/>
        <w:ind w:left="1416"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Pr="00930CDF">
        <w:rPr>
          <w:rFonts w:eastAsiaTheme="minorHAnsi" w:cs="Times New Roman"/>
          <w:szCs w:val="28"/>
        </w:rPr>
        <w:t>.1</w:t>
      </w:r>
      <w:r w:rsidR="008668E3">
        <w:rPr>
          <w:rFonts w:eastAsiaTheme="minorHAnsi" w:cs="Times New Roman"/>
          <w:szCs w:val="28"/>
        </w:rPr>
        <w:t>.</w:t>
      </w:r>
      <w:r w:rsidRPr="00930CDF">
        <w:rPr>
          <w:rFonts w:eastAsiaTheme="minorHAnsi" w:cs="Times New Roman"/>
          <w:szCs w:val="28"/>
        </w:rPr>
        <w:t xml:space="preserve">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EA4C33">
        <w:rPr>
          <w:rFonts w:eastAsia="Times New Roman" w:cs="Times New Roman"/>
          <w:noProof/>
          <w:szCs w:val="20"/>
          <w:lang w:eastAsia="ru-RU"/>
        </w:rPr>
        <w:t>8</w:t>
      </w:r>
      <w:r w:rsidRPr="00930CDF">
        <w:rPr>
          <w:rFonts w:eastAsia="Times New Roman" w:cs="Times New Roman"/>
          <w:noProof/>
          <w:szCs w:val="20"/>
          <w:lang w:eastAsia="ru-RU"/>
        </w:rPr>
        <w:t>.1, приведен на рис</w:t>
      </w:r>
      <w:r w:rsidR="008668E3">
        <w:rPr>
          <w:rFonts w:eastAsia="Times New Roman" w:cs="Times New Roman"/>
          <w:noProof/>
          <w:szCs w:val="20"/>
          <w:lang w:eastAsia="ru-RU"/>
        </w:rPr>
        <w:t>.</w:t>
      </w:r>
      <w:r w:rsidRPr="00930CDF">
        <w:rPr>
          <w:rFonts w:eastAsia="Times New Roman" w:cs="Times New Roman"/>
          <w:noProof/>
          <w:szCs w:val="20"/>
          <w:lang w:eastAsia="ru-RU"/>
        </w:rPr>
        <w:t xml:space="preserve"> </w:t>
      </w:r>
      <w:r w:rsidR="00EA4C33">
        <w:rPr>
          <w:rFonts w:eastAsia="Times New Roman" w:cs="Times New Roman"/>
          <w:noProof/>
          <w:szCs w:val="20"/>
          <w:lang w:eastAsia="ru-RU"/>
        </w:rPr>
        <w:t>8</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8668E3">
      <w:pPr>
        <w:widowControl w:val="0"/>
        <w:suppressAutoHyphens/>
        <w:spacing w:after="0" w:line="240" w:lineRule="auto"/>
        <w:ind w:left="2124" w:firstLine="708"/>
        <w:contextualSpacing w:val="0"/>
        <w:rPr>
          <w:rFonts w:eastAsia="Lucida Sans Unicode" w:cs="Times New Roman"/>
          <w:szCs w:val="24"/>
        </w:rPr>
      </w:pPr>
      <w:r w:rsidRPr="00930CDF">
        <w:rPr>
          <w:rFonts w:eastAsia="Lucida Sans Unicode" w:cs="Times New Roman"/>
          <w:szCs w:val="24"/>
        </w:rPr>
        <w:t>Рис</w:t>
      </w:r>
      <w:r w:rsidR="008668E3">
        <w:rPr>
          <w:rFonts w:eastAsia="Lucida Sans Unicode" w:cs="Times New Roman"/>
          <w:szCs w:val="24"/>
        </w:rPr>
        <w:t xml:space="preserve">. </w:t>
      </w:r>
      <w:r w:rsidR="00EA4C33">
        <w:rPr>
          <w:rFonts w:eastAsia="Lucida Sans Unicode" w:cs="Times New Roman"/>
          <w:szCs w:val="24"/>
        </w:rPr>
        <w:t>8</w:t>
      </w:r>
      <w:r w:rsidRPr="00930CDF">
        <w:rPr>
          <w:rFonts w:eastAsia="Lucida Sans Unicode" w:cs="Times New Roman"/>
          <w:szCs w:val="24"/>
        </w:rPr>
        <w:t>.1</w:t>
      </w:r>
      <w:r w:rsidR="008668E3">
        <w:rPr>
          <w:rFonts w:eastAsia="Lucida Sans Unicode" w:cs="Times New Roman"/>
          <w:szCs w:val="24"/>
        </w:rPr>
        <w:t>.</w:t>
      </w:r>
      <w:r w:rsidRPr="00930CDF">
        <w:rPr>
          <w:rFonts w:eastAsia="Lucida Sans Unicode" w:cs="Times New Roman"/>
          <w:szCs w:val="24"/>
        </w:rPr>
        <w:t xml:space="preserve"> Ленточный график</w:t>
      </w:r>
    </w:p>
    <w:p w:rsidR="00930CDF" w:rsidRPr="00930CDF" w:rsidRDefault="00930CDF" w:rsidP="008608E4">
      <w:pPr>
        <w:widowControl w:val="0"/>
        <w:suppressAutoHyphens/>
        <w:spacing w:after="0" w:line="240" w:lineRule="auto"/>
        <w:ind w:left="708" w:firstLine="709"/>
        <w:jc w:val="center"/>
        <w:rPr>
          <w:rFonts w:eastAsia="Lucida Sans Unicode" w:cs="Times New Roman"/>
          <w:szCs w:val="28"/>
        </w:rPr>
      </w:pPr>
    </w:p>
    <w:p w:rsidR="00930CDF" w:rsidRDefault="00EA4C33" w:rsidP="008608E4">
      <w:pPr>
        <w:spacing w:line="276" w:lineRule="auto"/>
        <w:ind w:firstLine="709"/>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.2</w:t>
      </w:r>
      <w:r w:rsidR="00B81C89">
        <w:rPr>
          <w:rFonts w:eastAsiaTheme="minorHAnsi" w:cs="Times New Roman"/>
          <w:b/>
          <w:szCs w:val="28"/>
        </w:rPr>
        <w:t>.</w:t>
      </w:r>
      <w:r w:rsidR="00930CDF" w:rsidRPr="00930CDF">
        <w:rPr>
          <w:rFonts w:eastAsiaTheme="minorHAnsi" w:cs="Times New Roman"/>
          <w:b/>
          <w:szCs w:val="28"/>
        </w:rPr>
        <w:t xml:space="preserve"> Составление сметы затрат на разработку</w:t>
      </w:r>
    </w:p>
    <w:p w:rsidR="008608E4" w:rsidRPr="00930CDF" w:rsidRDefault="008608E4" w:rsidP="008608E4">
      <w:pPr>
        <w:spacing w:line="276" w:lineRule="auto"/>
        <w:ind w:firstLine="709"/>
        <w:rPr>
          <w:rFonts w:eastAsiaTheme="minorHAnsi" w:cs="Times New Roman"/>
          <w:b/>
          <w:szCs w:val="28"/>
        </w:rPr>
      </w:pPr>
    </w:p>
    <w:p w:rsidR="00930CDF" w:rsidRPr="00930CDF" w:rsidRDefault="00930CDF" w:rsidP="008608E4">
      <w:pPr>
        <w:spacing w:line="276" w:lineRule="auto"/>
        <w:ind w:firstLine="709"/>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2148D6" w:rsidRDefault="00930CDF" w:rsidP="002148D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2148D6" w:rsidRPr="002148D6" w:rsidRDefault="002148D6" w:rsidP="002148D6">
      <w:pPr>
        <w:spacing w:after="0" w:line="276" w:lineRule="auto"/>
        <w:ind w:left="709"/>
        <w:contextualSpacing w:val="0"/>
        <w:jc w:val="both"/>
        <w:rPr>
          <w:rFonts w:eastAsiaTheme="minorHAnsi" w:cs="Times New Roman"/>
          <w:szCs w:val="28"/>
        </w:rPr>
      </w:pPr>
    </w:p>
    <w:p w:rsidR="002148D6" w:rsidRPr="00930CDF" w:rsidRDefault="00EA4C33" w:rsidP="002148D6">
      <w:pPr>
        <w:spacing w:line="276" w:lineRule="auto"/>
        <w:ind w:firstLine="708"/>
        <w:contextualSpacing w:val="0"/>
        <w:rPr>
          <w:rFonts w:eastAsiaTheme="minorHAnsi" w:cs="Times New Roman"/>
          <w:b/>
          <w:szCs w:val="28"/>
        </w:rPr>
      </w:pPr>
      <w:r>
        <w:rPr>
          <w:rFonts w:eastAsiaTheme="minorHAnsi" w:cs="Times New Roman"/>
          <w:b/>
          <w:szCs w:val="28"/>
        </w:rPr>
        <w:t>8</w:t>
      </w:r>
      <w:r w:rsidR="002148D6">
        <w:rPr>
          <w:rFonts w:eastAsiaTheme="minorHAnsi" w:cs="Times New Roman"/>
          <w:b/>
          <w:szCs w:val="28"/>
        </w:rPr>
        <w:t xml:space="preserve">.2.1. </w:t>
      </w:r>
      <w:r w:rsidR="00930CDF" w:rsidRPr="00930CDF">
        <w:rPr>
          <w:rFonts w:eastAsiaTheme="minorHAnsi" w:cs="Times New Roman"/>
          <w:b/>
          <w:szCs w:val="28"/>
        </w:rPr>
        <w:t>Материальные затраты</w:t>
      </w:r>
    </w:p>
    <w:p w:rsidR="00930CDF" w:rsidRPr="00930CDF" w:rsidRDefault="00930CDF" w:rsidP="002148D6">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EA4C33">
        <w:rPr>
          <w:rFonts w:eastAsia="Times New Roman" w:cs="Times New Roman"/>
          <w:kern w:val="2"/>
          <w:szCs w:val="28"/>
          <w:lang w:eastAsia="ar-SA"/>
        </w:rPr>
        <w:t>8</w:t>
      </w:r>
      <w:r w:rsidRPr="00930CDF">
        <w:rPr>
          <w:rFonts w:eastAsia="Times New Roman" w:cs="Times New Roman"/>
          <w:kern w:val="2"/>
          <w:szCs w:val="28"/>
          <w:lang w:eastAsia="ar-SA"/>
        </w:rPr>
        <w:t>.2.</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8668E3">
      <w:pPr>
        <w:spacing w:line="276" w:lineRule="auto"/>
        <w:ind w:left="4248"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.2</w:t>
      </w:r>
      <w:r w:rsidR="008668E3">
        <w:rPr>
          <w:rFonts w:eastAsiaTheme="minorHAnsi" w:cs="Times New Roman"/>
          <w:szCs w:val="28"/>
        </w:rPr>
        <w:t>.</w:t>
      </w:r>
      <w:r w:rsidRPr="00930CDF">
        <w:rPr>
          <w:rFonts w:eastAsiaTheme="minorHAnsi" w:cs="Times New Roman"/>
          <w:szCs w:val="28"/>
        </w:rPr>
        <w:t xml:space="preserve">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Бумага для принетера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Visual studio professinaol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w:t>
      </w:r>
      <w:r w:rsidRPr="00930CDF">
        <w:rPr>
          <w:rFonts w:eastAsia="Times New Roman" w:cs="Times New Roman"/>
          <w:kern w:val="2"/>
          <w:szCs w:val="28"/>
        </w:rPr>
        <w:t>15684</w:t>
      </w:r>
      <w:r w:rsidRPr="00874FB4">
        <w:rPr>
          <w:rFonts w:eastAsia="Times New Roman" w:cs="Times New Roman"/>
          <w:kern w:val="2"/>
          <w:szCs w:val="28"/>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(В</w:t>
      </w:r>
      <w:r w:rsidRPr="00930CDF">
        <w:rPr>
          <w:rFonts w:eastAsia="Times New Roman" w:cs="Times New Roman"/>
          <w:szCs w:val="28"/>
          <w:vertAlign w:val="subscript"/>
          <w:lang w:eastAsia="ru-RU"/>
        </w:rPr>
        <w:t>р</w:t>
      </w:r>
      <w:r w:rsidRPr="00930CDF">
        <w:rPr>
          <w:rFonts w:eastAsia="Times New Roman" w:cs="Times New Roman"/>
          <w:szCs w:val="28"/>
          <w:lang w:eastAsia="ru-RU"/>
        </w:rPr>
        <w:t>) компьютер используется:  В</w:t>
      </w:r>
      <w:r w:rsidRPr="00930CDF">
        <w:rPr>
          <w:rFonts w:eastAsia="Times New Roman" w:cs="Times New Roman"/>
          <w:szCs w:val="28"/>
          <w:vertAlign w:val="subscript"/>
          <w:lang w:eastAsia="ru-RU"/>
        </w:rPr>
        <w:t>р</w:t>
      </w:r>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22" w:name="_Toc356415759"/>
    </w:p>
    <w:p w:rsidR="00930CDF" w:rsidRP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.2.2. </w:t>
      </w:r>
      <w:r w:rsidR="00930CDF" w:rsidRPr="00930CDF">
        <w:rPr>
          <w:rFonts w:eastAsiaTheme="minorHAnsi" w:cs="Times New Roman"/>
          <w:b/>
          <w:szCs w:val="28"/>
        </w:rPr>
        <w:t>Затраты на оплату труда</w:t>
      </w:r>
      <w:bookmarkEnd w:id="122"/>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EA4C33">
        <w:rPr>
          <w:rFonts w:eastAsia="Times New Roman" w:cs="Consolas"/>
          <w:szCs w:val="28"/>
          <w:lang w:eastAsia="ru-RU"/>
        </w:rPr>
        <w:t>8</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EA4C33">
        <w:rPr>
          <w:rFonts w:eastAsiaTheme="minorHAnsi" w:cs="Times New Roman"/>
          <w:szCs w:val="28"/>
        </w:rPr>
        <w:t>8</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0" type="#_x0000_t75" style="width:99.4pt;height:22.3pt" o:ole="">
            <v:imagedata r:id="rId62" o:title=""/>
          </v:shape>
          <o:OLEObject Type="Embed" ProgID="Equation.3" ShapeID="_x0000_i1040" DrawAspect="Content" ObjectID="_1494364233"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1" type="#_x0000_t75" style="width:31.95pt;height:18.75pt" o:ole="">
            <v:imagedata r:id="rId64" o:title=""/>
          </v:shape>
          <o:OLEObject Type="Embed" ProgID="Equation.3" ShapeID="_x0000_i1041" DrawAspect="Content" ObjectID="_1494364234"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2" type="#_x0000_t75" style="width:29.9pt;height:20.8pt" o:ole="">
            <v:imagedata r:id="rId66" o:title=""/>
          </v:shape>
          <o:OLEObject Type="Embed" ProgID="Equation.3" ShapeID="_x0000_i1042" DrawAspect="Content" ObjectID="_1494364235"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рук</w:t>
      </w:r>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раз</w:t>
      </w:r>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r w:rsidRPr="00930CDF">
        <w:rPr>
          <w:rFonts w:eastAsiaTheme="minorHAnsi" w:cs="Times New Roman"/>
          <w:i/>
          <w:szCs w:val="28"/>
        </w:rPr>
        <w:t>Ф</w:t>
      </w:r>
      <w:r w:rsidRPr="00930CDF">
        <w:rPr>
          <w:rFonts w:eastAsiaTheme="minorHAnsi" w:cs="Times New Roman"/>
          <w:i/>
          <w:szCs w:val="28"/>
          <w:vertAlign w:val="subscript"/>
        </w:rPr>
        <w:t>зп</w:t>
      </w:r>
      <w:r w:rsidRPr="00930CDF">
        <w:rPr>
          <w:rFonts w:eastAsiaTheme="minorHAnsi" w:cs="Times New Roman"/>
          <w:szCs w:val="28"/>
        </w:rPr>
        <w:t>=2045,4+30909,1=32954,5 рублей.</w:t>
      </w:r>
    </w:p>
    <w:p w:rsidR="00930CDF" w:rsidRDefault="00EA4C33" w:rsidP="00930CDF">
      <w:pPr>
        <w:spacing w:line="276" w:lineRule="auto"/>
        <w:ind w:firstLine="708"/>
        <w:rPr>
          <w:rFonts w:eastAsiaTheme="minorHAnsi" w:cs="Times New Roman"/>
          <w:b/>
          <w:szCs w:val="28"/>
        </w:rPr>
      </w:pPr>
      <w:bookmarkStart w:id="123" w:name="_Toc356415761"/>
      <w:r>
        <w:rPr>
          <w:rFonts w:eastAsiaTheme="minorHAnsi" w:cs="Times New Roman"/>
          <w:b/>
          <w:szCs w:val="28"/>
        </w:rPr>
        <w:t>8</w:t>
      </w:r>
      <w:r w:rsidR="00874FB4">
        <w:rPr>
          <w:rFonts w:eastAsiaTheme="minorHAnsi" w:cs="Times New Roman"/>
          <w:b/>
          <w:szCs w:val="28"/>
        </w:rPr>
        <w:t xml:space="preserve">.2.3. </w:t>
      </w:r>
      <w:r w:rsidR="00930CDF" w:rsidRPr="00930CDF">
        <w:rPr>
          <w:rFonts w:eastAsiaTheme="minorHAnsi" w:cs="Times New Roman"/>
          <w:b/>
          <w:szCs w:val="28"/>
        </w:rPr>
        <w:t>Амортизация основных фондов</w:t>
      </w:r>
      <w:bookmarkEnd w:id="123"/>
    </w:p>
    <w:p w:rsidR="00291762" w:rsidRPr="00930CDF" w:rsidRDefault="00291762" w:rsidP="00930CDF">
      <w:pPr>
        <w:spacing w:line="276" w:lineRule="auto"/>
        <w:ind w:firstLine="708"/>
        <w:rPr>
          <w:rFonts w:eastAsiaTheme="minorHAnsi" w:cs="Times New Roman"/>
          <w:b/>
          <w:szCs w:val="28"/>
        </w:rPr>
      </w:pP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EA4C33" w:rsidP="00930CDF">
      <w:pPr>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.2.4. </w:t>
      </w:r>
      <w:r w:rsidR="00930CDF" w:rsidRPr="00930CDF">
        <w:rPr>
          <w:rFonts w:eastAsiaTheme="minorHAnsi" w:cs="Times New Roman"/>
          <w:b/>
          <w:szCs w:val="28"/>
        </w:rPr>
        <w:t>Прочие затраты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480D37"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8608E4" w:rsidRDefault="00480D37"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прям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m:rPr>
              <m:sty m:val="p"/>
            </m:rPr>
            <w:rPr>
              <w:rFonts w:ascii="Cambria Math" w:eastAsiaTheme="minorHAnsi" w:hAnsi="Cambria Math"/>
              <w:szCs w:val="28"/>
            </w:rPr>
            <m:t xml:space="preserve">+ </m:t>
          </m:r>
          <m:r>
            <w:rPr>
              <w:rFonts w:ascii="Cambria Math" w:eastAsiaTheme="minorHAnsi" w:hAnsi="Cambria Math"/>
              <w:szCs w:val="28"/>
            </w:rPr>
            <m:t>А</m:t>
          </m:r>
          <m:r>
            <w:rPr>
              <w:rFonts w:ascii="Cambria Math" w:eastAsiaTheme="minorHAnsi" w:hAnsi="Cambria Math"/>
              <w:szCs w:val="28"/>
              <w:vertAlign w:val="subscript"/>
            </w:rPr>
            <m:t>нир</m:t>
          </m:r>
          <m:r>
            <w:rPr>
              <w:rFonts w:ascii="Cambria Math" w:eastAsiaTheme="minorHAnsi" w:hAnsi="Cambria Math" w:cs="Times New Roman"/>
              <w:szCs w:val="28"/>
            </w:rPr>
            <m:t>=</m:t>
          </m:r>
          <m:r>
            <m:rPr>
              <m:sty m:val="p"/>
            </m:rPr>
            <w:rPr>
              <w:rFonts w:ascii="Cambria Math" w:eastAsiaTheme="minorHAnsi" w:hAnsi="Cambria Math" w:cs="Times New Roman"/>
              <w:szCs w:val="28"/>
            </w:rPr>
            <m:t xml:space="preserve">16529,26 </m:t>
          </m:r>
          <m:r>
            <w:rPr>
              <w:rFonts w:ascii="Cambria Math" w:eastAsiaTheme="minorHAnsi" w:hAnsi="Cambria Math" w:cs="Times New Roman"/>
              <w:szCs w:val="28"/>
            </w:rPr>
            <m:t>+</m:t>
          </m:r>
          <m:r>
            <m:rPr>
              <m:sty m:val="p"/>
            </m:rPr>
            <w:rPr>
              <w:rFonts w:ascii="Cambria Math" w:eastAsiaTheme="minorHAnsi" w:hAnsi="Cambria Math" w:cs="Times New Roman"/>
              <w:szCs w:val="28"/>
            </w:rPr>
            <m:t>32954,5+0</m:t>
          </m:r>
          <m:r>
            <w:rPr>
              <w:rFonts w:ascii="Cambria Math" w:eastAsiaTheme="minorHAnsi" w:hAnsi="Cambria Math" w:cs="Times New Roman"/>
              <w:szCs w:val="28"/>
            </w:rPr>
            <m:t>=48639,2 руб.</m:t>
          </m:r>
        </m:oMath>
      </m:oMathPara>
    </w:p>
    <w:p w:rsidR="00930CDF" w:rsidRPr="00930CDF" w:rsidRDefault="008608E4"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80" w:dyaOrig="340">
          <v:shape id="_x0000_i1043" type="#_x0000_t75" style="width:149.6pt;height:17.75pt" o:ole="">
            <v:imagedata r:id="rId68" o:title=""/>
          </v:shape>
          <o:OLEObject Type="Embed" ProgID="Equation.3" ShapeID="_x0000_i1043" DrawAspect="Content" ObjectID="_1494364236" r:id="rId69"/>
        </w:object>
      </w:r>
      <w:r w:rsidR="00930CDF"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480D37"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EA4C33">
        <w:rPr>
          <w:rFonts w:eastAsiaTheme="minorHAnsi" w:cs="Times New Roman"/>
          <w:szCs w:val="28"/>
        </w:rPr>
        <w:t>8</w:t>
      </w:r>
      <w:r w:rsidRPr="00930CDF">
        <w:rPr>
          <w:rFonts w:eastAsiaTheme="minorHAnsi" w:cs="Times New Roman"/>
          <w:szCs w:val="28"/>
        </w:rPr>
        <w:t>.</w:t>
      </w:r>
      <w:r w:rsidR="007544CA">
        <w:rPr>
          <w:rFonts w:eastAsiaTheme="minorHAnsi" w:cs="Times New Roman"/>
          <w:szCs w:val="28"/>
        </w:rPr>
        <w:t>3.</w:t>
      </w:r>
    </w:p>
    <w:p w:rsidR="00930CDF" w:rsidRPr="00930CDF" w:rsidRDefault="008668E3" w:rsidP="008668E3">
      <w:pPr>
        <w:ind w:left="2832"/>
        <w:rPr>
          <w:rFonts w:eastAsiaTheme="minorHAnsi" w:cs="Times New Roman"/>
          <w:szCs w:val="28"/>
        </w:rPr>
      </w:pPr>
      <w:r>
        <w:rPr>
          <w:rFonts w:eastAsiaTheme="minorHAnsi" w:cs="Times New Roman"/>
          <w:szCs w:val="28"/>
        </w:rPr>
        <w:t xml:space="preserve">  </w:t>
      </w:r>
      <w:r w:rsidR="00930CDF"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.3</w:t>
      </w:r>
      <w:r>
        <w:rPr>
          <w:rFonts w:eastAsiaTheme="minorHAnsi" w:cs="Times New Roman"/>
          <w:szCs w:val="28"/>
        </w:rPr>
        <w:t>.</w:t>
      </w:r>
      <w:r w:rsidR="00930CDF" w:rsidRPr="00930CDF">
        <w:rPr>
          <w:rFonts w:eastAsiaTheme="minorHAnsi" w:cs="Times New Roman"/>
          <w:szCs w:val="28"/>
        </w:rPr>
        <w:t xml:space="preserve">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7544CA"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2</w:t>
            </w:r>
            <w:r w:rsidRPr="007544CA">
              <w:rPr>
                <w:rFonts w:eastAsiaTheme="minorHAnsi" w:cs="Times New Roman"/>
                <w:szCs w:val="28"/>
              </w:rPr>
              <w:t>5</w:t>
            </w:r>
            <w:r w:rsidRPr="00930CDF">
              <w:rPr>
                <w:rFonts w:eastAsiaTheme="minorHAnsi" w:cs="Times New Roman"/>
                <w:szCs w:val="28"/>
              </w:rPr>
              <w:t>,</w:t>
            </w:r>
            <w:r w:rsidRPr="007544CA">
              <w:rPr>
                <w:rFonts w:eastAsiaTheme="minorHAnsi" w:cs="Times New Roman"/>
                <w:szCs w:val="28"/>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r w:rsidRPr="00930CDF">
              <w:rPr>
                <w:rFonts w:eastAsiaTheme="minorHAnsi" w:cs="Times New Roman"/>
                <w:i/>
                <w:szCs w:val="28"/>
              </w:rPr>
              <w:t>Ф</w:t>
            </w:r>
            <w:r w:rsidRPr="00930CDF">
              <w:rPr>
                <w:rFonts w:eastAsiaTheme="minorHAnsi" w:cs="Times New Roman"/>
                <w:i/>
                <w:szCs w:val="28"/>
                <w:vertAlign w:val="subscript"/>
              </w:rPr>
              <w:t>зп</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r w:rsidRPr="00930CDF">
              <w:rPr>
                <w:rFonts w:eastAsiaTheme="minorHAnsi" w:cs="Times New Roman"/>
                <w:bCs/>
                <w:i/>
                <w:szCs w:val="28"/>
              </w:rPr>
              <w:t>А</w:t>
            </w:r>
            <w:r w:rsidRPr="00930CDF">
              <w:rPr>
                <w:rFonts w:eastAsiaTheme="minorHAnsi" w:cs="Times New Roman"/>
                <w:bCs/>
                <w:i/>
                <w:szCs w:val="28"/>
                <w:vertAlign w:val="subscript"/>
              </w:rPr>
              <w:t>нир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r w:rsidRPr="00930CDF">
              <w:rPr>
                <w:rFonts w:eastAsiaTheme="minorHAnsi" w:cs="Times New Roman"/>
                <w:bCs/>
                <w:i/>
                <w:szCs w:val="28"/>
              </w:rPr>
              <w:t>З</w:t>
            </w:r>
            <w:r w:rsidRPr="00930CDF">
              <w:rPr>
                <w:rFonts w:eastAsiaTheme="minorHAnsi" w:cs="Times New Roman"/>
                <w:bCs/>
                <w:i/>
                <w:szCs w:val="28"/>
                <w:vertAlign w:val="subscript"/>
              </w:rPr>
              <w:t>пр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jc w:val="both"/>
        <w:rPr>
          <w:rFonts w:eastAsia="Times New Roman" w:cs="Times New Roman"/>
          <w:kern w:val="2"/>
          <w:szCs w:val="28"/>
          <w:lang w:eastAsia="ar-SA"/>
        </w:rPr>
      </w:pP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spacing w:line="276" w:lineRule="auto"/>
        <w:ind w:firstLine="708"/>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НДС=0,18*(С+</w:t>
      </w:r>
      <w:proofErr w:type="gramStart"/>
      <w:r w:rsidRPr="00930CDF">
        <w:rPr>
          <w:rFonts w:cs="Times New Roman"/>
          <w:szCs w:val="28"/>
          <w:lang w:eastAsia="ru-RU"/>
        </w:rPr>
        <w:t>Пр</w:t>
      </w:r>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Цп=С+</w:t>
      </w:r>
      <w:proofErr w:type="gramStart"/>
      <w:r w:rsidRPr="00930CDF">
        <w:rPr>
          <w:rFonts w:cs="Times New Roman"/>
          <w:szCs w:val="28"/>
          <w:lang w:eastAsia="ru-RU"/>
        </w:rPr>
        <w:t>Пр</w:t>
      </w:r>
      <w:proofErr w:type="gramEnd"/>
      <w:r w:rsidRPr="00930CDF">
        <w:rPr>
          <w:rFonts w:cs="Times New Roman"/>
          <w:szCs w:val="28"/>
          <w:lang w:eastAsia="ru-RU"/>
        </w:rPr>
        <w:t>+НДС=516,79 рублей/месяц</w:t>
      </w:r>
      <w:r w:rsidR="008608E4">
        <w:rPr>
          <w:rFonts w:cs="Times New Roman"/>
          <w:szCs w:val="28"/>
          <w:lang w:eastAsia="ru-RU"/>
        </w:rPr>
        <w:t>.</w:t>
      </w: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.4 Расчет и выводы по эффективности предложений</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75581D" w:rsidRDefault="0075581D"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8608E4" w:rsidRDefault="005E4766" w:rsidP="00606CF9">
      <w:pPr>
        <w:keepNext/>
        <w:widowControl w:val="0"/>
        <w:suppressAutoHyphens/>
        <w:spacing w:before="240" w:after="240"/>
        <w:ind w:firstLine="708"/>
        <w:outlineLvl w:val="0"/>
        <w:rPr>
          <w:rFonts w:eastAsia="Lucida Sans Unicode" w:cs="Arial"/>
          <w:b/>
          <w:bCs/>
          <w:kern w:val="32"/>
          <w:szCs w:val="28"/>
        </w:rPr>
      </w:pPr>
      <w:bookmarkStart w:id="124" w:name="_Toc199773921"/>
      <w:bookmarkStart w:id="125" w:name="_Toc389427467"/>
      <w:r w:rsidRPr="008608E4">
        <w:rPr>
          <w:rFonts w:eastAsia="Lucida Sans Unicode" w:cs="Arial"/>
          <w:b/>
          <w:bCs/>
          <w:kern w:val="32"/>
          <w:szCs w:val="28"/>
        </w:rPr>
        <w:lastRenderedPageBreak/>
        <w:t>З</w:t>
      </w:r>
      <w:bookmarkEnd w:id="124"/>
      <w:bookmarkEnd w:id="125"/>
      <w:r w:rsidR="003040AA">
        <w:rPr>
          <w:rFonts w:eastAsia="Lucida Sans Unicode" w:cs="Arial"/>
          <w:b/>
          <w:bCs/>
          <w:kern w:val="32"/>
          <w:szCs w:val="28"/>
        </w:rPr>
        <w:t>АКЛЮЧЕНИЕ</w:t>
      </w:r>
    </w:p>
    <w:p w:rsidR="005E4766" w:rsidRPr="005E4766" w:rsidRDefault="005E4766" w:rsidP="00606CF9">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Разработанный проект рассмотрен с точки зрения безопасности и экологичности.</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lastRenderedPageBreak/>
        <w:t>создание чата с возможностью общения более двух сотрудников 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6672E2" w:rsidRDefault="006672E2"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Default="0075581D"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Pr="00A70FEC" w:rsidRDefault="0075581D" w:rsidP="007E6BBB">
      <w:pPr>
        <w:spacing w:after="0" w:line="240" w:lineRule="auto"/>
        <w:textAlignment w:val="baseline"/>
        <w:outlineLvl w:val="0"/>
        <w:rPr>
          <w:rFonts w:eastAsia="Times New Roman" w:cs="Times New Roman"/>
          <w:b/>
          <w:bCs/>
          <w:color w:val="000000"/>
          <w:kern w:val="36"/>
          <w:sz w:val="32"/>
          <w:szCs w:val="32"/>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Pr="0075581D" w:rsidRDefault="0075581D" w:rsidP="007463BD">
      <w:pPr>
        <w:keepNext/>
        <w:widowControl w:val="0"/>
        <w:suppressAutoHyphens/>
        <w:spacing w:before="240" w:after="240"/>
        <w:ind w:firstLine="708"/>
        <w:contextualSpacing w:val="0"/>
        <w:outlineLvl w:val="0"/>
        <w:rPr>
          <w:rFonts w:eastAsia="Lucida Sans Unicode" w:cs="Arial"/>
          <w:b/>
          <w:bCs/>
          <w:kern w:val="32"/>
          <w:szCs w:val="28"/>
        </w:rPr>
      </w:pPr>
      <w:bookmarkStart w:id="126" w:name="_Toc389427468"/>
      <w:r w:rsidRPr="0075581D">
        <w:rPr>
          <w:rFonts w:eastAsia="Lucida Sans Unicode" w:cs="Arial"/>
          <w:b/>
          <w:bCs/>
          <w:kern w:val="32"/>
          <w:szCs w:val="28"/>
        </w:rPr>
        <w:lastRenderedPageBreak/>
        <w:t>Библиографический список</w:t>
      </w:r>
      <w:bookmarkEnd w:id="126"/>
    </w:p>
    <w:p w:rsidR="006672E2" w:rsidRDefault="006672E2" w:rsidP="007463BD">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6672E2" w:rsidRPr="000434F8" w:rsidRDefault="006672E2" w:rsidP="007463BD">
      <w:pPr>
        <w:jc w:val="both"/>
        <w:rPr>
          <w:rFonts w:cs="Times New Roman"/>
          <w:szCs w:val="28"/>
        </w:rPr>
      </w:pPr>
      <w:r>
        <w:rPr>
          <w:rFonts w:cs="Times New Roman"/>
          <w:szCs w:val="28"/>
        </w:rPr>
        <w:t>2</w:t>
      </w:r>
      <w:r w:rsidRPr="000434F8">
        <w:rPr>
          <w:rFonts w:cs="Times New Roman"/>
          <w:szCs w:val="28"/>
        </w:rPr>
        <w:t>.http://www.osp.ru/os/2000/04/177994/.</w:t>
      </w:r>
      <w:r w:rsidR="005E50E3">
        <w:rPr>
          <w:rFonts w:cs="Times New Roman"/>
          <w:szCs w:val="28"/>
        </w:rPr>
        <w:t xml:space="preserve"> </w:t>
      </w:r>
      <w:r w:rsidRPr="000434F8">
        <w:rPr>
          <w:rFonts w:cs="Times New Roman"/>
          <w:szCs w:val="28"/>
        </w:rPr>
        <w:t>Дата просмотра 03.03.2015</w:t>
      </w:r>
    </w:p>
    <w:p w:rsidR="006672E2" w:rsidRPr="005E50E3" w:rsidRDefault="006672E2" w:rsidP="007463BD">
      <w:pPr>
        <w:shd w:val="clear" w:color="auto" w:fill="FFFFFF"/>
        <w:spacing w:before="100" w:beforeAutospacing="1" w:after="100" w:afterAutospacing="1"/>
        <w:jc w:val="both"/>
        <w:rPr>
          <w:rFonts w:eastAsia="Times New Roman" w:cs="Times New Roman"/>
          <w:color w:val="000000"/>
          <w:szCs w:val="28"/>
          <w:lang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Leimeister, J</w:t>
      </w:r>
      <w:r w:rsidRPr="00663C24">
        <w:rPr>
          <w:rFonts w:eastAsia="Times New Roman" w:cs="Times New Roman"/>
          <w:color w:val="000000"/>
          <w:szCs w:val="28"/>
          <w:lang w:eastAsia="ru-RU"/>
        </w:rPr>
        <w:t>ц</w:t>
      </w:r>
      <w:r w:rsidRPr="00663C24">
        <w:rPr>
          <w:rFonts w:eastAsia="Times New Roman" w:cs="Times New Roman"/>
          <w:color w:val="000000"/>
          <w:szCs w:val="28"/>
          <w:lang w:val="en-US" w:eastAsia="ru-RU"/>
        </w:rPr>
        <w:t xml:space="preserve">rn Weigle, Helmut Krcmar. </w:t>
      </w:r>
      <w:proofErr w:type="gramStart"/>
      <w:r w:rsidRPr="00663C24">
        <w:rPr>
          <w:rFonts w:eastAsia="Times New Roman" w:cs="Times New Roman"/>
          <w:color w:val="000000"/>
          <w:szCs w:val="28"/>
          <w:lang w:val="en-US" w:eastAsia="ru-RU"/>
        </w:rPr>
        <w:t>Efficiency of virtual organisations — the case of agi,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Pr>
          <w:rFonts w:eastAsia="Times New Roman" w:cs="Times New Roman"/>
          <w:color w:val="000000"/>
          <w:szCs w:val="28"/>
          <w:lang w:eastAsia="ru-RU"/>
        </w:rPr>
        <w:t>С</w:t>
      </w:r>
      <w:r w:rsidRPr="005E50E3">
        <w:rPr>
          <w:rFonts w:eastAsia="Times New Roman" w:cs="Times New Roman"/>
          <w:color w:val="000000"/>
          <w:szCs w:val="28"/>
          <w:lang w:eastAsia="ru-RU"/>
        </w:rPr>
        <w:t>.2.</w:t>
      </w:r>
    </w:p>
    <w:p w:rsidR="006672E2" w:rsidRPr="005E50E3" w:rsidRDefault="006672E2" w:rsidP="007463BD">
      <w:pPr>
        <w:shd w:val="clear" w:color="auto" w:fill="FFFFFF"/>
        <w:spacing w:before="100" w:beforeAutospacing="1" w:after="100" w:afterAutospacing="1"/>
        <w:jc w:val="both"/>
        <w:rPr>
          <w:rFonts w:eastAsia="Times New Roman" w:cs="Times New Roman"/>
          <w:color w:val="000000"/>
          <w:szCs w:val="28"/>
          <w:lang w:eastAsia="ru-RU"/>
        </w:rPr>
      </w:pPr>
      <w:r w:rsidRPr="005E50E3">
        <w:rPr>
          <w:rFonts w:eastAsia="Times New Roman" w:cs="Times New Roman"/>
          <w:color w:val="000000"/>
          <w:szCs w:val="28"/>
          <w:lang w:eastAsia="ru-RU"/>
        </w:rPr>
        <w:t xml:space="preserve">4. </w:t>
      </w:r>
      <w:r w:rsidR="005E50E3" w:rsidRPr="005E50E3">
        <w:rPr>
          <w:rFonts w:eastAsia="Times New Roman" w:cs="Times New Roman"/>
          <w:szCs w:val="28"/>
          <w:lang w:val="en-US" w:eastAsia="ru-RU"/>
        </w:rPr>
        <w:t>http</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www</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it</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ru</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academy</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vue</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form</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html</w:t>
      </w:r>
      <w:r w:rsidR="005E50E3" w:rsidRPr="005E50E3">
        <w:rPr>
          <w:rFonts w:eastAsia="Times New Roman" w:cs="Times New Roman"/>
          <w:szCs w:val="28"/>
          <w:lang w:eastAsia="ru-RU"/>
        </w:rPr>
        <w:t>. Дата</w:t>
      </w:r>
      <w:r w:rsidR="005E50E3">
        <w:rPr>
          <w:rFonts w:eastAsia="Times New Roman" w:cs="Times New Roman"/>
          <w:color w:val="000000"/>
          <w:szCs w:val="28"/>
          <w:lang w:eastAsia="ru-RU"/>
        </w:rPr>
        <w:t xml:space="preserve"> просмотра 04.04.2015</w:t>
      </w:r>
    </w:p>
    <w:p w:rsidR="006672E2" w:rsidRDefault="006672E2" w:rsidP="007463BD">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.Мескон М., Альберт М., Хедоури Ф. основы менеджмента.- М., 2005 г.С.156.</w:t>
      </w:r>
    </w:p>
    <w:p w:rsidR="006672E2" w:rsidRPr="000434F8" w:rsidRDefault="006672E2" w:rsidP="007463BD">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Виртуальное предприятие как эффективная форма организации внешнеэкономической деятельности компании. А.Манюшис. Международный журнал "Проблемы теории и практики управления" №4/03. С.44.</w:t>
      </w:r>
    </w:p>
    <w:p w:rsidR="007E6BBB" w:rsidRPr="006672E2" w:rsidRDefault="006672E2" w:rsidP="007463BD">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r w:rsidRPr="000434F8">
        <w:rPr>
          <w:rFonts w:cs="Times New Roman"/>
          <w:szCs w:val="28"/>
          <w:lang w:eastAsia="ru-RU"/>
        </w:rPr>
        <w:t>Вейл П.Искусство менеджмента: Пер</w:t>
      </w:r>
      <w:proofErr w:type="gramStart"/>
      <w:r w:rsidRPr="000434F8">
        <w:rPr>
          <w:rFonts w:cs="Times New Roman"/>
          <w:szCs w:val="28"/>
          <w:lang w:eastAsia="ru-RU"/>
        </w:rPr>
        <w:t>.с</w:t>
      </w:r>
      <w:proofErr w:type="gramEnd"/>
      <w:r w:rsidRPr="000434F8">
        <w:rPr>
          <w:rFonts w:cs="Times New Roman"/>
          <w:szCs w:val="28"/>
          <w:lang w:eastAsia="ru-RU"/>
        </w:rPr>
        <w:t xml:space="preserve"> англ.-М.:Новости, 2004.С.121.</w:t>
      </w:r>
    </w:p>
    <w:p w:rsidR="00120EF0" w:rsidRDefault="006672E2" w:rsidP="007463BD">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6672E2" w:rsidRDefault="006672E2" w:rsidP="007463BD">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r w:rsidRPr="000434F8">
        <w:rPr>
          <w:rFonts w:cs="Times New Roman"/>
          <w:szCs w:val="28"/>
          <w:lang w:eastAsia="ru-RU"/>
        </w:rPr>
        <w:t>Друкер П. Эффективный управляющий. – М., 2004 г.С.231.</w:t>
      </w:r>
    </w:p>
    <w:p w:rsidR="005B1DF9" w:rsidRDefault="005B1DF9" w:rsidP="007463BD">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w:t>
      </w:r>
      <w:r w:rsidR="005E50E3">
        <w:rPr>
          <w:rFonts w:cs="Times New Roman"/>
          <w:szCs w:val="28"/>
          <w:lang w:eastAsia="ru-RU"/>
        </w:rPr>
        <w:t>ика</w:t>
      </w:r>
      <w:proofErr w:type="gramStart"/>
      <w:r w:rsidR="005E50E3">
        <w:rPr>
          <w:rFonts w:cs="Times New Roman"/>
          <w:szCs w:val="28"/>
          <w:lang w:eastAsia="ru-RU"/>
        </w:rPr>
        <w:t>.Т</w:t>
      </w:r>
      <w:proofErr w:type="gramEnd"/>
      <w:r w:rsidR="005E50E3">
        <w:rPr>
          <w:rFonts w:cs="Times New Roman"/>
          <w:szCs w:val="28"/>
          <w:lang w:eastAsia="ru-RU"/>
        </w:rPr>
        <w:t>аганрог: Изд-во ТРТУ, 2002</w:t>
      </w:r>
      <w:r w:rsidRPr="00810682">
        <w:rPr>
          <w:rFonts w:cs="Times New Roman"/>
          <w:szCs w:val="28"/>
          <w:lang w:eastAsia="ru-RU"/>
        </w:rPr>
        <w:t>.</w:t>
      </w:r>
    </w:p>
    <w:p w:rsidR="005B1DF9" w:rsidRDefault="005B1DF9" w:rsidP="007463BD">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r w:rsidRPr="00810682">
        <w:rPr>
          <w:rFonts w:cs="Times New Roman"/>
          <w:szCs w:val="28"/>
          <w:lang w:eastAsia="ru-RU"/>
        </w:rPr>
        <w:t>Л.Санкова. HR-менеджмент в виртуальных организациях. Журнал «Управление персоналом», № 5 за 2007 год.</w:t>
      </w:r>
    </w:p>
    <w:p w:rsidR="005B1DF9" w:rsidRDefault="005B1DF9" w:rsidP="007463BD">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7463BD">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7463BD">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5B1DF9" w:rsidRPr="000F4789" w:rsidRDefault="005B1DF9" w:rsidP="007463BD">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15.</w:t>
      </w:r>
      <w:r w:rsidRPr="000022A3">
        <w:rPr>
          <w:rFonts w:eastAsia="Lucida Sans Unicode" w:cs="Times New Roman"/>
          <w:szCs w:val="24"/>
        </w:rPr>
        <w:t xml:space="preserve"> Дейт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7463BD">
      <w:pPr>
        <w:rPr>
          <w:rFonts w:eastAsia="Lucida Sans Unicode" w:cs="Times New Roman"/>
          <w:szCs w:val="24"/>
        </w:rPr>
      </w:pPr>
      <w:r w:rsidRPr="00943F66">
        <w:rPr>
          <w:rFonts w:eastAsia="Times New Roman" w:cs="Times New Roman"/>
          <w:color w:val="000000"/>
          <w:sz w:val="27"/>
          <w:szCs w:val="27"/>
          <w:lang w:val="en-US" w:eastAsia="ru-RU"/>
        </w:rPr>
        <w:lastRenderedPageBreak/>
        <w:t xml:space="preserve">16. </w:t>
      </w:r>
      <w:r w:rsidRPr="000F4789">
        <w:rPr>
          <w:rFonts w:eastAsia="Lucida Sans Unicode" w:cs="Times New Roman"/>
          <w:szCs w:val="24"/>
        </w:rPr>
        <w:t>Нильсен</w:t>
      </w:r>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7463BD">
      <w:pPr>
        <w:tabs>
          <w:tab w:val="left" w:pos="6090"/>
        </w:tabs>
        <w:spacing w:after="0"/>
        <w:contextualSpacing w:val="0"/>
        <w:jc w:val="both"/>
      </w:pPr>
      <w:r>
        <w:t xml:space="preserve">17. ГОСТ 12.1.004-91 «Пожарная безопасность. Общие требования» </w:t>
      </w:r>
    </w:p>
    <w:p w:rsidR="0018021E" w:rsidRDefault="0018021E" w:rsidP="007463BD">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7463BD">
      <w:pPr>
        <w:tabs>
          <w:tab w:val="left" w:pos="6090"/>
        </w:tabs>
        <w:spacing w:after="0"/>
        <w:contextualSpacing w:val="0"/>
        <w:jc w:val="both"/>
        <w:rPr>
          <w:szCs w:val="24"/>
        </w:rPr>
      </w:pPr>
      <w:r>
        <w:t xml:space="preserve">19. СНиП 23-05-95 «Естественное и искусственное освещение»  </w:t>
      </w:r>
    </w:p>
    <w:p w:rsidR="00CB2667" w:rsidRPr="00CB2667" w:rsidRDefault="00CB2667" w:rsidP="007463BD">
      <w:pPr>
        <w:widowControl w:val="0"/>
        <w:tabs>
          <w:tab w:val="left" w:pos="6090"/>
        </w:tabs>
        <w:suppressAutoHyphens/>
        <w:spacing w:after="0"/>
        <w:contextualSpacing w:val="0"/>
        <w:jc w:val="both"/>
        <w:rPr>
          <w:rFonts w:eastAsia="Lucida Sans Unicode" w:cs="Times New Roman"/>
          <w:szCs w:val="24"/>
        </w:rPr>
      </w:pPr>
      <w:r>
        <w:rPr>
          <w:rFonts w:eastAsia="Lucida Sans Unicode" w:cs="Times New Roman"/>
          <w:szCs w:val="24"/>
        </w:rPr>
        <w:t xml:space="preserve">20. </w:t>
      </w:r>
      <w:r w:rsidRPr="00CB2667">
        <w:rPr>
          <w:rFonts w:eastAsia="Lucida Sans Unicode" w:cs="Times New Roman"/>
          <w:szCs w:val="24"/>
        </w:rPr>
        <w:t xml:space="preserve">ГОСТ 12.0.003-74* «ССБТ. Опасные и вредные производственные факторы. Классификация» </w:t>
      </w:r>
    </w:p>
    <w:p w:rsidR="0018021E" w:rsidRPr="00404231" w:rsidRDefault="00404231" w:rsidP="007463BD">
      <w:pPr>
        <w:tabs>
          <w:tab w:val="left" w:pos="6090"/>
        </w:tabs>
        <w:spacing w:after="0"/>
        <w:contextualSpacing w:val="0"/>
        <w:jc w:val="both"/>
      </w:pPr>
      <w:r>
        <w:t>21.</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w:t>
      </w:r>
    </w:p>
    <w:p w:rsidR="0018021E" w:rsidRDefault="00404231" w:rsidP="007463BD">
      <w:pPr>
        <w:rPr>
          <w:rFonts w:eastAsia="Lucida Sans Unicode" w:cs="Times New Roman"/>
          <w:szCs w:val="24"/>
        </w:rPr>
      </w:pPr>
      <w:r>
        <w:rPr>
          <w:rFonts w:eastAsia="Lucida Sans Unicode" w:cs="Times New Roman"/>
          <w:szCs w:val="24"/>
        </w:rPr>
        <w:t>22.</w:t>
      </w:r>
      <w:r w:rsidRPr="00404231">
        <w:rPr>
          <w:rFonts w:eastAsia="Times New Roman" w:cs="Times New Roman"/>
          <w:color w:val="000000"/>
          <w:kern w:val="1"/>
          <w:szCs w:val="28"/>
          <w:lang w:eastAsia="ar-SA"/>
        </w:rPr>
        <w:t xml:space="preserve"> </w:t>
      </w:r>
      <w:r w:rsidRPr="00AD555D">
        <w:rPr>
          <w:rFonts w:eastAsia="Times New Roman" w:cs="Times New Roman"/>
          <w:color w:val="000000"/>
          <w:kern w:val="1"/>
          <w:szCs w:val="28"/>
          <w:lang w:eastAsia="ar-SA"/>
        </w:rPr>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p>
    <w:p w:rsidR="0018021E" w:rsidRDefault="00404231" w:rsidP="007463BD">
      <w:pPr>
        <w:rPr>
          <w:rFonts w:eastAsia="Lucida Sans Unicode" w:cs="Times New Roman"/>
          <w:szCs w:val="24"/>
        </w:rPr>
      </w:pPr>
      <w:r>
        <w:rPr>
          <w:rFonts w:eastAsia="Lucida Sans Unicode" w:cs="Times New Roman"/>
          <w:color w:val="000000"/>
          <w:spacing w:val="5"/>
          <w:szCs w:val="28"/>
        </w:rPr>
        <w:t>23.</w:t>
      </w:r>
      <w:r w:rsidRPr="00CE48C5">
        <w:rPr>
          <w:rFonts w:eastAsia="Lucida Sans Unicode" w:cs="Times New Roman"/>
          <w:color w:val="000000"/>
          <w:spacing w:val="5"/>
          <w:szCs w:val="28"/>
        </w:rPr>
        <w:t xml:space="preserve">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B5705B" w:rsidRDefault="00B5705B" w:rsidP="005802C4">
      <w:pPr>
        <w:rPr>
          <w:rFonts w:eastAsia="Lucida Sans Unicode" w:cs="Times New Roman"/>
          <w:szCs w:val="24"/>
        </w:rPr>
      </w:pPr>
    </w:p>
    <w:p w:rsidR="00B5705B" w:rsidRDefault="00B5705B" w:rsidP="005802C4">
      <w:pPr>
        <w:rPr>
          <w:rFonts w:eastAsia="Lucida Sans Unicode" w:cs="Times New Roman"/>
          <w:szCs w:val="24"/>
        </w:rPr>
      </w:pPr>
    </w:p>
    <w:p w:rsidR="008608E4" w:rsidRDefault="008608E4" w:rsidP="005802C4">
      <w:pPr>
        <w:rPr>
          <w:rFonts w:eastAsia="Lucida Sans Unicode" w:cs="Times New Roman"/>
          <w:szCs w:val="24"/>
        </w:rPr>
      </w:pPr>
    </w:p>
    <w:p w:rsidR="00574C5D" w:rsidRDefault="005802C4" w:rsidP="00574C5D">
      <w:pPr>
        <w:ind w:firstLine="708"/>
        <w:rPr>
          <w:rFonts w:eastAsia="Lucida Sans Unicode" w:cs="Times New Roman"/>
          <w:b/>
          <w:szCs w:val="24"/>
        </w:rPr>
      </w:pPr>
      <w:bookmarkStart w:id="127" w:name="_GoBack"/>
      <w:bookmarkEnd w:id="127"/>
      <w:r w:rsidRPr="005802C4">
        <w:rPr>
          <w:rFonts w:eastAsia="Lucida Sans Unicode" w:cs="Times New Roman"/>
          <w:b/>
          <w:szCs w:val="24"/>
        </w:rPr>
        <w:lastRenderedPageBreak/>
        <w:t>ПРИЛОЖЕНИЕ</w:t>
      </w:r>
      <w:bookmarkStart w:id="128" w:name="_Toc388912209"/>
    </w:p>
    <w:p w:rsidR="008608E4" w:rsidRPr="00B5705B" w:rsidRDefault="005802C4" w:rsidP="00B5705B">
      <w:pPr>
        <w:ind w:firstLine="708"/>
        <w:rPr>
          <w:rFonts w:cs="Times New Roman"/>
          <w:b/>
          <w:szCs w:val="28"/>
        </w:rPr>
      </w:pPr>
      <w:r w:rsidRPr="00574C5D">
        <w:rPr>
          <w:rFonts w:cs="Times New Roman"/>
          <w:b/>
          <w:szCs w:val="28"/>
        </w:rPr>
        <w:t>Скрипт создания БД</w:t>
      </w:r>
      <w:bookmarkEnd w:id="128"/>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техн.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master;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if DB_ID ('virtual_enterprise') IS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drop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go</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VirtualEnterprise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Employees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employeeId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nvarchar(32)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,family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,patronymic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,mail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,passwordEmployee nvarchar(32) not null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CompanyEmployee(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idCompanyEmployee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not null</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w:t>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create table 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,idVE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Tasks(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taskId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,idAuthor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,dataCreation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,wastedTime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,idExecutor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,isTaskComplete bit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Mesage(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idMessage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,idSignedEmployee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,idFellowEmployee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 date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,countTime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PostSubscription(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idPostSubscription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PostSubscription</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FK_come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key(idSubscription)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Subscription(idSubscription)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CompanyEmployee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FK_IdEmployee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Project</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FK_project_IdVE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key(idVE)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 constraint FK_project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alter table</w:t>
      </w:r>
      <w:r w:rsidRPr="0075581D">
        <w:rPr>
          <w:rFonts w:cs="Times New Roman"/>
          <w:noProof/>
          <w:szCs w:val="28"/>
          <w:lang w:val="en-US"/>
        </w:rPr>
        <w:tab/>
        <w:t>Tasks</w:t>
      </w:r>
      <w:r w:rsidRPr="0075581D">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lastRenderedPageBreak/>
        <w:tab/>
      </w:r>
      <w:r w:rsidRPr="00711734">
        <w:rPr>
          <w:rFonts w:cs="Times New Roman"/>
          <w:noProof/>
          <w:szCs w:val="28"/>
          <w:lang w:val="en-US"/>
        </w:rPr>
        <w:t>add</w:t>
      </w:r>
      <w:r w:rsidRPr="00711734">
        <w:rPr>
          <w:rFonts w:cs="Times New Roman"/>
          <w:noProof/>
          <w:szCs w:val="28"/>
          <w:lang w:val="en-US"/>
        </w:rPr>
        <w:tab/>
        <w:t>constraint FK_Project_contain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FK_author_task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key(idAuthor)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FK_executor_task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key(idExecutor)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Mesage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FK_Dialogue_contains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Dialogue(idDialogue)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FK_Employee_signed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key(idSignedEmployee)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DialogueEmployee(idDialogueEmployee)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FK_employee_spent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B5705B" w:rsidRPr="00480D37" w:rsidRDefault="00711734" w:rsidP="00B5705B">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00B5705B">
        <w:rPr>
          <w:rFonts w:cs="Times New Roman"/>
          <w:noProof/>
          <w:szCs w:val="28"/>
          <w:lang w:val="en-US"/>
        </w:rPr>
        <w:t>on update cascade</w:t>
      </w:r>
    </w:p>
    <w:p w:rsidR="00711734" w:rsidRPr="0075581D" w:rsidRDefault="00711734" w:rsidP="00B5705B">
      <w:pPr>
        <w:autoSpaceDE w:val="0"/>
        <w:autoSpaceDN w:val="0"/>
        <w:adjustRightInd w:val="0"/>
        <w:spacing w:after="0" w:line="240" w:lineRule="auto"/>
        <w:ind w:firstLine="708"/>
        <w:contextualSpacing w:val="0"/>
        <w:rPr>
          <w:rFonts w:cs="Times New Roman"/>
          <w:noProof/>
          <w:szCs w:val="28"/>
          <w:lang w:val="en-US"/>
        </w:rPr>
      </w:pPr>
      <w:r w:rsidRPr="0075581D">
        <w:rPr>
          <w:rFonts w:cs="Times New Roman"/>
          <w:noProof/>
          <w:szCs w:val="28"/>
          <w:lang w:val="en-US"/>
        </w:rPr>
        <w:t>on delete cascade</w:t>
      </w:r>
    </w:p>
    <w:p w:rsidR="005A2CEE" w:rsidRPr="000A2937" w:rsidRDefault="005A2CEE" w:rsidP="00711734">
      <w:pPr>
        <w:ind w:firstLine="708"/>
        <w:rPr>
          <w:rFonts w:cs="Times New Roman"/>
          <w:b/>
          <w:noProof/>
          <w:szCs w:val="28"/>
          <w:lang w:val="en-US"/>
        </w:rPr>
      </w:pPr>
      <w:r w:rsidRPr="005A2CEE">
        <w:rPr>
          <w:rFonts w:cs="Times New Roman"/>
          <w:b/>
          <w:noProof/>
          <w:szCs w:val="28"/>
        </w:rPr>
        <w:t>Класс</w:t>
      </w:r>
      <w:r w:rsidRPr="000A2937">
        <w:rPr>
          <w:rFonts w:cs="Times New Roman"/>
          <w:b/>
          <w:noProof/>
          <w:szCs w:val="28"/>
          <w:lang w:val="en-US"/>
        </w:rPr>
        <w:t xml:space="preserve"> </w:t>
      </w:r>
      <w:r w:rsidRPr="005A2CEE">
        <w:rPr>
          <w:rFonts w:cs="Times New Roman"/>
          <w:b/>
          <w:noProof/>
          <w:szCs w:val="28"/>
          <w:lang w:val="en-US"/>
        </w:rPr>
        <w:t>Mail</w:t>
      </w:r>
    </w:p>
    <w:p w:rsidR="005A2CEE" w:rsidRPr="000A2937" w:rsidRDefault="005A2CEE" w:rsidP="005A2CEE">
      <w:pPr>
        <w:jc w:val="center"/>
        <w:rPr>
          <w:rFonts w:eastAsia="Lucida Sans Unicode" w:cs="Times New Roman"/>
          <w:b/>
          <w:szCs w:val="28"/>
          <w:lang w:val="en-US"/>
        </w:rPr>
      </w:pPr>
    </w:p>
    <w:p w:rsidR="005A2CEE" w:rsidRPr="0075581D" w:rsidRDefault="005A2CEE" w:rsidP="005A2CEE">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lastRenderedPageBreak/>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5A2CEE">
        <w:rPr>
          <w:rFonts w:cs="Times New Roman"/>
          <w:szCs w:val="28"/>
          <w:highlight w:val="white"/>
        </w:rPr>
        <w:t>/// Отвечает за отправку писем на электронну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smtp-</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smtp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name="sendTo"&gt;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&lt;param name="body"&gt;содержание письма в формате html&lt;/param&gt;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sendTo,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this.from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sendTo;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this.body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SmtpClient smtpServer = new </w:t>
      </w:r>
      <w:proofErr w:type="gramStart"/>
      <w:r w:rsidRPr="005A2CEE">
        <w:rPr>
          <w:rFonts w:cs="Times New Roman"/>
          <w:szCs w:val="28"/>
          <w:highlight w:val="white"/>
          <w:lang w:val="en-US"/>
        </w:rPr>
        <w:t>SmtpClient(</w:t>
      </w:r>
      <w:proofErr w:type="gramEnd"/>
      <w:r w:rsidRPr="005A2CEE">
        <w:rPr>
          <w:rFonts w:cs="Times New Roman"/>
          <w:szCs w:val="28"/>
          <w:highlight w:val="white"/>
          <w:lang w:val="en-US"/>
        </w:rPr>
        <w:t>smtp,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smtpServer.Credentials = new </w:t>
      </w:r>
      <w:proofErr w:type="gramStart"/>
      <w:r w:rsidRPr="005A2CEE">
        <w:rPr>
          <w:rFonts w:cs="Times New Roman"/>
          <w:szCs w:val="28"/>
          <w:highlight w:val="white"/>
          <w:lang w:val="en-US"/>
        </w:rPr>
        <w:t>NetworkCredential(</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smtpServer.EnableSsl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smtpServer.Send(</w:t>
      </w:r>
      <w:proofErr w:type="gramEnd"/>
      <w:r w:rsidRPr="005A2CEE">
        <w:rPr>
          <w:rFonts w:cs="Times New Roman"/>
          <w:szCs w:val="28"/>
          <w:highlight w:val="white"/>
          <w:lang w:val="en-US"/>
        </w:rPr>
        <w:t>GetMessage());</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&lt;returns&gt;возвращает обьект письмо&lt;/returns&gt;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MailMessage GetMessage()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MailMessage Message = new </w:t>
      </w:r>
      <w:proofErr w:type="gramStart"/>
      <w:r w:rsidRPr="005A2CEE">
        <w:rPr>
          <w:rFonts w:cs="Times New Roman"/>
          <w:szCs w:val="28"/>
          <w:highlight w:val="white"/>
          <w:lang w:val="en-US"/>
        </w:rPr>
        <w:t>MailMessage(</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Message.From = new </w:t>
      </w:r>
      <w:proofErr w:type="gramStart"/>
      <w:r w:rsidRPr="005A2CEE">
        <w:rPr>
          <w:rFonts w:cs="Times New Roman"/>
          <w:szCs w:val="28"/>
          <w:highlight w:val="white"/>
          <w:lang w:val="en-US"/>
        </w:rPr>
        <w:t>MailAddress(</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Message.To.Add(</w:t>
      </w:r>
      <w:proofErr w:type="gramEnd"/>
      <w:r w:rsidRPr="005A2CEE">
        <w:rPr>
          <w:rFonts w:cs="Times New Roman"/>
          <w:szCs w:val="28"/>
          <w:highlight w:val="white"/>
          <w:lang w:val="en-US"/>
        </w:rPr>
        <w:t>new MailAddress(to));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Message.IsBodyHtml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Default="005A2CEE" w:rsidP="00711734">
      <w:pPr>
        <w:ind w:firstLine="708"/>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8608E4" w:rsidRPr="008608E4" w:rsidRDefault="008608E4" w:rsidP="00711734">
      <w:pPr>
        <w:ind w:firstLine="708"/>
        <w:rPr>
          <w:rFonts w:eastAsia="Lucida Sans Unicode" w:cs="Times New Roman"/>
          <w:b/>
          <w:szCs w:val="24"/>
        </w:rPr>
      </w:pPr>
    </w:p>
    <w:p w:rsidR="007A1DF4" w:rsidRPr="007A1DF4" w:rsidRDefault="007A1DF4" w:rsidP="007A1DF4">
      <w:pPr>
        <w:autoSpaceDE w:val="0"/>
        <w:autoSpaceDN w:val="0"/>
        <w:adjustRightInd w:val="0"/>
        <w:spacing w:after="0" w:line="240" w:lineRule="auto"/>
        <w:rPr>
          <w:rFonts w:cs="Times New Roman"/>
          <w:szCs w:val="28"/>
          <w:highlight w:val="white"/>
        </w:rPr>
      </w:pPr>
      <w:r w:rsidRPr="007A1DF4">
        <w:rPr>
          <w:rFonts w:cs="Times New Roman"/>
          <w:szCs w:val="28"/>
          <w:highlight w:val="white"/>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&lt;param name="lenght"&gt;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&lt;/param&gt;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&lt;returns&gt;возвращает сгенирированный пароль&lt;/returns&gt;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GeneratePassword(int lenght)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int[</w:t>
      </w:r>
      <w:proofErr w:type="gramEnd"/>
      <w:r w:rsidRPr="007A1DF4">
        <w:rPr>
          <w:rFonts w:cs="Times New Roman"/>
          <w:szCs w:val="28"/>
          <w:highlight w:val="white"/>
          <w:lang w:val="en-US"/>
        </w:rPr>
        <w:t xml:space="preserve">] arr = new int[lenght];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rnd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(int i = 0; i &lt; arr.Length;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lastRenderedPageBreak/>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 = rnd.Next(48,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r w:rsidRPr="0075581D">
        <w:rPr>
          <w:rFonts w:cs="Times New Roman"/>
          <w:szCs w:val="28"/>
          <w:highlight w:val="white"/>
          <w:lang w:val="en-US"/>
        </w:rPr>
        <w:t>}</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return</w:t>
      </w:r>
      <w:proofErr w:type="gramEnd"/>
      <w:r w:rsidRPr="0075581D">
        <w:rPr>
          <w:rFonts w:cs="Times New Roman"/>
          <w:szCs w:val="28"/>
          <w:highlight w:val="white"/>
          <w:lang w:val="en-US"/>
        </w:rPr>
        <w:t xml:space="preserve">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91277E" w:rsidRDefault="007A1DF4" w:rsidP="007A1DF4">
      <w:pPr>
        <w:rPr>
          <w:rFonts w:cs="Times New Roman"/>
          <w:szCs w:val="28"/>
          <w:lang w:val="en-US"/>
        </w:rPr>
      </w:pPr>
      <w:r w:rsidRPr="0075581D">
        <w:rPr>
          <w:rFonts w:cs="Times New Roman"/>
          <w:szCs w:val="28"/>
          <w:highlight w:val="white"/>
          <w:lang w:val="en-US"/>
        </w:rPr>
        <w:t>}</w:t>
      </w:r>
    </w:p>
    <w:p w:rsidR="0091277E" w:rsidRPr="00874FB4" w:rsidRDefault="0091277E" w:rsidP="007A1DF4">
      <w:pPr>
        <w:rPr>
          <w:rFonts w:cs="Times New Roman"/>
          <w:b/>
          <w:szCs w:val="28"/>
          <w:lang w:val="en-US"/>
        </w:rPr>
      </w:pPr>
      <w:r w:rsidRPr="0091277E">
        <w:rPr>
          <w:rFonts w:cs="Times New Roman"/>
          <w:b/>
          <w:szCs w:val="28"/>
        </w:rPr>
        <w:t>Класс</w:t>
      </w:r>
      <w:r w:rsidRPr="005E50E3">
        <w:rPr>
          <w:rFonts w:cs="Times New Roman"/>
          <w:b/>
          <w:szCs w:val="28"/>
          <w:lang w:val="en-US"/>
        </w:rPr>
        <w:t xml:space="preserve"> </w:t>
      </w:r>
      <w:r w:rsidRPr="0091277E">
        <w:rPr>
          <w:rFonts w:cs="Times New Roman"/>
          <w:b/>
          <w:szCs w:val="28"/>
          <w:lang w:val="en-US"/>
        </w:rPr>
        <w:t>Date</w:t>
      </w:r>
    </w:p>
    <w:p w:rsidR="008608E4" w:rsidRPr="00874FB4" w:rsidRDefault="008608E4" w:rsidP="007A1DF4">
      <w:pPr>
        <w:rPr>
          <w:rFonts w:cs="Times New Roman"/>
          <w:b/>
          <w:szCs w:val="28"/>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Отвечает за обмен данными с базой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class Data</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Строка соединения с сервером</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static readonly string ConnectionString = @"Data Source=USER-</w:t>
      </w:r>
      <w:r w:rsidRPr="0091277E">
        <w:rPr>
          <w:rFonts w:cs="Times New Roman"/>
          <w:szCs w:val="28"/>
          <w:highlight w:val="white"/>
        </w:rPr>
        <w:t>ПК</w:t>
      </w:r>
      <w:r w:rsidRPr="0091277E">
        <w:rPr>
          <w:rFonts w:cs="Times New Roman"/>
          <w:szCs w:val="28"/>
          <w:highlight w:val="white"/>
          <w:lang w:val="en-US"/>
        </w:rPr>
        <w:t>\SQLEXPRESS;Initial Catalog=virtual_enterprise;Integrated security=true";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Авторизация на сервере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электронная</w:t>
      </w:r>
      <w:r w:rsidRPr="0091277E">
        <w:rPr>
          <w:rFonts w:cs="Times New Roman"/>
          <w:szCs w:val="28"/>
          <w:highlight w:val="white"/>
          <w:lang w:val="en-US"/>
        </w:rPr>
        <w:t xml:space="preserve"> </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&lt;returns&gt;если </w:t>
      </w:r>
      <w:proofErr w:type="gramStart"/>
      <w:r w:rsidRPr="0091277E">
        <w:rPr>
          <w:rFonts w:cs="Times New Roman"/>
          <w:szCs w:val="28"/>
          <w:highlight w:val="white"/>
        </w:rPr>
        <w:t>возвращается 1 значит</w:t>
      </w:r>
      <w:proofErr w:type="gramEnd"/>
      <w:r w:rsidRPr="0091277E">
        <w:rPr>
          <w:rFonts w:cs="Times New Roman"/>
          <w:szCs w:val="28"/>
          <w:highlight w:val="white"/>
        </w:rPr>
        <w:t xml:space="preserve"> соединение успешно установлено&lt;/returns&gt;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int Login(string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findEmployee =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@"select count (employeeId)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 and passwordEmployee=@password";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findEmployee</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findEmployee;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Регистрация компании в системе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регистрация успешна&lt;/returns&gt;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Registration(string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(FindMail(mail)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insert</w:t>
      </w:r>
      <w:proofErr w:type="gramEnd"/>
      <w:r w:rsidRPr="0091277E">
        <w:rPr>
          <w:rFonts w:cs="Times New Roman"/>
          <w:szCs w:val="28"/>
          <w:highlight w:val="white"/>
          <w:lang w:val="en-US"/>
        </w:rPr>
        <w:t xml:space="preserve"> into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else</w:t>
      </w:r>
      <w:proofErr w:type="gramEnd"/>
      <w:r w:rsidRPr="0091277E">
        <w:rPr>
          <w:rFonts w:cs="Times New Roman"/>
          <w:szCs w:val="28"/>
          <w:highlight w:val="white"/>
          <w:lang w:val="en-US"/>
        </w:rPr>
        <w:t xml:space="preserve"> return false;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Ищет конкретный адрес в базе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адрес найден&lt;/returns&gt;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FindMail(string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mailFind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countMail;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findMail = @"select count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SqlCommand(findMail,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countMail</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(countMail &gt;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mailFind</w:t>
      </w:r>
      <w:proofErr w:type="gramEnd"/>
      <w:r w:rsidRPr="0091277E">
        <w:rPr>
          <w:rFonts w:cs="Times New Roman"/>
          <w:szCs w:val="28"/>
          <w:highlight w:val="white"/>
          <w:lang w:val="en-US"/>
        </w:rPr>
        <w:t xml:space="preserve"> =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mailFind;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///Найти все проекты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проекты</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List&lt;Project&gt; FindAllProject(int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listProject = new List&lt;Project&gt;();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project = new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IdVirtualEnterprise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reader.GetOrdinal("idVE")),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listProject.Add(</w:t>
      </w:r>
      <w:proofErr w:type="gramEnd"/>
      <w:r w:rsidRPr="0091277E">
        <w:rPr>
          <w:rFonts w:cs="Times New Roman"/>
          <w:szCs w:val="28"/>
          <w:highlight w:val="white"/>
          <w:lang w:val="en-US"/>
        </w:rPr>
        <w: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listProject;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задачи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 задачи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List&lt;Task&gt; FindTasksProject(int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listTask = new List&lt;Task&gt;();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task = new 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TaskId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reader.GetOrdinal("taskId")),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WastedTime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reader.GetOrdinal("wastedTime")),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reader.GetBoolean(reader.GetOrdinal("isTaskComplete")),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Author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listTask.Add(</w:t>
      </w:r>
      <w:proofErr w:type="gramEnd"/>
      <w:r w:rsidRPr="0091277E">
        <w:rPr>
          <w:rFonts w:cs="Times New Roman"/>
          <w:szCs w:val="28"/>
          <w:highlight w:val="white"/>
          <w:lang w:val="en-US"/>
        </w:rPr>
        <w:t>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listTask;</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всех сотрудников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lastRenderedPageBreak/>
        <w:t xml:space="preserve">        </w:t>
      </w:r>
      <w:r w:rsidRPr="0091277E">
        <w:rPr>
          <w:rFonts w:cs="Times New Roman"/>
          <w:szCs w:val="28"/>
          <w:highlight w:val="white"/>
          <w:lang w:val="en-US"/>
        </w:rPr>
        <w:t>/// &lt;param name="idVirtualEnterprise"&gt;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виртуально</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&lt;returns&gt;вовращает всех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FindAllEmployee(int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roofErr w:type="gramStart"/>
      <w:r w:rsidRPr="0091277E">
        <w:rPr>
          <w:rFonts w:cs="Times New Roman"/>
          <w:szCs w:val="28"/>
          <w:highlight w:val="white"/>
          <w:lang w:val="en-US"/>
        </w:rPr>
        <w:t>,CompanyEmployee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Employees.employeeId=CompanyEmployee.idEmployee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участников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всех участников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FindParticipantProject(int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Считывает данные сотрудников из базы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name="cmd"&gt;sql-</w:t>
      </w:r>
      <w:r w:rsidRPr="0091277E">
        <w:rPr>
          <w:rFonts w:cs="Times New Roman"/>
          <w:szCs w:val="28"/>
          <w:highlight w:val="white"/>
        </w:rPr>
        <w:t>команда</w:t>
      </w:r>
      <w:r w:rsidRPr="0091277E">
        <w:rPr>
          <w:rFonts w:cs="Times New Roman"/>
          <w:szCs w:val="28"/>
          <w:highlight w:val="white"/>
          <w:lang w:val="en-US"/>
        </w:rPr>
        <w:t xml:space="preserve"> </w:t>
      </w:r>
      <w:r w:rsidRPr="0091277E">
        <w:rPr>
          <w:rFonts w:cs="Times New Roman"/>
          <w:szCs w:val="28"/>
          <w:highlight w:val="white"/>
        </w:rPr>
        <w:t>с</w:t>
      </w:r>
      <w:r w:rsidRPr="0091277E">
        <w:rPr>
          <w:rFonts w:cs="Times New Roman"/>
          <w:szCs w:val="28"/>
          <w:highlight w:val="white"/>
          <w:lang w:val="en-US"/>
        </w:rPr>
        <w:t xml:space="preserve"> </w:t>
      </w:r>
      <w:r w:rsidRPr="0091277E">
        <w:rPr>
          <w:rFonts w:cs="Times New Roman"/>
          <w:szCs w:val="28"/>
          <w:highlight w:val="white"/>
        </w:rPr>
        <w:t>запросом</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лист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List&lt;Employee&gt; GetEmployees(SqlCommand 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 = 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Family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Patronymic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Password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listEmployee.Add(</w:t>
      </w:r>
      <w:proofErr w:type="gramEnd"/>
      <w:r w:rsidRPr="0091277E">
        <w:rPr>
          <w:rFonts w:cs="Times New Roman"/>
          <w:szCs w:val="28"/>
          <w:highlight w:val="white"/>
          <w:lang w:val="en-US"/>
        </w:rPr>
        <w:t>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сотрудника в проект</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AddEmployeeInProject(int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addEmployee = @"insert into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SqlCommand(addEmployee,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Изменить статус выполнения задачи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ChangeStatusTask(int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(bool)cmd.ExecuteScalar();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taskComplete=0;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taskComplete</w:t>
      </w:r>
      <w:proofErr w:type="gramEnd"/>
      <w:r w:rsidRPr="0091277E">
        <w:rPr>
          <w:rFonts w:cs="Times New Roman"/>
          <w:szCs w:val="28"/>
          <w:highlight w:val="white"/>
          <w:lang w:val="en-US"/>
        </w:rPr>
        <w:t xml:space="preserve"> = 1;</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isTaskComplete=@taskComplete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"@taskComplete", 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Удалить сотрудника из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RemoveEmployeeFromProject(int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Добавить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 &lt;param name="name"&gt;</w:t>
      </w:r>
      <w:r w:rsidRPr="0091277E">
        <w:rPr>
          <w:rFonts w:cs="Times New Roman"/>
          <w:szCs w:val="28"/>
          <w:highlight w:val="white"/>
        </w:rPr>
        <w:t>имя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name="idAuthor"&gt;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автора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AddTask(string name, DateTime? deadline, int idAuthor,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dataCreation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deadline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idAuthor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idExecutor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"@dataCreation", curTime);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"@idAuthor",idAuthor);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Изменить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ChangeTask(int idTask, DateTime? deadline,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deadline=@deadline,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Удалить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DeleteTask(int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idTask=@idTask";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idTask);</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w:t>
      </w:r>
      <w:r w:rsidRPr="00480D37">
        <w:rPr>
          <w:rFonts w:cs="Times New Roman"/>
          <w:szCs w:val="28"/>
          <w:highlight w:val="white"/>
          <w:lang w:val="en-US"/>
        </w:rPr>
        <w:t>.</w:t>
      </w:r>
      <w:r w:rsidRPr="005E50E3">
        <w:rPr>
          <w:rFonts w:cs="Times New Roman"/>
          <w:szCs w:val="28"/>
          <w:highlight w:val="white"/>
          <w:lang w:val="en-US"/>
        </w:rPr>
        <w:t>ExecuteNonQuery</w:t>
      </w:r>
      <w:r w:rsidRPr="00480D37">
        <w:rPr>
          <w:rFonts w:cs="Times New Roman"/>
          <w:szCs w:val="28"/>
          <w:highlight w:val="white"/>
          <w:lang w:val="en-US"/>
        </w:rPr>
        <w:t>(</w:t>
      </w:r>
      <w:proofErr w:type="gramEnd"/>
      <w:r w:rsidRPr="00480D37">
        <w:rPr>
          <w:rFonts w:cs="Times New Roman"/>
          <w:szCs w:val="28"/>
          <w:highlight w:val="white"/>
          <w:lang w:val="en-US"/>
        </w:rPr>
        <w:t>);</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 &lt;</w:t>
      </w:r>
      <w:r w:rsidRPr="005E50E3">
        <w:rPr>
          <w:rFonts w:cs="Times New Roman"/>
          <w:szCs w:val="28"/>
          <w:highlight w:val="white"/>
          <w:lang w:val="en-US"/>
        </w:rPr>
        <w:t>summary</w:t>
      </w:r>
      <w:r w:rsidRPr="00480D37">
        <w:rPr>
          <w:rFonts w:cs="Times New Roman"/>
          <w:szCs w:val="28"/>
          <w:highlight w:val="white"/>
          <w:lang w:val="en-US"/>
        </w:rPr>
        <w:t>&gt;</w:t>
      </w:r>
    </w:p>
    <w:p w:rsidR="0091277E" w:rsidRPr="00480D37"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 </w:t>
      </w:r>
      <w:r w:rsidRPr="0091277E">
        <w:rPr>
          <w:rFonts w:cs="Times New Roman"/>
          <w:szCs w:val="28"/>
          <w:highlight w:val="white"/>
        </w:rPr>
        <w:t>Добавить</w:t>
      </w:r>
      <w:r w:rsidRPr="00480D37">
        <w:rPr>
          <w:rFonts w:cs="Times New Roman"/>
          <w:szCs w:val="28"/>
          <w:highlight w:val="white"/>
          <w:lang w:val="en-US"/>
        </w:rPr>
        <w:t xml:space="preserve"> </w:t>
      </w:r>
      <w:r w:rsidRPr="0091277E">
        <w:rPr>
          <w:rFonts w:cs="Times New Roman"/>
          <w:szCs w:val="28"/>
          <w:highlight w:val="white"/>
        </w:rPr>
        <w:t>время</w:t>
      </w:r>
      <w:r w:rsidRPr="00480D37">
        <w:rPr>
          <w:rFonts w:cs="Times New Roman"/>
          <w:szCs w:val="28"/>
          <w:highlight w:val="white"/>
          <w:lang w:val="en-US"/>
        </w:rPr>
        <w:t xml:space="preserve"> </w:t>
      </w:r>
      <w:r w:rsidRPr="0091277E">
        <w:rPr>
          <w:rFonts w:cs="Times New Roman"/>
          <w:szCs w:val="28"/>
          <w:highlight w:val="white"/>
        </w:rPr>
        <w:t>потраченное</w:t>
      </w:r>
      <w:r w:rsidRPr="00480D37">
        <w:rPr>
          <w:rFonts w:cs="Times New Roman"/>
          <w:szCs w:val="28"/>
          <w:highlight w:val="white"/>
          <w:lang w:val="en-US"/>
        </w:rPr>
        <w:t xml:space="preserve"> </w:t>
      </w:r>
      <w:r w:rsidRPr="0091277E">
        <w:rPr>
          <w:rFonts w:cs="Times New Roman"/>
          <w:szCs w:val="28"/>
          <w:highlight w:val="white"/>
        </w:rPr>
        <w:t>на</w:t>
      </w:r>
      <w:r w:rsidRPr="00480D37">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480D37">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name="countTime"&gt;</w:t>
      </w:r>
      <w:r w:rsidRPr="0091277E">
        <w:rPr>
          <w:rFonts w:cs="Times New Roman"/>
          <w:szCs w:val="28"/>
          <w:highlight w:val="white"/>
        </w:rPr>
        <w:t>количество</w:t>
      </w:r>
      <w:r w:rsidRPr="0091277E">
        <w:rPr>
          <w:rFonts w:cs="Times New Roman"/>
          <w:szCs w:val="28"/>
          <w:highlight w:val="white"/>
          <w:lang w:val="en-US"/>
        </w:rPr>
        <w:t xml:space="preserve"> </w:t>
      </w:r>
      <w:r w:rsidRPr="0091277E">
        <w:rPr>
          <w:rFonts w:cs="Times New Roman"/>
          <w:szCs w:val="28"/>
          <w:highlight w:val="white"/>
        </w:rPr>
        <w:t>времени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AddTimeInTask(int idTask, int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wastedTime=wastedTime+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"@countTime",countTime);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List&lt;Message&gt; FindAllMessageDialogue(int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listMessage = new List&lt;Message&gt;();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idDialogue=@idDialogue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message = new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listMessage.Add(</w:t>
      </w:r>
      <w:proofErr w:type="gramEnd"/>
      <w:r w:rsidRPr="0091277E">
        <w:rPr>
          <w:rFonts w:cs="Times New Roman"/>
          <w:szCs w:val="28"/>
          <w:highlight w:val="white"/>
          <w:lang w:val="en-US"/>
        </w:rPr>
        <w:t>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listMessage;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сообщение в диалог</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name="idDialogue"&gt;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диалога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name="message"&gt;</w:t>
      </w:r>
      <w:r w:rsidRPr="0091277E">
        <w:rPr>
          <w:rFonts w:cs="Times New Roman"/>
          <w:szCs w:val="28"/>
          <w:highlight w:val="white"/>
        </w:rPr>
        <w:t>сообщение</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AddMessage(int idDialogue, Message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idMessage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content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idDialogue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dateStart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"@idMessage", message.IdMessage);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"@content",message.Content);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"@idDialogue",message.IdDialogue);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"@dateStart", message.DateStart);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найти</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диалоги</w:t>
      </w:r>
      <w:r w:rsidRPr="0091277E">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диалоги сотрудника&lt;/returns&gt;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List&lt;Dialogue&gt; FindAllDialogueEmployee(int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listDialogue = new List&lt;Dialogue&gt;();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w:t>
      </w:r>
      <w:proofErr w:type="gramStart"/>
      <w:r w:rsidRPr="0091277E">
        <w:rPr>
          <w:rFonts w:cs="Times New Roman"/>
          <w:szCs w:val="28"/>
          <w:highlight w:val="white"/>
          <w:lang w:val="en-US"/>
        </w:rPr>
        <w:t>,DialogueEmployee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DialogueEmployee.idDialogueEmployee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dialogue = new 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listDialogue.Add(</w:t>
      </w:r>
      <w:proofErr w:type="gramEnd"/>
      <w:r w:rsidRPr="0091277E">
        <w:rPr>
          <w:rFonts w:cs="Times New Roman"/>
          <w:szCs w:val="28"/>
          <w:highlight w:val="white"/>
          <w:lang w:val="en-US"/>
        </w:rPr>
        <w:t>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listDialogue;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Добавляет подписку на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name="idSignedEmployee"&gt;код подписывающегося сотрудника&lt;/param&gt;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name="idFellowSubscription"&gt;код </w:t>
      </w:r>
      <w:proofErr w:type="gramStart"/>
      <w:r w:rsidRPr="0091277E">
        <w:rPr>
          <w:rFonts w:cs="Times New Roman"/>
          <w:szCs w:val="28"/>
          <w:highlight w:val="white"/>
        </w:rPr>
        <w:t>сотрудника</w:t>
      </w:r>
      <w:proofErr w:type="gramEnd"/>
      <w:r w:rsidRPr="0091277E">
        <w:rPr>
          <w:rFonts w:cs="Times New Roman"/>
          <w:szCs w:val="28"/>
          <w:highlight w:val="white"/>
        </w:rPr>
        <w:t xml:space="preserve"> на которого подписываются&lt;/param&gt;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addSubscription = @"insert into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idSignedEmployee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idFellowSubscription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SqlCommand(addSubscription,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Отписаться</w:t>
      </w:r>
      <w:r w:rsidRPr="0091277E">
        <w:rPr>
          <w:rFonts w:cs="Times New Roman"/>
          <w:szCs w:val="28"/>
          <w:highlight w:val="white"/>
          <w:lang w:val="en-US"/>
        </w:rPr>
        <w:t xml:space="preserve"> </w:t>
      </w:r>
      <w:r w:rsidRPr="0091277E">
        <w:rPr>
          <w:rFonts w:cs="Times New Roman"/>
          <w:szCs w:val="28"/>
          <w:highlight w:val="white"/>
        </w:rPr>
        <w:t>от</w:t>
      </w:r>
      <w:r w:rsidRPr="0091277E">
        <w:rPr>
          <w:rFonts w:cs="Times New Roman"/>
          <w:szCs w:val="28"/>
          <w:highlight w:val="white"/>
          <w:lang w:val="en-US"/>
        </w:rPr>
        <w:t xml:space="preserve"> </w:t>
      </w:r>
      <w:r w:rsidRPr="0091277E">
        <w:rPr>
          <w:rFonts w:cs="Times New Roman"/>
          <w:szCs w:val="28"/>
          <w:highlight w:val="white"/>
        </w:rPr>
        <w:t>подписки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подписывающегося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name="idFellowSubscription"&gt;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 xml:space="preserve"> </w:t>
      </w:r>
      <w:r w:rsidRPr="0091277E">
        <w:rPr>
          <w:rFonts w:cs="Times New Roman"/>
          <w:szCs w:val="28"/>
          <w:highlight w:val="white"/>
        </w:rPr>
        <w:t>на</w:t>
      </w:r>
      <w:r w:rsidRPr="0091277E">
        <w:rPr>
          <w:rFonts w:cs="Times New Roman"/>
          <w:szCs w:val="28"/>
          <w:highlight w:val="white"/>
          <w:lang w:val="en-US"/>
        </w:rPr>
        <w:t xml:space="preserve"> </w:t>
      </w:r>
      <w:r w:rsidRPr="0091277E">
        <w:rPr>
          <w:rFonts w:cs="Times New Roman"/>
          <w:szCs w:val="28"/>
          <w:highlight w:val="white"/>
        </w:rPr>
        <w:t>которого</w:t>
      </w:r>
      <w:r w:rsidRPr="0091277E">
        <w:rPr>
          <w:rFonts w:cs="Times New Roman"/>
          <w:szCs w:val="28"/>
          <w:highlight w:val="white"/>
          <w:lang w:val="en-US"/>
        </w:rPr>
        <w:t xml:space="preserve"> </w:t>
      </w:r>
      <w:r w:rsidRPr="0091277E">
        <w:rPr>
          <w:rFonts w:cs="Times New Roman"/>
          <w:szCs w:val="28"/>
          <w:highlight w:val="white"/>
        </w:rPr>
        <w:t>подписываются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idSignedEmployee=@idSignedEmployee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idFellowSubscription=@idFellowSubscription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сообщения от подписок</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подписавшегося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&lt;returns&gt;сообщения от подписок&lt;/returns&gt;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List&lt;SubscriptionMessage&gt; FindAllSubscriptionMessage(int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listSubscriptionMessage = new List&lt;SubscriptionMessage&gt;();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w:t>
      </w:r>
      <w:proofErr w:type="gramStart"/>
      <w:r w:rsidRPr="0091277E">
        <w:rPr>
          <w:rFonts w:cs="Times New Roman"/>
          <w:szCs w:val="28"/>
          <w:highlight w:val="white"/>
          <w:lang w:val="en-US"/>
        </w:rPr>
        <w:t>,PostSuscription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PostSuscription.PostSuscription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idSignedEmployee=@idSignedEmployee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subscriptionMessage = new 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IdPostSubscription=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reader.GetOrdinal("IdPostSubscription")),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IdSubscription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listSubscriptionMessage.Add(</w:t>
      </w:r>
      <w:proofErr w:type="gramEnd"/>
      <w:r w:rsidRPr="0091277E">
        <w:rPr>
          <w:rFonts w:cs="Times New Roman"/>
          <w:szCs w:val="28"/>
          <w:highlight w:val="white"/>
          <w:lang w:val="en-US"/>
        </w:rPr>
        <w: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5E50E3">
        <w:rPr>
          <w:rFonts w:cs="Times New Roman"/>
          <w:szCs w:val="28"/>
          <w:highlight w:val="white"/>
        </w:rPr>
        <w:t>/// &lt;</w:t>
      </w:r>
      <w:r w:rsidRPr="0091277E">
        <w:rPr>
          <w:rFonts w:cs="Times New Roman"/>
          <w:szCs w:val="28"/>
          <w:highlight w:val="white"/>
          <w:lang w:val="en-US"/>
        </w:rPr>
        <w:t>summary</w:t>
      </w:r>
      <w:r w:rsidRPr="005E50E3">
        <w:rPr>
          <w:rFonts w:cs="Times New Roman"/>
          <w:szCs w:val="28"/>
          <w:highlight w:val="white"/>
        </w:rPr>
        <w: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rPr>
        <w:t xml:space="preserve">        </w:t>
      </w:r>
      <w:r w:rsidRPr="0091277E">
        <w:rPr>
          <w:rFonts w:cs="Times New Roman"/>
          <w:szCs w:val="28"/>
          <w:highlight w:val="white"/>
        </w:rPr>
        <w:t>/// Получить иноформацию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5E50E3">
        <w:rPr>
          <w:rFonts w:cs="Times New Roman"/>
          <w:szCs w:val="28"/>
          <w:highlight w:val="white"/>
          <w:lang w:val="en-US"/>
        </w:rPr>
        <w:t>/// &lt;param name="idEmployee"&gt;</w:t>
      </w:r>
      <w:r w:rsidRPr="0091277E">
        <w:rPr>
          <w:rFonts w:cs="Times New Roman"/>
          <w:szCs w:val="28"/>
          <w:highlight w:val="white"/>
        </w:rPr>
        <w:t>код</w:t>
      </w:r>
      <w:r w:rsidRPr="005E50E3">
        <w:rPr>
          <w:rFonts w:cs="Times New Roman"/>
          <w:szCs w:val="28"/>
          <w:highlight w:val="white"/>
          <w:lang w:val="en-US"/>
        </w:rPr>
        <w:t xml:space="preserve"> </w:t>
      </w:r>
      <w:r w:rsidRPr="0091277E">
        <w:rPr>
          <w:rFonts w:cs="Times New Roman"/>
          <w:szCs w:val="28"/>
          <w:highlight w:val="white"/>
        </w:rPr>
        <w:t>сотрудника</w:t>
      </w:r>
      <w:r w:rsidRPr="005E50E3">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Employee GetEmployee(int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employee.Name=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employee.IdEmployee=</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employee.Family=</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employee.Patronymic=</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employee.Password=</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employee.Mail=</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 xml:space="preserve">reader.GetOrdinal("position"));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roofErr w:type="gramStart"/>
      <w:r w:rsidRPr="005E50E3">
        <w:rPr>
          <w:rFonts w:cs="Times New Roman"/>
          <w:szCs w:val="28"/>
          <w:highlight w:val="white"/>
          <w:lang w:val="en-US"/>
        </w:rPr>
        <w:t>return</w:t>
      </w:r>
      <w:proofErr w:type="gramEnd"/>
      <w:r w:rsidRPr="005E50E3">
        <w:rPr>
          <w:rFonts w:cs="Times New Roman"/>
          <w:szCs w:val="28"/>
          <w:highlight w:val="white"/>
          <w:lang w:val="en-US"/>
        </w:rPr>
        <w:t xml:space="preserve"> 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r w:rsidRPr="0091277E">
        <w:rPr>
          <w:rFonts w:cs="Times New Roman"/>
          <w:szCs w:val="28"/>
          <w:highlight w:val="white"/>
        </w:rPr>
        <w:t>Изменить</w:t>
      </w:r>
      <w:r w:rsidRPr="005E50E3">
        <w:rPr>
          <w:rFonts w:cs="Times New Roman"/>
          <w:szCs w:val="28"/>
          <w:highlight w:val="white"/>
          <w:lang w:val="en-US"/>
        </w:rPr>
        <w:t xml:space="preserve"> </w:t>
      </w:r>
      <w:r w:rsidRPr="0091277E">
        <w:rPr>
          <w:rFonts w:cs="Times New Roman"/>
          <w:szCs w:val="28"/>
          <w:highlight w:val="white"/>
        </w:rPr>
        <w:t>инофрмацию</w:t>
      </w:r>
      <w:r w:rsidRPr="005E50E3">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name="employee"&gt;</w:t>
      </w:r>
      <w:r w:rsidRPr="0091277E">
        <w:rPr>
          <w:rFonts w:cs="Times New Roman"/>
          <w:szCs w:val="28"/>
          <w:highlight w:val="white"/>
        </w:rPr>
        <w:t>сотрудник</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ChangeEmployee(Employee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  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family</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patronymic</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position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emloyeeId=@idEmployee";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"@name",employee.Name);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"@family", employee.Family);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"@patronymic", employee.Patronymic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"@mail",employee.Mail);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"@position", employee.Position);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employee.IdEmployee);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cmd.ExecuteNonQuery(</w:t>
      </w:r>
      <w:proofErr w:type="gramEnd"/>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rPr>
          <w:rFonts w:cs="Times New Roman"/>
          <w:b/>
          <w:szCs w:val="28"/>
          <w:lang w:val="en-US"/>
        </w:rPr>
      </w:pPr>
      <w:r w:rsidRPr="005E50E3">
        <w:rPr>
          <w:rFonts w:cs="Times New Roman"/>
          <w:szCs w:val="28"/>
          <w:highlight w:val="white"/>
          <w:lang w:val="en-US"/>
        </w:rPr>
        <w:t>}</w:t>
      </w:r>
    </w:p>
    <w:p w:rsidR="00711734" w:rsidRPr="00874FB4" w:rsidRDefault="00711734" w:rsidP="007A1DF4">
      <w:pPr>
        <w:rPr>
          <w:rFonts w:cs="Times New Roman"/>
          <w:b/>
          <w:szCs w:val="28"/>
          <w:lang w:val="en-US"/>
        </w:rPr>
      </w:pPr>
      <w:r w:rsidRPr="00711734">
        <w:rPr>
          <w:rFonts w:cs="Times New Roman"/>
          <w:b/>
          <w:szCs w:val="28"/>
        </w:rPr>
        <w:t>Класс</w:t>
      </w:r>
      <w:r w:rsidRPr="0075581D">
        <w:rPr>
          <w:rFonts w:cs="Times New Roman"/>
          <w:b/>
          <w:szCs w:val="28"/>
          <w:lang w:val="en-US"/>
        </w:rPr>
        <w:t xml:space="preserve"> </w:t>
      </w:r>
      <w:r w:rsidRPr="00711734">
        <w:rPr>
          <w:rFonts w:cs="Times New Roman"/>
          <w:b/>
          <w:szCs w:val="28"/>
          <w:lang w:val="en-US"/>
        </w:rPr>
        <w:t>Dialogue</w:t>
      </w:r>
    </w:p>
    <w:p w:rsidR="008608E4" w:rsidRPr="00874FB4" w:rsidRDefault="008608E4" w:rsidP="007A1DF4">
      <w:pPr>
        <w:rPr>
          <w:rFonts w:cs="Times New Roman"/>
          <w:b/>
          <w:szCs w:val="28"/>
          <w:lang w:val="en-US"/>
        </w:rPr>
      </w:pPr>
    </w:p>
    <w:p w:rsidR="00711734" w:rsidRPr="0075581D" w:rsidRDefault="00711734" w:rsidP="00711734">
      <w:pPr>
        <w:autoSpaceDE w:val="0"/>
        <w:autoSpaceDN w:val="0"/>
        <w:adjustRightInd w:val="0"/>
        <w:spacing w:after="0" w:line="240" w:lineRule="auto"/>
        <w:rPr>
          <w:rFonts w:cs="Times New Roman"/>
          <w:szCs w:val="28"/>
          <w:highlight w:val="white"/>
          <w:lang w:val="en-US"/>
        </w:rPr>
      </w:pPr>
      <w:r w:rsidRPr="0075581D">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711734">
        <w:rPr>
          <w:rFonts w:cs="Times New Roman"/>
          <w:szCs w:val="28"/>
          <w:highlight w:val="white"/>
        </w:rPr>
        <w:t>/// Хранит информацию о диалоге</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class</w:t>
      </w:r>
      <w:proofErr w:type="gramEnd"/>
      <w:r w:rsidRPr="00711734">
        <w:rPr>
          <w:rFonts w:cs="Times New Roman"/>
          <w:szCs w:val="28"/>
          <w:highlight w:val="white"/>
          <w:lang w:val="en-US"/>
        </w:rPr>
        <w:t xml:space="preserve"> Dialogue</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w:t>
      </w:r>
      <w:r w:rsidRPr="00711734">
        <w:rPr>
          <w:rFonts w:cs="Times New Roman"/>
          <w:szCs w:val="28"/>
          <w:highlight w:val="white"/>
        </w:rPr>
        <w:t>Код</w:t>
      </w:r>
      <w:r w:rsidRPr="00711734">
        <w:rPr>
          <w:rFonts w:cs="Times New Roman"/>
          <w:szCs w:val="28"/>
          <w:highlight w:val="white"/>
          <w:lang w:val="en-US"/>
        </w:rPr>
        <w:t xml:space="preserve"> </w:t>
      </w:r>
      <w:r w:rsidRPr="00711734">
        <w:rPr>
          <w:rFonts w:cs="Times New Roman"/>
          <w:szCs w:val="28"/>
          <w:highlight w:val="white"/>
        </w:rPr>
        <w:t>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Код диалога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IdDialogueEmployee { set; get; }</w:t>
      </w:r>
    </w:p>
    <w:p w:rsidR="00711734" w:rsidRPr="0075581D" w:rsidRDefault="00711734" w:rsidP="00711734">
      <w:pPr>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Pr>
          <w:rFonts w:cs="Times New Roman"/>
          <w:b/>
          <w:szCs w:val="28"/>
        </w:rPr>
        <w:t xml:space="preserve">Класс </w:t>
      </w:r>
      <w:r>
        <w:rPr>
          <w:rFonts w:cs="Times New Roman"/>
          <w:b/>
          <w:szCs w:val="28"/>
          <w:lang w:val="en-US"/>
        </w:rPr>
        <w:t>employee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сотруднике предприятия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Employee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IdEmployee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имя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Name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фамилию</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Family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отчество</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Patronymic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электронную почту</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Mail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пароль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Password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должность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Position { set; get; }</w:t>
      </w:r>
    </w:p>
    <w:p w:rsidR="00711734" w:rsidRPr="0075581D" w:rsidRDefault="00711734" w:rsidP="00711734">
      <w:pPr>
        <w:ind w:firstLine="708"/>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sidRPr="00711734">
        <w:rPr>
          <w:rFonts w:cs="Times New Roman"/>
          <w:b/>
          <w:szCs w:val="28"/>
        </w:rPr>
        <w:t xml:space="preserve">Класс </w:t>
      </w:r>
      <w:r w:rsidRPr="00711734">
        <w:rPr>
          <w:rFonts w:cs="Times New Roman"/>
          <w:b/>
          <w:szCs w:val="28"/>
          <w:lang w:val="en-US"/>
        </w:rPr>
        <w:t>message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сообщении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Message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lastRenderedPageBreak/>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сообщения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IdMessage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контент</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Content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дату отправки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DateTime dateStart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w:t>
      </w:r>
    </w:p>
    <w:p w:rsidR="00711734" w:rsidRPr="0075581D" w:rsidRDefault="00711734" w:rsidP="00711734">
      <w:pPr>
        <w:ind w:firstLine="708"/>
        <w:rPr>
          <w:rFonts w:cs="Times New Roman"/>
          <w:szCs w:val="28"/>
        </w:rPr>
      </w:pPr>
      <w:r w:rsidRPr="00711734">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проекте</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75581D">
        <w:rPr>
          <w:rFonts w:cs="Times New Roman"/>
          <w:szCs w:val="28"/>
          <w:highlight w:val="white"/>
          <w:lang w:val="en-US"/>
        </w:rPr>
        <w:t>/// &lt;/summary&gt;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public</w:t>
      </w:r>
      <w:proofErr w:type="gramEnd"/>
      <w:r w:rsidRPr="0075581D">
        <w:rPr>
          <w:rFonts w:cs="Times New Roman"/>
          <w:szCs w:val="28"/>
          <w:highlight w:val="white"/>
          <w:lang w:val="en-US"/>
        </w:rPr>
        <w:t xml:space="preserve"> class Project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3A40B6">
        <w:rPr>
          <w:rFonts w:cs="Times New Roman"/>
          <w:szCs w:val="28"/>
          <w:highlight w:val="white"/>
        </w:rPr>
        <w:t>/// Устанавливает и возвращает код проекта</w:t>
      </w:r>
    </w:p>
    <w:p w:rsidR="00711734" w:rsidRPr="0075581D"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Pr="0075581D">
        <w:rPr>
          <w:rFonts w:cs="Times New Roman"/>
          <w:szCs w:val="28"/>
          <w:highlight w:val="white"/>
        </w:rPr>
        <w:t>/// &lt;/</w:t>
      </w:r>
      <w:r w:rsidRPr="003A40B6">
        <w:rPr>
          <w:rFonts w:cs="Times New Roman"/>
          <w:szCs w:val="28"/>
          <w:highlight w:val="white"/>
          <w:lang w:val="en-US"/>
        </w:rPr>
        <w:t>summary</w:t>
      </w:r>
      <w:r w:rsidRPr="0075581D">
        <w:rPr>
          <w:rFonts w:cs="Times New Roman"/>
          <w:szCs w:val="28"/>
          <w:highlight w:val="white"/>
        </w:rPr>
        <w:t>&gt;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w:t>
      </w:r>
      <w:proofErr w:type="gramStart"/>
      <w:r w:rsidRPr="003A40B6">
        <w:rPr>
          <w:rFonts w:cs="Times New Roman"/>
          <w:szCs w:val="28"/>
          <w:highlight w:val="white"/>
          <w:lang w:val="en-US"/>
        </w:rPr>
        <w:t>{ set</w:t>
      </w:r>
      <w:proofErr w:type="gramEnd"/>
      <w:r w:rsidRPr="003A40B6">
        <w:rPr>
          <w:rFonts w:cs="Times New Roman"/>
          <w:szCs w:val="28"/>
          <w:highlight w:val="white"/>
          <w:lang w:val="en-US"/>
        </w:rPr>
        <w: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виртуального предприятия</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IdVirtualEnterprise { set; get; }</w:t>
      </w: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lastRenderedPageBreak/>
        <w:t>Class</w:t>
      </w:r>
      <w:r w:rsidRPr="0075581D">
        <w:rPr>
          <w:rFonts w:cs="Times New Roman"/>
          <w:b/>
          <w:szCs w:val="28"/>
        </w:rPr>
        <w:t xml:space="preserve"> </w:t>
      </w:r>
      <w:r w:rsidRPr="003A40B6">
        <w:rPr>
          <w:rFonts w:cs="Times New Roman"/>
          <w:b/>
          <w:szCs w:val="28"/>
          <w:lang w:val="en-US"/>
        </w:rPr>
        <w:t>projectParticipant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003A40B6" w:rsidRPr="0075581D">
        <w:rPr>
          <w:rFonts w:cs="Times New Roman"/>
          <w:szCs w:val="28"/>
          <w:highlight w:val="white"/>
        </w:rPr>
        <w:tab/>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w:t>
      </w:r>
      <w:proofErr w:type="gramStart"/>
      <w:r w:rsidRPr="003A40B6">
        <w:rPr>
          <w:rFonts w:cs="Times New Roman"/>
          <w:szCs w:val="28"/>
          <w:highlight w:val="white"/>
        </w:rPr>
        <w:t>о</w:t>
      </w:r>
      <w:proofErr w:type="gramEnd"/>
      <w:r w:rsidRPr="003A40B6">
        <w:rPr>
          <w:rFonts w:cs="Times New Roman"/>
          <w:szCs w:val="28"/>
          <w:highlight w:val="white"/>
        </w:rPr>
        <w:t xml:space="preserve"> участнике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class ProjectParticipant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количество потраченного времени на проект</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CountTime{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///Устанавливает и возвращает имя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фамилию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Family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711734">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SubscriptionMessage</w:t>
      </w:r>
    </w:p>
    <w:p w:rsidR="008608E4" w:rsidRPr="008608E4" w:rsidRDefault="008608E4" w:rsidP="00711734">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сообщения от подписок</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class</w:t>
      </w:r>
      <w:proofErr w:type="gramEnd"/>
      <w:r w:rsidRPr="003A40B6">
        <w:rPr>
          <w:rFonts w:cs="Times New Roman"/>
          <w:szCs w:val="28"/>
          <w:highlight w:val="white"/>
          <w:lang w:val="en-US"/>
        </w:rPr>
        <w:t xml:space="preserve"> SubscriptionMessage</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сообщения</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IdPostSubscription{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Содержимое</w:t>
      </w:r>
      <w:r w:rsidRPr="003A40B6">
        <w:rPr>
          <w:rFonts w:cs="Times New Roman"/>
          <w:szCs w:val="28"/>
          <w:highlight w:val="white"/>
          <w:lang w:val="en-US"/>
        </w:rPr>
        <w:t xml:space="preserve"> </w:t>
      </w:r>
      <w:r w:rsidRPr="003A40B6">
        <w:rPr>
          <w:rFonts w:cs="Times New Roman"/>
          <w:szCs w:val="28"/>
          <w:highlight w:val="white"/>
        </w:rPr>
        <w:t>сообщения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Content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Дата</w:t>
      </w:r>
      <w:r w:rsidRPr="003A40B6">
        <w:rPr>
          <w:rFonts w:cs="Times New Roman"/>
          <w:szCs w:val="28"/>
          <w:highlight w:val="white"/>
          <w:lang w:val="en-US"/>
        </w:rPr>
        <w:t xml:space="preserve"> </w:t>
      </w:r>
      <w:r w:rsidRPr="003A40B6">
        <w:rPr>
          <w:rFonts w:cs="Times New Roman"/>
          <w:szCs w:val="28"/>
          <w:highlight w:val="white"/>
        </w:rPr>
        <w:t>отправки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dateStart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idSubscription { set; get; }</w:t>
      </w:r>
    </w:p>
    <w:p w:rsidR="003A40B6" w:rsidRPr="0075581D" w:rsidRDefault="003A40B6" w:rsidP="003A40B6">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3A40B6">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Task</w:t>
      </w:r>
    </w:p>
    <w:p w:rsidR="008608E4" w:rsidRPr="008608E4" w:rsidRDefault="008608E4" w:rsidP="003A40B6">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задаче</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class Task</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Устанавливает и возвращает код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TaskId{set;get;}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Name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дата создания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DataCreation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{set</w:t>
      </w:r>
      <w:proofErr w:type="gramStart"/>
      <w:r w:rsidRPr="003A40B6">
        <w:rPr>
          <w:rFonts w:cs="Times New Roman"/>
          <w:szCs w:val="28"/>
          <w:highlight w:val="white"/>
          <w:lang w:val="en-US"/>
        </w:rPr>
        <w:t>;get</w:t>
      </w:r>
      <w:proofErr w:type="gramEnd"/>
      <w:r w:rsidRPr="003A40B6">
        <w:rPr>
          <w:rFonts w:cs="Times New Roman"/>
          <w:szCs w:val="28"/>
          <w:highlight w:val="white"/>
          <w:lang w:val="en-US"/>
        </w:rPr>
        <w: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потраченное время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WastedTime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исполнителя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IdExecutor{set;get;}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проекта</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3A40B6" w:rsidRPr="003A40B6" w:rsidRDefault="008608E4" w:rsidP="008608E4">
      <w:pPr>
        <w:rPr>
          <w:rFonts w:cs="Times New Roman"/>
          <w:b/>
          <w:szCs w:val="28"/>
          <w:lang w:val="en-US"/>
        </w:rPr>
      </w:pPr>
      <w:r>
        <w:rPr>
          <w:rFonts w:cs="Times New Roman"/>
          <w:szCs w:val="28"/>
          <w:lang w:val="en-US"/>
        </w:rPr>
        <w:t xml:space="preserve">   }</w:t>
      </w:r>
    </w:p>
    <w:sectPr w:rsidR="003A40B6" w:rsidRPr="003A40B6" w:rsidSect="00D65AA5">
      <w:footerReference w:type="default" r:id="rId7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DC" w:rsidRDefault="009875DC" w:rsidP="009A48B2">
      <w:pPr>
        <w:spacing w:after="0" w:line="240" w:lineRule="auto"/>
      </w:pPr>
      <w:r>
        <w:separator/>
      </w:r>
    </w:p>
  </w:endnote>
  <w:endnote w:type="continuationSeparator" w:id="0">
    <w:p w:rsidR="009875DC" w:rsidRDefault="009875DC"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122645"/>
      <w:docPartObj>
        <w:docPartGallery w:val="Page Numbers (Bottom of Page)"/>
        <w:docPartUnique/>
      </w:docPartObj>
    </w:sdtPr>
    <w:sdtEndPr>
      <w:rPr>
        <w:noProof/>
      </w:rPr>
    </w:sdtEndPr>
    <w:sdtContent>
      <w:p w:rsidR="00480D37" w:rsidRDefault="00480D37">
        <w:pPr>
          <w:pStyle w:val="Footer"/>
          <w:jc w:val="center"/>
        </w:pPr>
        <w:r>
          <w:fldChar w:fldCharType="begin"/>
        </w:r>
        <w:r>
          <w:instrText xml:space="preserve"> PAGE   \* MERGEFORMAT </w:instrText>
        </w:r>
        <w:r>
          <w:fldChar w:fldCharType="separate"/>
        </w:r>
        <w:r w:rsidR="00546514">
          <w:rPr>
            <w:noProof/>
          </w:rPr>
          <w:t>109</w:t>
        </w:r>
        <w:r>
          <w:rPr>
            <w:noProof/>
          </w:rPr>
          <w:fldChar w:fldCharType="end"/>
        </w:r>
      </w:p>
    </w:sdtContent>
  </w:sdt>
  <w:p w:rsidR="00480D37" w:rsidRDefault="00480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DC" w:rsidRDefault="009875DC" w:rsidP="009A48B2">
      <w:pPr>
        <w:spacing w:after="0" w:line="240" w:lineRule="auto"/>
      </w:pPr>
      <w:r>
        <w:separator/>
      </w:r>
    </w:p>
  </w:footnote>
  <w:footnote w:type="continuationSeparator" w:id="0">
    <w:p w:rsidR="009875DC" w:rsidRDefault="009875DC"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0EB5698D"/>
    <w:multiLevelType w:val="multilevel"/>
    <w:tmpl w:val="A6545B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5312E4A"/>
    <w:multiLevelType w:val="multilevel"/>
    <w:tmpl w:val="0AC463DC"/>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9"/>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2806F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1542225"/>
    <w:multiLevelType w:val="multilevel"/>
    <w:tmpl w:val="0AC463DC"/>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decimal"/>
      <w:lvlText w:val="%3)"/>
      <w:lvlJc w:val="left"/>
      <w:pPr>
        <w:ind w:left="1788" w:hanging="360"/>
      </w:pPr>
      <w:rPr>
        <w:rFonts w:hint="default"/>
      </w:rPr>
    </w:lvl>
    <w:lvl w:ilvl="3">
      <w:start w:val="9"/>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68AF5B7F"/>
    <w:multiLevelType w:val="hybridMultilevel"/>
    <w:tmpl w:val="D8B88BD0"/>
    <w:lvl w:ilvl="0" w:tplc="9D8EBA26">
      <w:start w:val="1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2">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3">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5EB7C5F"/>
    <w:multiLevelType w:val="hybridMultilevel"/>
    <w:tmpl w:val="3372084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8">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9">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3"/>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50"/>
  </w:num>
  <w:num w:numId="20">
    <w:abstractNumId w:val="47"/>
  </w:num>
  <w:num w:numId="21">
    <w:abstractNumId w:val="12"/>
  </w:num>
  <w:num w:numId="22">
    <w:abstractNumId w:val="33"/>
  </w:num>
  <w:num w:numId="23">
    <w:abstractNumId w:val="42"/>
  </w:num>
  <w:num w:numId="24">
    <w:abstractNumId w:val="48"/>
  </w:num>
  <w:num w:numId="25">
    <w:abstractNumId w:val="38"/>
  </w:num>
  <w:num w:numId="26">
    <w:abstractNumId w:val="39"/>
  </w:num>
  <w:num w:numId="27">
    <w:abstractNumId w:val="14"/>
  </w:num>
  <w:num w:numId="28">
    <w:abstractNumId w:val="28"/>
  </w:num>
  <w:num w:numId="29">
    <w:abstractNumId w:val="46"/>
  </w:num>
  <w:num w:numId="30">
    <w:abstractNumId w:val="26"/>
  </w:num>
  <w:num w:numId="31">
    <w:abstractNumId w:val="19"/>
  </w:num>
  <w:num w:numId="32">
    <w:abstractNumId w:val="7"/>
  </w:num>
  <w:num w:numId="33">
    <w:abstractNumId w:val="41"/>
  </w:num>
  <w:num w:numId="34">
    <w:abstractNumId w:val="24"/>
  </w:num>
  <w:num w:numId="35">
    <w:abstractNumId w:val="32"/>
  </w:num>
  <w:num w:numId="36">
    <w:abstractNumId w:val="45"/>
  </w:num>
  <w:num w:numId="37">
    <w:abstractNumId w:val="11"/>
  </w:num>
  <w:num w:numId="38">
    <w:abstractNumId w:val="29"/>
  </w:num>
  <w:num w:numId="39">
    <w:abstractNumId w:val="34"/>
  </w:num>
  <w:num w:numId="40">
    <w:abstractNumId w:val="43"/>
  </w:num>
  <w:num w:numId="41">
    <w:abstractNumId w:val="18"/>
  </w:num>
  <w:num w:numId="42">
    <w:abstractNumId w:val="36"/>
  </w:num>
  <w:num w:numId="43">
    <w:abstractNumId w:val="27"/>
  </w:num>
  <w:num w:numId="44">
    <w:abstractNumId w:val="49"/>
  </w:num>
  <w:num w:numId="45">
    <w:abstractNumId w:val="31"/>
  </w:num>
  <w:num w:numId="46">
    <w:abstractNumId w:val="17"/>
  </w:num>
  <w:num w:numId="47">
    <w:abstractNumId w:val="16"/>
  </w:num>
  <w:num w:numId="48">
    <w:abstractNumId w:val="10"/>
  </w:num>
  <w:num w:numId="49">
    <w:abstractNumId w:val="22"/>
  </w:num>
  <w:num w:numId="50">
    <w:abstractNumId w:val="37"/>
  </w:num>
  <w:num w:numId="51">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46EE9"/>
    <w:rsid w:val="00050535"/>
    <w:rsid w:val="00051EEE"/>
    <w:rsid w:val="000528D7"/>
    <w:rsid w:val="000566AB"/>
    <w:rsid w:val="00057C63"/>
    <w:rsid w:val="00061AFD"/>
    <w:rsid w:val="00071799"/>
    <w:rsid w:val="00071C16"/>
    <w:rsid w:val="00076B7F"/>
    <w:rsid w:val="00083B6A"/>
    <w:rsid w:val="00083F80"/>
    <w:rsid w:val="00084737"/>
    <w:rsid w:val="00087C3A"/>
    <w:rsid w:val="00094E85"/>
    <w:rsid w:val="000A2937"/>
    <w:rsid w:val="000B01E2"/>
    <w:rsid w:val="000B03DD"/>
    <w:rsid w:val="000B207F"/>
    <w:rsid w:val="000B2B3C"/>
    <w:rsid w:val="000B38D4"/>
    <w:rsid w:val="000B445E"/>
    <w:rsid w:val="000C3795"/>
    <w:rsid w:val="000C5DE0"/>
    <w:rsid w:val="000D1D8D"/>
    <w:rsid w:val="000D2A8D"/>
    <w:rsid w:val="000D3D21"/>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2D69"/>
    <w:rsid w:val="00155F9E"/>
    <w:rsid w:val="0016128C"/>
    <w:rsid w:val="00166FA3"/>
    <w:rsid w:val="0017038B"/>
    <w:rsid w:val="00175092"/>
    <w:rsid w:val="00175B3F"/>
    <w:rsid w:val="0018021E"/>
    <w:rsid w:val="00181406"/>
    <w:rsid w:val="00181818"/>
    <w:rsid w:val="0018341C"/>
    <w:rsid w:val="00184968"/>
    <w:rsid w:val="00195723"/>
    <w:rsid w:val="001A0A3A"/>
    <w:rsid w:val="001A756D"/>
    <w:rsid w:val="001B0AFD"/>
    <w:rsid w:val="001B7403"/>
    <w:rsid w:val="001C2C1C"/>
    <w:rsid w:val="001C5A36"/>
    <w:rsid w:val="001C6C60"/>
    <w:rsid w:val="001D1F32"/>
    <w:rsid w:val="001D305C"/>
    <w:rsid w:val="001F147F"/>
    <w:rsid w:val="001F5A26"/>
    <w:rsid w:val="001F7FD0"/>
    <w:rsid w:val="00200BF8"/>
    <w:rsid w:val="00205006"/>
    <w:rsid w:val="002148D6"/>
    <w:rsid w:val="0021604D"/>
    <w:rsid w:val="002166E6"/>
    <w:rsid w:val="00216B69"/>
    <w:rsid w:val="00217610"/>
    <w:rsid w:val="00222EDD"/>
    <w:rsid w:val="00224CA1"/>
    <w:rsid w:val="00226065"/>
    <w:rsid w:val="00230981"/>
    <w:rsid w:val="00244F28"/>
    <w:rsid w:val="002528B2"/>
    <w:rsid w:val="002552C4"/>
    <w:rsid w:val="00256C9C"/>
    <w:rsid w:val="00257020"/>
    <w:rsid w:val="00260D26"/>
    <w:rsid w:val="00263A44"/>
    <w:rsid w:val="00263DC4"/>
    <w:rsid w:val="002663E8"/>
    <w:rsid w:val="00274EB2"/>
    <w:rsid w:val="002775BA"/>
    <w:rsid w:val="00277D22"/>
    <w:rsid w:val="002810B9"/>
    <w:rsid w:val="00287AB0"/>
    <w:rsid w:val="00290BCC"/>
    <w:rsid w:val="00291762"/>
    <w:rsid w:val="0029381D"/>
    <w:rsid w:val="0029559C"/>
    <w:rsid w:val="00296C56"/>
    <w:rsid w:val="0029787A"/>
    <w:rsid w:val="002A3EBA"/>
    <w:rsid w:val="002A45A6"/>
    <w:rsid w:val="002B02B4"/>
    <w:rsid w:val="002B0F00"/>
    <w:rsid w:val="002B1BF8"/>
    <w:rsid w:val="002B32ED"/>
    <w:rsid w:val="002B344B"/>
    <w:rsid w:val="002B36F6"/>
    <w:rsid w:val="002B7831"/>
    <w:rsid w:val="002C0E9D"/>
    <w:rsid w:val="002C22C0"/>
    <w:rsid w:val="002D45DA"/>
    <w:rsid w:val="002E4311"/>
    <w:rsid w:val="002E4606"/>
    <w:rsid w:val="002E55AA"/>
    <w:rsid w:val="002E7262"/>
    <w:rsid w:val="002F139D"/>
    <w:rsid w:val="002F15D4"/>
    <w:rsid w:val="002F780D"/>
    <w:rsid w:val="003040AA"/>
    <w:rsid w:val="003122DF"/>
    <w:rsid w:val="00312F64"/>
    <w:rsid w:val="00315F57"/>
    <w:rsid w:val="00316693"/>
    <w:rsid w:val="0031740F"/>
    <w:rsid w:val="00322EFD"/>
    <w:rsid w:val="0032396C"/>
    <w:rsid w:val="0032423A"/>
    <w:rsid w:val="003344C9"/>
    <w:rsid w:val="003353C4"/>
    <w:rsid w:val="00336678"/>
    <w:rsid w:val="003413B0"/>
    <w:rsid w:val="003529C1"/>
    <w:rsid w:val="00353342"/>
    <w:rsid w:val="00356F79"/>
    <w:rsid w:val="00357B47"/>
    <w:rsid w:val="00360D4C"/>
    <w:rsid w:val="003614A8"/>
    <w:rsid w:val="00363649"/>
    <w:rsid w:val="00364CE8"/>
    <w:rsid w:val="00367795"/>
    <w:rsid w:val="00373DCD"/>
    <w:rsid w:val="00380444"/>
    <w:rsid w:val="0038409E"/>
    <w:rsid w:val="00390DBE"/>
    <w:rsid w:val="0039443E"/>
    <w:rsid w:val="0039458C"/>
    <w:rsid w:val="00395442"/>
    <w:rsid w:val="00395C9C"/>
    <w:rsid w:val="003A10DB"/>
    <w:rsid w:val="003A2A79"/>
    <w:rsid w:val="003A40B6"/>
    <w:rsid w:val="003A7B7A"/>
    <w:rsid w:val="003B1524"/>
    <w:rsid w:val="003B2E12"/>
    <w:rsid w:val="003B36D6"/>
    <w:rsid w:val="003B3E0C"/>
    <w:rsid w:val="003B5BDF"/>
    <w:rsid w:val="003C0713"/>
    <w:rsid w:val="003C2C62"/>
    <w:rsid w:val="003C5D4F"/>
    <w:rsid w:val="003D0299"/>
    <w:rsid w:val="003D1A5F"/>
    <w:rsid w:val="003E0D09"/>
    <w:rsid w:val="003E2FEB"/>
    <w:rsid w:val="003E539A"/>
    <w:rsid w:val="003E5D46"/>
    <w:rsid w:val="003F072F"/>
    <w:rsid w:val="003F2ABE"/>
    <w:rsid w:val="003F6EAE"/>
    <w:rsid w:val="003F7BC0"/>
    <w:rsid w:val="00404231"/>
    <w:rsid w:val="004106AE"/>
    <w:rsid w:val="004226A8"/>
    <w:rsid w:val="00430212"/>
    <w:rsid w:val="004320BE"/>
    <w:rsid w:val="00435E9D"/>
    <w:rsid w:val="00450570"/>
    <w:rsid w:val="004649A3"/>
    <w:rsid w:val="00471C2C"/>
    <w:rsid w:val="00474507"/>
    <w:rsid w:val="00480D37"/>
    <w:rsid w:val="004861F9"/>
    <w:rsid w:val="0049487F"/>
    <w:rsid w:val="004978F7"/>
    <w:rsid w:val="004A47AF"/>
    <w:rsid w:val="004A4BC8"/>
    <w:rsid w:val="004A505E"/>
    <w:rsid w:val="004A5E5F"/>
    <w:rsid w:val="004B121E"/>
    <w:rsid w:val="004B22C6"/>
    <w:rsid w:val="004B373B"/>
    <w:rsid w:val="004C118B"/>
    <w:rsid w:val="004C3609"/>
    <w:rsid w:val="004D266D"/>
    <w:rsid w:val="004D3088"/>
    <w:rsid w:val="004D465B"/>
    <w:rsid w:val="004E1728"/>
    <w:rsid w:val="004E4BE8"/>
    <w:rsid w:val="004E5DEF"/>
    <w:rsid w:val="004F307C"/>
    <w:rsid w:val="004F6110"/>
    <w:rsid w:val="00512474"/>
    <w:rsid w:val="005153CB"/>
    <w:rsid w:val="00522975"/>
    <w:rsid w:val="005266F8"/>
    <w:rsid w:val="00526E14"/>
    <w:rsid w:val="00531E6A"/>
    <w:rsid w:val="005344AF"/>
    <w:rsid w:val="0054272A"/>
    <w:rsid w:val="005434B0"/>
    <w:rsid w:val="005435FA"/>
    <w:rsid w:val="0054383D"/>
    <w:rsid w:val="005440D4"/>
    <w:rsid w:val="005443E9"/>
    <w:rsid w:val="00546514"/>
    <w:rsid w:val="00553354"/>
    <w:rsid w:val="005561C4"/>
    <w:rsid w:val="00557420"/>
    <w:rsid w:val="005600DF"/>
    <w:rsid w:val="00564339"/>
    <w:rsid w:val="00564BB2"/>
    <w:rsid w:val="005726C4"/>
    <w:rsid w:val="00574C5D"/>
    <w:rsid w:val="00576E2A"/>
    <w:rsid w:val="005802C4"/>
    <w:rsid w:val="005848F4"/>
    <w:rsid w:val="00584EB7"/>
    <w:rsid w:val="005856CE"/>
    <w:rsid w:val="0058622A"/>
    <w:rsid w:val="00591E7A"/>
    <w:rsid w:val="00593302"/>
    <w:rsid w:val="00593DD8"/>
    <w:rsid w:val="005A2CEE"/>
    <w:rsid w:val="005A4B03"/>
    <w:rsid w:val="005A6C26"/>
    <w:rsid w:val="005B1BF6"/>
    <w:rsid w:val="005B1DF9"/>
    <w:rsid w:val="005B1E37"/>
    <w:rsid w:val="005B3AB5"/>
    <w:rsid w:val="005B592B"/>
    <w:rsid w:val="005B6E07"/>
    <w:rsid w:val="005C2BEE"/>
    <w:rsid w:val="005D0F5A"/>
    <w:rsid w:val="005D1430"/>
    <w:rsid w:val="005D4B2B"/>
    <w:rsid w:val="005E1AD8"/>
    <w:rsid w:val="005E301C"/>
    <w:rsid w:val="005E3107"/>
    <w:rsid w:val="005E4766"/>
    <w:rsid w:val="005E50E3"/>
    <w:rsid w:val="005F07F4"/>
    <w:rsid w:val="005F1560"/>
    <w:rsid w:val="006006CF"/>
    <w:rsid w:val="00605393"/>
    <w:rsid w:val="00606CF9"/>
    <w:rsid w:val="00611566"/>
    <w:rsid w:val="006148AB"/>
    <w:rsid w:val="00614AB6"/>
    <w:rsid w:val="00615B45"/>
    <w:rsid w:val="00616A08"/>
    <w:rsid w:val="00624322"/>
    <w:rsid w:val="006253A3"/>
    <w:rsid w:val="006277A1"/>
    <w:rsid w:val="00631813"/>
    <w:rsid w:val="0063320B"/>
    <w:rsid w:val="00636D60"/>
    <w:rsid w:val="00640E93"/>
    <w:rsid w:val="00643FDA"/>
    <w:rsid w:val="00644D69"/>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0A70"/>
    <w:rsid w:val="006A4612"/>
    <w:rsid w:val="006A6E7D"/>
    <w:rsid w:val="006C18CB"/>
    <w:rsid w:val="006D022D"/>
    <w:rsid w:val="006D1DCC"/>
    <w:rsid w:val="006E05EC"/>
    <w:rsid w:val="006E19FF"/>
    <w:rsid w:val="006E43EC"/>
    <w:rsid w:val="006E48EC"/>
    <w:rsid w:val="006E5B1D"/>
    <w:rsid w:val="006F2784"/>
    <w:rsid w:val="00700BE0"/>
    <w:rsid w:val="00702059"/>
    <w:rsid w:val="00704B6F"/>
    <w:rsid w:val="00710326"/>
    <w:rsid w:val="00711734"/>
    <w:rsid w:val="0071245B"/>
    <w:rsid w:val="00722BE0"/>
    <w:rsid w:val="0072338D"/>
    <w:rsid w:val="00727294"/>
    <w:rsid w:val="007312BF"/>
    <w:rsid w:val="00733726"/>
    <w:rsid w:val="00734D31"/>
    <w:rsid w:val="007426C3"/>
    <w:rsid w:val="007463BD"/>
    <w:rsid w:val="007544CA"/>
    <w:rsid w:val="007548D6"/>
    <w:rsid w:val="0075581D"/>
    <w:rsid w:val="0076199B"/>
    <w:rsid w:val="007749A0"/>
    <w:rsid w:val="0078498A"/>
    <w:rsid w:val="0078568F"/>
    <w:rsid w:val="00791AA2"/>
    <w:rsid w:val="007948E7"/>
    <w:rsid w:val="007A1DF4"/>
    <w:rsid w:val="007A2527"/>
    <w:rsid w:val="007A6E7E"/>
    <w:rsid w:val="007B66FB"/>
    <w:rsid w:val="007C25CD"/>
    <w:rsid w:val="007C2EAE"/>
    <w:rsid w:val="007C3757"/>
    <w:rsid w:val="007D0931"/>
    <w:rsid w:val="007D1880"/>
    <w:rsid w:val="007D2902"/>
    <w:rsid w:val="007D42DD"/>
    <w:rsid w:val="007D4479"/>
    <w:rsid w:val="007D44AF"/>
    <w:rsid w:val="007E02EE"/>
    <w:rsid w:val="007E3E14"/>
    <w:rsid w:val="007E6BBB"/>
    <w:rsid w:val="007F0C01"/>
    <w:rsid w:val="007F0E1B"/>
    <w:rsid w:val="00801840"/>
    <w:rsid w:val="00801ADF"/>
    <w:rsid w:val="00801B30"/>
    <w:rsid w:val="00804115"/>
    <w:rsid w:val="00805035"/>
    <w:rsid w:val="00810682"/>
    <w:rsid w:val="0081110A"/>
    <w:rsid w:val="00820974"/>
    <w:rsid w:val="00822FA8"/>
    <w:rsid w:val="00831155"/>
    <w:rsid w:val="008411FF"/>
    <w:rsid w:val="00841DFF"/>
    <w:rsid w:val="008436F5"/>
    <w:rsid w:val="00844308"/>
    <w:rsid w:val="00852DC5"/>
    <w:rsid w:val="00853AA9"/>
    <w:rsid w:val="008543BF"/>
    <w:rsid w:val="00856C90"/>
    <w:rsid w:val="00857C07"/>
    <w:rsid w:val="00857F3B"/>
    <w:rsid w:val="00860096"/>
    <w:rsid w:val="008608E4"/>
    <w:rsid w:val="00862269"/>
    <w:rsid w:val="0086546A"/>
    <w:rsid w:val="008668E3"/>
    <w:rsid w:val="00874FB4"/>
    <w:rsid w:val="00880490"/>
    <w:rsid w:val="0088164B"/>
    <w:rsid w:val="00886FD2"/>
    <w:rsid w:val="00890163"/>
    <w:rsid w:val="0089195B"/>
    <w:rsid w:val="00891D2B"/>
    <w:rsid w:val="00892CF5"/>
    <w:rsid w:val="00895197"/>
    <w:rsid w:val="008A3AB2"/>
    <w:rsid w:val="008A59F6"/>
    <w:rsid w:val="008B0B1C"/>
    <w:rsid w:val="008B2235"/>
    <w:rsid w:val="008B4E79"/>
    <w:rsid w:val="008B61E9"/>
    <w:rsid w:val="008C0B32"/>
    <w:rsid w:val="008C4D4B"/>
    <w:rsid w:val="008D1581"/>
    <w:rsid w:val="008D6F75"/>
    <w:rsid w:val="008E4BA9"/>
    <w:rsid w:val="008F2E97"/>
    <w:rsid w:val="008F5377"/>
    <w:rsid w:val="009018F1"/>
    <w:rsid w:val="00902942"/>
    <w:rsid w:val="009044A5"/>
    <w:rsid w:val="0091277E"/>
    <w:rsid w:val="00912C61"/>
    <w:rsid w:val="00913C48"/>
    <w:rsid w:val="00917A7C"/>
    <w:rsid w:val="009225A1"/>
    <w:rsid w:val="0092288C"/>
    <w:rsid w:val="009251C3"/>
    <w:rsid w:val="009252C7"/>
    <w:rsid w:val="00930CDF"/>
    <w:rsid w:val="00931B3D"/>
    <w:rsid w:val="00934F64"/>
    <w:rsid w:val="009403EE"/>
    <w:rsid w:val="00942F22"/>
    <w:rsid w:val="00943F34"/>
    <w:rsid w:val="00943F66"/>
    <w:rsid w:val="00950C64"/>
    <w:rsid w:val="0095554D"/>
    <w:rsid w:val="0095691C"/>
    <w:rsid w:val="00963E41"/>
    <w:rsid w:val="00965B8E"/>
    <w:rsid w:val="00970809"/>
    <w:rsid w:val="009742FC"/>
    <w:rsid w:val="00976DE9"/>
    <w:rsid w:val="00977885"/>
    <w:rsid w:val="00981304"/>
    <w:rsid w:val="00986F0F"/>
    <w:rsid w:val="00987071"/>
    <w:rsid w:val="009875DC"/>
    <w:rsid w:val="009A1EF0"/>
    <w:rsid w:val="009A48B2"/>
    <w:rsid w:val="009B12E9"/>
    <w:rsid w:val="009B3FE0"/>
    <w:rsid w:val="009B663E"/>
    <w:rsid w:val="009C0D45"/>
    <w:rsid w:val="009C17CB"/>
    <w:rsid w:val="009C4B9B"/>
    <w:rsid w:val="009C6E9C"/>
    <w:rsid w:val="009C7766"/>
    <w:rsid w:val="009D1A1A"/>
    <w:rsid w:val="009E6379"/>
    <w:rsid w:val="009F06F8"/>
    <w:rsid w:val="009F2F4F"/>
    <w:rsid w:val="009F785C"/>
    <w:rsid w:val="009F7915"/>
    <w:rsid w:val="009F7F10"/>
    <w:rsid w:val="00A01F4C"/>
    <w:rsid w:val="00A04EC4"/>
    <w:rsid w:val="00A0674B"/>
    <w:rsid w:val="00A22328"/>
    <w:rsid w:val="00A22D3C"/>
    <w:rsid w:val="00A306FB"/>
    <w:rsid w:val="00A3161D"/>
    <w:rsid w:val="00A31E7A"/>
    <w:rsid w:val="00A403CE"/>
    <w:rsid w:val="00A47431"/>
    <w:rsid w:val="00A52CD4"/>
    <w:rsid w:val="00A61937"/>
    <w:rsid w:val="00A62E5F"/>
    <w:rsid w:val="00A6370D"/>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0D2D"/>
    <w:rsid w:val="00AE170C"/>
    <w:rsid w:val="00AE3809"/>
    <w:rsid w:val="00AF347B"/>
    <w:rsid w:val="00AF47B1"/>
    <w:rsid w:val="00B00909"/>
    <w:rsid w:val="00B03B1C"/>
    <w:rsid w:val="00B04AB2"/>
    <w:rsid w:val="00B053A0"/>
    <w:rsid w:val="00B0589A"/>
    <w:rsid w:val="00B11B20"/>
    <w:rsid w:val="00B14360"/>
    <w:rsid w:val="00B1584A"/>
    <w:rsid w:val="00B16B44"/>
    <w:rsid w:val="00B179D2"/>
    <w:rsid w:val="00B312F5"/>
    <w:rsid w:val="00B45F80"/>
    <w:rsid w:val="00B5592D"/>
    <w:rsid w:val="00B5705B"/>
    <w:rsid w:val="00B64244"/>
    <w:rsid w:val="00B67F36"/>
    <w:rsid w:val="00B7242A"/>
    <w:rsid w:val="00B737D4"/>
    <w:rsid w:val="00B75BC1"/>
    <w:rsid w:val="00B76764"/>
    <w:rsid w:val="00B771B3"/>
    <w:rsid w:val="00B81C89"/>
    <w:rsid w:val="00B856D8"/>
    <w:rsid w:val="00B869B5"/>
    <w:rsid w:val="00B90921"/>
    <w:rsid w:val="00B91914"/>
    <w:rsid w:val="00B9459F"/>
    <w:rsid w:val="00B94D02"/>
    <w:rsid w:val="00B96E7C"/>
    <w:rsid w:val="00BA0584"/>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0594C"/>
    <w:rsid w:val="00C10DF4"/>
    <w:rsid w:val="00C22074"/>
    <w:rsid w:val="00C27D8C"/>
    <w:rsid w:val="00C33CB1"/>
    <w:rsid w:val="00C34EAF"/>
    <w:rsid w:val="00C469AF"/>
    <w:rsid w:val="00C47012"/>
    <w:rsid w:val="00C50FEE"/>
    <w:rsid w:val="00C577F5"/>
    <w:rsid w:val="00C605C8"/>
    <w:rsid w:val="00C62420"/>
    <w:rsid w:val="00C71B2D"/>
    <w:rsid w:val="00C77675"/>
    <w:rsid w:val="00C77860"/>
    <w:rsid w:val="00C80D23"/>
    <w:rsid w:val="00C81938"/>
    <w:rsid w:val="00C81B7A"/>
    <w:rsid w:val="00C963AA"/>
    <w:rsid w:val="00CA1A54"/>
    <w:rsid w:val="00CA6083"/>
    <w:rsid w:val="00CA6A23"/>
    <w:rsid w:val="00CB2667"/>
    <w:rsid w:val="00CB3EF6"/>
    <w:rsid w:val="00CB51E7"/>
    <w:rsid w:val="00CB71E6"/>
    <w:rsid w:val="00CB7E3F"/>
    <w:rsid w:val="00CC0E52"/>
    <w:rsid w:val="00CC2FFE"/>
    <w:rsid w:val="00CC35C4"/>
    <w:rsid w:val="00CC60A6"/>
    <w:rsid w:val="00CC7872"/>
    <w:rsid w:val="00CD1873"/>
    <w:rsid w:val="00CD1A1F"/>
    <w:rsid w:val="00CD289B"/>
    <w:rsid w:val="00CE48C5"/>
    <w:rsid w:val="00CE5EA4"/>
    <w:rsid w:val="00CF23F5"/>
    <w:rsid w:val="00CF5B32"/>
    <w:rsid w:val="00D11865"/>
    <w:rsid w:val="00D2789D"/>
    <w:rsid w:val="00D30BD5"/>
    <w:rsid w:val="00D33002"/>
    <w:rsid w:val="00D35CCC"/>
    <w:rsid w:val="00D37B8C"/>
    <w:rsid w:val="00D4298F"/>
    <w:rsid w:val="00D5241A"/>
    <w:rsid w:val="00D54863"/>
    <w:rsid w:val="00D57619"/>
    <w:rsid w:val="00D64382"/>
    <w:rsid w:val="00D65AA5"/>
    <w:rsid w:val="00D6789B"/>
    <w:rsid w:val="00D67BA6"/>
    <w:rsid w:val="00D7047D"/>
    <w:rsid w:val="00D7066F"/>
    <w:rsid w:val="00D762C3"/>
    <w:rsid w:val="00D765DD"/>
    <w:rsid w:val="00D81067"/>
    <w:rsid w:val="00D85AF5"/>
    <w:rsid w:val="00D85D5B"/>
    <w:rsid w:val="00D9306B"/>
    <w:rsid w:val="00D94167"/>
    <w:rsid w:val="00D97435"/>
    <w:rsid w:val="00DA1BCB"/>
    <w:rsid w:val="00DB1150"/>
    <w:rsid w:val="00DB6A63"/>
    <w:rsid w:val="00DB72FB"/>
    <w:rsid w:val="00DC1ADF"/>
    <w:rsid w:val="00DC6E04"/>
    <w:rsid w:val="00DD29FB"/>
    <w:rsid w:val="00DD7925"/>
    <w:rsid w:val="00DE0C6A"/>
    <w:rsid w:val="00DF38D5"/>
    <w:rsid w:val="00DF42D0"/>
    <w:rsid w:val="00DF5C91"/>
    <w:rsid w:val="00DF600B"/>
    <w:rsid w:val="00E021F4"/>
    <w:rsid w:val="00E05914"/>
    <w:rsid w:val="00E061D7"/>
    <w:rsid w:val="00E06FCA"/>
    <w:rsid w:val="00E10154"/>
    <w:rsid w:val="00E10A28"/>
    <w:rsid w:val="00E13EA9"/>
    <w:rsid w:val="00E146FF"/>
    <w:rsid w:val="00E149B3"/>
    <w:rsid w:val="00E209C9"/>
    <w:rsid w:val="00E27379"/>
    <w:rsid w:val="00E30C31"/>
    <w:rsid w:val="00E31295"/>
    <w:rsid w:val="00E43826"/>
    <w:rsid w:val="00E465A8"/>
    <w:rsid w:val="00E62B6F"/>
    <w:rsid w:val="00E638B9"/>
    <w:rsid w:val="00E73892"/>
    <w:rsid w:val="00E7637B"/>
    <w:rsid w:val="00E86DB1"/>
    <w:rsid w:val="00E87A0E"/>
    <w:rsid w:val="00E87F90"/>
    <w:rsid w:val="00E93C6A"/>
    <w:rsid w:val="00E95C8A"/>
    <w:rsid w:val="00E968FD"/>
    <w:rsid w:val="00E97B84"/>
    <w:rsid w:val="00EA0785"/>
    <w:rsid w:val="00EA4C33"/>
    <w:rsid w:val="00EB0FEB"/>
    <w:rsid w:val="00EB4E4F"/>
    <w:rsid w:val="00EB6BE7"/>
    <w:rsid w:val="00EC0777"/>
    <w:rsid w:val="00EC58F1"/>
    <w:rsid w:val="00ED1938"/>
    <w:rsid w:val="00EE1769"/>
    <w:rsid w:val="00EE21C9"/>
    <w:rsid w:val="00EE34B3"/>
    <w:rsid w:val="00EE419F"/>
    <w:rsid w:val="00EE6B52"/>
    <w:rsid w:val="00EF1112"/>
    <w:rsid w:val="00EF1C0C"/>
    <w:rsid w:val="00EF1FC8"/>
    <w:rsid w:val="00EF2138"/>
    <w:rsid w:val="00EF5122"/>
    <w:rsid w:val="00EF62E5"/>
    <w:rsid w:val="00EF773F"/>
    <w:rsid w:val="00F06707"/>
    <w:rsid w:val="00F140CB"/>
    <w:rsid w:val="00F15BC7"/>
    <w:rsid w:val="00F1642C"/>
    <w:rsid w:val="00F17602"/>
    <w:rsid w:val="00F22065"/>
    <w:rsid w:val="00F24B98"/>
    <w:rsid w:val="00F24DB1"/>
    <w:rsid w:val="00F26051"/>
    <w:rsid w:val="00F308FE"/>
    <w:rsid w:val="00F40E05"/>
    <w:rsid w:val="00F40FA7"/>
    <w:rsid w:val="00F41C1D"/>
    <w:rsid w:val="00F43471"/>
    <w:rsid w:val="00F449DB"/>
    <w:rsid w:val="00F5499F"/>
    <w:rsid w:val="00F55A96"/>
    <w:rsid w:val="00F56E9F"/>
    <w:rsid w:val="00F60F1A"/>
    <w:rsid w:val="00F6147B"/>
    <w:rsid w:val="00F64140"/>
    <w:rsid w:val="00F64E60"/>
    <w:rsid w:val="00F730E6"/>
    <w:rsid w:val="00F76042"/>
    <w:rsid w:val="00F90102"/>
    <w:rsid w:val="00FA2CD9"/>
    <w:rsid w:val="00FB07D7"/>
    <w:rsid w:val="00FC11EE"/>
    <w:rsid w:val="00FC29B0"/>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5.bin"/><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image" Target="media/image32.wmf"/><Relationship Id="rId55" Type="http://schemas.openxmlformats.org/officeDocument/2006/relationships/image" Target="media/image35.wmf"/><Relationship Id="rId63" Type="http://schemas.openxmlformats.org/officeDocument/2006/relationships/oleObject" Target="embeddings/oleObject16.bin"/><Relationship Id="rId68"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4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image" Target="media/image36.wmf"/><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5.bin"/><Relationship Id="rId65"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oleObject" Target="embeddings/oleObject13.bin"/><Relationship Id="rId64" Type="http://schemas.openxmlformats.org/officeDocument/2006/relationships/image" Target="media/image40.wmf"/><Relationship Id="rId69"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image" Target="media/image37.wmf"/><Relationship Id="rId67" Type="http://schemas.openxmlformats.org/officeDocument/2006/relationships/oleObject" Target="embeddings/oleObject18.bin"/><Relationship Id="rId20" Type="http://schemas.openxmlformats.org/officeDocument/2006/relationships/image" Target="media/image12.png"/><Relationship Id="rId41" Type="http://schemas.openxmlformats.org/officeDocument/2006/relationships/oleObject" Target="embeddings/oleObject6.bin"/><Relationship Id="rId54" Type="http://schemas.openxmlformats.org/officeDocument/2006/relationships/image" Target="media/image34.png"/><Relationship Id="rId62" Type="http://schemas.openxmlformats.org/officeDocument/2006/relationships/image" Target="media/image39.w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84FA-D7A0-4FE6-82F3-8C5C1F00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20706</TotalTime>
  <Pages>137</Pages>
  <Words>27609</Words>
  <Characters>157377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153</cp:revision>
  <cp:lastPrinted>2015-04-21T11:16:00Z</cp:lastPrinted>
  <dcterms:created xsi:type="dcterms:W3CDTF">2015-03-03T18:02:00Z</dcterms:created>
  <dcterms:modified xsi:type="dcterms:W3CDTF">2015-05-28T21:20:00Z</dcterms:modified>
</cp:coreProperties>
</file>