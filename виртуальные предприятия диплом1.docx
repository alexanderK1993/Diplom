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9A0" w:rsidRPr="00084737" w:rsidRDefault="00084737" w:rsidP="0095691C">
      <w:pPr>
        <w:pStyle w:val="NoSpacing"/>
        <w:ind w:left="2832" w:firstLine="708"/>
        <w:jc w:val="both"/>
        <w:rPr>
          <w:rFonts w:ascii="Times New Roman" w:hAnsi="Times New Roman" w:cs="Times New Roman"/>
          <w:b/>
          <w:sz w:val="28"/>
          <w:szCs w:val="28"/>
        </w:rPr>
      </w:pPr>
      <w:bookmarkStart w:id="0" w:name="_Toc390612760"/>
      <w:r w:rsidRPr="00084737">
        <w:rPr>
          <w:rFonts w:ascii="Times New Roman" w:hAnsi="Times New Roman" w:cs="Times New Roman"/>
          <w:b/>
          <w:sz w:val="28"/>
          <w:szCs w:val="28"/>
        </w:rPr>
        <w:t>Реферат</w:t>
      </w:r>
    </w:p>
    <w:p w:rsidR="007749A0" w:rsidRPr="000D2A8D" w:rsidRDefault="007749A0" w:rsidP="0095691C">
      <w:pPr>
        <w:pStyle w:val="NoSpacing"/>
        <w:jc w:val="both"/>
      </w:pP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Пояснительная записка ... с., ... табл., ... рис., ... источников.</w:t>
      </w:r>
    </w:p>
    <w:p w:rsidR="00727294"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ВИРТУАЛЬНОЕ ПРЕДПРИЯТИЕ, ПРОГРАММНОЕ СРЕДСТВО,</w:t>
      </w:r>
      <w:r w:rsidR="00727294">
        <w:rPr>
          <w:rFonts w:ascii="Times New Roman" w:hAnsi="Times New Roman" w:cs="Times New Roman"/>
          <w:sz w:val="28"/>
          <w:szCs w:val="28"/>
        </w:rPr>
        <w:t xml:space="preserve"> МЕНЕДЖЕР ЗАДАЧ</w:t>
      </w:r>
      <w:proofErr w:type="gramStart"/>
      <w:r w:rsidR="00175B3F">
        <w:rPr>
          <w:rFonts w:ascii="Times New Roman" w:hAnsi="Times New Roman" w:cs="Times New Roman"/>
          <w:sz w:val="28"/>
          <w:szCs w:val="28"/>
        </w:rPr>
        <w:t>,И</w:t>
      </w:r>
      <w:proofErr w:type="gramEnd"/>
      <w:r w:rsidR="00175B3F">
        <w:rPr>
          <w:rFonts w:ascii="Times New Roman" w:hAnsi="Times New Roman" w:cs="Times New Roman"/>
          <w:sz w:val="28"/>
          <w:szCs w:val="28"/>
        </w:rPr>
        <w:t>НФОРМАЦИОННАЯ СИСТЕМА</w:t>
      </w:r>
    </w:p>
    <w:p w:rsidR="007749A0" w:rsidRPr="000D2A8D" w:rsidRDefault="000D2A8D" w:rsidP="0095691C">
      <w:pPr>
        <w:jc w:val="both"/>
        <w:rPr>
          <w:rFonts w:ascii="Times New Roman" w:hAnsi="Times New Roman" w:cs="Times New Roman"/>
          <w:sz w:val="28"/>
          <w:szCs w:val="28"/>
        </w:rPr>
      </w:pPr>
      <w:r>
        <w:rPr>
          <w:rFonts w:ascii="Times New Roman" w:hAnsi="Times New Roman" w:cs="Times New Roman"/>
          <w:sz w:val="28"/>
          <w:szCs w:val="28"/>
        </w:rPr>
        <w:t xml:space="preserve"> </w:t>
      </w:r>
      <w:r w:rsidR="007749A0" w:rsidRPr="000D2A8D">
        <w:rPr>
          <w:rFonts w:ascii="Times New Roman" w:hAnsi="Times New Roman" w:cs="Times New Roman"/>
          <w:sz w:val="28"/>
          <w:szCs w:val="28"/>
        </w:rPr>
        <w:t>Цель проекта </w:t>
      </w:r>
      <w:proofErr w:type="gramStart"/>
      <w:r w:rsidR="007749A0" w:rsidRPr="000D2A8D">
        <w:rPr>
          <w:rFonts w:ascii="Times New Roman" w:hAnsi="Times New Roman" w:cs="Times New Roman"/>
          <w:sz w:val="28"/>
          <w:szCs w:val="28"/>
        </w:rPr>
        <w:t>—</w:t>
      </w:r>
      <w:r w:rsidR="00175B3F">
        <w:rPr>
          <w:rFonts w:ascii="Times New Roman" w:hAnsi="Times New Roman" w:cs="Times New Roman"/>
          <w:sz w:val="28"/>
          <w:szCs w:val="28"/>
        </w:rPr>
        <w:t>с</w:t>
      </w:r>
      <w:proofErr w:type="gramEnd"/>
      <w:r w:rsidR="00175B3F">
        <w:rPr>
          <w:rFonts w:ascii="Times New Roman" w:hAnsi="Times New Roman" w:cs="Times New Roman"/>
          <w:sz w:val="28"/>
          <w:szCs w:val="28"/>
        </w:rPr>
        <w:t xml:space="preserve">оздание системы </w:t>
      </w:r>
      <w:r w:rsidR="007749A0" w:rsidRPr="000D2A8D">
        <w:rPr>
          <w:rFonts w:ascii="Times New Roman" w:hAnsi="Times New Roman" w:cs="Times New Roman"/>
          <w:sz w:val="28"/>
          <w:szCs w:val="28"/>
        </w:rPr>
        <w:t xml:space="preserve"> обеспечивающ</w:t>
      </w:r>
      <w:r w:rsidR="00175B3F">
        <w:rPr>
          <w:rFonts w:ascii="Times New Roman" w:hAnsi="Times New Roman" w:cs="Times New Roman"/>
          <w:sz w:val="28"/>
          <w:szCs w:val="28"/>
        </w:rPr>
        <w:t>ей</w:t>
      </w:r>
      <w:r w:rsidR="007749A0" w:rsidRPr="000D2A8D">
        <w:rPr>
          <w:rFonts w:ascii="Times New Roman" w:hAnsi="Times New Roman" w:cs="Times New Roman"/>
          <w:sz w:val="28"/>
          <w:szCs w:val="28"/>
        </w:rPr>
        <w:t xml:space="preserve"> функционирование виртуального предприятия.</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pacing w:val="2"/>
          <w:sz w:val="28"/>
          <w:szCs w:val="28"/>
        </w:rPr>
        <w:t xml:space="preserve">Средства разработки — среда программирования </w:t>
      </w:r>
      <w:r w:rsidRPr="000D2A8D">
        <w:rPr>
          <w:rFonts w:ascii="Times New Roman" w:hAnsi="Times New Roman" w:cs="Times New Roman"/>
          <w:i/>
          <w:iCs/>
          <w:spacing w:val="2"/>
          <w:sz w:val="28"/>
          <w:szCs w:val="28"/>
          <w:lang w:val="en-US"/>
        </w:rPr>
        <w:t>Microsoft</w:t>
      </w:r>
      <w:r w:rsidRPr="000D2A8D">
        <w:rPr>
          <w:rFonts w:ascii="Times New Roman" w:hAnsi="Times New Roman" w:cs="Times New Roman"/>
          <w:i/>
          <w:iCs/>
          <w:spacing w:val="2"/>
          <w:sz w:val="28"/>
          <w:szCs w:val="28"/>
        </w:rPr>
        <w:t xml:space="preserve"> </w:t>
      </w:r>
      <w:r w:rsidRPr="000D2A8D">
        <w:rPr>
          <w:rFonts w:ascii="Times New Roman" w:hAnsi="Times New Roman" w:cs="Times New Roman"/>
          <w:i/>
          <w:iCs/>
          <w:spacing w:val="2"/>
          <w:sz w:val="28"/>
          <w:szCs w:val="28"/>
          <w:lang w:val="en-US"/>
        </w:rPr>
        <w:t>Visual</w:t>
      </w:r>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lang w:val="en-US"/>
        </w:rPr>
        <w:t>Studio</w:t>
      </w:r>
      <w:r w:rsidRPr="000D2A8D">
        <w:rPr>
          <w:rFonts w:ascii="Times New Roman" w:hAnsi="Times New Roman" w:cs="Times New Roman"/>
          <w:sz w:val="28"/>
          <w:szCs w:val="28"/>
        </w:rPr>
        <w:t>.</w:t>
      </w:r>
      <w:r w:rsidRPr="000D2A8D">
        <w:rPr>
          <w:rFonts w:ascii="Times New Roman" w:hAnsi="Times New Roman" w:cs="Times New Roman"/>
          <w:i/>
          <w:iCs/>
          <w:sz w:val="28"/>
          <w:szCs w:val="28"/>
          <w:lang w:val="en-US"/>
        </w:rPr>
        <w:t>NET</w:t>
      </w:r>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Microsoft</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SQL</w:t>
      </w:r>
      <w:r w:rsidRPr="000D2A8D">
        <w:rPr>
          <w:rFonts w:ascii="Times New Roman" w:hAnsi="Times New Roman" w:cs="Times New Roman"/>
          <w:i/>
          <w:iCs/>
          <w:sz w:val="28"/>
          <w:szCs w:val="28"/>
        </w:rPr>
        <w:t xml:space="preserve"> </w:t>
      </w:r>
      <w:r w:rsidRPr="000D2A8D">
        <w:rPr>
          <w:rFonts w:ascii="Times New Roman" w:hAnsi="Times New Roman" w:cs="Times New Roman"/>
          <w:i/>
          <w:iCs/>
          <w:sz w:val="28"/>
          <w:szCs w:val="28"/>
          <w:lang w:val="en-US"/>
        </w:rPr>
        <w:t>Server</w:t>
      </w:r>
      <w:r w:rsidRPr="000D2A8D">
        <w:rPr>
          <w:rFonts w:ascii="Times New Roman" w:hAnsi="Times New Roman" w:cs="Times New Roman"/>
          <w:i/>
          <w:iCs/>
          <w:sz w:val="28"/>
          <w:szCs w:val="28"/>
        </w:rPr>
        <w:t xml:space="preserve"> 2008</w:t>
      </w:r>
      <w:r w:rsidRPr="000D2A8D">
        <w:rPr>
          <w:rFonts w:ascii="Times New Roman" w:hAnsi="Times New Roman" w:cs="Times New Roman"/>
          <w:sz w:val="28"/>
          <w:szCs w:val="28"/>
        </w:rPr>
        <w:t>, язык программирования</w:t>
      </w:r>
      <w:proofErr w:type="gramStart"/>
      <w:r w:rsidRPr="000D2A8D">
        <w:rPr>
          <w:rFonts w:ascii="Times New Roman" w:hAnsi="Times New Roman" w:cs="Times New Roman"/>
          <w:sz w:val="28"/>
          <w:szCs w:val="28"/>
        </w:rPr>
        <w:t xml:space="preserve"> </w:t>
      </w:r>
      <w:r w:rsidRPr="000D2A8D">
        <w:rPr>
          <w:rFonts w:ascii="Times New Roman" w:hAnsi="Times New Roman" w:cs="Times New Roman"/>
          <w:i/>
          <w:iCs/>
          <w:sz w:val="28"/>
          <w:szCs w:val="28"/>
        </w:rPr>
        <w:t>С</w:t>
      </w:r>
      <w:proofErr w:type="gramEnd"/>
      <w:r w:rsidRPr="000D2A8D">
        <w:rPr>
          <w:rFonts w:ascii="Times New Roman" w:hAnsi="Times New Roman" w:cs="Times New Roman"/>
          <w:i/>
          <w:iCs/>
          <w:sz w:val="28"/>
          <w:szCs w:val="28"/>
        </w:rPr>
        <w:t>#,</w:t>
      </w:r>
      <w:r w:rsidRPr="000D2A8D">
        <w:rPr>
          <w:rFonts w:ascii="Times New Roman" w:hAnsi="Times New Roman" w:cs="Times New Roman"/>
          <w:i/>
          <w:iCs/>
          <w:sz w:val="28"/>
          <w:szCs w:val="28"/>
          <w:lang w:val="en-US"/>
        </w:rPr>
        <w:t>SQL</w:t>
      </w:r>
      <w:r w:rsidRPr="000D2A8D">
        <w:rPr>
          <w:rFonts w:ascii="Times New Roman" w:hAnsi="Times New Roman" w:cs="Times New Roman"/>
          <w:sz w:val="28"/>
          <w:szCs w:val="28"/>
        </w:rPr>
        <w:t>.</w:t>
      </w:r>
    </w:p>
    <w:p w:rsidR="007749A0" w:rsidRPr="000D2A8D" w:rsidRDefault="007749A0" w:rsidP="0095691C">
      <w:pPr>
        <w:jc w:val="both"/>
        <w:rPr>
          <w:rFonts w:ascii="Times New Roman" w:hAnsi="Times New Roman" w:cs="Times New Roman"/>
          <w:sz w:val="28"/>
          <w:szCs w:val="28"/>
        </w:rPr>
      </w:pPr>
      <w:r w:rsidRPr="000D2A8D">
        <w:rPr>
          <w:rFonts w:ascii="Times New Roman" w:hAnsi="Times New Roman" w:cs="Times New Roman"/>
          <w:sz w:val="28"/>
          <w:szCs w:val="28"/>
        </w:rPr>
        <w:t xml:space="preserve">Назначение разработанных средств — </w:t>
      </w:r>
      <w:r w:rsidR="000D2A8D">
        <w:rPr>
          <w:rFonts w:ascii="Times New Roman" w:hAnsi="Times New Roman" w:cs="Times New Roman"/>
          <w:sz w:val="28"/>
          <w:szCs w:val="28"/>
        </w:rPr>
        <w:t xml:space="preserve">обеспечение взаимодействия </w:t>
      </w:r>
      <w:r w:rsidR="00175B3F">
        <w:rPr>
          <w:rFonts w:ascii="Times New Roman" w:hAnsi="Times New Roman" w:cs="Times New Roman"/>
          <w:sz w:val="28"/>
          <w:szCs w:val="28"/>
        </w:rPr>
        <w:t>сотрудников внутри виртуального предприятия</w:t>
      </w:r>
      <w:r w:rsidRPr="000D2A8D">
        <w:rPr>
          <w:rFonts w:ascii="Times New Roman" w:hAnsi="Times New Roman" w:cs="Times New Roman"/>
          <w:sz w:val="28"/>
          <w:szCs w:val="28"/>
        </w:rPr>
        <w:t xml:space="preserve">. </w:t>
      </w:r>
    </w:p>
    <w:p w:rsidR="007749A0" w:rsidRPr="000D2A8D" w:rsidRDefault="007749A0" w:rsidP="0095691C">
      <w:pPr>
        <w:jc w:val="both"/>
        <w:rPr>
          <w:rFonts w:ascii="Times New Roman" w:hAnsi="Times New Roman" w:cs="Times New Roman"/>
          <w:spacing w:val="-2"/>
          <w:sz w:val="28"/>
          <w:szCs w:val="28"/>
        </w:rPr>
      </w:pPr>
      <w:r w:rsidRPr="000D2A8D">
        <w:rPr>
          <w:rFonts w:ascii="Times New Roman" w:hAnsi="Times New Roman" w:cs="Times New Roman"/>
          <w:spacing w:val="-2"/>
          <w:sz w:val="28"/>
          <w:szCs w:val="28"/>
        </w:rPr>
        <w:t xml:space="preserve">Область применения — </w:t>
      </w:r>
      <w:r w:rsidR="00175B3F">
        <w:rPr>
          <w:rFonts w:ascii="Times New Roman" w:hAnsi="Times New Roman" w:cs="Times New Roman"/>
          <w:spacing w:val="-2"/>
          <w:sz w:val="28"/>
          <w:szCs w:val="28"/>
        </w:rPr>
        <w:t>виртуальные предприятия любого направления работы</w:t>
      </w:r>
      <w:proofErr w:type="gramStart"/>
      <w:r w:rsidR="00175B3F">
        <w:rPr>
          <w:rFonts w:ascii="Times New Roman" w:hAnsi="Times New Roman" w:cs="Times New Roman"/>
          <w:spacing w:val="-2"/>
          <w:sz w:val="28"/>
          <w:szCs w:val="28"/>
        </w:rPr>
        <w:t xml:space="preserve"> </w:t>
      </w:r>
      <w:r w:rsidRPr="000D2A8D">
        <w:rPr>
          <w:rFonts w:ascii="Times New Roman" w:hAnsi="Times New Roman" w:cs="Times New Roman"/>
          <w:spacing w:val="-2"/>
          <w:sz w:val="28"/>
          <w:szCs w:val="28"/>
        </w:rPr>
        <w:t>.</w:t>
      </w:r>
      <w:proofErr w:type="gramEnd"/>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7749A0" w:rsidRDefault="007749A0" w:rsidP="0095691C">
      <w:pPr>
        <w:keepNext/>
        <w:keepLines/>
        <w:spacing w:before="120" w:after="120" w:line="360" w:lineRule="auto"/>
        <w:contextualSpacing/>
        <w:jc w:val="both"/>
        <w:outlineLvl w:val="0"/>
        <w:rPr>
          <w:rFonts w:ascii="Times New Roman" w:eastAsia="Times New Roman" w:hAnsi="Times New Roman" w:cs="Times New Roman"/>
          <w:b/>
          <w:bCs/>
          <w:sz w:val="32"/>
          <w:szCs w:val="28"/>
        </w:rPr>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9C0D45" w:rsidRDefault="009C0D45" w:rsidP="0095691C">
      <w:pPr>
        <w:pStyle w:val="NoSpacing"/>
        <w:jc w:val="both"/>
      </w:pPr>
    </w:p>
    <w:p w:rsidR="00BD535E" w:rsidRPr="00217610" w:rsidRDefault="00BD535E" w:rsidP="0095691C">
      <w:pPr>
        <w:pStyle w:val="NoSpacing"/>
        <w:jc w:val="both"/>
      </w:pPr>
    </w:p>
    <w:p w:rsidR="00E209C9" w:rsidRPr="00D762C3" w:rsidRDefault="00E209C9" w:rsidP="0095691C">
      <w:pPr>
        <w:pStyle w:val="NoSpacing"/>
        <w:ind w:left="2124" w:firstLine="708"/>
        <w:jc w:val="both"/>
        <w:rPr>
          <w:rFonts w:ascii="Times New Roman" w:hAnsi="Times New Roman" w:cs="Times New Roman"/>
          <w:b/>
          <w:sz w:val="28"/>
          <w:szCs w:val="28"/>
        </w:rPr>
      </w:pPr>
      <w:r>
        <w:rPr>
          <w:rFonts w:ascii="Times New Roman" w:hAnsi="Times New Roman" w:cs="Times New Roman"/>
          <w:b/>
          <w:sz w:val="28"/>
          <w:szCs w:val="28"/>
          <w:lang w:val="en-US"/>
        </w:rPr>
        <w:t>Abstract</w:t>
      </w: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E209C9" w:rsidRDefault="00E209C9" w:rsidP="0095691C">
      <w:pPr>
        <w:pStyle w:val="NoSpacing"/>
        <w:ind w:left="2124" w:firstLine="708"/>
        <w:jc w:val="both"/>
        <w:rPr>
          <w:rFonts w:ascii="Times New Roman" w:hAnsi="Times New Roman" w:cs="Times New Roman"/>
          <w:b/>
          <w:sz w:val="28"/>
          <w:szCs w:val="28"/>
        </w:rPr>
      </w:pPr>
    </w:p>
    <w:p w:rsidR="00084737" w:rsidRPr="00217610" w:rsidRDefault="00084737" w:rsidP="0095691C">
      <w:pPr>
        <w:pStyle w:val="NoSpacing"/>
        <w:ind w:left="2124" w:firstLine="708"/>
        <w:jc w:val="both"/>
        <w:rPr>
          <w:rFonts w:ascii="Times New Roman" w:hAnsi="Times New Roman" w:cs="Times New Roman"/>
          <w:b/>
          <w:sz w:val="28"/>
          <w:szCs w:val="28"/>
        </w:rPr>
      </w:pPr>
      <w:r w:rsidRPr="00084737">
        <w:rPr>
          <w:rFonts w:ascii="Times New Roman" w:hAnsi="Times New Roman" w:cs="Times New Roman"/>
          <w:b/>
          <w:sz w:val="28"/>
          <w:szCs w:val="28"/>
        </w:rPr>
        <w:t>Список сокращений</w:t>
      </w:r>
    </w:p>
    <w:p w:rsidR="00BD535E" w:rsidRPr="009F06F8" w:rsidRDefault="00BD535E" w:rsidP="0095691C">
      <w:pPr>
        <w:pStyle w:val="NoSpacing"/>
        <w:jc w:val="both"/>
        <w:rPr>
          <w:rFonts w:ascii="Times New Roman" w:hAnsi="Times New Roman" w:cs="Times New Roman"/>
          <w:sz w:val="28"/>
          <w:szCs w:val="28"/>
        </w:rPr>
      </w:pPr>
      <w:r w:rsidRPr="00BD535E">
        <w:rPr>
          <w:rFonts w:ascii="Times New Roman" w:hAnsi="Times New Roman" w:cs="Times New Roman"/>
          <w:sz w:val="28"/>
          <w:szCs w:val="28"/>
        </w:rPr>
        <w:t>ИКТ</w:t>
      </w:r>
      <w:r>
        <w:rPr>
          <w:rFonts w:ascii="Times New Roman" w:hAnsi="Times New Roman" w:cs="Times New Roman"/>
          <w:sz w:val="28"/>
          <w:szCs w:val="28"/>
        </w:rPr>
        <w:t xml:space="preserve"> </w:t>
      </w:r>
      <w:r w:rsidRPr="00BD535E">
        <w:rPr>
          <w:rFonts w:ascii="Times New Roman" w:hAnsi="Times New Roman" w:cs="Times New Roman"/>
          <w:sz w:val="28"/>
          <w:szCs w:val="28"/>
        </w:rPr>
        <w:t>-</w:t>
      </w:r>
      <w:r>
        <w:rPr>
          <w:rFonts w:ascii="Times New Roman" w:hAnsi="Times New Roman" w:cs="Times New Roman"/>
          <w:sz w:val="28"/>
          <w:szCs w:val="28"/>
        </w:rPr>
        <w:t xml:space="preserve"> </w:t>
      </w:r>
      <w:r w:rsidRPr="00BD535E">
        <w:rPr>
          <w:rFonts w:ascii="Times New Roman" w:hAnsi="Times New Roman" w:cs="Times New Roman"/>
          <w:sz w:val="28"/>
          <w:szCs w:val="28"/>
        </w:rPr>
        <w:t>инфокоммуникационная технология</w:t>
      </w:r>
      <w:r>
        <w:rPr>
          <w:rFonts w:ascii="Times New Roman" w:hAnsi="Times New Roman" w:cs="Times New Roman"/>
          <w:sz w:val="28"/>
          <w:szCs w:val="28"/>
        </w:rPr>
        <w:t>.</w:t>
      </w:r>
    </w:p>
    <w:p w:rsidR="00856C90" w:rsidRPr="00856C90" w:rsidRDefault="00856C90" w:rsidP="0095691C">
      <w:pPr>
        <w:pStyle w:val="NoSpacing"/>
        <w:jc w:val="both"/>
        <w:rPr>
          <w:rFonts w:ascii="Times New Roman" w:hAnsi="Times New Roman" w:cs="Times New Roman"/>
          <w:sz w:val="28"/>
          <w:szCs w:val="28"/>
        </w:rPr>
      </w:pPr>
      <w:r>
        <w:rPr>
          <w:rFonts w:ascii="Times New Roman" w:hAnsi="Times New Roman" w:cs="Times New Roman"/>
          <w:sz w:val="28"/>
          <w:szCs w:val="28"/>
        </w:rPr>
        <w:t>В</w:t>
      </w:r>
      <w:r w:rsidR="005434B0">
        <w:rPr>
          <w:rFonts w:ascii="Times New Roman" w:hAnsi="Times New Roman" w:cs="Times New Roman"/>
          <w:sz w:val="28"/>
          <w:szCs w:val="28"/>
        </w:rPr>
        <w:t>П</w:t>
      </w:r>
      <w:r w:rsidR="00107A22">
        <w:rPr>
          <w:rFonts w:ascii="Times New Roman" w:hAnsi="Times New Roman" w:cs="Times New Roman"/>
          <w:sz w:val="28"/>
          <w:szCs w:val="28"/>
        </w:rPr>
        <w:t xml:space="preserve"> </w:t>
      </w:r>
      <w:r w:rsidR="005434B0">
        <w:rPr>
          <w:rFonts w:ascii="Times New Roman" w:hAnsi="Times New Roman" w:cs="Times New Roman"/>
          <w:sz w:val="28"/>
          <w:szCs w:val="28"/>
        </w:rPr>
        <w:t>–</w:t>
      </w:r>
      <w:r w:rsidR="00107A22">
        <w:rPr>
          <w:rFonts w:ascii="Times New Roman" w:hAnsi="Times New Roman" w:cs="Times New Roman"/>
          <w:sz w:val="28"/>
          <w:szCs w:val="28"/>
        </w:rPr>
        <w:t xml:space="preserve"> </w:t>
      </w:r>
      <w:r>
        <w:rPr>
          <w:rFonts w:ascii="Times New Roman" w:hAnsi="Times New Roman" w:cs="Times New Roman"/>
          <w:sz w:val="28"/>
          <w:szCs w:val="28"/>
        </w:rPr>
        <w:t>виртуальн</w:t>
      </w:r>
      <w:r w:rsidR="005434B0">
        <w:rPr>
          <w:rFonts w:ascii="Times New Roman" w:hAnsi="Times New Roman" w:cs="Times New Roman"/>
          <w:sz w:val="28"/>
          <w:szCs w:val="28"/>
        </w:rPr>
        <w:t>ое предприятие</w:t>
      </w:r>
      <w:r w:rsidR="00E209C9">
        <w:rPr>
          <w:rFonts w:ascii="Times New Roman" w:hAnsi="Times New Roman" w:cs="Times New Roman"/>
          <w:sz w:val="28"/>
          <w:szCs w:val="28"/>
        </w:rPr>
        <w:t>.</w:t>
      </w: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Default="00084737" w:rsidP="0095691C">
      <w:pPr>
        <w:pStyle w:val="NoSpacing"/>
        <w:ind w:left="3540" w:firstLine="708"/>
        <w:jc w:val="both"/>
        <w:rPr>
          <w:rFonts w:ascii="Times New Roman" w:hAnsi="Times New Roman" w:cs="Times New Roman"/>
          <w:b/>
          <w:sz w:val="28"/>
          <w:szCs w:val="28"/>
        </w:rPr>
      </w:pPr>
    </w:p>
    <w:p w:rsidR="00084737" w:rsidRPr="00084737" w:rsidRDefault="00084737" w:rsidP="0095691C">
      <w:pPr>
        <w:pStyle w:val="NoSpacing"/>
        <w:jc w:val="both"/>
        <w:rPr>
          <w:rFonts w:ascii="Times New Roman" w:hAnsi="Times New Roman" w:cs="Times New Roman"/>
          <w:b/>
          <w:sz w:val="28"/>
          <w:szCs w:val="28"/>
        </w:rPr>
      </w:pPr>
    </w:p>
    <w:p w:rsidR="002E4311" w:rsidRPr="009C0D45" w:rsidRDefault="002E4311" w:rsidP="00844308">
      <w:pPr>
        <w:pStyle w:val="NoSpacing"/>
        <w:ind w:left="2832" w:firstLine="708"/>
        <w:jc w:val="both"/>
        <w:rPr>
          <w:rFonts w:ascii="Times New Roman" w:hAnsi="Times New Roman" w:cs="Times New Roman"/>
          <w:b/>
          <w:sz w:val="28"/>
          <w:szCs w:val="28"/>
        </w:rPr>
      </w:pPr>
      <w:r w:rsidRPr="009C0D45">
        <w:rPr>
          <w:rFonts w:ascii="Times New Roman" w:hAnsi="Times New Roman" w:cs="Times New Roman"/>
          <w:b/>
          <w:sz w:val="28"/>
          <w:szCs w:val="28"/>
        </w:rPr>
        <w:t>Введение</w:t>
      </w:r>
    </w:p>
    <w:p w:rsidR="002E4311" w:rsidRPr="00114196" w:rsidRDefault="002E4311" w:rsidP="0095691C">
      <w:pPr>
        <w:keepNext/>
        <w:keepLines/>
        <w:spacing w:before="120" w:after="120" w:line="360" w:lineRule="auto"/>
        <w:ind w:firstLine="709"/>
        <w:contextualSpacing/>
        <w:jc w:val="both"/>
        <w:outlineLvl w:val="0"/>
        <w:rPr>
          <w:rFonts w:ascii="Times New Roman" w:eastAsia="Times New Roman" w:hAnsi="Times New Roman" w:cs="Times New Roman"/>
          <w:b/>
          <w:bCs/>
          <w:sz w:val="32"/>
          <w:szCs w:val="28"/>
        </w:rPr>
      </w:pPr>
      <w:r w:rsidRPr="00114196">
        <w:rPr>
          <w:rFonts w:ascii="Times New Roman" w:eastAsia="Times New Roman" w:hAnsi="Times New Roman" w:cs="Times New Roman"/>
          <w:color w:val="000000"/>
          <w:sz w:val="28"/>
          <w:szCs w:val="28"/>
          <w:lang w:eastAsia="ru-RU"/>
        </w:rPr>
        <w:t xml:space="preserve">Характерной чертой начала нового тысячелетия является </w:t>
      </w:r>
      <w:proofErr w:type="gramStart"/>
      <w:r w:rsidRPr="00114196">
        <w:rPr>
          <w:rFonts w:ascii="Times New Roman" w:eastAsia="Times New Roman" w:hAnsi="Times New Roman" w:cs="Times New Roman"/>
          <w:color w:val="000000"/>
          <w:sz w:val="28"/>
          <w:szCs w:val="28"/>
          <w:lang w:eastAsia="ru-RU"/>
        </w:rPr>
        <w:t>интенсивная</w:t>
      </w:r>
      <w:proofErr w:type="gramEnd"/>
      <w:r w:rsidRPr="00114196">
        <w:rPr>
          <w:rFonts w:ascii="Times New Roman" w:eastAsia="Times New Roman" w:hAnsi="Times New Roman" w:cs="Times New Roman"/>
          <w:color w:val="000000"/>
          <w:sz w:val="28"/>
          <w:szCs w:val="28"/>
          <w:lang w:eastAsia="ru-RU"/>
        </w:rPr>
        <w:t xml:space="preserve"> интеграции стран в мировое информационное сообщество. И большую роль в этом продолжает играть всемирная сеть </w:t>
      </w:r>
      <w:r w:rsidRPr="00114196">
        <w:rPr>
          <w:rFonts w:ascii="Times New Roman" w:eastAsia="Times New Roman" w:hAnsi="Times New Roman" w:cs="Times New Roman"/>
          <w:iCs/>
          <w:color w:val="000000"/>
          <w:sz w:val="28"/>
          <w:szCs w:val="28"/>
          <w:lang w:eastAsia="ru-RU"/>
        </w:rPr>
        <w:t>Интернет</w:t>
      </w:r>
      <w:r w:rsidRPr="00114196">
        <w:rPr>
          <w:rFonts w:ascii="Times New Roman" w:eastAsia="Times New Roman" w:hAnsi="Times New Roman" w:cs="Times New Roman"/>
          <w:color w:val="000000"/>
          <w:sz w:val="28"/>
          <w:szCs w:val="28"/>
          <w:lang w:eastAsia="ru-RU"/>
        </w:rPr>
        <w:t>. Поэтому интерес представляют те положительные изменения, которые происходят в ее эволюции.</w:t>
      </w:r>
    </w:p>
    <w:p w:rsidR="00DD29FB"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Примечательно, что в последние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годы наблюдается наступление нового этапа в жизни </w:t>
      </w:r>
      <w:r w:rsidR="00BD535E">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ети</w:t>
      </w:r>
      <w:r w:rsidR="00BD535E">
        <w:rPr>
          <w:rFonts w:ascii="Times New Roman" w:eastAsia="Times New Roman" w:hAnsi="Times New Roman" w:cs="Times New Roman"/>
          <w:color w:val="000000"/>
          <w:sz w:val="28"/>
          <w:szCs w:val="28"/>
          <w:lang w:eastAsia="ru-RU"/>
        </w:rPr>
        <w:t xml:space="preserve"> Интернет</w:t>
      </w:r>
      <w:r w:rsidRPr="00114196">
        <w:rPr>
          <w:rFonts w:ascii="Times New Roman" w:eastAsia="Times New Roman" w:hAnsi="Times New Roman" w:cs="Times New Roman"/>
          <w:color w:val="000000"/>
          <w:sz w:val="28"/>
          <w:szCs w:val="28"/>
          <w:lang w:eastAsia="ru-RU"/>
        </w:rPr>
        <w:t>, когда она превращается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в платформу наподобие обычного персонального компьютера. </w:t>
      </w:r>
      <w:proofErr w:type="gramStart"/>
      <w:r w:rsidRPr="00114196">
        <w:rPr>
          <w:rFonts w:ascii="Times New Roman" w:eastAsia="Times New Roman" w:hAnsi="Times New Roman" w:cs="Times New Roman"/>
          <w:color w:val="000000"/>
          <w:sz w:val="28"/>
          <w:szCs w:val="28"/>
          <w:lang w:eastAsia="ru-RU"/>
        </w:rPr>
        <w:t>Миру, в котором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пользователи Интернета могли только читать информацию, вероятнее всего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наступает конец, поскольку в скором времени </w:t>
      </w:r>
      <w:r w:rsidR="00DD29FB" w:rsidRPr="00114196">
        <w:rPr>
          <w:rFonts w:ascii="Times New Roman" w:eastAsia="Times New Roman" w:hAnsi="Times New Roman" w:cs="Times New Roman"/>
          <w:color w:val="000000"/>
          <w:sz w:val="28"/>
          <w:szCs w:val="28"/>
          <w:lang w:eastAsia="ru-RU"/>
        </w:rPr>
        <w:t>с</w:t>
      </w:r>
      <w:r w:rsidRPr="00114196">
        <w:rPr>
          <w:rFonts w:ascii="Times New Roman" w:eastAsia="Times New Roman" w:hAnsi="Times New Roman" w:cs="Times New Roman"/>
          <w:color w:val="000000"/>
          <w:sz w:val="28"/>
          <w:szCs w:val="28"/>
          <w:lang w:eastAsia="ru-RU"/>
        </w:rPr>
        <w:t xml:space="preserve">еть объединит множество </w:t>
      </w:r>
      <w:r w:rsidR="00BD535E">
        <w:rPr>
          <w:rFonts w:ascii="Times New Roman" w:eastAsia="Times New Roman" w:hAnsi="Times New Roman" w:cs="Times New Roman"/>
          <w:color w:val="000000"/>
          <w:sz w:val="28"/>
          <w:szCs w:val="28"/>
          <w:lang w:val="en-US" w:eastAsia="ru-RU"/>
        </w:rPr>
        <w:t>w</w:t>
      </w:r>
      <w:proofErr w:type="spellStart"/>
      <w:r w:rsidRPr="00114196">
        <w:rPr>
          <w:rFonts w:ascii="Times New Roman" w:eastAsia="Times New Roman" w:hAnsi="Times New Roman" w:cs="Times New Roman"/>
          <w:color w:val="000000"/>
          <w:sz w:val="28"/>
          <w:szCs w:val="28"/>
          <w:lang w:eastAsia="ru-RU"/>
        </w:rPr>
        <w:t>eb</w:t>
      </w:r>
      <w:proofErr w:type="spellEnd"/>
      <w:r w:rsidRPr="00114196">
        <w:rPr>
          <w:rFonts w:ascii="Times New Roman" w:eastAsia="Times New Roman" w:hAnsi="Times New Roman" w:cs="Times New Roman"/>
          <w:color w:val="000000"/>
          <w:sz w:val="28"/>
          <w:szCs w:val="28"/>
          <w:lang w:eastAsia="ru-RU"/>
        </w:rPr>
        <w:t>-узлов,</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развернутых на самых разных системах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 предоставит пользователям возможность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читать, публиковать и аннотировать информацию, используя для этого голосовые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средства, программы распознавания рукописного текста и другие подобного рода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системы.</w:t>
      </w:r>
      <w:proofErr w:type="gramEnd"/>
      <w:r w:rsidRPr="00114196">
        <w:rPr>
          <w:rFonts w:ascii="Times New Roman" w:eastAsia="Times New Roman" w:hAnsi="Times New Roman" w:cs="Times New Roman"/>
          <w:color w:val="000000"/>
          <w:sz w:val="28"/>
          <w:szCs w:val="28"/>
          <w:lang w:eastAsia="ru-RU"/>
        </w:rPr>
        <w:t xml:space="preserve"> Программное обеспечение этой платформы по существу станет как бы</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«программным двигателем», который будет способствовать изменениям Интернета 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повышению его мощи.</w:t>
      </w:r>
    </w:p>
    <w:p w:rsidR="002E4311" w:rsidRPr="00114196"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Все эти изменения</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способствовали возникновению </w:t>
      </w:r>
      <w:proofErr w:type="gramStart"/>
      <w:r w:rsidRPr="00114196">
        <w:rPr>
          <w:rFonts w:ascii="Times New Roman" w:eastAsia="Times New Roman" w:hAnsi="Times New Roman" w:cs="Times New Roman"/>
          <w:color w:val="000000"/>
          <w:sz w:val="28"/>
          <w:szCs w:val="28"/>
          <w:lang w:eastAsia="ru-RU"/>
        </w:rPr>
        <w:t>новых</w:t>
      </w:r>
      <w:proofErr w:type="gramEnd"/>
      <w:r w:rsidRPr="00114196">
        <w:rPr>
          <w:rFonts w:ascii="Times New Roman" w:eastAsia="Times New Roman" w:hAnsi="Times New Roman" w:cs="Times New Roman"/>
          <w:color w:val="000000"/>
          <w:sz w:val="28"/>
          <w:szCs w:val="28"/>
          <w:lang w:eastAsia="ru-RU"/>
        </w:rPr>
        <w:t xml:space="preserve"> бизнес-структур, которые с помощью Сети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могут устанавливать партнерские отношения, находясь в любой точке земного шара.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Это, в свою очередь, позволило территориально рассредоточенным предпринимателям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компаниям создавать единый или базовый уровень компетенции и при помощи</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инфокоммуникационных технологий (ИКТ) разрабатывать эффективные технологические</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процессы производства товаров и услуг. В зависимости от решаемых задач такого</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рода объединение партнеров по бизнесу получило название «виртуального», а</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сформированные структуры стали именоваться «виртуальной командой», «виртуальным</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предприятием», «виртуальной корпорацией» и т.п. Необходимо особо подчеркнуть,</w:t>
      </w:r>
      <w:r w:rsidR="00DD29FB"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что в их </w:t>
      </w:r>
      <w:r w:rsidRPr="00114196">
        <w:rPr>
          <w:rFonts w:ascii="Times New Roman" w:eastAsia="Times New Roman" w:hAnsi="Times New Roman" w:cs="Times New Roman"/>
          <w:color w:val="000000"/>
          <w:sz w:val="28"/>
          <w:szCs w:val="28"/>
          <w:lang w:eastAsia="ru-RU"/>
        </w:rPr>
        <w:lastRenderedPageBreak/>
        <w:t>базе лежит временная сеть, объединяющая независимых предпринимателей</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или компании, которые, используя ИКТ, делятся опытом, затратами и успехами,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достигнутыми на рынке. Каждый из партнеров содействует решению общей задачи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только в пределах своего уровня компетенции.</w:t>
      </w:r>
    </w:p>
    <w:p w:rsidR="002E4311" w:rsidRDefault="002E4311"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114196">
        <w:rPr>
          <w:rFonts w:ascii="Times New Roman" w:eastAsia="Times New Roman" w:hAnsi="Times New Roman" w:cs="Times New Roman"/>
          <w:color w:val="000000"/>
          <w:sz w:val="28"/>
          <w:szCs w:val="28"/>
          <w:lang w:eastAsia="ru-RU"/>
        </w:rPr>
        <w:t>Сказанное выше заставляет</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провести анализ того состояния, в котором находятся уже созданные или</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планируемые к созданию бизнес-структуры, использующие для повышения</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 xml:space="preserve">эффективности своей деятельности такие сети, как Интернет, </w:t>
      </w:r>
      <w:proofErr w:type="spellStart"/>
      <w:r w:rsidRPr="00114196">
        <w:rPr>
          <w:rFonts w:ascii="Times New Roman" w:eastAsia="Times New Roman" w:hAnsi="Times New Roman" w:cs="Times New Roman"/>
          <w:color w:val="000000"/>
          <w:sz w:val="28"/>
          <w:szCs w:val="28"/>
          <w:lang w:eastAsia="ru-RU"/>
        </w:rPr>
        <w:t>Интранет</w:t>
      </w:r>
      <w:proofErr w:type="spellEnd"/>
      <w:r w:rsidRPr="00114196">
        <w:rPr>
          <w:rFonts w:ascii="Times New Roman" w:eastAsia="Times New Roman" w:hAnsi="Times New Roman" w:cs="Times New Roman"/>
          <w:color w:val="000000"/>
          <w:sz w:val="28"/>
          <w:szCs w:val="28"/>
          <w:lang w:eastAsia="ru-RU"/>
        </w:rPr>
        <w:t xml:space="preserve"> и др.</w:t>
      </w:r>
      <w:proofErr w:type="gramStart"/>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w:t>
      </w:r>
      <w:proofErr w:type="gramEnd"/>
      <w:r w:rsidRPr="00114196">
        <w:rPr>
          <w:rFonts w:ascii="Times New Roman" w:eastAsia="Times New Roman" w:hAnsi="Times New Roman" w:cs="Times New Roman"/>
          <w:color w:val="000000"/>
          <w:sz w:val="28"/>
          <w:szCs w:val="28"/>
          <w:lang w:eastAsia="ru-RU"/>
        </w:rPr>
        <w:t>постараться определить их эффективность и перспективу выживаемости, дать</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характеристику менеджмента в условиях</w:t>
      </w:r>
      <w:r w:rsidR="0029381D" w:rsidRPr="00114196">
        <w:rPr>
          <w:rFonts w:ascii="Times New Roman" w:eastAsia="Times New Roman" w:hAnsi="Times New Roman" w:cs="Times New Roman"/>
          <w:color w:val="000000"/>
          <w:sz w:val="28"/>
          <w:szCs w:val="28"/>
          <w:lang w:eastAsia="ru-RU"/>
        </w:rPr>
        <w:t xml:space="preserve"> </w:t>
      </w:r>
      <w:r w:rsidRPr="00114196">
        <w:rPr>
          <w:rFonts w:ascii="Times New Roman" w:eastAsia="Times New Roman" w:hAnsi="Times New Roman" w:cs="Times New Roman"/>
          <w:color w:val="000000"/>
          <w:sz w:val="28"/>
          <w:szCs w:val="28"/>
          <w:lang w:eastAsia="ru-RU"/>
        </w:rPr>
        <w:t>использования высокоэффективных ИКТ.</w:t>
      </w:r>
    </w:p>
    <w:p w:rsidR="009B12E9" w:rsidRDefault="009B12E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sidRPr="00576E2A">
        <w:rPr>
          <w:rFonts w:ascii="Times New Roman" w:eastAsia="Times New Roman" w:hAnsi="Times New Roman" w:cs="Times New Roman"/>
          <w:b/>
          <w:color w:val="000000"/>
          <w:sz w:val="28"/>
          <w:szCs w:val="28"/>
          <w:lang w:eastAsia="ru-RU"/>
        </w:rPr>
        <w:t>Актуальность дипломного исследования</w:t>
      </w:r>
      <w:r>
        <w:rPr>
          <w:rFonts w:ascii="Times New Roman" w:eastAsia="Times New Roman" w:hAnsi="Times New Roman" w:cs="Times New Roman"/>
          <w:color w:val="000000"/>
          <w:sz w:val="28"/>
          <w:szCs w:val="28"/>
          <w:lang w:eastAsia="ru-RU"/>
        </w:rPr>
        <w:t xml:space="preserve"> обуславливается тем, что современный рынок требует постоянного создания и внедрения в деятельность предприятий новых методов управления, способных обеспечивать как достоверный контроль текущей работы предприятия, так и видение перспектив принимаемых стратегических решений. Однако большинство предприятий имеет проблемы с организацией управления своей деятельности. Многие стратегические и тактические просчеты с недостаточно</w:t>
      </w:r>
      <w:r w:rsidR="00631813">
        <w:rPr>
          <w:rFonts w:ascii="Times New Roman" w:eastAsia="Times New Roman" w:hAnsi="Times New Roman" w:cs="Times New Roman"/>
          <w:color w:val="000000"/>
          <w:sz w:val="28"/>
          <w:szCs w:val="28"/>
          <w:lang w:eastAsia="ru-RU"/>
        </w:rPr>
        <w:t xml:space="preserve"> квалифицированным менедж</w:t>
      </w:r>
      <w:r>
        <w:rPr>
          <w:rFonts w:ascii="Times New Roman" w:eastAsia="Times New Roman" w:hAnsi="Times New Roman" w:cs="Times New Roman"/>
          <w:color w:val="000000"/>
          <w:sz w:val="28"/>
          <w:szCs w:val="28"/>
          <w:lang w:eastAsia="ru-RU"/>
        </w:rPr>
        <w:t>ментом.</w:t>
      </w:r>
      <w:r w:rsidR="0063181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Это означает</w:t>
      </w:r>
      <w:r w:rsidR="00631813">
        <w:rPr>
          <w:rFonts w:ascii="Times New Roman" w:eastAsia="Times New Roman" w:hAnsi="Times New Roman" w:cs="Times New Roman"/>
          <w:color w:val="000000"/>
          <w:sz w:val="28"/>
          <w:szCs w:val="28"/>
          <w:lang w:eastAsia="ru-RU"/>
        </w:rPr>
        <w:t>, что традиционные методы менедж</w:t>
      </w:r>
      <w:r>
        <w:rPr>
          <w:rFonts w:ascii="Times New Roman" w:eastAsia="Times New Roman" w:hAnsi="Times New Roman" w:cs="Times New Roman"/>
          <w:color w:val="000000"/>
          <w:sz w:val="28"/>
          <w:szCs w:val="28"/>
          <w:lang w:eastAsia="ru-RU"/>
        </w:rPr>
        <w:t>мента уже в значительной мере себя исчерпали, и необходимо искать новые подходы к управлению.</w:t>
      </w:r>
      <w:r w:rsidR="00631813">
        <w:rPr>
          <w:rFonts w:ascii="Times New Roman" w:eastAsia="Times New Roman" w:hAnsi="Times New Roman" w:cs="Times New Roman"/>
          <w:color w:val="000000"/>
          <w:sz w:val="28"/>
          <w:szCs w:val="28"/>
          <w:lang w:eastAsia="ru-RU"/>
        </w:rPr>
        <w:t xml:space="preserve"> Речь должна идти о принципиально новом качестве управления</w:t>
      </w:r>
      <w:r w:rsidR="00312F64">
        <w:rPr>
          <w:rFonts w:ascii="Times New Roman" w:eastAsia="Times New Roman" w:hAnsi="Times New Roman" w:cs="Times New Roman"/>
          <w:color w:val="000000"/>
          <w:sz w:val="28"/>
          <w:szCs w:val="28"/>
          <w:lang w:eastAsia="ru-RU"/>
        </w:rPr>
        <w:t xml:space="preserve">: </w:t>
      </w:r>
      <w:r w:rsidR="00631813">
        <w:rPr>
          <w:rFonts w:ascii="Times New Roman" w:eastAsia="Times New Roman" w:hAnsi="Times New Roman" w:cs="Times New Roman"/>
          <w:color w:val="000000"/>
          <w:sz w:val="28"/>
          <w:szCs w:val="28"/>
          <w:lang w:eastAsia="ru-RU"/>
        </w:rPr>
        <w:t>в решении теоретических и прикладных задач управления наиболее плодотворным является программный подход к динамическому процессу решения проблем</w:t>
      </w:r>
      <w:r w:rsidR="00EE1769">
        <w:rPr>
          <w:rFonts w:ascii="Times New Roman" w:eastAsia="Times New Roman" w:hAnsi="Times New Roman" w:cs="Times New Roman"/>
          <w:color w:val="000000"/>
          <w:sz w:val="28"/>
          <w:szCs w:val="28"/>
          <w:lang w:eastAsia="ru-RU"/>
        </w:rPr>
        <w:t xml:space="preserve"> взаимодействия системы с внешней средой.</w:t>
      </w:r>
    </w:p>
    <w:p w:rsidR="003D0299" w:rsidRDefault="00312F64"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 современном мире выживаемость любой компании, ее устойчивое положение на рынке услуг определяется уровнем конкурентоспособности.</w:t>
      </w:r>
      <w:r w:rsidR="003D0299">
        <w:rPr>
          <w:rFonts w:ascii="Times New Roman" w:eastAsia="Times New Roman" w:hAnsi="Times New Roman" w:cs="Times New Roman"/>
          <w:color w:val="000000"/>
          <w:sz w:val="28"/>
          <w:szCs w:val="28"/>
          <w:lang w:eastAsia="ru-RU"/>
        </w:rPr>
        <w:t xml:space="preserve"> В свою очередь конкурентоспособность связана с двумя факторам</w:t>
      </w:r>
      <w:proofErr w:type="gramStart"/>
      <w:r w:rsidR="003D0299">
        <w:rPr>
          <w:rFonts w:ascii="Times New Roman" w:eastAsia="Times New Roman" w:hAnsi="Times New Roman" w:cs="Times New Roman"/>
          <w:color w:val="000000"/>
          <w:sz w:val="28"/>
          <w:szCs w:val="28"/>
          <w:lang w:eastAsia="ru-RU"/>
        </w:rPr>
        <w:t>и-</w:t>
      </w:r>
      <w:proofErr w:type="gramEnd"/>
      <w:r w:rsidR="003D0299">
        <w:rPr>
          <w:rFonts w:ascii="Times New Roman" w:eastAsia="Times New Roman" w:hAnsi="Times New Roman" w:cs="Times New Roman"/>
          <w:color w:val="000000"/>
          <w:sz w:val="28"/>
          <w:szCs w:val="28"/>
          <w:lang w:eastAsia="ru-RU"/>
        </w:rPr>
        <w:t xml:space="preserve"> уровнем цены и уровнем качества оказываемых услуг. Причем второй фактор постепенно выходит на первое место.</w:t>
      </w:r>
    </w:p>
    <w:p w:rsidR="003D0299" w:rsidRDefault="003D0299"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На основе вышеизложенного </w:t>
      </w:r>
      <w:r w:rsidRPr="00576E2A">
        <w:rPr>
          <w:rFonts w:ascii="Times New Roman" w:eastAsia="Times New Roman" w:hAnsi="Times New Roman" w:cs="Times New Roman"/>
          <w:b/>
          <w:color w:val="000000"/>
          <w:sz w:val="28"/>
          <w:szCs w:val="28"/>
          <w:lang w:eastAsia="ru-RU"/>
        </w:rPr>
        <w:t>целью дипломного проекта</w:t>
      </w:r>
      <w:r>
        <w:rPr>
          <w:rFonts w:ascii="Times New Roman" w:eastAsia="Times New Roman" w:hAnsi="Times New Roman" w:cs="Times New Roman"/>
          <w:i/>
          <w:color w:val="000000"/>
          <w:sz w:val="28"/>
          <w:szCs w:val="28"/>
          <w:lang w:eastAsia="ru-RU"/>
        </w:rPr>
        <w:t xml:space="preserve"> </w:t>
      </w:r>
      <w:r w:rsidRPr="00A7646D">
        <w:rPr>
          <w:rFonts w:ascii="Times New Roman" w:eastAsia="Times New Roman" w:hAnsi="Times New Roman" w:cs="Times New Roman"/>
          <w:color w:val="000000"/>
          <w:sz w:val="28"/>
          <w:szCs w:val="28"/>
          <w:lang w:eastAsia="ru-RU"/>
        </w:rPr>
        <w:t xml:space="preserve">следует определить </w:t>
      </w:r>
      <w:r w:rsidR="00A7646D" w:rsidRPr="00A7646D">
        <w:rPr>
          <w:rFonts w:ascii="Times New Roman" w:eastAsia="Times New Roman" w:hAnsi="Times New Roman" w:cs="Times New Roman"/>
          <w:color w:val="000000"/>
          <w:sz w:val="28"/>
          <w:szCs w:val="28"/>
          <w:lang w:eastAsia="ru-RU"/>
        </w:rPr>
        <w:t>разработку программного обеспечения повышающего качество оказываемых услуг и увеличения эффективности коммуникации сотрудников предприятия.</w:t>
      </w:r>
    </w:p>
    <w:p w:rsidR="002166E6" w:rsidRDefault="002166E6" w:rsidP="0095691C">
      <w:pPr>
        <w:ind w:firstLine="567"/>
        <w:jc w:val="both"/>
        <w:rPr>
          <w:rFonts w:ascii="Times New Roman" w:hAnsi="Times New Roman" w:cs="Times New Roman"/>
          <w:sz w:val="28"/>
          <w:szCs w:val="28"/>
        </w:rPr>
      </w:pPr>
      <w:r w:rsidRPr="002166E6">
        <w:rPr>
          <w:rFonts w:ascii="Times New Roman" w:hAnsi="Times New Roman" w:cs="Times New Roman"/>
          <w:sz w:val="28"/>
          <w:szCs w:val="28"/>
        </w:rPr>
        <w:t xml:space="preserve">Таким образом, </w:t>
      </w:r>
      <w:r w:rsidRPr="002166E6">
        <w:rPr>
          <w:rFonts w:ascii="Times New Roman" w:hAnsi="Times New Roman" w:cs="Times New Roman"/>
          <w:b/>
          <w:sz w:val="28"/>
          <w:szCs w:val="28"/>
        </w:rPr>
        <w:t xml:space="preserve">практическая ценность разрабатываемого </w:t>
      </w:r>
      <w:r w:rsidR="00576E2A">
        <w:rPr>
          <w:rFonts w:ascii="Times New Roman" w:hAnsi="Times New Roman" w:cs="Times New Roman"/>
          <w:b/>
          <w:sz w:val="28"/>
          <w:szCs w:val="28"/>
        </w:rPr>
        <w:t>программного средства</w:t>
      </w:r>
      <w:r w:rsidRPr="002166E6">
        <w:rPr>
          <w:rFonts w:ascii="Times New Roman" w:hAnsi="Times New Roman" w:cs="Times New Roman"/>
          <w:sz w:val="28"/>
          <w:szCs w:val="28"/>
        </w:rPr>
        <w:t xml:space="preserve"> заключается в решении следующего перечня задач: </w:t>
      </w:r>
    </w:p>
    <w:p w:rsidR="00576E2A" w:rsidRDefault="00576E2A" w:rsidP="00F730E6">
      <w:pPr>
        <w:pStyle w:val="ListParagraph"/>
        <w:numPr>
          <w:ilvl w:val="0"/>
          <w:numId w:val="24"/>
        </w:numPr>
        <w:jc w:val="both"/>
        <w:rPr>
          <w:rFonts w:ascii="Times New Roman" w:hAnsi="Times New Roman" w:cs="Times New Roman"/>
          <w:sz w:val="28"/>
          <w:szCs w:val="28"/>
        </w:rPr>
      </w:pPr>
      <w:r w:rsidRPr="00F730E6">
        <w:rPr>
          <w:rFonts w:ascii="Times New Roman" w:hAnsi="Times New Roman" w:cs="Times New Roman"/>
          <w:sz w:val="28"/>
          <w:szCs w:val="28"/>
        </w:rPr>
        <w:t xml:space="preserve">Обеспечение коммуникации сотрудников предприятия </w:t>
      </w:r>
      <w:r w:rsidR="00F730E6">
        <w:rPr>
          <w:rFonts w:ascii="Times New Roman" w:hAnsi="Times New Roman" w:cs="Times New Roman"/>
          <w:sz w:val="28"/>
          <w:szCs w:val="28"/>
        </w:rPr>
        <w:t>с помощью чата</w:t>
      </w:r>
      <w:r w:rsidRPr="00F730E6">
        <w:rPr>
          <w:rFonts w:ascii="Times New Roman" w:hAnsi="Times New Roman" w:cs="Times New Roman"/>
          <w:sz w:val="28"/>
          <w:szCs w:val="28"/>
        </w:rPr>
        <w:t>;</w:t>
      </w:r>
    </w:p>
    <w:p w:rsidR="00F730E6" w:rsidRPr="00F730E6" w:rsidRDefault="00F730E6" w:rsidP="00F730E6">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Возможность анализа вклада каждого участника в проект</w:t>
      </w:r>
      <w:r w:rsidRPr="00F730E6">
        <w:rPr>
          <w:rFonts w:ascii="Times New Roman" w:hAnsi="Times New Roman" w:cs="Times New Roman"/>
          <w:sz w:val="28"/>
          <w:szCs w:val="28"/>
        </w:rPr>
        <w:t>;</w:t>
      </w:r>
    </w:p>
    <w:p w:rsidR="00F730E6" w:rsidRPr="00F730E6" w:rsidRDefault="00F730E6" w:rsidP="00F730E6">
      <w:pPr>
        <w:pStyle w:val="ListParagraph"/>
        <w:numPr>
          <w:ilvl w:val="0"/>
          <w:numId w:val="24"/>
        </w:numPr>
        <w:jc w:val="both"/>
        <w:rPr>
          <w:rFonts w:ascii="Times New Roman" w:hAnsi="Times New Roman" w:cs="Times New Roman"/>
          <w:sz w:val="28"/>
          <w:szCs w:val="28"/>
        </w:rPr>
      </w:pPr>
      <w:proofErr w:type="gramStart"/>
      <w:r>
        <w:rPr>
          <w:rFonts w:ascii="Times New Roman" w:hAnsi="Times New Roman" w:cs="Times New Roman"/>
          <w:sz w:val="28"/>
          <w:szCs w:val="28"/>
        </w:rPr>
        <w:t>Менеджер задач позволяющий отслеживать все задачи предприятия и назначать ответственных за их выполнение</w:t>
      </w:r>
      <w:r w:rsidRPr="00F730E6">
        <w:rPr>
          <w:rFonts w:ascii="Times New Roman" w:hAnsi="Times New Roman" w:cs="Times New Roman"/>
          <w:sz w:val="28"/>
          <w:szCs w:val="28"/>
        </w:rPr>
        <w:t>;</w:t>
      </w:r>
      <w:proofErr w:type="gramEnd"/>
    </w:p>
    <w:p w:rsidR="00F730E6" w:rsidRPr="00F730E6" w:rsidRDefault="00F730E6" w:rsidP="00F730E6">
      <w:pPr>
        <w:pStyle w:val="ListParagraph"/>
        <w:numPr>
          <w:ilvl w:val="0"/>
          <w:numId w:val="24"/>
        </w:numPr>
        <w:jc w:val="both"/>
        <w:rPr>
          <w:rFonts w:ascii="Times New Roman" w:hAnsi="Times New Roman" w:cs="Times New Roman"/>
          <w:sz w:val="28"/>
          <w:szCs w:val="28"/>
        </w:rPr>
      </w:pPr>
      <w:r>
        <w:rPr>
          <w:rFonts w:ascii="Times New Roman" w:hAnsi="Times New Roman" w:cs="Times New Roman"/>
          <w:sz w:val="28"/>
          <w:szCs w:val="28"/>
        </w:rPr>
        <w:t>Быстрое и</w:t>
      </w:r>
      <w:r w:rsidR="002528B2">
        <w:rPr>
          <w:rFonts w:ascii="Times New Roman" w:hAnsi="Times New Roman" w:cs="Times New Roman"/>
          <w:sz w:val="28"/>
          <w:szCs w:val="28"/>
        </w:rPr>
        <w:t>н</w:t>
      </w:r>
      <w:r>
        <w:rPr>
          <w:rFonts w:ascii="Times New Roman" w:hAnsi="Times New Roman" w:cs="Times New Roman"/>
          <w:sz w:val="28"/>
          <w:szCs w:val="28"/>
        </w:rPr>
        <w:t>формирование всех необходимых сотрудников</w:t>
      </w:r>
      <w:r w:rsidRPr="00F730E6">
        <w:rPr>
          <w:rFonts w:ascii="Times New Roman" w:hAnsi="Times New Roman" w:cs="Times New Roman"/>
          <w:sz w:val="28"/>
          <w:szCs w:val="28"/>
        </w:rPr>
        <w:t>.</w:t>
      </w:r>
    </w:p>
    <w:p w:rsidR="00F730E6" w:rsidRDefault="00F730E6" w:rsidP="0095691C">
      <w:pPr>
        <w:ind w:firstLine="567"/>
        <w:jc w:val="both"/>
        <w:rPr>
          <w:rFonts w:ascii="Times New Roman" w:hAnsi="Times New Roman" w:cs="Times New Roman"/>
          <w:sz w:val="28"/>
          <w:szCs w:val="28"/>
        </w:rPr>
      </w:pPr>
    </w:p>
    <w:p w:rsidR="00977885" w:rsidRDefault="00977885" w:rsidP="0095691C">
      <w:pPr>
        <w:contextualSpacing/>
        <w:jc w:val="both"/>
        <w:rPr>
          <w:rFonts w:ascii="Times New Roman" w:hAnsi="Times New Roman" w:cs="Times New Roman"/>
          <w:sz w:val="28"/>
          <w:szCs w:val="28"/>
        </w:rPr>
      </w:pPr>
      <w:proofErr w:type="gramStart"/>
      <w:r>
        <w:rPr>
          <w:rFonts w:ascii="Times New Roman" w:hAnsi="Times New Roman" w:cs="Times New Roman"/>
          <w:sz w:val="28"/>
          <w:szCs w:val="28"/>
          <w:lang w:val="en-US"/>
        </w:rPr>
        <w:t>TODO</w:t>
      </w:r>
      <w:r w:rsidRPr="00977885">
        <w:rPr>
          <w:rFonts w:ascii="Times New Roman" w:hAnsi="Times New Roman" w:cs="Times New Roman"/>
          <w:sz w:val="28"/>
          <w:szCs w:val="28"/>
        </w:rPr>
        <w:t>.</w:t>
      </w:r>
      <w:proofErr w:type="gramEnd"/>
      <w:r w:rsidRPr="00977885">
        <w:rPr>
          <w:rFonts w:ascii="Times New Roman" w:hAnsi="Times New Roman" w:cs="Times New Roman"/>
          <w:sz w:val="28"/>
          <w:szCs w:val="28"/>
        </w:rPr>
        <w:t xml:space="preserve"> </w:t>
      </w:r>
      <w:r>
        <w:rPr>
          <w:rFonts w:ascii="Times New Roman" w:hAnsi="Times New Roman" w:cs="Times New Roman"/>
          <w:sz w:val="28"/>
          <w:szCs w:val="28"/>
        </w:rPr>
        <w:t xml:space="preserve">Добавить </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pacing w:val="-2"/>
          <w:sz w:val="20"/>
          <w:szCs w:val="20"/>
          <w:lang w:eastAsia="ru-RU"/>
        </w:rPr>
      </w:pPr>
      <w:r w:rsidRPr="00977885">
        <w:rPr>
          <w:rFonts w:ascii="Times New Roman" w:eastAsia="Times New Roman" w:hAnsi="Times New Roman" w:cs="Times New Roman"/>
          <w:spacing w:val="-2"/>
          <w:sz w:val="20"/>
          <w:szCs w:val="20"/>
          <w:lang w:eastAsia="ru-RU"/>
        </w:rPr>
        <w:t>— </w:t>
      </w:r>
      <w:r w:rsidRPr="00977885">
        <w:rPr>
          <w:rFonts w:ascii="Times New Roman" w:eastAsia="Times New Roman" w:hAnsi="Times New Roman" w:cs="Times New Roman"/>
          <w:i/>
          <w:iCs/>
          <w:spacing w:val="-2"/>
          <w:sz w:val="20"/>
          <w:szCs w:val="20"/>
          <w:lang w:eastAsia="ru-RU"/>
        </w:rPr>
        <w:t>краткое содержание каждого раздела</w:t>
      </w:r>
      <w:r w:rsidRPr="00977885">
        <w:rPr>
          <w:rFonts w:ascii="Times New Roman" w:eastAsia="Times New Roman" w:hAnsi="Times New Roman" w:cs="Times New Roman"/>
          <w:spacing w:val="-2"/>
          <w:sz w:val="20"/>
          <w:szCs w:val="20"/>
          <w:lang w:eastAsia="ru-RU"/>
        </w:rPr>
        <w:t xml:space="preserve"> пояснительной записки;</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w:t>
      </w:r>
      <w:r w:rsidRPr="00977885">
        <w:rPr>
          <w:rFonts w:ascii="Times New Roman" w:eastAsia="Times New Roman" w:hAnsi="Times New Roman" w:cs="Times New Roman"/>
          <w:i/>
          <w:iCs/>
          <w:sz w:val="20"/>
          <w:szCs w:val="20"/>
          <w:lang w:eastAsia="ru-RU"/>
        </w:rPr>
        <w:t>разработанные</w:t>
      </w:r>
      <w:r w:rsidRPr="00977885">
        <w:rPr>
          <w:rFonts w:ascii="Times New Roman" w:eastAsia="Times New Roman" w:hAnsi="Times New Roman" w:cs="Times New Roman"/>
          <w:sz w:val="20"/>
          <w:szCs w:val="20"/>
          <w:lang w:eastAsia="ru-RU"/>
        </w:rPr>
        <w:t xml:space="preserve"> в проекте </w:t>
      </w:r>
      <w:r w:rsidRPr="00977885">
        <w:rPr>
          <w:rFonts w:ascii="Times New Roman" w:eastAsia="Times New Roman" w:hAnsi="Times New Roman" w:cs="Times New Roman"/>
          <w:i/>
          <w:iCs/>
          <w:sz w:val="20"/>
          <w:szCs w:val="20"/>
          <w:lang w:eastAsia="ru-RU"/>
        </w:rPr>
        <w:t>программные средства</w:t>
      </w:r>
      <w:r w:rsidRPr="00977885">
        <w:rPr>
          <w:rFonts w:ascii="Times New Roman" w:eastAsia="Times New Roman" w:hAnsi="Times New Roman" w:cs="Times New Roman"/>
          <w:sz w:val="20"/>
          <w:szCs w:val="20"/>
          <w:lang w:eastAsia="ru-RU"/>
        </w:rPr>
        <w:t xml:space="preserve"> с краткими сведениями об их характеристиках;</w:t>
      </w:r>
    </w:p>
    <w:p w:rsidR="00977885" w:rsidRPr="00977885" w:rsidRDefault="00977885" w:rsidP="0095691C">
      <w:pPr>
        <w:overflowPunct w:val="0"/>
        <w:autoSpaceDE w:val="0"/>
        <w:autoSpaceDN w:val="0"/>
        <w:adjustRightInd w:val="0"/>
        <w:spacing w:after="0" w:line="240" w:lineRule="auto"/>
        <w:ind w:firstLine="567"/>
        <w:contextualSpacing/>
        <w:jc w:val="both"/>
        <w:textAlignment w:val="baseline"/>
        <w:rPr>
          <w:rFonts w:ascii="Times New Roman" w:eastAsia="Times New Roman" w:hAnsi="Times New Roman" w:cs="Times New Roman"/>
          <w:sz w:val="20"/>
          <w:szCs w:val="20"/>
          <w:lang w:eastAsia="ru-RU"/>
        </w:rPr>
      </w:pPr>
      <w:r w:rsidRPr="00977885">
        <w:rPr>
          <w:rFonts w:ascii="Times New Roman" w:eastAsia="Times New Roman" w:hAnsi="Times New Roman" w:cs="Times New Roman"/>
          <w:sz w:val="20"/>
          <w:szCs w:val="20"/>
          <w:lang w:eastAsia="ru-RU"/>
        </w:rPr>
        <w:t xml:space="preserve">— использованные </w:t>
      </w:r>
      <w:r w:rsidRPr="00977885">
        <w:rPr>
          <w:rFonts w:ascii="Times New Roman" w:eastAsia="Times New Roman" w:hAnsi="Times New Roman" w:cs="Times New Roman"/>
          <w:i/>
          <w:iCs/>
          <w:sz w:val="20"/>
          <w:szCs w:val="20"/>
          <w:lang w:eastAsia="ru-RU"/>
        </w:rPr>
        <w:t>средства разработки</w:t>
      </w:r>
      <w:r w:rsidRPr="00977885">
        <w:rPr>
          <w:rFonts w:ascii="Times New Roman" w:eastAsia="Times New Roman" w:hAnsi="Times New Roman" w:cs="Times New Roman"/>
          <w:sz w:val="20"/>
          <w:szCs w:val="20"/>
          <w:lang w:eastAsia="ru-RU"/>
        </w:rPr>
        <w:t>.</w:t>
      </w:r>
    </w:p>
    <w:p w:rsidR="00977885" w:rsidRPr="00977885" w:rsidRDefault="00977885" w:rsidP="0095691C">
      <w:pPr>
        <w:ind w:firstLine="567"/>
        <w:jc w:val="both"/>
        <w:rPr>
          <w:rFonts w:ascii="Times New Roman" w:hAnsi="Times New Roman" w:cs="Times New Roman"/>
          <w:sz w:val="28"/>
          <w:szCs w:val="28"/>
        </w:rPr>
      </w:pPr>
    </w:p>
    <w:p w:rsidR="002166E6" w:rsidRPr="00A7646D" w:rsidRDefault="002166E6" w:rsidP="0095691C">
      <w:pPr>
        <w:shd w:val="clear" w:color="auto" w:fill="FFFFFF"/>
        <w:spacing w:before="100" w:beforeAutospacing="1" w:after="100" w:afterAutospacing="1" w:line="360" w:lineRule="auto"/>
        <w:ind w:firstLine="709"/>
        <w:contextualSpacing/>
        <w:jc w:val="both"/>
        <w:rPr>
          <w:rFonts w:ascii="Times New Roman" w:eastAsia="Times New Roman" w:hAnsi="Times New Roman" w:cs="Times New Roman"/>
          <w:color w:val="000000"/>
          <w:sz w:val="28"/>
          <w:szCs w:val="28"/>
          <w:lang w:eastAsia="ru-RU"/>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700BE0" w:rsidRDefault="00700BE0"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keepNext/>
        <w:keepLines/>
        <w:spacing w:before="120" w:after="120" w:line="360" w:lineRule="auto"/>
        <w:ind w:firstLine="708"/>
        <w:jc w:val="both"/>
        <w:outlineLvl w:val="0"/>
        <w:rPr>
          <w:rFonts w:ascii="Times New Roman" w:eastAsia="Times New Roman" w:hAnsi="Times New Roman" w:cs="Times New Roman"/>
          <w:b/>
          <w:bCs/>
          <w:sz w:val="32"/>
          <w:szCs w:val="28"/>
        </w:rPr>
      </w:pPr>
    </w:p>
    <w:p w:rsidR="00155F9E" w:rsidRDefault="00155F9E"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977885" w:rsidRDefault="00977885" w:rsidP="0095691C">
      <w:pPr>
        <w:pStyle w:val="NoSpacing"/>
        <w:jc w:val="both"/>
        <w:rPr>
          <w:rFonts w:ascii="Times New Roman" w:eastAsia="Times New Roman" w:hAnsi="Times New Roman" w:cs="Times New Roman"/>
          <w:b/>
          <w:bCs/>
          <w:sz w:val="32"/>
          <w:szCs w:val="28"/>
        </w:rPr>
      </w:pPr>
    </w:p>
    <w:p w:rsidR="00700BE0" w:rsidRDefault="00700BE0" w:rsidP="0095691C">
      <w:pPr>
        <w:pStyle w:val="NoSpacing"/>
        <w:jc w:val="both"/>
      </w:pPr>
    </w:p>
    <w:p w:rsidR="008D1581" w:rsidRDefault="00217610" w:rsidP="0095691C">
      <w:pPr>
        <w:pStyle w:val="NoSpacing"/>
        <w:contextualSpacing/>
        <w:jc w:val="both"/>
        <w:rPr>
          <w:rFonts w:ascii="Times New Roman" w:hAnsi="Times New Roman" w:cs="Times New Roman"/>
          <w:b/>
          <w:sz w:val="28"/>
          <w:szCs w:val="28"/>
        </w:rPr>
      </w:pPr>
      <w:r w:rsidRPr="00217610">
        <w:rPr>
          <w:rFonts w:ascii="Times New Roman" w:hAnsi="Times New Roman" w:cs="Times New Roman"/>
          <w:b/>
          <w:sz w:val="28"/>
          <w:szCs w:val="28"/>
        </w:rPr>
        <w:t>1.Технико</w:t>
      </w:r>
      <w:r>
        <w:rPr>
          <w:rFonts w:ascii="Times New Roman" w:hAnsi="Times New Roman" w:cs="Times New Roman"/>
          <w:b/>
          <w:sz w:val="28"/>
          <w:szCs w:val="28"/>
        </w:rPr>
        <w:t>-</w:t>
      </w:r>
      <w:r w:rsidRPr="00217610">
        <w:rPr>
          <w:rFonts w:ascii="Times New Roman" w:hAnsi="Times New Roman" w:cs="Times New Roman"/>
          <w:b/>
          <w:sz w:val="28"/>
          <w:szCs w:val="28"/>
        </w:rPr>
        <w:t>экономическое обоснование</w:t>
      </w:r>
      <w:bookmarkStart w:id="1" w:name="_Toc389427400"/>
      <w:r w:rsidR="002F780D">
        <w:rPr>
          <w:rFonts w:ascii="Times New Roman" w:hAnsi="Times New Roman" w:cs="Times New Roman"/>
          <w:b/>
          <w:sz w:val="28"/>
          <w:szCs w:val="28"/>
        </w:rPr>
        <w:t xml:space="preserve"> темы</w:t>
      </w:r>
    </w:p>
    <w:p w:rsidR="00217610" w:rsidRPr="008D1581" w:rsidRDefault="00217610" w:rsidP="0095691C">
      <w:pPr>
        <w:pStyle w:val="NoSpacing"/>
        <w:contextualSpacing/>
        <w:jc w:val="both"/>
        <w:rPr>
          <w:rFonts w:ascii="Times New Roman" w:hAnsi="Times New Roman" w:cs="Times New Roman"/>
          <w:b/>
          <w:sz w:val="28"/>
          <w:szCs w:val="28"/>
        </w:rPr>
      </w:pPr>
      <w:r w:rsidRPr="008D1581">
        <w:rPr>
          <w:rFonts w:ascii="Times New Roman" w:hAnsi="Times New Roman" w:cs="Times New Roman"/>
          <w:b/>
          <w:color w:val="000000" w:themeColor="text1"/>
          <w:sz w:val="28"/>
          <w:szCs w:val="28"/>
        </w:rPr>
        <w:t>1.1</w:t>
      </w:r>
      <w:r w:rsidR="00E10154">
        <w:rPr>
          <w:rFonts w:ascii="Times New Roman" w:hAnsi="Times New Roman" w:cs="Times New Roman"/>
          <w:b/>
          <w:color w:val="000000" w:themeColor="text1"/>
          <w:sz w:val="28"/>
          <w:szCs w:val="28"/>
        </w:rPr>
        <w:t>.</w:t>
      </w:r>
      <w:r w:rsidRPr="008D1581">
        <w:rPr>
          <w:rFonts w:ascii="Times New Roman" w:hAnsi="Times New Roman" w:cs="Times New Roman"/>
          <w:b/>
          <w:color w:val="000000" w:themeColor="text1"/>
          <w:sz w:val="28"/>
          <w:szCs w:val="28"/>
        </w:rPr>
        <w:t xml:space="preserve"> Актуальность и практическая ценность разработки</w:t>
      </w:r>
      <w:bookmarkEnd w:id="1"/>
    </w:p>
    <w:p w:rsidR="009F06F8" w:rsidRDefault="00217610" w:rsidP="0095691C">
      <w:pPr>
        <w:ind w:firstLine="708"/>
        <w:contextualSpacing/>
        <w:jc w:val="both"/>
        <w:rPr>
          <w:rFonts w:ascii="Times New Roman" w:hAnsi="Times New Roman" w:cs="Times New Roman"/>
          <w:sz w:val="28"/>
        </w:rPr>
      </w:pPr>
      <w:r w:rsidRPr="00217610">
        <w:rPr>
          <w:rFonts w:ascii="Times New Roman" w:hAnsi="Times New Roman" w:cs="Times New Roman"/>
          <w:sz w:val="28"/>
        </w:rPr>
        <w:t>Целью данного дипломного проекта является разработка программного обеспечения</w:t>
      </w:r>
      <w:r>
        <w:rPr>
          <w:rFonts w:ascii="Times New Roman" w:hAnsi="Times New Roman" w:cs="Times New Roman"/>
          <w:sz w:val="28"/>
        </w:rPr>
        <w:t xml:space="preserve"> для обеспечения функционирования виртуального предприятия</w:t>
      </w:r>
      <w:r w:rsidR="005561C4">
        <w:rPr>
          <w:rFonts w:ascii="Times New Roman" w:hAnsi="Times New Roman" w:cs="Times New Roman"/>
          <w:sz w:val="28"/>
        </w:rPr>
        <w:t xml:space="preserve">. </w:t>
      </w:r>
    </w:p>
    <w:p w:rsidR="00624322" w:rsidRPr="009F06F8" w:rsidRDefault="00624322" w:rsidP="0095691C">
      <w:pPr>
        <w:ind w:firstLine="708"/>
        <w:contextualSpacing/>
        <w:jc w:val="both"/>
        <w:rPr>
          <w:rFonts w:ascii="Times New Roman" w:hAnsi="Times New Roman" w:cs="Times New Roman"/>
          <w:sz w:val="28"/>
        </w:rPr>
      </w:pPr>
      <w:r w:rsidRPr="00155F9E">
        <w:rPr>
          <w:rFonts w:ascii="Times New Roman" w:eastAsia="Calibri" w:hAnsi="Times New Roman" w:cs="Times New Roman"/>
          <w:sz w:val="28"/>
          <w:szCs w:val="28"/>
        </w:rPr>
        <w:t xml:space="preserve">Современные организации постоянно ищут пути совершенствования эффективности, и поэтому постоянно оценивают уровень своих возможностей и недостатков. Присутствие в глобальной сети и совершенствование технологий предоставляет больше и больше вариантов эксплуатации систем для управления бизнесом.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Сегодня не оставляет никакого сомнения, что Интернет значительно изменил те правила, по которым происходило взаимодействие между организациями. Устраняя географические границы, Интернет позволил организациям обмениваться информацией и управлять транзакциями без требования работать с клиентом лицом к лицу. Эта технология, вместе с технологией обмена сообщениями, дали рождение технологии порталов и виртуальных торговых площадок. Порталы позволяют организациям, которые заинтересованы в бизнесе, быстро находить партнеров и поставщиков. Участие в торговле на </w:t>
      </w:r>
      <w:proofErr w:type="gramStart"/>
      <w:r w:rsidRPr="00557420">
        <w:rPr>
          <w:rFonts w:ascii="Times New Roman" w:eastAsia="Calibri" w:hAnsi="Times New Roman" w:cs="Times New Roman"/>
          <w:sz w:val="28"/>
        </w:rPr>
        <w:t>бизнес-портале</w:t>
      </w:r>
      <w:proofErr w:type="gramEnd"/>
      <w:r w:rsidRPr="00557420">
        <w:rPr>
          <w:rFonts w:ascii="Times New Roman" w:eastAsia="Calibri" w:hAnsi="Times New Roman" w:cs="Times New Roman"/>
          <w:sz w:val="28"/>
        </w:rPr>
        <w:t xml:space="preserve"> позволяет вести бизнес со всеми организациями, участвующими в работе портала.</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В мире бизнеса слияния и объединения происходят ежедневно. Чаще всего объединяющиеся организации имеют различные системы управления, настроенные на бизнес-практику каждой из компаний. Заставить одну из организаций принять внутреннюю бизнес-систему другой для того, чтобы работать в одном поле данных, зачастую очень </w:t>
      </w:r>
      <w:proofErr w:type="spellStart"/>
      <w:r w:rsidRPr="00557420">
        <w:rPr>
          <w:rFonts w:ascii="Times New Roman" w:eastAsia="Calibri" w:hAnsi="Times New Roman" w:cs="Times New Roman"/>
          <w:sz w:val="28"/>
        </w:rPr>
        <w:t>затратно</w:t>
      </w:r>
      <w:proofErr w:type="spellEnd"/>
      <w:r w:rsidRPr="00557420">
        <w:rPr>
          <w:rFonts w:ascii="Times New Roman" w:eastAsia="Calibri" w:hAnsi="Times New Roman" w:cs="Times New Roman"/>
          <w:sz w:val="28"/>
        </w:rPr>
        <w:t xml:space="preserve"> и губительно для бизнеса. Люди, принимающие решения о слиянии, часто подразумевают, что требование о сосуществовании этих систем является главным для осуществления такого объединения. Интеграция между приложениями часто требуется и в обыденной жизни предприятия. Специальные программы, обслуживающие техпроцессы, </w:t>
      </w:r>
      <w:proofErr w:type="spellStart"/>
      <w:r w:rsidRPr="00557420">
        <w:rPr>
          <w:rFonts w:ascii="Times New Roman" w:eastAsia="Calibri" w:hAnsi="Times New Roman" w:cs="Times New Roman"/>
          <w:sz w:val="28"/>
        </w:rPr>
        <w:t>Material</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Requirement</w:t>
      </w:r>
      <w:proofErr w:type="spellEnd"/>
      <w:r w:rsidRPr="00557420">
        <w:rPr>
          <w:rFonts w:ascii="Times New Roman" w:eastAsia="Calibri" w:hAnsi="Times New Roman" w:cs="Times New Roman"/>
          <w:sz w:val="28"/>
        </w:rPr>
        <w:t xml:space="preserve"> </w:t>
      </w:r>
      <w:proofErr w:type="spellStart"/>
      <w:r w:rsidRPr="00557420">
        <w:rPr>
          <w:rFonts w:ascii="Times New Roman" w:eastAsia="Calibri" w:hAnsi="Times New Roman" w:cs="Times New Roman"/>
          <w:sz w:val="28"/>
        </w:rPr>
        <w:t>Planning</w:t>
      </w:r>
      <w:proofErr w:type="spellEnd"/>
      <w:r w:rsidRPr="00557420">
        <w:rPr>
          <w:rFonts w:ascii="Times New Roman" w:eastAsia="Calibri" w:hAnsi="Times New Roman" w:cs="Times New Roman"/>
          <w:sz w:val="28"/>
        </w:rPr>
        <w:t xml:space="preserve"> (MRP) и финансовые приложения, часто используют гетерогенные платформы и </w:t>
      </w:r>
      <w:r w:rsidRPr="00557420">
        <w:rPr>
          <w:rFonts w:ascii="Times New Roman" w:eastAsia="Calibri" w:hAnsi="Times New Roman" w:cs="Times New Roman"/>
          <w:sz w:val="28"/>
        </w:rPr>
        <w:lastRenderedPageBreak/>
        <w:t>должны быть объединены в единое информационное пространство. В этих случаях требуется недорогое, легко внедряемое и гибкое решение. Именно здесь и находят свое применение технологии обмена сообщениями, так как они практически не требуют вносить какие-либо изменения в работающие приложения для обеспечения надежной коммуникации между ними. Таким образом, они являются эффективным решением для обеспечения коммуникации между любым видами приложений на различных платформах.</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Чтобы обеспечить информационный обмен между организациями, необходимо подготовить для них единое информационное пространство, где они могут обмениваться информацией об оказываемых услугах, поставляемых материалах, а также запрашивать необходимую информацию у других участниках.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Кроме того, все организации объединяются в единую виртуальную организацию (</w:t>
      </w:r>
      <w:r w:rsidRPr="00557420">
        <w:rPr>
          <w:rFonts w:ascii="Times New Roman" w:eastAsia="Calibri" w:hAnsi="Times New Roman" w:cs="Times New Roman"/>
          <w:sz w:val="28"/>
          <w:lang w:val="en-US"/>
        </w:rPr>
        <w:t>BO</w:t>
      </w:r>
      <w:r w:rsidRPr="00557420">
        <w:rPr>
          <w:rFonts w:ascii="Times New Roman" w:eastAsia="Calibri" w:hAnsi="Times New Roman" w:cs="Times New Roman"/>
          <w:sz w:val="28"/>
        </w:rPr>
        <w:t xml:space="preserve">), которая состоит из юридически независимых предприятий, учреждений и отдельных предпринимателей. Объединенные группы главным образом обеспечивают свои внутренние потребности и их внешнее поведение подобно одиночной корпорации. Подобная корпорация отказывается от центрального офиса, вместо этого она управляется благодаря информационным и коммуникационным технологиям. Виртуальная организация – это новое объединение, сформированное за счет взносов ресурсов от обычных независимых предприятий. </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 xml:space="preserve">Кроме того необходимо разделять весь поток информации внутри </w:t>
      </w:r>
      <w:r>
        <w:rPr>
          <w:rFonts w:ascii="Times New Roman" w:eastAsia="Calibri" w:hAnsi="Times New Roman" w:cs="Times New Roman"/>
          <w:sz w:val="28"/>
        </w:rPr>
        <w:t>в</w:t>
      </w:r>
      <w:r w:rsidRPr="00557420">
        <w:rPr>
          <w:rFonts w:ascii="Times New Roman" w:eastAsia="Calibri" w:hAnsi="Times New Roman" w:cs="Times New Roman"/>
          <w:sz w:val="28"/>
        </w:rPr>
        <w:t>иртуальной организации на соответствующие группы, объединенные по общим признакам, так, чтобы каждый член виртуальной организации получал только те информационные сообщения, в которых она заинтересована. Наиболее близко, данную проблему решает система, основанная на технологии Публикация/Подписка. Данная система позволяет одним агентам опубликовывать информацию определенного типа, а другим – принимать те сообщения, на которые они подписались.</w:t>
      </w:r>
    </w:p>
    <w:p w:rsidR="00624322"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lastRenderedPageBreak/>
        <w:t xml:space="preserve">Разрабатываемая технология позволит сократить издержки при передаче информации между взаимодействующими предприятиями и обеспечить оперативную доставку сообщений. Также данная система обеспечит </w:t>
      </w:r>
      <w:proofErr w:type="gramStart"/>
      <w:r w:rsidRPr="00557420">
        <w:rPr>
          <w:rFonts w:ascii="Times New Roman" w:eastAsia="Calibri" w:hAnsi="Times New Roman" w:cs="Times New Roman"/>
          <w:sz w:val="28"/>
        </w:rPr>
        <w:t>высокую</w:t>
      </w:r>
      <w:proofErr w:type="gramEnd"/>
      <w:r w:rsidRPr="00557420">
        <w:rPr>
          <w:rFonts w:ascii="Times New Roman" w:eastAsia="Calibri" w:hAnsi="Times New Roman" w:cs="Times New Roman"/>
          <w:sz w:val="28"/>
        </w:rPr>
        <w:t xml:space="preserve"> масштабируемость, что позволит обмениваться информацией агентам, расположенным на значительном расстоянии друг от друга.</w:t>
      </w:r>
    </w:p>
    <w:p w:rsidR="00D11865" w:rsidRPr="00557420" w:rsidRDefault="00D11865" w:rsidP="00862269">
      <w:pPr>
        <w:spacing w:after="0" w:line="360" w:lineRule="auto"/>
        <w:ind w:firstLine="708"/>
        <w:contextualSpacing/>
        <w:jc w:val="both"/>
        <w:rPr>
          <w:rFonts w:ascii="Times New Roman" w:eastAsia="Calibri" w:hAnsi="Times New Roman" w:cs="Times New Roman"/>
          <w:sz w:val="28"/>
        </w:rPr>
      </w:pPr>
      <w:r>
        <w:rPr>
          <w:rFonts w:ascii="Times New Roman" w:eastAsia="Calibri" w:hAnsi="Times New Roman" w:cs="Times New Roman"/>
          <w:sz w:val="28"/>
        </w:rPr>
        <w:t xml:space="preserve">Современные виртуальные предприятия представляют сложные </w:t>
      </w:r>
      <w:proofErr w:type="spellStart"/>
      <w:r>
        <w:rPr>
          <w:rFonts w:ascii="Times New Roman" w:eastAsia="Calibri" w:hAnsi="Times New Roman" w:cs="Times New Roman"/>
          <w:sz w:val="28"/>
        </w:rPr>
        <w:t>мультиагентные</w:t>
      </w:r>
      <w:proofErr w:type="spellEnd"/>
      <w:r>
        <w:rPr>
          <w:rFonts w:ascii="Times New Roman" w:eastAsia="Calibri" w:hAnsi="Times New Roman" w:cs="Times New Roman"/>
          <w:sz w:val="28"/>
        </w:rPr>
        <w:t xml:space="preserve"> </w:t>
      </w:r>
      <w:proofErr w:type="gramStart"/>
      <w:r>
        <w:rPr>
          <w:rFonts w:ascii="Times New Roman" w:eastAsia="Calibri" w:hAnsi="Times New Roman" w:cs="Times New Roman"/>
          <w:sz w:val="28"/>
        </w:rPr>
        <w:t>системы</w:t>
      </w:r>
      <w:proofErr w:type="gramEnd"/>
      <w:r>
        <w:rPr>
          <w:rFonts w:ascii="Times New Roman" w:eastAsia="Calibri" w:hAnsi="Times New Roman" w:cs="Times New Roman"/>
          <w:sz w:val="28"/>
        </w:rPr>
        <w:t xml:space="preserve"> нуждающиеся в грамотном управлении и четком разделении обязанностей между агентами этой системы. Этого можно </w:t>
      </w:r>
      <w:proofErr w:type="gramStart"/>
      <w:r>
        <w:rPr>
          <w:rFonts w:ascii="Times New Roman" w:eastAsia="Calibri" w:hAnsi="Times New Roman" w:cs="Times New Roman"/>
          <w:sz w:val="28"/>
        </w:rPr>
        <w:t>достичь</w:t>
      </w:r>
      <w:proofErr w:type="gramEnd"/>
      <w:r>
        <w:rPr>
          <w:rFonts w:ascii="Times New Roman" w:eastAsia="Calibri" w:hAnsi="Times New Roman" w:cs="Times New Roman"/>
          <w:sz w:val="28"/>
        </w:rPr>
        <w:t xml:space="preserve"> используя систему позволяющую добавлять, редактировать, устанавливать сроки выполнения задач, а также закреплять задачи за конкретным агентом. Вторым аспектом успешного управления виртуальным предприятием является мониторинг деятельности агентов. Это можно обеспечить созданием аналитической системы отслеживающей активность сотрудников.</w:t>
      </w:r>
    </w:p>
    <w:p w:rsidR="00624322" w:rsidRPr="00557420" w:rsidRDefault="00624322" w:rsidP="0095691C">
      <w:pPr>
        <w:spacing w:after="0" w:line="360" w:lineRule="auto"/>
        <w:ind w:firstLine="709"/>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Внедрение данного информационного пространства даст следующие преимущества:</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уменьшение издержек;</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значительное повышение производительности;</w:t>
      </w:r>
    </w:p>
    <w:p w:rsidR="00624322" w:rsidRPr="00E06FCA"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удобство работы с данными;</w:t>
      </w:r>
    </w:p>
    <w:p w:rsidR="00E06FCA" w:rsidRPr="00557420" w:rsidRDefault="00E06FCA" w:rsidP="0095691C">
      <w:pPr>
        <w:numPr>
          <w:ilvl w:val="0"/>
          <w:numId w:val="1"/>
        </w:numPr>
        <w:spacing w:after="0" w:line="360" w:lineRule="auto"/>
        <w:contextualSpacing/>
        <w:jc w:val="both"/>
        <w:rPr>
          <w:rFonts w:ascii="Times New Roman" w:eastAsia="Calibri" w:hAnsi="Times New Roman" w:cs="Times New Roman"/>
          <w:sz w:val="28"/>
        </w:rPr>
      </w:pPr>
      <w:r>
        <w:rPr>
          <w:rFonts w:ascii="Times New Roman" w:eastAsia="Calibri" w:hAnsi="Times New Roman" w:cs="Times New Roman"/>
          <w:sz w:val="28"/>
        </w:rPr>
        <w:t>возможность отслеживать слабые места предприятия</w:t>
      </w:r>
      <w:r w:rsidRPr="00E06FCA">
        <w:rPr>
          <w:rFonts w:ascii="Times New Roman" w:eastAsia="Calibri" w:hAnsi="Times New Roman" w:cs="Times New Roman"/>
          <w:sz w:val="28"/>
        </w:rPr>
        <w:t>;</w:t>
      </w:r>
    </w:p>
    <w:p w:rsidR="00624322" w:rsidRPr="00557420"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единый интерфейс взаимодействия между организациями;</w:t>
      </w:r>
    </w:p>
    <w:p w:rsidR="00624322" w:rsidRDefault="00624322" w:rsidP="0095691C">
      <w:pPr>
        <w:numPr>
          <w:ilvl w:val="0"/>
          <w:numId w:val="1"/>
        </w:numPr>
        <w:spacing w:after="0" w:line="360" w:lineRule="auto"/>
        <w:contextualSpacing/>
        <w:jc w:val="both"/>
        <w:rPr>
          <w:rFonts w:ascii="Times New Roman" w:eastAsia="Calibri" w:hAnsi="Times New Roman" w:cs="Times New Roman"/>
          <w:sz w:val="28"/>
        </w:rPr>
      </w:pPr>
      <w:r w:rsidRPr="00557420">
        <w:rPr>
          <w:rFonts w:ascii="Times New Roman" w:eastAsia="Calibri" w:hAnsi="Times New Roman" w:cs="Times New Roman"/>
          <w:sz w:val="28"/>
        </w:rPr>
        <w:t>возможность работы с территориально разрозненными организациями.</w:t>
      </w:r>
    </w:p>
    <w:p w:rsidR="008D1581" w:rsidRDefault="008D1581" w:rsidP="0095691C">
      <w:pPr>
        <w:pStyle w:val="Heading2"/>
        <w:contextualSpacing/>
        <w:jc w:val="both"/>
        <w:rPr>
          <w:color w:val="000000" w:themeColor="text1"/>
          <w:szCs w:val="32"/>
        </w:rPr>
      </w:pPr>
      <w:bookmarkStart w:id="2" w:name="_Toc389427401"/>
      <w:r w:rsidRPr="008D1581">
        <w:rPr>
          <w:color w:val="000000" w:themeColor="text1"/>
          <w:szCs w:val="32"/>
        </w:rPr>
        <w:t>1.2</w:t>
      </w:r>
      <w:r w:rsidR="00856C90" w:rsidRPr="00EC58F1">
        <w:rPr>
          <w:color w:val="000000" w:themeColor="text1"/>
          <w:szCs w:val="32"/>
        </w:rPr>
        <w:t>.</w:t>
      </w:r>
      <w:r w:rsidRPr="008D1581">
        <w:rPr>
          <w:color w:val="000000" w:themeColor="text1"/>
          <w:szCs w:val="32"/>
        </w:rPr>
        <w:t xml:space="preserve"> Сравнение существующих аналогов</w:t>
      </w:r>
      <w:bookmarkEnd w:id="2"/>
    </w:p>
    <w:p w:rsidR="00FC43F6" w:rsidRPr="00071799" w:rsidRDefault="004C118B" w:rsidP="00F55A96">
      <w:pPr>
        <w:spacing w:before="120" w:after="120" w:line="360" w:lineRule="auto"/>
        <w:ind w:firstLine="709"/>
        <w:contextualSpacing/>
        <w:jc w:val="both"/>
        <w:rPr>
          <w:rFonts w:ascii="Times New Roman" w:eastAsia="Lucida Sans Unicode" w:hAnsi="Times New Roman" w:cs="Times New Roman"/>
          <w:sz w:val="28"/>
          <w:szCs w:val="28"/>
        </w:rPr>
      </w:pPr>
      <w:r w:rsidRPr="00ED1938">
        <w:rPr>
          <w:rFonts w:ascii="Times New Roman" w:hAnsi="Times New Roman" w:cs="Times New Roman"/>
          <w:sz w:val="28"/>
          <w:szCs w:val="28"/>
        </w:rPr>
        <w:t>В настоящее время на рынке услуг программного обеспечен</w:t>
      </w:r>
      <w:r w:rsidR="00CC7872">
        <w:rPr>
          <w:rFonts w:ascii="Times New Roman" w:hAnsi="Times New Roman" w:cs="Times New Roman"/>
          <w:sz w:val="28"/>
          <w:szCs w:val="28"/>
        </w:rPr>
        <w:t xml:space="preserve">ия существует множество решений </w:t>
      </w:r>
      <w:r w:rsidR="00C22074">
        <w:rPr>
          <w:rFonts w:ascii="Times New Roman" w:hAnsi="Times New Roman" w:cs="Times New Roman"/>
          <w:sz w:val="28"/>
          <w:szCs w:val="28"/>
        </w:rPr>
        <w:t>для планирования задач компании. Также имеется много программ в сфере коммуникации.</w:t>
      </w:r>
      <w:r w:rsidR="00FC43F6">
        <w:rPr>
          <w:rFonts w:ascii="Times New Roman" w:hAnsi="Times New Roman" w:cs="Times New Roman"/>
          <w:sz w:val="28"/>
          <w:szCs w:val="28"/>
        </w:rPr>
        <w:t xml:space="preserve"> Разрабатываемый нами продукт совмещает в себе два этих направления.</w:t>
      </w:r>
      <w:r w:rsidR="00071799" w:rsidRPr="00071799">
        <w:rPr>
          <w:rFonts w:ascii="Times New Roman" w:eastAsia="Lucida Sans Unicode" w:hAnsi="Times New Roman" w:cs="Times New Roman"/>
          <w:sz w:val="28"/>
          <w:szCs w:val="28"/>
        </w:rPr>
        <w:t xml:space="preserve"> При разработке данного </w:t>
      </w:r>
      <w:r w:rsidR="00071799" w:rsidRPr="00071799">
        <w:rPr>
          <w:rFonts w:ascii="Times New Roman" w:eastAsia="Lucida Sans Unicode" w:hAnsi="Times New Roman" w:cs="Times New Roman"/>
          <w:sz w:val="28"/>
          <w:szCs w:val="28"/>
        </w:rPr>
        <w:lastRenderedPageBreak/>
        <w:t>дипломного проекта был произведен анализ этих прог</w:t>
      </w:r>
      <w:r w:rsidR="00071799">
        <w:rPr>
          <w:rFonts w:ascii="Times New Roman" w:eastAsia="Lucida Sans Unicode" w:hAnsi="Times New Roman" w:cs="Times New Roman"/>
          <w:sz w:val="28"/>
          <w:szCs w:val="28"/>
        </w:rPr>
        <w:t>раммных продуктов</w:t>
      </w:r>
      <w:r w:rsidR="00071799" w:rsidRPr="00071799">
        <w:rPr>
          <w:rFonts w:ascii="Times New Roman" w:eastAsia="Lucida Sans Unicode" w:hAnsi="Times New Roman" w:cs="Times New Roman"/>
          <w:sz w:val="28"/>
          <w:szCs w:val="28"/>
        </w:rPr>
        <w:t xml:space="preserve"> </w:t>
      </w:r>
      <w:r w:rsidR="00071799">
        <w:rPr>
          <w:rFonts w:ascii="Times New Roman" w:eastAsia="Lucida Sans Unicode" w:hAnsi="Times New Roman" w:cs="Times New Roman"/>
          <w:sz w:val="28"/>
          <w:szCs w:val="28"/>
        </w:rPr>
        <w:t>и выделены плюсы и минусы каждого из них.</w:t>
      </w:r>
    </w:p>
    <w:p w:rsidR="00C22074"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ab/>
      </w:r>
      <w:r w:rsidR="00071799">
        <w:rPr>
          <w:rFonts w:ascii="Times New Roman" w:hAnsi="Times New Roman" w:cs="Times New Roman"/>
          <w:sz w:val="28"/>
          <w:szCs w:val="28"/>
        </w:rPr>
        <w:t>Первое рассмотренное решение называется</w:t>
      </w:r>
      <w:r>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synkra</w:t>
      </w:r>
      <w:proofErr w:type="spellEnd"/>
      <w:r w:rsidRPr="00FC43F6">
        <w:rPr>
          <w:rFonts w:ascii="Times New Roman" w:hAnsi="Times New Roman" w:cs="Times New Roman"/>
          <w:sz w:val="28"/>
          <w:szCs w:val="28"/>
        </w:rPr>
        <w:t>.</w:t>
      </w:r>
    </w:p>
    <w:p w:rsidR="00B67F36" w:rsidRDefault="00FC43F6" w:rsidP="00F55A96">
      <w:pPr>
        <w:contextualSpacing/>
        <w:jc w:val="both"/>
        <w:rPr>
          <w:rFonts w:ascii="Times New Roman" w:hAnsi="Times New Roman" w:cs="Times New Roman"/>
          <w:sz w:val="28"/>
          <w:szCs w:val="28"/>
        </w:rPr>
      </w:pPr>
      <w:r>
        <w:rPr>
          <w:rFonts w:ascii="Times New Roman" w:hAnsi="Times New Roman" w:cs="Times New Roman"/>
          <w:sz w:val="28"/>
          <w:szCs w:val="28"/>
        </w:rPr>
        <w:t>Плюс</w:t>
      </w:r>
      <w:r w:rsidR="00B67F36">
        <w:rPr>
          <w:rFonts w:ascii="Times New Roman" w:hAnsi="Times New Roman" w:cs="Times New Roman"/>
          <w:sz w:val="28"/>
          <w:szCs w:val="28"/>
        </w:rPr>
        <w:t>ы</w:t>
      </w:r>
      <w:r>
        <w:rPr>
          <w:rFonts w:ascii="Times New Roman" w:hAnsi="Times New Roman" w:cs="Times New Roman"/>
          <w:sz w:val="28"/>
          <w:szCs w:val="28"/>
        </w:rPr>
        <w:t xml:space="preserve"> данного решения буд</w:t>
      </w:r>
      <w:r w:rsidR="00B67F36">
        <w:rPr>
          <w:rFonts w:ascii="Times New Roman" w:hAnsi="Times New Roman" w:cs="Times New Roman"/>
          <w:sz w:val="28"/>
          <w:szCs w:val="28"/>
        </w:rPr>
        <w:t>у</w:t>
      </w:r>
      <w:r>
        <w:rPr>
          <w:rFonts w:ascii="Times New Roman" w:hAnsi="Times New Roman" w:cs="Times New Roman"/>
          <w:sz w:val="28"/>
          <w:szCs w:val="28"/>
        </w:rPr>
        <w:t xml:space="preserve">т </w:t>
      </w:r>
      <w:r w:rsidR="00B67F36">
        <w:rPr>
          <w:rFonts w:ascii="Times New Roman" w:hAnsi="Times New Roman" w:cs="Times New Roman"/>
          <w:sz w:val="28"/>
          <w:szCs w:val="28"/>
        </w:rPr>
        <w:t>следующие:</w:t>
      </w:r>
    </w:p>
    <w:p w:rsidR="00FC43F6" w:rsidRPr="00AD1DA1" w:rsidRDefault="00FC43F6" w:rsidP="00F55A96">
      <w:pPr>
        <w:pStyle w:val="ListParagraph"/>
        <w:numPr>
          <w:ilvl w:val="0"/>
          <w:numId w:val="21"/>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sidR="00B67F36">
        <w:rPr>
          <w:rFonts w:ascii="Times New Roman" w:hAnsi="Times New Roman" w:cs="Times New Roman"/>
          <w:sz w:val="28"/>
          <w:szCs w:val="28"/>
        </w:rPr>
        <w:t>трация компании с помощью почты</w:t>
      </w:r>
      <w:r w:rsidR="00B67F36" w:rsidRPr="00B67F36">
        <w:rPr>
          <w:rFonts w:ascii="Times New Roman" w:hAnsi="Times New Roman" w:cs="Times New Roman"/>
          <w:sz w:val="28"/>
          <w:szCs w:val="28"/>
        </w:rPr>
        <w:t>;</w:t>
      </w:r>
    </w:p>
    <w:p w:rsidR="00AD1DA1" w:rsidRPr="00EB6BE7" w:rsidRDefault="00D54863"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r w:rsidR="00AD1DA1" w:rsidRPr="00D54863">
        <w:rPr>
          <w:rFonts w:ascii="Times New Roman" w:hAnsi="Times New Roman" w:cs="Times New Roman"/>
          <w:sz w:val="28"/>
          <w:szCs w:val="28"/>
        </w:rPr>
        <w:t>;</w:t>
      </w:r>
    </w:p>
    <w:p w:rsidR="00EB6BE7" w:rsidRDefault="00EB6BE7"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полностью бесплатно</w:t>
      </w:r>
      <w:r>
        <w:rPr>
          <w:rFonts w:ascii="Times New Roman" w:hAnsi="Times New Roman" w:cs="Times New Roman"/>
          <w:sz w:val="28"/>
          <w:szCs w:val="28"/>
          <w:lang w:val="en-US"/>
        </w:rPr>
        <w:t>;</w:t>
      </w:r>
    </w:p>
    <w:p w:rsidR="00EB6BE7" w:rsidRDefault="00EB6BE7"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не требуется обучения для работы с программой</w:t>
      </w:r>
      <w:r w:rsidRPr="00EB6BE7">
        <w:rPr>
          <w:rFonts w:ascii="Times New Roman" w:hAnsi="Times New Roman" w:cs="Times New Roman"/>
          <w:sz w:val="28"/>
          <w:szCs w:val="28"/>
        </w:rPr>
        <w:t>;</w:t>
      </w:r>
    </w:p>
    <w:p w:rsidR="00AD1DA1" w:rsidRDefault="005A6C26" w:rsidP="00F55A96">
      <w:pPr>
        <w:pStyle w:val="ListParagraph"/>
        <w:numPr>
          <w:ilvl w:val="0"/>
          <w:numId w:val="21"/>
        </w:numPr>
        <w:jc w:val="both"/>
        <w:rPr>
          <w:rFonts w:ascii="Times New Roman" w:hAnsi="Times New Roman" w:cs="Times New Roman"/>
          <w:sz w:val="28"/>
          <w:szCs w:val="28"/>
        </w:rPr>
      </w:pPr>
      <w:r>
        <w:rPr>
          <w:rFonts w:ascii="Times New Roman" w:hAnsi="Times New Roman" w:cs="Times New Roman"/>
          <w:sz w:val="28"/>
          <w:szCs w:val="28"/>
        </w:rPr>
        <w:t>аналитический раздел позволяющий отслеживать вклад каждого участника в проект.</w:t>
      </w:r>
    </w:p>
    <w:p w:rsidR="005A6C26" w:rsidRDefault="005A6C26" w:rsidP="00F55A96">
      <w:pPr>
        <w:contextualSpacing/>
        <w:jc w:val="both"/>
        <w:rPr>
          <w:rFonts w:ascii="Times New Roman" w:hAnsi="Times New Roman" w:cs="Times New Roman"/>
          <w:sz w:val="28"/>
          <w:szCs w:val="28"/>
        </w:rPr>
      </w:pPr>
      <w:r w:rsidRPr="007A2527">
        <w:rPr>
          <w:rFonts w:ascii="Times New Roman" w:hAnsi="Times New Roman" w:cs="Times New Roman"/>
          <w:sz w:val="28"/>
          <w:szCs w:val="28"/>
        </w:rPr>
        <w:t>Недостатки данного решения при решении нашей задачи следующие:</w:t>
      </w:r>
    </w:p>
    <w:p w:rsidR="007A2527" w:rsidRDefault="00257020"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подписки на оповещения от других участников проекта</w:t>
      </w:r>
      <w:r w:rsidR="000B445E" w:rsidRPr="000B445E">
        <w:rPr>
          <w:rFonts w:ascii="Times New Roman" w:hAnsi="Times New Roman" w:cs="Times New Roman"/>
          <w:sz w:val="28"/>
          <w:szCs w:val="28"/>
        </w:rPr>
        <w:t>;</w:t>
      </w:r>
    </w:p>
    <w:p w:rsidR="00257020" w:rsidRDefault="00D54863"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000B445E" w:rsidRPr="000B445E">
        <w:rPr>
          <w:rFonts w:ascii="Times New Roman" w:hAnsi="Times New Roman" w:cs="Times New Roman"/>
          <w:sz w:val="28"/>
          <w:szCs w:val="28"/>
        </w:rPr>
        <w:t>;</w:t>
      </w:r>
    </w:p>
    <w:p w:rsidR="005A6C26" w:rsidRPr="00F55A96" w:rsidRDefault="00D54863"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w:t>
      </w:r>
      <w:r w:rsidR="000B445E">
        <w:rPr>
          <w:rFonts w:ascii="Times New Roman" w:hAnsi="Times New Roman" w:cs="Times New Roman"/>
          <w:sz w:val="28"/>
          <w:szCs w:val="28"/>
        </w:rPr>
        <w:t>кто дал задачу конкретному сотруднику</w:t>
      </w:r>
      <w:r w:rsidR="000B445E" w:rsidRPr="000B445E">
        <w:rPr>
          <w:rFonts w:ascii="Times New Roman" w:hAnsi="Times New Roman" w:cs="Times New Roman"/>
          <w:sz w:val="28"/>
          <w:szCs w:val="28"/>
        </w:rPr>
        <w:t>.</w:t>
      </w:r>
    </w:p>
    <w:p w:rsidR="00071799" w:rsidRPr="00EB6BE7" w:rsidRDefault="00071799" w:rsidP="00F55A96">
      <w:pPr>
        <w:contextualSpacing/>
        <w:jc w:val="both"/>
        <w:rPr>
          <w:rFonts w:ascii="Times New Roman" w:hAnsi="Times New Roman" w:cs="Times New Roman"/>
          <w:sz w:val="28"/>
          <w:szCs w:val="28"/>
        </w:rPr>
      </w:pPr>
      <w:r w:rsidRPr="00EB6BE7">
        <w:rPr>
          <w:rFonts w:ascii="Times New Roman" w:hAnsi="Times New Roman" w:cs="Times New Roman"/>
          <w:sz w:val="28"/>
          <w:szCs w:val="28"/>
        </w:rPr>
        <w:t xml:space="preserve">Второе решение </w:t>
      </w:r>
      <w:r w:rsidR="007E3E14" w:rsidRPr="00EB6BE7">
        <w:rPr>
          <w:rFonts w:ascii="Times New Roman" w:hAnsi="Times New Roman" w:cs="Times New Roman"/>
          <w:sz w:val="28"/>
          <w:szCs w:val="28"/>
        </w:rPr>
        <w:t xml:space="preserve">называется </w:t>
      </w:r>
      <w:proofErr w:type="spellStart"/>
      <w:r w:rsidR="007E3E14" w:rsidRPr="00EB6BE7">
        <w:rPr>
          <w:rFonts w:ascii="Times New Roman" w:hAnsi="Times New Roman" w:cs="Times New Roman"/>
          <w:sz w:val="28"/>
          <w:szCs w:val="28"/>
          <w:lang w:val="en-US"/>
        </w:rPr>
        <w:t>wrike</w:t>
      </w:r>
      <w:proofErr w:type="spellEnd"/>
      <w:r w:rsidR="007E3E14" w:rsidRPr="00EB6BE7">
        <w:rPr>
          <w:rFonts w:ascii="Times New Roman" w:hAnsi="Times New Roman" w:cs="Times New Roman"/>
          <w:sz w:val="28"/>
          <w:szCs w:val="28"/>
        </w:rPr>
        <w:t xml:space="preserve"> и имеет следующие достоинства:</w:t>
      </w:r>
    </w:p>
    <w:p w:rsidR="007E3E14" w:rsidRDefault="005726C4"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оповещение всех сотрудников компании с помощью ленты новостей</w:t>
      </w:r>
      <w:r w:rsidR="00EB6BE7" w:rsidRPr="00EB6BE7">
        <w:rPr>
          <w:rFonts w:ascii="Times New Roman" w:hAnsi="Times New Roman" w:cs="Times New Roman"/>
          <w:sz w:val="28"/>
          <w:szCs w:val="28"/>
        </w:rPr>
        <w:t>;</w:t>
      </w:r>
    </w:p>
    <w:p w:rsidR="00EB6BE7" w:rsidRPr="00AD1DA1" w:rsidRDefault="00EB6BE7" w:rsidP="00F55A96">
      <w:pPr>
        <w:pStyle w:val="ListParagraph"/>
        <w:numPr>
          <w:ilvl w:val="0"/>
          <w:numId w:val="22"/>
        </w:numPr>
        <w:jc w:val="both"/>
        <w:rPr>
          <w:rFonts w:ascii="Times New Roman" w:hAnsi="Times New Roman" w:cs="Times New Roman"/>
          <w:sz w:val="28"/>
          <w:szCs w:val="28"/>
        </w:rPr>
      </w:pPr>
      <w:r w:rsidRPr="00B67F36">
        <w:rPr>
          <w:rFonts w:ascii="Times New Roman" w:hAnsi="Times New Roman" w:cs="Times New Roman"/>
          <w:sz w:val="28"/>
          <w:szCs w:val="28"/>
        </w:rPr>
        <w:t>быстрая регис</w:t>
      </w:r>
      <w:r>
        <w:rPr>
          <w:rFonts w:ascii="Times New Roman" w:hAnsi="Times New Roman" w:cs="Times New Roman"/>
          <w:sz w:val="28"/>
          <w:szCs w:val="28"/>
        </w:rPr>
        <w:t>трация компании с помощью почты</w:t>
      </w:r>
      <w:r w:rsidRPr="00B67F36">
        <w:rPr>
          <w:rFonts w:ascii="Times New Roman" w:hAnsi="Times New Roman" w:cs="Times New Roman"/>
          <w:sz w:val="28"/>
          <w:szCs w:val="28"/>
        </w:rPr>
        <w:t>;</w:t>
      </w:r>
    </w:p>
    <w:p w:rsidR="00EB6BE7" w:rsidRPr="00F55A96" w:rsidRDefault="00EB6BE7"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возможность установления сроков выполнения задачи и </w:t>
      </w:r>
      <w:proofErr w:type="gramStart"/>
      <w:r>
        <w:rPr>
          <w:rFonts w:ascii="Times New Roman" w:hAnsi="Times New Roman" w:cs="Times New Roman"/>
          <w:sz w:val="28"/>
          <w:szCs w:val="28"/>
        </w:rPr>
        <w:t>сотрудника</w:t>
      </w:r>
      <w:proofErr w:type="gramEnd"/>
      <w:r>
        <w:rPr>
          <w:rFonts w:ascii="Times New Roman" w:hAnsi="Times New Roman" w:cs="Times New Roman"/>
          <w:sz w:val="28"/>
          <w:szCs w:val="28"/>
        </w:rPr>
        <w:t xml:space="preserve"> который будет ее выполнять.</w:t>
      </w:r>
    </w:p>
    <w:p w:rsidR="00EB6BE7" w:rsidRPr="00F55A96" w:rsidRDefault="00EB6BE7" w:rsidP="00F55A96">
      <w:pPr>
        <w:contextualSpacing/>
        <w:jc w:val="both"/>
        <w:rPr>
          <w:rFonts w:ascii="Times New Roman" w:hAnsi="Times New Roman" w:cs="Times New Roman"/>
          <w:sz w:val="28"/>
          <w:szCs w:val="28"/>
        </w:rPr>
      </w:pPr>
      <w:r w:rsidRPr="00F55A96">
        <w:rPr>
          <w:rFonts w:ascii="Times New Roman" w:hAnsi="Times New Roman" w:cs="Times New Roman"/>
          <w:sz w:val="28"/>
          <w:szCs w:val="28"/>
        </w:rPr>
        <w:t>Недостатки:</w:t>
      </w:r>
    </w:p>
    <w:p w:rsidR="00430212" w:rsidRPr="00430212"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лицензия программы требует 42</w:t>
      </w:r>
      <w:r w:rsidRPr="00430212">
        <w:rPr>
          <w:rFonts w:ascii="Times New Roman" w:hAnsi="Times New Roman" w:cs="Times New Roman"/>
          <w:sz w:val="28"/>
          <w:szCs w:val="28"/>
        </w:rPr>
        <w:t xml:space="preserve">$ </w:t>
      </w:r>
      <w:r>
        <w:rPr>
          <w:rFonts w:ascii="Times New Roman" w:hAnsi="Times New Roman" w:cs="Times New Roman"/>
          <w:sz w:val="28"/>
          <w:szCs w:val="28"/>
        </w:rPr>
        <w:t>в месяц</w:t>
      </w:r>
      <w:r w:rsidRPr="00430212">
        <w:rPr>
          <w:rFonts w:ascii="Times New Roman" w:hAnsi="Times New Roman" w:cs="Times New Roman"/>
          <w:sz w:val="28"/>
          <w:szCs w:val="28"/>
        </w:rPr>
        <w:t>;</w:t>
      </w:r>
    </w:p>
    <w:p w:rsidR="00430212"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нет возможности личной переписки участников организации</w:t>
      </w:r>
      <w:r w:rsidRPr="000B445E">
        <w:rPr>
          <w:rFonts w:ascii="Times New Roman" w:hAnsi="Times New Roman" w:cs="Times New Roman"/>
          <w:sz w:val="28"/>
          <w:szCs w:val="28"/>
        </w:rPr>
        <w:t>;</w:t>
      </w:r>
    </w:p>
    <w:p w:rsidR="00F55A96" w:rsidRPr="00F55A96" w:rsidRDefault="00430212" w:rsidP="00F55A96">
      <w:pPr>
        <w:pStyle w:val="ListParagraph"/>
        <w:numPr>
          <w:ilvl w:val="0"/>
          <w:numId w:val="22"/>
        </w:numPr>
        <w:jc w:val="both"/>
        <w:rPr>
          <w:rFonts w:ascii="Times New Roman" w:hAnsi="Times New Roman" w:cs="Times New Roman"/>
          <w:sz w:val="28"/>
          <w:szCs w:val="28"/>
        </w:rPr>
      </w:pPr>
      <w:r>
        <w:rPr>
          <w:rFonts w:ascii="Times New Roman" w:hAnsi="Times New Roman" w:cs="Times New Roman"/>
          <w:sz w:val="28"/>
          <w:szCs w:val="28"/>
        </w:rPr>
        <w:t xml:space="preserve">нет возможности </w:t>
      </w:r>
      <w:proofErr w:type="gramStart"/>
      <w:r>
        <w:rPr>
          <w:rFonts w:ascii="Times New Roman" w:hAnsi="Times New Roman" w:cs="Times New Roman"/>
          <w:sz w:val="28"/>
          <w:szCs w:val="28"/>
        </w:rPr>
        <w:t>посмотреть</w:t>
      </w:r>
      <w:proofErr w:type="gramEnd"/>
      <w:r>
        <w:rPr>
          <w:rFonts w:ascii="Times New Roman" w:hAnsi="Times New Roman" w:cs="Times New Roman"/>
          <w:sz w:val="28"/>
          <w:szCs w:val="28"/>
        </w:rPr>
        <w:t xml:space="preserve"> кто дал задачу конкретному сотруднику</w:t>
      </w:r>
      <w:r w:rsidRPr="000B445E">
        <w:rPr>
          <w:rFonts w:ascii="Times New Roman" w:hAnsi="Times New Roman" w:cs="Times New Roman"/>
          <w:sz w:val="28"/>
          <w:szCs w:val="28"/>
        </w:rPr>
        <w:t>.</w:t>
      </w:r>
    </w:p>
    <w:p w:rsidR="00F55A96"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Поскольку ни одна из рассмотренных программ не отвечает предъявляемым требованиям, было принято решение самостоятельной разработки программного обеспечения.</w:t>
      </w:r>
    </w:p>
    <w:p w:rsidR="00430212" w:rsidRPr="00F55A96" w:rsidRDefault="00F55A96" w:rsidP="00F55A96">
      <w:pPr>
        <w:spacing w:line="360" w:lineRule="auto"/>
        <w:contextualSpacing/>
        <w:jc w:val="both"/>
        <w:rPr>
          <w:rFonts w:ascii="Times New Roman" w:hAnsi="Times New Roman" w:cs="Times New Roman"/>
          <w:sz w:val="28"/>
          <w:szCs w:val="28"/>
        </w:rPr>
      </w:pPr>
      <w:r w:rsidRPr="00F55A96">
        <w:rPr>
          <w:rFonts w:ascii="Times New Roman" w:hAnsi="Times New Roman" w:cs="Times New Roman"/>
          <w:sz w:val="28"/>
          <w:szCs w:val="28"/>
        </w:rPr>
        <w:t>Для реализации поставленной задачи необходимо выбрать средства разработки (среда программирования, СУБД, технологии работы с сетью).</w:t>
      </w:r>
    </w:p>
    <w:p w:rsidR="00EC58F1" w:rsidRPr="00EC58F1" w:rsidRDefault="00EC58F1" w:rsidP="00F55A96">
      <w:pPr>
        <w:keepNext/>
        <w:spacing w:before="120" w:after="120" w:line="360" w:lineRule="auto"/>
        <w:contextualSpacing/>
        <w:jc w:val="both"/>
        <w:outlineLvl w:val="1"/>
        <w:rPr>
          <w:rFonts w:ascii="Times New Roman" w:eastAsia="Times New Roman" w:hAnsi="Times New Roman" w:cs="Times New Roman"/>
          <w:b/>
          <w:sz w:val="28"/>
          <w:szCs w:val="20"/>
          <w:lang w:eastAsia="ru-RU"/>
        </w:rPr>
      </w:pPr>
      <w:bookmarkStart w:id="3" w:name="_Toc389427410"/>
      <w:bookmarkEnd w:id="0"/>
      <w:r w:rsidRPr="00EC58F1">
        <w:rPr>
          <w:rFonts w:ascii="Times New Roman" w:eastAsia="Times New Roman" w:hAnsi="Times New Roman" w:cs="Times New Roman"/>
          <w:b/>
          <w:sz w:val="28"/>
          <w:szCs w:val="20"/>
          <w:lang w:eastAsia="ru-RU"/>
        </w:rPr>
        <w:lastRenderedPageBreak/>
        <w:t>1.3</w:t>
      </w:r>
      <w:r>
        <w:rPr>
          <w:rFonts w:ascii="Times New Roman" w:eastAsia="Times New Roman" w:hAnsi="Times New Roman" w:cs="Times New Roman"/>
          <w:b/>
          <w:sz w:val="28"/>
          <w:szCs w:val="20"/>
          <w:lang w:eastAsia="ru-RU"/>
        </w:rPr>
        <w:t>.</w:t>
      </w:r>
      <w:r w:rsidRPr="00EC58F1">
        <w:rPr>
          <w:rFonts w:ascii="Times New Roman" w:eastAsia="Times New Roman" w:hAnsi="Times New Roman" w:cs="Times New Roman"/>
          <w:b/>
          <w:sz w:val="28"/>
          <w:szCs w:val="20"/>
          <w:lang w:eastAsia="ru-RU"/>
        </w:rPr>
        <w:t xml:space="preserve"> Выбор средств разработки</w:t>
      </w:r>
      <w:bookmarkEnd w:id="3"/>
    </w:p>
    <w:p w:rsidR="00EC58F1" w:rsidRPr="00EC58F1" w:rsidRDefault="00EC58F1" w:rsidP="0095691C">
      <w:pPr>
        <w:widowControl w:val="0"/>
        <w:suppressAutoHyphens/>
        <w:spacing w:before="120" w:after="12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 xml:space="preserve">В качестве средств разработки были выбраны те технологии, которые наиболее полно соответствуют требованиям разрабатываемой системы. Для реализации клиентской части программного продукта была выбрана среда разработки </w:t>
      </w: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201</w:t>
      </w:r>
      <w:r>
        <w:rPr>
          <w:rFonts w:ascii="Times New Roman" w:eastAsia="Lucida Sans Unicode" w:hAnsi="Times New Roman" w:cs="Times New Roman"/>
          <w:sz w:val="28"/>
          <w:szCs w:val="28"/>
          <w:lang w:eastAsia="ru-RU"/>
        </w:rPr>
        <w:t>3</w:t>
      </w:r>
      <w:r w:rsidRPr="00EC58F1">
        <w:rPr>
          <w:rFonts w:ascii="Times New Roman" w:eastAsia="Lucida Sans Unicode" w:hAnsi="Times New Roman" w:cs="Times New Roman"/>
          <w:sz w:val="28"/>
          <w:szCs w:val="28"/>
          <w:lang w:eastAsia="ru-RU"/>
        </w:rPr>
        <w:t xml:space="preserve">. </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Visual</w:t>
      </w:r>
      <w:proofErr w:type="spellEnd"/>
      <w:r>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Studio</w:t>
      </w:r>
      <w:proofErr w:type="spellEnd"/>
      <w:r w:rsidRPr="00EC58F1">
        <w:rPr>
          <w:rFonts w:ascii="Times New Roman" w:eastAsia="Lucida Sans Unicode" w:hAnsi="Times New Roman" w:cs="Times New Roman"/>
          <w:sz w:val="28"/>
          <w:szCs w:val="28"/>
          <w:lang w:eastAsia="ru-RU"/>
        </w:rPr>
        <w:t xml:space="preserve"> - мощная среда разработки, обеспечивающая высокое качество кода на протяжении всего цикла разработки программного обеспечения, от проектирования до внедрения. На сегодняшний день является одним из лучших средств разработки приложений. С каждой новое версией эта среда приобретает все больше и больше полезных функций.</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Благодаря этому достигаются многие желательные свойства: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удобный интерфейс;</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приятный внешний   вид;</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всестороннее взаимодействие  с любыми СУБД; </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использования  компонентов;</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легкость в написании   кода;</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разработки  нескольких частей одного приложения на разных языках;</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бесшовной отладки такого приложения;</w:t>
      </w:r>
    </w:p>
    <w:p w:rsidR="00EC58F1" w:rsidRPr="00EC58F1" w:rsidRDefault="00EC58F1" w:rsidP="0095691C">
      <w:pPr>
        <w:widowControl w:val="0"/>
        <w:numPr>
          <w:ilvl w:val="0"/>
          <w:numId w:val="13"/>
        </w:numPr>
        <w:suppressAutoHyphens/>
        <w:spacing w:after="0" w:line="360" w:lineRule="auto"/>
        <w:contextualSpacing/>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возможность написать класс на одном языке, а его потомков - на других языках.</w:t>
      </w:r>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proofErr w:type="spellStart"/>
      <w:r w:rsidRPr="00EC58F1">
        <w:rPr>
          <w:rFonts w:ascii="Times New Roman" w:eastAsia="Lucida Sans Unicode" w:hAnsi="Times New Roman" w:cs="Times New Roman"/>
          <w:sz w:val="28"/>
          <w:szCs w:val="28"/>
          <w:lang w:eastAsia="ru-RU"/>
        </w:rPr>
        <w:t>Microsoft</w:t>
      </w:r>
      <w:proofErr w:type="spellEnd"/>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20</w:t>
      </w:r>
      <w:r w:rsidR="00FF5244">
        <w:rPr>
          <w:rFonts w:ascii="Times New Roman" w:eastAsia="Lucida Sans Unicode" w:hAnsi="Times New Roman" w:cs="Times New Roman"/>
          <w:sz w:val="28"/>
          <w:szCs w:val="28"/>
          <w:lang w:eastAsia="ru-RU"/>
        </w:rPr>
        <w:t>08</w:t>
      </w:r>
      <w:r w:rsidRPr="00EC58F1">
        <w:rPr>
          <w:rFonts w:ascii="Times New Roman" w:eastAsia="Lucida Sans Unicode" w:hAnsi="Times New Roman" w:cs="Times New Roman"/>
          <w:sz w:val="28"/>
          <w:szCs w:val="28"/>
          <w:lang w:eastAsia="ru-RU"/>
        </w:rPr>
        <w:t xml:space="preserve"> была выбрана в качестве СУБД для дипломного проекта. Она обеспечивает платформу данных с приемлемым для данной задачи уровнем безопасности, производительности, масштабируемости и продуктивности разработчиков. </w:t>
      </w:r>
      <w:proofErr w:type="gramStart"/>
      <w:r w:rsidRPr="00EC58F1">
        <w:rPr>
          <w:rFonts w:ascii="Times New Roman" w:eastAsia="Lucida Sans Unicode" w:hAnsi="Times New Roman" w:cs="Times New Roman"/>
          <w:sz w:val="28"/>
          <w:szCs w:val="28"/>
          <w:lang w:val="en-US" w:eastAsia="ru-RU"/>
        </w:rPr>
        <w:t>SQL</w:t>
      </w:r>
      <w:r w:rsidR="00FF5244">
        <w:rPr>
          <w:rFonts w:ascii="Times New Roman" w:eastAsia="Lucida Sans Unicode" w:hAnsi="Times New Roman" w:cs="Times New Roman"/>
          <w:sz w:val="28"/>
          <w:szCs w:val="28"/>
          <w:lang w:eastAsia="ru-RU"/>
        </w:rPr>
        <w:t xml:space="preserve"> </w:t>
      </w:r>
      <w:r w:rsidRPr="00EC58F1">
        <w:rPr>
          <w:rFonts w:ascii="Times New Roman" w:eastAsia="Lucida Sans Unicode" w:hAnsi="Times New Roman" w:cs="Times New Roman"/>
          <w:sz w:val="28"/>
          <w:szCs w:val="28"/>
          <w:lang w:val="en-US" w:eastAsia="ru-RU"/>
        </w:rPr>
        <w:t>Server</w:t>
      </w:r>
      <w:r w:rsidRPr="00EC58F1">
        <w:rPr>
          <w:rFonts w:ascii="Times New Roman" w:eastAsia="Lucida Sans Unicode" w:hAnsi="Times New Roman" w:cs="Times New Roman"/>
          <w:sz w:val="28"/>
          <w:szCs w:val="28"/>
          <w:lang w:eastAsia="ru-RU"/>
        </w:rPr>
        <w:t xml:space="preserve"> является всеобъемлющим, интегрированным сквозным решением.</w:t>
      </w:r>
      <w:proofErr w:type="gramEnd"/>
    </w:p>
    <w:p w:rsidR="00EC58F1" w:rsidRPr="00EC58F1" w:rsidRDefault="00EC58F1" w:rsidP="0095691C">
      <w:pPr>
        <w:widowControl w:val="0"/>
        <w:suppressAutoHyphens/>
        <w:spacing w:after="0" w:line="360" w:lineRule="auto"/>
        <w:ind w:firstLine="709"/>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SQL</w:t>
      </w:r>
      <w:r w:rsidR="00FF5244">
        <w:rPr>
          <w:rFonts w:ascii="Times New Roman" w:eastAsia="Lucida Sans Unicode" w:hAnsi="Times New Roman" w:cs="Times New Roman"/>
          <w:sz w:val="28"/>
          <w:szCs w:val="28"/>
          <w:lang w:eastAsia="ru-RU"/>
        </w:rPr>
        <w:t xml:space="preserve"> </w:t>
      </w:r>
      <w:proofErr w:type="spellStart"/>
      <w:r w:rsidRPr="00EC58F1">
        <w:rPr>
          <w:rFonts w:ascii="Times New Roman" w:eastAsia="Lucida Sans Unicode" w:hAnsi="Times New Roman" w:cs="Times New Roman"/>
          <w:sz w:val="28"/>
          <w:szCs w:val="28"/>
          <w:lang w:eastAsia="ru-RU"/>
        </w:rPr>
        <w:t>Server</w:t>
      </w:r>
      <w:proofErr w:type="spellEnd"/>
      <w:r w:rsidRPr="00EC58F1">
        <w:rPr>
          <w:rFonts w:ascii="Times New Roman" w:eastAsia="Lucida Sans Unicode" w:hAnsi="Times New Roman" w:cs="Times New Roman"/>
          <w:sz w:val="28"/>
          <w:szCs w:val="28"/>
          <w:lang w:eastAsia="ru-RU"/>
        </w:rPr>
        <w:t xml:space="preserve"> предоставляет мощные инструменты, уменьшая сложность создания, развёртывания, управления и использования, данных предприятия и аналитических приложений на платформах от мобильных устройств до </w:t>
      </w:r>
      <w:r w:rsidRPr="00EC58F1">
        <w:rPr>
          <w:rFonts w:ascii="Times New Roman" w:eastAsia="Lucida Sans Unicode" w:hAnsi="Times New Roman" w:cs="Times New Roman"/>
          <w:sz w:val="28"/>
          <w:szCs w:val="28"/>
          <w:lang w:eastAsia="ru-RU"/>
        </w:rPr>
        <w:lastRenderedPageBreak/>
        <w:t xml:space="preserve">информационных систем предприятия. </w:t>
      </w:r>
    </w:p>
    <w:p w:rsidR="00EC58F1" w:rsidRPr="00EC58F1" w:rsidRDefault="00EC58F1" w:rsidP="0095691C">
      <w:pPr>
        <w:widowControl w:val="0"/>
        <w:spacing w:after="0" w:line="360" w:lineRule="auto"/>
        <w:ind w:firstLine="709"/>
        <w:jc w:val="both"/>
        <w:rPr>
          <w:rFonts w:ascii="Times New Roman" w:eastAsia="Times New Roman" w:hAnsi="Times New Roman" w:cs="Times New Roman"/>
          <w:sz w:val="28"/>
          <w:szCs w:val="28"/>
          <w:lang w:eastAsia="ru-RU"/>
        </w:rPr>
      </w:pPr>
      <w:r w:rsidRPr="00EC58F1">
        <w:rPr>
          <w:rFonts w:ascii="Times New Roman" w:eastAsia="Times New Roman" w:hAnsi="Times New Roman" w:cs="Times New Roman"/>
          <w:sz w:val="28"/>
          <w:szCs w:val="28"/>
          <w:lang w:eastAsia="ru-RU"/>
        </w:rPr>
        <w:t xml:space="preserve">Благодаря исчерпывающему набору функций, взаимодействию с существующими системами и автоматизации типовых задач, </w:t>
      </w:r>
      <w:proofErr w:type="spellStart"/>
      <w:r w:rsidRPr="00EC58F1">
        <w:rPr>
          <w:rFonts w:ascii="Times New Roman" w:eastAsia="Times New Roman" w:hAnsi="Times New Roman" w:cs="Times New Roman"/>
          <w:sz w:val="28"/>
          <w:szCs w:val="28"/>
          <w:lang w:eastAsia="ru-RU"/>
        </w:rPr>
        <w:t>Microsoft</w:t>
      </w:r>
      <w:proofErr w:type="spellEnd"/>
      <w:r w:rsidR="00FF5244">
        <w:rPr>
          <w:rFonts w:ascii="Times New Roman" w:eastAsia="Times New Roman" w:hAnsi="Times New Roman" w:cs="Times New Roman"/>
          <w:sz w:val="28"/>
          <w:szCs w:val="28"/>
          <w:lang w:eastAsia="ru-RU"/>
        </w:rPr>
        <w:t xml:space="preserve"> </w:t>
      </w:r>
      <w:r w:rsidRPr="00EC58F1">
        <w:rPr>
          <w:rFonts w:ascii="Times New Roman" w:eastAsia="Times New Roman" w:hAnsi="Times New Roman" w:cs="Times New Roman"/>
          <w:sz w:val="28"/>
          <w:szCs w:val="28"/>
          <w:lang w:eastAsia="ru-RU"/>
        </w:rPr>
        <w:t>SQL</w:t>
      </w:r>
      <w:r w:rsidR="00FF5244">
        <w:rPr>
          <w:rFonts w:ascii="Times New Roman" w:eastAsia="Times New Roman" w:hAnsi="Times New Roman" w:cs="Times New Roman"/>
          <w:sz w:val="28"/>
          <w:szCs w:val="28"/>
          <w:lang w:eastAsia="ru-RU"/>
        </w:rPr>
        <w:t xml:space="preserve"> </w:t>
      </w:r>
      <w:proofErr w:type="spellStart"/>
      <w:r w:rsidRPr="00EC58F1">
        <w:rPr>
          <w:rFonts w:ascii="Times New Roman" w:eastAsia="Times New Roman" w:hAnsi="Times New Roman" w:cs="Times New Roman"/>
          <w:sz w:val="28"/>
          <w:szCs w:val="28"/>
          <w:lang w:eastAsia="ru-RU"/>
        </w:rPr>
        <w:t>Server</w:t>
      </w:r>
      <w:proofErr w:type="spellEnd"/>
      <w:r w:rsidRPr="00EC58F1">
        <w:rPr>
          <w:rFonts w:ascii="Times New Roman" w:eastAsia="Times New Roman" w:hAnsi="Times New Roman" w:cs="Times New Roman"/>
          <w:sz w:val="28"/>
          <w:szCs w:val="28"/>
          <w:lang w:eastAsia="ru-RU"/>
        </w:rPr>
        <w:t xml:space="preserve"> 20</w:t>
      </w:r>
      <w:r w:rsidR="00FF5244">
        <w:rPr>
          <w:rFonts w:ascii="Times New Roman" w:eastAsia="Times New Roman" w:hAnsi="Times New Roman" w:cs="Times New Roman"/>
          <w:sz w:val="28"/>
          <w:szCs w:val="28"/>
          <w:lang w:eastAsia="ru-RU"/>
        </w:rPr>
        <w:t>08</w:t>
      </w:r>
      <w:r w:rsidRPr="00EC58F1">
        <w:rPr>
          <w:rFonts w:ascii="Times New Roman" w:eastAsia="Times New Roman" w:hAnsi="Times New Roman" w:cs="Times New Roman"/>
          <w:sz w:val="28"/>
          <w:szCs w:val="28"/>
          <w:lang w:eastAsia="ru-RU"/>
        </w:rPr>
        <w:t xml:space="preserve"> предоставляет полное решение в области хранения данных для организаций всех масштабов. Главное объединяющее достоинство данных программных продуктов заключается в том, что в реализации разработки нашего проекта практически не нужно материальных</w:t>
      </w:r>
    </w:p>
    <w:p w:rsidR="00DC6E04" w:rsidRDefault="00EC58F1" w:rsidP="00DC6E04">
      <w:pPr>
        <w:widowControl w:val="0"/>
        <w:suppressAutoHyphens/>
        <w:spacing w:after="0" w:line="360" w:lineRule="auto"/>
        <w:jc w:val="both"/>
        <w:rPr>
          <w:rFonts w:ascii="Times New Roman" w:eastAsia="Lucida Sans Unicode" w:hAnsi="Times New Roman" w:cs="Times New Roman"/>
          <w:sz w:val="28"/>
          <w:szCs w:val="28"/>
          <w:lang w:eastAsia="ru-RU"/>
        </w:rPr>
      </w:pPr>
      <w:r w:rsidRPr="00EC58F1">
        <w:rPr>
          <w:rFonts w:ascii="Times New Roman" w:eastAsia="Lucida Sans Unicode" w:hAnsi="Times New Roman" w:cs="Times New Roman"/>
          <w:sz w:val="28"/>
          <w:szCs w:val="28"/>
          <w:lang w:eastAsia="ru-RU"/>
        </w:rPr>
        <w:t>затрат на их покупку, т.к. можно с легкостью обойти</w:t>
      </w:r>
      <w:r w:rsidR="00DC6E04">
        <w:rPr>
          <w:rFonts w:ascii="Times New Roman" w:eastAsia="Lucida Sans Unicode" w:hAnsi="Times New Roman" w:cs="Times New Roman"/>
          <w:sz w:val="28"/>
          <w:szCs w:val="28"/>
          <w:lang w:eastAsia="ru-RU"/>
        </w:rPr>
        <w:t xml:space="preserve">сь бесплатными версиями </w:t>
      </w:r>
      <w:proofErr w:type="spellStart"/>
      <w:r w:rsidR="00DC6E04">
        <w:rPr>
          <w:rFonts w:ascii="Times New Roman" w:eastAsia="Lucida Sans Unicode" w:hAnsi="Times New Roman" w:cs="Times New Roman"/>
          <w:sz w:val="28"/>
          <w:szCs w:val="28"/>
          <w:lang w:eastAsia="ru-RU"/>
        </w:rPr>
        <w:t>Express</w:t>
      </w:r>
      <w:proofErr w:type="spellEnd"/>
      <w:r w:rsidR="00107A22">
        <w:rPr>
          <w:rFonts w:ascii="Times New Roman" w:eastAsia="Lucida Sans Unicode" w:hAnsi="Times New Roman" w:cs="Times New Roman"/>
          <w:sz w:val="28"/>
          <w:szCs w:val="28"/>
          <w:lang w:eastAsia="ru-RU"/>
        </w:rPr>
        <w:t>.</w:t>
      </w: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9A48B2" w:rsidRPr="00DC6E04" w:rsidRDefault="009A48B2" w:rsidP="00DC6E04">
      <w:pPr>
        <w:widowControl w:val="0"/>
        <w:suppressAutoHyphens/>
        <w:spacing w:after="0" w:line="360" w:lineRule="auto"/>
        <w:jc w:val="both"/>
        <w:rPr>
          <w:rFonts w:ascii="Times New Roman" w:eastAsia="Lucida Sans Unicode" w:hAnsi="Times New Roman" w:cs="Times New Roman"/>
          <w:sz w:val="28"/>
          <w:szCs w:val="28"/>
          <w:lang w:eastAsia="ru-RU"/>
        </w:rPr>
      </w:pPr>
    </w:p>
    <w:p w:rsidR="00804115" w:rsidRDefault="002F780D" w:rsidP="0095691C">
      <w:pPr>
        <w:spacing w:line="360" w:lineRule="auto"/>
        <w:contextualSpacing/>
        <w:jc w:val="both"/>
        <w:rPr>
          <w:rFonts w:ascii="Times New Roman" w:hAnsi="Times New Roman" w:cs="Times New Roman"/>
          <w:b/>
          <w:sz w:val="28"/>
          <w:szCs w:val="28"/>
        </w:rPr>
      </w:pPr>
      <w:r w:rsidRPr="002F780D">
        <w:rPr>
          <w:rFonts w:ascii="Times New Roman" w:hAnsi="Times New Roman" w:cs="Times New Roman"/>
          <w:b/>
          <w:sz w:val="28"/>
          <w:szCs w:val="28"/>
        </w:rPr>
        <w:t>2. Теоретическая часть</w:t>
      </w:r>
    </w:p>
    <w:p w:rsidR="00804115" w:rsidRDefault="00804115" w:rsidP="0095691C">
      <w:pPr>
        <w:spacing w:line="360" w:lineRule="auto"/>
        <w:contextualSpacing/>
        <w:jc w:val="both"/>
        <w:rPr>
          <w:rFonts w:ascii="Times New Roman" w:hAnsi="Times New Roman" w:cs="Times New Roman"/>
          <w:b/>
          <w:sz w:val="28"/>
          <w:szCs w:val="28"/>
        </w:rPr>
      </w:pPr>
      <w:r>
        <w:rPr>
          <w:rFonts w:ascii="Times New Roman" w:hAnsi="Times New Roman" w:cs="Times New Roman"/>
          <w:b/>
          <w:sz w:val="28"/>
          <w:szCs w:val="28"/>
        </w:rPr>
        <w:t xml:space="preserve">2.1. </w:t>
      </w:r>
      <w:r w:rsidR="002E4311" w:rsidRPr="00804115">
        <w:rPr>
          <w:rFonts w:ascii="Times New Roman" w:hAnsi="Times New Roman" w:cs="Times New Roman"/>
          <w:b/>
          <w:sz w:val="28"/>
          <w:szCs w:val="28"/>
        </w:rPr>
        <w:t>Понятие виртуальной организации и цели ее создания.</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D45ED2">
        <w:rPr>
          <w:rFonts w:ascii="Times New Roman" w:hAnsi="Times New Roman"/>
          <w:noProof/>
          <w:color w:val="000000"/>
          <w:sz w:val="28"/>
        </w:rPr>
        <w:t xml:space="preserve">Виртуальная организация - новейшая и потенциально наиболее важная форма бизнес-организаций из тех, что появились в течение последних десятилетий. Новая модель стала возможной в результате развития </w:t>
      </w:r>
      <w:r w:rsidRPr="00EF2138">
        <w:rPr>
          <w:rFonts w:ascii="Times New Roman" w:hAnsi="Times New Roman" w:cs="Times New Roman"/>
          <w:noProof/>
          <w:color w:val="000000"/>
          <w:sz w:val="28"/>
        </w:rPr>
        <w:t>наисовременнейших технологий, самой значимой из которых является Интернет</w:t>
      </w:r>
      <w:r>
        <w:rPr>
          <w:rFonts w:ascii="Times New Roman" w:hAnsi="Times New Roman" w:cs="Times New Roman"/>
          <w:noProof/>
          <w:color w:val="000000"/>
          <w:sz w:val="28"/>
        </w:rPr>
        <w:t>.</w:t>
      </w:r>
      <w:r w:rsidRPr="00EF2138">
        <w:rPr>
          <w:rFonts w:ascii="Times New Roman" w:hAnsi="Times New Roman" w:cs="Times New Roman"/>
          <w:color w:val="000000"/>
          <w:sz w:val="28"/>
          <w:szCs w:val="28"/>
        </w:rPr>
        <w:t xml:space="preserve"> Виртуальные предприятия представляют собой группы людей, совместно занимающихся общим делом, независимо от их физического местонахождения, пересекая границы предприятий и стран, в реальном времени (синхронно) или в отсроченном режиме (асинхронно). Они (и предприятия, и люди) могут быстро реагировать на изменения рынка при критически низких затратах с точки зрения традиционного бизнеса.</w:t>
      </w:r>
    </w:p>
    <w:p w:rsidR="00390DBE" w:rsidRPr="0080643C" w:rsidRDefault="00390DBE" w:rsidP="00390DBE">
      <w:pPr>
        <w:spacing w:after="0" w:line="360" w:lineRule="auto"/>
        <w:ind w:firstLine="708"/>
        <w:jc w:val="both"/>
        <w:textAlignment w:val="baseline"/>
        <w:rPr>
          <w:rFonts w:ascii="Times New Roman" w:eastAsia="Times New Roman" w:hAnsi="Times New Roman" w:cs="Times New Roman"/>
          <w:color w:val="000000"/>
          <w:sz w:val="28"/>
          <w:szCs w:val="28"/>
          <w:lang w:eastAsia="ru-RU"/>
        </w:rPr>
      </w:pPr>
      <w:r w:rsidRPr="0080643C">
        <w:rPr>
          <w:rFonts w:ascii="Times New Roman" w:eastAsia="Times New Roman" w:hAnsi="Times New Roman" w:cs="Times New Roman"/>
          <w:bCs/>
          <w:color w:val="000000"/>
          <w:sz w:val="28"/>
          <w:szCs w:val="28"/>
          <w:lang w:eastAsia="ru-RU"/>
        </w:rPr>
        <w:t>Жизненный цикл</w:t>
      </w:r>
      <w:r w:rsidRPr="0080643C">
        <w:rPr>
          <w:rFonts w:ascii="Times New Roman" w:eastAsia="Times New Roman" w:hAnsi="Times New Roman" w:cs="Times New Roman"/>
          <w:color w:val="000000"/>
          <w:sz w:val="28"/>
          <w:szCs w:val="28"/>
          <w:lang w:eastAsia="ru-RU"/>
        </w:rPr>
        <w:t> любого виртуального предприятия проходит </w:t>
      </w:r>
      <w:r w:rsidRPr="0080643C">
        <w:rPr>
          <w:rFonts w:ascii="Times New Roman" w:eastAsia="Times New Roman" w:hAnsi="Times New Roman" w:cs="Times New Roman"/>
          <w:bCs/>
          <w:color w:val="000000"/>
          <w:sz w:val="28"/>
          <w:szCs w:val="28"/>
          <w:lang w:eastAsia="ru-RU"/>
        </w:rPr>
        <w:t>пять фаз</w:t>
      </w:r>
      <w:r>
        <w:rPr>
          <w:rFonts w:ascii="Times New Roman" w:eastAsia="Times New Roman" w:hAnsi="Times New Roman" w:cs="Times New Roman"/>
          <w:color w:val="000000"/>
          <w:sz w:val="28"/>
          <w:szCs w:val="28"/>
          <w:lang w:eastAsia="ru-RU"/>
        </w:rPr>
        <w:t>.</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1.  </w:t>
      </w:r>
      <w:r w:rsidRPr="0080643C">
        <w:rPr>
          <w:rFonts w:ascii="Times New Roman" w:eastAsia="Times New Roman" w:hAnsi="Times New Roman" w:cs="Times New Roman"/>
          <w:bCs/>
          <w:sz w:val="28"/>
          <w:szCs w:val="28"/>
          <w:lang w:eastAsia="ru-RU"/>
        </w:rPr>
        <w:t>Фаза выявления перспективной предпринимательской возможности.</w:t>
      </w:r>
      <w:r w:rsidRPr="0080643C">
        <w:rPr>
          <w:rFonts w:ascii="Times New Roman" w:eastAsia="Times New Roman" w:hAnsi="Times New Roman" w:cs="Times New Roman"/>
          <w:sz w:val="28"/>
          <w:szCs w:val="28"/>
          <w:lang w:eastAsia="ru-RU"/>
        </w:rPr>
        <w:t>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Чтобы избежать провала, следует удостовериться в фактическом существовании той или иной предпринимательской возможности и оценить ее перспективность. Таким образом, на данном этапе жизненного цикла виртуального предприятия происходит обоснование целесообразности его создания.</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2.  </w:t>
      </w:r>
      <w:r w:rsidRPr="0080643C">
        <w:rPr>
          <w:rFonts w:ascii="Times New Roman" w:eastAsia="Times New Roman" w:hAnsi="Times New Roman" w:cs="Times New Roman"/>
          <w:bCs/>
          <w:sz w:val="28"/>
          <w:szCs w:val="28"/>
          <w:lang w:eastAsia="ru-RU"/>
        </w:rPr>
        <w:t>Фаза создания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Для реализации выявленной перспективной предпринимательской возможности следует определить конкретных участников будущего проекта: группу индивидуумов (организаций). На этой стадии ведутся переговоры по </w:t>
      </w:r>
      <w:r w:rsidRPr="0080643C">
        <w:rPr>
          <w:rFonts w:ascii="Times New Roman" w:eastAsia="Times New Roman" w:hAnsi="Times New Roman" w:cs="Times New Roman"/>
          <w:sz w:val="28"/>
          <w:szCs w:val="28"/>
          <w:lang w:eastAsia="ru-RU"/>
        </w:rPr>
        <w:lastRenderedPageBreak/>
        <w:t>поводу распределения ролей и ответственности между партнерами, разрабатывается план предпринимательской деятельности.</w:t>
      </w:r>
    </w:p>
    <w:p w:rsidR="00390DBE" w:rsidRPr="0080643C"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3.  </w:t>
      </w:r>
      <w:r w:rsidRPr="0080643C">
        <w:rPr>
          <w:rFonts w:ascii="Times New Roman" w:eastAsia="Times New Roman" w:hAnsi="Times New Roman" w:cs="Times New Roman"/>
          <w:bCs/>
          <w:sz w:val="28"/>
          <w:szCs w:val="28"/>
          <w:lang w:eastAsia="ru-RU"/>
        </w:rPr>
        <w:t>Фаза функционирования виртуального предприятия</w:t>
      </w:r>
      <w:r w:rsidRPr="0080643C">
        <w:rPr>
          <w:rFonts w:ascii="Times New Roman" w:eastAsia="Times New Roman" w:hAnsi="Times New Roman" w:cs="Times New Roman"/>
          <w:sz w:val="28"/>
          <w:szCs w:val="28"/>
          <w:lang w:eastAsia="ru-RU"/>
        </w:rPr>
        <w:t xml:space="preserve">. </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На протяжении данной фазы жизненного цикла виртуального предприятия осуществляется согласованная и спланированная на предыдущей стадии предпринимательская деятельность партнеров, в ходе которой они координируют свои действия и поддерживают постоянную связь.</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4.  </w:t>
      </w:r>
      <w:r w:rsidRPr="0080643C">
        <w:rPr>
          <w:rFonts w:ascii="Times New Roman" w:eastAsia="Times New Roman" w:hAnsi="Times New Roman" w:cs="Times New Roman"/>
          <w:bCs/>
          <w:sz w:val="28"/>
          <w:szCs w:val="28"/>
          <w:lang w:eastAsia="ru-RU"/>
        </w:rPr>
        <w:t>Фаза ликвидации виртуального предприятия.</w:t>
      </w:r>
    </w:p>
    <w:p w:rsidR="00390DBE" w:rsidRPr="00390DBE" w:rsidRDefault="00390DBE" w:rsidP="00EB0FEB">
      <w:pPr>
        <w:spacing w:after="0" w:line="360" w:lineRule="auto"/>
        <w:ind w:firstLine="708"/>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xml:space="preserve"> После завершения фазы функционирования у виртуального предприятия могут остаться некоторые невыполненные обязательства, и в этом случае события развиваются по следующему сценарию. Обязательства остаются в силе, но виртуальное предприятие приостанавливает функционирование до появления требований по этим обязательствам, то есть </w:t>
      </w:r>
      <w:proofErr w:type="gramStart"/>
      <w:r w:rsidRPr="0080643C">
        <w:rPr>
          <w:rFonts w:ascii="Times New Roman" w:eastAsia="Times New Roman" w:hAnsi="Times New Roman" w:cs="Times New Roman"/>
          <w:sz w:val="28"/>
          <w:szCs w:val="28"/>
          <w:lang w:eastAsia="ru-RU"/>
        </w:rPr>
        <w:t>находится</w:t>
      </w:r>
      <w:proofErr w:type="gramEnd"/>
      <w:r w:rsidRPr="0080643C">
        <w:rPr>
          <w:rFonts w:ascii="Times New Roman" w:eastAsia="Times New Roman" w:hAnsi="Times New Roman" w:cs="Times New Roman"/>
          <w:sz w:val="28"/>
          <w:szCs w:val="28"/>
          <w:lang w:eastAsia="ru-RU"/>
        </w:rPr>
        <w:t xml:space="preserve"> в неактивном состоянии. При получении таких требований виртуальное предприятие временно возобновляет свою деятельность и, выполнив соответствующие обязательства, возвращается в неактивное состояние.</w:t>
      </w:r>
    </w:p>
    <w:p w:rsidR="00390DBE" w:rsidRPr="0080643C" w:rsidRDefault="00390DBE" w:rsidP="00390DBE">
      <w:pPr>
        <w:spacing w:after="0" w:line="360" w:lineRule="auto"/>
        <w:jc w:val="both"/>
        <w:rPr>
          <w:rFonts w:ascii="Times New Roman" w:eastAsia="Times New Roman" w:hAnsi="Times New Roman" w:cs="Times New Roman"/>
          <w:bCs/>
          <w:sz w:val="28"/>
          <w:szCs w:val="28"/>
          <w:lang w:eastAsia="ru-RU"/>
        </w:rPr>
      </w:pPr>
      <w:r w:rsidRPr="0080643C">
        <w:rPr>
          <w:rFonts w:ascii="Times New Roman" w:eastAsia="Times New Roman" w:hAnsi="Times New Roman" w:cs="Times New Roman"/>
          <w:sz w:val="28"/>
          <w:szCs w:val="28"/>
          <w:lang w:eastAsia="ru-RU"/>
        </w:rPr>
        <w:t xml:space="preserve">5.  </w:t>
      </w:r>
      <w:r w:rsidRPr="0080643C">
        <w:rPr>
          <w:rFonts w:ascii="Times New Roman" w:eastAsia="Times New Roman" w:hAnsi="Times New Roman" w:cs="Times New Roman"/>
          <w:bCs/>
          <w:sz w:val="28"/>
          <w:szCs w:val="28"/>
          <w:lang w:eastAsia="ru-RU"/>
        </w:rPr>
        <w:t>Фаза распада виртуального предприятия.</w:t>
      </w:r>
    </w:p>
    <w:p w:rsidR="00390DBE" w:rsidRPr="00390DBE" w:rsidRDefault="00390DBE" w:rsidP="00390DBE">
      <w:pPr>
        <w:spacing w:after="0" w:line="360" w:lineRule="auto"/>
        <w:jc w:val="both"/>
        <w:rPr>
          <w:rFonts w:ascii="Times New Roman" w:eastAsia="Times New Roman" w:hAnsi="Times New Roman" w:cs="Times New Roman"/>
          <w:sz w:val="28"/>
          <w:szCs w:val="28"/>
          <w:lang w:eastAsia="ru-RU"/>
        </w:rPr>
      </w:pPr>
      <w:r w:rsidRPr="0080643C">
        <w:rPr>
          <w:rFonts w:ascii="Times New Roman" w:eastAsia="Times New Roman" w:hAnsi="Times New Roman" w:cs="Times New Roman"/>
          <w:sz w:val="28"/>
          <w:szCs w:val="28"/>
          <w:lang w:eastAsia="ru-RU"/>
        </w:rPr>
        <w:t> </w:t>
      </w:r>
      <w:r w:rsidR="00EB0FEB">
        <w:rPr>
          <w:rFonts w:ascii="Times New Roman" w:eastAsia="Times New Roman" w:hAnsi="Times New Roman" w:cs="Times New Roman"/>
          <w:sz w:val="28"/>
          <w:szCs w:val="28"/>
          <w:lang w:eastAsia="ru-RU"/>
        </w:rPr>
        <w:tab/>
      </w:r>
      <w:r w:rsidRPr="0080643C">
        <w:rPr>
          <w:rFonts w:ascii="Times New Roman" w:eastAsia="Times New Roman" w:hAnsi="Times New Roman" w:cs="Times New Roman"/>
          <w:sz w:val="28"/>
          <w:szCs w:val="28"/>
          <w:lang w:eastAsia="ru-RU"/>
        </w:rPr>
        <w:t>Когда все обязательства виртуального предприятия выполнены, начинается завершающая стадия его жизненного цикла, на которой партнерские отношения между его участниками разрываются, а само оно распадается, то есть прекращает свое существование.</w:t>
      </w:r>
      <w:r w:rsidRPr="00EF1FC8">
        <w:rPr>
          <w:rFonts w:ascii="Times New Roman" w:eastAsia="Times New Roman" w:hAnsi="Times New Roman" w:cs="Times New Roman"/>
          <w:sz w:val="28"/>
          <w:szCs w:val="28"/>
          <w:lang w:eastAsia="ru-RU"/>
        </w:rPr>
        <w:t xml:space="preserve"> </w:t>
      </w:r>
      <w:r w:rsidRPr="00356F79">
        <w:rPr>
          <w:rFonts w:ascii="Times New Roman" w:eastAsia="Times New Roman" w:hAnsi="Times New Roman" w:cs="Times New Roman"/>
          <w:sz w:val="28"/>
          <w:szCs w:val="28"/>
          <w:lang w:eastAsia="ru-RU"/>
        </w:rPr>
        <w:t>[12]</w:t>
      </w:r>
    </w:p>
    <w:p w:rsidR="00363649" w:rsidRDefault="00390DBE" w:rsidP="0095691C">
      <w:pPr>
        <w:spacing w:line="360" w:lineRule="auto"/>
        <w:ind w:firstLine="708"/>
        <w:contextualSpacing/>
        <w:jc w:val="both"/>
        <w:rPr>
          <w:rFonts w:ascii="Times New Roman" w:hAnsi="Times New Roman"/>
          <w:noProof/>
          <w:color w:val="000000"/>
          <w:sz w:val="28"/>
        </w:rPr>
      </w:pPr>
      <w:r>
        <w:rPr>
          <w:rFonts w:ascii="Times New Roman" w:hAnsi="Times New Roman"/>
          <w:noProof/>
          <w:color w:val="000000"/>
          <w:sz w:val="28"/>
        </w:rPr>
        <w:t>Виртуальными</w:t>
      </w:r>
      <w:r w:rsidR="002E4311" w:rsidRPr="00D45ED2">
        <w:rPr>
          <w:rFonts w:ascii="Times New Roman" w:hAnsi="Times New Roman"/>
          <w:noProof/>
          <w:color w:val="000000"/>
          <w:sz w:val="28"/>
        </w:rPr>
        <w:t xml:space="preserve"> организациями следует руководить на «пять с плюсом» и менеджмент в них играет едва ли не самую главную роль. Первые компании, всерьез занимавшиеся электронной коммерцией потерпели крах(Вульф 1999, Портенджер 2002) из-за плохого менеджмента и финансирования. В данной среде большое влияние приобретает принцип B2B(business-to-business,поддержка компаний друг другом).</w:t>
      </w:r>
    </w:p>
    <w:p w:rsidR="00363649" w:rsidRDefault="002E4311" w:rsidP="0095691C">
      <w:pPr>
        <w:spacing w:line="360" w:lineRule="auto"/>
        <w:ind w:firstLine="708"/>
        <w:contextualSpacing/>
        <w:jc w:val="both"/>
        <w:rPr>
          <w:rFonts w:ascii="Times New Roman" w:hAnsi="Times New Roman"/>
          <w:noProof/>
          <w:color w:val="000000"/>
          <w:sz w:val="28"/>
        </w:rPr>
      </w:pPr>
      <w:r w:rsidRPr="00D45ED2">
        <w:rPr>
          <w:rFonts w:ascii="Times New Roman" w:hAnsi="Times New Roman"/>
          <w:noProof/>
          <w:color w:val="000000"/>
          <w:sz w:val="28"/>
        </w:rPr>
        <w:lastRenderedPageBreak/>
        <w:t>Виртуальные организации имеют много тех же особенностей, что и традиционные: им необходимы финансы, их штат состоит из людей. Но виртуальные организации несут в себе огромный потенциал, и для того чтобы раскрыть его полностью, от виртуальных менеджеров требуется гораздо больше профессионализма, чем от менеджеров традиционных компаний.</w:t>
      </w:r>
    </w:p>
    <w:p w:rsidR="00363649" w:rsidRDefault="002E4311" w:rsidP="0095691C">
      <w:pPr>
        <w:spacing w:line="360" w:lineRule="auto"/>
        <w:ind w:firstLine="708"/>
        <w:contextualSpacing/>
        <w:jc w:val="both"/>
        <w:rPr>
          <w:rFonts w:ascii="Times New Roman" w:hAnsi="Times New Roman" w:cs="Times New Roman"/>
          <w:color w:val="000000"/>
          <w:sz w:val="28"/>
          <w:szCs w:val="28"/>
        </w:rPr>
      </w:pPr>
      <w:r w:rsidRPr="00EF62E5">
        <w:rPr>
          <w:rFonts w:ascii="Times New Roman" w:hAnsi="Times New Roman" w:cs="Times New Roman"/>
          <w:color w:val="000000"/>
          <w:sz w:val="28"/>
          <w:szCs w:val="28"/>
        </w:rPr>
        <w:t xml:space="preserve">Такие виртуальные предприятия могут и будут постоянно перестраивать свою конфигурацию и архитектуру процессов, чтобы сохранять максимальную эффективность в условиях динамичного рынка. Благодаря своей способности создавать и эксплуатировать </w:t>
      </w:r>
      <w:proofErr w:type="gramStart"/>
      <w:r w:rsidRPr="00EF62E5">
        <w:rPr>
          <w:rFonts w:ascii="Times New Roman" w:hAnsi="Times New Roman" w:cs="Times New Roman"/>
          <w:color w:val="000000"/>
          <w:sz w:val="28"/>
          <w:szCs w:val="28"/>
        </w:rPr>
        <w:t>более новаторские</w:t>
      </w:r>
      <w:proofErr w:type="gramEnd"/>
      <w:r w:rsidRPr="00EF62E5">
        <w:rPr>
          <w:rFonts w:ascii="Times New Roman" w:hAnsi="Times New Roman" w:cs="Times New Roman"/>
          <w:color w:val="000000"/>
          <w:sz w:val="28"/>
          <w:szCs w:val="28"/>
        </w:rPr>
        <w:t xml:space="preserve"> и целенаправленные службы при меньших капиталовложениях, в более сжатые сроки и со значительно меньшим финансовым риском, они составят серьезную конкуренцию крупным традиционным корпорациям.</w:t>
      </w:r>
    </w:p>
    <w:p w:rsidR="00363649" w:rsidRDefault="002E4311" w:rsidP="0095691C">
      <w:pPr>
        <w:spacing w:line="360" w:lineRule="auto"/>
        <w:ind w:firstLine="708"/>
        <w:contextualSpacing/>
        <w:jc w:val="both"/>
        <w:rPr>
          <w:rFonts w:ascii="Times New Roman" w:eastAsia="Times New Roman" w:hAnsi="Times New Roman" w:cs="Times New Roman"/>
          <w:color w:val="000000"/>
          <w:sz w:val="28"/>
          <w:szCs w:val="28"/>
          <w:lang w:eastAsia="ru-RU"/>
        </w:rPr>
      </w:pP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xml:space="preserve"> предоставляет любому индивидууму возможность обмениваться информацией с любым человеком в любом уголке мира, и это позволяет создавать общность людей по интересам, для которых расстояние не имеет значения (частью этого сценария является электронная коммерция). В то же самое время, современные технологии поддержки бизнес-процессов позволяют им пересекать границы компании и вновь «соединяться» через </w:t>
      </w:r>
      <w:proofErr w:type="spellStart"/>
      <w:r w:rsidRPr="006854E7">
        <w:rPr>
          <w:rFonts w:ascii="Times New Roman" w:eastAsia="Times New Roman" w:hAnsi="Times New Roman" w:cs="Times New Roman"/>
          <w:color w:val="000000"/>
          <w:sz w:val="28"/>
          <w:szCs w:val="28"/>
          <w:lang w:eastAsia="ru-RU"/>
        </w:rPr>
        <w:t>Internet</w:t>
      </w:r>
      <w:proofErr w:type="spellEnd"/>
      <w:r w:rsidRPr="006854E7">
        <w:rPr>
          <w:rFonts w:ascii="Times New Roman" w:eastAsia="Times New Roman" w:hAnsi="Times New Roman" w:cs="Times New Roman"/>
          <w:color w:val="000000"/>
          <w:sz w:val="28"/>
          <w:szCs w:val="28"/>
          <w:lang w:eastAsia="ru-RU"/>
        </w:rPr>
        <w:t>. Тем самым появляется перспектива сотрудничества между экономическими субъектами для организации совместных предприятий и возможность динамической перестройки их конфигурации по мере необходимости. В конечном итоге, это приведет к мощному прорыву в области производительности, организации, международных обменов и экономического роста благодаря следующим факторам:</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1.И</w:t>
      </w:r>
      <w:r w:rsidR="002E4311" w:rsidRPr="006854E7">
        <w:rPr>
          <w:rFonts w:ascii="Times New Roman" w:eastAsia="Times New Roman" w:hAnsi="Times New Roman" w:cs="Times New Roman"/>
          <w:color w:val="000000"/>
          <w:sz w:val="28"/>
          <w:szCs w:val="28"/>
          <w:lang w:eastAsia="ru-RU"/>
        </w:rPr>
        <w:t xml:space="preserve">нновационные продукты и услуги, обеспечивающие эффективное и </w:t>
      </w:r>
      <w:proofErr w:type="spellStart"/>
      <w:r w:rsidR="002E4311" w:rsidRPr="006854E7">
        <w:rPr>
          <w:rFonts w:ascii="Times New Roman" w:eastAsia="Times New Roman" w:hAnsi="Times New Roman" w:cs="Times New Roman"/>
          <w:color w:val="000000"/>
          <w:sz w:val="28"/>
          <w:szCs w:val="28"/>
          <w:lang w:eastAsia="ru-RU"/>
        </w:rPr>
        <w:t>малозатратное</w:t>
      </w:r>
      <w:proofErr w:type="spellEnd"/>
      <w:r w:rsidR="002E4311" w:rsidRPr="006854E7">
        <w:rPr>
          <w:rFonts w:ascii="Times New Roman" w:eastAsia="Times New Roman" w:hAnsi="Times New Roman" w:cs="Times New Roman"/>
          <w:color w:val="000000"/>
          <w:sz w:val="28"/>
          <w:szCs w:val="28"/>
          <w:lang w:eastAsia="ru-RU"/>
        </w:rPr>
        <w:t xml:space="preserve"> обслуживание клиентов по всему миру за счет объединения средств коммуникации, электронной коммерции и автоматизации бизнес-процессов;</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2.С</w:t>
      </w:r>
      <w:r w:rsidR="002E4311" w:rsidRPr="006854E7">
        <w:rPr>
          <w:rFonts w:ascii="Times New Roman" w:eastAsia="Times New Roman" w:hAnsi="Times New Roman" w:cs="Times New Roman"/>
          <w:color w:val="000000"/>
          <w:sz w:val="28"/>
          <w:szCs w:val="28"/>
          <w:lang w:eastAsia="ru-RU"/>
        </w:rPr>
        <w:t xml:space="preserve">труктурированные и описанные процессы, где клиент является непосредственным участником, а процессы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xml:space="preserve"> прослеживают транзакции, пересекая границы подразделений, компаний и предприятий;</w:t>
      </w:r>
    </w:p>
    <w:p w:rsidR="00363649" w:rsidRDefault="007A6E7E" w:rsidP="0095691C">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3.Э</w:t>
      </w:r>
      <w:r w:rsidR="002E4311" w:rsidRPr="006854E7">
        <w:rPr>
          <w:rFonts w:ascii="Times New Roman" w:eastAsia="Times New Roman" w:hAnsi="Times New Roman" w:cs="Times New Roman"/>
          <w:color w:val="000000"/>
          <w:sz w:val="28"/>
          <w:szCs w:val="28"/>
          <w:lang w:eastAsia="ru-RU"/>
        </w:rPr>
        <w:t xml:space="preserve">ффективно выстроенные организации, предоставляющие наилучшее обслуживание за счет реализации комплексных бизнес-процессов на базе </w:t>
      </w:r>
      <w:proofErr w:type="spellStart"/>
      <w:r w:rsidR="002E4311" w:rsidRPr="006854E7">
        <w:rPr>
          <w:rFonts w:ascii="Times New Roman" w:eastAsia="Times New Roman" w:hAnsi="Times New Roman" w:cs="Times New Roman"/>
          <w:color w:val="000000"/>
          <w:sz w:val="28"/>
          <w:szCs w:val="28"/>
          <w:lang w:eastAsia="ru-RU"/>
        </w:rPr>
        <w:t>workflow</w:t>
      </w:r>
      <w:proofErr w:type="spellEnd"/>
      <w:r w:rsidR="002E4311" w:rsidRPr="006854E7">
        <w:rPr>
          <w:rFonts w:ascii="Times New Roman" w:eastAsia="Times New Roman" w:hAnsi="Times New Roman" w:cs="Times New Roman"/>
          <w:color w:val="000000"/>
          <w:sz w:val="28"/>
          <w:szCs w:val="28"/>
          <w:lang w:eastAsia="ru-RU"/>
        </w:rPr>
        <w:t>, несмотря на внутреннюю структуру, адаптируемую к рыночным нуждам;</w:t>
      </w:r>
    </w:p>
    <w:p w:rsidR="003D1A5F" w:rsidRPr="00363649" w:rsidRDefault="007A6E7E" w:rsidP="0095691C">
      <w:pPr>
        <w:spacing w:line="360" w:lineRule="auto"/>
        <w:contextualSpacing/>
        <w:jc w:val="both"/>
        <w:rPr>
          <w:rFonts w:ascii="Times New Roman" w:hAnsi="Times New Roman" w:cs="Times New Roman"/>
          <w:b/>
          <w:sz w:val="28"/>
          <w:szCs w:val="28"/>
        </w:rPr>
      </w:pPr>
      <w:r>
        <w:rPr>
          <w:rFonts w:ascii="Times New Roman" w:eastAsia="Times New Roman" w:hAnsi="Times New Roman" w:cs="Times New Roman"/>
          <w:color w:val="000000"/>
          <w:sz w:val="28"/>
          <w:szCs w:val="28"/>
          <w:lang w:eastAsia="ru-RU"/>
        </w:rPr>
        <w:t>4.Д</w:t>
      </w:r>
      <w:r w:rsidR="002E4311" w:rsidRPr="006854E7">
        <w:rPr>
          <w:rFonts w:ascii="Times New Roman" w:eastAsia="Times New Roman" w:hAnsi="Times New Roman" w:cs="Times New Roman"/>
          <w:color w:val="000000"/>
          <w:sz w:val="28"/>
          <w:szCs w:val="28"/>
          <w:lang w:eastAsia="ru-RU"/>
        </w:rPr>
        <w:t>инамичное взаимовыгодное сотрудничество между предприятиями и индивидуумами; лучшее обслуживание рынка будет основываться на оптимальной производительности каждого из объединившихся партнеров, которая достигается за счет управления бизнес-процессами на базе новейших информационных технологий.</w:t>
      </w:r>
      <w:r w:rsidR="002E4311" w:rsidRPr="003529C1">
        <w:rPr>
          <w:color w:val="000000"/>
          <w:sz w:val="28"/>
          <w:szCs w:val="28"/>
        </w:rPr>
        <w:t>[1]</w:t>
      </w:r>
    </w:p>
    <w:p w:rsidR="003D1A5F" w:rsidRPr="003D1A5F" w:rsidRDefault="00FC574A" w:rsidP="0095691C">
      <w:pPr>
        <w:shd w:val="clear" w:color="auto" w:fill="FFFFFF"/>
        <w:spacing w:before="100" w:beforeAutospacing="1" w:after="100" w:afterAutospacing="1" w:line="360" w:lineRule="auto"/>
        <w:ind w:firstLine="708"/>
        <w:contextualSpacing/>
        <w:jc w:val="both"/>
        <w:rPr>
          <w:color w:val="000000"/>
          <w:sz w:val="28"/>
          <w:szCs w:val="28"/>
        </w:rPr>
      </w:pPr>
      <w:r>
        <w:rPr>
          <w:rFonts w:ascii="Times New Roman" w:eastAsia="Times New Roman" w:hAnsi="Times New Roman" w:cs="Times New Roman"/>
          <w:color w:val="000000"/>
          <w:sz w:val="28"/>
          <w:szCs w:val="28"/>
          <w:lang w:eastAsia="ru-RU"/>
        </w:rPr>
        <w:t>Вир</w:t>
      </w:r>
      <w:r w:rsidR="003D1A5F" w:rsidRPr="003D1A5F">
        <w:rPr>
          <w:rFonts w:ascii="Times New Roman" w:eastAsia="Times New Roman" w:hAnsi="Times New Roman" w:cs="Times New Roman"/>
          <w:color w:val="000000"/>
          <w:sz w:val="28"/>
          <w:szCs w:val="28"/>
          <w:lang w:eastAsia="ru-RU"/>
        </w:rPr>
        <w:t>туальная организация</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бизнес-процессов характеризуется наличием большого числа форм, включающих</w:t>
      </w:r>
      <w:r w:rsidR="003D1A5F">
        <w:rPr>
          <w:rFonts w:ascii="Times New Roman" w:eastAsia="Times New Roman" w:hAnsi="Times New Roman" w:cs="Times New Roman"/>
          <w:color w:val="000000"/>
          <w:sz w:val="28"/>
          <w:szCs w:val="28"/>
          <w:lang w:eastAsia="ru-RU"/>
        </w:rPr>
        <w:t xml:space="preserve"> </w:t>
      </w:r>
      <w:r w:rsidR="00BA67E7">
        <w:rPr>
          <w:rFonts w:ascii="Times New Roman" w:eastAsia="Times New Roman" w:hAnsi="Times New Roman" w:cs="Times New Roman"/>
          <w:color w:val="000000"/>
          <w:sz w:val="28"/>
          <w:szCs w:val="28"/>
          <w:lang w:eastAsia="ru-RU"/>
        </w:rPr>
        <w:t>например</w:t>
      </w:r>
      <w:r w:rsidR="003D1A5F" w:rsidRPr="003D1A5F">
        <w:rPr>
          <w:rFonts w:ascii="Times New Roman" w:eastAsia="Times New Roman" w:hAnsi="Times New Roman" w:cs="Times New Roman"/>
          <w:color w:val="000000"/>
          <w:sz w:val="28"/>
          <w:szCs w:val="28"/>
          <w:lang w:eastAsia="ru-RU"/>
        </w:rPr>
        <w:t xml:space="preserve"> сеть стабильных поставок, которая работает как единое предприятие</w:t>
      </w:r>
      <w:proofErr w:type="gramStart"/>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w:t>
      </w:r>
      <w:proofErr w:type="gramEnd"/>
      <w:r w:rsidR="003D1A5F" w:rsidRPr="003D1A5F">
        <w:rPr>
          <w:rFonts w:ascii="Times New Roman" w:eastAsia="Times New Roman" w:hAnsi="Times New Roman" w:cs="Times New Roman"/>
          <w:color w:val="000000"/>
          <w:sz w:val="28"/>
          <w:szCs w:val="28"/>
          <w:lang w:eastAsia="ru-RU"/>
        </w:rPr>
        <w:t>или же компаний, действующих разобщенно, независимо от того, входит ли она в</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общий контракт поставок, или же ее функции заключаются в обмене необходимой</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информацией. Компания OMNI, например, осуществляет обмен информацией со 186</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 xml:space="preserve">размещенными в разных точках мира фирмами и </w:t>
      </w:r>
      <w:proofErr w:type="gramStart"/>
      <w:r w:rsidR="003D1A5F" w:rsidRPr="003D1A5F">
        <w:rPr>
          <w:rFonts w:ascii="Times New Roman" w:eastAsia="Times New Roman" w:hAnsi="Times New Roman" w:cs="Times New Roman"/>
          <w:color w:val="000000"/>
          <w:sz w:val="28"/>
          <w:szCs w:val="28"/>
          <w:lang w:eastAsia="ru-RU"/>
        </w:rPr>
        <w:t>исключает</w:t>
      </w:r>
      <w:proofErr w:type="gramEnd"/>
      <w:r w:rsidR="003D1A5F" w:rsidRPr="003D1A5F">
        <w:rPr>
          <w:rFonts w:ascii="Times New Roman" w:eastAsia="Times New Roman" w:hAnsi="Times New Roman" w:cs="Times New Roman"/>
          <w:color w:val="000000"/>
          <w:sz w:val="28"/>
          <w:szCs w:val="28"/>
          <w:lang w:eastAsia="ru-RU"/>
        </w:rPr>
        <w:t xml:space="preserve"> таким образом</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обязательное использование транспортных средств. Рассмотрим эффективность</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виртуальной организации на примере некоторых функционирующих виртуальных</w:t>
      </w:r>
      <w:r w:rsidR="003D1A5F">
        <w:rPr>
          <w:rFonts w:ascii="Times New Roman" w:eastAsia="Times New Roman" w:hAnsi="Times New Roman" w:cs="Times New Roman"/>
          <w:color w:val="000000"/>
          <w:sz w:val="28"/>
          <w:szCs w:val="28"/>
          <w:lang w:eastAsia="ru-RU"/>
        </w:rPr>
        <w:t xml:space="preserve"> </w:t>
      </w:r>
      <w:r w:rsidR="003D1A5F" w:rsidRPr="003D1A5F">
        <w:rPr>
          <w:rFonts w:ascii="Times New Roman" w:eastAsia="Times New Roman" w:hAnsi="Times New Roman" w:cs="Times New Roman"/>
          <w:color w:val="000000"/>
          <w:sz w:val="28"/>
          <w:szCs w:val="28"/>
          <w:lang w:eastAsia="ru-RU"/>
        </w:rPr>
        <w:t>предприятий.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 xml:space="preserve">«VIRTEC </w:t>
      </w:r>
      <w:proofErr w:type="spellStart"/>
      <w:r w:rsidRPr="003D1A5F">
        <w:rPr>
          <w:rFonts w:ascii="Times New Roman" w:eastAsia="Times New Roman" w:hAnsi="Times New Roman" w:cs="Times New Roman"/>
          <w:b/>
          <w:bCs/>
          <w:i/>
          <w:iCs/>
          <w:color w:val="000000"/>
          <w:sz w:val="28"/>
          <w:szCs w:val="28"/>
          <w:lang w:eastAsia="ru-RU"/>
        </w:rPr>
        <w:t>Project</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«VIRTEC </w:t>
      </w:r>
      <w:proofErr w:type="spellStart"/>
      <w:r w:rsidRPr="003D1A5F">
        <w:rPr>
          <w:rFonts w:ascii="Times New Roman" w:eastAsia="Times New Roman" w:hAnsi="Times New Roman" w:cs="Times New Roman"/>
          <w:color w:val="000000"/>
          <w:sz w:val="28"/>
          <w:szCs w:val="28"/>
          <w:lang w:eastAsia="ru-RU"/>
        </w:rPr>
        <w:t>Project</w:t>
      </w:r>
      <w:proofErr w:type="spellEnd"/>
      <w:r w:rsidRPr="003D1A5F">
        <w:rPr>
          <w:rFonts w:ascii="Times New Roman" w:eastAsia="Times New Roman" w:hAnsi="Times New Roman" w:cs="Times New Roman"/>
          <w:color w:val="000000"/>
          <w:sz w:val="28"/>
          <w:szCs w:val="28"/>
          <w:lang w:eastAsia="ru-RU"/>
        </w:rPr>
        <w:t>» разработан</w:t>
      </w:r>
      <w:r>
        <w:rPr>
          <w:rFonts w:ascii="Times New Roman" w:eastAsia="Times New Roman" w:hAnsi="Times New Roman" w:cs="Times New Roman"/>
          <w:color w:val="000000"/>
          <w:sz w:val="28"/>
          <w:szCs w:val="28"/>
          <w:lang w:eastAsia="ru-RU"/>
        </w:rPr>
        <w:t xml:space="preserve"> и</w:t>
      </w:r>
      <w:r w:rsidRPr="003D1A5F">
        <w:rPr>
          <w:rFonts w:ascii="Times New Roman" w:eastAsia="Times New Roman" w:hAnsi="Times New Roman" w:cs="Times New Roman"/>
          <w:color w:val="000000"/>
          <w:sz w:val="28"/>
          <w:szCs w:val="28"/>
          <w:lang w:eastAsia="ru-RU"/>
        </w:rPr>
        <w:t>нженерным факультетом (Сан Карлос) Университета Сан Паоло в Бразилии. Он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объединяет девять малых и средних предприятий, которые обеспечили проект</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финансированием, технологиями и сервисом. Эти предприятия функционировали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области электроники, производства </w:t>
      </w:r>
      <w:proofErr w:type="spellStart"/>
      <w:proofErr w:type="gramStart"/>
      <w:r w:rsidRPr="003D1A5F">
        <w:rPr>
          <w:rFonts w:ascii="Times New Roman" w:eastAsia="Times New Roman" w:hAnsi="Times New Roman" w:cs="Times New Roman"/>
          <w:color w:val="000000"/>
          <w:sz w:val="28"/>
          <w:szCs w:val="28"/>
          <w:lang w:eastAsia="ru-RU"/>
        </w:rPr>
        <w:t>металло</w:t>
      </w:r>
      <w:proofErr w:type="spellEnd"/>
      <w:r w:rsidRPr="003D1A5F">
        <w:rPr>
          <w:rFonts w:ascii="Times New Roman" w:eastAsia="Times New Roman" w:hAnsi="Times New Roman" w:cs="Times New Roman"/>
          <w:color w:val="000000"/>
          <w:sz w:val="28"/>
          <w:szCs w:val="28"/>
          <w:lang w:eastAsia="ru-RU"/>
        </w:rPr>
        <w:t>-керамических</w:t>
      </w:r>
      <w:proofErr w:type="gramEnd"/>
      <w:r w:rsidRPr="003D1A5F">
        <w:rPr>
          <w:rFonts w:ascii="Times New Roman" w:eastAsia="Times New Roman" w:hAnsi="Times New Roman" w:cs="Times New Roman"/>
          <w:color w:val="000000"/>
          <w:sz w:val="28"/>
          <w:szCs w:val="28"/>
          <w:lang w:eastAsia="ru-RU"/>
        </w:rPr>
        <w:t xml:space="preserve"> изделий, полимерных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материалов, механики, механотроники (японское название отрасли промышленности,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образовавшейся в результате слияния общего и электротехнического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lastRenderedPageBreak/>
        <w:t>машиностроения), жидкостных систем, прикладного программного обеспечения 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сервиса.</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Работа данной группы компаний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была построена на кооперативной основе, где каждый партнер имел доверительные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отношения друг с другом и доступ к создаваемой инфраструктуре нового бизнеса.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Задача состояла не только в принятии участия в глобальном бизнесе, но 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построении производственного процесса. Это важно отметить, поскольку компании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пределах виртуальной организации должны знать не только о том, как они должны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действовать, но и где они должны осуществлять свои действия.</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Для решения проблемы была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разработана матрица базовой компетенции, позволившая дифференцировать между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партнерами все виды деятельности, включая получение прибыли каждым участником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проекта.</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Каждая компания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специализировалась на производстве одного продукта, например, одна — на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изготовлении полиуретанового молотка, который очень быстро вырабатывался при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его использовании; другая — сосредотачивалась на производстве полимерной резины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 т.д.</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 результате своей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деятельности виртуальная компания VIRTEC разработала несколько новых продуктов,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как </w:t>
      </w:r>
      <w:proofErr w:type="spellStart"/>
      <w:r w:rsidRPr="003D1A5F">
        <w:rPr>
          <w:rFonts w:ascii="Times New Roman" w:eastAsia="Times New Roman" w:hAnsi="Times New Roman" w:cs="Times New Roman"/>
          <w:color w:val="000000"/>
          <w:sz w:val="28"/>
          <w:szCs w:val="28"/>
          <w:lang w:eastAsia="ru-RU"/>
        </w:rPr>
        <w:t>вегетируемая</w:t>
      </w:r>
      <w:proofErr w:type="spellEnd"/>
      <w:r w:rsidRPr="003D1A5F">
        <w:rPr>
          <w:rFonts w:ascii="Times New Roman" w:eastAsia="Times New Roman" w:hAnsi="Times New Roman" w:cs="Times New Roman"/>
          <w:color w:val="000000"/>
          <w:sz w:val="28"/>
          <w:szCs w:val="28"/>
          <w:lang w:eastAsia="ru-RU"/>
        </w:rPr>
        <w:t xml:space="preserve"> (разлагающаяся в природных условиях) полиуретановая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резина. Эта резина используется для целей механического ассемблирования,</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покрытия продуктов, в сфере медицинской диагностики и т.д. Разработанный тип</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резины оказался дешевле и имел более высокий по времени жизненный цикл.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настоящее время созданная резина продается в странах Европы и Америки.</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Используя матрицу компетенции,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компания VIRTEC показала хороший пример того, что виртуальная форма организации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позволяет сократить временные затраты на разработку и производство нового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продукта, уменьшить его себестоимость, а также повысить качественные параметры,</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 сравнении с аналогичным товаром других производителей.</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«AGI-</w:t>
      </w:r>
      <w:proofErr w:type="spellStart"/>
      <w:r w:rsidRPr="003D1A5F">
        <w:rPr>
          <w:rFonts w:ascii="Times New Roman" w:eastAsia="Times New Roman" w:hAnsi="Times New Roman" w:cs="Times New Roman"/>
          <w:b/>
          <w:bCs/>
          <w:i/>
          <w:iCs/>
          <w:color w:val="000000"/>
          <w:sz w:val="28"/>
          <w:szCs w:val="28"/>
          <w:lang w:eastAsia="ru-RU"/>
        </w:rPr>
        <w:t>Wilgelm</w:t>
      </w:r>
      <w:proofErr w:type="spellEnd"/>
      <w:r w:rsidRPr="003D1A5F">
        <w:rPr>
          <w:rFonts w:ascii="Times New Roman" w:eastAsia="Times New Roman" w:hAnsi="Times New Roman" w:cs="Times New Roman"/>
          <w:b/>
          <w:bCs/>
          <w:i/>
          <w:iCs/>
          <w:color w:val="000000"/>
          <w:sz w:val="28"/>
          <w:szCs w:val="28"/>
          <w:lang w:eastAsia="ru-RU"/>
        </w:rPr>
        <w:t>»</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 xml:space="preserve">Немецкая компания «AGI </w:t>
      </w:r>
      <w:proofErr w:type="spellStart"/>
      <w:r w:rsidRPr="003D1A5F">
        <w:rPr>
          <w:rFonts w:ascii="Times New Roman" w:eastAsia="Times New Roman" w:hAnsi="Times New Roman" w:cs="Times New Roman"/>
          <w:color w:val="000000"/>
          <w:sz w:val="28"/>
          <w:szCs w:val="28"/>
          <w:lang w:eastAsia="ru-RU"/>
        </w:rPr>
        <w:t>businessmedia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productions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GmbH</w:t>
      </w:r>
      <w:proofErr w:type="spellEnd"/>
      <w:r w:rsidRPr="003D1A5F">
        <w:rPr>
          <w:rFonts w:ascii="Times New Roman" w:eastAsia="Times New Roman" w:hAnsi="Times New Roman" w:cs="Times New Roman"/>
          <w:color w:val="000000"/>
          <w:sz w:val="28"/>
          <w:szCs w:val="28"/>
          <w:lang w:eastAsia="ru-RU"/>
        </w:rPr>
        <w:t xml:space="preserve">» была основана тремя студентами в 1966 г. в </w:t>
      </w:r>
      <w:proofErr w:type="spellStart"/>
      <w:r w:rsidRPr="003D1A5F">
        <w:rPr>
          <w:rFonts w:ascii="Times New Roman" w:eastAsia="Times New Roman" w:hAnsi="Times New Roman" w:cs="Times New Roman"/>
          <w:color w:val="000000"/>
          <w:sz w:val="28"/>
          <w:szCs w:val="28"/>
          <w:lang w:eastAsia="ru-RU"/>
        </w:rPr>
        <w:t>г</w:t>
      </w:r>
      <w:proofErr w:type="gramStart"/>
      <w:r w:rsidRPr="003D1A5F">
        <w:rPr>
          <w:rFonts w:ascii="Times New Roman" w:eastAsia="Times New Roman" w:hAnsi="Times New Roman" w:cs="Times New Roman"/>
          <w:color w:val="000000"/>
          <w:sz w:val="28"/>
          <w:szCs w:val="28"/>
          <w:lang w:eastAsia="ru-RU"/>
        </w:rPr>
        <w:t>.Ш</w:t>
      </w:r>
      <w:proofErr w:type="gramEnd"/>
      <w:r w:rsidRPr="003D1A5F">
        <w:rPr>
          <w:rFonts w:ascii="Times New Roman" w:eastAsia="Times New Roman" w:hAnsi="Times New Roman" w:cs="Times New Roman"/>
          <w:color w:val="000000"/>
          <w:sz w:val="28"/>
          <w:szCs w:val="28"/>
          <w:lang w:eastAsia="ru-RU"/>
        </w:rPr>
        <w:t>тутгарте</w:t>
      </w:r>
      <w:proofErr w:type="spellEnd"/>
      <w:r w:rsidRPr="003D1A5F">
        <w:rPr>
          <w:rFonts w:ascii="Times New Roman" w:eastAsia="Times New Roman" w:hAnsi="Times New Roman" w:cs="Times New Roman"/>
          <w:color w:val="000000"/>
          <w:sz w:val="28"/>
          <w:szCs w:val="28"/>
          <w:lang w:eastAsia="ru-RU"/>
        </w:rPr>
        <w:t>, Германия. Бизнес заключался в разработке и реализации</w:t>
      </w:r>
      <w:r w:rsidR="00BA67E7">
        <w:rPr>
          <w:rFonts w:ascii="Times New Roman" w:eastAsia="Times New Roman" w:hAnsi="Times New Roman" w:cs="Times New Roman"/>
          <w:color w:val="000000"/>
          <w:sz w:val="28"/>
          <w:szCs w:val="28"/>
          <w:lang w:eastAsia="ru-RU"/>
        </w:rPr>
        <w:t xml:space="preserve"> </w:t>
      </w:r>
      <w:proofErr w:type="gramStart"/>
      <w:r w:rsidRPr="003D1A5F">
        <w:rPr>
          <w:rFonts w:ascii="Times New Roman" w:eastAsia="Times New Roman" w:hAnsi="Times New Roman" w:cs="Times New Roman"/>
          <w:color w:val="000000"/>
          <w:sz w:val="28"/>
          <w:szCs w:val="28"/>
          <w:lang w:eastAsia="ru-RU"/>
        </w:rPr>
        <w:t>Интернет-приложений</w:t>
      </w:r>
      <w:proofErr w:type="gramEnd"/>
      <w:r w:rsidRPr="003D1A5F">
        <w:rPr>
          <w:rFonts w:ascii="Times New Roman" w:eastAsia="Times New Roman" w:hAnsi="Times New Roman" w:cs="Times New Roman"/>
          <w:color w:val="000000"/>
          <w:sz w:val="28"/>
          <w:szCs w:val="28"/>
          <w:lang w:eastAsia="ru-RU"/>
        </w:rPr>
        <w:t xml:space="preserve"> и их концепций. «AGI» считается крупнейшим мультимедийным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агентством Германии. Ежегодная прибыль компании составляет 4 </w:t>
      </w:r>
      <w:proofErr w:type="gramStart"/>
      <w:r w:rsidRPr="003D1A5F">
        <w:rPr>
          <w:rFonts w:ascii="Times New Roman" w:eastAsia="Times New Roman" w:hAnsi="Times New Roman" w:cs="Times New Roman"/>
          <w:color w:val="000000"/>
          <w:sz w:val="28"/>
          <w:szCs w:val="28"/>
          <w:lang w:eastAsia="ru-RU"/>
        </w:rPr>
        <w:t>млн</w:t>
      </w:r>
      <w:proofErr w:type="gramEnd"/>
      <w:r w:rsidRPr="003D1A5F">
        <w:rPr>
          <w:rFonts w:ascii="Times New Roman" w:eastAsia="Times New Roman" w:hAnsi="Times New Roman" w:cs="Times New Roman"/>
          <w:color w:val="000000"/>
          <w:sz w:val="28"/>
          <w:szCs w:val="28"/>
          <w:lang w:eastAsia="ru-RU"/>
        </w:rPr>
        <w:t xml:space="preserve"> евро.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Структура компании представлена пятью директорами, 60 служащими и 25работниками по найму. В 1997 г. Торгово-промышленная палата г. Штутгарта (IHK)совместно с «AGI» приступила к разработке проекта, получившего название «IHK»,</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одна из задач которого состояла в разработке WEB-сайта, содержащего базы данных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по роду деятельности партнеров. Реализация проекта повысила имидж компании, и к</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ней за помощью обратился зоологический сад «</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 (г. Штутгарт) с просьбой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разработать в Интернете при условии обеспечения независимости и приемлемости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для клиентов с учетом их потребностей. В перечень задач были включены такие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вопросы, как снижение загруженности администрации вопросами клиентов,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интенсификация взаимосвязей между клиентами зоосада и обеспечении их необходимой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информацией и др. [</w:t>
      </w:r>
      <w:r w:rsidR="00663C24">
        <w:rPr>
          <w:rFonts w:ascii="Times New Roman" w:eastAsia="Times New Roman" w:hAnsi="Times New Roman" w:cs="Times New Roman"/>
          <w:color w:val="000000"/>
          <w:sz w:val="28"/>
          <w:szCs w:val="28"/>
          <w:lang w:eastAsia="ru-RU"/>
        </w:rPr>
        <w:t>14</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360"/>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Дизайн проекта был разработан</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на основе концепции жизненного цикла виртуальной организации, включающей фазу</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ориентации компании, разработку системы взаимосвязей с клиентами, решение</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проблемы координации и реализации продукции. Все вопросы предполагалось решать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через </w:t>
      </w:r>
      <w:proofErr w:type="spellStart"/>
      <w:r w:rsidRPr="003D1A5F">
        <w:rPr>
          <w:rFonts w:ascii="Times New Roman" w:eastAsia="Times New Roman" w:hAnsi="Times New Roman" w:cs="Times New Roman"/>
          <w:color w:val="000000"/>
          <w:sz w:val="28"/>
          <w:szCs w:val="28"/>
          <w:lang w:eastAsia="ru-RU"/>
        </w:rPr>
        <w:t>web</w:t>
      </w:r>
      <w:proofErr w:type="spellEnd"/>
      <w:r w:rsidRPr="003D1A5F">
        <w:rPr>
          <w:rFonts w:ascii="Times New Roman" w:eastAsia="Times New Roman" w:hAnsi="Times New Roman" w:cs="Times New Roman"/>
          <w:color w:val="000000"/>
          <w:sz w:val="28"/>
          <w:szCs w:val="28"/>
          <w:lang w:eastAsia="ru-RU"/>
        </w:rPr>
        <w:t>-сайт. Были решены вопросы операционных издержек, формирования базовой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компетенции и социологические аспекты проблемы, что позволило построить</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результативную и эффективную виртуальную компанию. Преимущество ее выразилось 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следующих параметрах активности: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организовано производство в цифровом формате дополнительной рекламной продукции посредством внедрения HTML-редактора и других программных продуктов;</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lastRenderedPageBreak/>
        <w:t>клиентам стали доступны многочисленные данные о деятельности партнеров виртуальной компании «IHK-</w:t>
      </w:r>
      <w:proofErr w:type="spellStart"/>
      <w:r w:rsidRPr="003D1A5F">
        <w:rPr>
          <w:rFonts w:ascii="Times New Roman" w:eastAsia="Times New Roman" w:hAnsi="Times New Roman" w:cs="Times New Roman"/>
          <w:color w:val="000000"/>
          <w:sz w:val="28"/>
          <w:szCs w:val="28"/>
          <w:lang w:eastAsia="ru-RU"/>
        </w:rPr>
        <w:t>Wilhelma</w:t>
      </w:r>
      <w:proofErr w:type="spellEnd"/>
      <w:r w:rsidRPr="003D1A5F">
        <w:rPr>
          <w:rFonts w:ascii="Times New Roman" w:eastAsia="Times New Roman" w:hAnsi="Times New Roman" w:cs="Times New Roman"/>
          <w:color w:val="000000"/>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оптимизация </w:t>
      </w:r>
      <w:r w:rsidRPr="00BA67E7">
        <w:rPr>
          <w:rFonts w:ascii="Times New Roman" w:eastAsia="Times New Roman" w:hAnsi="Times New Roman" w:cs="Times New Roman"/>
          <w:sz w:val="28"/>
          <w:szCs w:val="28"/>
          <w:lang w:eastAsia="ru-RU"/>
        </w:rPr>
        <w:t>процессов позволила интенсифицировать взаимосвязи с клиентами через </w:t>
      </w:r>
      <w:r w:rsidR="00BA67E7" w:rsidRPr="00BA67E7">
        <w:rPr>
          <w:rFonts w:ascii="Times New Roman" w:eastAsia="Times New Roman" w:hAnsi="Times New Roman" w:cs="Times New Roman"/>
          <w:sz w:val="28"/>
          <w:szCs w:val="28"/>
          <w:lang w:eastAsia="ru-RU"/>
        </w:rPr>
        <w:t>электронную почту</w:t>
      </w:r>
      <w:r w:rsidRPr="00BA67E7">
        <w:rPr>
          <w:rFonts w:ascii="Times New Roman" w:eastAsia="Times New Roman" w:hAnsi="Times New Roman" w:cs="Times New Roman"/>
          <w:sz w:val="28"/>
          <w:szCs w:val="28"/>
          <w:lang w:eastAsia="ru-RU"/>
        </w:rPr>
        <w:t>;</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исключены посредники между компанией и потребителями;</w:t>
      </w:r>
    </w:p>
    <w:p w:rsidR="003D1A5F" w:rsidRPr="003D1A5F" w:rsidRDefault="003D1A5F" w:rsidP="0095691C">
      <w:pPr>
        <w:numPr>
          <w:ilvl w:val="0"/>
          <w:numId w:val="11"/>
        </w:num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разработана электронная библиотека, ставшая доступной потребителям продукции и услуг, которые предлагаются партнерами виртуальной компании.</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Все эти и ряд других</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преимуществ позволили существенно повысить </w:t>
      </w:r>
      <w:proofErr w:type="spellStart"/>
      <w:r w:rsidRPr="003D1A5F">
        <w:rPr>
          <w:rFonts w:ascii="Times New Roman" w:eastAsia="Times New Roman" w:hAnsi="Times New Roman" w:cs="Times New Roman"/>
          <w:color w:val="000000"/>
          <w:sz w:val="28"/>
          <w:szCs w:val="28"/>
          <w:lang w:eastAsia="ru-RU"/>
        </w:rPr>
        <w:t>конкурентноспособность</w:t>
      </w:r>
      <w:proofErr w:type="spellEnd"/>
      <w:r w:rsidRPr="003D1A5F">
        <w:rPr>
          <w:rFonts w:ascii="Times New Roman" w:eastAsia="Times New Roman" w:hAnsi="Times New Roman" w:cs="Times New Roman"/>
          <w:color w:val="000000"/>
          <w:sz w:val="28"/>
          <w:szCs w:val="28"/>
          <w:lang w:eastAsia="ru-RU"/>
        </w:rPr>
        <w:t xml:space="preserve">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компании и интенсифицировать свой бизнес-процесс.</w:t>
      </w:r>
    </w:p>
    <w:p w:rsidR="003D1A5F" w:rsidRPr="003D1A5F"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b/>
          <w:bCs/>
          <w:i/>
          <w:iCs/>
          <w:color w:val="000000"/>
          <w:sz w:val="28"/>
          <w:szCs w:val="28"/>
          <w:lang w:eastAsia="ru-RU"/>
        </w:rPr>
        <w:t>«VIRTUAL UNIVERSITY ENTERPRISES»</w:t>
      </w:r>
    </w:p>
    <w:p w:rsidR="003D1A5F" w:rsidRPr="003D1A5F" w:rsidRDefault="003D1A5F" w:rsidP="0095691C">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Виртуальная </w:t>
      </w:r>
      <w:proofErr w:type="spellStart"/>
      <w:r w:rsidRPr="003D1A5F">
        <w:rPr>
          <w:rFonts w:ascii="Times New Roman" w:eastAsia="Times New Roman" w:hAnsi="Times New Roman" w:cs="Times New Roman"/>
          <w:color w:val="000000"/>
          <w:sz w:val="28"/>
          <w:szCs w:val="28"/>
          <w:lang w:eastAsia="ru-RU"/>
        </w:rPr>
        <w:t>компания«Virtual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Entyerprises</w:t>
      </w:r>
      <w:proofErr w:type="spellEnd"/>
      <w:r w:rsidRPr="003D1A5F">
        <w:rPr>
          <w:rFonts w:ascii="Times New Roman" w:eastAsia="Times New Roman" w:hAnsi="Times New Roman" w:cs="Times New Roman"/>
          <w:color w:val="000000"/>
          <w:sz w:val="28"/>
          <w:szCs w:val="28"/>
          <w:lang w:eastAsia="ru-RU"/>
        </w:rPr>
        <w:t xml:space="preserve">» (VUE, подразделение компании NCS </w:t>
      </w:r>
      <w:proofErr w:type="spellStart"/>
      <w:r w:rsidRPr="003D1A5F">
        <w:rPr>
          <w:rFonts w:ascii="Times New Roman" w:eastAsia="Times New Roman" w:hAnsi="Times New Roman" w:cs="Times New Roman"/>
          <w:color w:val="000000"/>
          <w:sz w:val="28"/>
          <w:szCs w:val="28"/>
          <w:lang w:eastAsia="ru-RU"/>
        </w:rPr>
        <w:t>Pearson,Inc</w:t>
      </w:r>
      <w:proofErr w:type="spellEnd"/>
      <w:r w:rsidRPr="003D1A5F">
        <w:rPr>
          <w:rFonts w:ascii="Times New Roman" w:eastAsia="Times New Roman" w:hAnsi="Times New Roman" w:cs="Times New Roman"/>
          <w:color w:val="000000"/>
          <w:sz w:val="28"/>
          <w:szCs w:val="28"/>
          <w:lang w:eastAsia="ru-RU"/>
        </w:rPr>
        <w:t>.) была образована в 1997 году и является сравнительно молодой виртуальной</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компанией, предоставляющей услуги по авторизованному тестированию [</w:t>
      </w:r>
      <w:r w:rsidR="00663C24">
        <w:rPr>
          <w:rFonts w:ascii="Times New Roman" w:eastAsia="Times New Roman" w:hAnsi="Times New Roman" w:cs="Times New Roman"/>
          <w:color w:val="000000"/>
          <w:sz w:val="28"/>
          <w:szCs w:val="28"/>
          <w:lang w:eastAsia="ru-RU"/>
        </w:rPr>
        <w:t>15</w:t>
      </w:r>
      <w:r w:rsidRPr="003D1A5F">
        <w:rPr>
          <w:rFonts w:ascii="Times New Roman" w:eastAsia="Times New Roman" w:hAnsi="Times New Roman" w:cs="Times New Roman"/>
          <w:color w:val="000000"/>
          <w:sz w:val="28"/>
          <w:szCs w:val="28"/>
          <w:lang w:eastAsia="ru-RU"/>
        </w:rPr>
        <w:t>].</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Использование базовых основ</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виртуальной организации, таких как электронная сетевая инфраструктура,</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концентрация компетенции, системы взаимодействия с клиентами и т.д., позволило</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создать и оперативно функционировать более чем 2500 центрам компании,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расположенных в 110 странах мира. Эти центры проводят экзамены по программам</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сертификаций таких компаний, как </w:t>
      </w:r>
      <w:proofErr w:type="spellStart"/>
      <w:r w:rsidRPr="003D1A5F">
        <w:rPr>
          <w:rFonts w:ascii="Times New Roman" w:eastAsia="Times New Roman" w:hAnsi="Times New Roman" w:cs="Times New Roman"/>
          <w:color w:val="000000"/>
          <w:sz w:val="28"/>
          <w:szCs w:val="28"/>
          <w:lang w:eastAsia="ru-RU"/>
        </w:rPr>
        <w:t>Check</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Point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Cisco</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Systems,CompTIA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Ericsson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Generation</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Informix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Linux</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Professional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Institute</w:t>
      </w:r>
      <w:proofErr w:type="spellEnd"/>
      <w:r w:rsidRPr="003D1A5F">
        <w:rPr>
          <w:rFonts w:ascii="Times New Roman" w:eastAsia="Times New Roman" w:hAnsi="Times New Roman" w:cs="Times New Roman"/>
          <w:color w:val="000000"/>
          <w:sz w:val="28"/>
          <w:szCs w:val="28"/>
          <w:lang w:eastAsia="ru-RU"/>
        </w:rPr>
        <w:t xml:space="preserve"> (LPI),</w:t>
      </w:r>
      <w:proofErr w:type="spellStart"/>
      <w:r w:rsidRPr="003D1A5F">
        <w:rPr>
          <w:rFonts w:ascii="Times New Roman" w:eastAsia="Times New Roman" w:hAnsi="Times New Roman" w:cs="Times New Roman"/>
          <w:color w:val="000000"/>
          <w:sz w:val="28"/>
          <w:szCs w:val="28"/>
          <w:lang w:eastAsia="ru-RU"/>
        </w:rPr>
        <w:t>Lucent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Technologies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PTC, RSA </w:t>
      </w:r>
      <w:proofErr w:type="spellStart"/>
      <w:r w:rsidRPr="003D1A5F">
        <w:rPr>
          <w:rFonts w:ascii="Times New Roman" w:eastAsia="Times New Roman" w:hAnsi="Times New Roman" w:cs="Times New Roman"/>
          <w:color w:val="000000"/>
          <w:sz w:val="28"/>
          <w:szCs w:val="28"/>
          <w:lang w:eastAsia="ru-RU"/>
        </w:rPr>
        <w:t>Security</w:t>
      </w:r>
      <w:proofErr w:type="spellEnd"/>
      <w:r w:rsidRPr="003D1A5F">
        <w:rPr>
          <w:rFonts w:ascii="Times New Roman" w:eastAsia="Times New Roman" w:hAnsi="Times New Roman" w:cs="Times New Roman"/>
          <w:color w:val="000000"/>
          <w:sz w:val="28"/>
          <w:szCs w:val="28"/>
          <w:lang w:eastAsia="ru-RU"/>
        </w:rPr>
        <w:t xml:space="preserve">, IBM, </w:t>
      </w:r>
      <w:proofErr w:type="spellStart"/>
      <w:r w:rsidRPr="003D1A5F">
        <w:rPr>
          <w:rFonts w:ascii="Times New Roman" w:eastAsia="Times New Roman" w:hAnsi="Times New Roman" w:cs="Times New Roman"/>
          <w:color w:val="000000"/>
          <w:sz w:val="28"/>
          <w:szCs w:val="28"/>
          <w:lang w:eastAsia="ru-RU"/>
        </w:rPr>
        <w:t>Tivoli</w:t>
      </w:r>
      <w:proofErr w:type="spellEnd"/>
      <w:r w:rsidRPr="003D1A5F">
        <w:rPr>
          <w:rFonts w:ascii="Times New Roman" w:eastAsia="Times New Roman" w:hAnsi="Times New Roman" w:cs="Times New Roman"/>
          <w:color w:val="000000"/>
          <w:sz w:val="28"/>
          <w:szCs w:val="28"/>
          <w:lang w:eastAsia="ru-RU"/>
        </w:rPr>
        <w:t xml:space="preserve"> и др.</w:t>
      </w:r>
    </w:p>
    <w:p w:rsidR="003D1A5F" w:rsidRPr="003D1A5F" w:rsidRDefault="003D1A5F" w:rsidP="00DC6E04">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Новыми тестовыми </w:t>
      </w:r>
      <w:proofErr w:type="spellStart"/>
      <w:r w:rsidRPr="003D1A5F">
        <w:rPr>
          <w:rFonts w:ascii="Times New Roman" w:eastAsia="Times New Roman" w:hAnsi="Times New Roman" w:cs="Times New Roman"/>
          <w:color w:val="000000"/>
          <w:sz w:val="28"/>
          <w:szCs w:val="28"/>
          <w:lang w:eastAsia="ru-RU"/>
        </w:rPr>
        <w:t>центрами«Virtual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University</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Enterprises</w:t>
      </w:r>
      <w:proofErr w:type="spellEnd"/>
      <w:r w:rsidRPr="003D1A5F">
        <w:rPr>
          <w:rFonts w:ascii="Times New Roman" w:eastAsia="Times New Roman" w:hAnsi="Times New Roman" w:cs="Times New Roman"/>
          <w:color w:val="000000"/>
          <w:sz w:val="28"/>
          <w:szCs w:val="28"/>
          <w:lang w:eastAsia="ru-RU"/>
        </w:rPr>
        <w:t>», функционирующими в России, стали «</w:t>
      </w:r>
      <w:proofErr w:type="spellStart"/>
      <w:r w:rsidRPr="003D1A5F">
        <w:rPr>
          <w:rFonts w:ascii="Times New Roman" w:eastAsia="Times New Roman" w:hAnsi="Times New Roman" w:cs="Times New Roman"/>
          <w:color w:val="000000"/>
          <w:sz w:val="28"/>
          <w:szCs w:val="28"/>
          <w:lang w:eastAsia="ru-RU"/>
        </w:rPr>
        <w:t>АстроСофт</w:t>
      </w:r>
      <w:proofErr w:type="spellEnd"/>
      <w:r w:rsidRPr="003D1A5F">
        <w:rPr>
          <w:rFonts w:ascii="Times New Roman" w:eastAsia="Times New Roman" w:hAnsi="Times New Roman" w:cs="Times New Roman"/>
          <w:color w:val="000000"/>
          <w:sz w:val="28"/>
          <w:szCs w:val="28"/>
          <w:lang w:eastAsia="ru-RU"/>
        </w:rPr>
        <w:t>»</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и «Академия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w:t>
      </w:r>
    </w:p>
    <w:p w:rsidR="0017038B" w:rsidRDefault="003D1A5F"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sidRPr="003D1A5F">
        <w:rPr>
          <w:rFonts w:ascii="Times New Roman" w:eastAsia="Times New Roman" w:hAnsi="Times New Roman" w:cs="Times New Roman"/>
          <w:color w:val="000000"/>
          <w:sz w:val="28"/>
          <w:szCs w:val="28"/>
          <w:lang w:eastAsia="ru-RU"/>
        </w:rPr>
        <w:t xml:space="preserve">«Академия </w:t>
      </w:r>
      <w:proofErr w:type="spellStart"/>
      <w:r w:rsidRPr="003D1A5F">
        <w:rPr>
          <w:rFonts w:ascii="Times New Roman" w:eastAsia="Times New Roman" w:hAnsi="Times New Roman" w:cs="Times New Roman"/>
          <w:color w:val="000000"/>
          <w:sz w:val="28"/>
          <w:szCs w:val="28"/>
          <w:lang w:eastAsia="ru-RU"/>
        </w:rPr>
        <w:t>АйТи</w:t>
      </w:r>
      <w:proofErr w:type="spellEnd"/>
      <w:r w:rsidRPr="003D1A5F">
        <w:rPr>
          <w:rFonts w:ascii="Times New Roman" w:eastAsia="Times New Roman" w:hAnsi="Times New Roman" w:cs="Times New Roman"/>
          <w:color w:val="000000"/>
          <w:sz w:val="28"/>
          <w:szCs w:val="28"/>
          <w:lang w:eastAsia="ru-RU"/>
        </w:rPr>
        <w:t>», например,</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готовит специалистов к сдаче большинства экзаменов по программам сертификации</w:t>
      </w:r>
      <w:r w:rsidR="00BA67E7">
        <w:rPr>
          <w:rFonts w:ascii="Times New Roman" w:eastAsia="Times New Roman" w:hAnsi="Times New Roman" w:cs="Times New Roman"/>
          <w:color w:val="000000"/>
          <w:sz w:val="28"/>
          <w:szCs w:val="28"/>
          <w:lang w:eastAsia="ru-RU"/>
        </w:rPr>
        <w:t xml:space="preserve"> </w:t>
      </w:r>
      <w:r w:rsidRPr="003D1A5F">
        <w:rPr>
          <w:rFonts w:ascii="Times New Roman" w:eastAsia="Times New Roman" w:hAnsi="Times New Roman" w:cs="Times New Roman"/>
          <w:color w:val="000000"/>
          <w:sz w:val="28"/>
          <w:szCs w:val="28"/>
          <w:lang w:eastAsia="ru-RU"/>
        </w:rPr>
        <w:t xml:space="preserve">таких фирм, как </w:t>
      </w:r>
      <w:proofErr w:type="spellStart"/>
      <w:r w:rsidRPr="003D1A5F">
        <w:rPr>
          <w:rFonts w:ascii="Times New Roman" w:eastAsia="Times New Roman" w:hAnsi="Times New Roman" w:cs="Times New Roman"/>
          <w:color w:val="000000"/>
          <w:sz w:val="28"/>
          <w:szCs w:val="28"/>
          <w:lang w:eastAsia="ru-RU"/>
        </w:rPr>
        <w:t>Microsoft</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Novell</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Oracle</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Caldera</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Lotus</w:t>
      </w:r>
      <w:proofErr w:type="spellEnd"/>
      <w:r w:rsidRPr="003D1A5F">
        <w:rPr>
          <w:rFonts w:ascii="Times New Roman" w:eastAsia="Times New Roman" w:hAnsi="Times New Roman" w:cs="Times New Roman"/>
          <w:color w:val="000000"/>
          <w:sz w:val="28"/>
          <w:szCs w:val="28"/>
          <w:lang w:eastAsia="ru-RU"/>
        </w:rPr>
        <w:t xml:space="preserve">, </w:t>
      </w:r>
      <w:proofErr w:type="spellStart"/>
      <w:r w:rsidRPr="003D1A5F">
        <w:rPr>
          <w:rFonts w:ascii="Times New Roman" w:eastAsia="Times New Roman" w:hAnsi="Times New Roman" w:cs="Times New Roman"/>
          <w:color w:val="000000"/>
          <w:sz w:val="28"/>
          <w:szCs w:val="28"/>
          <w:lang w:eastAsia="ru-RU"/>
        </w:rPr>
        <w:t>Avaya</w:t>
      </w:r>
      <w:proofErr w:type="spellEnd"/>
      <w:r w:rsidRPr="003D1A5F">
        <w:rPr>
          <w:rFonts w:ascii="Times New Roman" w:eastAsia="Times New Roman" w:hAnsi="Times New Roman" w:cs="Times New Roman"/>
          <w:color w:val="000000"/>
          <w:sz w:val="28"/>
          <w:szCs w:val="28"/>
          <w:lang w:eastAsia="ru-RU"/>
        </w:rPr>
        <w:t xml:space="preserve"> и т.д.</w:t>
      </w: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DC6E04" w:rsidRDefault="00DC6E04"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363649" w:rsidRDefault="002E4311" w:rsidP="0095691C">
      <w:pPr>
        <w:shd w:val="clear" w:color="auto" w:fill="FFFFFF"/>
        <w:spacing w:before="100" w:beforeAutospacing="1" w:after="100" w:afterAutospacing="1" w:line="360" w:lineRule="auto"/>
        <w:contextualSpacing/>
        <w:jc w:val="both"/>
        <w:rPr>
          <w:rFonts w:ascii="Times New Roman" w:hAnsi="Times New Roman" w:cs="Times New Roman"/>
          <w:b/>
          <w:color w:val="000000"/>
          <w:sz w:val="28"/>
          <w:szCs w:val="28"/>
        </w:rPr>
      </w:pPr>
      <w:r w:rsidRPr="005F1560">
        <w:rPr>
          <w:rFonts w:ascii="Times New Roman" w:hAnsi="Times New Roman" w:cs="Times New Roman"/>
          <w:b/>
          <w:color w:val="000000"/>
          <w:sz w:val="28"/>
          <w:szCs w:val="28"/>
        </w:rPr>
        <w:t>2.</w:t>
      </w:r>
      <w:r>
        <w:rPr>
          <w:rFonts w:ascii="Times New Roman" w:hAnsi="Times New Roman" w:cs="Times New Roman"/>
          <w:b/>
          <w:color w:val="000000"/>
          <w:sz w:val="28"/>
          <w:szCs w:val="28"/>
        </w:rPr>
        <w:t xml:space="preserve">2. </w:t>
      </w:r>
      <w:r w:rsidRPr="005F1560">
        <w:rPr>
          <w:rFonts w:ascii="Times New Roman" w:hAnsi="Times New Roman" w:cs="Times New Roman"/>
          <w:b/>
          <w:color w:val="000000"/>
          <w:sz w:val="28"/>
          <w:szCs w:val="28"/>
        </w:rPr>
        <w:t>Виды виртуальных организаций и их участники</w:t>
      </w:r>
    </w:p>
    <w:p w:rsidR="002E4311" w:rsidRPr="00363649" w:rsidRDefault="002E4311" w:rsidP="00DC6E04">
      <w:pPr>
        <w:shd w:val="clear" w:color="auto" w:fill="FFFFFF"/>
        <w:spacing w:before="100" w:beforeAutospacing="1" w:after="100" w:afterAutospacing="1" w:line="360" w:lineRule="auto"/>
        <w:ind w:firstLine="708"/>
        <w:contextualSpacing/>
        <w:jc w:val="both"/>
        <w:rPr>
          <w:rFonts w:ascii="Times New Roman" w:hAnsi="Times New Roman" w:cs="Times New Roman"/>
          <w:b/>
          <w:color w:val="000000"/>
          <w:sz w:val="28"/>
          <w:szCs w:val="28"/>
        </w:rPr>
      </w:pPr>
      <w:r w:rsidRPr="00B45F80">
        <w:rPr>
          <w:rFonts w:ascii="Times New Roman" w:hAnsi="Times New Roman" w:cs="Times New Roman"/>
          <w:sz w:val="28"/>
          <w:szCs w:val="28"/>
          <w:lang w:eastAsia="ru-RU"/>
        </w:rPr>
        <w:t>Существует несколько позиций, на основании которых различают виртуальные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Представители первого подхода выделяют три основных вида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централизованным типом управления, при котором один из агентов управляет процессом (уясняет задачу, выдает задания другим агентам, обобщает результаты и принимает решения);</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 распределенным типом управления, где знания и ресурсы распределяются между агентами, но сохраняется общий орган командного управления, принимающий решения в конфликтных ситуациях;</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CB71E6">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с децентрализованным типом управления, при котором все управленческие процессы осуществляются только за счет локальных взаимодействий между агентами.</w:t>
      </w:r>
    </w:p>
    <w:p w:rsidR="002E4311" w:rsidRPr="00363649"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Для эффективного функционирования всей партнерской сети, работающей над выполнением виртуального проекта, агенты-партнеры должны базироваться на единой методологической основе и согласованно вести хозяйственную деятельность.</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363649">
        <w:rPr>
          <w:rFonts w:ascii="Times New Roman" w:hAnsi="Times New Roman" w:cs="Times New Roman"/>
          <w:sz w:val="28"/>
          <w:szCs w:val="28"/>
          <w:lang w:eastAsia="ru-RU"/>
        </w:rPr>
        <w:t>Если между партнерами уже существуют</w:t>
      </w:r>
      <w:r w:rsidRPr="00B45F80">
        <w:rPr>
          <w:rFonts w:ascii="Times New Roman" w:hAnsi="Times New Roman" w:cs="Times New Roman"/>
          <w:sz w:val="28"/>
          <w:szCs w:val="28"/>
          <w:lang w:eastAsia="ru-RU"/>
        </w:rPr>
        <w:t xml:space="preserve"> налаженные производственные связи и ясно, кто из них какую продукцию (услуги) и в какие сроки способен произвести и доставить в назначенную точку, то такое предприятие нельзя считать виртуальным.</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Его эффективность при выполнении уникального заказа определяется простой способностью оперативно разместить частные задания у партнеров (или успешностью переговоров агентов по организации процесса выполнения заказа), а также добросовестностью выполнения партнерами своих обязательств. </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Представители второго подхода, рассматривая возможные варианты организации внешнеэкономической деятельности с использованием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опираются на классические международные организационно-правовые формы. Указывают следующие группы критериев классификации виртуальных организаций:</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юридические;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географические;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хозяйственно-экономические;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системно-сетевые.</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Выделяются два главных класса виртуальных организаций: виртуальные корпорации и виртуальные товарищества (партнерства).</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Виртуальная корпорация представляет собой электронное объединение капиталов (ресурсов) различного типа - финансового, технологического, человеческого (в частности, интеллектуального) в интересах выполнения сложных уникальных проектов, создания продукции мирового класса и максимально полного удовлетворения требований заказчика. Как и ее реальный правовой прототип, она способствует решению двух фундаментальных проблем рыночной экономики: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привлечению капитала для выполнения уникальных проектов или распределению бизнес-процессов с целью повышения конкурентоспособности продукции;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w:t>
      </w:r>
      <w:r w:rsidRPr="0081110A">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распределению риска в инвестиционных проектах.</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Основная внешнеэкономическая цель создания виртуальной корпорации - объединение ключевых технологий и опыта партнеров разных стран для проведения более эффективных действий на мировом рынке. </w:t>
      </w:r>
      <w:r w:rsidRPr="00B45F80">
        <w:rPr>
          <w:rFonts w:ascii="Times New Roman" w:hAnsi="Times New Roman" w:cs="Times New Roman"/>
          <w:sz w:val="28"/>
          <w:szCs w:val="28"/>
          <w:lang w:eastAsia="ru-RU"/>
        </w:rPr>
        <w:lastRenderedPageBreak/>
        <w:t>Виртуальная корпорация характеризуется определенной независимостью от участников (возможностью легкой смены партнеров), наличием опосредованного механизма управления (делегированием полномочий). Она предполагает договорные взаимоотношения между всеми узлами организационной сети и формирование их совместной собственности</w:t>
      </w:r>
      <w:bookmarkStart w:id="4" w:name="_ftnref9"/>
      <w:r w:rsidRPr="00B45F80">
        <w:rPr>
          <w:rFonts w:ascii="Times New Roman" w:hAnsi="Times New Roman" w:cs="Times New Roman"/>
          <w:sz w:val="28"/>
          <w:szCs w:val="28"/>
          <w:lang w:eastAsia="ru-RU"/>
        </w:rPr>
        <w:fldChar w:fldCharType="begin"/>
      </w:r>
      <w:r w:rsidRPr="00B45F80">
        <w:rPr>
          <w:rFonts w:ascii="Times New Roman" w:hAnsi="Times New Roman" w:cs="Times New Roman"/>
          <w:sz w:val="28"/>
          <w:szCs w:val="28"/>
          <w:lang w:eastAsia="ru-RU"/>
        </w:rPr>
        <w:instrText xml:space="preserve"> HYPERLINK "http://www.vevivi.ru/best/Osobennosti-deyatelnosti-virtualnykh-organizatsii-ref158978.html" \l "_ftn9" \o "" </w:instrText>
      </w:r>
      <w:r w:rsidRPr="00B45F80">
        <w:rPr>
          <w:rFonts w:ascii="Times New Roman" w:hAnsi="Times New Roman" w:cs="Times New Roman"/>
          <w:sz w:val="28"/>
          <w:szCs w:val="28"/>
          <w:lang w:eastAsia="ru-RU"/>
        </w:rPr>
        <w:fldChar w:fldCharType="separate"/>
      </w:r>
      <w:r w:rsidRPr="00120EF0">
        <w:rPr>
          <w:rFonts w:ascii="Times New Roman" w:hAnsi="Times New Roman" w:cs="Times New Roman"/>
          <w:sz w:val="28"/>
          <w:szCs w:val="28"/>
          <w:lang w:eastAsia="ru-RU"/>
        </w:rPr>
        <w:t>[2]</w:t>
      </w:r>
      <w:r w:rsidRPr="00B45F80">
        <w:rPr>
          <w:rFonts w:ascii="Times New Roman" w:hAnsi="Times New Roman" w:cs="Times New Roman"/>
          <w:sz w:val="28"/>
          <w:szCs w:val="28"/>
          <w:lang w:eastAsia="ru-RU"/>
        </w:rPr>
        <w:fldChar w:fldCharType="end"/>
      </w:r>
      <w:bookmarkEnd w:id="4"/>
      <w:r w:rsidRPr="00B45F80">
        <w:rPr>
          <w:rFonts w:ascii="Times New Roman" w:hAnsi="Times New Roman" w:cs="Times New Roman"/>
          <w:sz w:val="28"/>
          <w:szCs w:val="28"/>
          <w:lang w:eastAsia="ru-RU"/>
        </w:rPr>
        <w:t>. Нередко виртуальная корпорация формируется в виде материнской виртуальной организации с сетью дочерних виртуальных филиалов, отделений и т.п.</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Виртуальное товарищество (партнерство) представляет собой компьютерно - интегрированную (искусственную) организацию лиц, вместе ведущих дело (находящихся в отношениях кооперации, т.е</w:t>
      </w:r>
      <w:r w:rsidRPr="00120EF0">
        <w:rPr>
          <w:rFonts w:ascii="Times New Roman" w:hAnsi="Times New Roman" w:cs="Times New Roman"/>
          <w:sz w:val="28"/>
          <w:szCs w:val="28"/>
          <w:lang w:eastAsia="ru-RU"/>
        </w:rPr>
        <w:t>.</w:t>
      </w:r>
      <w:r w:rsidRPr="00B45F80">
        <w:rPr>
          <w:rFonts w:ascii="Times New Roman" w:hAnsi="Times New Roman" w:cs="Times New Roman"/>
          <w:sz w:val="28"/>
          <w:szCs w:val="28"/>
          <w:lang w:eastAsia="ru-RU"/>
        </w:rPr>
        <w:t xml:space="preserve"> выполняющих совместную работу и координирующих действия) с целью извлечения прибыли, будучи географически </w:t>
      </w:r>
      <w:proofErr w:type="gramStart"/>
      <w:r w:rsidRPr="00B45F80">
        <w:rPr>
          <w:rFonts w:ascii="Times New Roman" w:hAnsi="Times New Roman" w:cs="Times New Roman"/>
          <w:sz w:val="28"/>
          <w:szCs w:val="28"/>
          <w:lang w:eastAsia="ru-RU"/>
        </w:rPr>
        <w:t>удаленными</w:t>
      </w:r>
      <w:proofErr w:type="gramEnd"/>
      <w:r w:rsidRPr="00B45F80">
        <w:rPr>
          <w:rFonts w:ascii="Times New Roman" w:hAnsi="Times New Roman" w:cs="Times New Roman"/>
          <w:sz w:val="28"/>
          <w:szCs w:val="28"/>
          <w:lang w:eastAsia="ru-RU"/>
        </w:rPr>
        <w:t xml:space="preserve"> друг от друга.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Следует отметить, что по своему содержанию понятие виртуального товарищества достаточно близко к представлениям о виртуальной рабочей группе. В данном случае каждый партнер, в той или иной степени участвуя в управлении и </w:t>
      </w:r>
      <w:proofErr w:type="gramStart"/>
      <w:r w:rsidRPr="00B45F80">
        <w:rPr>
          <w:rFonts w:ascii="Times New Roman" w:hAnsi="Times New Roman" w:cs="Times New Roman"/>
          <w:sz w:val="28"/>
          <w:szCs w:val="28"/>
          <w:lang w:eastAsia="ru-RU"/>
        </w:rPr>
        <w:t>контроле за</w:t>
      </w:r>
      <w:proofErr w:type="gramEnd"/>
      <w:r w:rsidRPr="00B45F80">
        <w:rPr>
          <w:rFonts w:ascii="Times New Roman" w:hAnsi="Times New Roman" w:cs="Times New Roman"/>
          <w:sz w:val="28"/>
          <w:szCs w:val="28"/>
          <w:lang w:eastAsia="ru-RU"/>
        </w:rPr>
        <w:t xml:space="preserve"> деятельностью виртуальной организации, несет индивидуальную ответственность за результаты работы, причем потеря партнера означает распад виртуальной организации.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Как и в случае обычного товарищества, для виртуального партнерства можно выделить две базовые формы: полное виртуальное товарищество, когда все партнеры равноправны в управлении предприятием и несут равную ответственность по ее обязательствам; ограниченное виртуальное партнерство, где один из партнеров имеет большие полномочия по контролю и управлению компанией и несет неограниченную ответственность по ее обязательствам, а другие партнеры не занимаются контролем и не отвечают по обязательствам партнерства.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Следующие исследователи читают, что среди важнейших критериев интеграции виртуальных организаций необходимо выделить объединение хозяйственной деятельности, отраслевую общность и юридическую </w:t>
      </w:r>
      <w:r w:rsidRPr="00B45F80">
        <w:rPr>
          <w:rFonts w:ascii="Times New Roman" w:hAnsi="Times New Roman" w:cs="Times New Roman"/>
          <w:sz w:val="28"/>
          <w:szCs w:val="28"/>
          <w:lang w:eastAsia="ru-RU"/>
        </w:rPr>
        <w:lastRenderedPageBreak/>
        <w:t>самостоятельность. Опираясь на эти критерии, можно ввести основные типы виртуальных объединений: от наиболее «слабого» - виртуальной ассоциации до гипотетически самого «сильного» - виртуального треста.</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виртуальной ассоциации партнеры, находящиеся на удалении друг от друга, сотрудничают лишь при выполнении общих операций или функций. Здесь имеются две ключевые структурные характеристики: взаимозависимость между составляющими операциями и распределение ответственности между участниками.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консорциум близок по своим характеристикам к виртуальной ассоциации. Как правило, он создается в интересах реализации крупных программ или выполнения инновационных проектов. В рамках виртуального консорциума могут электронным способом объединяться предприятия разных стран, отраслей и форм собственности. При этом интеграция предполагает в первую очередь совместное выполнение функций и построение распределенной сети бизнес-процессов.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картель - это компьютерно - интегрированная форма объединения юридически самостоятельных организаций одной отрасли, имеющих соглашения о ценах, объемах производства, рынках сбыта.</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Виртуальный синдикат представляет собой разновидность виртуального картеля, в рамках которого помимо вышеуказанных соглашений существует единый орган сбыта продукции участников виртуального объединения. Цель вступления в виртуальный синдикат - получить выигрыш от централизации сбыта. Синдикаты обычно образуются в отраслях с массовой однородной продукцией.</w:t>
      </w:r>
    </w:p>
    <w:p w:rsidR="002E4311" w:rsidRPr="00B45F80" w:rsidRDefault="002E4311" w:rsidP="00DC6E04">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свою очередь виртуальный пул означает полученное электронным путем временное объединение разных компаний (возможно разных отраслей), где для вступающих в пул организаций устанавливаются правила распределения общих расходов и прибыли, поступающей в единый фонд, распределяемый по установленной пропорции.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Виртуальный концерн предполагает электронное объединение компаний одной или нескольких отраслей на основе централизации научно-технических и производственных функций, сбыта, финансов, учета и пр. Участники делегируют концерну часть своих функций - тех, которые не могут выполнить сами, но остаются юридически самостоятельными.</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Наконец, наиболее сильной формой компьютерной интеграции организаций оказывается виртуальный трест, когда все стороны деятельности входящих в него организаций объединяются, а сами они теряют юридическую и хозяйственную самостоятельность.</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Одной из комплексных форм виртуальных предприятий является виртуальная финансово-промышленная группа. Как и обычная финансово-промышленная группа, она состоит из ряда неоднородных юридических лиц, удаленных друг от друга, которые полностью или частично объединяют ресурсы с применением </w:t>
      </w:r>
      <w:proofErr w:type="gramStart"/>
      <w:r w:rsidRPr="00B45F80">
        <w:rPr>
          <w:rFonts w:ascii="Times New Roman" w:hAnsi="Times New Roman" w:cs="Times New Roman"/>
          <w:sz w:val="28"/>
          <w:szCs w:val="28"/>
          <w:lang w:eastAsia="ru-RU"/>
        </w:rPr>
        <w:t>Интернет-технологий</w:t>
      </w:r>
      <w:proofErr w:type="gramEnd"/>
      <w:r w:rsidRPr="00B45F80">
        <w:rPr>
          <w:rFonts w:ascii="Times New Roman" w:hAnsi="Times New Roman" w:cs="Times New Roman"/>
          <w:sz w:val="28"/>
          <w:szCs w:val="28"/>
          <w:lang w:eastAsia="ru-RU"/>
        </w:rPr>
        <w:t xml:space="preserve"> на основе договора о создании финансово-промышленной группы для технологической или экономической интеграции. Как видно из самого названия, в состав виртуальной финансово-промышленной группы входят разные промышленные, торговые и финансовые учреждения (банки, страховые компании и пр.). Следует отметить, что обычно срок функционирования такого </w:t>
      </w:r>
      <w:proofErr w:type="spellStart"/>
      <w:r w:rsidRPr="00B45F80">
        <w:rPr>
          <w:rFonts w:ascii="Times New Roman" w:hAnsi="Times New Roman" w:cs="Times New Roman"/>
          <w:sz w:val="28"/>
          <w:szCs w:val="28"/>
          <w:lang w:eastAsia="ru-RU"/>
        </w:rPr>
        <w:t>метапредприятия</w:t>
      </w:r>
      <w:proofErr w:type="spellEnd"/>
      <w:r w:rsidRPr="00B45F80">
        <w:rPr>
          <w:rFonts w:ascii="Times New Roman" w:hAnsi="Times New Roman" w:cs="Times New Roman"/>
          <w:sz w:val="28"/>
          <w:szCs w:val="28"/>
          <w:lang w:eastAsia="ru-RU"/>
        </w:rPr>
        <w:t xml:space="preserve"> не ограничен рамками выполнения тех или иных проектов</w:t>
      </w:r>
      <w:r w:rsidRPr="00120EF0">
        <w:rPr>
          <w:rFonts w:ascii="Times New Roman" w:hAnsi="Times New Roman" w:cs="Times New Roman"/>
          <w:sz w:val="28"/>
          <w:szCs w:val="28"/>
          <w:lang w:eastAsia="ru-RU"/>
        </w:rPr>
        <w:t>[3]</w:t>
      </w:r>
      <w:r w:rsidRPr="00B45F80">
        <w:rPr>
          <w:rFonts w:ascii="Times New Roman" w:hAnsi="Times New Roman" w:cs="Times New Roman"/>
          <w:sz w:val="28"/>
          <w:szCs w:val="28"/>
          <w:lang w:eastAsia="ru-RU"/>
        </w:rPr>
        <w:t>.</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Для того чтобы деятельность виртуальной организации была продуктивной, необходимо координировать деятельность участников (агентов) с помощью уполномоченного на то органа, осуществляющего управленческие воздействия и регламентирующего деятельность предприятий-партнеров - органа-координатора. Его появление вызвано следующими причинами: высокая степень сложности процессов за счет кооперации различных организаций, наличие нескольких распределенных источников информации, которые необходимо скоординировать в режиме реального времени, нестабильная структура системы организации, </w:t>
      </w:r>
      <w:r w:rsidRPr="00B45F80">
        <w:rPr>
          <w:rFonts w:ascii="Times New Roman" w:hAnsi="Times New Roman" w:cs="Times New Roman"/>
          <w:sz w:val="28"/>
          <w:szCs w:val="28"/>
          <w:lang w:eastAsia="ru-RU"/>
        </w:rPr>
        <w:lastRenderedPageBreak/>
        <w:t>расширение пространства поиска решений вследствие повышающейся комплексности процессов.</w:t>
      </w:r>
    </w:p>
    <w:p w:rsidR="002E4311" w:rsidRPr="00B45F80" w:rsidRDefault="002E4311" w:rsidP="00DC6E04">
      <w:pPr>
        <w:spacing w:line="360" w:lineRule="auto"/>
        <w:ind w:firstLine="709"/>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Обычно в виртуальную организацию входят: орган-координатор, занимающийся регламентацией деятельности виртуального предприятия; предприятия-поставщики, производители, транспортные и др. предприятия, принимающие участие, как в технологическом процессе, так и в процессе по доведению продукта до потребителя. Введение заказчика в систему взаимоотношений между субъектом и объектом управления дает ему возможность в режиме реального времени отслеживать работу предприятия и корректировать все действия: начиная от корректировки проекта товара или услуги до его производства и доставки.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на организации виртуального типа должен выполнять следующие функции: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разработка институций для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поиск клиентов и анализ их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синтез товарно-производственных решений, отвечающих требованиям запросов;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4.  регламентацию и корректировку деятельности предприятий, входящих в виртуальную организацию;</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5.  управление ресурсами данных предприятий.</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Особенностью функционирования виртуальной организации является то, что ее агенты могут работать над выполнением одного или нескольких проектов одновременно.</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Агенты (организации-партнеры), осуществляющие работу над проектом, могут быть как сотрудниками одной организации, так и независимыми организациями, взаимодействующими друг с другом и заказчиком. Заметим, что среди агентов виртуальной организации необходимо выделить ответственных исполнителей (отвечающих за управление выделенной частью проекта) и исполнителей (непосредственно выполняющих работу).</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lastRenderedPageBreak/>
        <w:t xml:space="preserve">Решить проблему управления предприятиями-партнерами виртуального предприятия можно в </w:t>
      </w:r>
      <w:r w:rsidRPr="00656FB5">
        <w:rPr>
          <w:rFonts w:ascii="Times New Roman" w:hAnsi="Times New Roman" w:cs="Times New Roman"/>
          <w:sz w:val="28"/>
          <w:szCs w:val="28"/>
          <w:lang w:eastAsia="ru-RU"/>
        </w:rPr>
        <w:t>несколько этапов</w:t>
      </w:r>
      <w:bookmarkStart w:id="5" w:name="_ftnref11"/>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"_ftn11"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[4]</w:t>
      </w:r>
      <w:r w:rsidRPr="00656FB5">
        <w:rPr>
          <w:rFonts w:ascii="Times New Roman" w:hAnsi="Times New Roman" w:cs="Times New Roman"/>
          <w:sz w:val="28"/>
          <w:szCs w:val="28"/>
          <w:lang w:eastAsia="ru-RU"/>
        </w:rPr>
        <w:fldChar w:fldCharType="end"/>
      </w:r>
      <w:bookmarkEnd w:id="5"/>
      <w:r w:rsidRPr="00656FB5">
        <w:rPr>
          <w:rFonts w:ascii="Times New Roman" w:hAnsi="Times New Roman" w:cs="Times New Roman"/>
          <w:sz w:val="28"/>
          <w:szCs w:val="28"/>
          <w:lang w:eastAsia="ru-RU"/>
        </w:rPr>
        <w:t>:</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этап идентификации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этап формализации компетенций предприятий-партнеров;</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3.  этап создания ролевой структуры и дифференциации статусов участников виртуальной сети.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Определимся с каждым из этих этапов более подробно.</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Идентификацию любой виртуальной организации можно рассматривать в двух аспектах: идентификация агентов (предприятий-партнеров) виртуальной организации и идентификация виртуальной организации как единого проекта.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Процесс идентификации виртуальной организации является более простым, чем процесс идентификации ее членов. Для него необходимо определить цели и сроки виртуального проекта; определить мотивацию участников проекта; выделить основных участников и ответственного за проект; сообщить всем потенциальным участникам цели и сроки реализации проекта; запланировать и распределить работы и роли в виртуальном проекте; реализовать проце</w:t>
      </w:r>
      <w:proofErr w:type="gramStart"/>
      <w:r w:rsidRPr="00B45F80">
        <w:rPr>
          <w:rFonts w:ascii="Times New Roman" w:hAnsi="Times New Roman" w:cs="Times New Roman"/>
          <w:sz w:val="28"/>
          <w:szCs w:val="28"/>
          <w:lang w:eastAsia="ru-RU"/>
        </w:rPr>
        <w:t>сс вкл</w:t>
      </w:r>
      <w:proofErr w:type="gramEnd"/>
      <w:r w:rsidRPr="00B45F80">
        <w:rPr>
          <w:rFonts w:ascii="Times New Roman" w:hAnsi="Times New Roman" w:cs="Times New Roman"/>
          <w:sz w:val="28"/>
          <w:szCs w:val="28"/>
          <w:lang w:eastAsia="ru-RU"/>
        </w:rPr>
        <w:t>ючения в проект нового агента.</w:t>
      </w:r>
    </w:p>
    <w:p w:rsidR="002E4311" w:rsidRPr="00B45F80" w:rsidRDefault="002E4311" w:rsidP="00D85AF5">
      <w:pPr>
        <w:spacing w:line="360" w:lineRule="auto"/>
        <w:ind w:firstLine="708"/>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Орган-координатор может перераспределять работы наиболее активным предприятиям-партнерам сети, постоянно поддерживающим контакт в рамках данного сообщества. Как правило, любой из пассивных участников может покинуть организацию, в то время как любой новый член обычно пребывает в пассивном состоянии, анализируя происходящие в сети действия со стороны.</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Таким образом, категории участников виртуальной сети можно представить следующим образом: орган-координатор: модератор и лидеры; активные участники; пассивные участники.</w:t>
      </w:r>
    </w:p>
    <w:p w:rsidR="002E4311" w:rsidRPr="00B45F80" w:rsidRDefault="002E4311" w:rsidP="00D85AF5">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2. Поиск и привлечение потенциальных участников виртуальной сети является одним из самых важных моментов при инициализации проекта. В процессе формализации компетенций будущих предприятий-партнеров </w:t>
      </w:r>
      <w:r w:rsidRPr="00B45F80">
        <w:rPr>
          <w:rFonts w:ascii="Times New Roman" w:hAnsi="Times New Roman" w:cs="Times New Roman"/>
          <w:sz w:val="28"/>
          <w:szCs w:val="28"/>
          <w:lang w:eastAsia="ru-RU"/>
        </w:rPr>
        <w:lastRenderedPageBreak/>
        <w:t xml:space="preserve">виртуальной организации целесообразно использовать каталог ключевых компетенций, включающий основные показатели каталога (внутренние и внешние компетенции, ключевые факторы успеха) и перечень компетенций </w:t>
      </w:r>
      <w:r w:rsidRPr="00656FB5">
        <w:rPr>
          <w:rFonts w:ascii="Times New Roman" w:hAnsi="Times New Roman" w:cs="Times New Roman"/>
          <w:sz w:val="28"/>
          <w:szCs w:val="28"/>
          <w:lang w:eastAsia="ru-RU"/>
        </w:rPr>
        <w:t>участника виртуальной организации</w:t>
      </w:r>
      <w:bookmarkStart w:id="6" w:name="_ftnref12"/>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"_ftn12"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[5]</w:t>
      </w:r>
      <w:r w:rsidRPr="00656FB5">
        <w:rPr>
          <w:rFonts w:ascii="Times New Roman" w:hAnsi="Times New Roman" w:cs="Times New Roman"/>
          <w:sz w:val="28"/>
          <w:szCs w:val="28"/>
          <w:lang w:eastAsia="ru-RU"/>
        </w:rPr>
        <w:fldChar w:fldCharType="end"/>
      </w:r>
      <w:bookmarkEnd w:id="6"/>
      <w:r w:rsidRPr="00656FB5">
        <w:rPr>
          <w:rFonts w:ascii="Times New Roman" w:hAnsi="Times New Roman" w:cs="Times New Roman"/>
          <w:sz w:val="28"/>
          <w:szCs w:val="28"/>
          <w:lang w:eastAsia="ru-RU"/>
        </w:rPr>
        <w:t>.</w:t>
      </w:r>
    </w:p>
    <w:p w:rsidR="002E4311" w:rsidRPr="00B45F80" w:rsidRDefault="002E4311" w:rsidP="00D85AF5">
      <w:pPr>
        <w:spacing w:line="360" w:lineRule="auto"/>
        <w:ind w:firstLine="708"/>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В дальнейшем поиск может осуществляться по другим критериям: опты работы на рынке, регион и т.д. Оценить опыт потенциального агента в рамках данной компетенции возможно с помощью системы статусов или структуры описаний компетенций участников виртуальной организации.</w:t>
      </w:r>
    </w:p>
    <w:p w:rsidR="002E4311" w:rsidRPr="00B45F80"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Как в традиционной, так и в виртуальной организациях любой участник может выполнять разные роли в зависимости </w:t>
      </w:r>
      <w:proofErr w:type="gramStart"/>
      <w:r w:rsidRPr="00B45F80">
        <w:rPr>
          <w:rFonts w:ascii="Times New Roman" w:hAnsi="Times New Roman" w:cs="Times New Roman"/>
          <w:sz w:val="28"/>
          <w:szCs w:val="28"/>
          <w:lang w:eastAsia="ru-RU"/>
        </w:rPr>
        <w:t>от</w:t>
      </w:r>
      <w:proofErr w:type="gramEnd"/>
      <w:r w:rsidRPr="00B45F80">
        <w:rPr>
          <w:rFonts w:ascii="Times New Roman" w:hAnsi="Times New Roman" w:cs="Times New Roman"/>
          <w:sz w:val="28"/>
          <w:szCs w:val="28"/>
          <w:lang w:eastAsia="ru-RU"/>
        </w:rPr>
        <w:t xml:space="preserve"> </w:t>
      </w:r>
      <w:proofErr w:type="gramStart"/>
      <w:r w:rsidRPr="00B45F80">
        <w:rPr>
          <w:rFonts w:ascii="Times New Roman" w:hAnsi="Times New Roman" w:cs="Times New Roman"/>
          <w:sz w:val="28"/>
          <w:szCs w:val="28"/>
          <w:lang w:eastAsia="ru-RU"/>
        </w:rPr>
        <w:t>его</w:t>
      </w:r>
      <w:proofErr w:type="gramEnd"/>
      <w:r w:rsidRPr="00B45F80">
        <w:rPr>
          <w:rFonts w:ascii="Times New Roman" w:hAnsi="Times New Roman" w:cs="Times New Roman"/>
          <w:sz w:val="28"/>
          <w:szCs w:val="28"/>
          <w:lang w:eastAsia="ru-RU"/>
        </w:rPr>
        <w:t xml:space="preserve"> </w:t>
      </w:r>
      <w:proofErr w:type="spellStart"/>
      <w:r w:rsidRPr="00B45F80">
        <w:rPr>
          <w:rFonts w:ascii="Times New Roman" w:hAnsi="Times New Roman" w:cs="Times New Roman"/>
          <w:sz w:val="28"/>
          <w:szCs w:val="28"/>
          <w:lang w:eastAsia="ru-RU"/>
        </w:rPr>
        <w:t>задействованности</w:t>
      </w:r>
      <w:proofErr w:type="spellEnd"/>
      <w:r w:rsidRPr="00B45F80">
        <w:rPr>
          <w:rFonts w:ascii="Times New Roman" w:hAnsi="Times New Roman" w:cs="Times New Roman"/>
          <w:sz w:val="28"/>
          <w:szCs w:val="28"/>
          <w:lang w:eastAsia="ru-RU"/>
        </w:rPr>
        <w:t xml:space="preserve"> в виртуальном проекте. Участники виртуального пула могут выполнять следующие роли:</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1. Орган-координатор: разработка институций для виртуальной организации; поиск клиентов и анализ их запросов; синтез товарно-производственных решений, отвечающих требованиям запросов; регламентация и корректировка деятельности предприятий, входящих в виртуальную организацию; управлен</w:t>
      </w:r>
      <w:r w:rsidR="00D85AF5">
        <w:rPr>
          <w:rFonts w:ascii="Times New Roman" w:hAnsi="Times New Roman" w:cs="Times New Roman"/>
          <w:sz w:val="28"/>
          <w:szCs w:val="28"/>
          <w:lang w:eastAsia="ru-RU"/>
        </w:rPr>
        <w:t>ие ресурсами данных предприятий</w:t>
      </w:r>
      <w:r w:rsidR="00D85AF5" w:rsidRPr="00D85AF5">
        <w:rPr>
          <w:rFonts w:ascii="Times New Roman" w:hAnsi="Times New Roman" w:cs="Times New Roman"/>
          <w:sz w:val="28"/>
          <w:szCs w:val="28"/>
          <w:lang w:eastAsia="ru-RU"/>
        </w:rPr>
        <w:t>;</w:t>
      </w:r>
    </w:p>
    <w:p w:rsidR="002E4311" w:rsidRPr="00D85AF5"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2. Эксперт: носитель специфических знаний; отвечает на вопросы участников виртуальной организации; разрабатывает новые продукты</w:t>
      </w:r>
      <w:r w:rsidR="00D85AF5" w:rsidRPr="00D85AF5">
        <w:rPr>
          <w:rFonts w:ascii="Times New Roman" w:hAnsi="Times New Roman" w:cs="Times New Roman"/>
          <w:sz w:val="28"/>
          <w:szCs w:val="28"/>
          <w:lang w:eastAsia="ru-RU"/>
        </w:rPr>
        <w:t>;</w:t>
      </w:r>
    </w:p>
    <w:p w:rsidR="002E4311" w:rsidRPr="002775BA" w:rsidRDefault="002E4311" w:rsidP="0095691C">
      <w:pPr>
        <w:spacing w:line="360" w:lineRule="auto"/>
        <w:contextualSpacing/>
        <w:jc w:val="both"/>
        <w:rPr>
          <w:rFonts w:ascii="Times New Roman" w:hAnsi="Times New Roman" w:cs="Times New Roman"/>
          <w:sz w:val="28"/>
          <w:szCs w:val="28"/>
          <w:lang w:eastAsia="ru-RU"/>
        </w:rPr>
      </w:pPr>
      <w:r w:rsidRPr="00B45F80">
        <w:rPr>
          <w:rFonts w:ascii="Times New Roman" w:hAnsi="Times New Roman" w:cs="Times New Roman"/>
          <w:sz w:val="28"/>
          <w:szCs w:val="28"/>
          <w:lang w:eastAsia="ru-RU"/>
        </w:rPr>
        <w:t xml:space="preserve">3. Партнер выполняет определенные задания в рамках виртуального проекта с учетом своей ключевой </w:t>
      </w:r>
      <w:r w:rsidRPr="00656FB5">
        <w:rPr>
          <w:rFonts w:ascii="Times New Roman" w:hAnsi="Times New Roman" w:cs="Times New Roman"/>
          <w:sz w:val="28"/>
          <w:szCs w:val="28"/>
          <w:lang w:eastAsia="ru-RU"/>
        </w:rPr>
        <w:t>компетенции</w:t>
      </w:r>
      <w:bookmarkStart w:id="7" w:name="_ftnref13"/>
      <w:r w:rsidRPr="00656FB5">
        <w:rPr>
          <w:rFonts w:ascii="Times New Roman" w:hAnsi="Times New Roman" w:cs="Times New Roman"/>
          <w:sz w:val="28"/>
          <w:szCs w:val="28"/>
          <w:lang w:eastAsia="ru-RU"/>
        </w:rPr>
        <w:fldChar w:fldCharType="begin"/>
      </w:r>
      <w:r w:rsidRPr="00656FB5">
        <w:rPr>
          <w:rFonts w:ascii="Times New Roman" w:hAnsi="Times New Roman" w:cs="Times New Roman"/>
          <w:sz w:val="28"/>
          <w:szCs w:val="28"/>
          <w:lang w:eastAsia="ru-RU"/>
        </w:rPr>
        <w:instrText xml:space="preserve"> HYPERLINK "http://www.vevivi.ru/best/Osobennosti-deyatelnosti-virtualnykh-organizatsii-ref158978.html" \l "_ftn13" \o "" </w:instrText>
      </w:r>
      <w:r w:rsidRPr="00656FB5">
        <w:rPr>
          <w:rFonts w:ascii="Times New Roman" w:hAnsi="Times New Roman" w:cs="Times New Roman"/>
          <w:sz w:val="28"/>
          <w:szCs w:val="28"/>
          <w:lang w:eastAsia="ru-RU"/>
        </w:rPr>
        <w:fldChar w:fldCharType="separate"/>
      </w:r>
      <w:r w:rsidRPr="00656FB5">
        <w:rPr>
          <w:rFonts w:ascii="Times New Roman" w:hAnsi="Times New Roman" w:cs="Times New Roman"/>
          <w:sz w:val="28"/>
          <w:szCs w:val="28"/>
          <w:lang w:eastAsia="ru-RU"/>
        </w:rPr>
        <w:t>[6]</w:t>
      </w:r>
      <w:r w:rsidRPr="00656FB5">
        <w:rPr>
          <w:rFonts w:ascii="Times New Roman" w:hAnsi="Times New Roman" w:cs="Times New Roman"/>
          <w:sz w:val="28"/>
          <w:szCs w:val="28"/>
          <w:lang w:eastAsia="ru-RU"/>
        </w:rPr>
        <w:fldChar w:fldCharType="end"/>
      </w:r>
      <w:bookmarkEnd w:id="7"/>
      <w:r w:rsidRPr="00656FB5">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b/>
          <w:sz w:val="28"/>
          <w:szCs w:val="28"/>
          <w:lang w:eastAsia="ru-RU"/>
        </w:rPr>
      </w:pPr>
      <w:r w:rsidRPr="005F1560">
        <w:rPr>
          <w:rFonts w:ascii="Times New Roman" w:hAnsi="Times New Roman" w:cs="Times New Roman"/>
          <w:b/>
          <w:sz w:val="28"/>
          <w:szCs w:val="28"/>
          <w:lang w:eastAsia="ru-RU"/>
        </w:rPr>
        <w:t>2.3 Особенности управления организацией, достоинства и недостатки виртуальных организаций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Для планирования, организации и координации деятельности виртуальных предприятий необходимы и соответствующие управленческие подходы. При создании виртуальных организаций нередко появляются организации, которые концентрируют свои усилия исключительно на управлении компетенциями третьей стороны. В данном случае такая организация должна обладать как минимум следующими способностями: уметь идентифицировать и привлекать ключевые компетенции, необходимые для </w:t>
      </w:r>
      <w:r w:rsidRPr="005F1560">
        <w:rPr>
          <w:rFonts w:ascii="Times New Roman" w:hAnsi="Times New Roman" w:cs="Times New Roman"/>
          <w:sz w:val="28"/>
          <w:szCs w:val="28"/>
          <w:lang w:eastAsia="ru-RU"/>
        </w:rPr>
        <w:lastRenderedPageBreak/>
        <w:t>реализации проекта (аспекты менеджмента знаний) и на основе привлеченных компетенций организовать процесс создания и сбыта продукции (аспекты функционирования сети).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На основе этого можно в общем виде сформулировать основные функции управления виртуальной организацией как сетью партнеров: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Определение требований (задач) проекта.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Поиск и оценка возможных партнеров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Выделение исполнителей, которые оптимально соответствуют задачам.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Привлечение и распределение исполнителей.</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5. Постоянное отслеживание и перераспределение (если это необходимо) партнеров и </w:t>
      </w:r>
      <w:r w:rsidRPr="00810682">
        <w:rPr>
          <w:rFonts w:ascii="Times New Roman" w:hAnsi="Times New Roman" w:cs="Times New Roman"/>
          <w:sz w:val="28"/>
          <w:szCs w:val="28"/>
          <w:lang w:eastAsia="ru-RU"/>
        </w:rPr>
        <w:t>ресурсов по задачам</w:t>
      </w:r>
      <w:bookmarkStart w:id="8" w:name="_ftnref14"/>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8"/>
      <w:r w:rsidRPr="00810682">
        <w:rPr>
          <w:rFonts w:ascii="Times New Roman" w:hAnsi="Times New Roman" w:cs="Times New Roman"/>
          <w:sz w:val="28"/>
          <w:szCs w:val="28"/>
          <w:lang w:eastAsia="ru-RU"/>
        </w:rPr>
        <w:t>.</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Вышеуказанные особенности виртуальных организаций формируют следующие требования к их сотрудникам:</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умение ясно формулировать задачи, выражать информацию. В международных организациях от сотрудников требуется знание иностранного языка;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хорошее владение навыками письменной, электронной коммуникации;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более широкий спектр знаний, «контекстное» мышление (поскольку сотрудники работают не над одним проектом, а могут быть включены одновременно в несколько проектов, решать параллельно несколько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умение устанавливать цели, структурировать собственное время;</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  умение находить нестандартные решения тех или иных задач;</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6.  большая персональная ответственность за результаты работы, в </w:t>
      </w:r>
      <w:proofErr w:type="gramStart"/>
      <w:r w:rsidRPr="005F1560">
        <w:rPr>
          <w:rFonts w:ascii="Times New Roman" w:hAnsi="Times New Roman" w:cs="Times New Roman"/>
          <w:sz w:val="28"/>
          <w:szCs w:val="28"/>
          <w:lang w:eastAsia="ru-RU"/>
        </w:rPr>
        <w:t>связи</w:t>
      </w:r>
      <w:proofErr w:type="gramEnd"/>
      <w:r w:rsidRPr="005F1560">
        <w:rPr>
          <w:rFonts w:ascii="Times New Roman" w:hAnsi="Times New Roman" w:cs="Times New Roman"/>
          <w:sz w:val="28"/>
          <w:szCs w:val="28"/>
          <w:lang w:eastAsia="ru-RU"/>
        </w:rPr>
        <w:t xml:space="preserve"> с чем сотрудники должны хорошо знать соответствующие инструкции, основы законодательства, этические нормы компании;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7.  сотрудникам необходимо представлять как организацию, частью которой они являются, так и группу, в которую они включены;</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8.  способность успешно сотрудничать в виртуальной среде (что не только обусловливается психологическими особенностями индивидов, но и тесно </w:t>
      </w:r>
      <w:r w:rsidRPr="005F1560">
        <w:rPr>
          <w:rFonts w:ascii="Times New Roman" w:hAnsi="Times New Roman" w:cs="Times New Roman"/>
          <w:sz w:val="28"/>
          <w:szCs w:val="28"/>
          <w:lang w:eastAsia="ru-RU"/>
        </w:rPr>
        <w:lastRenderedPageBreak/>
        <w:t>связано с корпоративной культурой и применяемыми технологиями управления).</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Управление персоналом в виртуальной организации предполагает работу в гибкой инновационной среде, что требует нестандартных подходов и решений. Изменение задач, стоящих перед организацией, требует изменения конфигурации команд, обновления и замены управленческих систем. Управление человеческими ресурсами виртуальных организаций в большей мере, чем другая управленческая деятельность в них, предъявляет повышенные требования к профессионализму лидеров, их умению работать с людьми, концептуальным способностям, умению инициировать и мотивировать инновационную активность сотрудников. Вместе с тем менеджер должен уметь передавать видение перспектив компании своим подчиненным и мотивировать их на достижение целей компании.</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В виртуальной организации обретают свою специфику и технологии управления персоналом: организация найма и отбора персонала, оценка, адаптация, обучение, управление карьерой, мотивация и организация труда, управление конфликтами и стрессами и др.</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Успешное управление командой сотрудников в виртуальной организации предполагает: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необходимость определения целевых установок для каждого сотрудника, в соответствии с которыми будет оцениваться результат его работы, вклад в реализованный проект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создание возможности накопления специфического человеческого капитала в организации посредством дистанционного обучения сотрудников, содействия получению и сохранению новых навыков;</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измерение конечного результата деятельности, а не процесса;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 xml:space="preserve">4) создание и поддержание атмосферы доверия в команде. «Работники, облеченные доверием, — мощный актив, наличие которого означает, что на всех стадиях процесса исследований, принятия решений и проведения их в жизнь вы работаете с личностями, а не с послушными роботами». Доверие </w:t>
      </w:r>
      <w:r w:rsidRPr="005F1560">
        <w:rPr>
          <w:rFonts w:ascii="Times New Roman" w:hAnsi="Times New Roman" w:cs="Times New Roman"/>
          <w:sz w:val="28"/>
          <w:szCs w:val="28"/>
          <w:lang w:eastAsia="ru-RU"/>
        </w:rPr>
        <w:lastRenderedPageBreak/>
        <w:t>становится важным ресурсом, который не кодифицируется, но выступает незримым гарантом соблюдения договора между работником и работодателем.</w:t>
      </w:r>
    </w:p>
    <w:p w:rsidR="002E4311" w:rsidRPr="00810682"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Таким образом, важнейшими аспектами, которые следует принимать во внимание HR-менеджеру виртуальной организации, являются следующие: инфраструктура и возможности эффективной коммуникации; психологические особенности персонала; особенности управления (методы планирования, организации, контроля производительности труда, мотивации, управление доверием и др.) и знание особенностей национальных деловых культур</w:t>
      </w:r>
      <w:r w:rsidR="00EE6B52">
        <w:rPr>
          <w:rFonts w:ascii="Times New Roman" w:hAnsi="Times New Roman" w:cs="Times New Roman"/>
          <w:sz w:val="28"/>
          <w:szCs w:val="28"/>
          <w:lang w:eastAsia="ru-RU"/>
        </w:rPr>
        <w:t>.</w:t>
      </w:r>
      <w:r w:rsidRPr="00810682">
        <w:rPr>
          <w:rFonts w:ascii="Times New Roman" w:hAnsi="Times New Roman" w:cs="Times New Roman"/>
          <w:sz w:val="28"/>
          <w:szCs w:val="28"/>
          <w:lang w:eastAsia="ru-RU"/>
        </w:rPr>
        <w:t>[8]</w:t>
      </w:r>
    </w:p>
    <w:p w:rsidR="002E4311" w:rsidRPr="005F1560" w:rsidRDefault="002E4311" w:rsidP="00EE6B52">
      <w:pPr>
        <w:spacing w:line="360" w:lineRule="auto"/>
        <w:ind w:firstLine="708"/>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Ключевым достоинством виртуальных форм организаций является: возможность выбирать и использовать наилучшие ресурсы, знания и способности с меньшими временными затратами. Из этого достоинства и самой сетевой организации вытекают такие основные конкурентные преимущества виртуальных предприятий, как: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  скорость выполнения рыночного заказа;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  возможность снижения совокупных затрат;</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  возможность более полного удовлетворения потребностей заказчика;</w:t>
      </w:r>
    </w:p>
    <w:p w:rsidR="00EE6B52" w:rsidRDefault="002E4311" w:rsidP="00EE6B52">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  возможность гибкой адаптации к изменениям окружающей среды;</w:t>
      </w:r>
    </w:p>
    <w:p w:rsidR="00EE6B52" w:rsidRPr="00EE6B52" w:rsidRDefault="002E4311" w:rsidP="00EE6B52">
      <w:pPr>
        <w:spacing w:line="360" w:lineRule="auto"/>
        <w:contextualSpacing/>
        <w:jc w:val="both"/>
        <w:rPr>
          <w:rFonts w:ascii="Times New Roman" w:eastAsia="Times New Roman" w:hAnsi="Times New Roman" w:cs="Times New Roman"/>
          <w:color w:val="000000"/>
          <w:sz w:val="28"/>
          <w:szCs w:val="28"/>
          <w:lang w:eastAsia="ru-RU"/>
        </w:rPr>
      </w:pPr>
      <w:r w:rsidRPr="005F1560">
        <w:rPr>
          <w:rFonts w:ascii="Times New Roman" w:hAnsi="Times New Roman" w:cs="Times New Roman"/>
          <w:sz w:val="28"/>
          <w:szCs w:val="28"/>
          <w:lang w:eastAsia="ru-RU"/>
        </w:rPr>
        <w:t>5.</w:t>
      </w:r>
      <w:bookmarkStart w:id="9" w:name="_ftnref16"/>
      <w:r w:rsidRPr="005F1560">
        <w:rPr>
          <w:rFonts w:ascii="Times New Roman" w:eastAsia="Times New Roman" w:hAnsi="Times New Roman" w:cs="Times New Roman"/>
          <w:bCs/>
          <w:color w:val="000000"/>
          <w:sz w:val="28"/>
          <w:szCs w:val="28"/>
          <w:lang w:eastAsia="ru-RU"/>
        </w:rPr>
        <w:t xml:space="preserve"> </w:t>
      </w:r>
      <w:r w:rsidRPr="00AE170C">
        <w:rPr>
          <w:rFonts w:ascii="Times New Roman" w:eastAsia="Times New Roman" w:hAnsi="Times New Roman" w:cs="Times New Roman"/>
          <w:color w:val="000000"/>
          <w:sz w:val="28"/>
          <w:szCs w:val="28"/>
          <w:lang w:eastAsia="ru-RU"/>
        </w:rPr>
        <w:t>Выпуск на рынок нового продукта или услуги становится под силу гораздо меньшим по размеру организациям, располагающим лишь долей того капитала, который треб</w:t>
      </w:r>
      <w:r w:rsidR="00EE6B52">
        <w:rPr>
          <w:rFonts w:ascii="Times New Roman" w:eastAsia="Times New Roman" w:hAnsi="Times New Roman" w:cs="Times New Roman"/>
          <w:color w:val="000000"/>
          <w:sz w:val="28"/>
          <w:szCs w:val="28"/>
          <w:lang w:eastAsia="ru-RU"/>
        </w:rPr>
        <w:t>уется при традиционном способе</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EE6B52">
      <w:pPr>
        <w:spacing w:line="360" w:lineRule="auto"/>
        <w:contextualSpacing/>
        <w:jc w:val="both"/>
        <w:rPr>
          <w:rFonts w:ascii="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6.</w:t>
      </w:r>
      <w:r w:rsidRPr="00AE170C">
        <w:rPr>
          <w:rFonts w:ascii="Times New Roman" w:eastAsia="Times New Roman" w:hAnsi="Times New Roman" w:cs="Times New Roman"/>
          <w:color w:val="000000"/>
          <w:sz w:val="28"/>
          <w:szCs w:val="28"/>
          <w:lang w:eastAsia="ru-RU"/>
        </w:rPr>
        <w:t>Местоположение партнеров виртуального предприятия утратит актуальность, что активизирует международное сотрудничество и приведет к более интенсивному перемещению деятельности между странами и регионами.</w:t>
      </w:r>
      <w:bookmarkEnd w:id="9"/>
      <w:r w:rsidRPr="00810682">
        <w:rPr>
          <w:rFonts w:ascii="Times New Roman" w:hAnsi="Times New Roman" w:cs="Times New Roman"/>
          <w:sz w:val="28"/>
          <w:szCs w:val="28"/>
          <w:lang w:eastAsia="ru-RU"/>
        </w:rPr>
        <w:t>[9]</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Основными характеристиками виртуальной формы организации являются: открытая распределенная структура; гибкость; приоритет горизонтальных связей; автономность и узкая специализация членов сети; высокий статус информационных и кадровых средств интеграции.</w:t>
      </w:r>
    </w:p>
    <w:p w:rsidR="002E4311" w:rsidRPr="005F1560" w:rsidRDefault="002E4311" w:rsidP="00EE6B52">
      <w:pPr>
        <w:spacing w:line="360" w:lineRule="auto"/>
        <w:ind w:firstLine="709"/>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lastRenderedPageBreak/>
        <w:t>Виртуальные организации создаются не столько людьми интеллектуального труда, сколько людьми, имеющими представление о создании структуры, которая бы юридически была не идентифицируемой и при этом работоспособной. Почти все виртуальные организации предполагают использование компьютерной коммуникации при посредстве компьютерных сетей. Проблемы, которые возникают при этом, можно кратко сформулировать так:</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1</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Последствия для каждого участника от принципиального повышения качества текущей интеллектуальной работы и оплаты за такую работу;</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2</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разработки и освоения новых интеллектуальных инструментов или товаров, освоения новых сфер участия фирмы на рынке, финансирования исследовательского труда;</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3</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Объем полномочий и допустимость санкционированного вмешательства стратегического менеджмента со стороны проектной группы по отношению к основной структуре виртуальной организации;</w:t>
      </w:r>
    </w:p>
    <w:p w:rsidR="002E4311" w:rsidRPr="005F1560"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4</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Каким образом должна быть оформлена любая новая идея (проект, этапы, ресурсы, задействованные структуры виртуальной организации);</w:t>
      </w:r>
    </w:p>
    <w:p w:rsidR="002E4311" w:rsidRPr="00810682" w:rsidRDefault="002E4311" w:rsidP="0095691C">
      <w:pPr>
        <w:spacing w:line="360" w:lineRule="auto"/>
        <w:contextualSpacing/>
        <w:jc w:val="both"/>
        <w:rPr>
          <w:rFonts w:ascii="Times New Roman" w:hAnsi="Times New Roman" w:cs="Times New Roman"/>
          <w:sz w:val="28"/>
          <w:szCs w:val="28"/>
          <w:lang w:eastAsia="ru-RU"/>
        </w:rPr>
      </w:pPr>
      <w:r w:rsidRPr="005F1560">
        <w:rPr>
          <w:rFonts w:ascii="Times New Roman" w:hAnsi="Times New Roman" w:cs="Times New Roman"/>
          <w:sz w:val="28"/>
          <w:szCs w:val="28"/>
          <w:lang w:eastAsia="ru-RU"/>
        </w:rPr>
        <w:t>5</w:t>
      </w:r>
      <w:r>
        <w:rPr>
          <w:rFonts w:ascii="Times New Roman" w:hAnsi="Times New Roman" w:cs="Times New Roman"/>
          <w:sz w:val="28"/>
          <w:szCs w:val="28"/>
          <w:lang w:eastAsia="ru-RU"/>
        </w:rPr>
        <w:t>.</w:t>
      </w:r>
      <w:r w:rsidRPr="005F1560">
        <w:rPr>
          <w:rFonts w:ascii="Times New Roman" w:hAnsi="Times New Roman" w:cs="Times New Roman"/>
          <w:sz w:val="28"/>
          <w:szCs w:val="28"/>
          <w:lang w:eastAsia="ru-RU"/>
        </w:rPr>
        <w:t xml:space="preserve"> Условия </w:t>
      </w:r>
      <w:proofErr w:type="spellStart"/>
      <w:r w:rsidRPr="005F1560">
        <w:rPr>
          <w:rFonts w:ascii="Times New Roman" w:hAnsi="Times New Roman" w:cs="Times New Roman"/>
          <w:sz w:val="28"/>
          <w:szCs w:val="28"/>
          <w:lang w:eastAsia="ru-RU"/>
        </w:rPr>
        <w:t>субренты</w:t>
      </w:r>
      <w:proofErr w:type="spellEnd"/>
      <w:r w:rsidRPr="005F1560">
        <w:rPr>
          <w:rFonts w:ascii="Times New Roman" w:hAnsi="Times New Roman" w:cs="Times New Roman"/>
          <w:sz w:val="28"/>
          <w:szCs w:val="28"/>
          <w:lang w:eastAsia="ru-RU"/>
        </w:rPr>
        <w:t xml:space="preserve"> (отчисления, процент с прибыли, увеличение оплаты по ко</w:t>
      </w:r>
      <w:bookmarkStart w:id="10" w:name="_ftnref17"/>
      <w:r>
        <w:rPr>
          <w:rFonts w:ascii="Times New Roman" w:hAnsi="Times New Roman" w:cs="Times New Roman"/>
          <w:sz w:val="28"/>
          <w:szCs w:val="28"/>
          <w:lang w:eastAsia="ru-RU"/>
        </w:rPr>
        <w:t>нтракту) от реализации проекта;</w:t>
      </w:r>
      <w:bookmarkEnd w:id="10"/>
    </w:p>
    <w:p w:rsidR="002E4311" w:rsidRPr="00810682" w:rsidRDefault="002E4311" w:rsidP="0095691C">
      <w:pPr>
        <w:shd w:val="clear" w:color="auto" w:fill="FFFFFF"/>
        <w:spacing w:after="0" w:line="360" w:lineRule="auto"/>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6.</w:t>
      </w:r>
      <w:r w:rsidRPr="00E95C8A">
        <w:rPr>
          <w:rFonts w:ascii="Times New Roman" w:hAnsi="Times New Roman" w:cs="Times New Roman"/>
          <w:color w:val="000000"/>
          <w:sz w:val="28"/>
          <w:szCs w:val="28"/>
        </w:rPr>
        <w:t>Ограниченность контроля и отсутствие четких границ</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7.</w:t>
      </w:r>
      <w:r w:rsidRPr="00E95C8A">
        <w:rPr>
          <w:rFonts w:ascii="Times New Roman" w:hAnsi="Times New Roman" w:cs="Times New Roman"/>
          <w:color w:val="000000"/>
          <w:sz w:val="28"/>
          <w:szCs w:val="28"/>
        </w:rPr>
        <w:t>Дополнительные требования к менеджерам</w:t>
      </w:r>
      <w:r w:rsidRPr="00810682">
        <w:rPr>
          <w:rFonts w:ascii="Times New Roman" w:hAnsi="Times New Roman" w:cs="Times New Roman"/>
          <w:color w:val="000000"/>
          <w:sz w:val="28"/>
          <w:szCs w:val="28"/>
        </w:rPr>
        <w:t>;</w:t>
      </w:r>
    </w:p>
    <w:p w:rsidR="002E4311" w:rsidRPr="00810682" w:rsidRDefault="002E4311" w:rsidP="0095691C">
      <w:pPr>
        <w:shd w:val="clear" w:color="auto" w:fill="FFFFFF"/>
        <w:spacing w:after="0" w:line="360" w:lineRule="auto"/>
        <w:contextualSpacing/>
        <w:jc w:val="both"/>
        <w:rPr>
          <w:rFonts w:ascii="Times New Roman" w:eastAsia="Times New Roman" w:hAnsi="Times New Roman" w:cs="Times New Roman"/>
          <w:sz w:val="28"/>
          <w:szCs w:val="28"/>
          <w:lang w:eastAsia="ru-RU"/>
        </w:rPr>
      </w:pPr>
      <w:r>
        <w:rPr>
          <w:rFonts w:ascii="Times New Roman" w:hAnsi="Times New Roman" w:cs="Times New Roman"/>
          <w:color w:val="000000"/>
          <w:sz w:val="28"/>
          <w:szCs w:val="28"/>
        </w:rPr>
        <w:t>8.</w:t>
      </w:r>
      <w:r w:rsidRPr="00E95C8A">
        <w:rPr>
          <w:rFonts w:ascii="Times New Roman" w:hAnsi="Times New Roman" w:cs="Times New Roman"/>
          <w:color w:val="000000"/>
          <w:sz w:val="28"/>
          <w:szCs w:val="28"/>
        </w:rPr>
        <w:t>Коммуникативные трудности, потенциаль</w:t>
      </w:r>
      <w:r w:rsidRPr="00E95C8A">
        <w:rPr>
          <w:rFonts w:ascii="Times New Roman" w:hAnsi="Times New Roman" w:cs="Times New Roman"/>
          <w:color w:val="000000"/>
          <w:sz w:val="28"/>
          <w:szCs w:val="28"/>
        </w:rPr>
        <w:softHyphen/>
        <w:t>ное непонимание</w:t>
      </w:r>
      <w:r w:rsidRPr="00810682">
        <w:rPr>
          <w:rFonts w:ascii="Times New Roman" w:hAnsi="Times New Roman" w:cs="Times New Roman"/>
          <w:color w:val="000000"/>
          <w:sz w:val="28"/>
          <w:szCs w:val="28"/>
        </w:rPr>
        <w:t>;</w:t>
      </w:r>
      <w:r w:rsidRPr="00810682">
        <w:rPr>
          <w:rFonts w:ascii="Times New Roman" w:hAnsi="Times New Roman" w:cs="Times New Roman"/>
          <w:sz w:val="28"/>
          <w:szCs w:val="28"/>
          <w:lang w:eastAsia="ru-RU"/>
        </w:rPr>
        <w:t xml:space="preserve"> [10]</w:t>
      </w: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EE6B52" w:rsidRPr="00D762C3" w:rsidRDefault="00EE6B52"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p>
    <w:p w:rsidR="002E4311" w:rsidRPr="003C0713"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b/>
          <w:color w:val="000000"/>
          <w:sz w:val="28"/>
          <w:szCs w:val="28"/>
          <w:lang w:eastAsia="ru-RU"/>
        </w:rPr>
      </w:pPr>
      <w:r w:rsidRPr="003C0713">
        <w:rPr>
          <w:rFonts w:ascii="Times New Roman" w:eastAsia="Times New Roman" w:hAnsi="Times New Roman" w:cs="Times New Roman"/>
          <w:b/>
          <w:color w:val="000000"/>
          <w:sz w:val="28"/>
          <w:szCs w:val="28"/>
          <w:lang w:eastAsia="ru-RU"/>
        </w:rPr>
        <w:t>2.4.</w:t>
      </w:r>
      <w:r>
        <w:rPr>
          <w:rFonts w:ascii="Times New Roman" w:eastAsia="Times New Roman" w:hAnsi="Times New Roman" w:cs="Times New Roman"/>
          <w:b/>
          <w:color w:val="000000"/>
          <w:sz w:val="28"/>
          <w:szCs w:val="28"/>
          <w:lang w:eastAsia="ru-RU"/>
        </w:rPr>
        <w:t xml:space="preserve"> </w:t>
      </w:r>
      <w:r w:rsidRPr="003C0713">
        <w:rPr>
          <w:rFonts w:ascii="Times New Roman" w:eastAsia="Times New Roman" w:hAnsi="Times New Roman" w:cs="Times New Roman"/>
          <w:b/>
          <w:color w:val="000000"/>
          <w:sz w:val="28"/>
          <w:szCs w:val="28"/>
          <w:lang w:eastAsia="ru-RU"/>
        </w:rPr>
        <w:t>Принцип построения виртуальных организаций</w:t>
      </w:r>
      <w:r>
        <w:rPr>
          <w:rFonts w:ascii="Times New Roman" w:eastAsia="Times New Roman" w:hAnsi="Times New Roman" w:cs="Times New Roman"/>
          <w:b/>
          <w:color w:val="000000"/>
          <w:sz w:val="28"/>
          <w:szCs w:val="28"/>
          <w:lang w:eastAsia="ru-RU"/>
        </w:rPr>
        <w:t>.</w:t>
      </w:r>
    </w:p>
    <w:p w:rsidR="002E4311" w:rsidRDefault="002E4311" w:rsidP="00EE6B52">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3C0713">
        <w:rPr>
          <w:rFonts w:ascii="Times New Roman" w:eastAsia="Times New Roman" w:hAnsi="Times New Roman" w:cs="Times New Roman"/>
          <w:color w:val="000000"/>
          <w:sz w:val="28"/>
          <w:szCs w:val="28"/>
          <w:lang w:eastAsia="ru-RU"/>
        </w:rPr>
        <w:t>Прежде чем приступать к построению виртуального предприятия необходимо решить следующие вопросы:</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 Определить потребность в основных ресурсах</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-проанализировать структуру производства товаров и услуг;</w:t>
      </w:r>
    </w:p>
    <w:p w:rsidR="002E4311" w:rsidRPr="00EE6B52"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-оценить роль собственных возможностей на каждом э</w:t>
      </w:r>
      <w:r w:rsidR="00EE6B52">
        <w:rPr>
          <w:rFonts w:ascii="Times New Roman" w:eastAsia="Times New Roman" w:hAnsi="Times New Roman" w:cs="Times New Roman"/>
          <w:color w:val="000000"/>
          <w:sz w:val="28"/>
          <w:szCs w:val="28"/>
          <w:lang w:eastAsia="ru-RU"/>
        </w:rPr>
        <w:t>тапе производственного процесса</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2.Установить сотрудничество с партнерами в целях достижения максимального синергического эффекта</w:t>
      </w:r>
      <w:r w:rsid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-определения характера партнерства</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-географических границ выбора партнеров</w:t>
      </w:r>
      <w:r w:rsidR="00EE6B52" w:rsidRPr="00EE6B52">
        <w:rPr>
          <w:rFonts w:ascii="Times New Roman" w:eastAsia="Times New Roman" w:hAnsi="Times New Roman" w:cs="Times New Roman"/>
          <w:color w:val="000000"/>
          <w:sz w:val="28"/>
          <w:szCs w:val="28"/>
          <w:lang w:eastAsia="ru-RU"/>
        </w:rPr>
        <w:t>;</w:t>
      </w:r>
    </w:p>
    <w:p w:rsidR="002E4311" w:rsidRPr="00EE6B52"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-требований к ним</w:t>
      </w:r>
      <w:r w:rsidR="00EE6B52" w:rsidRP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-перечня </w:t>
      </w:r>
      <w:proofErr w:type="gramStart"/>
      <w:r>
        <w:rPr>
          <w:rFonts w:ascii="Times New Roman" w:eastAsia="Times New Roman" w:hAnsi="Times New Roman" w:cs="Times New Roman"/>
          <w:color w:val="000000"/>
          <w:sz w:val="28"/>
          <w:szCs w:val="28"/>
          <w:lang w:eastAsia="ru-RU"/>
        </w:rPr>
        <w:t>функций</w:t>
      </w:r>
      <w:proofErr w:type="gramEnd"/>
      <w:r>
        <w:rPr>
          <w:rFonts w:ascii="Times New Roman" w:eastAsia="Times New Roman" w:hAnsi="Times New Roman" w:cs="Times New Roman"/>
          <w:color w:val="000000"/>
          <w:sz w:val="28"/>
          <w:szCs w:val="28"/>
          <w:lang w:eastAsia="ru-RU"/>
        </w:rPr>
        <w:t xml:space="preserve"> которые они должны выполнять</w:t>
      </w:r>
      <w:r w:rsidR="00EE6B52">
        <w:rPr>
          <w:rFonts w:ascii="Times New Roman" w:eastAsia="Times New Roman" w:hAnsi="Times New Roman" w:cs="Times New Roman"/>
          <w:color w:val="000000"/>
          <w:sz w:val="28"/>
          <w:szCs w:val="28"/>
          <w:lang w:eastAsia="ru-RU"/>
        </w:rPr>
        <w:t>.</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Последовательность этапов создания виртуального предприятия:</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1.Проектирование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2.Привязка процессов к ресурсам, требующимся для их поддержки;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3.Привлечение ресурсов других компаний, когда это целесообразно;</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4.Эксплуатация виртуальной организации;</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5.Мониторинг производственных процессов;</w:t>
      </w:r>
    </w:p>
    <w:p w:rsidR="002E4311" w:rsidRDefault="002E4311" w:rsidP="0095691C">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6.Контроль деятельности виртуальных предприятий</w:t>
      </w:r>
      <w:r w:rsidR="00EE6B52">
        <w:rPr>
          <w:rFonts w:ascii="Times New Roman" w:eastAsia="Times New Roman" w:hAnsi="Times New Roman" w:cs="Times New Roman"/>
          <w:color w:val="000000"/>
          <w:sz w:val="28"/>
          <w:szCs w:val="28"/>
          <w:lang w:eastAsia="ru-RU"/>
        </w:rPr>
        <w:t>.</w:t>
      </w:r>
      <w:r w:rsidRPr="00E43826">
        <w:rPr>
          <w:rFonts w:ascii="Times New Roman" w:eastAsia="Times New Roman" w:hAnsi="Times New Roman" w:cs="Times New Roman"/>
          <w:color w:val="000000"/>
          <w:sz w:val="28"/>
          <w:szCs w:val="28"/>
          <w:lang w:eastAsia="ru-RU"/>
        </w:rPr>
        <w:t>[11]</w:t>
      </w:r>
    </w:p>
    <w:p w:rsidR="002E4311" w:rsidRDefault="002E4311"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D67BA6" w:rsidRDefault="00D67BA6" w:rsidP="00D67BA6">
      <w:pPr>
        <w:shd w:val="clear" w:color="auto" w:fill="FFFFFF"/>
        <w:spacing w:before="100" w:beforeAutospacing="1" w:after="100" w:afterAutospacing="1" w:line="360" w:lineRule="auto"/>
        <w:contextualSpacing/>
        <w:jc w:val="both"/>
        <w:rPr>
          <w:rFonts w:ascii="Times New Roman" w:eastAsia="Times New Roman" w:hAnsi="Times New Roman" w:cs="Times New Roman"/>
          <w:color w:val="000000"/>
          <w:sz w:val="28"/>
          <w:szCs w:val="28"/>
          <w:lang w:eastAsia="ru-RU"/>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r>
        <w:rPr>
          <w:rFonts w:ascii="Times New Roman" w:eastAsia="Times New Roman" w:hAnsi="Times New Roman" w:cs="Times New Roman"/>
          <w:b/>
          <w:kern w:val="1"/>
          <w:sz w:val="28"/>
          <w:szCs w:val="28"/>
          <w:lang w:eastAsia="ar-SA"/>
        </w:rPr>
        <w:lastRenderedPageBreak/>
        <w:t>3. ПРОЕКТИРОВАНИЕ СИСТЕМЫ</w:t>
      </w:r>
    </w:p>
    <w:p w:rsidR="00C10DF4" w:rsidRPr="00C10DF4" w:rsidRDefault="00B91914" w:rsidP="00C10DF4">
      <w:pPr>
        <w:keepNext/>
        <w:spacing w:before="120" w:after="120" w:line="360" w:lineRule="auto"/>
        <w:ind w:firstLine="709"/>
        <w:outlineLvl w:val="1"/>
        <w:rPr>
          <w:rFonts w:ascii="Times New Roman" w:eastAsia="Times New Roman" w:hAnsi="Times New Roman" w:cs="Times New Roman"/>
          <w:b/>
          <w:sz w:val="28"/>
          <w:szCs w:val="28"/>
          <w:lang w:eastAsia="ru-RU"/>
        </w:rPr>
      </w:pPr>
      <w:bookmarkStart w:id="11" w:name="_Toc199773874"/>
      <w:bookmarkStart w:id="12" w:name="_Toc389427412"/>
      <w:r>
        <w:rPr>
          <w:rFonts w:ascii="Times New Roman" w:eastAsia="Times New Roman" w:hAnsi="Times New Roman" w:cs="Times New Roman"/>
          <w:b/>
          <w:sz w:val="28"/>
          <w:szCs w:val="28"/>
          <w:lang w:eastAsia="ru-RU"/>
        </w:rPr>
        <w:t>3</w:t>
      </w:r>
      <w:r w:rsidR="00C10DF4" w:rsidRPr="00C10DF4">
        <w:rPr>
          <w:rFonts w:ascii="Times New Roman" w:eastAsia="Times New Roman" w:hAnsi="Times New Roman" w:cs="Times New Roman"/>
          <w:b/>
          <w:sz w:val="28"/>
          <w:szCs w:val="28"/>
          <w:lang w:eastAsia="ru-RU"/>
        </w:rPr>
        <w:t>.1</w:t>
      </w:r>
      <w:r w:rsidRPr="00B91914">
        <w:rPr>
          <w:rFonts w:ascii="Times New Roman" w:eastAsia="Times New Roman" w:hAnsi="Times New Roman" w:cs="Times New Roman"/>
          <w:b/>
          <w:sz w:val="28"/>
          <w:szCs w:val="28"/>
          <w:lang w:eastAsia="ru-RU"/>
        </w:rPr>
        <w:t>.</w:t>
      </w:r>
      <w:r w:rsidR="00C10DF4" w:rsidRPr="00C10DF4">
        <w:rPr>
          <w:rFonts w:ascii="Times New Roman" w:eastAsia="Times New Roman" w:hAnsi="Times New Roman" w:cs="Times New Roman"/>
          <w:b/>
          <w:sz w:val="28"/>
          <w:szCs w:val="28"/>
          <w:lang w:eastAsia="ru-RU"/>
        </w:rPr>
        <w:t xml:space="preserve"> Проектирование базы данных</w:t>
      </w:r>
      <w:bookmarkEnd w:id="11"/>
      <w:bookmarkEnd w:id="12"/>
    </w:p>
    <w:p w:rsidR="00C10DF4" w:rsidRPr="00C10DF4" w:rsidRDefault="00B91914" w:rsidP="00C10DF4">
      <w:pPr>
        <w:keepNext/>
        <w:spacing w:before="120" w:after="120" w:line="360" w:lineRule="auto"/>
        <w:ind w:firstLine="720"/>
        <w:jc w:val="both"/>
        <w:outlineLvl w:val="2"/>
        <w:rPr>
          <w:rFonts w:ascii="Times New Roman" w:eastAsia="Times New Roman" w:hAnsi="Times New Roman" w:cs="Times New Roman"/>
          <w:b/>
          <w:bCs/>
          <w:sz w:val="28"/>
          <w:szCs w:val="28"/>
          <w:lang w:eastAsia="ru-RU"/>
        </w:rPr>
      </w:pPr>
      <w:bookmarkStart w:id="13" w:name="_Toc199773875"/>
      <w:bookmarkStart w:id="14" w:name="_Toc389427413"/>
      <w:r>
        <w:rPr>
          <w:rFonts w:ascii="Times New Roman" w:eastAsia="Times New Roman" w:hAnsi="Times New Roman" w:cs="Times New Roman"/>
          <w:b/>
          <w:bCs/>
          <w:sz w:val="28"/>
          <w:szCs w:val="28"/>
          <w:lang w:eastAsia="ru-RU"/>
        </w:rPr>
        <w:t>3</w:t>
      </w:r>
      <w:r w:rsidR="00C10DF4" w:rsidRPr="00C10DF4">
        <w:rPr>
          <w:rFonts w:ascii="Times New Roman" w:eastAsia="Times New Roman" w:hAnsi="Times New Roman" w:cs="Times New Roman"/>
          <w:b/>
          <w:bCs/>
          <w:sz w:val="28"/>
          <w:szCs w:val="28"/>
          <w:lang w:eastAsia="ru-RU"/>
        </w:rPr>
        <w:t>.1.1</w:t>
      </w:r>
      <w:r w:rsidRPr="00B91914">
        <w:rPr>
          <w:rFonts w:ascii="Times New Roman" w:eastAsia="Times New Roman" w:hAnsi="Times New Roman" w:cs="Times New Roman"/>
          <w:b/>
          <w:bCs/>
          <w:sz w:val="28"/>
          <w:szCs w:val="28"/>
          <w:lang w:eastAsia="ru-RU"/>
        </w:rPr>
        <w:t>.</w:t>
      </w:r>
      <w:r w:rsidR="00C10DF4" w:rsidRPr="00C10DF4">
        <w:rPr>
          <w:rFonts w:ascii="Times New Roman" w:eastAsia="Times New Roman" w:hAnsi="Times New Roman" w:cs="Times New Roman"/>
          <w:b/>
          <w:bCs/>
          <w:sz w:val="28"/>
          <w:szCs w:val="28"/>
          <w:lang w:eastAsia="ru-RU"/>
        </w:rPr>
        <w:t xml:space="preserve"> Анализ предметной области</w:t>
      </w:r>
      <w:bookmarkEnd w:id="13"/>
      <w:bookmarkEnd w:id="14"/>
    </w:p>
    <w:p w:rsidR="00C10DF4" w:rsidRPr="00C10DF4" w:rsidRDefault="00C10DF4" w:rsidP="00C10DF4">
      <w:pPr>
        <w:widowControl w:val="0"/>
        <w:suppressAutoHyphens/>
        <w:spacing w:before="120" w:after="120" w:line="360" w:lineRule="auto"/>
        <w:ind w:firstLine="720"/>
        <w:jc w:val="both"/>
        <w:rPr>
          <w:rFonts w:ascii="Times New Roman" w:eastAsia="Lucida Sans Unicode" w:hAnsi="Times New Roman" w:cs="Times New Roman"/>
          <w:sz w:val="28"/>
          <w:szCs w:val="28"/>
        </w:rPr>
      </w:pPr>
      <w:proofErr w:type="gramStart"/>
      <w:r w:rsidRPr="00C10DF4">
        <w:rPr>
          <w:rFonts w:ascii="Times New Roman" w:eastAsia="Lucida Sans Unicode" w:hAnsi="Times New Roman" w:cs="Times New Roman"/>
          <w:sz w:val="28"/>
          <w:szCs w:val="28"/>
        </w:rPr>
        <w:t>Разр</w:t>
      </w:r>
      <w:r w:rsidR="00950C64">
        <w:rPr>
          <w:rFonts w:ascii="Times New Roman" w:eastAsia="Lucida Sans Unicode" w:hAnsi="Times New Roman" w:cs="Times New Roman"/>
          <w:sz w:val="28"/>
          <w:szCs w:val="28"/>
        </w:rPr>
        <w:t>а</w:t>
      </w:r>
      <w:r w:rsidRPr="00C10DF4">
        <w:rPr>
          <w:rFonts w:ascii="Times New Roman" w:eastAsia="Lucida Sans Unicode" w:hAnsi="Times New Roman" w:cs="Times New Roman"/>
          <w:sz w:val="28"/>
          <w:szCs w:val="28"/>
        </w:rPr>
        <w:t>батываемое</w:t>
      </w:r>
      <w:proofErr w:type="gramEnd"/>
      <w:r w:rsidRPr="00C10DF4">
        <w:rPr>
          <w:rFonts w:ascii="Times New Roman" w:eastAsia="Lucida Sans Unicode" w:hAnsi="Times New Roman" w:cs="Times New Roman"/>
          <w:sz w:val="28"/>
          <w:szCs w:val="28"/>
        </w:rPr>
        <w:t xml:space="preserve"> в данном дипломном проекте ПО предназначено для информационной поддержки сотрудников </w:t>
      </w:r>
      <w:r>
        <w:rPr>
          <w:rFonts w:ascii="Times New Roman" w:eastAsia="Lucida Sans Unicode" w:hAnsi="Times New Roman" w:cs="Times New Roman"/>
          <w:sz w:val="28"/>
          <w:szCs w:val="28"/>
        </w:rPr>
        <w:t>виртуальных предприятий</w:t>
      </w:r>
      <w:r w:rsidRPr="00C10DF4">
        <w:rPr>
          <w:rFonts w:ascii="Times New Roman" w:eastAsia="Lucida Sans Unicode" w:hAnsi="Times New Roman" w:cs="Times New Roman"/>
          <w:sz w:val="28"/>
          <w:szCs w:val="28"/>
        </w:rPr>
        <w:t xml:space="preserve"> при выполнении ими своих обязанностей. Программа должна помочь сотрудникам быстро и легко получать необходимую информацию </w:t>
      </w:r>
      <w:r>
        <w:rPr>
          <w:rFonts w:ascii="Times New Roman" w:eastAsia="Lucida Sans Unicode" w:hAnsi="Times New Roman" w:cs="Times New Roman"/>
          <w:sz w:val="28"/>
          <w:szCs w:val="28"/>
        </w:rPr>
        <w:t xml:space="preserve">от других </w:t>
      </w:r>
      <w:proofErr w:type="gramStart"/>
      <w:r>
        <w:rPr>
          <w:rFonts w:ascii="Times New Roman" w:eastAsia="Lucida Sans Unicode" w:hAnsi="Times New Roman" w:cs="Times New Roman"/>
          <w:sz w:val="28"/>
          <w:szCs w:val="28"/>
        </w:rPr>
        <w:t>сотрудников</w:t>
      </w:r>
      <w:proofErr w:type="gramEnd"/>
      <w:r>
        <w:rPr>
          <w:rFonts w:ascii="Times New Roman" w:eastAsia="Lucida Sans Unicode" w:hAnsi="Times New Roman" w:cs="Times New Roman"/>
          <w:sz w:val="28"/>
          <w:szCs w:val="28"/>
        </w:rPr>
        <w:t xml:space="preserve"> а также контролировать свой рабочий процесс.</w:t>
      </w:r>
    </w:p>
    <w:p w:rsidR="00B16B44" w:rsidRDefault="000566AB"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Первый этап в работе системы будет регистрацией </w:t>
      </w:r>
      <w:r w:rsidR="00B16B44">
        <w:rPr>
          <w:rFonts w:ascii="Times New Roman" w:eastAsia="Lucida Sans Unicode" w:hAnsi="Times New Roman" w:cs="Times New Roman"/>
          <w:sz w:val="28"/>
          <w:szCs w:val="28"/>
        </w:rPr>
        <w:t xml:space="preserve">виртуального предприятия </w:t>
      </w:r>
      <w:r>
        <w:rPr>
          <w:rFonts w:ascii="Times New Roman" w:eastAsia="Lucida Sans Unicode" w:hAnsi="Times New Roman" w:cs="Times New Roman"/>
          <w:sz w:val="28"/>
          <w:szCs w:val="28"/>
        </w:rPr>
        <w:t>в ней. Регистрацию удобней всего сделать с помощью электронной почты. Пользователь вводит свой адрес почты и на него приходит регистрационное письмо.</w:t>
      </w:r>
    </w:p>
    <w:p w:rsidR="00C10DF4" w:rsidRDefault="00B16B44"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Дальше пользователь, зарегистрировавший </w:t>
      </w:r>
      <w:proofErr w:type="gramStart"/>
      <w:r>
        <w:rPr>
          <w:rFonts w:ascii="Times New Roman" w:eastAsia="Lucida Sans Unicode" w:hAnsi="Times New Roman" w:cs="Times New Roman"/>
          <w:sz w:val="28"/>
          <w:szCs w:val="28"/>
        </w:rPr>
        <w:t>виртуальное</w:t>
      </w:r>
      <w:proofErr w:type="gramEnd"/>
      <w:r>
        <w:rPr>
          <w:rFonts w:ascii="Times New Roman" w:eastAsia="Lucida Sans Unicode" w:hAnsi="Times New Roman" w:cs="Times New Roman"/>
          <w:sz w:val="28"/>
          <w:szCs w:val="28"/>
        </w:rPr>
        <w:t xml:space="preserve"> предприятия рассылает приглашения на почту сотрудников виртуального предприятия. Сотрудники регистрируются и получают доступ к системе.</w:t>
      </w:r>
    </w:p>
    <w:p w:rsidR="00B16B44" w:rsidRDefault="00917A7C" w:rsidP="00AD555D">
      <w:pPr>
        <w:suppressAutoHyphens/>
        <w:spacing w:before="28" w:after="0"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 xml:space="preserve">Далее рассмотрим </w:t>
      </w:r>
      <w:proofErr w:type="gramStart"/>
      <w:r>
        <w:rPr>
          <w:rFonts w:ascii="Times New Roman" w:eastAsia="Lucida Sans Unicode" w:hAnsi="Times New Roman" w:cs="Times New Roman"/>
          <w:sz w:val="28"/>
          <w:szCs w:val="28"/>
        </w:rPr>
        <w:t>возможности</w:t>
      </w:r>
      <w:proofErr w:type="gramEnd"/>
      <w:r>
        <w:rPr>
          <w:rFonts w:ascii="Times New Roman" w:eastAsia="Lucida Sans Unicode" w:hAnsi="Times New Roman" w:cs="Times New Roman"/>
          <w:sz w:val="28"/>
          <w:szCs w:val="28"/>
        </w:rPr>
        <w:t xml:space="preserve"> которые </w:t>
      </w:r>
      <w:r w:rsidR="00B16B44">
        <w:rPr>
          <w:rFonts w:ascii="Times New Roman" w:eastAsia="Lucida Sans Unicode" w:hAnsi="Times New Roman" w:cs="Times New Roman"/>
          <w:sz w:val="28"/>
          <w:szCs w:val="28"/>
        </w:rPr>
        <w:t xml:space="preserve">должна обеспечивать </w:t>
      </w:r>
      <w:r>
        <w:rPr>
          <w:rFonts w:ascii="Times New Roman" w:eastAsia="Lucida Sans Unicode" w:hAnsi="Times New Roman" w:cs="Times New Roman"/>
          <w:sz w:val="28"/>
          <w:szCs w:val="28"/>
        </w:rPr>
        <w:t>система.</w:t>
      </w:r>
    </w:p>
    <w:p w:rsidR="002B32ED" w:rsidRDefault="002B32ED" w:rsidP="002B32ED">
      <w:pPr>
        <w:suppressAutoHyphens/>
        <w:spacing w:before="28" w:after="0" w:line="360" w:lineRule="auto"/>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sz w:val="28"/>
          <w:szCs w:val="28"/>
        </w:rPr>
        <w:t>Система должна обеспечивать обмен задачами между сотрудниками предприятия.</w:t>
      </w:r>
    </w:p>
    <w:p w:rsidR="00C10DF4" w:rsidRDefault="00B16B4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B16B44">
        <w:rPr>
          <w:rFonts w:ascii="Times New Roman" w:eastAsia="Times New Roman" w:hAnsi="Times New Roman" w:cs="Times New Roman"/>
          <w:kern w:val="1"/>
          <w:sz w:val="28"/>
          <w:szCs w:val="28"/>
          <w:lang w:eastAsia="ar-SA"/>
        </w:rPr>
        <w:t>З</w:t>
      </w:r>
      <w:r>
        <w:rPr>
          <w:rFonts w:ascii="Times New Roman" w:eastAsia="Times New Roman" w:hAnsi="Times New Roman" w:cs="Times New Roman"/>
          <w:kern w:val="1"/>
          <w:sz w:val="28"/>
          <w:szCs w:val="28"/>
          <w:lang w:eastAsia="ar-SA"/>
        </w:rPr>
        <w:t xml:space="preserve">адачи </w:t>
      </w:r>
      <w:r w:rsidR="00B75BC1">
        <w:rPr>
          <w:rFonts w:ascii="Times New Roman" w:eastAsia="Times New Roman" w:hAnsi="Times New Roman" w:cs="Times New Roman"/>
          <w:kern w:val="1"/>
          <w:sz w:val="28"/>
          <w:szCs w:val="28"/>
          <w:lang w:eastAsia="ar-SA"/>
        </w:rPr>
        <w:t>будут</w:t>
      </w:r>
      <w:r>
        <w:rPr>
          <w:rFonts w:ascii="Times New Roman" w:eastAsia="Times New Roman" w:hAnsi="Times New Roman" w:cs="Times New Roman"/>
          <w:kern w:val="1"/>
          <w:sz w:val="28"/>
          <w:szCs w:val="28"/>
          <w:lang w:eastAsia="ar-SA"/>
        </w:rPr>
        <w:t xml:space="preserve"> разделяться на два типа:</w:t>
      </w:r>
    </w:p>
    <w:p w:rsidR="00B16B44" w:rsidRDefault="00B16B44" w:rsidP="00B16B44">
      <w:pPr>
        <w:pStyle w:val="ListParagraph"/>
        <w:numPr>
          <w:ilvl w:val="0"/>
          <w:numId w:val="28"/>
        </w:numPr>
        <w:suppressAutoHyphens/>
        <w:spacing w:before="28" w:after="0" w:line="360" w:lineRule="auto"/>
        <w:jc w:val="both"/>
        <w:rPr>
          <w:rFonts w:ascii="Times New Roman" w:eastAsia="Times New Roman" w:hAnsi="Times New Roman" w:cs="Times New Roman"/>
          <w:kern w:val="1"/>
          <w:sz w:val="28"/>
          <w:szCs w:val="28"/>
          <w:lang w:eastAsia="ar-SA"/>
        </w:rPr>
      </w:pPr>
      <w:proofErr w:type="gramStart"/>
      <w:r w:rsidRPr="00B16B44">
        <w:rPr>
          <w:rFonts w:ascii="Times New Roman" w:eastAsia="Times New Roman" w:hAnsi="Times New Roman" w:cs="Times New Roman"/>
          <w:kern w:val="1"/>
          <w:sz w:val="28"/>
          <w:szCs w:val="28"/>
          <w:lang w:eastAsia="ar-SA"/>
        </w:rPr>
        <w:t>За</w:t>
      </w:r>
      <w:r w:rsidR="00917A7C">
        <w:rPr>
          <w:rFonts w:ascii="Times New Roman" w:eastAsia="Times New Roman" w:hAnsi="Times New Roman" w:cs="Times New Roman"/>
          <w:kern w:val="1"/>
          <w:sz w:val="28"/>
          <w:szCs w:val="28"/>
          <w:lang w:eastAsia="ar-SA"/>
        </w:rPr>
        <w:t>дачи</w:t>
      </w:r>
      <w:proofErr w:type="gramEnd"/>
      <w:r w:rsidR="00917A7C">
        <w:rPr>
          <w:rFonts w:ascii="Times New Roman" w:eastAsia="Times New Roman" w:hAnsi="Times New Roman" w:cs="Times New Roman"/>
          <w:kern w:val="1"/>
          <w:sz w:val="28"/>
          <w:szCs w:val="28"/>
          <w:lang w:eastAsia="ar-SA"/>
        </w:rPr>
        <w:t xml:space="preserve"> написанные сотрудником</w:t>
      </w:r>
      <w:r w:rsidR="000E3541">
        <w:rPr>
          <w:rFonts w:ascii="Times New Roman" w:eastAsia="Times New Roman" w:hAnsi="Times New Roman" w:cs="Times New Roman"/>
          <w:kern w:val="1"/>
          <w:sz w:val="28"/>
          <w:szCs w:val="28"/>
          <w:lang w:val="en-US" w:eastAsia="ar-SA"/>
        </w:rPr>
        <w:t>;</w:t>
      </w:r>
    </w:p>
    <w:p w:rsidR="00917A7C" w:rsidRDefault="00917A7C" w:rsidP="00B16B44">
      <w:pPr>
        <w:pStyle w:val="ListParagraph"/>
        <w:numPr>
          <w:ilvl w:val="0"/>
          <w:numId w:val="28"/>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Задачи данные ему другими сотрудниками на выполнение</w:t>
      </w:r>
      <w:r w:rsidR="000E3541">
        <w:rPr>
          <w:rFonts w:ascii="Times New Roman" w:eastAsia="Times New Roman" w:hAnsi="Times New Roman" w:cs="Times New Roman"/>
          <w:kern w:val="1"/>
          <w:sz w:val="28"/>
          <w:szCs w:val="28"/>
          <w:lang w:eastAsia="ar-SA"/>
        </w:rPr>
        <w:t>.</w:t>
      </w:r>
    </w:p>
    <w:p w:rsidR="00853AA9" w:rsidRDefault="00917A7C" w:rsidP="00296C56">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Любой сотрудник может добавить новую задачу в систему, причем авторство задачи закрепляется за сотрудником. Автор задачи может </w:t>
      </w:r>
      <w:r w:rsidR="002B32ED">
        <w:rPr>
          <w:rFonts w:ascii="Times New Roman" w:eastAsia="Times New Roman" w:hAnsi="Times New Roman" w:cs="Times New Roman"/>
          <w:kern w:val="1"/>
          <w:sz w:val="28"/>
          <w:szCs w:val="28"/>
          <w:lang w:eastAsia="ar-SA"/>
        </w:rPr>
        <w:t>изменять название задачи</w:t>
      </w:r>
      <w:r>
        <w:rPr>
          <w:rFonts w:ascii="Times New Roman" w:eastAsia="Times New Roman" w:hAnsi="Times New Roman" w:cs="Times New Roman"/>
          <w:kern w:val="1"/>
          <w:sz w:val="28"/>
          <w:szCs w:val="28"/>
          <w:lang w:eastAsia="ar-SA"/>
        </w:rPr>
        <w:t>,</w:t>
      </w:r>
      <w:r w:rsidR="002B32ED">
        <w:rPr>
          <w:rFonts w:ascii="Times New Roman" w:eastAsia="Times New Roman" w:hAnsi="Times New Roman" w:cs="Times New Roman"/>
          <w:kern w:val="1"/>
          <w:sz w:val="28"/>
          <w:szCs w:val="28"/>
          <w:lang w:eastAsia="ar-SA"/>
        </w:rPr>
        <w:t xml:space="preserve"> описание задачи, сроки ее исполнения</w:t>
      </w:r>
      <w:r>
        <w:rPr>
          <w:rFonts w:ascii="Times New Roman" w:eastAsia="Times New Roman" w:hAnsi="Times New Roman" w:cs="Times New Roman"/>
          <w:kern w:val="1"/>
          <w:sz w:val="28"/>
          <w:szCs w:val="28"/>
          <w:lang w:eastAsia="ar-SA"/>
        </w:rPr>
        <w:t xml:space="preserve"> удалить</w:t>
      </w:r>
      <w:proofErr w:type="gramStart"/>
      <w:r>
        <w:rPr>
          <w:rFonts w:ascii="Times New Roman" w:eastAsia="Times New Roman" w:hAnsi="Times New Roman" w:cs="Times New Roman"/>
          <w:kern w:val="1"/>
          <w:sz w:val="28"/>
          <w:szCs w:val="28"/>
          <w:lang w:eastAsia="ar-SA"/>
        </w:rPr>
        <w:t xml:space="preserve"> ,</w:t>
      </w:r>
      <w:proofErr w:type="gramEnd"/>
      <w:r>
        <w:rPr>
          <w:rFonts w:ascii="Times New Roman" w:eastAsia="Times New Roman" w:hAnsi="Times New Roman" w:cs="Times New Roman"/>
          <w:kern w:val="1"/>
          <w:sz w:val="28"/>
          <w:szCs w:val="28"/>
          <w:lang w:eastAsia="ar-SA"/>
        </w:rPr>
        <w:t>назначить исполняющего.</w:t>
      </w:r>
      <w:r w:rsidR="002B32ED">
        <w:rPr>
          <w:rFonts w:ascii="Times New Roman" w:eastAsia="Times New Roman" w:hAnsi="Times New Roman" w:cs="Times New Roman"/>
          <w:kern w:val="1"/>
          <w:sz w:val="28"/>
          <w:szCs w:val="28"/>
          <w:lang w:eastAsia="ar-SA"/>
        </w:rPr>
        <w:t xml:space="preserve"> </w:t>
      </w:r>
    </w:p>
    <w:p w:rsidR="00917A7C" w:rsidRDefault="00917A7C"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После назначения исполняющего задачи,</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задача переходит в очередь выполнения и появляется в списке у сотрудника,</w:t>
      </w:r>
      <w:r w:rsidR="00DF5C91">
        <w:rPr>
          <w:rFonts w:ascii="Times New Roman" w:eastAsia="Times New Roman" w:hAnsi="Times New Roman" w:cs="Times New Roman"/>
          <w:kern w:val="1"/>
          <w:sz w:val="28"/>
          <w:szCs w:val="28"/>
          <w:lang w:eastAsia="ar-SA"/>
        </w:rPr>
        <w:t xml:space="preserve"> </w:t>
      </w:r>
      <w:r>
        <w:rPr>
          <w:rFonts w:ascii="Times New Roman" w:eastAsia="Times New Roman" w:hAnsi="Times New Roman" w:cs="Times New Roman"/>
          <w:kern w:val="1"/>
          <w:sz w:val="28"/>
          <w:szCs w:val="28"/>
          <w:lang w:eastAsia="ar-SA"/>
        </w:rPr>
        <w:t>который был указан в качестве исполняющего.</w:t>
      </w:r>
    </w:p>
    <w:p w:rsidR="005848F4" w:rsidRDefault="003A7B7A"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lastRenderedPageBreak/>
        <w:t xml:space="preserve">Второй важной </w:t>
      </w:r>
      <w:proofErr w:type="gramStart"/>
      <w:r>
        <w:rPr>
          <w:rFonts w:ascii="Times New Roman" w:eastAsia="Times New Roman" w:hAnsi="Times New Roman" w:cs="Times New Roman"/>
          <w:kern w:val="1"/>
          <w:sz w:val="28"/>
          <w:szCs w:val="28"/>
          <w:lang w:eastAsia="ar-SA"/>
        </w:rPr>
        <w:t>функцией</w:t>
      </w:r>
      <w:proofErr w:type="gramEnd"/>
      <w:r>
        <w:rPr>
          <w:rFonts w:ascii="Times New Roman" w:eastAsia="Times New Roman" w:hAnsi="Times New Roman" w:cs="Times New Roman"/>
          <w:kern w:val="1"/>
          <w:sz w:val="28"/>
          <w:szCs w:val="28"/>
          <w:lang w:eastAsia="ar-SA"/>
        </w:rPr>
        <w:t xml:space="preserve"> которую должна выполнять система это коммуникация сотрудников</w:t>
      </w:r>
      <w:r w:rsidR="005848F4">
        <w:rPr>
          <w:rFonts w:ascii="Times New Roman" w:eastAsia="Times New Roman" w:hAnsi="Times New Roman" w:cs="Times New Roman"/>
          <w:kern w:val="1"/>
          <w:sz w:val="28"/>
          <w:szCs w:val="28"/>
          <w:lang w:eastAsia="ar-SA"/>
        </w:rPr>
        <w:t>.</w:t>
      </w:r>
      <w:r w:rsidR="008B61E9" w:rsidRPr="008B61E9">
        <w:rPr>
          <w:rFonts w:ascii="Times New Roman" w:eastAsia="Times New Roman" w:hAnsi="Times New Roman" w:cs="Times New Roman"/>
          <w:kern w:val="1"/>
          <w:sz w:val="28"/>
          <w:szCs w:val="28"/>
          <w:lang w:eastAsia="ar-SA"/>
        </w:rPr>
        <w:t xml:space="preserve"> </w:t>
      </w:r>
      <w:r w:rsidR="005848F4">
        <w:rPr>
          <w:rFonts w:ascii="Times New Roman" w:eastAsia="Times New Roman" w:hAnsi="Times New Roman" w:cs="Times New Roman"/>
          <w:kern w:val="1"/>
          <w:sz w:val="28"/>
          <w:szCs w:val="28"/>
          <w:lang w:eastAsia="ar-SA"/>
        </w:rPr>
        <w:t xml:space="preserve">У каждого сотрудника должен отображаться раздел </w:t>
      </w:r>
      <w:proofErr w:type="gramStart"/>
      <w:r w:rsidR="005848F4">
        <w:rPr>
          <w:rFonts w:ascii="Times New Roman" w:eastAsia="Times New Roman" w:hAnsi="Times New Roman" w:cs="Times New Roman"/>
          <w:kern w:val="1"/>
          <w:sz w:val="28"/>
          <w:szCs w:val="28"/>
          <w:lang w:eastAsia="ar-SA"/>
        </w:rPr>
        <w:t>сообщения</w:t>
      </w:r>
      <w:proofErr w:type="gramEnd"/>
      <w:r w:rsidR="005848F4">
        <w:rPr>
          <w:rFonts w:ascii="Times New Roman" w:eastAsia="Times New Roman" w:hAnsi="Times New Roman" w:cs="Times New Roman"/>
          <w:kern w:val="1"/>
          <w:sz w:val="28"/>
          <w:szCs w:val="28"/>
          <w:lang w:eastAsia="ar-SA"/>
        </w:rPr>
        <w:t xml:space="preserve"> в котором есть три подпункта:</w:t>
      </w:r>
    </w:p>
    <w:p w:rsidR="005848F4" w:rsidRDefault="005848F4" w:rsidP="005848F4">
      <w:pPr>
        <w:pStyle w:val="ListParagraph"/>
        <w:numPr>
          <w:ilvl w:val="0"/>
          <w:numId w:val="29"/>
        </w:numPr>
        <w:suppressAutoHyphens/>
        <w:spacing w:before="28" w:after="0" w:line="360" w:lineRule="auto"/>
        <w:jc w:val="both"/>
        <w:rPr>
          <w:rFonts w:ascii="Times New Roman" w:eastAsia="Times New Roman" w:hAnsi="Times New Roman" w:cs="Times New Roman"/>
          <w:kern w:val="1"/>
          <w:sz w:val="28"/>
          <w:szCs w:val="28"/>
          <w:lang w:eastAsia="ar-SA"/>
        </w:rPr>
      </w:pPr>
      <w:r w:rsidRPr="005848F4">
        <w:rPr>
          <w:rFonts w:ascii="Times New Roman" w:eastAsia="Times New Roman" w:hAnsi="Times New Roman" w:cs="Times New Roman"/>
          <w:kern w:val="1"/>
          <w:sz w:val="28"/>
          <w:szCs w:val="28"/>
          <w:lang w:eastAsia="ar-SA"/>
        </w:rPr>
        <w:t>личные сообщения</w:t>
      </w:r>
      <w:r>
        <w:rPr>
          <w:rFonts w:ascii="Times New Roman" w:eastAsia="Times New Roman" w:hAnsi="Times New Roman" w:cs="Times New Roman"/>
          <w:kern w:val="1"/>
          <w:sz w:val="28"/>
          <w:szCs w:val="28"/>
          <w:lang w:val="en-US" w:eastAsia="ar-SA"/>
        </w:rPr>
        <w:t>;</w:t>
      </w:r>
    </w:p>
    <w:p w:rsidR="00DF5C91" w:rsidRPr="005848F4" w:rsidRDefault="005848F4" w:rsidP="005848F4">
      <w:pPr>
        <w:pStyle w:val="ListParagraph"/>
        <w:numPr>
          <w:ilvl w:val="0"/>
          <w:numId w:val="29"/>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подписки</w:t>
      </w:r>
      <w:r>
        <w:rPr>
          <w:rFonts w:ascii="Times New Roman" w:eastAsia="Times New Roman" w:hAnsi="Times New Roman" w:cs="Times New Roman"/>
          <w:kern w:val="1"/>
          <w:sz w:val="28"/>
          <w:szCs w:val="28"/>
          <w:lang w:val="en-US" w:eastAsia="ar-SA"/>
        </w:rPr>
        <w:t>;</w:t>
      </w:r>
    </w:p>
    <w:p w:rsidR="005848F4" w:rsidRPr="005E1AD8" w:rsidRDefault="008B61E9" w:rsidP="005848F4">
      <w:pPr>
        <w:pStyle w:val="ListParagraph"/>
        <w:numPr>
          <w:ilvl w:val="0"/>
          <w:numId w:val="29"/>
        </w:numPr>
        <w:suppressAutoHyphens/>
        <w:spacing w:before="28" w:after="0" w:line="360" w:lineRule="auto"/>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отправить сообщение подписчикам</w:t>
      </w:r>
      <w:r>
        <w:rPr>
          <w:rFonts w:ascii="Times New Roman" w:eastAsia="Times New Roman" w:hAnsi="Times New Roman" w:cs="Times New Roman"/>
          <w:kern w:val="1"/>
          <w:sz w:val="28"/>
          <w:szCs w:val="28"/>
          <w:lang w:val="en-US" w:eastAsia="ar-SA"/>
        </w:rPr>
        <w:t>.</w:t>
      </w:r>
    </w:p>
    <w:p w:rsidR="005E1AD8" w:rsidRDefault="005E1AD8"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В личных сообщениях можно выбрать любого сотрудника предприятия и отправить ему сообщение. В подписках видны сообщения от сотрудников на </w:t>
      </w:r>
      <w:proofErr w:type="gramStart"/>
      <w:r>
        <w:rPr>
          <w:rFonts w:ascii="Times New Roman" w:eastAsia="Times New Roman" w:hAnsi="Times New Roman" w:cs="Times New Roman"/>
          <w:kern w:val="1"/>
          <w:sz w:val="28"/>
          <w:szCs w:val="28"/>
          <w:lang w:eastAsia="ar-SA"/>
        </w:rPr>
        <w:t>информацию</w:t>
      </w:r>
      <w:proofErr w:type="gramEnd"/>
      <w:r>
        <w:rPr>
          <w:rFonts w:ascii="Times New Roman" w:eastAsia="Times New Roman" w:hAnsi="Times New Roman" w:cs="Times New Roman"/>
          <w:kern w:val="1"/>
          <w:sz w:val="28"/>
          <w:szCs w:val="28"/>
          <w:lang w:eastAsia="ar-SA"/>
        </w:rPr>
        <w:t xml:space="preserve"> от которых вы подписались. Также там можно подписаться на сотрудников.</w:t>
      </w:r>
    </w:p>
    <w:p w:rsidR="00F06707" w:rsidRDefault="00F06707" w:rsidP="005E1AD8">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Третья важная </w:t>
      </w:r>
      <w:proofErr w:type="gramStart"/>
      <w:r>
        <w:rPr>
          <w:rFonts w:ascii="Times New Roman" w:eastAsia="Times New Roman" w:hAnsi="Times New Roman" w:cs="Times New Roman"/>
          <w:kern w:val="1"/>
          <w:sz w:val="28"/>
          <w:szCs w:val="28"/>
          <w:lang w:eastAsia="ar-SA"/>
        </w:rPr>
        <w:t>функция</w:t>
      </w:r>
      <w:proofErr w:type="gramEnd"/>
      <w:r>
        <w:rPr>
          <w:rFonts w:ascii="Times New Roman" w:eastAsia="Times New Roman" w:hAnsi="Times New Roman" w:cs="Times New Roman"/>
          <w:kern w:val="1"/>
          <w:sz w:val="28"/>
          <w:szCs w:val="28"/>
          <w:lang w:eastAsia="ar-SA"/>
        </w:rPr>
        <w:t xml:space="preserve"> которую должна обеспечивать система является анализ работы виртуального предприятия.</w:t>
      </w:r>
      <w:r w:rsidR="00EF773F">
        <w:rPr>
          <w:rFonts w:ascii="Times New Roman" w:eastAsia="Times New Roman" w:hAnsi="Times New Roman" w:cs="Times New Roman"/>
          <w:kern w:val="1"/>
          <w:sz w:val="28"/>
          <w:szCs w:val="28"/>
          <w:lang w:eastAsia="ar-SA"/>
        </w:rPr>
        <w:t xml:space="preserve"> Тут предполагается два вида анализа:</w:t>
      </w:r>
    </w:p>
    <w:p w:rsidR="00EF773F" w:rsidRPr="00EF773F" w:rsidRDefault="00EF773F" w:rsidP="00EF773F">
      <w:pPr>
        <w:pStyle w:val="ListParagraph"/>
        <w:numPr>
          <w:ilvl w:val="0"/>
          <w:numId w:val="31"/>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участника в проекты</w:t>
      </w:r>
      <w:r>
        <w:rPr>
          <w:rFonts w:ascii="Times New Roman" w:eastAsia="Times New Roman" w:hAnsi="Times New Roman" w:cs="Times New Roman"/>
          <w:kern w:val="1"/>
          <w:sz w:val="28"/>
          <w:szCs w:val="28"/>
          <w:lang w:val="en-US" w:eastAsia="ar-SA"/>
        </w:rPr>
        <w:t>;</w:t>
      </w:r>
    </w:p>
    <w:p w:rsidR="00EF773F" w:rsidRPr="00EF773F" w:rsidRDefault="00EF773F" w:rsidP="00EF773F">
      <w:pPr>
        <w:pStyle w:val="ListParagraph"/>
        <w:numPr>
          <w:ilvl w:val="0"/>
          <w:numId w:val="31"/>
        </w:numPr>
        <w:suppressAutoHyphens/>
        <w:spacing w:before="28" w:after="0" w:line="360" w:lineRule="auto"/>
        <w:jc w:val="both"/>
        <w:rPr>
          <w:rFonts w:ascii="Times New Roman" w:eastAsia="Times New Roman" w:hAnsi="Times New Roman" w:cs="Times New Roman"/>
          <w:kern w:val="1"/>
          <w:sz w:val="28"/>
          <w:szCs w:val="28"/>
          <w:lang w:eastAsia="ar-SA"/>
        </w:rPr>
      </w:pPr>
      <w:r w:rsidRPr="00EF773F">
        <w:rPr>
          <w:rFonts w:ascii="Times New Roman" w:eastAsia="Times New Roman" w:hAnsi="Times New Roman" w:cs="Times New Roman"/>
          <w:kern w:val="1"/>
          <w:sz w:val="28"/>
          <w:szCs w:val="28"/>
          <w:lang w:eastAsia="ar-SA"/>
        </w:rPr>
        <w:t>вклад участников в проект</w:t>
      </w:r>
      <w:r w:rsidR="007426C3">
        <w:rPr>
          <w:rFonts w:ascii="Times New Roman" w:eastAsia="Times New Roman" w:hAnsi="Times New Roman" w:cs="Times New Roman"/>
          <w:kern w:val="1"/>
          <w:sz w:val="28"/>
          <w:szCs w:val="28"/>
          <w:lang w:eastAsia="ar-SA"/>
        </w:rPr>
        <w:t>.</w:t>
      </w:r>
    </w:p>
    <w:p w:rsidR="00EF773F" w:rsidRDefault="00EF773F"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r>
        <w:rPr>
          <w:rFonts w:ascii="Times New Roman" w:eastAsia="Times New Roman" w:hAnsi="Times New Roman" w:cs="Times New Roman"/>
          <w:kern w:val="1"/>
          <w:sz w:val="28"/>
          <w:szCs w:val="28"/>
          <w:lang w:eastAsia="ar-SA"/>
        </w:rPr>
        <w:t xml:space="preserve">Первый вид анализа дает возможность выбрать сотрудника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которые надо показать его активность. Второй вид анализа позволяет выбрать проект и диапазон </w:t>
      </w:r>
      <w:proofErr w:type="gramStart"/>
      <w:r>
        <w:rPr>
          <w:rFonts w:ascii="Times New Roman" w:eastAsia="Times New Roman" w:hAnsi="Times New Roman" w:cs="Times New Roman"/>
          <w:kern w:val="1"/>
          <w:sz w:val="28"/>
          <w:szCs w:val="28"/>
          <w:lang w:eastAsia="ar-SA"/>
        </w:rPr>
        <w:t>дат</w:t>
      </w:r>
      <w:proofErr w:type="gramEnd"/>
      <w:r>
        <w:rPr>
          <w:rFonts w:ascii="Times New Roman" w:eastAsia="Times New Roman" w:hAnsi="Times New Roman" w:cs="Times New Roman"/>
          <w:kern w:val="1"/>
          <w:sz w:val="28"/>
          <w:szCs w:val="28"/>
          <w:lang w:eastAsia="ar-SA"/>
        </w:rPr>
        <w:t xml:space="preserve"> за который нужно посмотреть кто в нем участвовал.</w:t>
      </w:r>
    </w:p>
    <w:p w:rsidR="000E3541" w:rsidRPr="000E3541" w:rsidRDefault="000E3541" w:rsidP="000E3541">
      <w:pPr>
        <w:keepNext/>
        <w:spacing w:before="120" w:after="120" w:line="360" w:lineRule="auto"/>
        <w:ind w:firstLine="709"/>
        <w:outlineLvl w:val="2"/>
        <w:rPr>
          <w:rFonts w:ascii="Times New Roman" w:eastAsia="Times New Roman" w:hAnsi="Times New Roman" w:cs="Arial"/>
          <w:b/>
          <w:bCs/>
          <w:sz w:val="28"/>
          <w:szCs w:val="26"/>
          <w:lang w:eastAsia="ru-RU"/>
        </w:rPr>
      </w:pPr>
      <w:bookmarkStart w:id="15" w:name="_Toc9705234"/>
      <w:bookmarkStart w:id="16" w:name="_Toc72780173"/>
      <w:bookmarkStart w:id="17" w:name="_Toc229500200"/>
      <w:bookmarkStart w:id="18" w:name="_Toc389427414"/>
      <w:r>
        <w:rPr>
          <w:rFonts w:ascii="Times New Roman" w:eastAsia="Times New Roman" w:hAnsi="Times New Roman" w:cs="Arial"/>
          <w:b/>
          <w:bCs/>
          <w:sz w:val="28"/>
          <w:szCs w:val="26"/>
          <w:lang w:eastAsia="ru-RU"/>
        </w:rPr>
        <w:t>3</w:t>
      </w:r>
      <w:r w:rsidRPr="000E3541">
        <w:rPr>
          <w:rFonts w:ascii="Times New Roman" w:eastAsia="Times New Roman" w:hAnsi="Times New Roman" w:cs="Arial"/>
          <w:b/>
          <w:bCs/>
          <w:sz w:val="28"/>
          <w:szCs w:val="26"/>
          <w:lang w:eastAsia="ru-RU"/>
        </w:rPr>
        <w:t>.1.2</w:t>
      </w:r>
      <w:r>
        <w:rPr>
          <w:rFonts w:ascii="Times New Roman" w:eastAsia="Times New Roman" w:hAnsi="Times New Roman" w:cs="Arial"/>
          <w:b/>
          <w:bCs/>
          <w:sz w:val="28"/>
          <w:szCs w:val="26"/>
          <w:lang w:eastAsia="ru-RU"/>
        </w:rPr>
        <w:t>.</w:t>
      </w:r>
      <w:r w:rsidRPr="000E3541">
        <w:rPr>
          <w:rFonts w:ascii="Times New Roman" w:eastAsia="Times New Roman" w:hAnsi="Times New Roman" w:cs="Arial"/>
          <w:b/>
          <w:bCs/>
          <w:sz w:val="28"/>
          <w:szCs w:val="26"/>
          <w:lang w:eastAsia="ru-RU"/>
        </w:rPr>
        <w:t xml:space="preserve"> Выделение сущностей</w:t>
      </w:r>
      <w:bookmarkEnd w:id="15"/>
      <w:bookmarkEnd w:id="16"/>
      <w:bookmarkEnd w:id="17"/>
      <w:bookmarkEnd w:id="18"/>
    </w:p>
    <w:p w:rsidR="000E3541" w:rsidRPr="000E3541" w:rsidRDefault="000E3541" w:rsidP="000E3541">
      <w:pPr>
        <w:suppressAutoHyphens/>
        <w:spacing w:after="0" w:line="360" w:lineRule="auto"/>
        <w:ind w:firstLine="709"/>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 xml:space="preserve">Метод «сущность-связь», или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rPr>
        <w:t xml:space="preserve">-метод, является наиболее формализованным и простым для понимания. Суть метода состоит в построении </w:t>
      </w:r>
      <w:r w:rsidRPr="000E3541">
        <w:rPr>
          <w:rFonts w:ascii="Times New Roman" w:eastAsia="Lucida Sans Unicode" w:hAnsi="Times New Roman" w:cs="Times New Roman"/>
          <w:sz w:val="28"/>
          <w:szCs w:val="24"/>
          <w:lang w:val="en-US"/>
        </w:rPr>
        <w:t>ER</w:t>
      </w:r>
      <w:r w:rsidRPr="000E3541">
        <w:rPr>
          <w:rFonts w:ascii="Times New Roman" w:eastAsia="Lucida Sans Unicode" w:hAnsi="Times New Roman" w:cs="Times New Roman"/>
          <w:sz w:val="28"/>
          <w:szCs w:val="24"/>
        </w:rPr>
        <w:t>-диаграмм, отображающих в графической форме основные объекты ПО и связи между ними, и в определении характеристик этих связей [</w:t>
      </w:r>
      <w:r w:rsidR="005434B0">
        <w:rPr>
          <w:rFonts w:ascii="Times New Roman" w:eastAsia="Lucida Sans Unicode" w:hAnsi="Times New Roman" w:cs="Times New Roman"/>
          <w:sz w:val="28"/>
          <w:szCs w:val="24"/>
        </w:rPr>
        <w:t>16</w:t>
      </w:r>
      <w:r w:rsidRPr="000E3541">
        <w:rPr>
          <w:rFonts w:ascii="Times New Roman" w:eastAsia="Lucida Sans Unicode" w:hAnsi="Times New Roman" w:cs="Times New Roman"/>
          <w:sz w:val="28"/>
          <w:szCs w:val="24"/>
        </w:rPr>
        <w:t>].</w:t>
      </w:r>
    </w:p>
    <w:p w:rsidR="000E3541" w:rsidRPr="000E3541" w:rsidRDefault="000E3541" w:rsidP="000E3541">
      <w:pPr>
        <w:spacing w:after="120" w:line="240" w:lineRule="auto"/>
        <w:ind w:firstLine="720"/>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Основными понятиями модели «сущность-связь» являются следующие.</w:t>
      </w:r>
    </w:p>
    <w:p w:rsidR="000E3541" w:rsidRPr="000E3541" w:rsidRDefault="000E3541" w:rsidP="000E3541">
      <w:pPr>
        <w:widowControl w:val="0"/>
        <w:numPr>
          <w:ilvl w:val="0"/>
          <w:numId w:val="32"/>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Сущность</w:t>
      </w:r>
      <w:r w:rsidRPr="000E3541">
        <w:rPr>
          <w:rFonts w:ascii="Times New Roman" w:eastAsia="Lucida Sans Unicode" w:hAnsi="Times New Roman" w:cs="Times New Roman"/>
          <w:sz w:val="28"/>
          <w:szCs w:val="24"/>
        </w:rPr>
        <w:t xml:space="preserve"> – это собирательное понятие, некоторая абстракция реально существующего объекта, процесса или явления, информацию  о котором необходимо хранить в базе данных. </w:t>
      </w:r>
      <w:r w:rsidRPr="000E3541">
        <w:rPr>
          <w:rFonts w:ascii="Times New Roman" w:eastAsia="Lucida Sans Unicode" w:hAnsi="Times New Roman" w:cs="Times New Roman"/>
          <w:sz w:val="28"/>
          <w:szCs w:val="24"/>
        </w:rPr>
        <w:lastRenderedPageBreak/>
        <w:t>Экземпляр сущности – это информация о конкретном представителе объекта.</w:t>
      </w:r>
    </w:p>
    <w:p w:rsidR="000E3541" w:rsidRPr="000E3541" w:rsidRDefault="000E3541" w:rsidP="000E3541">
      <w:pPr>
        <w:widowControl w:val="0"/>
        <w:numPr>
          <w:ilvl w:val="0"/>
          <w:numId w:val="32"/>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sz w:val="28"/>
          <w:szCs w:val="24"/>
        </w:rPr>
        <w:t xml:space="preserve"> </w:t>
      </w:r>
      <w:r w:rsidRPr="000E3541">
        <w:rPr>
          <w:rFonts w:ascii="Times New Roman" w:eastAsia="Lucida Sans Unicode" w:hAnsi="Times New Roman" w:cs="Times New Roman"/>
          <w:b/>
          <w:i/>
          <w:sz w:val="28"/>
          <w:szCs w:val="24"/>
        </w:rPr>
        <w:t>Связь</w:t>
      </w:r>
      <w:r w:rsidRPr="000E3541">
        <w:rPr>
          <w:rFonts w:ascii="Times New Roman" w:eastAsia="Lucida Sans Unicode" w:hAnsi="Times New Roman" w:cs="Times New Roman"/>
          <w:sz w:val="28"/>
          <w:szCs w:val="24"/>
        </w:rPr>
        <w:t xml:space="preserve"> – это соединение между двумя или более сущностями. Экземпляр связи – это конкретная связь между конкретными представителями объектов. </w:t>
      </w:r>
    </w:p>
    <w:p w:rsidR="000E3541" w:rsidRPr="000E3541" w:rsidRDefault="000E3541" w:rsidP="000E3541">
      <w:pPr>
        <w:widowControl w:val="0"/>
        <w:numPr>
          <w:ilvl w:val="0"/>
          <w:numId w:val="32"/>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Атрибут</w:t>
      </w:r>
      <w:r w:rsidRPr="000E3541">
        <w:rPr>
          <w:rFonts w:ascii="Times New Roman" w:eastAsia="Lucida Sans Unicode" w:hAnsi="Times New Roman" w:cs="Times New Roman"/>
          <w:sz w:val="28"/>
          <w:szCs w:val="24"/>
        </w:rPr>
        <w:t xml:space="preserve"> представляет собой свойство сущности.</w:t>
      </w:r>
    </w:p>
    <w:p w:rsidR="000E3541" w:rsidRPr="000E3541" w:rsidRDefault="000E3541" w:rsidP="000E3541">
      <w:pPr>
        <w:widowControl w:val="0"/>
        <w:numPr>
          <w:ilvl w:val="0"/>
          <w:numId w:val="32"/>
        </w:numPr>
        <w:suppressAutoHyphens/>
        <w:spacing w:after="0" w:line="360" w:lineRule="auto"/>
        <w:jc w:val="both"/>
        <w:rPr>
          <w:rFonts w:ascii="Times New Roman" w:eastAsia="Lucida Sans Unicode" w:hAnsi="Times New Roman" w:cs="Times New Roman"/>
          <w:sz w:val="28"/>
          <w:szCs w:val="24"/>
        </w:rPr>
      </w:pPr>
      <w:r w:rsidRPr="000E3541">
        <w:rPr>
          <w:rFonts w:ascii="Times New Roman" w:eastAsia="Lucida Sans Unicode" w:hAnsi="Times New Roman" w:cs="Times New Roman"/>
          <w:b/>
          <w:i/>
          <w:sz w:val="28"/>
          <w:szCs w:val="24"/>
        </w:rPr>
        <w:t>Ключ сущности</w:t>
      </w:r>
      <w:r w:rsidRPr="000E3541">
        <w:rPr>
          <w:rFonts w:ascii="Times New Roman" w:eastAsia="Lucida Sans Unicode" w:hAnsi="Times New Roman" w:cs="Times New Roman"/>
          <w:sz w:val="28"/>
          <w:szCs w:val="24"/>
        </w:rPr>
        <w:t xml:space="preserve"> – атрибут или набор атрибутов, используемый для идентификации экземпляра сущности.</w:t>
      </w:r>
    </w:p>
    <w:p w:rsidR="000E3541" w:rsidRPr="000E3541" w:rsidRDefault="000E3541" w:rsidP="000E3541">
      <w:pPr>
        <w:widowControl w:val="0"/>
        <w:tabs>
          <w:tab w:val="left" w:pos="3360"/>
        </w:tabs>
        <w:suppressAutoHyphens/>
        <w:spacing w:after="0" w:line="360" w:lineRule="auto"/>
        <w:ind w:firstLine="709"/>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Необходимо заметить, что для всех сущностей необходимо добиться нужной степени детализации для возможности реализации функциональных зависимостей. Для сущностей, использующих длинные текстовые значения целесообразно вводить дополнительный атрибут, что позволит сократить затраты оперативной памяти, упростить и ускорить процесс обработки данных.</w:t>
      </w:r>
    </w:p>
    <w:p w:rsidR="000E3541" w:rsidRPr="000E3541" w:rsidRDefault="000E3541"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t>Определим предварительные сущности предметной области</w:t>
      </w:r>
      <w:r w:rsidR="00902942" w:rsidRPr="00902942">
        <w:rPr>
          <w:rFonts w:ascii="Times New Roman" w:eastAsia="Lucida Sans Unicode" w:hAnsi="Times New Roman" w:cs="Times New Roman"/>
          <w:sz w:val="28"/>
          <w:szCs w:val="28"/>
        </w:rPr>
        <w:t>:</w:t>
      </w:r>
    </w:p>
    <w:p w:rsidR="000E3541" w:rsidRPr="00902942" w:rsidRDefault="00E73892" w:rsidP="005B592B">
      <w:pPr>
        <w:tabs>
          <w:tab w:val="left" w:pos="3360"/>
        </w:tabs>
        <w:spacing w:line="360" w:lineRule="auto"/>
        <w:ind w:firstLine="709"/>
        <w:contextualSpacing/>
        <w:jc w:val="both"/>
        <w:rPr>
          <w:rFonts w:ascii="Times New Roman" w:eastAsia="Lucida Sans Unicode" w:hAnsi="Times New Roman" w:cs="Times New Roman"/>
          <w:sz w:val="28"/>
          <w:szCs w:val="28"/>
        </w:rPr>
      </w:pPr>
      <w:r>
        <w:rPr>
          <w:rFonts w:ascii="Times New Roman" w:eastAsia="Lucida Sans Unicode" w:hAnsi="Times New Roman" w:cs="Times New Roman"/>
          <w:b/>
          <w:i/>
          <w:sz w:val="28"/>
          <w:szCs w:val="28"/>
        </w:rPr>
        <w:t>Виртуальное предприятие</w:t>
      </w:r>
      <w:r w:rsidR="000E3541" w:rsidRPr="000E3541">
        <w:rPr>
          <w:rFonts w:ascii="Times New Roman" w:eastAsia="Lucida Sans Unicode" w:hAnsi="Times New Roman" w:cs="Times New Roman"/>
          <w:sz w:val="28"/>
          <w:szCs w:val="28"/>
        </w:rPr>
        <w:t xml:space="preserve"> </w:t>
      </w:r>
      <w:proofErr w:type="gramStart"/>
      <w:r w:rsidR="000E3541" w:rsidRPr="000E3541">
        <w:rPr>
          <w:rFonts w:ascii="Times New Roman" w:eastAsia="Lucida Sans Unicode" w:hAnsi="Times New Roman" w:cs="Times New Roman"/>
          <w:sz w:val="28"/>
          <w:szCs w:val="28"/>
        </w:rPr>
        <w:t>–</w:t>
      </w:r>
      <w:r>
        <w:rPr>
          <w:rFonts w:ascii="Times New Roman" w:eastAsia="Lucida Sans Unicode" w:hAnsi="Times New Roman" w:cs="Times New Roman"/>
          <w:sz w:val="28"/>
          <w:szCs w:val="28"/>
        </w:rPr>
        <w:t>х</w:t>
      </w:r>
      <w:proofErr w:type="gramEnd"/>
      <w:r>
        <w:rPr>
          <w:rFonts w:ascii="Times New Roman" w:eastAsia="Lucida Sans Unicode" w:hAnsi="Times New Roman" w:cs="Times New Roman"/>
          <w:sz w:val="28"/>
          <w:szCs w:val="28"/>
        </w:rPr>
        <w:t>ранит в себе информацию о сотрудниках и проектах предприятия.</w:t>
      </w:r>
      <w:r w:rsidRPr="00E73892">
        <w:rPr>
          <w:rFonts w:ascii="Times New Roman" w:eastAsia="Lucida Sans Unicode" w:hAnsi="Times New Roman" w:cs="Times New Roman"/>
          <w:sz w:val="28"/>
          <w:szCs w:val="28"/>
        </w:rPr>
        <w:t xml:space="preserve"> </w:t>
      </w:r>
      <w:r w:rsidR="00902942" w:rsidRPr="00902942">
        <w:rPr>
          <w:rFonts w:ascii="Times New Roman" w:eastAsia="Lucida Sans Unicode" w:hAnsi="Times New Roman" w:cs="Times New Roman"/>
          <w:sz w:val="28"/>
          <w:szCs w:val="28"/>
        </w:rPr>
        <w:t xml:space="preserve">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Виртуального предприятия</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Сотрудник</w:t>
      </w:r>
      <w:r w:rsidRPr="00296C56">
        <w:rPr>
          <w:rFonts w:ascii="Times New Roman" w:eastAsia="Lucida Sans Unicode" w:hAnsi="Times New Roman" w:cs="Times New Roman"/>
          <w:sz w:val="28"/>
          <w:szCs w:val="28"/>
        </w:rPr>
        <w:t>-хранит</w:t>
      </w:r>
      <w:proofErr w:type="gramEnd"/>
      <w:r w:rsidRPr="00296C56">
        <w:rPr>
          <w:rFonts w:ascii="Times New Roman" w:eastAsia="Lucida Sans Unicode" w:hAnsi="Times New Roman" w:cs="Times New Roman"/>
          <w:sz w:val="28"/>
          <w:szCs w:val="28"/>
        </w:rPr>
        <w:t xml:space="preserve"> информацию о сотруднике виртуального предприятия</w:t>
      </w:r>
      <w:r>
        <w:rPr>
          <w:rFonts w:ascii="Times New Roman" w:eastAsia="Lucida Sans Unicode" w:hAnsi="Times New Roman" w:cs="Times New Roman"/>
          <w:sz w:val="28"/>
          <w:szCs w:val="28"/>
        </w:rPr>
        <w:t>.</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сотрудника</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Задача</w:t>
      </w:r>
      <w:r>
        <w:rPr>
          <w:rFonts w:ascii="Times New Roman" w:eastAsia="Lucida Sans Unicode" w:hAnsi="Times New Roman" w:cs="Times New Roman"/>
          <w:b/>
          <w:i/>
          <w:sz w:val="28"/>
          <w:szCs w:val="28"/>
        </w:rPr>
        <w:t>-</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информацию о задаче созданной сотрудником.</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задачи</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Проект</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информацию о задачах и </w:t>
      </w:r>
      <w:proofErr w:type="spellStart"/>
      <w:r>
        <w:rPr>
          <w:rFonts w:ascii="Times New Roman" w:eastAsia="Lucida Sans Unicode" w:hAnsi="Times New Roman" w:cs="Times New Roman"/>
          <w:sz w:val="28"/>
          <w:szCs w:val="28"/>
        </w:rPr>
        <w:t>сотруниках</w:t>
      </w:r>
      <w:proofErr w:type="spellEnd"/>
      <w:r>
        <w:rPr>
          <w:rFonts w:ascii="Times New Roman" w:eastAsia="Lucida Sans Unicode" w:hAnsi="Times New Roman" w:cs="Times New Roman"/>
          <w:sz w:val="28"/>
          <w:szCs w:val="28"/>
        </w:rPr>
        <w:t xml:space="preserve"> участвующих в проекте.</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проекта</w:t>
      </w:r>
      <w:r w:rsidR="00902942" w:rsidRPr="00902942">
        <w:rPr>
          <w:rFonts w:ascii="Times New Roman" w:eastAsia="Lucida Sans Unicode" w:hAnsi="Times New Roman" w:cs="Times New Roman"/>
          <w:i/>
          <w:sz w:val="28"/>
          <w:szCs w:val="28"/>
          <w:u w:val="single"/>
        </w:rPr>
        <w:t>.</w:t>
      </w:r>
    </w:p>
    <w:p w:rsidR="00296C56" w:rsidRDefault="00296C56" w:rsidP="005B592B">
      <w:pPr>
        <w:tabs>
          <w:tab w:val="left" w:pos="3360"/>
        </w:tabs>
        <w:spacing w:line="360" w:lineRule="auto"/>
        <w:ind w:firstLine="709"/>
        <w:contextualSpacing/>
        <w:jc w:val="both"/>
        <w:rPr>
          <w:rFonts w:ascii="Times New Roman" w:eastAsia="Lucida Sans Unicode" w:hAnsi="Times New Roman" w:cs="Times New Roman"/>
          <w:sz w:val="28"/>
          <w:szCs w:val="28"/>
        </w:rPr>
      </w:pPr>
      <w:proofErr w:type="gramStart"/>
      <w:r w:rsidRPr="00296C56">
        <w:rPr>
          <w:rFonts w:ascii="Times New Roman" w:eastAsia="Lucida Sans Unicode" w:hAnsi="Times New Roman" w:cs="Times New Roman"/>
          <w:b/>
          <w:i/>
          <w:sz w:val="28"/>
          <w:szCs w:val="28"/>
        </w:rPr>
        <w:t>Сообщение</w:t>
      </w:r>
      <w:r>
        <w:rPr>
          <w:rFonts w:ascii="Times New Roman" w:eastAsia="Lucida Sans Unicode" w:hAnsi="Times New Roman" w:cs="Times New Roman"/>
          <w:sz w:val="28"/>
          <w:szCs w:val="28"/>
        </w:rPr>
        <w:t>-хранит</w:t>
      </w:r>
      <w:proofErr w:type="gramEnd"/>
      <w:r>
        <w:rPr>
          <w:rFonts w:ascii="Times New Roman" w:eastAsia="Lucida Sans Unicode" w:hAnsi="Times New Roman" w:cs="Times New Roman"/>
          <w:sz w:val="28"/>
          <w:szCs w:val="28"/>
        </w:rPr>
        <w:t xml:space="preserve"> сообщение конкретного сотрудника.</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сообщения</w:t>
      </w:r>
      <w:r w:rsidR="00902942" w:rsidRPr="00902942">
        <w:rPr>
          <w:rFonts w:ascii="Times New Roman" w:eastAsia="Lucida Sans Unicode" w:hAnsi="Times New Roman" w:cs="Times New Roman"/>
          <w:i/>
          <w:sz w:val="28"/>
          <w:szCs w:val="28"/>
          <w:u w:val="single"/>
        </w:rPr>
        <w:t>.</w:t>
      </w:r>
    </w:p>
    <w:p w:rsidR="00296C56" w:rsidRPr="000E3541" w:rsidRDefault="00296C56" w:rsidP="005B592B">
      <w:pPr>
        <w:widowControl w:val="0"/>
        <w:tabs>
          <w:tab w:val="left" w:pos="3360"/>
        </w:tabs>
        <w:suppressAutoHyphens/>
        <w:spacing w:after="0" w:line="360" w:lineRule="auto"/>
        <w:ind w:firstLine="709"/>
        <w:contextualSpacing/>
        <w:jc w:val="both"/>
        <w:rPr>
          <w:rFonts w:ascii="Times New Roman" w:eastAsia="Lucida Sans Unicode" w:hAnsi="Times New Roman" w:cs="Times New Roman"/>
          <w:sz w:val="28"/>
          <w:szCs w:val="28"/>
        </w:rPr>
      </w:pPr>
      <w:r w:rsidRPr="00296C56">
        <w:rPr>
          <w:rFonts w:ascii="Times New Roman" w:eastAsia="Lucida Sans Unicode" w:hAnsi="Times New Roman" w:cs="Times New Roman"/>
          <w:b/>
          <w:i/>
          <w:sz w:val="28"/>
          <w:szCs w:val="28"/>
        </w:rPr>
        <w:t>Диалог</w:t>
      </w:r>
      <w:r>
        <w:rPr>
          <w:rFonts w:ascii="Times New Roman" w:eastAsia="Lucida Sans Unicode" w:hAnsi="Times New Roman" w:cs="Times New Roman"/>
          <w:sz w:val="28"/>
          <w:szCs w:val="28"/>
        </w:rPr>
        <w:t xml:space="preserve">-хранит </w:t>
      </w:r>
      <w:proofErr w:type="gramStart"/>
      <w:r>
        <w:rPr>
          <w:rFonts w:ascii="Times New Roman" w:eastAsia="Lucida Sans Unicode" w:hAnsi="Times New Roman" w:cs="Times New Roman"/>
          <w:sz w:val="28"/>
          <w:szCs w:val="28"/>
        </w:rPr>
        <w:t>сообщения</w:t>
      </w:r>
      <w:proofErr w:type="gramEnd"/>
      <w:r>
        <w:rPr>
          <w:rFonts w:ascii="Times New Roman" w:eastAsia="Lucida Sans Unicode" w:hAnsi="Times New Roman" w:cs="Times New Roman"/>
          <w:sz w:val="28"/>
          <w:szCs w:val="28"/>
        </w:rPr>
        <w:t xml:space="preserve"> передаваемые между двумя сотрудниками.</w:t>
      </w:r>
    </w:p>
    <w:p w:rsidR="000E3541" w:rsidRPr="005B592B" w:rsidRDefault="000E3541" w:rsidP="005B592B">
      <w:pPr>
        <w:tabs>
          <w:tab w:val="left" w:pos="3360"/>
        </w:tabs>
        <w:spacing w:line="360" w:lineRule="auto"/>
        <w:ind w:firstLine="709"/>
        <w:contextualSpacing/>
        <w:jc w:val="both"/>
        <w:rPr>
          <w:rFonts w:ascii="Times New Roman" w:eastAsia="Lucida Sans Unicode" w:hAnsi="Times New Roman" w:cs="Times New Roman"/>
          <w:sz w:val="28"/>
          <w:szCs w:val="28"/>
        </w:rPr>
      </w:pPr>
      <w:r w:rsidRPr="000E3541">
        <w:rPr>
          <w:rFonts w:ascii="Times New Roman" w:eastAsia="Lucida Sans Unicode" w:hAnsi="Times New Roman" w:cs="Times New Roman"/>
          <w:sz w:val="28"/>
          <w:szCs w:val="28"/>
        </w:rPr>
        <w:lastRenderedPageBreak/>
        <w:t>Выделим связи между перечисленными сущностями</w:t>
      </w:r>
      <w:r w:rsidRPr="000E3541">
        <w:rPr>
          <w:rFonts w:ascii="Times New Roman" w:eastAsia="Times New Roman" w:hAnsi="Times New Roman" w:cs="Times New Roman"/>
          <w:sz w:val="28"/>
          <w:szCs w:val="20"/>
          <w:lang w:eastAsia="ru-RU"/>
        </w:rPr>
        <w:t>.</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диалога</w:t>
      </w:r>
      <w:r w:rsidR="00902942" w:rsidRPr="00902942">
        <w:rPr>
          <w:rFonts w:ascii="Times New Roman" w:eastAsia="Lucida Sans Unicode" w:hAnsi="Times New Roman" w:cs="Times New Roman"/>
          <w:i/>
          <w:sz w:val="28"/>
          <w:szCs w:val="28"/>
          <w:u w:val="single"/>
        </w:rPr>
        <w:t>.</w:t>
      </w:r>
    </w:p>
    <w:p w:rsidR="00F40FA7" w:rsidRPr="00F40FA7" w:rsidRDefault="00296C56" w:rsidP="00F40FA7">
      <w:pPr>
        <w:tabs>
          <w:tab w:val="left" w:pos="3360"/>
        </w:tabs>
        <w:spacing w:line="360" w:lineRule="auto"/>
        <w:ind w:firstLine="709"/>
        <w:contextualSpacing/>
        <w:jc w:val="both"/>
        <w:rPr>
          <w:rFonts w:ascii="Times New Roman" w:eastAsia="Lucida Sans Unicode" w:hAnsi="Times New Roman" w:cs="Times New Roman"/>
          <w:i/>
          <w:sz w:val="28"/>
          <w:szCs w:val="28"/>
          <w:u w:val="single"/>
        </w:rPr>
      </w:pPr>
      <w:proofErr w:type="gramStart"/>
      <w:r w:rsidRPr="00296C56">
        <w:rPr>
          <w:rFonts w:ascii="Times New Roman" w:eastAsia="Times New Roman" w:hAnsi="Times New Roman" w:cs="Times New Roman"/>
          <w:b/>
          <w:i/>
          <w:sz w:val="28"/>
          <w:szCs w:val="20"/>
          <w:lang w:eastAsia="ru-RU"/>
        </w:rPr>
        <w:t>Подписк</w:t>
      </w:r>
      <w:r w:rsidR="00A403CE">
        <w:rPr>
          <w:rFonts w:ascii="Times New Roman" w:eastAsia="Times New Roman" w:hAnsi="Times New Roman" w:cs="Times New Roman"/>
          <w:b/>
          <w:i/>
          <w:sz w:val="28"/>
          <w:szCs w:val="20"/>
          <w:lang w:eastAsia="ru-RU"/>
        </w:rPr>
        <w:t>а</w:t>
      </w:r>
      <w:r>
        <w:rPr>
          <w:rFonts w:ascii="Times New Roman" w:eastAsia="Times New Roman" w:hAnsi="Times New Roman" w:cs="Times New Roman"/>
          <w:sz w:val="28"/>
          <w:szCs w:val="20"/>
          <w:lang w:eastAsia="ru-RU"/>
        </w:rPr>
        <w:t>-хранит</w:t>
      </w:r>
      <w:proofErr w:type="gramEnd"/>
      <w:r>
        <w:rPr>
          <w:rFonts w:ascii="Times New Roman" w:eastAsia="Times New Roman" w:hAnsi="Times New Roman" w:cs="Times New Roman"/>
          <w:sz w:val="28"/>
          <w:szCs w:val="20"/>
          <w:lang w:eastAsia="ru-RU"/>
        </w:rPr>
        <w:t xml:space="preserve"> подписки сотрудника.</w:t>
      </w:r>
      <w:r w:rsidR="00902942" w:rsidRPr="00902942">
        <w:rPr>
          <w:rFonts w:ascii="Times New Roman" w:eastAsia="Lucida Sans Unicode" w:hAnsi="Times New Roman" w:cs="Times New Roman"/>
          <w:sz w:val="28"/>
          <w:szCs w:val="28"/>
        </w:rPr>
        <w:t xml:space="preserve"> Для данной сущности введем дополнительный атрибут </w:t>
      </w:r>
      <w:r w:rsidR="00902942" w:rsidRPr="00902942">
        <w:rPr>
          <w:rFonts w:ascii="Times New Roman" w:eastAsia="Lucida Sans Unicode" w:hAnsi="Times New Roman" w:cs="Times New Roman"/>
          <w:i/>
          <w:sz w:val="28"/>
          <w:szCs w:val="28"/>
          <w:u w:val="single"/>
        </w:rPr>
        <w:t>Код </w:t>
      </w:r>
      <w:r w:rsidR="00902942">
        <w:rPr>
          <w:rFonts w:ascii="Times New Roman" w:eastAsia="Lucida Sans Unicode" w:hAnsi="Times New Roman" w:cs="Times New Roman"/>
          <w:i/>
          <w:sz w:val="28"/>
          <w:szCs w:val="28"/>
          <w:u w:val="single"/>
        </w:rPr>
        <w:t>подписки</w:t>
      </w:r>
      <w:r w:rsidR="00902942" w:rsidRPr="00902942">
        <w:rPr>
          <w:rFonts w:ascii="Times New Roman" w:eastAsia="Lucida Sans Unicode" w:hAnsi="Times New Roman" w:cs="Times New Roman"/>
          <w:i/>
          <w:sz w:val="28"/>
          <w:szCs w:val="28"/>
          <w:u w:val="single"/>
        </w:rPr>
        <w:t>.</w:t>
      </w:r>
    </w:p>
    <w:p w:rsidR="00F40FA7" w:rsidRDefault="00F40FA7" w:rsidP="00F40FA7">
      <w:pPr>
        <w:spacing w:after="0" w:line="360" w:lineRule="auto"/>
        <w:ind w:firstLine="709"/>
        <w:rPr>
          <w:rFonts w:ascii="Times New Roman" w:eastAsia="Times New Roman" w:hAnsi="Times New Roman" w:cs="Times New Roman"/>
          <w:sz w:val="28"/>
          <w:szCs w:val="20"/>
          <w:lang w:eastAsia="ru-RU"/>
        </w:rPr>
      </w:pPr>
      <w:r w:rsidRPr="00F40FA7">
        <w:rPr>
          <w:rFonts w:ascii="Times New Roman" w:eastAsia="Lucida Sans Unicode" w:hAnsi="Times New Roman" w:cs="Times New Roman"/>
          <w:sz w:val="28"/>
          <w:szCs w:val="28"/>
        </w:rPr>
        <w:t>Выделим связи между перечисленными сущностями</w:t>
      </w:r>
      <w:r w:rsidRPr="00F40FA7">
        <w:rPr>
          <w:rFonts w:ascii="Times New Roman" w:eastAsia="Times New Roman" w:hAnsi="Times New Roman" w:cs="Times New Roman"/>
          <w:sz w:val="28"/>
          <w:szCs w:val="20"/>
          <w:lang w:eastAsia="ru-RU"/>
        </w:rPr>
        <w:t>.</w:t>
      </w:r>
    </w:p>
    <w:p w:rsidR="00F40FA7" w:rsidRDefault="00F40FA7" w:rsidP="00F40FA7">
      <w:pPr>
        <w:keepNext/>
        <w:spacing w:before="120" w:after="120" w:line="360" w:lineRule="auto"/>
        <w:ind w:firstLine="709"/>
        <w:outlineLvl w:val="2"/>
        <w:rPr>
          <w:rFonts w:ascii="Times New Roman" w:eastAsia="Times New Roman" w:hAnsi="Times New Roman" w:cs="Arial"/>
          <w:b/>
          <w:bCs/>
          <w:sz w:val="28"/>
          <w:szCs w:val="26"/>
          <w:lang w:val="en-US" w:eastAsia="ru-RU"/>
        </w:rPr>
      </w:pPr>
      <w:bookmarkStart w:id="19" w:name="_Toc389427415"/>
      <w:r>
        <w:rPr>
          <w:rFonts w:ascii="Times New Roman" w:eastAsia="Times New Roman" w:hAnsi="Times New Roman" w:cs="Arial"/>
          <w:b/>
          <w:bCs/>
          <w:sz w:val="28"/>
          <w:szCs w:val="26"/>
          <w:lang w:eastAsia="ru-RU"/>
        </w:rPr>
        <w:t>3</w:t>
      </w:r>
      <w:r w:rsidRPr="00F40FA7">
        <w:rPr>
          <w:rFonts w:ascii="Times New Roman" w:eastAsia="Times New Roman" w:hAnsi="Times New Roman" w:cs="Arial"/>
          <w:b/>
          <w:bCs/>
          <w:sz w:val="28"/>
          <w:szCs w:val="26"/>
          <w:lang w:eastAsia="ru-RU"/>
        </w:rPr>
        <w:t>.1.3. Выявление связей между сущностями</w:t>
      </w:r>
      <w:bookmarkEnd w:id="19"/>
    </w:p>
    <w:p w:rsidR="006148AB" w:rsidRPr="006148AB" w:rsidRDefault="006148AB" w:rsidP="006148AB">
      <w:pPr>
        <w:widowControl w:val="0"/>
        <w:suppressAutoHyphens/>
        <w:spacing w:after="0" w:line="360" w:lineRule="auto"/>
        <w:ind w:firstLine="709"/>
        <w:jc w:val="both"/>
        <w:rPr>
          <w:rFonts w:ascii="Times New Roman" w:eastAsia="Lucida Sans Unicode" w:hAnsi="Times New Roman" w:cs="Times New Roman"/>
          <w:sz w:val="28"/>
          <w:szCs w:val="28"/>
        </w:rPr>
      </w:pPr>
      <w:proofErr w:type="spellStart"/>
      <w:r>
        <w:rPr>
          <w:rFonts w:ascii="Times New Roman" w:eastAsia="Lucida Sans Unicode" w:hAnsi="Times New Roman" w:cs="Times New Roman"/>
          <w:b/>
          <w:i/>
          <w:sz w:val="28"/>
          <w:szCs w:val="28"/>
        </w:rPr>
        <w:t>Сотрудник_работает</w:t>
      </w:r>
      <w:proofErr w:type="spellEnd"/>
      <w:r w:rsidRPr="006148AB">
        <w:rPr>
          <w:rFonts w:ascii="Times New Roman" w:eastAsia="Lucida Sans Unicode" w:hAnsi="Times New Roman" w:cs="Times New Roman"/>
          <w:b/>
          <w:i/>
          <w:sz w:val="28"/>
          <w:szCs w:val="28"/>
        </w:rPr>
        <w:t xml:space="preserve"> </w:t>
      </w:r>
      <w:r w:rsidRPr="006148AB">
        <w:rPr>
          <w:rFonts w:ascii="Times New Roman" w:eastAsia="Lucida Sans Unicode" w:hAnsi="Times New Roman" w:cs="Times New Roman"/>
          <w:sz w:val="28"/>
          <w:szCs w:val="28"/>
        </w:rPr>
        <w:t>–</w:t>
      </w:r>
      <w:r w:rsidRPr="006148AB">
        <w:rPr>
          <w:rFonts w:ascii="Times New Roman" w:eastAsia="Lucida Sans Unicode" w:hAnsi="Times New Roman" w:cs="Times New Roman"/>
          <w:b/>
          <w:i/>
          <w:sz w:val="28"/>
          <w:szCs w:val="28"/>
        </w:rPr>
        <w:t xml:space="preserve"> </w:t>
      </w:r>
      <w:r w:rsidRPr="006148AB">
        <w:rPr>
          <w:rFonts w:ascii="Times New Roman" w:eastAsia="Lucida Sans Unicode" w:hAnsi="Times New Roman" w:cs="Times New Roman"/>
          <w:sz w:val="28"/>
          <w:szCs w:val="28"/>
        </w:rPr>
        <w:t xml:space="preserve">связывает сущности </w:t>
      </w:r>
      <w:r>
        <w:rPr>
          <w:rFonts w:ascii="Times New Roman" w:eastAsia="Lucida Sans Unicode" w:hAnsi="Times New Roman" w:cs="Times New Roman"/>
          <w:i/>
          <w:sz w:val="28"/>
          <w:szCs w:val="28"/>
        </w:rPr>
        <w:t>Виртуальное предприятие</w:t>
      </w:r>
      <w:r w:rsidRPr="006148AB">
        <w:rPr>
          <w:rFonts w:ascii="Times New Roman" w:eastAsia="Lucida Sans Unicode" w:hAnsi="Times New Roman" w:cs="Times New Roman"/>
          <w:i/>
          <w:sz w:val="28"/>
          <w:szCs w:val="28"/>
        </w:rPr>
        <w:t xml:space="preserve"> </w:t>
      </w:r>
      <w:r w:rsidRPr="006148AB">
        <w:rPr>
          <w:rFonts w:ascii="Times New Roman" w:eastAsia="Lucida Sans Unicode" w:hAnsi="Times New Roman" w:cs="Times New Roman"/>
          <w:sz w:val="28"/>
          <w:szCs w:val="28"/>
        </w:rPr>
        <w:t>и</w:t>
      </w:r>
      <w:r w:rsidRPr="006148AB">
        <w:rPr>
          <w:rFonts w:ascii="Times New Roman" w:eastAsia="Lucida Sans Unicode" w:hAnsi="Times New Roman" w:cs="Times New Roman"/>
          <w:i/>
          <w:sz w:val="28"/>
          <w:szCs w:val="28"/>
        </w:rPr>
        <w:t xml:space="preserve"> </w:t>
      </w:r>
      <w:r>
        <w:rPr>
          <w:rFonts w:ascii="Times New Roman" w:eastAsia="Lucida Sans Unicode" w:hAnsi="Times New Roman" w:cs="Times New Roman"/>
          <w:i/>
          <w:sz w:val="28"/>
          <w:szCs w:val="28"/>
        </w:rPr>
        <w:t xml:space="preserve">Сотрудник. </w:t>
      </w:r>
      <w:proofErr w:type="gramStart"/>
      <w:r w:rsidRPr="005434B0">
        <w:rPr>
          <w:rFonts w:ascii="Times New Roman" w:eastAsia="Lucida Sans Unicode" w:hAnsi="Times New Roman" w:cs="Times New Roman"/>
          <w:sz w:val="28"/>
          <w:szCs w:val="28"/>
        </w:rPr>
        <w:t>Показывает</w:t>
      </w:r>
      <w:proofErr w:type="gramEnd"/>
      <w:r w:rsidRPr="005434B0">
        <w:rPr>
          <w:rFonts w:ascii="Times New Roman" w:eastAsia="Lucida Sans Unicode" w:hAnsi="Times New Roman" w:cs="Times New Roman"/>
          <w:sz w:val="28"/>
          <w:szCs w:val="28"/>
        </w:rPr>
        <w:t xml:space="preserve"> что сотрудник</w:t>
      </w:r>
      <w:r w:rsidRPr="006148AB">
        <w:rPr>
          <w:rFonts w:ascii="Times New Roman" w:eastAsia="Lucida Sans Unicode" w:hAnsi="Times New Roman" w:cs="Times New Roman"/>
          <w:sz w:val="28"/>
          <w:szCs w:val="28"/>
        </w:rPr>
        <w:t xml:space="preserve"> </w:t>
      </w:r>
      <w:r>
        <w:rPr>
          <w:rFonts w:ascii="Times New Roman" w:eastAsia="Lucida Sans Unicode" w:hAnsi="Times New Roman" w:cs="Times New Roman"/>
          <w:sz w:val="28"/>
          <w:szCs w:val="28"/>
        </w:rPr>
        <w:t xml:space="preserve">работает в данном виртуальном предприятии </w:t>
      </w:r>
      <w:r w:rsidRPr="006148AB">
        <w:rPr>
          <w:rFonts w:ascii="Times New Roman" w:eastAsia="Lucida Sans Unicode" w:hAnsi="Times New Roman" w:cs="Times New Roman"/>
          <w:sz w:val="28"/>
          <w:szCs w:val="28"/>
        </w:rPr>
        <w:t xml:space="preserve">(рисунок </w:t>
      </w:r>
      <w:r>
        <w:rPr>
          <w:rFonts w:ascii="Times New Roman" w:eastAsia="Lucida Sans Unicode" w:hAnsi="Times New Roman" w:cs="Times New Roman"/>
          <w:sz w:val="28"/>
          <w:szCs w:val="28"/>
        </w:rPr>
        <w:t>3</w:t>
      </w:r>
      <w:r w:rsidR="005D0F5A">
        <w:rPr>
          <w:rFonts w:ascii="Times New Roman" w:eastAsia="Lucida Sans Unicode" w:hAnsi="Times New Roman" w:cs="Times New Roman"/>
          <w:sz w:val="28"/>
          <w:szCs w:val="28"/>
        </w:rPr>
        <w:t>.1). С</w:t>
      </w:r>
      <w:r w:rsidRPr="006148AB">
        <w:rPr>
          <w:rFonts w:ascii="Times New Roman" w:eastAsia="Lucida Sans Unicode" w:hAnsi="Times New Roman" w:cs="Times New Roman"/>
          <w:sz w:val="28"/>
          <w:szCs w:val="28"/>
        </w:rPr>
        <w:t>вязь – многие ко многим, так как</w:t>
      </w:r>
      <w:r w:rsidR="005434B0">
        <w:rPr>
          <w:rFonts w:ascii="Times New Roman" w:eastAsia="Lucida Sans Unicode" w:hAnsi="Times New Roman" w:cs="Times New Roman"/>
          <w:sz w:val="28"/>
          <w:szCs w:val="28"/>
        </w:rPr>
        <w:t xml:space="preserve"> сотрудник может работать в нескольких виртуальных предприятиях и в ВП могут работать много сотрудников. Виртуальное предприятие должно иметь хотя бы 1 сотрудника(зарегистрировавшего ВП)</w:t>
      </w:r>
      <w:r w:rsidR="005D0F5A">
        <w:rPr>
          <w:rFonts w:ascii="Times New Roman" w:eastAsia="Lucida Sans Unicode" w:hAnsi="Times New Roman" w:cs="Times New Roman"/>
          <w:sz w:val="28"/>
          <w:szCs w:val="28"/>
        </w:rPr>
        <w:t xml:space="preserve"> поэтому связь с сотрудником </w:t>
      </w:r>
      <w:proofErr w:type="spellStart"/>
      <w:r w:rsidR="005D0F5A">
        <w:rPr>
          <w:rFonts w:ascii="Times New Roman" w:eastAsia="Lucida Sans Unicode" w:hAnsi="Times New Roman" w:cs="Times New Roman"/>
          <w:sz w:val="28"/>
          <w:szCs w:val="28"/>
        </w:rPr>
        <w:t>обязательна</w:t>
      </w:r>
      <w:proofErr w:type="gramStart"/>
      <w:r w:rsidR="005434B0">
        <w:rPr>
          <w:rFonts w:ascii="Times New Roman" w:eastAsia="Lucida Sans Unicode" w:hAnsi="Times New Roman" w:cs="Times New Roman"/>
          <w:sz w:val="28"/>
          <w:szCs w:val="28"/>
        </w:rPr>
        <w:t>.</w:t>
      </w:r>
      <w:r w:rsidR="00181818">
        <w:rPr>
          <w:rFonts w:ascii="Times New Roman" w:eastAsia="Lucida Sans Unicode" w:hAnsi="Times New Roman" w:cs="Times New Roman"/>
          <w:sz w:val="28"/>
          <w:szCs w:val="28"/>
        </w:rPr>
        <w:t>С</w:t>
      </w:r>
      <w:proofErr w:type="gramEnd"/>
      <w:r w:rsidR="00181818">
        <w:rPr>
          <w:rFonts w:ascii="Times New Roman" w:eastAsia="Lucida Sans Unicode" w:hAnsi="Times New Roman" w:cs="Times New Roman"/>
          <w:sz w:val="28"/>
          <w:szCs w:val="28"/>
        </w:rPr>
        <w:t>отрудник</w:t>
      </w:r>
      <w:proofErr w:type="spellEnd"/>
      <w:r w:rsidR="00181818">
        <w:rPr>
          <w:rFonts w:ascii="Times New Roman" w:eastAsia="Lucida Sans Unicode" w:hAnsi="Times New Roman" w:cs="Times New Roman"/>
          <w:sz w:val="28"/>
          <w:szCs w:val="28"/>
        </w:rPr>
        <w:t xml:space="preserve"> же может не входить ни в одно ВП</w:t>
      </w:r>
      <w:r w:rsidR="005D0F5A">
        <w:rPr>
          <w:rFonts w:ascii="Times New Roman" w:eastAsia="Lucida Sans Unicode" w:hAnsi="Times New Roman" w:cs="Times New Roman"/>
          <w:sz w:val="28"/>
          <w:szCs w:val="28"/>
        </w:rPr>
        <w:t xml:space="preserve"> поэтому для него связь не обязательная</w:t>
      </w:r>
      <w:r w:rsidR="00181818">
        <w:rPr>
          <w:rFonts w:ascii="Times New Roman" w:eastAsia="Lucida Sans Unicode" w:hAnsi="Times New Roman" w:cs="Times New Roman"/>
          <w:sz w:val="28"/>
          <w:szCs w:val="28"/>
        </w:rPr>
        <w:t>.</w:t>
      </w:r>
    </w:p>
    <w:p w:rsidR="006148AB" w:rsidRPr="006148AB" w:rsidRDefault="006148AB" w:rsidP="006148AB">
      <w:pPr>
        <w:widowControl w:val="0"/>
        <w:suppressAutoHyphens/>
        <w:spacing w:after="0" w:line="360" w:lineRule="auto"/>
        <w:jc w:val="center"/>
        <w:rPr>
          <w:rFonts w:ascii="Times New Roman" w:eastAsia="Lucida Sans Unicode" w:hAnsi="Times New Roman" w:cs="Times New Roman"/>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3D8B5E34" wp14:editId="26A9BAD9">
                <wp:extent cx="5143500" cy="906145"/>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6"/>
                        <wps:cNvSpPr>
                          <a:spLocks noChangeArrowheads="1"/>
                        </wps:cNvSpPr>
                        <wps:spPr bwMode="auto">
                          <a:xfrm>
                            <a:off x="332100" y="202680"/>
                            <a:ext cx="1228500" cy="489516"/>
                          </a:xfrm>
                          <a:prstGeom prst="flowChartProcess">
                            <a:avLst/>
                          </a:prstGeom>
                          <a:solidFill>
                            <a:srgbClr val="FFFFFF"/>
                          </a:solidFill>
                          <a:ln w="9525">
                            <a:solidFill>
                              <a:srgbClr val="000000"/>
                            </a:solidFill>
                            <a:miter lim="800000"/>
                            <a:headEnd/>
                            <a:tailEnd/>
                          </a:ln>
                        </wps:spPr>
                        <wps:txbx>
                          <w:txbxContent>
                            <w:p w:rsidR="00611566" w:rsidRDefault="00611566" w:rsidP="006148AB">
                              <w:pPr>
                                <w:ind w:left="-142" w:right="-66"/>
                                <w:jc w:val="center"/>
                              </w:pPr>
                              <w:r>
                                <w:t>Виртуальное предприятие</w:t>
                              </w:r>
                            </w:p>
                            <w:p w:rsidR="00611566" w:rsidRPr="003F0B98" w:rsidRDefault="00611566" w:rsidP="006148AB"/>
                          </w:txbxContent>
                        </wps:txbx>
                        <wps:bodyPr rot="0" vert="horz" wrap="square" lIns="91440" tIns="45720" rIns="91440" bIns="45720" anchor="t" anchorCtr="0" upright="1">
                          <a:noAutofit/>
                        </wps:bodyPr>
                      </wps:wsp>
                      <wps:wsp>
                        <wps:cNvPr id="4" name="AutoShape 8"/>
                        <wps:cNvCnPr>
                          <a:cxnSpLocks noChangeShapeType="1"/>
                        </wps:cNvCnPr>
                        <wps:spPr bwMode="auto">
                          <a:xfrm>
                            <a:off x="1780255" y="425627"/>
                            <a:ext cx="1901199"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AutoShape 9"/>
                        <wps:cNvCnPr>
                          <a:cxnSpLocks noChangeShapeType="1"/>
                          <a:endCxn id="7" idx="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11566" w:rsidRDefault="00611566" w:rsidP="006148AB">
                              <w:pPr>
                                <w:ind w:left="-142" w:right="-66"/>
                                <w:jc w:val="center"/>
                              </w:pPr>
                              <w:r>
                                <w:t>Сотрудник</w:t>
                              </w:r>
                            </w:p>
                            <w:p w:rsidR="00611566" w:rsidRPr="000A2ADC" w:rsidRDefault="00611566" w:rsidP="006148AB"/>
                          </w:txbxContent>
                        </wps:txbx>
                        <wps:bodyPr rot="0" vert="horz" wrap="square" lIns="91440" tIns="45720" rIns="91440" bIns="45720" anchor="t" anchorCtr="0" upright="1">
                          <a:noAutofit/>
                        </wps:bodyPr>
                      </wps:wsp>
                      <wps:wsp>
                        <wps:cNvPr id="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566" w:rsidRPr="002529FB" w:rsidRDefault="00611566" w:rsidP="006148AB">
                              <w:pPr>
                                <w:rPr>
                                  <w:lang w:val="en-US"/>
                                </w:rPr>
                              </w:pPr>
                              <w:r>
                                <w:rPr>
                                  <w:lang w:val="en-US"/>
                                </w:rPr>
                                <w:t>N</w:t>
                              </w:r>
                            </w:p>
                          </w:txbxContent>
                        </wps:txbx>
                        <wps:bodyPr rot="0" vert="horz" wrap="square" lIns="0" tIns="0" rIns="0" bIns="0" anchor="t" anchorCtr="0" upright="1">
                          <a:noAutofit/>
                        </wps:bodyPr>
                      </wps:wsp>
                      <wps:wsp>
                        <wps:cNvPr id="14" name="Oval 14"/>
                        <wps:cNvSpPr/>
                        <wps:spPr>
                          <a:xfrm>
                            <a:off x="1709770" y="369837"/>
                            <a:ext cx="70485" cy="86995"/>
                          </a:xfrm>
                          <a:prstGeom prst="ellipse">
                            <a:avLst/>
                          </a:prstGeom>
                          <a:solidFill>
                            <a:sysClr val="window" lastClr="FFFFFF"/>
                          </a:solidFill>
                          <a:ln w="25400" cap="flat" cmpd="sng" algn="ctr">
                            <a:solidFill>
                              <a:sysClr val="windowText" lastClr="000000"/>
                            </a:solidFill>
                            <a:prstDash val="solid"/>
                          </a:ln>
                          <a:effectLst/>
                        </wps:spPr>
                        <wps:style>
                          <a:lnRef idx="2">
                            <a:schemeClr val="accent6"/>
                          </a:lnRef>
                          <a:fillRef idx="1">
                            <a:schemeClr val="lt1"/>
                          </a:fillRef>
                          <a:effectRef idx="0">
                            <a:schemeClr val="accent6"/>
                          </a:effectRef>
                          <a:fontRef idx="minor">
                            <a:schemeClr val="dk1"/>
                          </a:fontRef>
                        </wps:style>
                        <wps:txbx>
                          <w:txbxContent>
                            <w:p w:rsidR="00611566" w:rsidRDefault="00611566" w:rsidP="006148AB">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flipH="1">
                            <a:off x="1560600" y="426528"/>
                            <a:ext cx="149171"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ectangle 17"/>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566" w:rsidRDefault="00611566" w:rsidP="005434B0">
                              <w:pPr>
                                <w:pStyle w:val="NormalWeb"/>
                                <w:spacing w:before="0" w:beforeAutospacing="0" w:after="200" w:afterAutospacing="0" w:line="276" w:lineRule="auto"/>
                              </w:pPr>
                              <w:r>
                                <w:rPr>
                                  <w:rFonts w:ascii="Calibri" w:eastAsia="Calibri" w:hAnsi="Calibri"/>
                                  <w:sz w:val="22"/>
                                  <w:szCs w:val="22"/>
                                  <w:lang w:val="en-US"/>
                                </w:rPr>
                                <w:t>N</w:t>
                              </w:r>
                            </w:p>
                          </w:txbxContent>
                        </wps:txbx>
                        <wps:bodyPr rot="0" vert="horz" wrap="square" lIns="0" tIns="0" rIns="0" bIns="0" anchor="t" anchorCtr="0" upright="1">
                          <a:noAutofit/>
                        </wps:bodyPr>
                      </wps:wsp>
                      <wps:wsp>
                        <wps:cNvPr id="18" name="Rectangle 18"/>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566" w:rsidRDefault="00611566"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wps:txbx>
                        <wps:bodyPr rot="0" vert="horz" wrap="square" lIns="0" tIns="0" rIns="0" bIns="0" anchor="t" anchorCtr="0" upright="1">
                          <a:noAutofit/>
                        </wps:bodyPr>
                      </wps:wsp>
                      <wps:wsp>
                        <wps:cNvPr id="19" name="Straight Connector 19"/>
                        <wps:cNvCnPr/>
                        <wps:spPr>
                          <a:xfrm>
                            <a:off x="3681454" y="369837"/>
                            <a:ext cx="0" cy="108000"/>
                          </a:xfrm>
                          <a:prstGeom prst="line">
                            <a:avLst/>
                          </a:prstGeom>
                          <a:ln w="28575"/>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435;height:9061;visibility:visible;mso-wrap-style:square">
                  <v:fill o:detectmouseclick="t"/>
                  <v:path o:connecttype="none"/>
                </v:shape>
                <v:shapetype id="_x0000_t109" coordsize="21600,21600" o:spt="109" path="m,l,21600r21600,l21600,xe">
                  <v:stroke joinstyle="miter"/>
                  <v:path gradientshapeok="t" o:connecttype="rect"/>
                </v:shapetype>
                <v:shape id="AutoShape 6" o:spid="_x0000_s1028" type="#_x0000_t109" style="position:absolute;left:3321;top:2026;width:12285;height:48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ff8IA&#10;AADaAAAADwAAAGRycy9kb3ducmV2LnhtbERPTWvCQBC9F/wPywhegtloWwmpq0ghooceGr30Ns1O&#10;k2B2NmS3Mf333UChp+HxPme7H00rBupdY1nBKk5AEJdWN1wpuF7yZQrCeWSNrWVS8EMO9rvZwxYz&#10;be/8TkPhKxFC2GWooPa+y6R0ZU0GXWw74sB92d6gD7CvpO7xHsJNK9dJspEGGw4NNXb0WlN5K76N&#10;gnUaFUd+y09Pn2ed4/PqY4gez0ot5uPhBYSn0f+L/9wnHebD9Mp05e4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Wp9/wgAAANoAAAAPAAAAAAAAAAAAAAAAAJgCAABkcnMvZG93&#10;bnJldi54bWxQSwUGAAAAAAQABAD1AAAAhwMAAAAA&#10;">
                  <v:textbox>
                    <w:txbxContent>
                      <w:p w:rsidR="00611566" w:rsidRDefault="00611566" w:rsidP="006148AB">
                        <w:pPr>
                          <w:ind w:left="-142" w:right="-66"/>
                          <w:jc w:val="center"/>
                        </w:pPr>
                        <w:r>
                          <w:t>Виртуальное предприятие</w:t>
                        </w:r>
                      </w:p>
                      <w:p w:rsidR="00611566" w:rsidRPr="003F0B98" w:rsidRDefault="00611566" w:rsidP="006148AB"/>
                    </w:txbxContent>
                  </v:textbox>
                </v:shape>
                <v:shapetype id="_x0000_t32" coordsize="21600,21600" o:spt="32" o:oned="t" path="m,l21600,21600e" filled="f">
                  <v:path arrowok="t" fillok="f" o:connecttype="none"/>
                  <o:lock v:ext="edit" shapetype="t"/>
                </v:shapetype>
                <v:shape id="AutoShape 8" o:spid="_x0000_s1029" type="#_x0000_t32" style="position:absolute;left:17802;top:4256;width:1901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I0nMQAAADaAAAADwAAAGRycy9kb3ducmV2LnhtbESPT2sCMRTE74V+h/AEL0WzShXZGmVb&#10;EGrBg396f928boKbl+0m6vrtTUHwOMzMb5j5snO1OFMbrGcFo2EGgrj02nKl4LBfDWYgQkTWWHsm&#10;BVcKsFw8P80x1/7CWzrvYiUShEOOCkyMTS5lKA05DEPfECfv17cOY5JtJXWLlwR3tRxn2VQ6tJwW&#10;DDb0Yag87k5OwWY9ei9+jF1/bf/sZrIq6lP18q1Uv9cVbyAidfERvrc/tYJX+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sjScxAAAANoAAAAPAAAAAAAAAAAA&#10;AAAAAKECAABkcnMvZG93bnJldi54bWxQSwUGAAAAAAQABAD5AAAAkgMAAAAA&#10;"/>
                <v:shape id="AutoShape 9" o:spid="_x0000_s1030"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11" o:spid="_x0000_s1031"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pTlL4A&#10;AADaAAAADwAAAGRycy9kb3ducmV2LnhtbERPy4rCMBTdD/gP4QruxlTFVzWKjgiCq3YG15fm2hab&#10;m9Jkav17IwhuDhzOi7PedqYSLTWutKxgNIxAEGdWl5wr+Ps9fi9AOI+ssbJMCh7kYLvpfa0x1vbO&#10;CbWpz0UoYRejgsL7OpbSZQUZdENbEwftahuDPtAml7rBeyg3lRxH0UwaLDksFFjTT0HZLf03CrJ2&#10;fkhndjk9X5LJfuf2CQdQatDvdisQnjr/Mb/TJ61gDq8r4QbIz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oKU5S+AAAA2gAAAA8AAAAAAAAAAAAAAAAAmAIAAGRycy9kb3ducmV2&#10;LnhtbFBLBQYAAAAABAAEAPUAAACDAwAAAAA=&#10;" strokeweight=".5pt">
                  <v:textbox>
                    <w:txbxContent>
                      <w:p w:rsidR="00611566" w:rsidRDefault="00611566" w:rsidP="006148AB">
                        <w:pPr>
                          <w:ind w:left="-142" w:right="-66"/>
                          <w:jc w:val="center"/>
                        </w:pPr>
                        <w:r>
                          <w:t>Сотрудник</w:t>
                        </w:r>
                      </w:p>
                      <w:p w:rsidR="00611566" w:rsidRPr="000A2ADC" w:rsidRDefault="00611566" w:rsidP="006148AB"/>
                    </w:txbxContent>
                  </v:textbox>
                </v:shape>
                <v:rect id="Rectangle 12" o:spid="_x0000_s1032"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611566" w:rsidRPr="002529FB" w:rsidRDefault="00611566" w:rsidP="006148AB">
                        <w:pPr>
                          <w:rPr>
                            <w:lang w:val="en-US"/>
                          </w:rPr>
                        </w:pPr>
                        <w:r>
                          <w:rPr>
                            <w:lang w:val="en-US"/>
                          </w:rPr>
                          <w:t>N</w:t>
                        </w:r>
                      </w:p>
                    </w:txbxContent>
                  </v:textbox>
                </v:rect>
                <v:oval id="Oval 14" o:spid="_x0000_s1033" style="position:absolute;left:17097;top:3698;width:705;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7bf8EA&#10;AADbAAAADwAAAGRycy9kb3ducmV2LnhtbERPS4vCMBC+L/gfwgje1lRdFq1GUbHsXjzU13loxrba&#10;TEoTtf77jbDgbT6+58wWranEnRpXWlYw6EcgiDOrS84VHPbJ5xiE88gaK8uk4EkOFvPOxwxjbR+c&#10;0n3ncxFC2MWooPC+jqV0WUEGXd/WxIE728agD7DJpW7wEcJNJYdR9C0NlhwaCqxpXVB23d2MglMy&#10;OiaT1dNdbpd0my431c95fVSq122XUxCeWv8W/7t/dZj/Ba9fwgFy/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7O23/BAAAA2wAAAA8AAAAAAAAAAAAAAAAAmAIAAGRycy9kb3du&#10;cmV2LnhtbFBLBQYAAAAABAAEAPUAAACGAwAAAAA=&#10;" fillcolor="window" strokecolor="windowText" strokeweight="2pt">
                  <v:textbox>
                    <w:txbxContent>
                      <w:p w:rsidR="00611566" w:rsidRDefault="00611566" w:rsidP="006148AB">
                        <w:pPr>
                          <w:rPr>
                            <w:rFonts w:eastAsia="Times New Roman"/>
                          </w:rPr>
                        </w:pPr>
                      </w:p>
                    </w:txbxContent>
                  </v:textbox>
                </v:oval>
                <v:line id="Straight Connector 15" o:spid="_x0000_s1034"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2EN8AAAADbAAAADwAAAGRycy9kb3ducmV2LnhtbERPS4vCMBC+L/gfwgje1lTBVapRRBBE&#10;UXwevA3N9IHNpDTRdv+9WVjwNh/fc2aL1pTiRbUrLCsY9CMQxInVBWcKrpf19wSE88gaS8uk4Jcc&#10;LOadrxnG2jZ8otfZZyKEsItRQe59FUvpkpwMur6tiAOX2tqgD7DOpK6xCeGmlMMo+pEGCw4NOVa0&#10;yil5nJ9GQeqe1ep+0z4db/enfbrLDtgclep12+UUhKfWf8T/7o0O80fw90s4QM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NhDfAAAAA2wAAAA8AAAAAAAAAAAAAAAAA&#10;oQIAAGRycy9kb3ducmV2LnhtbFBLBQYAAAAABAAEAPkAAACOAwAAAAA=&#10;" strokecolor="black [3040]"/>
                <v:rect id="Rectangle 17" o:spid="_x0000_s1035"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611566" w:rsidRDefault="00611566" w:rsidP="005434B0">
                        <w:pPr>
                          <w:pStyle w:val="NormalWeb"/>
                          <w:spacing w:before="0" w:beforeAutospacing="0" w:after="200" w:afterAutospacing="0" w:line="276" w:lineRule="auto"/>
                        </w:pPr>
                        <w:r>
                          <w:rPr>
                            <w:rFonts w:ascii="Calibri" w:eastAsia="Calibri" w:hAnsi="Calibri"/>
                            <w:sz w:val="22"/>
                            <w:szCs w:val="22"/>
                            <w:lang w:val="en-US"/>
                          </w:rPr>
                          <w:t>N</w:t>
                        </w:r>
                      </w:p>
                    </w:txbxContent>
                  </v:textbox>
                </v:rect>
                <v:rect id="Rectangle 18" o:spid="_x0000_s1036"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611566" w:rsidRDefault="00611566" w:rsidP="005434B0">
                        <w:pPr>
                          <w:pStyle w:val="NormalWeb"/>
                          <w:spacing w:before="0" w:beforeAutospacing="0" w:after="200" w:afterAutospacing="0" w:line="276" w:lineRule="auto"/>
                        </w:pPr>
                        <w:proofErr w:type="spellStart"/>
                        <w:r>
                          <w:rPr>
                            <w:rFonts w:eastAsia="Lucida Sans Unicode"/>
                            <w:b/>
                            <w:i/>
                            <w:sz w:val="28"/>
                            <w:szCs w:val="28"/>
                          </w:rPr>
                          <w:t>Сотрудник_работает</w:t>
                        </w:r>
                        <w:proofErr w:type="spellEnd"/>
                      </w:p>
                    </w:txbxContent>
                  </v:textbox>
                </v:rect>
                <v:line id="Straight Connector 19" o:spid="_x0000_s1037" style="position:absolute;visibility:visible;mso-wrap-style:square" from="36814,3698" to="36814,4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fCfcEAAADbAAAADwAAAGRycy9kb3ducmV2LnhtbERP32vCMBB+H/g/hBN8W9PpGK4ziijK&#10;9jgt6OPR3JpicylJrN3++mUw8O0+vp+3WA22FT350DhW8JTlIIgrpxuuFZTH3eMcRIjIGlvHpOCb&#10;AqyWo4cFFtrd+JP6Q6xFCuFQoAITY1dIGSpDFkPmOuLEfTlvMSboa6k93lK4beU0z1+kxYZTg8GO&#10;Noaqy+FqFZz3pqy2tf94PuXnac+zi//BUqnJeFi/gYg0xLv43/2u0/xX+PslHS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p8J9wQAAANsAAAAPAAAAAAAAAAAAAAAA&#10;AKECAABkcnMvZG93bnJldi54bWxQSwUGAAAAAAQABAD5AAAAjwMAAAAA&#10;" strokecolor="black [3040]" strokeweight="2.25pt"/>
                <w10:anchorlock/>
              </v:group>
            </w:pict>
          </mc:Fallback>
        </mc:AlternateContent>
      </w:r>
    </w:p>
    <w:p w:rsidR="005434B0" w:rsidRDefault="006148AB" w:rsidP="005434B0">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.1</w:t>
      </w:r>
      <w:r w:rsidR="00EE419F">
        <w:rPr>
          <w:rFonts w:eastAsia="Lucida Sans Unicode"/>
          <w:sz w:val="28"/>
          <w:szCs w:val="28"/>
        </w:rPr>
        <w:t>.</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sidR="005434B0" w:rsidRPr="005434B0">
        <w:rPr>
          <w:rFonts w:eastAsia="Lucida Sans Unicode"/>
          <w:b/>
          <w:sz w:val="28"/>
          <w:szCs w:val="28"/>
        </w:rPr>
        <w:t>сотрудник_работает</w:t>
      </w:r>
      <w:proofErr w:type="spellEnd"/>
    </w:p>
    <w:p w:rsidR="0002496C" w:rsidRDefault="0002496C" w:rsidP="0002496C">
      <w:pPr>
        <w:pStyle w:val="NormalWeb"/>
        <w:spacing w:before="0" w:beforeAutospacing="0" w:after="200" w:afterAutospacing="0" w:line="276" w:lineRule="auto"/>
        <w:ind w:firstLine="708"/>
        <w:rPr>
          <w:sz w:val="28"/>
          <w:szCs w:val="28"/>
        </w:rPr>
      </w:pPr>
      <w:proofErr w:type="spellStart"/>
      <w:r>
        <w:rPr>
          <w:b/>
          <w:i/>
          <w:sz w:val="28"/>
          <w:szCs w:val="28"/>
        </w:rPr>
        <w:t>ВП</w:t>
      </w:r>
      <w:r w:rsidRPr="005D0F5A">
        <w:rPr>
          <w:b/>
          <w:i/>
          <w:sz w:val="28"/>
          <w:szCs w:val="28"/>
        </w:rPr>
        <w:t>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Pr>
          <w:i/>
          <w:sz w:val="28"/>
          <w:szCs w:val="28"/>
        </w:rPr>
        <w:t xml:space="preserve">Виртуальное предприятие. </w:t>
      </w:r>
      <w:r w:rsidRPr="005D0F5A">
        <w:rPr>
          <w:sz w:val="28"/>
          <w:szCs w:val="28"/>
        </w:rPr>
        <w:t xml:space="preserve">Показывает что в </w:t>
      </w:r>
      <w:r>
        <w:rPr>
          <w:sz w:val="28"/>
          <w:szCs w:val="28"/>
        </w:rPr>
        <w:t>в</w:t>
      </w:r>
      <w:r w:rsidRPr="00F64140">
        <w:rPr>
          <w:sz w:val="28"/>
          <w:szCs w:val="28"/>
        </w:rPr>
        <w:t>иртуальном предприятии</w:t>
      </w:r>
      <w:r w:rsidRPr="005D0F5A">
        <w:rPr>
          <w:sz w:val="28"/>
          <w:szCs w:val="28"/>
        </w:rPr>
        <w:t xml:space="preserve"> есть данн</w:t>
      </w:r>
      <w:r>
        <w:rPr>
          <w:sz w:val="28"/>
          <w:szCs w:val="28"/>
        </w:rPr>
        <w:t>ый проек</w:t>
      </w:r>
      <w:proofErr w:type="gramStart"/>
      <w:r>
        <w:rPr>
          <w:sz w:val="28"/>
          <w:szCs w:val="28"/>
        </w:rPr>
        <w:t>т(</w:t>
      </w:r>
      <w:proofErr w:type="gramEnd"/>
      <w:r>
        <w:rPr>
          <w:sz w:val="28"/>
          <w:szCs w:val="28"/>
        </w:rPr>
        <w:t>рисунок 3.</w:t>
      </w:r>
      <w:r w:rsidR="00EE419F">
        <w:rPr>
          <w:sz w:val="28"/>
          <w:szCs w:val="28"/>
        </w:rPr>
        <w:t>2</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проекты создаются конкретно для каждого виртуального предприятия и в то же время в ВП может быть много проектов. ВП может не содержать проектов, поэтому связь с проектом не обязательная. Проект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02496C" w:rsidRPr="005D0F5A" w:rsidRDefault="0002496C" w:rsidP="0002496C">
      <w:pPr>
        <w:pStyle w:val="NormalWeb"/>
        <w:spacing w:before="0" w:beforeAutospacing="0" w:after="200" w:afterAutospacing="0" w:line="276" w:lineRule="auto"/>
        <w:ind w:firstLine="708"/>
        <w:rPr>
          <w:sz w:val="28"/>
          <w:szCs w:val="28"/>
        </w:rPr>
      </w:pPr>
    </w:p>
    <w:p w:rsidR="0002496C" w:rsidRDefault="0002496C" w:rsidP="0002496C">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16C23C2B" wp14:editId="348AEFAD">
                <wp:extent cx="5143500" cy="906145"/>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4" name="AutoShape 6"/>
                        <wps:cNvSpPr>
                          <a:spLocks noChangeArrowheads="1"/>
                        </wps:cNvSpPr>
                        <wps:spPr bwMode="auto">
                          <a:xfrm>
                            <a:off x="332100" y="191850"/>
                            <a:ext cx="1228500" cy="507866"/>
                          </a:xfrm>
                          <a:prstGeom prst="flowChartProcess">
                            <a:avLst/>
                          </a:prstGeom>
                          <a:solidFill>
                            <a:srgbClr val="FFFFFF"/>
                          </a:solidFill>
                          <a:ln w="9525">
                            <a:solidFill>
                              <a:srgbClr val="000000"/>
                            </a:solidFill>
                            <a:miter lim="800000"/>
                            <a:headEnd/>
                            <a:tailEnd/>
                          </a:ln>
                        </wps:spPr>
                        <wps:txbx>
                          <w:txbxContent>
                            <w:p w:rsidR="0002496C" w:rsidRDefault="0002496C" w:rsidP="0002496C">
                              <w:pPr>
                                <w:ind w:left="-142" w:right="-66"/>
                                <w:jc w:val="center"/>
                              </w:pPr>
                              <w:r>
                                <w:t>Виртуальное предприятие</w:t>
                              </w:r>
                            </w:p>
                            <w:p w:rsidR="0002496C" w:rsidRPr="003F0B98" w:rsidRDefault="0002496C" w:rsidP="0002496C"/>
                          </w:txbxContent>
                        </wps:txbx>
                        <wps:bodyPr rot="0" vert="horz" wrap="square" lIns="91440" tIns="45720" rIns="91440" bIns="45720" anchor="t" anchorCtr="0" upright="1">
                          <a:noAutofit/>
                        </wps:bodyPr>
                      </wps:wsp>
                      <wps:wsp>
                        <wps:cNvPr id="25"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02496C" w:rsidRDefault="0002496C" w:rsidP="0002496C">
                              <w:pPr>
                                <w:ind w:left="-142" w:right="-66"/>
                                <w:jc w:val="center"/>
                              </w:pPr>
                              <w:r>
                                <w:t>Проект</w:t>
                              </w:r>
                            </w:p>
                            <w:p w:rsidR="0002496C" w:rsidRPr="000A2ADC" w:rsidRDefault="0002496C" w:rsidP="0002496C"/>
                          </w:txbxContent>
                        </wps:txbx>
                        <wps:bodyPr rot="0" vert="horz" wrap="square" lIns="91440" tIns="45720" rIns="91440" bIns="45720" anchor="t" anchorCtr="0" upright="1">
                          <a:noAutofit/>
                        </wps:bodyPr>
                      </wps:wsp>
                      <wps:wsp>
                        <wps:cNvPr id="28"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96C" w:rsidRPr="002529FB" w:rsidRDefault="0002496C" w:rsidP="0002496C">
                              <w:pPr>
                                <w:rPr>
                                  <w:lang w:val="en-US"/>
                                </w:rPr>
                              </w:pPr>
                              <w:r>
                                <w:rPr>
                                  <w:lang w:val="en-US"/>
                                </w:rPr>
                                <w:t>N</w:t>
                              </w:r>
                            </w:p>
                          </w:txbxContent>
                        </wps:txbx>
                        <wps:bodyPr rot="0" vert="horz" wrap="square" lIns="0" tIns="0" rIns="0" bIns="0" anchor="t" anchorCtr="0" upright="1">
                          <a:noAutofit/>
                        </wps:bodyPr>
                      </wps:wsp>
                      <wps:wsp>
                        <wps:cNvPr id="29" name="Oval 29"/>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02496C" w:rsidRDefault="0002496C" w:rsidP="0002496C">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31" name="Rectangle 31"/>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96C" w:rsidRPr="005D0F5A" w:rsidRDefault="0002496C" w:rsidP="0002496C">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32" name="Rectangle 32"/>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2496C" w:rsidRDefault="0002496C"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wps:txbx>
                        <wps:bodyPr rot="0" vert="horz" wrap="square" lIns="0" tIns="0" rIns="0" bIns="0" anchor="t" anchorCtr="0" upright="1">
                          <a:noAutofit/>
                        </wps:bodyPr>
                      </wps:wsp>
                      <wps:wsp>
                        <wps:cNvPr id="33" name="Straight Connector 33"/>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34" o:spid="_x0000_s1038"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">
                <v:shape id="_x0000_s1039" type="#_x0000_t75" style="position:absolute;width:51435;height:9061;visibility:visible;mso-wrap-style:square">
                  <v:fill o:detectmouseclick="t"/>
                  <v:path o:connecttype="none"/>
                </v:shape>
                <v:shape id="AutoShape 6" o:spid="_x0000_s1040" type="#_x0000_t109" style="position:absolute;left:3321;top:1918;width:12285;height:50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uhcQA&#10;AADbAAAADwAAAGRycy9kb3ducmV2LnhtbESPT4vCMBTE78J+h/AW9iKa+hepRlmELnrwYHcv3p7N&#10;sy3bvJQm1vrtjSB4HGZ+M8xq05lKtNS40rKC0TACQZxZXXKu4O83GSxAOI+ssbJMCu7kYLP+6K0w&#10;1vbGR2pTn4tQwi5GBYX3dSylywoy6Ia2Jg7exTYGfZBNLnWDt1BuKjmOork0WHJYKLCmbUHZf3o1&#10;CsaLfvrDh2Q3Pe91grPRqe1P9kp9fXbfSxCeOv8Ov+idDtwU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E7oXEAAAA2wAAAA8AAAAAAAAAAAAAAAAAmAIAAGRycy9k&#10;b3ducmV2LnhtbFBLBQYAAAAABAAEAPUAAACJAwAAAAA=&#10;">
                  <v:textbox>
                    <w:txbxContent>
                      <w:p w:rsidR="0002496C" w:rsidRDefault="0002496C" w:rsidP="0002496C">
                        <w:pPr>
                          <w:ind w:left="-142" w:right="-66"/>
                          <w:jc w:val="center"/>
                        </w:pPr>
                        <w:r>
                          <w:t>Виртуальное предприятие</w:t>
                        </w:r>
                      </w:p>
                      <w:p w:rsidR="0002496C" w:rsidRPr="003F0B98" w:rsidRDefault="0002496C" w:rsidP="0002496C"/>
                    </w:txbxContent>
                  </v:textbox>
                </v:shape>
                <v:shape id="AutoShape 8" o:spid="_x0000_s1041"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ZTc8MAAADbAAAADwAAAGRycy9kb3ducmV2LnhtbESPQYvCMBSE7wv+h/AEL8uaVliRrlFk&#10;YWHxIKg9eHwkz7bYvNQkW+u/N8KCx2FmvmGW68G2oicfGscK8mkGglg703CloDz+fCxAhIhssHVM&#10;Cu4UYL0avS2xMO7Ge+oPsRIJwqFABXWMXSFl0DVZDFPXESfv7LzFmKSvpPF4S3DbylmWzaXFhtNC&#10;jR1916Qvhz+roNmWu7J/v0avF9v85PNwPLVaqcl42HyBiDTEV/i//WsUzD7h+SX9AL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WU3PDAAAA2wAAAA8AAAAAAAAAAAAA&#10;AAAAoQIAAGRycy9kb3ducmV2LnhtbFBLBQYAAAAABAAEAPkAAACRAwAAAAA=&#10;"/>
                <v:shape id="AutoShape 9" o:spid="_x0000_s1042"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B978QAAADbAAAADwAAAGRycy9kb3ducmV2LnhtbESPT2sCMRTE74LfITzBi9SsQkW2RlkL&#10;ghY8+O/+unndBDcv203U7bdvCgWPw8z8hlmsOleLO7XBelYwGWcgiEuvLVcKzqfNyxxEiMgaa8+k&#10;4IcCrJb93gJz7R98oPsxViJBOOSowMTY5FKG0pDDMPYNcfK+fOswJtlWUrf4SHBXy2mWzaRDy2nB&#10;YEPvhsrr8eYU7HeTdfFp7O7j8G33r5uivlWji1LDQVe8gYjUxWf4v73VCqYz+PuSfo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H3vxAAAANsAAAAPAAAAAAAAAAAA&#10;AAAAAKECAABkcnMvZG93bnJldi54bWxQSwUGAAAAAAQABAD5AAAAkgMAAAAA&#10;"/>
                <v:shape id="AutoShape 11" o:spid="_x0000_s1043"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h6Fr8A&#10;AADbAAAADwAAAGRycy9kb3ducmV2LnhtbERPy4rCMBTdD/gP4QruxlTFVzWKDwaEWbWK60tzbYvN&#10;TWlirX8/EYTZHDicF2e97UwlWmpcaVnBaBiBIM6sLjlXcDn/fC9AOI+ssbJMCl7kYLvpfa0x1vbJ&#10;CbWpz0UoYRejgsL7OpbSZQUZdENbEwftZhuDPtAml7rBZyg3lRxH0UwaLDksFFjToaDsnj6Mgqyd&#10;H9OZXU5/r8lkv3P7hAMoNeh3uxUIT53/N3/SJ61gPIf3l/A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faHoWvwAAANsAAAAPAAAAAAAAAAAAAAAAAJgCAABkcnMvZG93bnJl&#10;di54bWxQSwUGAAAAAAQABAD1AAAAhAMAAAAA&#10;" strokeweight=".5pt">
                  <v:textbox>
                    <w:txbxContent>
                      <w:p w:rsidR="0002496C" w:rsidRDefault="0002496C" w:rsidP="0002496C">
                        <w:pPr>
                          <w:ind w:left="-142" w:right="-66"/>
                          <w:jc w:val="center"/>
                        </w:pPr>
                        <w:r>
                          <w:t>Проект</w:t>
                        </w:r>
                      </w:p>
                      <w:p w:rsidR="0002496C" w:rsidRPr="000A2ADC" w:rsidRDefault="0002496C" w:rsidP="0002496C"/>
                    </w:txbxContent>
                  </v:textbox>
                </v:shape>
                <v:rect id="Rectangle 12" o:spid="_x0000_s1044"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02496C" w:rsidRPr="002529FB" w:rsidRDefault="0002496C" w:rsidP="0002496C">
                        <w:pPr>
                          <w:rPr>
                            <w:lang w:val="en-US"/>
                          </w:rPr>
                        </w:pPr>
                        <w:r>
                          <w:rPr>
                            <w:lang w:val="en-US"/>
                          </w:rPr>
                          <w:t>N</w:t>
                        </w:r>
                      </w:p>
                    </w:txbxContent>
                  </v:textbox>
                </v:rect>
                <v:oval id="Oval 29" o:spid="_x0000_s1045"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O+XMMA&#10;AADbAAAADwAAAGRycy9kb3ducmV2LnhtbESPQYvCMBSE78L+h/AWvGmqgthqFFe26GUPdVfPj+bZ&#10;VpuX0kSt/94sCB6HmfmGWaw6U4sbta6yrGA0jEAQ51ZXXCj4+00HMxDOI2usLZOCBzlYLT96C0y0&#10;vXNGt70vRICwS1BB6X2TSOnykgy6oW2Ig3eyrUEfZFtI3eI9wE0tx1E0lQYrDgslNrQpKb/sr0bB&#10;MZ0c0vjr4c7Xc/aTrb/r7WlzUKr/2a3nIDx1/h1+tXdawTiG/y/hB8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O+XMMAAADbAAAADwAAAAAAAAAAAAAAAACYAgAAZHJzL2Rv&#10;d25yZXYueG1sUEsFBgAAAAAEAAQA9QAAAIgDAAAAAA==&#10;" fillcolor="window" strokecolor="windowText" strokeweight="2pt">
                  <v:textbox>
                    <w:txbxContent>
                      <w:p w:rsidR="0002496C" w:rsidRDefault="0002496C" w:rsidP="0002496C">
                        <w:pPr>
                          <w:rPr>
                            <w:rFonts w:eastAsia="Times New Roman"/>
                          </w:rPr>
                        </w:pPr>
                      </w:p>
                    </w:txbxContent>
                  </v:textbox>
                </v:oval>
                <v:line id="Straight Connector 30" o:spid="_x0000_s1046"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Z+A8MAAADbAAAADwAAAGRycy9kb3ducmV2LnhtbERPy2oCMRTdF/oP4Ra6KZppLWJHo4hQ&#10;cOHGByPdXSe3k2EmN2OS6vj3ZiF0eTjv2aK3rbiQD7VjBe/DDARx6XTNlYLD/nswAREissbWMSm4&#10;UYDF/Plphrl2V97SZRcrkUI45KjAxNjlUobSkMUwdB1x4n6dtxgT9JXUHq8p3LbyI8vG0mLNqcFg&#10;RytDZbP7swrkZPN29svTZ1M0x+OXKcqi+9ko9frSL6cgIvXxX/xwr7WCUV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2fgPDAAAA2wAAAA8AAAAAAAAAAAAA&#10;AAAAoQIAAGRycy9kb3ducmV2LnhtbFBLBQYAAAAABAAEAPkAAACRAwAAAAA=&#10;"/>
                <v:rect id="Rectangle 31" o:spid="_x0000_s1047"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UL+8UA&#10;AADbAAAADwAAAGRycy9kb3ducmV2LnhtbESPQWvCQBSE74L/YXlCb7qxgm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BQv7xQAAANsAAAAPAAAAAAAAAAAAAAAAAJgCAABkcnMv&#10;ZG93bnJldi54bWxQSwUGAAAAAAQABAD1AAAAigMAAAAA&#10;" filled="f" stroked="f">
                  <v:textbox inset="0,0,0,0">
                    <w:txbxContent>
                      <w:p w:rsidR="0002496C" w:rsidRPr="005D0F5A" w:rsidRDefault="0002496C" w:rsidP="0002496C">
                        <w:pPr>
                          <w:pStyle w:val="NormalWeb"/>
                          <w:spacing w:before="0" w:beforeAutospacing="0" w:after="200" w:afterAutospacing="0" w:line="276" w:lineRule="auto"/>
                        </w:pPr>
                        <w:r>
                          <w:rPr>
                            <w:rFonts w:ascii="Calibri" w:eastAsia="Calibri" w:hAnsi="Calibri"/>
                            <w:sz w:val="22"/>
                            <w:szCs w:val="22"/>
                          </w:rPr>
                          <w:t>1</w:t>
                        </w:r>
                      </w:p>
                    </w:txbxContent>
                  </v:textbox>
                </v:rect>
                <v:rect id="Rectangle 32" o:spid="_x0000_s1048"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02496C" w:rsidRDefault="0002496C" w:rsidP="0002496C">
                        <w:pPr>
                          <w:pStyle w:val="NormalWeb"/>
                          <w:spacing w:before="0" w:beforeAutospacing="0" w:after="200" w:afterAutospacing="0" w:line="276" w:lineRule="auto"/>
                        </w:pPr>
                        <w:proofErr w:type="spellStart"/>
                        <w:r>
                          <w:rPr>
                            <w:rFonts w:eastAsia="Lucida Sans Unicode"/>
                            <w:b/>
                            <w:i/>
                            <w:sz w:val="28"/>
                            <w:szCs w:val="28"/>
                          </w:rPr>
                          <w:t>ВП_содержит</w:t>
                        </w:r>
                        <w:proofErr w:type="spellEnd"/>
                      </w:p>
                    </w:txbxContent>
                  </v:textbox>
                </v:rect>
                <v:line id="Straight Connector 33" o:spid="_x0000_s1049"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thcXMQAAADbAAAADwAAAGRycy9kb3ducmV2LnhtbESPwWrDMBBE74H+g9hCb7HcJoTiRgkl&#10;UPDBPdgJ7XWxNpaJtXIs1Xb/PgoUehxm5g2z3c+2EyMNvnWs4DlJQRDXTrfcKDgdP5avIHxA1tg5&#10;JgW/5GG/e1hsMdNu4pLGKjQiQthnqMCE0GdS+tqQRZ+4njh6ZzdYDFEOjdQDThFuO/mSphtpseW4&#10;YLCng6H6Uv1YBevP3OjvufBFmeZf1F7Xh2vllHp6nN/fQASaw3/4r51rBasV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2FxcxAAAANsAAAAPAAAAAAAAAAAA&#10;AAAAAKECAABkcnMvZG93bnJldi54bWxQSwUGAAAAAAQABAD5AAAAkgMAAAAA&#10;" strokeweight="2.25pt"/>
                <w10:anchorlock/>
              </v:group>
            </w:pict>
          </mc:Fallback>
        </mc:AlternateContent>
      </w:r>
    </w:p>
    <w:p w:rsidR="0002496C" w:rsidRDefault="0002496C" w:rsidP="0002496C">
      <w:pPr>
        <w:pStyle w:val="NormalWeb"/>
        <w:spacing w:before="0" w:beforeAutospacing="0" w:after="200" w:afterAutospacing="0" w:line="276" w:lineRule="auto"/>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sidR="00EE419F">
        <w:rPr>
          <w:rFonts w:eastAsia="Lucida Sans Unicode"/>
          <w:sz w:val="28"/>
          <w:szCs w:val="28"/>
        </w:rPr>
        <w:t>2.</w:t>
      </w:r>
      <w:r w:rsidRPr="006148AB">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связи  </w:t>
      </w:r>
      <w:proofErr w:type="spellStart"/>
      <w:r>
        <w:rPr>
          <w:rFonts w:eastAsia="Lucida Sans Unicode"/>
          <w:b/>
          <w:sz w:val="28"/>
          <w:szCs w:val="28"/>
        </w:rPr>
        <w:t>ВП</w:t>
      </w:r>
      <w:r w:rsidRPr="00611566">
        <w:rPr>
          <w:rFonts w:eastAsia="Lucida Sans Unicode"/>
          <w:b/>
          <w:sz w:val="28"/>
          <w:szCs w:val="28"/>
        </w:rPr>
        <w:t>_содержит</w:t>
      </w:r>
      <w:proofErr w:type="spellEnd"/>
    </w:p>
    <w:p w:rsidR="0002496C" w:rsidRDefault="0002496C" w:rsidP="005434B0">
      <w:pPr>
        <w:pStyle w:val="NormalWeb"/>
        <w:spacing w:before="0" w:beforeAutospacing="0" w:after="200" w:afterAutospacing="0" w:line="276" w:lineRule="auto"/>
        <w:rPr>
          <w:rFonts w:eastAsia="Lucida Sans Unicode"/>
          <w:b/>
          <w:sz w:val="28"/>
          <w:szCs w:val="28"/>
        </w:rPr>
      </w:pPr>
    </w:p>
    <w:p w:rsidR="005D0F5A" w:rsidRDefault="005D0F5A" w:rsidP="005D0F5A">
      <w:pPr>
        <w:pStyle w:val="NormalWeb"/>
        <w:spacing w:before="0" w:beforeAutospacing="0" w:after="200" w:afterAutospacing="0" w:line="276" w:lineRule="auto"/>
        <w:ind w:firstLine="708"/>
        <w:rPr>
          <w:sz w:val="28"/>
          <w:szCs w:val="28"/>
        </w:rPr>
      </w:pPr>
      <w:proofErr w:type="spellStart"/>
      <w:r w:rsidRPr="005D0F5A">
        <w:rPr>
          <w:b/>
          <w:i/>
          <w:sz w:val="28"/>
          <w:szCs w:val="28"/>
        </w:rPr>
        <w:t>Проект_содержит</w:t>
      </w:r>
      <w:proofErr w:type="spellEnd"/>
      <w:r>
        <w:rPr>
          <w:b/>
          <w:i/>
          <w:sz w:val="28"/>
          <w:szCs w:val="28"/>
        </w:rPr>
        <w:t xml:space="preserve"> </w:t>
      </w:r>
      <w:r w:rsidRPr="006148AB">
        <w:rPr>
          <w:rFonts w:eastAsia="Lucida Sans Unicode"/>
          <w:sz w:val="28"/>
          <w:szCs w:val="28"/>
        </w:rPr>
        <w:t>–</w:t>
      </w:r>
      <w:r>
        <w:rPr>
          <w:b/>
          <w:i/>
          <w:sz w:val="28"/>
          <w:szCs w:val="28"/>
        </w:rPr>
        <w:t xml:space="preserve"> </w:t>
      </w:r>
      <w:r>
        <w:rPr>
          <w:sz w:val="28"/>
          <w:szCs w:val="28"/>
        </w:rPr>
        <w:t xml:space="preserve">связывает сущности </w:t>
      </w:r>
      <w:r w:rsidRPr="005D0F5A">
        <w:rPr>
          <w:i/>
          <w:sz w:val="28"/>
          <w:szCs w:val="28"/>
        </w:rPr>
        <w:t>Проект</w:t>
      </w:r>
      <w:r>
        <w:rPr>
          <w:sz w:val="28"/>
          <w:szCs w:val="28"/>
        </w:rPr>
        <w:t xml:space="preserve"> и </w:t>
      </w:r>
      <w:r w:rsidR="0002496C">
        <w:rPr>
          <w:i/>
          <w:sz w:val="28"/>
          <w:szCs w:val="28"/>
        </w:rPr>
        <w:t>З</w:t>
      </w:r>
      <w:r w:rsidRPr="005D0F5A">
        <w:rPr>
          <w:i/>
          <w:sz w:val="28"/>
          <w:szCs w:val="28"/>
        </w:rPr>
        <w:t>адача</w:t>
      </w:r>
      <w:r>
        <w:rPr>
          <w:i/>
          <w:sz w:val="28"/>
          <w:szCs w:val="28"/>
        </w:rPr>
        <w:t xml:space="preserve">. </w:t>
      </w:r>
      <w:r w:rsidRPr="005D0F5A">
        <w:rPr>
          <w:sz w:val="28"/>
          <w:szCs w:val="28"/>
        </w:rPr>
        <w:t>Показывает что в проекте есть данная задач</w:t>
      </w:r>
      <w:proofErr w:type="gramStart"/>
      <w:r w:rsidRPr="005D0F5A">
        <w:rPr>
          <w:sz w:val="28"/>
          <w:szCs w:val="28"/>
        </w:rPr>
        <w:t>а</w:t>
      </w:r>
      <w:r>
        <w:rPr>
          <w:sz w:val="28"/>
          <w:szCs w:val="28"/>
        </w:rPr>
        <w:t>(</w:t>
      </w:r>
      <w:proofErr w:type="gramEnd"/>
      <w:r>
        <w:rPr>
          <w:sz w:val="28"/>
          <w:szCs w:val="28"/>
        </w:rPr>
        <w:t xml:space="preserve">рисунок </w:t>
      </w:r>
      <w:r w:rsidR="00F64140">
        <w:rPr>
          <w:sz w:val="28"/>
          <w:szCs w:val="28"/>
        </w:rPr>
        <w:t>3</w:t>
      </w:r>
      <w:r>
        <w:rPr>
          <w:sz w:val="28"/>
          <w:szCs w:val="28"/>
        </w:rPr>
        <w:t>.</w:t>
      </w:r>
      <w:r w:rsidR="00EE419F">
        <w:rPr>
          <w:sz w:val="28"/>
          <w:szCs w:val="28"/>
        </w:rPr>
        <w:t>3</w:t>
      </w:r>
      <w:r>
        <w:rPr>
          <w:sz w:val="28"/>
          <w:szCs w:val="28"/>
        </w:rPr>
        <w:t xml:space="preserve">).Связь </w:t>
      </w:r>
      <w:proofErr w:type="gramStart"/>
      <w:r>
        <w:rPr>
          <w:sz w:val="28"/>
          <w:szCs w:val="28"/>
        </w:rPr>
        <w:t>–о</w:t>
      </w:r>
      <w:proofErr w:type="gramEnd"/>
      <w:r>
        <w:rPr>
          <w:sz w:val="28"/>
          <w:szCs w:val="28"/>
        </w:rPr>
        <w:t xml:space="preserve">дин ко </w:t>
      </w:r>
      <w:proofErr w:type="spellStart"/>
      <w:r>
        <w:rPr>
          <w:sz w:val="28"/>
          <w:szCs w:val="28"/>
        </w:rPr>
        <w:t>многим,так</w:t>
      </w:r>
      <w:proofErr w:type="spellEnd"/>
      <w:r>
        <w:rPr>
          <w:sz w:val="28"/>
          <w:szCs w:val="28"/>
        </w:rPr>
        <w:t xml:space="preserve"> как задачи создаются конкретно для каждого проекта и в то же время в проекте может быть множество задач. Проект может не содержать </w:t>
      </w:r>
      <w:r w:rsidR="00F64140">
        <w:rPr>
          <w:sz w:val="28"/>
          <w:szCs w:val="28"/>
        </w:rPr>
        <w:t>задач,</w:t>
      </w:r>
      <w:r>
        <w:rPr>
          <w:sz w:val="28"/>
          <w:szCs w:val="28"/>
        </w:rPr>
        <w:t xml:space="preserve"> поэтому связь с задачей не обязательная. Задача же должна обязательно находиться в </w:t>
      </w:r>
      <w:proofErr w:type="gramStart"/>
      <w:r>
        <w:rPr>
          <w:sz w:val="28"/>
          <w:szCs w:val="28"/>
        </w:rPr>
        <w:t>проекте</w:t>
      </w:r>
      <w:proofErr w:type="gramEnd"/>
      <w:r>
        <w:rPr>
          <w:sz w:val="28"/>
          <w:szCs w:val="28"/>
        </w:rPr>
        <w:t xml:space="preserve"> поэтому для нее связь обязательная.</w:t>
      </w:r>
    </w:p>
    <w:p w:rsidR="005D0F5A" w:rsidRPr="005D0F5A" w:rsidRDefault="005D0F5A" w:rsidP="005D0F5A">
      <w:pPr>
        <w:pStyle w:val="NormalWeb"/>
        <w:spacing w:before="0" w:beforeAutospacing="0" w:after="200" w:afterAutospacing="0" w:line="276" w:lineRule="auto"/>
        <w:ind w:firstLine="708"/>
        <w:rPr>
          <w:sz w:val="28"/>
          <w:szCs w:val="28"/>
        </w:rPr>
      </w:pPr>
    </w:p>
    <w:p w:rsidR="006148AB" w:rsidRDefault="005D0F5A" w:rsidP="006148AB">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324EF717" wp14:editId="1A69EAB9">
                <wp:extent cx="5143500" cy="906145"/>
                <wp:effectExtent l="0" t="0" r="0" b="0"/>
                <wp:docPr id="23" name="Canvas 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611566" w:rsidRDefault="00611566" w:rsidP="005D0F5A">
                              <w:pPr>
                                <w:ind w:left="-142" w:right="-66"/>
                                <w:jc w:val="center"/>
                              </w:pPr>
                              <w:r>
                                <w:t>Проект</w:t>
                              </w:r>
                            </w:p>
                            <w:p w:rsidR="00611566" w:rsidRPr="003F0B98" w:rsidRDefault="00611566" w:rsidP="005D0F5A"/>
                          </w:txbxContent>
                        </wps:txbx>
                        <wps:bodyPr rot="0" vert="horz" wrap="square" lIns="91440" tIns="45720" rIns="91440" bIns="45720" anchor="t" anchorCtr="0" upright="1">
                          <a:noAutofit/>
                        </wps:bodyPr>
                      </wps:wsp>
                      <wps:wsp>
                        <wps:cNvPr id="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611566" w:rsidRDefault="00611566" w:rsidP="005D0F5A">
                              <w:pPr>
                                <w:ind w:left="-142" w:right="-66"/>
                                <w:jc w:val="center"/>
                              </w:pPr>
                              <w:r>
                                <w:t>Задача</w:t>
                              </w:r>
                            </w:p>
                            <w:p w:rsidR="00611566" w:rsidRPr="000A2ADC" w:rsidRDefault="00611566" w:rsidP="005D0F5A"/>
                          </w:txbxContent>
                        </wps:txbx>
                        <wps:bodyPr rot="0" vert="horz" wrap="square" lIns="91440" tIns="45720" rIns="91440" bIns="45720" anchor="t" anchorCtr="0" upright="1">
                          <a:noAutofit/>
                        </wps:bodyPr>
                      </wps:wsp>
                      <wps:wsp>
                        <wps:cNvPr id="11"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566" w:rsidRPr="002529FB" w:rsidRDefault="00611566" w:rsidP="005D0F5A">
                              <w:pPr>
                                <w:rPr>
                                  <w:lang w:val="en-US"/>
                                </w:rPr>
                              </w:pPr>
                              <w:r>
                                <w:rPr>
                                  <w:lang w:val="en-US"/>
                                </w:rPr>
                                <w:t>N</w:t>
                              </w:r>
                            </w:p>
                          </w:txbxContent>
                        </wps:txbx>
                        <wps:bodyPr rot="0" vert="horz" wrap="square" lIns="0" tIns="0" rIns="0" bIns="0" anchor="t" anchorCtr="0" upright="1">
                          <a:noAutofit/>
                        </wps:bodyPr>
                      </wps:wsp>
                      <wps:wsp>
                        <wps:cNvPr id="13" name="Oval 13"/>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611566" w:rsidRDefault="00611566" w:rsidP="005D0F5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Straight Connector 16"/>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20" name="Rectangle 20"/>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566" w:rsidRPr="005D0F5A" w:rsidRDefault="00611566" w:rsidP="005D0F5A">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21" name="Rectangle 21"/>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11566" w:rsidRDefault="00611566"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wps:txbx>
                        <wps:bodyPr rot="0" vert="horz" wrap="square" lIns="0" tIns="0" rIns="0" bIns="0" anchor="t" anchorCtr="0" upright="1">
                          <a:noAutofit/>
                        </wps:bodyPr>
                      </wps:wsp>
                      <wps:wsp>
                        <wps:cNvPr id="22" name="Straight Connector 22"/>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23" o:spid="_x0000_s1050"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">
                <v:shape id="_x0000_s1051" type="#_x0000_t75" style="position:absolute;width:51435;height:9061;visibility:visible;mso-wrap-style:square">
                  <v:fill o:detectmouseclick="t"/>
                  <v:path o:connecttype="none"/>
                </v:shape>
                <v:shape id="AutoShape 6" o:spid="_x0000_s1052"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w:txbxContent>
                      <w:p w:rsidR="00611566" w:rsidRDefault="00611566" w:rsidP="005D0F5A">
                        <w:pPr>
                          <w:ind w:left="-142" w:right="-66"/>
                          <w:jc w:val="center"/>
                        </w:pPr>
                        <w:r>
                          <w:t>Проект</w:t>
                        </w:r>
                      </w:p>
                      <w:p w:rsidR="00611566" w:rsidRPr="003F0B98" w:rsidRDefault="00611566" w:rsidP="005D0F5A"/>
                    </w:txbxContent>
                  </v:textbox>
                </v:shape>
                <v:shape id="AutoShape 8" o:spid="_x0000_s1053"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shape id="AutoShape 9" o:spid="_x0000_s1054"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ObAsQAAADaAAAADwAAAGRycy9kb3ducmV2LnhtbESPT2sCMRTE74V+h/AEL0WzChXdGmVb&#10;EGrBg396f928boKbl+0m6vrtTUHwOMzMb5j5snO1OFMbrGcFo2EGgrj02nKl4LBfDaYgQkTWWHsm&#10;BVcKsFw8P80x1/7CWzrvYiUShEOOCkyMTS5lKA05DEPfECfv17cOY5JtJXWLlwR3tRxn2UQ6tJwW&#10;DDb0Yag87k5OwWY9ei9+jF1/bf/s5nVV1Kfq5Vupfq8r3kBE6uIjfG9/agUz+L+Sb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s5sCxAAAANoAAAAPAAAAAAAAAAAA&#10;AAAAAKECAABkcnMvZG93bnJldi54bWxQSwUGAAAAAAQABAD5AAAAkgMAAAAA&#10;"/>
                <v:shape id="AutoShape 11" o:spid="_x0000_s1055"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0o38EA&#10;AADbAAAADwAAAGRycy9kb3ducmV2LnhtbERPTWvCQBC9C/6HZYTedKNStamrqKVQ6ClReh6y0ySY&#10;nQ3ZNcZ/7xwKvQzzeB/zZrsfXKN66kLt2cB8loAiLrytuTRwOX9ON6BCRLbYeCYDDwqw341HW0yt&#10;v3NGfR5LJSEcUjRQxdimWoeiIodh5lti4X595zAK7EptO7xLuGv0IklW2mHNcqHClk4VFdf85gwU&#10;/fojX/m31++fbHk8hGPGMox5mQyHd1CRhvgv/nN/Wakv7eUXWUDv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7tKN/BAAAA2wAAAA8AAAAAAAAAAAAAAAAAmAIAAGRycy9kb3du&#10;cmV2LnhtbFBLBQYAAAAABAAEAPUAAACGAwAAAAA=&#10;" strokeweight=".5pt">
                  <v:textbox>
                    <w:txbxContent>
                      <w:p w:rsidR="00611566" w:rsidRDefault="00611566" w:rsidP="005D0F5A">
                        <w:pPr>
                          <w:ind w:left="-142" w:right="-66"/>
                          <w:jc w:val="center"/>
                        </w:pPr>
                        <w:r>
                          <w:t>Задача</w:t>
                        </w:r>
                      </w:p>
                      <w:p w:rsidR="00611566" w:rsidRPr="000A2ADC" w:rsidRDefault="00611566" w:rsidP="005D0F5A"/>
                    </w:txbxContent>
                  </v:textbox>
                </v:shape>
                <v:rect id="Rectangle 12" o:spid="_x0000_s1056"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611566" w:rsidRPr="002529FB" w:rsidRDefault="00611566" w:rsidP="005D0F5A">
                        <w:pPr>
                          <w:rPr>
                            <w:lang w:val="en-US"/>
                          </w:rPr>
                        </w:pPr>
                        <w:r>
                          <w:rPr>
                            <w:lang w:val="en-US"/>
                          </w:rPr>
                          <w:t>N</w:t>
                        </w:r>
                      </w:p>
                    </w:txbxContent>
                  </v:textbox>
                </v:rect>
                <v:oval id="Oval 13" o:spid="_x0000_s1057"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dDC8EA&#10;AADbAAAADwAAAGRycy9kb3ducmV2LnhtbERPTYvCMBC9C/sfwix409QVxO0axRWLXjxUt3semrGt&#10;NpPSRK3/3giCt3m8z5ktOlOLK7WusqxgNIxAEOdWV1wo+DskgykI55E11pZJwZ0cLOYfvRnG2t44&#10;peveFyKEsItRQel9E0vp8pIMuqFtiAN3tK1BH2BbSN3iLYSbWn5F0UQarDg0lNjQqqT8vL8YBf/J&#10;OEu+f+/udDmlu3S5rjfHVaZU/7Nb/oDw1Pm3+OXe6jB/D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EnQwvBAAAA2wAAAA8AAAAAAAAAAAAAAAAAmAIAAGRycy9kb3du&#10;cmV2LnhtbFBLBQYAAAAABAAEAPUAAACGAwAAAAA=&#10;" fillcolor="window" strokecolor="windowText" strokeweight="2pt">
                  <v:textbox>
                    <w:txbxContent>
                      <w:p w:rsidR="00611566" w:rsidRDefault="00611566" w:rsidP="005D0F5A">
                        <w:pPr>
                          <w:rPr>
                            <w:rFonts w:eastAsia="Times New Roman"/>
                          </w:rPr>
                        </w:pPr>
                      </w:p>
                    </w:txbxContent>
                  </v:textbox>
                </v:oval>
                <v:line id="Straight Connector 16" o:spid="_x0000_s1058"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rect id="Rectangle 20" o:spid="_x0000_s1059"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611566" w:rsidRPr="005D0F5A" w:rsidRDefault="00611566" w:rsidP="005D0F5A">
                        <w:pPr>
                          <w:pStyle w:val="NormalWeb"/>
                          <w:spacing w:before="0" w:beforeAutospacing="0" w:after="200" w:afterAutospacing="0" w:line="276" w:lineRule="auto"/>
                        </w:pPr>
                        <w:r>
                          <w:rPr>
                            <w:rFonts w:ascii="Calibri" w:eastAsia="Calibri" w:hAnsi="Calibri"/>
                            <w:sz w:val="22"/>
                            <w:szCs w:val="22"/>
                          </w:rPr>
                          <w:t>1</w:t>
                        </w:r>
                      </w:p>
                    </w:txbxContent>
                  </v:textbox>
                </v:rect>
                <v:rect id="Rectangle 21" o:spid="_x0000_s1060"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ydJsQA&#10;AADbAAAADwAAAGRycy9kb3ducmV2LnhtbESPT4vCMBTE74LfITzBm6Z6WLRrLMU/6HHVBXdvj+bZ&#10;FpuX0mRt3U9vBMHjMDO/YRZJZypxo8aVlhVMxhEI4szqknMF36ftaAbCeWSNlWVScCcHybLfW2Cs&#10;bcsHuh19LgKEXYwKCu/rWEqXFWTQjW1NHLyLbQz6IJtc6gbbADeVnEbRhzRYclgosKZVQdn1+GcU&#10;7GZ1+rO3/21ebX5356/zfH2ae6WGgy79BOGp8+/wq73XCqYT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cnSbEAAAA2wAAAA8AAAAAAAAAAAAAAAAAmAIAAGRycy9k&#10;b3ducmV2LnhtbFBLBQYAAAAABAAEAPUAAACJAwAAAAA=&#10;" filled="f" stroked="f">
                  <v:textbox inset="0,0,0,0">
                    <w:txbxContent>
                      <w:p w:rsidR="00611566" w:rsidRDefault="00611566" w:rsidP="005D0F5A">
                        <w:pPr>
                          <w:pStyle w:val="NormalWeb"/>
                          <w:spacing w:before="0" w:beforeAutospacing="0" w:after="200" w:afterAutospacing="0" w:line="276" w:lineRule="auto"/>
                        </w:pPr>
                        <w:proofErr w:type="spellStart"/>
                        <w:r>
                          <w:rPr>
                            <w:rFonts w:eastAsia="Lucida Sans Unicode"/>
                            <w:b/>
                            <w:i/>
                            <w:sz w:val="28"/>
                            <w:szCs w:val="28"/>
                          </w:rPr>
                          <w:t>Проект_содержит</w:t>
                        </w:r>
                        <w:proofErr w:type="spellEnd"/>
                      </w:p>
                    </w:txbxContent>
                  </v:textbox>
                </v:rect>
                <v:line id="Straight Connector 22" o:spid="_x0000_s1061"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1vGsEAAADbAAAADwAAAGRycy9kb3ducmV2LnhtbESPQYvCMBSE7wv+h/AEb2tqEVmqUUQQ&#10;enAPVtHro3k2xealNlmt/94Iwh6HmfmGWax624g7db52rGAyTkAQl07XXCk4HrbfPyB8QNbYOCYF&#10;T/KwWg6+Fphp9+A93YtQiQhhn6ECE0KbSelLQxb92LXE0bu4zmKIsquk7vAR4baRaZLMpMWa44LB&#10;ljaGymvxZxVMf3Ojz/3O7/ZJfqL6Nt3cCqfUaNiv5yAC9eE//GnnWkGawvtL/AFy+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W8awQAAANsAAAAPAAAAAAAAAAAAAAAA&#10;AKECAABkcnMvZG93bnJldi54bWxQSwUGAAAAAAQABAD5AAAAjwMAAAAA&#10;" strokeweight="2.25pt"/>
                <w10:anchorlock/>
              </v:group>
            </w:pict>
          </mc:Fallback>
        </mc:AlternateContent>
      </w:r>
    </w:p>
    <w:p w:rsidR="00611566" w:rsidRDefault="00611566" w:rsidP="00611566">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sidR="00F64140">
        <w:rPr>
          <w:rFonts w:eastAsia="Lucida Sans Unicode"/>
          <w:sz w:val="28"/>
          <w:szCs w:val="28"/>
        </w:rPr>
        <w:t>3</w:t>
      </w:r>
      <w:r w:rsidRPr="006148AB">
        <w:rPr>
          <w:rFonts w:eastAsia="Lucida Sans Unicode"/>
          <w:sz w:val="28"/>
          <w:szCs w:val="28"/>
        </w:rPr>
        <w:t>.</w:t>
      </w:r>
      <w:r w:rsidR="00EE419F">
        <w:rPr>
          <w:rFonts w:eastAsia="Lucida Sans Unicode"/>
          <w:sz w:val="28"/>
          <w:szCs w:val="28"/>
        </w:rPr>
        <w:t xml:space="preserve">3.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sidRPr="00611566">
        <w:rPr>
          <w:rFonts w:eastAsia="Lucida Sans Unicode"/>
          <w:b/>
          <w:sz w:val="28"/>
          <w:szCs w:val="28"/>
        </w:rPr>
        <w:t>Проект</w:t>
      </w:r>
      <w:proofErr w:type="gramEnd"/>
      <w:r w:rsidRPr="00611566">
        <w:rPr>
          <w:rFonts w:eastAsia="Lucida Sans Unicode"/>
          <w:b/>
          <w:sz w:val="28"/>
          <w:szCs w:val="28"/>
        </w:rPr>
        <w:t>_содержит</w:t>
      </w:r>
      <w:proofErr w:type="spellEnd"/>
    </w:p>
    <w:p w:rsidR="0002496C" w:rsidRPr="00AC7ACB" w:rsidRDefault="0002496C" w:rsidP="00AC7ACB">
      <w:pPr>
        <w:pStyle w:val="NormalWeb"/>
        <w:spacing w:before="0" w:beforeAutospacing="0" w:after="200" w:afterAutospacing="0" w:line="276" w:lineRule="auto"/>
        <w:ind w:firstLine="708"/>
        <w:rPr>
          <w:sz w:val="28"/>
          <w:szCs w:val="28"/>
        </w:rPr>
      </w:pPr>
      <w:r w:rsidRPr="0002496C">
        <w:rPr>
          <w:rFonts w:eastAsia="Lucida Sans Unicode"/>
          <w:b/>
          <w:i/>
          <w:sz w:val="28"/>
          <w:szCs w:val="28"/>
        </w:rPr>
        <w:tab/>
      </w:r>
      <w:proofErr w:type="spellStart"/>
      <w:r w:rsidRPr="0002496C">
        <w:rPr>
          <w:rFonts w:eastAsia="Lucida Sans Unicode"/>
          <w:b/>
          <w:i/>
          <w:sz w:val="28"/>
          <w:szCs w:val="28"/>
        </w:rPr>
        <w:t>Диалог_содержит</w:t>
      </w:r>
      <w:proofErr w:type="spellEnd"/>
      <w:r>
        <w:rPr>
          <w:rFonts w:eastAsia="Lucida Sans Unicode"/>
          <w:b/>
          <w:i/>
          <w:sz w:val="28"/>
          <w:szCs w:val="28"/>
        </w:rPr>
        <w:t xml:space="preserve"> </w:t>
      </w:r>
      <w:proofErr w:type="gramStart"/>
      <w:r>
        <w:rPr>
          <w:rFonts w:eastAsia="Lucida Sans Unicode"/>
          <w:sz w:val="28"/>
          <w:szCs w:val="28"/>
        </w:rPr>
        <w:t>–с</w:t>
      </w:r>
      <w:proofErr w:type="gramEnd"/>
      <w:r>
        <w:rPr>
          <w:rFonts w:eastAsia="Lucida Sans Unicode"/>
          <w:sz w:val="28"/>
          <w:szCs w:val="28"/>
        </w:rPr>
        <w:t xml:space="preserve">вязывает сущности </w:t>
      </w:r>
      <w:r w:rsidRPr="0002496C">
        <w:rPr>
          <w:rFonts w:eastAsia="Lucida Sans Unicode"/>
          <w:i/>
          <w:sz w:val="28"/>
          <w:szCs w:val="28"/>
        </w:rPr>
        <w:t>Диалог</w:t>
      </w:r>
      <w:r>
        <w:rPr>
          <w:rFonts w:eastAsia="Lucida Sans Unicode"/>
          <w:sz w:val="28"/>
          <w:szCs w:val="28"/>
        </w:rPr>
        <w:t xml:space="preserve"> и </w:t>
      </w:r>
      <w:r w:rsidRPr="0002496C">
        <w:rPr>
          <w:rFonts w:eastAsia="Lucida Sans Unicode"/>
          <w:i/>
          <w:sz w:val="28"/>
          <w:szCs w:val="28"/>
        </w:rPr>
        <w:t>Сообщение</w:t>
      </w:r>
      <w:r>
        <w:rPr>
          <w:rFonts w:eastAsia="Lucida Sans Unicode"/>
          <w:i/>
          <w:sz w:val="28"/>
          <w:szCs w:val="28"/>
        </w:rPr>
        <w:t xml:space="preserve">. </w:t>
      </w:r>
      <w:r w:rsidRPr="0002496C">
        <w:rPr>
          <w:rFonts w:eastAsia="Lucida Sans Unicode"/>
          <w:sz w:val="28"/>
          <w:szCs w:val="28"/>
        </w:rPr>
        <w:t>Показывает что в данном диалоге есть данное сообщени</w:t>
      </w:r>
      <w:proofErr w:type="gramStart"/>
      <w:r w:rsidRPr="0002496C">
        <w:rPr>
          <w:rFonts w:eastAsia="Lucida Sans Unicode"/>
          <w:sz w:val="28"/>
          <w:szCs w:val="28"/>
        </w:rPr>
        <w:t>е</w:t>
      </w:r>
      <w:r w:rsidR="00EE419F">
        <w:rPr>
          <w:sz w:val="28"/>
          <w:szCs w:val="28"/>
        </w:rPr>
        <w:t>(</w:t>
      </w:r>
      <w:proofErr w:type="gramEnd"/>
      <w:r w:rsidR="00EE419F">
        <w:rPr>
          <w:sz w:val="28"/>
          <w:szCs w:val="28"/>
        </w:rPr>
        <w:t>рисунок 3</w:t>
      </w:r>
      <w:r w:rsidR="00EE419F">
        <w:rPr>
          <w:sz w:val="28"/>
          <w:szCs w:val="28"/>
        </w:rPr>
        <w:t>.4)</w:t>
      </w:r>
      <w:r>
        <w:rPr>
          <w:rFonts w:eastAsia="Lucida Sans Unicode"/>
          <w:sz w:val="28"/>
          <w:szCs w:val="28"/>
        </w:rPr>
        <w:t>.</w:t>
      </w:r>
      <w:r w:rsidR="00EE419F">
        <w:rPr>
          <w:rFonts w:eastAsia="Lucida Sans Unicode"/>
          <w:sz w:val="28"/>
          <w:szCs w:val="28"/>
        </w:rPr>
        <w:t xml:space="preserve">Связь один ко </w:t>
      </w:r>
      <w:proofErr w:type="spellStart"/>
      <w:r w:rsidR="00EE419F">
        <w:rPr>
          <w:rFonts w:eastAsia="Lucida Sans Unicode"/>
          <w:sz w:val="28"/>
          <w:szCs w:val="28"/>
        </w:rPr>
        <w:t>многим</w:t>
      </w:r>
      <w:proofErr w:type="gramStart"/>
      <w:r w:rsidR="00EE419F">
        <w:rPr>
          <w:rFonts w:eastAsia="Lucida Sans Unicode"/>
          <w:sz w:val="28"/>
          <w:szCs w:val="28"/>
        </w:rPr>
        <w:t>,</w:t>
      </w:r>
      <w:r w:rsidR="00A403CE">
        <w:rPr>
          <w:rFonts w:eastAsia="Lucida Sans Unicode"/>
          <w:sz w:val="28"/>
          <w:szCs w:val="28"/>
        </w:rPr>
        <w:t>т</w:t>
      </w:r>
      <w:proofErr w:type="gramEnd"/>
      <w:r w:rsidR="00A403CE">
        <w:rPr>
          <w:rFonts w:eastAsia="Lucida Sans Unicode"/>
          <w:sz w:val="28"/>
          <w:szCs w:val="28"/>
        </w:rPr>
        <w:t>ак</w:t>
      </w:r>
      <w:proofErr w:type="spellEnd"/>
      <w:r w:rsidR="00A403CE">
        <w:rPr>
          <w:rFonts w:eastAsia="Lucida Sans Unicode"/>
          <w:sz w:val="28"/>
          <w:szCs w:val="28"/>
        </w:rPr>
        <w:t xml:space="preserve"> как </w:t>
      </w:r>
      <w:r w:rsidR="00EE419F">
        <w:rPr>
          <w:rFonts w:eastAsia="Lucida Sans Unicode"/>
          <w:sz w:val="28"/>
          <w:szCs w:val="28"/>
        </w:rPr>
        <w:t>в одном диалоге может быть много сообщений и в то же время сообщение может быть только в 1 диалоге.</w:t>
      </w:r>
      <w:r w:rsidR="00AC7ACB" w:rsidRPr="00AC7ACB">
        <w:rPr>
          <w:sz w:val="28"/>
          <w:szCs w:val="28"/>
        </w:rPr>
        <w:t xml:space="preserve"> </w:t>
      </w:r>
      <w:r w:rsidR="00AC7ACB">
        <w:rPr>
          <w:sz w:val="28"/>
          <w:szCs w:val="28"/>
        </w:rPr>
        <w:t>Диалог</w:t>
      </w:r>
      <w:r w:rsidR="00AC7ACB">
        <w:rPr>
          <w:sz w:val="28"/>
          <w:szCs w:val="28"/>
        </w:rPr>
        <w:t xml:space="preserve"> может не содержать </w:t>
      </w:r>
      <w:r w:rsidR="00AC7ACB">
        <w:rPr>
          <w:sz w:val="28"/>
          <w:szCs w:val="28"/>
        </w:rPr>
        <w:t>сообщений</w:t>
      </w:r>
      <w:r w:rsidR="00AC7ACB">
        <w:rPr>
          <w:sz w:val="28"/>
          <w:szCs w:val="28"/>
        </w:rPr>
        <w:t xml:space="preserve">, поэтому связь с </w:t>
      </w:r>
      <w:r w:rsidR="00AC7ACB">
        <w:rPr>
          <w:sz w:val="28"/>
          <w:szCs w:val="28"/>
        </w:rPr>
        <w:t>сообщением</w:t>
      </w:r>
      <w:r w:rsidR="00AC7ACB">
        <w:rPr>
          <w:sz w:val="28"/>
          <w:szCs w:val="28"/>
        </w:rPr>
        <w:t xml:space="preserve"> не обязательная</w:t>
      </w:r>
      <w:proofErr w:type="gramStart"/>
      <w:r w:rsidR="00AC7ACB">
        <w:rPr>
          <w:sz w:val="28"/>
          <w:szCs w:val="28"/>
        </w:rPr>
        <w:t>.</w:t>
      </w:r>
      <w:proofErr w:type="gramEnd"/>
      <w:r w:rsidR="00AC7ACB">
        <w:rPr>
          <w:sz w:val="28"/>
          <w:szCs w:val="28"/>
        </w:rPr>
        <w:t xml:space="preserve"> </w:t>
      </w:r>
      <w:r w:rsidR="00AC7ACB">
        <w:rPr>
          <w:sz w:val="28"/>
          <w:szCs w:val="28"/>
        </w:rPr>
        <w:t>Сообщение</w:t>
      </w:r>
      <w:r w:rsidR="00AC7ACB">
        <w:rPr>
          <w:sz w:val="28"/>
          <w:szCs w:val="28"/>
        </w:rPr>
        <w:t xml:space="preserve"> же должна обязательно </w:t>
      </w:r>
      <w:r w:rsidR="00AC7ACB">
        <w:rPr>
          <w:sz w:val="28"/>
          <w:szCs w:val="28"/>
        </w:rPr>
        <w:t xml:space="preserve">быть привязано к конкретному </w:t>
      </w:r>
      <w:proofErr w:type="gramStart"/>
      <w:r w:rsidR="00AC7ACB">
        <w:rPr>
          <w:sz w:val="28"/>
          <w:szCs w:val="28"/>
        </w:rPr>
        <w:t>диалогу</w:t>
      </w:r>
      <w:proofErr w:type="gramEnd"/>
      <w:r w:rsidR="00AC7ACB">
        <w:rPr>
          <w:sz w:val="28"/>
          <w:szCs w:val="28"/>
        </w:rPr>
        <w:t xml:space="preserve"> поэтому для не</w:t>
      </w:r>
      <w:r w:rsidR="00AC7ACB">
        <w:rPr>
          <w:sz w:val="28"/>
          <w:szCs w:val="28"/>
        </w:rPr>
        <w:t>го связь обязательная.</w:t>
      </w:r>
    </w:p>
    <w:p w:rsidR="00EE419F" w:rsidRDefault="00EE419F" w:rsidP="00EE419F">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mc:AlternateContent>
          <mc:Choice Requires="wpc">
            <w:drawing>
              <wp:inline distT="0" distB="0" distL="0" distR="0" wp14:anchorId="1F98DD5F" wp14:editId="467138C3">
                <wp:extent cx="5143500" cy="906145"/>
                <wp:effectExtent l="0" t="0" r="0" b="0"/>
                <wp:docPr id="45" name="Canvas 4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EE419F" w:rsidRDefault="00EE419F" w:rsidP="00EE419F">
                              <w:pPr>
                                <w:ind w:left="-142" w:right="-66"/>
                                <w:jc w:val="center"/>
                              </w:pPr>
                              <w:r>
                                <w:t>Диалог</w:t>
                              </w:r>
                            </w:p>
                            <w:p w:rsidR="00EE419F" w:rsidRPr="003F0B98" w:rsidRDefault="00EE419F" w:rsidP="00EE419F"/>
                          </w:txbxContent>
                        </wps:txbx>
                        <wps:bodyPr rot="0" vert="horz" wrap="square" lIns="91440" tIns="45720" rIns="91440" bIns="45720" anchor="t" anchorCtr="0" upright="1">
                          <a:noAutofit/>
                        </wps:bodyPr>
                      </wps:wsp>
                      <wps:wsp>
                        <wps:cNvPr id="36"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EE419F" w:rsidRDefault="00EE419F" w:rsidP="00EE419F">
                              <w:pPr>
                                <w:ind w:left="-142" w:right="-66"/>
                                <w:jc w:val="center"/>
                              </w:pPr>
                              <w:r>
                                <w:t>Сообщение</w:t>
                              </w:r>
                            </w:p>
                            <w:p w:rsidR="00EE419F" w:rsidRPr="000A2ADC" w:rsidRDefault="00EE419F" w:rsidP="00EE419F"/>
                          </w:txbxContent>
                        </wps:txbx>
                        <wps:bodyPr rot="0" vert="horz" wrap="square" lIns="91440" tIns="45720" rIns="91440" bIns="45720" anchor="t" anchorCtr="0" upright="1">
                          <a:noAutofit/>
                        </wps:bodyPr>
                      </wps:wsp>
                      <wps:wsp>
                        <wps:cNvPr id="39"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419F" w:rsidRPr="002529FB" w:rsidRDefault="00EE419F" w:rsidP="00EE419F">
                              <w:pPr>
                                <w:rPr>
                                  <w:lang w:val="en-US"/>
                                </w:rPr>
                              </w:pPr>
                              <w:r>
                                <w:rPr>
                                  <w:lang w:val="en-US"/>
                                </w:rPr>
                                <w:t>N</w:t>
                              </w:r>
                            </w:p>
                          </w:txbxContent>
                        </wps:txbx>
                        <wps:bodyPr rot="0" vert="horz" wrap="square" lIns="0" tIns="0" rIns="0" bIns="0" anchor="t" anchorCtr="0" upright="1">
                          <a:noAutofit/>
                        </wps:bodyPr>
                      </wps:wsp>
                      <wps:wsp>
                        <wps:cNvPr id="40" name="Oval 40"/>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EE419F" w:rsidRDefault="00EE419F" w:rsidP="00EE419F">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Straight Connector 41"/>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42" name="Rectangle 42"/>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419F" w:rsidRPr="005D0F5A" w:rsidRDefault="00EE419F" w:rsidP="00EE419F">
                              <w:pPr>
                                <w:pStyle w:val="NormalWeb"/>
                                <w:spacing w:before="0" w:beforeAutospacing="0" w:after="200" w:afterAutospacing="0" w:line="276" w:lineRule="auto"/>
                              </w:pPr>
                              <w:r>
                                <w:rPr>
                                  <w:rFonts w:ascii="Calibri" w:eastAsia="Calibri" w:hAnsi="Calibri"/>
                                  <w:sz w:val="22"/>
                                  <w:szCs w:val="22"/>
                                </w:rPr>
                                <w:t>1</w:t>
                              </w:r>
                            </w:p>
                          </w:txbxContent>
                        </wps:txbx>
                        <wps:bodyPr rot="0" vert="horz" wrap="square" lIns="0" tIns="0" rIns="0" bIns="0" anchor="t" anchorCtr="0" upright="1">
                          <a:noAutofit/>
                        </wps:bodyPr>
                      </wps:wsp>
                      <wps:wsp>
                        <wps:cNvPr id="43" name="Rectangle 43"/>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419F" w:rsidRDefault="00EE419F" w:rsidP="00EE419F">
                              <w:pPr>
                                <w:pStyle w:val="NormalWeb"/>
                                <w:spacing w:before="0" w:beforeAutospacing="0" w:after="200" w:afterAutospacing="0" w:line="276" w:lineRule="auto"/>
                              </w:pPr>
                              <w:proofErr w:type="spellStart"/>
                              <w:r>
                                <w:rPr>
                                  <w:rFonts w:eastAsia="Lucida Sans Unicode"/>
                                  <w:b/>
                                  <w:i/>
                                  <w:sz w:val="28"/>
                                  <w:szCs w:val="28"/>
                                </w:rPr>
                                <w:t>Диалог</w:t>
                              </w:r>
                              <w:r>
                                <w:rPr>
                                  <w:rFonts w:eastAsia="Lucida Sans Unicode"/>
                                  <w:b/>
                                  <w:i/>
                                  <w:sz w:val="28"/>
                                  <w:szCs w:val="28"/>
                                </w:rPr>
                                <w:t>_содержит</w:t>
                              </w:r>
                              <w:proofErr w:type="spellEnd"/>
                            </w:p>
                          </w:txbxContent>
                        </wps:txbx>
                        <wps:bodyPr rot="0" vert="horz" wrap="square" lIns="0" tIns="0" rIns="0" bIns="0" anchor="t" anchorCtr="0" upright="1">
                          <a:noAutofit/>
                        </wps:bodyPr>
                      </wps:wsp>
                      <wps:wsp>
                        <wps:cNvPr id="44" name="Straight Connector 44"/>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45" o:spid="_x0000_s1062"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">
                <v:shape id="_x0000_s1063" type="#_x0000_t75" style="position:absolute;width:51435;height:9061;visibility:visible;mso-wrap-style:square">
                  <v:fill o:detectmouseclick="t"/>
                  <v:path o:connecttype="none"/>
                </v:shape>
                <v:shape id="AutoShape 6" o:spid="_x0000_s1064"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Hdw8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t/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xHdw8YAAADbAAAADwAAAAAAAAAAAAAAAACYAgAAZHJz&#10;L2Rvd25yZXYueG1sUEsFBgAAAAAEAAQA9QAAAIsDAAAAAA==&#10;">
                  <v:textbox>
                    <w:txbxContent>
                      <w:p w:rsidR="00EE419F" w:rsidRDefault="00EE419F" w:rsidP="00EE419F">
                        <w:pPr>
                          <w:ind w:left="-142" w:right="-66"/>
                          <w:jc w:val="center"/>
                        </w:pPr>
                        <w:r>
                          <w:t>Диалог</w:t>
                        </w:r>
                      </w:p>
                      <w:p w:rsidR="00EE419F" w:rsidRPr="003F0B98" w:rsidRDefault="00EE419F" w:rsidP="00EE419F"/>
                    </w:txbxContent>
                  </v:textbox>
                </v:shape>
                <v:shape id="AutoShape 8" o:spid="_x0000_s1065"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1b2cMAAADbAAAADwAAAGRycy9kb3ducmV2LnhtbESPQYvCMBSE74L/ITzBi6xpFUS6RpGF&#10;hcXDgtqDx0fybIvNS02ytfvvNwuCx2FmvmE2u8G2oicfGscK8nkGglg703CloDx/vq1BhIhssHVM&#10;Cn4pwG47Hm2wMO7BR+pPsRIJwqFABXWMXSFl0DVZDHPXESfv6rzFmKSvpPH4SHDbykWWraTFhtNC&#10;jR191KRvpx+roDmU32U/u0ev14f84vNwvrRaqelk2L+DiDTEV/jZ/jIKliv4/5J+gN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dW9nDAAAA2wAAAA8AAAAAAAAAAAAA&#10;AAAAoQIAAGRycy9kb3ducmV2LnhtbFBLBQYAAAAABAAEAPkAAACRAwAAAAA=&#10;"/>
                <v:shape id="AutoShape 9" o:spid="_x0000_s1066"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VOqcUAAADbAAAADwAAAGRycy9kb3ducmV2LnhtbESPQWsCMRSE7wX/Q3iCl1KzWrRlNcpW&#10;EFTwoG3vz83rJnTzst1E3f77piB4HGbmG2a+7FwtLtQG61nBaJiBIC69tlwp+HhfP72CCBFZY+2Z&#10;FPxSgOWi9zDHXPsrH+hyjJVIEA45KjAxNrmUoTTkMAx9Q5y8L986jEm2ldQtXhPc1XKcZVPp0HJa&#10;MNjQylD5fTw7Bfvt6K04GbvdHX7sfrIu6nP1+KnUoN8VMxCRungP39obreD5Bf6/pB8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1VOqcUAAADbAAAADwAAAAAAAAAA&#10;AAAAAAChAgAAZHJzL2Rvd25yZXYueG1sUEsFBgAAAAAEAAQA+QAAAJMDAAAAAA==&#10;"/>
                <v:shape id="AutoShape 11" o:spid="_x0000_s1067"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54ucMA&#10;AADbAAAADwAAAGRycy9kb3ducmV2LnhtbESPT2vCQBDF7wW/wzKCt7pRqX+iq2ilUOgpUTwP2TEJ&#10;ZmdDdhvTb985FHoZGObNe++3OwyuUT11ofZsYDZNQBEX3tZcGrhePl7XoEJEtth4JgM/FOCwH73s&#10;MLX+yRn1eSyVmHBI0UAVY5tqHYqKHIapb4nldvedwyhrV2rb4VPMXaPnSbLUDmuWhApbeq+oeOTf&#10;zkDRr8750m/evm7Z4nQMp4xlGDMZD8ctqEhD/Bf/fX9aAwspKyzCAXr/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54ucMAAADbAAAADwAAAAAAAAAAAAAAAACYAgAAZHJzL2Rv&#10;d25yZXYueG1sUEsFBgAAAAAEAAQA9QAAAIgDAAAAAA==&#10;" strokeweight=".5pt">
                  <v:textbox>
                    <w:txbxContent>
                      <w:p w:rsidR="00EE419F" w:rsidRDefault="00EE419F" w:rsidP="00EE419F">
                        <w:pPr>
                          <w:ind w:left="-142" w:right="-66"/>
                          <w:jc w:val="center"/>
                        </w:pPr>
                        <w:r>
                          <w:t>Сообщение</w:t>
                        </w:r>
                      </w:p>
                      <w:p w:rsidR="00EE419F" w:rsidRPr="000A2ADC" w:rsidRDefault="00EE419F" w:rsidP="00EE419F"/>
                    </w:txbxContent>
                  </v:textbox>
                </v:shape>
                <v:rect id="Rectangle 12" o:spid="_x0000_s1068"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MH/cMA&#10;AADbAAAADwAAAGRycy9kb3ducmV2LnhtbESPQYvCMBSE74L/ITzBm6auI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MH/cMAAADbAAAADwAAAAAAAAAAAAAAAACYAgAAZHJzL2Rv&#10;d25yZXYueG1sUEsFBgAAAAAEAAQA9QAAAIgDAAAAAA==&#10;" filled="f" stroked="f">
                  <v:textbox inset="0,0,0,0">
                    <w:txbxContent>
                      <w:p w:rsidR="00EE419F" w:rsidRPr="002529FB" w:rsidRDefault="00EE419F" w:rsidP="00EE419F">
                        <w:pPr>
                          <w:rPr>
                            <w:lang w:val="en-US"/>
                          </w:rPr>
                        </w:pPr>
                        <w:r>
                          <w:rPr>
                            <w:lang w:val="en-US"/>
                          </w:rPr>
                          <w:t>N</w:t>
                        </w:r>
                      </w:p>
                    </w:txbxContent>
                  </v:textbox>
                </v:rect>
                <v:oval id="Oval 40" o:spid="_x0000_s1069"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byYcIA&#10;AADbAAAADwAAAGRycy9kb3ducmV2LnhtbERPTW+CQBC9m/Q/bKZJb7q0mqZFV0KNpL30AK2eJ+wI&#10;WHaWsCvgv3cPTTy+vO9NMplWDNS7xrKC50UEgri0uuFKwe9PNn8D4TyyxtYyKbiSg2T7MNtgrO3I&#10;OQ2Fr0QIYRejgtr7LpbSlTUZdAvbEQfuZHuDPsC+krrHMYSbVr5E0as02HBoqLGjXU3lX3ExCo7Z&#10;8pC9f1zd+XLOv/N0336edgelnh6ndA3C0+Tv4n/3l1awCuvDl/AD5P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RvJhwgAAANsAAAAPAAAAAAAAAAAAAAAAAJgCAABkcnMvZG93&#10;bnJldi54bWxQSwUGAAAAAAQABAD1AAAAhwMAAAAA&#10;" fillcolor="window" strokecolor="windowText" strokeweight="2pt">
                  <v:textbox>
                    <w:txbxContent>
                      <w:p w:rsidR="00EE419F" w:rsidRDefault="00EE419F" w:rsidP="00EE419F">
                        <w:pPr>
                          <w:rPr>
                            <w:rFonts w:eastAsia="Times New Roman"/>
                          </w:rPr>
                        </w:pPr>
                      </w:p>
                    </w:txbxContent>
                  </v:textbox>
                </v:oval>
                <v:line id="Straight Connector 41" o:spid="_x0000_s1070"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rect id="Rectangle 42" o:spid="_x0000_s1071"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Hm8cUA&#10;AADbAAAADwAAAGRycy9kb3ducmV2LnhtbESPT2vCQBTE7wW/w/KE3urGI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ebxxQAAANsAAAAPAAAAAAAAAAAAAAAAAJgCAABkcnMv&#10;ZG93bnJldi54bWxQSwUGAAAAAAQABAD1AAAAigMAAAAA&#10;" filled="f" stroked="f">
                  <v:textbox inset="0,0,0,0">
                    <w:txbxContent>
                      <w:p w:rsidR="00EE419F" w:rsidRPr="005D0F5A" w:rsidRDefault="00EE419F" w:rsidP="00EE419F">
                        <w:pPr>
                          <w:pStyle w:val="NormalWeb"/>
                          <w:spacing w:before="0" w:beforeAutospacing="0" w:after="200" w:afterAutospacing="0" w:line="276" w:lineRule="auto"/>
                        </w:pPr>
                        <w:r>
                          <w:rPr>
                            <w:rFonts w:ascii="Calibri" w:eastAsia="Calibri" w:hAnsi="Calibri"/>
                            <w:sz w:val="22"/>
                            <w:szCs w:val="22"/>
                          </w:rPr>
                          <w:t>1</w:t>
                        </w:r>
                      </w:p>
                    </w:txbxContent>
                  </v:textbox>
                </v:rect>
                <v:rect id="Rectangle 43" o:spid="_x0000_s1072"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1DasMA&#10;AADbAAAADwAAAGRycy9kb3ducmV2LnhtbESPS4vCQBCE74L/YWjBm05cR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1DasMAAADbAAAADwAAAAAAAAAAAAAAAACYAgAAZHJzL2Rv&#10;d25yZXYueG1sUEsFBgAAAAAEAAQA9QAAAIgDAAAAAA==&#10;" filled="f" stroked="f">
                  <v:textbox inset="0,0,0,0">
                    <w:txbxContent>
                      <w:p w:rsidR="00EE419F" w:rsidRDefault="00EE419F" w:rsidP="00EE419F">
                        <w:pPr>
                          <w:pStyle w:val="NormalWeb"/>
                          <w:spacing w:before="0" w:beforeAutospacing="0" w:after="200" w:afterAutospacing="0" w:line="276" w:lineRule="auto"/>
                        </w:pPr>
                        <w:proofErr w:type="spellStart"/>
                        <w:r>
                          <w:rPr>
                            <w:rFonts w:eastAsia="Lucida Sans Unicode"/>
                            <w:b/>
                            <w:i/>
                            <w:sz w:val="28"/>
                            <w:szCs w:val="28"/>
                          </w:rPr>
                          <w:t>Диалог</w:t>
                        </w:r>
                        <w:r>
                          <w:rPr>
                            <w:rFonts w:eastAsia="Lucida Sans Unicode"/>
                            <w:b/>
                            <w:i/>
                            <w:sz w:val="28"/>
                            <w:szCs w:val="28"/>
                          </w:rPr>
                          <w:t>_содержит</w:t>
                        </w:r>
                        <w:proofErr w:type="spellEnd"/>
                      </w:p>
                    </w:txbxContent>
                  </v:textbox>
                </v:rect>
                <v:line id="Straight Connector 44" o:spid="_x0000_s1073"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e3VcMAAADbAAAADwAAAGRycy9kb3ducmV2LnhtbESPwWrDMBBE74X8g9hAb42cYEpxo4QQ&#10;CPjgHOKW9LpYW8vUWtmWYrt/HwUKPQ4zb4bZ7mfbipEG3zhWsF4lIIgrpxuuFXx+nF7eQPiArLF1&#10;TAp+ycN+t3jaYqbdxBcay1CLWMI+QwUmhC6T0leGLPqV64ij9+0GiyHKoZZ6wCmW21ZukuRVWmw4&#10;Lhjs6Gio+ilvVkF6zo3+mgtfXJL8Sk2fHvvSKfW8nA/vIALN4T/8R+c6cik8vsQfIH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k3t1XDAAAA2wAAAA8AAAAAAAAAAAAA&#10;AAAAoQIAAGRycy9kb3ducmV2LnhtbFBLBQYAAAAABAAEAPkAAACRAwAAAAA=&#10;" strokeweight="2.25pt"/>
                <w10:anchorlock/>
              </v:group>
            </w:pict>
          </mc:Fallback>
        </mc:AlternateContent>
      </w:r>
    </w:p>
    <w:p w:rsidR="00EE419F" w:rsidRDefault="00EE419F" w:rsidP="00EE419F">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4</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Pr>
          <w:rFonts w:eastAsia="Lucida Sans Unicode"/>
          <w:b/>
          <w:sz w:val="28"/>
          <w:szCs w:val="28"/>
        </w:rPr>
        <w:t>Диалог</w:t>
      </w:r>
      <w:proofErr w:type="gramEnd"/>
      <w:r w:rsidRPr="00611566">
        <w:rPr>
          <w:rFonts w:eastAsia="Lucida Sans Unicode"/>
          <w:b/>
          <w:sz w:val="28"/>
          <w:szCs w:val="28"/>
        </w:rPr>
        <w:t>_содержит</w:t>
      </w:r>
      <w:proofErr w:type="spellEnd"/>
    </w:p>
    <w:p w:rsidR="001B0AFD" w:rsidRDefault="001B0AFD" w:rsidP="00EE419F">
      <w:pPr>
        <w:pStyle w:val="NormalWeb"/>
        <w:spacing w:before="0" w:beforeAutospacing="0" w:after="200" w:afterAutospacing="0" w:line="276" w:lineRule="auto"/>
        <w:rPr>
          <w:rFonts w:eastAsia="Lucida Sans Unicode"/>
          <w:b/>
          <w:sz w:val="28"/>
          <w:szCs w:val="28"/>
        </w:rPr>
      </w:pPr>
    </w:p>
    <w:p w:rsidR="001B0AFD" w:rsidRDefault="00A403CE" w:rsidP="001B0AFD">
      <w:pPr>
        <w:pStyle w:val="NormalWeb"/>
        <w:spacing w:before="0" w:beforeAutospacing="0" w:after="200" w:afterAutospacing="0" w:line="276" w:lineRule="auto"/>
        <w:ind w:firstLine="708"/>
        <w:rPr>
          <w:rFonts w:eastAsia="Lucida Sans Unicode"/>
          <w:sz w:val="28"/>
          <w:szCs w:val="28"/>
        </w:rPr>
      </w:pPr>
      <w:proofErr w:type="spellStart"/>
      <w:r>
        <w:rPr>
          <w:rFonts w:eastAsia="Lucida Sans Unicode"/>
          <w:b/>
          <w:i/>
          <w:sz w:val="28"/>
          <w:szCs w:val="28"/>
        </w:rPr>
        <w:t>Сотрудник_</w:t>
      </w:r>
      <w:r w:rsidR="001B0AFD">
        <w:rPr>
          <w:rFonts w:eastAsia="Lucida Sans Unicode"/>
          <w:b/>
          <w:i/>
          <w:sz w:val="28"/>
          <w:szCs w:val="28"/>
        </w:rPr>
        <w:t>Подписан</w:t>
      </w:r>
      <w:proofErr w:type="spellEnd"/>
      <w:r w:rsidR="001B0AFD">
        <w:rPr>
          <w:rFonts w:eastAsia="Lucida Sans Unicode"/>
          <w:b/>
          <w:i/>
          <w:sz w:val="28"/>
          <w:szCs w:val="28"/>
        </w:rPr>
        <w:t xml:space="preserve"> </w:t>
      </w:r>
      <w:proofErr w:type="gramStart"/>
      <w:r w:rsidR="001B0AFD">
        <w:rPr>
          <w:rFonts w:eastAsia="Lucida Sans Unicode"/>
          <w:sz w:val="28"/>
          <w:szCs w:val="28"/>
        </w:rPr>
        <w:t>–с</w:t>
      </w:r>
      <w:proofErr w:type="gramEnd"/>
      <w:r w:rsidR="001B0AFD">
        <w:rPr>
          <w:rFonts w:eastAsia="Lucida Sans Unicode"/>
          <w:sz w:val="28"/>
          <w:szCs w:val="28"/>
        </w:rPr>
        <w:t xml:space="preserve">вязывает сущности </w:t>
      </w:r>
      <w:r>
        <w:rPr>
          <w:rFonts w:eastAsia="Lucida Sans Unicode"/>
          <w:i/>
          <w:sz w:val="28"/>
          <w:szCs w:val="28"/>
        </w:rPr>
        <w:t>Сотрудник</w:t>
      </w:r>
      <w:r w:rsidR="001B0AFD">
        <w:rPr>
          <w:rFonts w:eastAsia="Lucida Sans Unicode"/>
          <w:sz w:val="28"/>
          <w:szCs w:val="28"/>
        </w:rPr>
        <w:t xml:space="preserve"> и </w:t>
      </w:r>
      <w:r>
        <w:rPr>
          <w:rFonts w:eastAsia="Lucida Sans Unicode"/>
          <w:i/>
          <w:sz w:val="28"/>
          <w:szCs w:val="28"/>
        </w:rPr>
        <w:t>Подписка</w:t>
      </w:r>
      <w:r w:rsidR="001B0AFD">
        <w:rPr>
          <w:rFonts w:eastAsia="Lucida Sans Unicode"/>
          <w:i/>
          <w:sz w:val="28"/>
          <w:szCs w:val="28"/>
        </w:rPr>
        <w:t xml:space="preserve">. </w:t>
      </w:r>
      <w:r>
        <w:rPr>
          <w:rFonts w:eastAsia="Lucida Sans Unicode"/>
          <w:sz w:val="28"/>
          <w:szCs w:val="28"/>
        </w:rPr>
        <w:t>Показывает что сотрудник подписан на данную подписк</w:t>
      </w:r>
      <w:proofErr w:type="gramStart"/>
      <w:r>
        <w:rPr>
          <w:rFonts w:eastAsia="Lucida Sans Unicode"/>
          <w:sz w:val="28"/>
          <w:szCs w:val="28"/>
        </w:rPr>
        <w:t>у</w:t>
      </w:r>
      <w:r w:rsidR="001B0AFD">
        <w:rPr>
          <w:sz w:val="28"/>
          <w:szCs w:val="28"/>
        </w:rPr>
        <w:t>(</w:t>
      </w:r>
      <w:proofErr w:type="gramEnd"/>
      <w:r w:rsidR="001B0AFD">
        <w:rPr>
          <w:sz w:val="28"/>
          <w:szCs w:val="28"/>
        </w:rPr>
        <w:t>рисунок 3.</w:t>
      </w:r>
      <w:r w:rsidR="001B0AFD">
        <w:rPr>
          <w:sz w:val="28"/>
          <w:szCs w:val="28"/>
        </w:rPr>
        <w:t>5</w:t>
      </w:r>
      <w:r w:rsidR="001B0AFD">
        <w:rPr>
          <w:sz w:val="28"/>
          <w:szCs w:val="28"/>
        </w:rPr>
        <w:t>)</w:t>
      </w:r>
      <w:r w:rsidR="001B0AFD">
        <w:rPr>
          <w:rFonts w:eastAsia="Lucida Sans Unicode"/>
          <w:sz w:val="28"/>
          <w:szCs w:val="28"/>
        </w:rPr>
        <w:t xml:space="preserve">.Связь </w:t>
      </w:r>
      <w:r>
        <w:rPr>
          <w:rFonts w:eastAsia="Lucida Sans Unicode"/>
          <w:sz w:val="28"/>
          <w:szCs w:val="28"/>
        </w:rPr>
        <w:t>многие</w:t>
      </w:r>
      <w:r w:rsidR="001B0AFD">
        <w:rPr>
          <w:rFonts w:eastAsia="Lucida Sans Unicode"/>
          <w:sz w:val="28"/>
          <w:szCs w:val="28"/>
        </w:rPr>
        <w:t xml:space="preserve"> ко многим</w:t>
      </w:r>
      <w:r w:rsidR="00FE26F8">
        <w:rPr>
          <w:rFonts w:eastAsia="Lucida Sans Unicode"/>
          <w:sz w:val="28"/>
          <w:szCs w:val="28"/>
        </w:rPr>
        <w:t>.</w:t>
      </w:r>
      <w:r w:rsidR="009018F1">
        <w:rPr>
          <w:rFonts w:eastAsia="Lucida Sans Unicode"/>
          <w:sz w:val="28"/>
          <w:szCs w:val="28"/>
        </w:rPr>
        <w:t xml:space="preserve"> </w:t>
      </w:r>
      <w:r w:rsidR="00FE26F8">
        <w:rPr>
          <w:rFonts w:eastAsia="Lucida Sans Unicode"/>
          <w:sz w:val="28"/>
          <w:szCs w:val="28"/>
        </w:rPr>
        <w:t>У одного сотрудника может быть много подписок</w:t>
      </w:r>
      <w:proofErr w:type="gramStart"/>
      <w:r w:rsidR="009018F1">
        <w:rPr>
          <w:rFonts w:eastAsia="Lucida Sans Unicode"/>
          <w:sz w:val="28"/>
          <w:szCs w:val="28"/>
        </w:rPr>
        <w:t xml:space="preserve"> </w:t>
      </w:r>
      <w:r w:rsidR="00FE26F8">
        <w:rPr>
          <w:rFonts w:eastAsia="Lucida Sans Unicode"/>
          <w:sz w:val="28"/>
          <w:szCs w:val="28"/>
        </w:rPr>
        <w:t>,</w:t>
      </w:r>
      <w:proofErr w:type="gramEnd"/>
      <w:r w:rsidR="00FE26F8">
        <w:rPr>
          <w:rFonts w:eastAsia="Lucida Sans Unicode"/>
          <w:sz w:val="28"/>
          <w:szCs w:val="28"/>
        </w:rPr>
        <w:t>в тоже время одна и та же подписка может быть у нескольких сотрудников.</w:t>
      </w:r>
    </w:p>
    <w:p w:rsidR="0095554D" w:rsidRPr="00AC7ACB" w:rsidRDefault="0095554D" w:rsidP="001B0AFD">
      <w:pPr>
        <w:pStyle w:val="NormalWeb"/>
        <w:spacing w:before="0" w:beforeAutospacing="0" w:after="200" w:afterAutospacing="0" w:line="276" w:lineRule="auto"/>
        <w:ind w:firstLine="708"/>
        <w:rPr>
          <w:sz w:val="28"/>
          <w:szCs w:val="28"/>
        </w:rPr>
      </w:pPr>
    </w:p>
    <w:p w:rsidR="001B0AFD" w:rsidRDefault="001B0AFD" w:rsidP="001B0AFD">
      <w:pPr>
        <w:widowControl w:val="0"/>
        <w:suppressAutoHyphens/>
        <w:spacing w:after="0" w:line="360" w:lineRule="auto"/>
        <w:jc w:val="center"/>
        <w:rPr>
          <w:rFonts w:ascii="Times New Roman" w:eastAsia="Lucida Sans Unicode" w:hAnsi="Times New Roman" w:cs="Times New Roman"/>
          <w:b/>
          <w:i/>
          <w:sz w:val="28"/>
          <w:szCs w:val="28"/>
        </w:rPr>
      </w:pPr>
      <w:r w:rsidRPr="005434B0">
        <w:rPr>
          <w:rFonts w:ascii="Times New Roman" w:eastAsia="Lucida Sans Unicode" w:hAnsi="Times New Roman" w:cs="Times New Roman"/>
          <w:noProof/>
          <w:sz w:val="28"/>
          <w:szCs w:val="28"/>
          <w:lang w:eastAsia="ru-RU"/>
        </w:rPr>
        <w:lastRenderedPageBreak/>
        <mc:AlternateContent>
          <mc:Choice Requires="wpc">
            <w:drawing>
              <wp:inline distT="0" distB="0" distL="0" distR="0" wp14:anchorId="6AA45980" wp14:editId="3E0A6E6C">
                <wp:extent cx="5143500" cy="906145"/>
                <wp:effectExtent l="0" t="0" r="0" b="0"/>
                <wp:docPr id="56" name="Canvas 5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6" name="AutoShape 6"/>
                        <wps:cNvSpPr>
                          <a:spLocks noChangeArrowheads="1"/>
                        </wps:cNvSpPr>
                        <wps:spPr bwMode="auto">
                          <a:xfrm>
                            <a:off x="332100" y="226760"/>
                            <a:ext cx="1228500" cy="397733"/>
                          </a:xfrm>
                          <a:prstGeom prst="flowChartProcess">
                            <a:avLst/>
                          </a:prstGeom>
                          <a:solidFill>
                            <a:srgbClr val="FFFFFF"/>
                          </a:solidFill>
                          <a:ln w="9525">
                            <a:solidFill>
                              <a:srgbClr val="000000"/>
                            </a:solidFill>
                            <a:miter lim="800000"/>
                            <a:headEnd/>
                            <a:tailEnd/>
                          </a:ln>
                        </wps:spPr>
                        <wps:txbx>
                          <w:txbxContent>
                            <w:p w:rsidR="001B0AFD" w:rsidRPr="003F0B98" w:rsidRDefault="009018F1" w:rsidP="001B0AFD">
                              <w:r>
                                <w:t>Сотрудник</w:t>
                              </w:r>
                            </w:p>
                          </w:txbxContent>
                        </wps:txbx>
                        <wps:bodyPr rot="0" vert="horz" wrap="square" lIns="91440" tIns="45720" rIns="91440" bIns="45720" anchor="t" anchorCtr="0" upright="1">
                          <a:noAutofit/>
                        </wps:bodyPr>
                      </wps:wsp>
                      <wps:wsp>
                        <wps:cNvPr id="47" name="AutoShape 8"/>
                        <wps:cNvCnPr>
                          <a:cxnSpLocks noChangeShapeType="1"/>
                        </wps:cNvCnPr>
                        <wps:spPr bwMode="auto">
                          <a:xfrm flipV="1">
                            <a:off x="1709770" y="425627"/>
                            <a:ext cx="1971684" cy="90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AutoShape 9"/>
                        <wps:cNvCnPr>
                          <a:cxnSpLocks noChangeShapeType="1"/>
                        </wps:cNvCnPr>
                        <wps:spPr bwMode="auto">
                          <a:xfrm>
                            <a:off x="3681454" y="425627"/>
                            <a:ext cx="103046"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AutoShape 11"/>
                        <wps:cNvSpPr>
                          <a:spLocks noChangeArrowheads="1"/>
                        </wps:cNvSpPr>
                        <wps:spPr bwMode="auto">
                          <a:xfrm>
                            <a:off x="3784500" y="226761"/>
                            <a:ext cx="1227600" cy="397732"/>
                          </a:xfrm>
                          <a:prstGeom prst="flowChartProcess">
                            <a:avLst/>
                          </a:prstGeom>
                          <a:solidFill>
                            <a:srgbClr val="FFFFFF"/>
                          </a:solidFill>
                          <a:ln w="6350">
                            <a:solidFill>
                              <a:srgbClr val="000000"/>
                            </a:solidFill>
                            <a:miter lim="800000"/>
                            <a:headEnd/>
                            <a:tailEnd/>
                          </a:ln>
                        </wps:spPr>
                        <wps:txbx>
                          <w:txbxContent>
                            <w:p w:rsidR="001B0AFD" w:rsidRDefault="009018F1" w:rsidP="001B0AFD">
                              <w:pPr>
                                <w:ind w:left="-142" w:right="-66"/>
                                <w:jc w:val="center"/>
                              </w:pPr>
                              <w:r>
                                <w:t>Подписка</w:t>
                              </w:r>
                            </w:p>
                            <w:p w:rsidR="001B0AFD" w:rsidRPr="000A2ADC" w:rsidRDefault="001B0AFD" w:rsidP="001B0AFD"/>
                          </w:txbxContent>
                        </wps:txbx>
                        <wps:bodyPr rot="0" vert="horz" wrap="square" lIns="91440" tIns="45720" rIns="91440" bIns="45720" anchor="t" anchorCtr="0" upright="1">
                          <a:noAutofit/>
                        </wps:bodyPr>
                      </wps:wsp>
                      <wps:wsp>
                        <wps:cNvPr id="50" name="Rectangle 12"/>
                        <wps:cNvSpPr>
                          <a:spLocks noChangeArrowheads="1"/>
                        </wps:cNvSpPr>
                        <wps:spPr bwMode="auto">
                          <a:xfrm>
                            <a:off x="3610800" y="216863"/>
                            <a:ext cx="114300" cy="1529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AFD" w:rsidRPr="002529FB" w:rsidRDefault="001B0AFD" w:rsidP="001B0AFD">
                              <w:pPr>
                                <w:rPr>
                                  <w:lang w:val="en-US"/>
                                </w:rPr>
                              </w:pPr>
                              <w:r>
                                <w:rPr>
                                  <w:lang w:val="en-US"/>
                                </w:rPr>
                                <w:t>N</w:t>
                              </w:r>
                            </w:p>
                          </w:txbxContent>
                        </wps:txbx>
                        <wps:bodyPr rot="0" vert="horz" wrap="square" lIns="0" tIns="0" rIns="0" bIns="0" anchor="t" anchorCtr="0" upright="1">
                          <a:noAutofit/>
                        </wps:bodyPr>
                      </wps:wsp>
                      <wps:wsp>
                        <wps:cNvPr id="51" name="Oval 51"/>
                        <wps:cNvSpPr/>
                        <wps:spPr>
                          <a:xfrm>
                            <a:off x="3610800" y="395951"/>
                            <a:ext cx="70485" cy="86995"/>
                          </a:xfrm>
                          <a:prstGeom prst="ellipse">
                            <a:avLst/>
                          </a:prstGeom>
                          <a:solidFill>
                            <a:sysClr val="window" lastClr="FFFFFF"/>
                          </a:solidFill>
                          <a:ln w="25400" cap="flat" cmpd="sng" algn="ctr">
                            <a:solidFill>
                              <a:sysClr val="windowText" lastClr="000000"/>
                            </a:solidFill>
                            <a:prstDash val="solid"/>
                          </a:ln>
                          <a:effectLst/>
                        </wps:spPr>
                        <wps:txbx>
                          <w:txbxContent>
                            <w:p w:rsidR="001B0AFD" w:rsidRDefault="001B0AFD" w:rsidP="001B0AFD">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flipH="1">
                            <a:off x="1560600" y="426528"/>
                            <a:ext cx="149171" cy="0"/>
                          </a:xfrm>
                          <a:prstGeom prst="line">
                            <a:avLst/>
                          </a:prstGeom>
                          <a:noFill/>
                          <a:ln w="9525" cap="flat" cmpd="sng" algn="ctr">
                            <a:solidFill>
                              <a:sysClr val="windowText" lastClr="000000">
                                <a:shade val="95000"/>
                                <a:satMod val="105000"/>
                              </a:sysClr>
                            </a:solidFill>
                            <a:prstDash val="solid"/>
                          </a:ln>
                          <a:effectLst/>
                        </wps:spPr>
                        <wps:bodyPr/>
                      </wps:wsp>
                      <wps:wsp>
                        <wps:cNvPr id="53" name="Rectangle 53"/>
                        <wps:cNvSpPr>
                          <a:spLocks noChangeArrowheads="1"/>
                        </wps:cNvSpPr>
                        <wps:spPr bwMode="auto">
                          <a:xfrm>
                            <a:off x="1709770" y="191849"/>
                            <a:ext cx="11430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AFD" w:rsidRPr="009018F1" w:rsidRDefault="009018F1"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wps:txbx>
                        <wps:bodyPr rot="0" vert="horz" wrap="square" lIns="0" tIns="0" rIns="0" bIns="0" anchor="t" anchorCtr="0" upright="1">
                          <a:noAutofit/>
                        </wps:bodyPr>
                      </wps:wsp>
                      <wps:wsp>
                        <wps:cNvPr id="54" name="Rectangle 54"/>
                        <wps:cNvSpPr>
                          <a:spLocks noChangeArrowheads="1"/>
                        </wps:cNvSpPr>
                        <wps:spPr bwMode="auto">
                          <a:xfrm>
                            <a:off x="1746407" y="479189"/>
                            <a:ext cx="1935047" cy="3427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AFD" w:rsidRPr="00A403CE" w:rsidRDefault="00A403CE"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w:t>
                              </w:r>
                              <w:r w:rsidR="001B0AFD" w:rsidRPr="00A403CE">
                                <w:rPr>
                                  <w:rFonts w:eastAsia="Lucida Sans Unicode"/>
                                  <w:b/>
                                  <w:sz w:val="28"/>
                                  <w:szCs w:val="28"/>
                                </w:rPr>
                                <w:t>Подписан</w:t>
                              </w:r>
                              <w:proofErr w:type="spellEnd"/>
                            </w:p>
                          </w:txbxContent>
                        </wps:txbx>
                        <wps:bodyPr rot="0" vert="horz" wrap="square" lIns="0" tIns="0" rIns="0" bIns="0" anchor="t" anchorCtr="0" upright="1">
                          <a:noAutofit/>
                        </wps:bodyPr>
                      </wps:wsp>
                      <wps:wsp>
                        <wps:cNvPr id="55" name="Straight Connector 55"/>
                        <wps:cNvCnPr/>
                        <wps:spPr>
                          <a:xfrm>
                            <a:off x="1709770" y="374946"/>
                            <a:ext cx="0" cy="108000"/>
                          </a:xfrm>
                          <a:prstGeom prst="line">
                            <a:avLst/>
                          </a:prstGeom>
                          <a:noFill/>
                          <a:ln w="28575" cap="flat" cmpd="sng" algn="ctr">
                            <a:solidFill>
                              <a:sysClr val="windowText" lastClr="000000">
                                <a:shade val="95000"/>
                                <a:satMod val="105000"/>
                              </a:sysClr>
                            </a:solidFill>
                            <a:prstDash val="solid"/>
                          </a:ln>
                          <a:effectLst/>
                        </wps:spPr>
                        <wps:bodyPr/>
                      </wps:wsp>
                    </wpc:wpc>
                  </a:graphicData>
                </a:graphic>
              </wp:inline>
            </w:drawing>
          </mc:Choice>
          <mc:Fallback>
            <w:pict>
              <v:group id="Canvas 56" o:spid="_x0000_s1074" editas="canvas" style="width:405pt;height:71.35pt;mso-position-horizontal-relative:char;mso-position-vertical-relative:line" coordsize="51435,9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">
                <v:shape id="_x0000_s1075" type="#_x0000_t75" style="position:absolute;width:51435;height:9061;visibility:visible;mso-wrap-style:square">
                  <v:fill o:detectmouseclick="t"/>
                  <v:path o:connecttype="none"/>
                </v:shape>
                <v:shape id="AutoShape 6" o:spid="_x0000_s1076" type="#_x0000_t109" style="position:absolute;left:3321;top:2267;width:12285;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UwycYA&#10;AADbAAAADwAAAGRycy9kb3ducmV2LnhtbESPQWvCQBSE74X+h+UVepG60doQoqsUISUeejDtxdsz&#10;+0xCs29Ddk3Sf+8KhR6HmfmG2ewm04qBetdYVrCYRyCIS6sbrhR8f2UvCQjnkTW2lknBLznYbR8f&#10;NphqO/KRhsJXIkDYpaig9r5LpXRlTQbd3HbEwbvY3qAPsq+k7nEMcNPKZRTF0mDDYaHGjvY1lT/F&#10;1ShYJrPigz+zfHU+6AzfFqdh9npQ6vlpel+D8DT5//BfO9cKVjHcv4QfIL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8UwycYAAADbAAAADwAAAAAAAAAAAAAAAACYAgAAZHJz&#10;L2Rvd25yZXYueG1sUEsFBgAAAAAEAAQA9QAAAIsDAAAAAA==&#10;">
                  <v:textbox>
                    <w:txbxContent>
                      <w:p w:rsidR="001B0AFD" w:rsidRPr="003F0B98" w:rsidRDefault="009018F1" w:rsidP="001B0AFD">
                        <w:r>
                          <w:t>Сотрудник</w:t>
                        </w:r>
                      </w:p>
                    </w:txbxContent>
                  </v:textbox>
                </v:shape>
                <v:shape id="AutoShape 8" o:spid="_x0000_s1077" type="#_x0000_t32" style="position:absolute;left:17097;top:4256;width:19717;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eNP8QAAADbAAAADwAAAGRycy9kb3ducmV2LnhtbESPQWsCMRSE74X+h/AEL0WzK0Vla5RS&#10;EMSDUN2Dx0fyuru4edkmcV3/vSkUPA4z8w2z2gy2FT350DhWkE8zEMTamYYrBeVpO1mCCBHZYOuY&#10;FNwpwGb9+rLCwrgbf1N/jJVIEA4FKqhj7Aopg67JYpi6jjh5P85bjEn6ShqPtwS3rZxl2VxabDgt&#10;1NjRV036crxaBc2+PJT922/0ernPzz4Pp3OrlRqPhs8PEJGG+Az/t3dGwfsC/r6kHyD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V40/xAAAANsAAAAPAAAAAAAAAAAA&#10;AAAAAKECAABkcnMvZG93bnJldi54bWxQSwUGAAAAAAQABAD5AAAAkgMAAAAA&#10;"/>
                <v:shape id="AutoShape 9" o:spid="_x0000_s1078" type="#_x0000_t32" style="position:absolute;left:36814;top:4256;width:103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yppsEAAADbAAAADwAAAGRycy9kb3ducmV2LnhtbERPTWsCMRC9C/0PYQpeRLOKlbI1yioI&#10;WvCg1vt0M92EbibrJur675tDwePjfc+XnavFjdpgPSsYjzIQxKXXlisFX6fN8B1EiMgaa8+k4EEB&#10;louX3hxz7e98oNsxViKFcMhRgYmxyaUMpSGHYeQb4sT9+NZhTLCtpG7xnsJdLSdZNpMOLacGgw2t&#10;DZW/x6tTsN+NV8W3sbvPw8Xu3zZFfa0GZ6X6r13xASJSF5/if/dWK5ims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zKmmwQAAANsAAAAPAAAAAAAAAAAAAAAA&#10;AKECAABkcnMvZG93bnJldi54bWxQSwUGAAAAAAQABAD5AAAAjwMAAAAA&#10;"/>
                <v:shape id="AutoShape 11" o:spid="_x0000_s1079" type="#_x0000_t109" style="position:absolute;left:37845;top:2267;width:12276;height:3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SuX8IA&#10;AADbAAAADwAAAGRycy9kb3ducmV2LnhtbERPTWvCQBS8C/0Pyyv0ZjZaa5vUNURFKPSUtPT8yL4m&#10;wezbkF1j/PduoeBlYJgvZpNNphMjDa61rGARxSCIK6tbrhV8fx3nbyCcR9bYWSYFV3KQbR9mG0y1&#10;vXBBY+lrEUrYpaig8b5PpXRVQwZdZHvioP3awaAPdKilHvASyk0nl3G8lgZbDgsN9rRvqDqVZ6Og&#10;Gl8P5domL58/xfMud7uCAyj19Djl7yA8Tf5u/k9/aAWrBP6+hB8gt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ZK5fwgAAANsAAAAPAAAAAAAAAAAAAAAAAJgCAABkcnMvZG93&#10;bnJldi54bWxQSwUGAAAAAAQABAD1AAAAhwMAAAAA&#10;" strokeweight=".5pt">
                  <v:textbox>
                    <w:txbxContent>
                      <w:p w:rsidR="001B0AFD" w:rsidRDefault="009018F1" w:rsidP="001B0AFD">
                        <w:pPr>
                          <w:ind w:left="-142" w:right="-66"/>
                          <w:jc w:val="center"/>
                        </w:pPr>
                        <w:r>
                          <w:t>Подписка</w:t>
                        </w:r>
                      </w:p>
                      <w:p w:rsidR="001B0AFD" w:rsidRPr="000A2ADC" w:rsidRDefault="001B0AFD" w:rsidP="001B0AFD"/>
                    </w:txbxContent>
                  </v:textbox>
                </v:shape>
                <v:rect id="Rectangle 12" o:spid="_x0000_s1080" style="position:absolute;left:36108;top:2168;width:1143;height:15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1B0AFD" w:rsidRPr="002529FB" w:rsidRDefault="001B0AFD" w:rsidP="001B0AFD">
                        <w:pPr>
                          <w:rPr>
                            <w:lang w:val="en-US"/>
                          </w:rPr>
                        </w:pPr>
                        <w:r>
                          <w:rPr>
                            <w:lang w:val="en-US"/>
                          </w:rPr>
                          <w:t>N</w:t>
                        </w:r>
                      </w:p>
                    </w:txbxContent>
                  </v:textbox>
                </v:rect>
                <v:oval id="Oval 51" o:spid="_x0000_s1081" style="position:absolute;left:36108;top:3959;width:704;height: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PBJ8UA&#10;AADbAAAADwAAAGRycy9kb3ducmV2LnhtbESPQWvCQBSE74X+h+UJvdVNWixtdJVUGuzFQ2z1/Mg+&#10;k2j2bciuSfz3XaHgcZiZb5jFajSN6KlztWUF8TQCQVxYXXOp4Pcne34H4TyyxsYyKbiSg9Xy8WGB&#10;ibYD59TvfCkChF2CCirv20RKV1Rk0E1tSxy8o+0M+iC7UuoOhwA3jXyJojdpsOawUGFL64qK8+5i&#10;FByy13328Xl1p8sp3+bpV7M5rvdKPU3GdA7C0+jv4f/2t1Ywi+H2JfwA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8EnxQAAANsAAAAPAAAAAAAAAAAAAAAAAJgCAABkcnMv&#10;ZG93bnJldi54bWxQSwUGAAAAAAQABAD1AAAAigMAAAAA&#10;" fillcolor="window" strokecolor="windowText" strokeweight="2pt">
                  <v:textbox>
                    <w:txbxContent>
                      <w:p w:rsidR="001B0AFD" w:rsidRDefault="001B0AFD" w:rsidP="001B0AFD">
                        <w:pPr>
                          <w:rPr>
                            <w:rFonts w:eastAsia="Times New Roman"/>
                          </w:rPr>
                        </w:pPr>
                      </w:p>
                    </w:txbxContent>
                  </v:textbox>
                </v:oval>
                <v:line id="Straight Connector 52" o:spid="_x0000_s1082" style="position:absolute;flip:x;visibility:visible;mso-wrap-style:square" from="15606,4265" to="17097,4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gT8YAAADbAAAADwAAAGRycy9kb3ducmV2LnhtbESPT2sCMRTE74LfIbxCL6VmlbbYrVFE&#10;KHjw4h9WenvdvG6W3bysSdTttzeFgsdhZn7DzBa9bcWFfKgdKxiPMhDEpdM1VwoO+8/nKYgQkTW2&#10;jknBLwVYzIeDGebaXXlLl12sRIJwyFGBibHLpQylIYth5Dri5P04bzEm6SupPV4T3LZykmVv0mLN&#10;acFgRytDZbM7WwVyunk6+eX3S1M0x+O7Kcqi+9oo9fjQLz9AROrjPfzfXmsFrxP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63oE/GAAAA2wAAAA8AAAAAAAAA&#10;AAAAAAAAoQIAAGRycy9kb3ducmV2LnhtbFBLBQYAAAAABAAEAPkAAACUAwAAAAA=&#10;"/>
                <v:rect id="Rectangle 53" o:spid="_x0000_s1083" style="position:absolute;left:17097;top:1918;width:1143;height:1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1B0AFD" w:rsidRPr="009018F1" w:rsidRDefault="009018F1" w:rsidP="001B0AFD">
                        <w:pPr>
                          <w:pStyle w:val="NormalWeb"/>
                          <w:spacing w:before="0" w:beforeAutospacing="0" w:after="200" w:afterAutospacing="0" w:line="276" w:lineRule="auto"/>
                          <w:rPr>
                            <w:lang w:val="en-US"/>
                          </w:rPr>
                        </w:pPr>
                        <w:r>
                          <w:rPr>
                            <w:rFonts w:ascii="Calibri" w:eastAsia="Calibri" w:hAnsi="Calibri"/>
                            <w:sz w:val="22"/>
                            <w:szCs w:val="22"/>
                            <w:lang w:val="en-US"/>
                          </w:rPr>
                          <w:t>N</w:t>
                        </w:r>
                      </w:p>
                    </w:txbxContent>
                  </v:textbox>
                </v:rect>
                <v:rect id="Rectangle 54" o:spid="_x0000_s1084" style="position:absolute;left:17464;top:4791;width:19350;height:34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1B0AFD" w:rsidRPr="00A403CE" w:rsidRDefault="00A403CE" w:rsidP="001B0AFD">
                        <w:pPr>
                          <w:pStyle w:val="NormalWeb"/>
                          <w:spacing w:before="0" w:beforeAutospacing="0" w:after="200" w:afterAutospacing="0" w:line="276" w:lineRule="auto"/>
                          <w:rPr>
                            <w:b/>
                          </w:rPr>
                        </w:pPr>
                        <w:proofErr w:type="spellStart"/>
                        <w:r w:rsidRPr="00A403CE">
                          <w:rPr>
                            <w:rFonts w:eastAsia="Lucida Sans Unicode"/>
                            <w:b/>
                            <w:sz w:val="28"/>
                            <w:szCs w:val="28"/>
                          </w:rPr>
                          <w:t>Сотрудник_</w:t>
                        </w:r>
                        <w:r w:rsidR="001B0AFD" w:rsidRPr="00A403CE">
                          <w:rPr>
                            <w:rFonts w:eastAsia="Lucida Sans Unicode"/>
                            <w:b/>
                            <w:sz w:val="28"/>
                            <w:szCs w:val="28"/>
                          </w:rPr>
                          <w:t>Подписан</w:t>
                        </w:r>
                        <w:proofErr w:type="spellEnd"/>
                      </w:p>
                    </w:txbxContent>
                  </v:textbox>
                </v:rect>
                <v:line id="Straight Connector 55" o:spid="_x0000_s1085" style="position:absolute;visibility:visible;mso-wrap-style:square" from="17097,3749" to="17097,48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6KEE8QAAADbAAAADwAAAGRycy9kb3ducmV2LnhtbESPwWrDMBBE74H+g9hCb7HckoTiRgkl&#10;UPDBPdgJ7XWxNpaJtXIs1Xb/PgoUehxm5g2z3c+2EyMNvnWs4DlJQRDXTrfcKDgdP5avIHxA1tg5&#10;JgW/5GG/e1hsMdNu4pLGKjQiQthnqMCE0GdS+tqQRZ+4njh6ZzdYDFEOjdQDThFuO/mSphtpseW4&#10;YLCng6H6Uv1YBavP3OjvufBFmeZf1F5Xh2vllHp6nN/fQASaw3/4r51rBes13L/EHyB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ooQTxAAAANsAAAAPAAAAAAAAAAAA&#10;AAAAAKECAABkcnMvZG93bnJldi54bWxQSwUGAAAAAAQABAD5AAAAkgMAAAAA&#10;" strokeweight="2.25pt"/>
                <w10:anchorlock/>
              </v:group>
            </w:pict>
          </mc:Fallback>
        </mc:AlternateContent>
      </w:r>
    </w:p>
    <w:p w:rsidR="001B0AFD" w:rsidRDefault="001B0AFD" w:rsidP="001B0AFD">
      <w:pPr>
        <w:pStyle w:val="NormalWeb"/>
        <w:spacing w:before="0" w:beforeAutospacing="0" w:after="200" w:afterAutospacing="0" w:line="276" w:lineRule="auto"/>
        <w:rPr>
          <w:rFonts w:eastAsia="Lucida Sans Unicode"/>
          <w:b/>
          <w:sz w:val="28"/>
          <w:szCs w:val="28"/>
        </w:rPr>
      </w:pPr>
      <w:r w:rsidRPr="006148AB">
        <w:rPr>
          <w:rFonts w:eastAsia="Lucida Sans Unicode"/>
          <w:sz w:val="28"/>
          <w:szCs w:val="28"/>
        </w:rPr>
        <w:t xml:space="preserve">Рисунок </w:t>
      </w:r>
      <w:r>
        <w:rPr>
          <w:rFonts w:eastAsia="Lucida Sans Unicode"/>
          <w:sz w:val="28"/>
          <w:szCs w:val="28"/>
        </w:rPr>
        <w:t>3</w:t>
      </w:r>
      <w:r w:rsidRPr="006148AB">
        <w:rPr>
          <w:rFonts w:eastAsia="Lucida Sans Unicode"/>
          <w:sz w:val="28"/>
          <w:szCs w:val="28"/>
        </w:rPr>
        <w:t>.</w:t>
      </w:r>
      <w:r>
        <w:rPr>
          <w:rFonts w:eastAsia="Lucida Sans Unicode"/>
          <w:sz w:val="28"/>
          <w:szCs w:val="28"/>
        </w:rPr>
        <w:t>5</w:t>
      </w:r>
      <w:r>
        <w:rPr>
          <w:rFonts w:eastAsia="Lucida Sans Unicode"/>
          <w:sz w:val="28"/>
          <w:szCs w:val="28"/>
        </w:rPr>
        <w:t xml:space="preserve">. </w:t>
      </w:r>
      <w:r w:rsidRPr="006148AB">
        <w:rPr>
          <w:rFonts w:eastAsia="Lucida Sans Unicode"/>
          <w:sz w:val="28"/>
          <w:szCs w:val="28"/>
          <w:lang w:val="en-US"/>
        </w:rPr>
        <w:t>ER</w:t>
      </w:r>
      <w:r w:rsidRPr="006148AB">
        <w:rPr>
          <w:rFonts w:eastAsia="Lucida Sans Unicode"/>
          <w:sz w:val="28"/>
          <w:szCs w:val="28"/>
        </w:rPr>
        <w:t xml:space="preserve">-диаграмма бинарной </w:t>
      </w:r>
      <w:proofErr w:type="gramStart"/>
      <w:r w:rsidRPr="006148AB">
        <w:rPr>
          <w:rFonts w:eastAsia="Lucida Sans Unicode"/>
          <w:sz w:val="28"/>
          <w:szCs w:val="28"/>
        </w:rPr>
        <w:t xml:space="preserve">связи  </w:t>
      </w:r>
      <w:proofErr w:type="spellStart"/>
      <w:r w:rsidR="00A403CE" w:rsidRPr="00A403CE">
        <w:rPr>
          <w:rFonts w:eastAsia="Lucida Sans Unicode"/>
          <w:b/>
          <w:sz w:val="28"/>
          <w:szCs w:val="28"/>
        </w:rPr>
        <w:t>Сотрудник</w:t>
      </w:r>
      <w:proofErr w:type="gramEnd"/>
      <w:r w:rsidR="00A403CE" w:rsidRPr="00A403CE">
        <w:rPr>
          <w:rFonts w:eastAsia="Lucida Sans Unicode"/>
          <w:b/>
          <w:sz w:val="28"/>
          <w:szCs w:val="28"/>
        </w:rPr>
        <w:t>_</w:t>
      </w:r>
      <w:r>
        <w:rPr>
          <w:rFonts w:eastAsia="Lucida Sans Unicode"/>
          <w:b/>
          <w:sz w:val="28"/>
          <w:szCs w:val="28"/>
        </w:rPr>
        <w:t>Подписан</w:t>
      </w:r>
      <w:proofErr w:type="spellEnd"/>
    </w:p>
    <w:p w:rsidR="00EE419F" w:rsidRDefault="00EE419F" w:rsidP="00611566">
      <w:pPr>
        <w:pStyle w:val="NormalWeb"/>
        <w:spacing w:before="0" w:beforeAutospacing="0" w:after="200" w:afterAutospacing="0" w:line="276" w:lineRule="auto"/>
        <w:rPr>
          <w:rFonts w:eastAsia="Lucida Sans Unicode"/>
          <w:sz w:val="28"/>
          <w:szCs w:val="28"/>
        </w:rPr>
      </w:pPr>
    </w:p>
    <w:p w:rsidR="00EE419F" w:rsidRPr="0002496C" w:rsidRDefault="00EE419F" w:rsidP="00611566">
      <w:pPr>
        <w:pStyle w:val="NormalWeb"/>
        <w:spacing w:before="0" w:beforeAutospacing="0" w:after="200" w:afterAutospacing="0" w:line="276" w:lineRule="auto"/>
        <w:rPr>
          <w:rFonts w:eastAsia="Lucida Sans Unicode"/>
          <w:i/>
          <w:sz w:val="28"/>
          <w:szCs w:val="28"/>
        </w:rPr>
      </w:pPr>
    </w:p>
    <w:p w:rsidR="00611566" w:rsidRDefault="00F26051" w:rsidP="0066568D">
      <w:pPr>
        <w:keepNext/>
        <w:spacing w:before="120" w:after="120" w:line="360" w:lineRule="auto"/>
        <w:ind w:firstLine="709"/>
        <w:outlineLvl w:val="2"/>
        <w:rPr>
          <w:rFonts w:ascii="Times New Roman" w:eastAsia="Times New Roman" w:hAnsi="Times New Roman" w:cs="Arial"/>
          <w:b/>
          <w:bCs/>
          <w:sz w:val="28"/>
          <w:szCs w:val="26"/>
          <w:lang w:eastAsia="ru-RU"/>
        </w:rPr>
      </w:pPr>
      <w:bookmarkStart w:id="20" w:name="_Toc229500201"/>
      <w:bookmarkStart w:id="21" w:name="_Toc389427416"/>
      <w:r>
        <w:rPr>
          <w:rFonts w:ascii="Times New Roman" w:eastAsia="Times New Roman" w:hAnsi="Times New Roman" w:cs="Arial"/>
          <w:b/>
          <w:bCs/>
          <w:sz w:val="28"/>
          <w:szCs w:val="26"/>
          <w:lang w:eastAsia="ru-RU"/>
        </w:rPr>
        <w:t>3</w:t>
      </w:r>
      <w:r w:rsidRPr="00F26051">
        <w:rPr>
          <w:rFonts w:ascii="Times New Roman" w:eastAsia="Times New Roman" w:hAnsi="Times New Roman" w:cs="Arial"/>
          <w:b/>
          <w:bCs/>
          <w:sz w:val="28"/>
          <w:szCs w:val="26"/>
          <w:lang w:eastAsia="ru-RU"/>
        </w:rPr>
        <w:t>.1.4</w:t>
      </w:r>
      <w:r>
        <w:rPr>
          <w:rFonts w:ascii="Times New Roman" w:eastAsia="Times New Roman" w:hAnsi="Times New Roman" w:cs="Arial"/>
          <w:b/>
          <w:bCs/>
          <w:sz w:val="28"/>
          <w:szCs w:val="26"/>
          <w:lang w:eastAsia="ru-RU"/>
        </w:rPr>
        <w:t>.</w:t>
      </w:r>
      <w:r w:rsidRPr="00F26051">
        <w:rPr>
          <w:rFonts w:ascii="Times New Roman" w:eastAsia="Times New Roman" w:hAnsi="Times New Roman" w:cs="Arial"/>
          <w:b/>
          <w:bCs/>
          <w:sz w:val="28"/>
          <w:szCs w:val="26"/>
          <w:lang w:eastAsia="ru-RU"/>
        </w:rPr>
        <w:t xml:space="preserve"> Формирование набора предварительных отношений</w:t>
      </w:r>
      <w:bookmarkEnd w:id="20"/>
      <w:bookmarkEnd w:id="21"/>
    </w:p>
    <w:p w:rsidR="0066568D" w:rsidRPr="0066568D" w:rsidRDefault="0066568D" w:rsidP="0066568D">
      <w:pPr>
        <w:spacing w:after="0" w:line="360" w:lineRule="auto"/>
        <w:ind w:firstLine="567"/>
        <w:jc w:val="both"/>
        <w:rPr>
          <w:rFonts w:ascii="Times New Roman" w:eastAsia="Times New Roman" w:hAnsi="Times New Roman" w:cs="Times New Roman"/>
          <w:sz w:val="28"/>
          <w:szCs w:val="20"/>
          <w:lang w:eastAsia="ru-RU"/>
        </w:rPr>
      </w:pPr>
      <w:r w:rsidRPr="0066568D">
        <w:rPr>
          <w:rFonts w:ascii="Times New Roman" w:eastAsia="Times New Roman" w:hAnsi="Times New Roman" w:cs="Times New Roman"/>
          <w:sz w:val="28"/>
          <w:szCs w:val="20"/>
          <w:lang w:eastAsia="ru-RU"/>
        </w:rPr>
        <w:t>Произведем формирование набора предварительных отношений с указанием предполагаемого первичного ключа для каждого отношения, используя диаграмму ER- типов.</w:t>
      </w:r>
    </w:p>
    <w:p w:rsidR="0066568D" w:rsidRPr="0066568D" w:rsidRDefault="0066568D" w:rsidP="0066568D">
      <w:pPr>
        <w:spacing w:after="0" w:line="360" w:lineRule="auto"/>
        <w:ind w:firstLine="567"/>
        <w:jc w:val="both"/>
        <w:rPr>
          <w:rFonts w:ascii="Times New Roman" w:eastAsia="Times New Roman" w:hAnsi="Times New Roman" w:cs="Times New Roman"/>
          <w:sz w:val="28"/>
          <w:szCs w:val="20"/>
          <w:lang w:eastAsia="ru-RU"/>
        </w:rPr>
      </w:pPr>
      <w:r w:rsidRPr="0066568D">
        <w:rPr>
          <w:rFonts w:ascii="Times New Roman" w:eastAsia="Times New Roman" w:hAnsi="Times New Roman" w:cs="Times New Roman"/>
          <w:sz w:val="28"/>
          <w:szCs w:val="20"/>
          <w:lang w:eastAsia="ru-RU"/>
        </w:rPr>
        <w:t>Сформулируем правила формирования предварительных отношений</w:t>
      </w:r>
      <w:r w:rsidRPr="0066568D">
        <w:rPr>
          <w:rFonts w:ascii="Times New Roman" w:eastAsia="Times New Roman" w:hAnsi="Times New Roman" w:cs="Times New Roman"/>
          <w:sz w:val="28"/>
          <w:szCs w:val="20"/>
          <w:lang w:val="en-US" w:eastAsia="ru-RU"/>
        </w:rPr>
        <w:t> </w:t>
      </w:r>
    </w:p>
    <w:p w:rsidR="0066568D" w:rsidRPr="0066568D" w:rsidRDefault="0066568D" w:rsidP="0066568D">
      <w:pPr>
        <w:widowControl w:val="0"/>
        <w:numPr>
          <w:ilvl w:val="0"/>
          <w:numId w:val="34"/>
        </w:numPr>
        <w:suppressAutoHyphens/>
        <w:spacing w:after="0" w:line="360" w:lineRule="auto"/>
        <w:jc w:val="both"/>
        <w:rPr>
          <w:rFonts w:ascii="Times New Roman" w:eastAsia="Lucida Sans Unicode" w:hAnsi="Times New Roman" w:cs="Times New Roman"/>
          <w:sz w:val="28"/>
          <w:szCs w:val="28"/>
          <w:lang/>
        </w:rPr>
      </w:pPr>
      <w:r w:rsidRPr="0066568D">
        <w:rPr>
          <w:rFonts w:ascii="Times New Roman" w:eastAsia="Lucida Sans Unicode" w:hAnsi="Times New Roman" w:cs="Times New Roman"/>
          <w:sz w:val="28"/>
          <w:szCs w:val="28"/>
          <w:lang/>
        </w:rPr>
        <w:t>Если степень связи 1:N, односвязная сущность имеет любой класс принадлежности, многосвязная сущность имеет обязательный класс принадлежности, создается два предварительных отношения по одному на каждую сущность с их ключами. Затем отношения многосвязной сущности пополняется ключом односвязной сущности.</w:t>
      </w:r>
    </w:p>
    <w:p w:rsidR="0066568D" w:rsidRPr="0066568D" w:rsidRDefault="0066568D" w:rsidP="0066568D">
      <w:pPr>
        <w:widowControl w:val="0"/>
        <w:numPr>
          <w:ilvl w:val="0"/>
          <w:numId w:val="34"/>
        </w:numPr>
        <w:suppressAutoHyphens/>
        <w:spacing w:after="0" w:line="360" w:lineRule="auto"/>
        <w:jc w:val="both"/>
        <w:rPr>
          <w:rFonts w:ascii="Times New Roman" w:eastAsia="Lucida Sans Unicode" w:hAnsi="Times New Roman" w:cs="Times New Roman"/>
          <w:sz w:val="28"/>
          <w:szCs w:val="28"/>
          <w:lang/>
        </w:rPr>
      </w:pPr>
      <w:r w:rsidRPr="0066568D">
        <w:rPr>
          <w:rFonts w:ascii="Times New Roman" w:eastAsia="Lucida Sans Unicode" w:hAnsi="Times New Roman" w:cs="Times New Roman"/>
          <w:sz w:val="28"/>
          <w:szCs w:val="28"/>
          <w:lang/>
        </w:rPr>
        <w:t xml:space="preserve">Если степень связи </w:t>
      </w:r>
      <w:r>
        <w:rPr>
          <w:rFonts w:ascii="Times New Roman" w:eastAsia="Lucida Sans Unicode" w:hAnsi="Times New Roman" w:cs="Times New Roman"/>
          <w:sz w:val="28"/>
          <w:szCs w:val="28"/>
          <w:lang w:val="en-US"/>
        </w:rPr>
        <w:t>N</w:t>
      </w:r>
      <w:bookmarkStart w:id="22" w:name="_GoBack"/>
      <w:bookmarkEnd w:id="22"/>
      <w:r w:rsidRPr="0066568D">
        <w:rPr>
          <w:rFonts w:ascii="Times New Roman" w:eastAsia="Lucida Sans Unicode" w:hAnsi="Times New Roman" w:cs="Times New Roman"/>
          <w:sz w:val="28"/>
          <w:szCs w:val="28"/>
          <w:lang/>
        </w:rPr>
        <w:t>:N, то независимо от класса принадлежности сущностей требуется формирование трех отношений. Два отношения соответствуют связываемым сущностям и их ключи являются первичными ключами этих отношений. Третье отношение является связанным между первыми двумя, а его ключ объединяет ключевые атрибуты связываемых отношений.</w:t>
      </w:r>
    </w:p>
    <w:p w:rsidR="0066568D" w:rsidRPr="0066568D" w:rsidRDefault="0066568D" w:rsidP="0066568D">
      <w:pPr>
        <w:widowControl w:val="0"/>
        <w:numPr>
          <w:ilvl w:val="0"/>
          <w:numId w:val="34"/>
        </w:numPr>
        <w:suppressAutoHyphens/>
        <w:spacing w:after="0" w:line="360" w:lineRule="auto"/>
        <w:jc w:val="both"/>
        <w:rPr>
          <w:rFonts w:ascii="Times New Roman" w:eastAsia="Lucida Sans Unicode" w:hAnsi="Times New Roman" w:cs="Times New Roman"/>
          <w:sz w:val="28"/>
          <w:szCs w:val="28"/>
          <w:lang/>
        </w:rPr>
      </w:pPr>
      <w:r w:rsidRPr="0066568D">
        <w:rPr>
          <w:rFonts w:ascii="Times New Roman" w:eastAsia="Lucida Sans Unicode" w:hAnsi="Times New Roman" w:cs="Times New Roman"/>
          <w:sz w:val="28"/>
          <w:szCs w:val="28"/>
          <w:lang/>
        </w:rPr>
        <w:t>Если связь существует больше чем 2-мя объектами, то количество отношений обычно (n+1).</w:t>
      </w:r>
    </w:p>
    <w:p w:rsidR="0066568D" w:rsidRPr="006148AB" w:rsidRDefault="0066568D" w:rsidP="0066568D">
      <w:pPr>
        <w:keepNext/>
        <w:spacing w:before="120" w:after="120" w:line="360" w:lineRule="auto"/>
        <w:ind w:firstLine="709"/>
        <w:outlineLvl w:val="2"/>
        <w:rPr>
          <w:rFonts w:ascii="Times New Roman" w:eastAsia="Lucida Sans Unicode" w:hAnsi="Times New Roman" w:cs="Times New Roman"/>
          <w:b/>
          <w:i/>
          <w:sz w:val="28"/>
          <w:szCs w:val="28"/>
        </w:rPr>
      </w:pPr>
    </w:p>
    <w:p w:rsidR="00296C56" w:rsidRPr="000E3541" w:rsidRDefault="00296C56" w:rsidP="000E3541">
      <w:pPr>
        <w:spacing w:after="0" w:line="360" w:lineRule="auto"/>
        <w:ind w:firstLine="709"/>
        <w:rPr>
          <w:rFonts w:ascii="Times New Roman" w:eastAsia="Times New Roman" w:hAnsi="Times New Roman" w:cs="Times New Roman"/>
          <w:sz w:val="28"/>
          <w:szCs w:val="20"/>
          <w:lang w:eastAsia="ru-RU"/>
        </w:rPr>
      </w:pPr>
    </w:p>
    <w:p w:rsidR="000E3541" w:rsidRDefault="000E3541" w:rsidP="007426C3">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jc w:val="both"/>
        <w:rPr>
          <w:rFonts w:ascii="Times New Roman" w:eastAsia="Times New Roman" w:hAnsi="Times New Roman" w:cs="Times New Roman"/>
          <w:kern w:val="1"/>
          <w:sz w:val="28"/>
          <w:szCs w:val="28"/>
          <w:lang w:eastAsia="ar-SA"/>
        </w:rPr>
      </w:pPr>
    </w:p>
    <w:p w:rsidR="00EF773F" w:rsidRPr="00EF773F" w:rsidRDefault="00EF773F" w:rsidP="00EF773F">
      <w:pPr>
        <w:suppressAutoHyphens/>
        <w:spacing w:before="28" w:after="0" w:line="360" w:lineRule="auto"/>
        <w:ind w:left="708"/>
        <w:jc w:val="both"/>
        <w:rPr>
          <w:rFonts w:ascii="Times New Roman" w:eastAsia="Times New Roman" w:hAnsi="Times New Roman" w:cs="Times New Roman"/>
          <w:kern w:val="1"/>
          <w:sz w:val="28"/>
          <w:szCs w:val="28"/>
          <w:lang w:eastAsia="ar-SA"/>
        </w:rPr>
      </w:pPr>
    </w:p>
    <w:p w:rsidR="005848F4" w:rsidRDefault="005848F4" w:rsidP="00DF5C91">
      <w:pPr>
        <w:suppressAutoHyphens/>
        <w:spacing w:before="28" w:after="0" w:line="360" w:lineRule="auto"/>
        <w:ind w:firstLine="708"/>
        <w:jc w:val="both"/>
        <w:rPr>
          <w:rFonts w:ascii="Times New Roman" w:eastAsia="Times New Roman" w:hAnsi="Times New Roman" w:cs="Times New Roman"/>
          <w:kern w:val="1"/>
          <w:sz w:val="28"/>
          <w:szCs w:val="28"/>
          <w:lang w:eastAsia="ar-SA"/>
        </w:rPr>
      </w:pPr>
    </w:p>
    <w:p w:rsidR="00DF5C91" w:rsidRDefault="00DF5C91"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Default="00917A7C" w:rsidP="00917A7C">
      <w:pPr>
        <w:suppressAutoHyphens/>
        <w:spacing w:before="28" w:after="0" w:line="360" w:lineRule="auto"/>
        <w:ind w:firstLine="360"/>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jc w:val="both"/>
        <w:rPr>
          <w:rFonts w:ascii="Times New Roman" w:eastAsia="Times New Roman" w:hAnsi="Times New Roman" w:cs="Times New Roman"/>
          <w:kern w:val="1"/>
          <w:sz w:val="28"/>
          <w:szCs w:val="28"/>
          <w:lang w:eastAsia="ar-SA"/>
        </w:rPr>
      </w:pPr>
    </w:p>
    <w:p w:rsidR="00917A7C" w:rsidRPr="00917A7C" w:rsidRDefault="00917A7C" w:rsidP="00917A7C">
      <w:pPr>
        <w:suppressAutoHyphens/>
        <w:spacing w:before="28" w:after="0" w:line="360" w:lineRule="auto"/>
        <w:ind w:left="360"/>
        <w:jc w:val="both"/>
        <w:rPr>
          <w:rFonts w:ascii="Times New Roman" w:eastAsia="Times New Roman" w:hAnsi="Times New Roman" w:cs="Times New Roman"/>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10DF4" w:rsidRDefault="00C10DF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CD289B" w:rsidRDefault="00CD289B"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950C64" w:rsidRPr="00C10DF4" w:rsidRDefault="00950C64" w:rsidP="00AD555D">
      <w:pPr>
        <w:suppressAutoHyphens/>
        <w:spacing w:before="28" w:after="0" w:line="360" w:lineRule="auto"/>
        <w:ind w:firstLine="709"/>
        <w:contextualSpacing/>
        <w:jc w:val="both"/>
        <w:rPr>
          <w:rFonts w:ascii="Times New Roman" w:eastAsia="Times New Roman" w:hAnsi="Times New Roman" w:cs="Times New Roman"/>
          <w:b/>
          <w:kern w:val="1"/>
          <w:sz w:val="28"/>
          <w:szCs w:val="28"/>
          <w:lang w:eastAsia="ar-SA"/>
        </w:rPr>
      </w:pPr>
    </w:p>
    <w:p w:rsidR="00AD555D" w:rsidRPr="00C10DF4" w:rsidRDefault="00C10DF4"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0566AB">
        <w:rPr>
          <w:rFonts w:ascii="Times New Roman" w:eastAsia="Times New Roman" w:hAnsi="Times New Roman" w:cs="Times New Roman"/>
          <w:b/>
          <w:kern w:val="1"/>
          <w:sz w:val="28"/>
          <w:szCs w:val="28"/>
          <w:lang w:eastAsia="ar-SA"/>
        </w:rPr>
        <w:t>4</w:t>
      </w:r>
      <w:r w:rsidR="00AD555D" w:rsidRPr="00AD555D">
        <w:rPr>
          <w:rFonts w:ascii="Times New Roman" w:eastAsia="Times New Roman" w:hAnsi="Times New Roman" w:cs="Times New Roman"/>
          <w:b/>
          <w:kern w:val="1"/>
          <w:sz w:val="28"/>
          <w:szCs w:val="28"/>
          <w:lang w:eastAsia="ar-SA"/>
        </w:rPr>
        <w:t xml:space="preserve">. </w:t>
      </w:r>
      <w:r>
        <w:rPr>
          <w:rFonts w:ascii="Times New Roman" w:eastAsia="Times New Roman" w:hAnsi="Times New Roman" w:cs="Times New Roman"/>
          <w:b/>
          <w:kern w:val="1"/>
          <w:sz w:val="28"/>
          <w:szCs w:val="28"/>
          <w:lang w:eastAsia="ar-SA"/>
        </w:rPr>
        <w:t>БЕЗОПАСНОСТЬ И ЭКОЛОГИЧНОСТЬ ПРОЕКТА</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Основной целью данного дипломного проекта является разработка программного обеспечения для обеспечения работы виртуального предприятия. Разработка системы и её использование связаны с работой на ПЭВМ, </w:t>
      </w:r>
      <w:proofErr w:type="gramStart"/>
      <w:r w:rsidRPr="00AD555D">
        <w:rPr>
          <w:rFonts w:ascii="Times New Roman" w:eastAsia="Times New Roman" w:hAnsi="Times New Roman" w:cs="Times New Roman"/>
          <w:kern w:val="1"/>
          <w:sz w:val="28"/>
          <w:szCs w:val="28"/>
          <w:lang w:eastAsia="ar-SA"/>
        </w:rPr>
        <w:t>следовательно</w:t>
      </w:r>
      <w:proofErr w:type="gramEnd"/>
      <w:r w:rsidRPr="00AD555D">
        <w:rPr>
          <w:rFonts w:ascii="Times New Roman" w:eastAsia="Times New Roman" w:hAnsi="Times New Roman" w:cs="Times New Roman"/>
          <w:kern w:val="1"/>
          <w:sz w:val="28"/>
          <w:szCs w:val="28"/>
          <w:lang w:eastAsia="ar-SA"/>
        </w:rPr>
        <w:t xml:space="preserve"> разработчики и пользователи системы могут подвергаться воздействию вредных и опасных факторов, сопутствующих работе на ПЭВМ.</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Частью разработки данного дипломного проекта является анализ и оценка труда на ПЭВМ, воздействие вредных и опасных факторов на оператора, а также рассмотрение мер, которые уменьшают негативное воздействие этих факторов окружающей среды, предупреждают несчастные </w:t>
      </w:r>
      <w:r w:rsidRPr="00AD555D">
        <w:rPr>
          <w:rFonts w:ascii="Times New Roman" w:eastAsia="Times New Roman" w:hAnsi="Times New Roman" w:cs="Times New Roman"/>
          <w:kern w:val="1"/>
          <w:sz w:val="28"/>
          <w:szCs w:val="28"/>
          <w:lang w:eastAsia="ar-SA"/>
        </w:rPr>
        <w:lastRenderedPageBreak/>
        <w:t>случаи, создают высокопроизводительные, здоровые и безопасные условия труда в вычислительных центрах</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b/>
          <w:bCs/>
          <w:kern w:val="1"/>
          <w:sz w:val="28"/>
          <w:szCs w:val="28"/>
          <w:lang w:eastAsia="ar-SA"/>
        </w:rPr>
      </w:pPr>
      <w:r w:rsidRPr="00AD555D">
        <w:rPr>
          <w:rFonts w:ascii="Times New Roman" w:eastAsia="Times New Roman" w:hAnsi="Times New Roman" w:cs="Times New Roman"/>
          <w:kern w:val="1"/>
          <w:sz w:val="28"/>
          <w:szCs w:val="28"/>
          <w:lang w:eastAsia="ar-SA"/>
        </w:rPr>
        <w:t>Операторы ПЭВМ сталкиваются с воздействием таких производственных факторов, как недостаточное освещение рабочей зоны, влияние электромагнитного и ионизирующего излучения, повышенный уровень шума, повышенная температура окружающей среды и так далее. Большое влияние на человека оказывают также напряженность трудового процесса.</w:t>
      </w:r>
    </w:p>
    <w:p w:rsidR="00AD555D" w:rsidRPr="00AD555D" w:rsidRDefault="00AD555D" w:rsidP="00AD555D">
      <w:pPr>
        <w:keepNext/>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bookmarkStart w:id="23" w:name="_Toc283701421"/>
      <w:bookmarkStart w:id="24" w:name="_Toc251257640"/>
      <w:bookmarkStart w:id="25" w:name="_Toc356245716"/>
      <w:bookmarkStart w:id="26" w:name="_Toc389215479"/>
      <w:bookmarkEnd w:id="23"/>
      <w:bookmarkEnd w:id="24"/>
      <w:bookmarkEnd w:id="25"/>
      <w:bookmarkEnd w:id="26"/>
      <w:r w:rsidRPr="00AD555D">
        <w:rPr>
          <w:rFonts w:ascii="Times New Roman" w:eastAsia="Times New Roman" w:hAnsi="Times New Roman" w:cs="Times New Roman"/>
          <w:b/>
          <w:bCs/>
          <w:kern w:val="1"/>
          <w:sz w:val="28"/>
          <w:szCs w:val="28"/>
          <w:lang w:eastAsia="ar-SA"/>
        </w:rPr>
        <w:t xml:space="preserve">1.1 </w:t>
      </w:r>
      <w:r w:rsidRPr="00AD555D">
        <w:rPr>
          <w:rFonts w:ascii="Times New Roman" w:eastAsia="Times New Roman" w:hAnsi="Times New Roman" w:cs="Times New Roman"/>
          <w:b/>
          <w:bCs/>
          <w:iCs/>
          <w:kern w:val="1"/>
          <w:sz w:val="28"/>
          <w:szCs w:val="28"/>
          <w:lang w:eastAsia="ar-SA"/>
        </w:rPr>
        <w:t>Характеристика помещения и описание рабочего места</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Рабочее место программиста расположено на 5 этаже девятиэтажного здания и имеет площадь 12 м</w:t>
      </w:r>
      <w:proofErr w:type="gramStart"/>
      <w:r w:rsidRPr="00AD555D">
        <w:rPr>
          <w:rFonts w:ascii="Times New Roman" w:eastAsia="Times New Roman" w:hAnsi="Times New Roman" w:cs="Times New Roman"/>
          <w:color w:val="000000"/>
          <w:kern w:val="1"/>
          <w:sz w:val="28"/>
          <w:szCs w:val="28"/>
          <w:vertAlign w:val="superscript"/>
          <w:lang w:eastAsia="ar-SA"/>
        </w:rPr>
        <w:t>2</w:t>
      </w:r>
      <w:proofErr w:type="gramEnd"/>
      <w:r w:rsidRPr="00AD555D">
        <w:rPr>
          <w:rFonts w:ascii="Times New Roman" w:eastAsia="Times New Roman" w:hAnsi="Times New Roman" w:cs="Times New Roman"/>
          <w:color w:val="000000"/>
          <w:kern w:val="1"/>
          <w:sz w:val="28"/>
          <w:szCs w:val="28"/>
          <w:lang w:eastAsia="ar-SA"/>
        </w:rPr>
        <w:t>(габариты: ширина ― 3м, длина ― 4 м, высота потолка― 2.5м)</w:t>
      </w:r>
    </w:p>
    <w:p w:rsidR="00AD555D" w:rsidRPr="00AD555D" w:rsidRDefault="00AD555D" w:rsidP="00AD555D">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Pr="00AD555D">
        <w:rPr>
          <w:rFonts w:ascii="Times New Roman" w:eastAsia="Times New Roman" w:hAnsi="Times New Roman" w:cs="Times New Roman"/>
          <w:kern w:val="1"/>
          <w:sz w:val="28"/>
          <w:szCs w:val="28"/>
          <w:lang w:eastAsia="ar-SA"/>
        </w:rPr>
        <w:tab/>
      </w:r>
      <w:r w:rsidRPr="00AD555D">
        <w:rPr>
          <w:rFonts w:ascii="Times New Roman" w:eastAsia="Times New Roman" w:hAnsi="Times New Roman" w:cs="Times New Roman"/>
          <w:color w:val="000000"/>
          <w:kern w:val="1"/>
          <w:sz w:val="28"/>
          <w:szCs w:val="28"/>
          <w:lang w:eastAsia="ar-SA"/>
        </w:rPr>
        <w:t>Окраска стен светло-зеленого цвета, потолка – белого, пол – светло-коричневый паркет. Цветовое оформление выполнено с учетом рекомендаций СН-181-70 «Указания по проектированию цветовой отделки интерьеров и производственных зданий промышленных</w:t>
      </w:r>
      <w:r w:rsidRPr="00AD555D">
        <w:rPr>
          <w:rFonts w:ascii="Times New Roman" w:eastAsia="Times New Roman" w:hAnsi="Times New Roman" w:cs="Times New Roman"/>
          <w:color w:val="333333"/>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цвета стен, потолка, пола гармонируют между собой. Помещение </w:t>
      </w:r>
      <w:r w:rsidRPr="00AD555D">
        <w:rPr>
          <w:rFonts w:ascii="Times New Roman" w:eastAsia="Times New Roman" w:hAnsi="Times New Roman" w:cs="Times New Roman"/>
          <w:kern w:val="1"/>
          <w:sz w:val="28"/>
          <w:szCs w:val="28"/>
          <w:lang w:eastAsia="ar-SA"/>
        </w:rPr>
        <w:t>оборудовано устройствами общего освещения, имеется 1 окно и 1 дверь.</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Освещение – естественное и искусственное. Искусственное освещение в помещении осуществляется с помощью светильника над рабочим местом мощностью 40Вт подвешенным на высоте 1,6 м от пола. Вторым источником искусственного освещения является люстра в центре комнаты с 3 лампами мощностью 60Вт.  </w:t>
      </w:r>
    </w:p>
    <w:p w:rsidR="00AD555D" w:rsidRPr="00AD555D" w:rsidRDefault="0018341C"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Pr>
          <w:rFonts w:ascii="Times New Roman" w:eastAsia="Times New Roman" w:hAnsi="Times New Roman" w:cs="Times New Roman"/>
          <w:kern w:val="1"/>
          <w:sz w:val="28"/>
          <w:szCs w:val="28"/>
          <w:lang w:eastAsia="ar-SA"/>
        </w:rPr>
        <w:t>Количество рабочих мест-1.</w:t>
      </w:r>
      <w:r w:rsidR="00AD555D" w:rsidRPr="00AD555D">
        <w:rPr>
          <w:rFonts w:ascii="Times New Roman" w:eastAsia="Times New Roman" w:hAnsi="Times New Roman" w:cs="Times New Roman"/>
          <w:kern w:val="1"/>
          <w:sz w:val="28"/>
          <w:szCs w:val="28"/>
          <w:lang w:eastAsia="ar-SA"/>
        </w:rPr>
        <w:t>Площадь помещения 12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,что соответствует СанПиН 2.2.2/2.4.1340-03 «Гигиенические требования к персональным электронно-вычислительным машинам и организации работы», которые устанавливают на одно рабочее место пользователей ПЭВМ с ВД</w:t>
      </w:r>
      <w:proofErr w:type="gramStart"/>
      <w:r w:rsidR="00AD555D" w:rsidRPr="00AD555D">
        <w:rPr>
          <w:rFonts w:ascii="Times New Roman" w:eastAsia="Times New Roman" w:hAnsi="Times New Roman" w:cs="Times New Roman"/>
          <w:kern w:val="1"/>
          <w:sz w:val="28"/>
          <w:szCs w:val="28"/>
          <w:lang w:eastAsia="ar-SA"/>
        </w:rPr>
        <w:t>Т(</w:t>
      </w:r>
      <w:proofErr w:type="gramEnd"/>
      <w:r w:rsidR="00AD555D" w:rsidRPr="00AD555D">
        <w:rPr>
          <w:rFonts w:ascii="Times New Roman" w:eastAsia="Times New Roman" w:hAnsi="Times New Roman" w:cs="Times New Roman"/>
          <w:kern w:val="1"/>
          <w:sz w:val="28"/>
          <w:szCs w:val="28"/>
          <w:lang w:eastAsia="ar-SA"/>
        </w:rPr>
        <w:t>видео-дисплейный терминал) на базе плоских дискретных экранов (жидкокристаллические, плазменные) площадь не менее 4,5 м</w:t>
      </w:r>
      <w:r w:rsidR="00AD555D" w:rsidRPr="00AD555D">
        <w:rPr>
          <w:rFonts w:ascii="Times New Roman" w:eastAsia="Times New Roman" w:hAnsi="Times New Roman" w:cs="Times New Roman"/>
          <w:kern w:val="1"/>
          <w:sz w:val="28"/>
          <w:szCs w:val="28"/>
          <w:vertAlign w:val="superscript"/>
          <w:lang w:eastAsia="ar-SA"/>
        </w:rPr>
        <w:t>2</w:t>
      </w:r>
      <w:r w:rsidR="00AD555D" w:rsidRPr="00AD555D">
        <w:rPr>
          <w:rFonts w:ascii="Times New Roman" w:eastAsia="Times New Roman" w:hAnsi="Times New Roman" w:cs="Times New Roman"/>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Корпус монитора и ПЭВМ, клавиатура и другие блоки имеют матовую поверхность одного цвета и не имеют блестящих деталей, способных создавать блики, что соответствует требованиям, содержащимся </w:t>
      </w:r>
      <w:r w:rsidRPr="00AD555D">
        <w:rPr>
          <w:rFonts w:ascii="Times New Roman" w:eastAsia="Times New Roman" w:hAnsi="Times New Roman" w:cs="Times New Roman"/>
          <w:color w:val="000000"/>
          <w:kern w:val="1"/>
          <w:sz w:val="28"/>
          <w:szCs w:val="28"/>
          <w:lang w:eastAsia="ar-SA"/>
        </w:rPr>
        <w:t xml:space="preserve">в </w:t>
      </w:r>
      <w:r w:rsidRPr="00AD555D">
        <w:rPr>
          <w:rFonts w:ascii="Times New Roman" w:eastAsia="Times New Roman" w:hAnsi="Times New Roman" w:cs="Times New Roman"/>
          <w:kern w:val="1"/>
          <w:sz w:val="28"/>
          <w:szCs w:val="28"/>
          <w:lang w:eastAsia="ar-SA"/>
        </w:rPr>
        <w:t>СанПиН 2.2.2/2.4.1340-03 «Гигиенические требования к персональным электронно-вычислительным машинам и организации работы», к покрытиям и материалам, из которых изготавливаются корпуса ПК и дисплеев.</w:t>
      </w:r>
      <w:r w:rsidRPr="00AD555D">
        <w:rPr>
          <w:rFonts w:ascii="Times New Roman" w:eastAsia="Times New Roman" w:hAnsi="Times New Roman" w:cs="Times New Roman"/>
          <w:color w:val="000000"/>
          <w:kern w:val="1"/>
          <w:sz w:val="28"/>
          <w:szCs w:val="28"/>
          <w:lang w:eastAsia="ar-SA"/>
        </w:rPr>
        <w:t xml:space="preserve"> </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место состоит </w:t>
      </w:r>
      <w:proofErr w:type="gramStart"/>
      <w:r w:rsidRPr="00AD555D">
        <w:rPr>
          <w:rFonts w:ascii="Times New Roman" w:eastAsia="Times New Roman" w:hAnsi="Times New Roman" w:cs="Times New Roman"/>
          <w:color w:val="000000"/>
          <w:kern w:val="1"/>
          <w:sz w:val="28"/>
          <w:szCs w:val="28"/>
          <w:lang w:eastAsia="ar-SA"/>
        </w:rPr>
        <w:t>из</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стула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стола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ЖК-монитор </w:t>
      </w:r>
      <w:r w:rsidRPr="00AD555D">
        <w:rPr>
          <w:rFonts w:ascii="Times New Roman" w:eastAsia="Times New Roman" w:hAnsi="Times New Roman" w:cs="Times New Roman"/>
          <w:color w:val="000000"/>
          <w:kern w:val="1"/>
          <w:sz w:val="28"/>
          <w:szCs w:val="28"/>
          <w:lang w:val="en-US" w:eastAsia="ar-SA"/>
        </w:rPr>
        <w:t>Samsung 22</w:t>
      </w:r>
      <w:r w:rsidRPr="00AD555D">
        <w:rPr>
          <w:rFonts w:ascii="Times New Roman" w:eastAsia="Times New Roman" w:hAnsi="Times New Roman" w:cs="Times New Roman"/>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Системный блок (</w:t>
      </w:r>
      <w:r w:rsidRPr="00AD555D">
        <w:rPr>
          <w:rFonts w:ascii="Times New Roman" w:eastAsia="Times New Roman" w:hAnsi="Times New Roman" w:cs="Times New Roman"/>
          <w:color w:val="000000"/>
          <w:kern w:val="1"/>
          <w:sz w:val="28"/>
          <w:szCs w:val="28"/>
          <w:lang w:val="en-US" w:eastAsia="ar-SA"/>
        </w:rPr>
        <w:t>AMD</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val="en-US" w:eastAsia="ar-SA"/>
        </w:rPr>
        <w:t>Fx</w:t>
      </w:r>
      <w:proofErr w:type="spellEnd"/>
      <w:r w:rsidRPr="00AD555D">
        <w:rPr>
          <w:rFonts w:ascii="Times New Roman" w:eastAsia="Times New Roman" w:hAnsi="Times New Roman" w:cs="Times New Roman"/>
          <w:color w:val="000000"/>
          <w:kern w:val="1"/>
          <w:sz w:val="28"/>
          <w:szCs w:val="28"/>
          <w:lang w:eastAsia="ar-SA"/>
        </w:rPr>
        <w:t xml:space="preserve">-8300,8 </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DDR</w:t>
      </w:r>
      <w:r w:rsidRPr="00AD555D">
        <w:rPr>
          <w:rFonts w:ascii="Times New Roman" w:eastAsia="Times New Roman" w:hAnsi="Times New Roman" w:cs="Times New Roman"/>
          <w:color w:val="000000"/>
          <w:kern w:val="1"/>
          <w:sz w:val="28"/>
          <w:szCs w:val="28"/>
          <w:lang w:eastAsia="ar-SA"/>
        </w:rPr>
        <w:t>-4,500</w:t>
      </w:r>
      <w:r w:rsidRPr="00AD555D">
        <w:rPr>
          <w:rFonts w:ascii="Times New Roman" w:eastAsia="Times New Roman" w:hAnsi="Times New Roman" w:cs="Times New Roman"/>
          <w:color w:val="000000"/>
          <w:kern w:val="1"/>
          <w:sz w:val="28"/>
          <w:szCs w:val="28"/>
          <w:lang w:val="en-US" w:eastAsia="ar-SA"/>
        </w:rPr>
        <w:t>Gb</w:t>
      </w:r>
      <w:r w:rsidRPr="00AD555D">
        <w:rPr>
          <w:rFonts w:ascii="Times New Roman" w:eastAsia="Times New Roman" w:hAnsi="Times New Roman" w:cs="Times New Roman"/>
          <w:color w:val="000000"/>
          <w:kern w:val="1"/>
          <w:sz w:val="28"/>
          <w:szCs w:val="28"/>
          <w:lang w:eastAsia="ar-SA"/>
        </w:rPr>
        <w:t xml:space="preserve"> </w:t>
      </w:r>
      <w:r w:rsidRPr="00AD555D">
        <w:rPr>
          <w:rFonts w:ascii="Times New Roman" w:eastAsia="Times New Roman" w:hAnsi="Times New Roman" w:cs="Times New Roman"/>
          <w:color w:val="000000"/>
          <w:kern w:val="1"/>
          <w:sz w:val="28"/>
          <w:szCs w:val="28"/>
          <w:lang w:val="en-US" w:eastAsia="ar-SA"/>
        </w:rPr>
        <w:t>HDD</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Клавиатура</w:t>
      </w:r>
      <w:r w:rsidRPr="00AD555D">
        <w:rPr>
          <w:rFonts w:ascii="Times New Roman" w:eastAsia="Times New Roman" w:hAnsi="Times New Roman" w:cs="Times New Roman"/>
          <w:color w:val="000000"/>
          <w:kern w:val="1"/>
          <w:sz w:val="28"/>
          <w:szCs w:val="28"/>
          <w:lang w:val="en-US" w:eastAsia="ar-SA"/>
        </w:rPr>
        <w:t>;</w:t>
      </w:r>
    </w:p>
    <w:p w:rsidR="00AD555D" w:rsidRPr="00AD555D" w:rsidRDefault="00AD555D" w:rsidP="00AD555D">
      <w:pPr>
        <w:numPr>
          <w:ilvl w:val="0"/>
          <w:numId w:val="14"/>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Манипулятор </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мышь</w:t>
      </w:r>
      <w:r w:rsidRPr="00AD555D">
        <w:rPr>
          <w:rFonts w:ascii="Times New Roman" w:eastAsia="Times New Roman" w:hAnsi="Times New Roman" w:cs="Times New Roman"/>
          <w:color w:val="000000"/>
          <w:kern w:val="1"/>
          <w:sz w:val="28"/>
          <w:szCs w:val="28"/>
          <w:lang w:val="en-US" w:eastAsia="ar-SA"/>
        </w:rPr>
        <w:t>”</w:t>
      </w:r>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В помещении имеются принтер и сканер фирмы </w:t>
      </w:r>
      <w:r w:rsidRPr="00AD555D">
        <w:rPr>
          <w:rFonts w:ascii="Times New Roman" w:eastAsia="Times New Roman" w:hAnsi="Times New Roman" w:cs="Times New Roman"/>
          <w:kern w:val="1"/>
          <w:sz w:val="28"/>
          <w:szCs w:val="28"/>
          <w:lang w:val="en-US" w:eastAsia="ar-SA"/>
        </w:rPr>
        <w:t>canon</w:t>
      </w:r>
      <w:r w:rsidRPr="00AD555D">
        <w:rPr>
          <w:rFonts w:ascii="Times New Roman" w:eastAsia="Times New Roman" w:hAnsi="Times New Roman" w:cs="Times New Roman"/>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Рабочее места оборудовано роутером обеспечивающим выход в интернет на скорости 40 Мб/</w:t>
      </w:r>
      <w:r w:rsidRPr="00AD555D">
        <w:rPr>
          <w:rFonts w:ascii="Times New Roman" w:eastAsia="Times New Roman" w:hAnsi="Times New Roman" w:cs="Times New Roman"/>
          <w:color w:val="000000"/>
          <w:kern w:val="1"/>
          <w:sz w:val="28"/>
          <w:szCs w:val="28"/>
          <w:lang w:val="en-US" w:eastAsia="ar-SA"/>
        </w:rPr>
        <w:t>c</w:t>
      </w:r>
      <w:r w:rsidRPr="00AD555D">
        <w:rPr>
          <w:rFonts w:ascii="Times New Roman" w:eastAsia="Times New Roman" w:hAnsi="Times New Roman" w:cs="Times New Roman"/>
          <w:color w:val="000000"/>
          <w:kern w:val="1"/>
          <w:sz w:val="28"/>
          <w:szCs w:val="28"/>
          <w:lang w:eastAsia="ar-SA"/>
        </w:rPr>
        <w:t xml:space="preserve"> как с </w:t>
      </w:r>
      <w:proofErr w:type="gramStart"/>
      <w:r w:rsidRPr="00AD555D">
        <w:rPr>
          <w:rFonts w:ascii="Times New Roman" w:eastAsia="Times New Roman" w:hAnsi="Times New Roman" w:cs="Times New Roman"/>
          <w:color w:val="000000"/>
          <w:kern w:val="1"/>
          <w:sz w:val="28"/>
          <w:szCs w:val="28"/>
          <w:lang w:eastAsia="ar-SA"/>
        </w:rPr>
        <w:t>ПЭВМ</w:t>
      </w:r>
      <w:proofErr w:type="gramEnd"/>
      <w:r w:rsidRPr="00AD555D">
        <w:rPr>
          <w:rFonts w:ascii="Times New Roman" w:eastAsia="Times New Roman" w:hAnsi="Times New Roman" w:cs="Times New Roman"/>
          <w:color w:val="000000"/>
          <w:kern w:val="1"/>
          <w:sz w:val="28"/>
          <w:szCs w:val="28"/>
          <w:lang w:eastAsia="ar-SA"/>
        </w:rPr>
        <w:t xml:space="preserve"> так и с мобильных устройств с помощью </w:t>
      </w:r>
      <w:proofErr w:type="spellStart"/>
      <w:r w:rsidRPr="00AD555D">
        <w:rPr>
          <w:rFonts w:ascii="Times New Roman" w:eastAsia="Times New Roman" w:hAnsi="Times New Roman" w:cs="Times New Roman"/>
          <w:color w:val="000000"/>
          <w:kern w:val="1"/>
          <w:sz w:val="28"/>
          <w:szCs w:val="28"/>
          <w:lang w:val="en-US" w:eastAsia="ar-SA"/>
        </w:rPr>
        <w:t>WiFi</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Для электропитания используется трёхфазная сеть переменного тока частотой 50 Гц и напряжением 220</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 и </w:t>
      </w:r>
      <w:proofErr w:type="spellStart"/>
      <w:r w:rsidRPr="00AD555D">
        <w:rPr>
          <w:rFonts w:ascii="Times New Roman" w:eastAsia="Times New Roman" w:hAnsi="Times New Roman" w:cs="Times New Roman"/>
          <w:kern w:val="1"/>
          <w:sz w:val="28"/>
          <w:szCs w:val="28"/>
          <w:lang w:eastAsia="ar-SA"/>
        </w:rPr>
        <w:t>глухозаземленной</w:t>
      </w:r>
      <w:proofErr w:type="spellEnd"/>
      <w:r w:rsidRPr="00AD555D">
        <w:rPr>
          <w:rFonts w:ascii="Times New Roman" w:eastAsia="Times New Roman" w:hAnsi="Times New Roman" w:cs="Times New Roman"/>
          <w:kern w:val="1"/>
          <w:sz w:val="28"/>
          <w:szCs w:val="28"/>
          <w:lang w:eastAsia="ar-SA"/>
        </w:rPr>
        <w:t xml:space="preserve"> </w:t>
      </w:r>
      <w:proofErr w:type="spellStart"/>
      <w:r w:rsidRPr="00AD555D">
        <w:rPr>
          <w:rFonts w:ascii="Times New Roman" w:eastAsia="Times New Roman" w:hAnsi="Times New Roman" w:cs="Times New Roman"/>
          <w:kern w:val="1"/>
          <w:sz w:val="28"/>
          <w:szCs w:val="28"/>
          <w:lang w:eastAsia="ar-SA"/>
        </w:rPr>
        <w:t>нейтралью</w:t>
      </w:r>
      <w:proofErr w:type="spellEnd"/>
      <w:r w:rsidRPr="00AD555D">
        <w:rPr>
          <w:rFonts w:ascii="Times New Roman" w:eastAsia="Times New Roman" w:hAnsi="Times New Roman" w:cs="Times New Roman"/>
          <w:kern w:val="1"/>
          <w:sz w:val="28"/>
          <w:szCs w:val="28"/>
          <w:lang w:eastAsia="ar-SA"/>
        </w:rPr>
        <w:t xml:space="preserve"> источника питания.</w:t>
      </w:r>
    </w:p>
    <w:p w:rsidR="00AD555D" w:rsidRPr="00AD555D" w:rsidRDefault="00AD555D" w:rsidP="00AD555D">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Параметры микроклимата в помещении следующие: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температура воздуха составляет 21-24 градуса при нормативных значениях в теплое время года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23-25 градусов, в холодное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22-24 градуса; </w:t>
      </w:r>
    </w:p>
    <w:p w:rsidR="00AD555D" w:rsidRP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относительная влажность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40-50 % (норматив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40-60 %); </w:t>
      </w:r>
    </w:p>
    <w:p w:rsidR="00AD555D" w:rsidRDefault="00AD555D" w:rsidP="00AD555D">
      <w:pPr>
        <w:numPr>
          <w:ilvl w:val="0"/>
          <w:numId w:val="15"/>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скорость движения воздуха </w:t>
      </w:r>
      <w:r w:rsidRPr="00AD555D">
        <w:rPr>
          <w:rFonts w:ascii="Symbol" w:eastAsia="Times New Roman" w:hAnsi="Symbol" w:cs="Times New Roman"/>
          <w:kern w:val="1"/>
          <w:sz w:val="28"/>
          <w:szCs w:val="28"/>
          <w:lang w:eastAsia="ar-SA"/>
        </w:rPr>
        <w:t></w:t>
      </w:r>
      <w:r w:rsidRPr="00AD555D">
        <w:rPr>
          <w:rFonts w:ascii="Times New Roman" w:eastAsia="Times New Roman" w:hAnsi="Times New Roman" w:cs="Times New Roman"/>
          <w:kern w:val="1"/>
          <w:sz w:val="28"/>
          <w:szCs w:val="28"/>
          <w:lang w:eastAsia="ar-SA"/>
        </w:rPr>
        <w:t xml:space="preserve"> 0,1 м/</w:t>
      </w:r>
      <w:proofErr w:type="gramStart"/>
      <w:r w:rsidRPr="00AD555D">
        <w:rPr>
          <w:rFonts w:ascii="Times New Roman" w:eastAsia="Times New Roman" w:hAnsi="Times New Roman" w:cs="Times New Roman"/>
          <w:kern w:val="1"/>
          <w:sz w:val="28"/>
          <w:szCs w:val="28"/>
          <w:lang w:eastAsia="ar-SA"/>
        </w:rPr>
        <w:t>с</w:t>
      </w:r>
      <w:proofErr w:type="gramEnd"/>
      <w:r w:rsidRPr="00AD555D">
        <w:rPr>
          <w:rFonts w:ascii="Times New Roman" w:eastAsia="Times New Roman" w:hAnsi="Times New Roman" w:cs="Times New Roman"/>
          <w:kern w:val="1"/>
          <w:sz w:val="28"/>
          <w:szCs w:val="28"/>
          <w:lang w:eastAsia="ar-SA"/>
        </w:rPr>
        <w:t xml:space="preserve">. </w:t>
      </w:r>
    </w:p>
    <w:p w:rsidR="00AF347B" w:rsidRDefault="00AF347B" w:rsidP="00B053A0">
      <w:pPr>
        <w:pStyle w:val="a"/>
        <w:ind w:firstLine="708"/>
        <w:rPr>
          <w:color w:val="000000"/>
          <w:szCs w:val="28"/>
        </w:rPr>
      </w:pPr>
      <w:r w:rsidRPr="009458FC">
        <w:t xml:space="preserve">Пользователи-операторы ПЭВМ сталкиваются с воздействием таких опасных и вредных производственных факторов, как повышенный уровень шума, неблагоприятные температурные условия внешней среды, </w:t>
      </w:r>
      <w:r>
        <w:t>поражение электрическим током.</w:t>
      </w:r>
      <w:r w:rsidR="007D42DD">
        <w:t xml:space="preserve"> </w:t>
      </w:r>
      <w:r w:rsidRPr="001C1238">
        <w:rPr>
          <w:color w:val="000000"/>
          <w:szCs w:val="28"/>
        </w:rPr>
        <w:t>Рассмотрим эти факторы более подробно.</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7" w:name="_Toc389427458"/>
      <w:r>
        <w:rPr>
          <w:rFonts w:ascii="Times New Roman" w:eastAsia="Times New Roman" w:hAnsi="Times New Roman" w:cs="Arial"/>
          <w:b/>
          <w:bCs/>
          <w:sz w:val="28"/>
          <w:szCs w:val="26"/>
          <w:lang w:eastAsia="ru-RU"/>
        </w:rPr>
        <w:lastRenderedPageBreak/>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 xml:space="preserve"> Шум</w:t>
      </w:r>
      <w:bookmarkEnd w:id="27"/>
    </w:p>
    <w:p w:rsidR="00CE48C5" w:rsidRPr="00CE48C5" w:rsidRDefault="00CE48C5" w:rsidP="00CE48C5">
      <w:pPr>
        <w:tabs>
          <w:tab w:val="left" w:pos="6090"/>
        </w:tabs>
        <w:spacing w:after="0" w:line="360" w:lineRule="auto"/>
        <w:ind w:firstLine="720"/>
        <w:jc w:val="both"/>
        <w:rPr>
          <w:rFonts w:ascii="Times New Roman" w:eastAsia="Lucida Sans Unicode" w:hAnsi="Times New Roman" w:cs="Times New Roman"/>
          <w:sz w:val="28"/>
          <w:szCs w:val="28"/>
        </w:rPr>
      </w:pPr>
      <w:r w:rsidRPr="00CE48C5">
        <w:rPr>
          <w:rFonts w:ascii="Times New Roman" w:eastAsia="Lucida Sans Unicode" w:hAnsi="Times New Roman" w:cs="Times New Roman"/>
          <w:color w:val="000000"/>
          <w:spacing w:val="1"/>
          <w:sz w:val="28"/>
          <w:szCs w:val="28"/>
        </w:rPr>
        <w:t xml:space="preserve">Основным документом, регламентирующим соблюдение правил безопасности при воздействии шума, является ГОСТ 12.1.003-83 </w:t>
      </w:r>
      <w:r w:rsidRPr="00CE48C5">
        <w:rPr>
          <w:rFonts w:ascii="Times New Roman" w:eastAsia="Lucida Sans Unicode" w:hAnsi="Times New Roman" w:cs="Times New Roman"/>
          <w:color w:val="000000"/>
          <w:spacing w:val="-1"/>
          <w:sz w:val="28"/>
          <w:szCs w:val="28"/>
        </w:rPr>
        <w:t xml:space="preserve">«Шум. Общие требования безопасности». Классификация основных </w:t>
      </w:r>
      <w:r w:rsidRPr="00CE48C5">
        <w:rPr>
          <w:rFonts w:ascii="Times New Roman" w:eastAsia="Lucida Sans Unicode" w:hAnsi="Times New Roman" w:cs="Times New Roman"/>
          <w:color w:val="000000"/>
          <w:spacing w:val="2"/>
          <w:sz w:val="28"/>
          <w:szCs w:val="28"/>
        </w:rPr>
        <w:t xml:space="preserve">средств защиты от шума приведена в ГОСТ 12.1.029-80 «Средства </w:t>
      </w:r>
      <w:r w:rsidRPr="00CE48C5">
        <w:rPr>
          <w:rFonts w:ascii="Times New Roman" w:eastAsia="Lucida Sans Unicode" w:hAnsi="Times New Roman" w:cs="Times New Roman"/>
          <w:color w:val="000000"/>
          <w:spacing w:val="5"/>
          <w:sz w:val="28"/>
          <w:szCs w:val="28"/>
        </w:rPr>
        <w:t xml:space="preserve">и методы защиты от шума. Классификация». При выполнении </w:t>
      </w:r>
      <w:r w:rsidRPr="00CE48C5">
        <w:rPr>
          <w:rFonts w:ascii="Times New Roman" w:eastAsia="Lucida Sans Unicode" w:hAnsi="Times New Roman" w:cs="Times New Roman"/>
          <w:color w:val="000000"/>
          <w:sz w:val="28"/>
          <w:szCs w:val="28"/>
        </w:rPr>
        <w:t xml:space="preserve">основной работы на ПК уровень шума на рабочем месте не должен </w:t>
      </w:r>
      <w:r w:rsidRPr="00CE48C5">
        <w:rPr>
          <w:rFonts w:ascii="Times New Roman" w:eastAsia="Lucida Sans Unicode" w:hAnsi="Times New Roman" w:cs="Times New Roman"/>
          <w:color w:val="000000"/>
          <w:spacing w:val="-1"/>
          <w:sz w:val="28"/>
          <w:szCs w:val="28"/>
        </w:rPr>
        <w:t xml:space="preserve">превышать 50 </w:t>
      </w:r>
      <w:proofErr w:type="spellStart"/>
      <w:r w:rsidRPr="00CE48C5">
        <w:rPr>
          <w:rFonts w:ascii="Times New Roman" w:eastAsia="Lucida Sans Unicode" w:hAnsi="Times New Roman" w:cs="Times New Roman"/>
          <w:color w:val="000000"/>
          <w:spacing w:val="-1"/>
          <w:sz w:val="28"/>
          <w:szCs w:val="28"/>
        </w:rPr>
        <w:t>дБА</w:t>
      </w:r>
      <w:proofErr w:type="spellEnd"/>
      <w:r w:rsidRPr="00CE48C5">
        <w:rPr>
          <w:rFonts w:ascii="Times New Roman" w:eastAsia="Lucida Sans Unicode" w:hAnsi="Times New Roman" w:cs="Times New Roman"/>
          <w:color w:val="000000"/>
          <w:spacing w:val="-1"/>
          <w:sz w:val="28"/>
          <w:szCs w:val="28"/>
        </w:rPr>
        <w:t xml:space="preserve">, согласно </w:t>
      </w:r>
      <w:r w:rsidRPr="00CE48C5">
        <w:rPr>
          <w:rFonts w:ascii="Times New Roman" w:eastAsia="Lucida Sans Unicode" w:hAnsi="Times New Roman" w:cs="Times New Roman"/>
          <w:sz w:val="28"/>
          <w:szCs w:val="28"/>
        </w:rPr>
        <w:t>СН 2.2.4/2.1-8.562-96 «Шум на рабочих местах, в помещениях жилых, общественных зданий и на территории жилой застройки»</w:t>
      </w:r>
      <w:proofErr w:type="gramStart"/>
      <w:r w:rsidRPr="00CE48C5">
        <w:rPr>
          <w:rFonts w:ascii="Times New Roman" w:eastAsia="Lucida Sans Unicode" w:hAnsi="Times New Roman" w:cs="Times New Roman"/>
          <w:sz w:val="28"/>
          <w:szCs w:val="28"/>
        </w:rPr>
        <w:t xml:space="preserve"> .</w:t>
      </w:r>
      <w:proofErr w:type="gramEnd"/>
    </w:p>
    <w:p w:rsidR="00CE48C5" w:rsidRPr="00CE48C5" w:rsidRDefault="00CE48C5" w:rsidP="00CE48C5">
      <w:pPr>
        <w:widowControl w:val="0"/>
        <w:shd w:val="clear" w:color="auto" w:fill="FFFFFF"/>
        <w:suppressAutoHyphens/>
        <w:spacing w:after="0" w:line="360" w:lineRule="auto"/>
        <w:ind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6"/>
          <w:sz w:val="28"/>
          <w:szCs w:val="28"/>
        </w:rPr>
        <w:t xml:space="preserve">Длительное воздействие </w:t>
      </w:r>
      <w:r w:rsidRPr="00CE48C5">
        <w:rPr>
          <w:rFonts w:ascii="Times New Roman" w:eastAsia="Lucida Sans Unicode" w:hAnsi="Times New Roman" w:cs="Times New Roman"/>
          <w:color w:val="000000"/>
          <w:spacing w:val="11"/>
          <w:sz w:val="28"/>
          <w:szCs w:val="28"/>
        </w:rPr>
        <w:t xml:space="preserve">интенсивного шума (выше 80 дБ) на органы слуха человека </w:t>
      </w:r>
      <w:r w:rsidRPr="00CE48C5">
        <w:rPr>
          <w:rFonts w:ascii="Times New Roman" w:eastAsia="Lucida Sans Unicode" w:hAnsi="Times New Roman" w:cs="Times New Roman"/>
          <w:color w:val="000000"/>
          <w:spacing w:val="5"/>
          <w:sz w:val="28"/>
          <w:szCs w:val="28"/>
        </w:rPr>
        <w:t xml:space="preserve">приводит к частичной или полной потере слуха. Степень потери </w:t>
      </w:r>
      <w:r w:rsidRPr="00CE48C5">
        <w:rPr>
          <w:rFonts w:ascii="Times New Roman" w:eastAsia="Lucida Sans Unicode" w:hAnsi="Times New Roman" w:cs="Times New Roman"/>
          <w:color w:val="000000"/>
          <w:spacing w:val="1"/>
          <w:sz w:val="28"/>
          <w:szCs w:val="28"/>
        </w:rPr>
        <w:t xml:space="preserve">слуха зависит от уровня звука и его продолжительности и от </w:t>
      </w:r>
      <w:r w:rsidRPr="00CE48C5">
        <w:rPr>
          <w:rFonts w:ascii="Times New Roman" w:eastAsia="Lucida Sans Unicode" w:hAnsi="Times New Roman" w:cs="Times New Roman"/>
          <w:color w:val="000000"/>
          <w:spacing w:val="16"/>
          <w:sz w:val="28"/>
          <w:szCs w:val="28"/>
        </w:rPr>
        <w:t xml:space="preserve">индивидуальной чувствительности человека. Шумящее </w:t>
      </w:r>
      <w:r w:rsidRPr="00CE48C5">
        <w:rPr>
          <w:rFonts w:ascii="Times New Roman" w:eastAsia="Lucida Sans Unicode" w:hAnsi="Times New Roman" w:cs="Times New Roman"/>
          <w:color w:val="000000"/>
          <w:spacing w:val="1"/>
          <w:sz w:val="28"/>
          <w:szCs w:val="28"/>
        </w:rPr>
        <w:t xml:space="preserve">оборудование, уровни шума которого превышают нормированные, </w:t>
      </w:r>
      <w:r w:rsidRPr="00CE48C5">
        <w:rPr>
          <w:rFonts w:ascii="Times New Roman" w:eastAsia="Lucida Sans Unicode" w:hAnsi="Times New Roman" w:cs="Times New Roman"/>
          <w:color w:val="000000"/>
          <w:sz w:val="28"/>
          <w:szCs w:val="28"/>
        </w:rPr>
        <w:t xml:space="preserve">должно </w:t>
      </w:r>
      <w:proofErr w:type="gramStart"/>
      <w:r w:rsidRPr="00CE48C5">
        <w:rPr>
          <w:rFonts w:ascii="Times New Roman" w:eastAsia="Lucida Sans Unicode" w:hAnsi="Times New Roman" w:cs="Times New Roman"/>
          <w:color w:val="000000"/>
          <w:sz w:val="28"/>
          <w:szCs w:val="28"/>
        </w:rPr>
        <w:t>находится</w:t>
      </w:r>
      <w:proofErr w:type="gramEnd"/>
      <w:r w:rsidRPr="00CE48C5">
        <w:rPr>
          <w:rFonts w:ascii="Times New Roman" w:eastAsia="Lucida Sans Unicode" w:hAnsi="Times New Roman" w:cs="Times New Roman"/>
          <w:color w:val="000000"/>
          <w:sz w:val="28"/>
          <w:szCs w:val="28"/>
        </w:rPr>
        <w:t xml:space="preserve"> вне помещения с ПЭВМ. </w:t>
      </w:r>
      <w:proofErr w:type="gramStart"/>
      <w:r w:rsidRPr="00CE48C5">
        <w:rPr>
          <w:rFonts w:ascii="Times New Roman" w:eastAsia="Lucida Sans Unicode" w:hAnsi="Times New Roman" w:cs="Times New Roman"/>
          <w:color w:val="000000"/>
          <w:sz w:val="28"/>
          <w:szCs w:val="28"/>
        </w:rPr>
        <w:t xml:space="preserve">Для снижения шума, создаваемого на рабочих местах внутренними источниками, а также </w:t>
      </w:r>
      <w:r w:rsidRPr="00CE48C5">
        <w:rPr>
          <w:rFonts w:ascii="Times New Roman" w:eastAsia="Lucida Sans Unicode" w:hAnsi="Times New Roman" w:cs="Times New Roman"/>
          <w:color w:val="000000"/>
          <w:spacing w:val="12"/>
          <w:sz w:val="28"/>
          <w:szCs w:val="28"/>
        </w:rPr>
        <w:t xml:space="preserve">шума, проникающего извне, следует: ослабить шум самих </w:t>
      </w:r>
      <w:r w:rsidRPr="00CE48C5">
        <w:rPr>
          <w:rFonts w:ascii="Times New Roman" w:eastAsia="Lucida Sans Unicode" w:hAnsi="Times New Roman" w:cs="Times New Roman"/>
          <w:color w:val="000000"/>
          <w:spacing w:val="1"/>
          <w:sz w:val="28"/>
          <w:szCs w:val="28"/>
        </w:rPr>
        <w:t xml:space="preserve">источников, в частности, предусмотреть применение в их конструкциях акустических экранов, звукоизолирующих кожухов и т.д.; снизить эффект суммарного воздействия на рабочие места </w:t>
      </w:r>
      <w:r w:rsidRPr="00CE48C5">
        <w:rPr>
          <w:rFonts w:ascii="Times New Roman" w:eastAsia="Lucida Sans Unicode" w:hAnsi="Times New Roman" w:cs="Times New Roman"/>
          <w:color w:val="000000"/>
          <w:spacing w:val="9"/>
          <w:sz w:val="28"/>
          <w:szCs w:val="28"/>
        </w:rPr>
        <w:t xml:space="preserve">отраженных звуковых волн за счет звукопоглощения энергии </w:t>
      </w:r>
      <w:r w:rsidRPr="00CE48C5">
        <w:rPr>
          <w:rFonts w:ascii="Times New Roman" w:eastAsia="Lucida Sans Unicode" w:hAnsi="Times New Roman" w:cs="Times New Roman"/>
          <w:color w:val="000000"/>
          <w:sz w:val="28"/>
          <w:szCs w:val="28"/>
        </w:rPr>
        <w:t>прямых звуковых волн поверхностями ограждающих конструкций;</w:t>
      </w:r>
      <w:proofErr w:type="gramEnd"/>
      <w:r w:rsidRPr="00CE48C5">
        <w:rPr>
          <w:rFonts w:ascii="Times New Roman" w:eastAsia="Lucida Sans Unicode" w:hAnsi="Times New Roman" w:cs="Times New Roman"/>
          <w:color w:val="000000"/>
          <w:sz w:val="28"/>
          <w:szCs w:val="28"/>
        </w:rPr>
        <w:t xml:space="preserve"> </w:t>
      </w:r>
      <w:r w:rsidRPr="00CE48C5">
        <w:rPr>
          <w:rFonts w:ascii="Times New Roman" w:eastAsia="Lucida Sans Unicode" w:hAnsi="Times New Roman" w:cs="Times New Roman"/>
          <w:color w:val="000000"/>
          <w:spacing w:val="-1"/>
          <w:sz w:val="28"/>
          <w:szCs w:val="28"/>
        </w:rPr>
        <w:t xml:space="preserve">применять рациональное расположение оборудования; использовать </w:t>
      </w:r>
      <w:r w:rsidRPr="00CE48C5">
        <w:rPr>
          <w:rFonts w:ascii="Times New Roman" w:eastAsia="Lucida Sans Unicode" w:hAnsi="Times New Roman" w:cs="Times New Roman"/>
          <w:color w:val="000000"/>
          <w:spacing w:val="8"/>
          <w:sz w:val="28"/>
          <w:szCs w:val="28"/>
        </w:rPr>
        <w:t xml:space="preserve">архитектурно-планировочные и технологические решения, </w:t>
      </w:r>
      <w:r w:rsidRPr="00CE48C5">
        <w:rPr>
          <w:rFonts w:ascii="Times New Roman" w:eastAsia="Lucida Sans Unicode" w:hAnsi="Times New Roman" w:cs="Times New Roman"/>
          <w:color w:val="000000"/>
          <w:spacing w:val="1"/>
          <w:sz w:val="28"/>
          <w:szCs w:val="28"/>
        </w:rPr>
        <w:t>направленные на изоляцию источников шума.</w:t>
      </w:r>
    </w:p>
    <w:p w:rsidR="00CE48C5" w:rsidRPr="00CE48C5" w:rsidRDefault="00CE48C5" w:rsidP="00CE48C5">
      <w:pPr>
        <w:widowControl w:val="0"/>
        <w:shd w:val="clear" w:color="auto" w:fill="FFFFFF"/>
        <w:suppressAutoHyphens/>
        <w:spacing w:after="0" w:line="360" w:lineRule="auto"/>
        <w:ind w:right="7" w:firstLine="720"/>
        <w:jc w:val="both"/>
        <w:rPr>
          <w:rFonts w:ascii="Times New Roman" w:eastAsia="Lucida Sans Unicode" w:hAnsi="Times New Roman" w:cs="Times New Roman"/>
          <w:color w:val="000000"/>
          <w:spacing w:val="-7"/>
          <w:sz w:val="28"/>
          <w:szCs w:val="28"/>
        </w:rPr>
      </w:pPr>
      <w:r w:rsidRPr="00CE48C5">
        <w:rPr>
          <w:rFonts w:ascii="Times New Roman" w:eastAsia="Lucida Sans Unicode" w:hAnsi="Times New Roman" w:cs="Times New Roman"/>
          <w:color w:val="000000"/>
          <w:spacing w:val="1"/>
          <w:sz w:val="28"/>
          <w:szCs w:val="28"/>
        </w:rPr>
        <w:t xml:space="preserve">Источниками шума в помещении являются системные блоки </w:t>
      </w:r>
      <w:r w:rsidRPr="00CE48C5">
        <w:rPr>
          <w:rFonts w:ascii="Times New Roman" w:eastAsia="Lucida Sans Unicode" w:hAnsi="Times New Roman" w:cs="Times New Roman"/>
          <w:color w:val="000000"/>
          <w:spacing w:val="9"/>
          <w:sz w:val="28"/>
          <w:szCs w:val="28"/>
        </w:rPr>
        <w:t xml:space="preserve">компьютеров (шум вентиляторов) и принтер. По результатам </w:t>
      </w:r>
      <w:r w:rsidRPr="00CE48C5">
        <w:rPr>
          <w:rFonts w:ascii="Times New Roman" w:eastAsia="Lucida Sans Unicode" w:hAnsi="Times New Roman" w:cs="Times New Roman"/>
          <w:color w:val="000000"/>
          <w:spacing w:val="-2"/>
          <w:sz w:val="28"/>
          <w:szCs w:val="28"/>
        </w:rPr>
        <w:t xml:space="preserve">замеров шума уровень шума составил 35 </w:t>
      </w:r>
      <w:proofErr w:type="spellStart"/>
      <w:r w:rsidRPr="00CE48C5">
        <w:rPr>
          <w:rFonts w:ascii="Times New Roman" w:eastAsia="Lucida Sans Unicode" w:hAnsi="Times New Roman" w:cs="Times New Roman"/>
          <w:color w:val="000000"/>
          <w:spacing w:val="-2"/>
          <w:sz w:val="28"/>
          <w:szCs w:val="28"/>
        </w:rPr>
        <w:t>дБА</w:t>
      </w:r>
      <w:proofErr w:type="spellEnd"/>
      <w:r w:rsidRPr="00CE48C5">
        <w:rPr>
          <w:rFonts w:ascii="Times New Roman" w:eastAsia="Lucida Sans Unicode" w:hAnsi="Times New Roman" w:cs="Times New Roman"/>
          <w:color w:val="000000"/>
          <w:spacing w:val="-2"/>
          <w:sz w:val="28"/>
          <w:szCs w:val="28"/>
        </w:rPr>
        <w:t xml:space="preserve">, что </w:t>
      </w:r>
      <w:r w:rsidRPr="00CE48C5">
        <w:rPr>
          <w:rFonts w:ascii="Times New Roman" w:eastAsia="Lucida Sans Unicode" w:hAnsi="Times New Roman" w:cs="Times New Roman"/>
          <w:color w:val="000000"/>
          <w:spacing w:val="-7"/>
          <w:sz w:val="28"/>
          <w:szCs w:val="28"/>
        </w:rPr>
        <w:t>не превышает норму, следовательно, дополнительных мер не требуется.</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sz w:val="28"/>
          <w:szCs w:val="26"/>
          <w:lang w:eastAsia="ru-RU"/>
        </w:rPr>
      </w:pPr>
      <w:bookmarkStart w:id="28" w:name="_Toc389427459"/>
      <w:r>
        <w:rPr>
          <w:rFonts w:ascii="Times New Roman" w:eastAsia="Times New Roman" w:hAnsi="Times New Roman" w:cs="Arial"/>
          <w:b/>
          <w:bCs/>
          <w:sz w:val="28"/>
          <w:szCs w:val="26"/>
          <w:lang w:eastAsia="ru-RU"/>
        </w:rPr>
        <w:lastRenderedPageBreak/>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2.</w:t>
      </w:r>
      <w:r w:rsidRPr="00CE48C5">
        <w:rPr>
          <w:rFonts w:ascii="Times New Roman" w:eastAsia="Times New Roman" w:hAnsi="Times New Roman" w:cs="Arial"/>
          <w:b/>
          <w:bCs/>
          <w:sz w:val="28"/>
          <w:szCs w:val="26"/>
          <w:lang w:eastAsia="ru-RU"/>
        </w:rPr>
        <w:t xml:space="preserve"> Микроклимат</w:t>
      </w:r>
      <w:bookmarkEnd w:id="28"/>
    </w:p>
    <w:p w:rsidR="00CE48C5" w:rsidRPr="00CE48C5" w:rsidRDefault="00CE48C5" w:rsidP="00CE48C5">
      <w:pPr>
        <w:widowControl w:val="0"/>
        <w:shd w:val="clear" w:color="auto" w:fill="FFFFFF"/>
        <w:tabs>
          <w:tab w:val="left" w:pos="3096"/>
          <w:tab w:val="left" w:pos="5090"/>
          <w:tab w:val="left" w:pos="6962"/>
        </w:tabs>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1"/>
          <w:sz w:val="28"/>
          <w:szCs w:val="28"/>
        </w:rPr>
        <w:t xml:space="preserve">Большое значение имеет создание в рабочей зоне благоприятного микроклимата, который определяется температурой, влажностью, </w:t>
      </w:r>
      <w:r w:rsidRPr="00CE48C5">
        <w:rPr>
          <w:rFonts w:ascii="Times New Roman" w:eastAsia="Lucida Sans Unicode" w:hAnsi="Times New Roman" w:cs="Times New Roman"/>
          <w:color w:val="000000"/>
          <w:spacing w:val="13"/>
          <w:sz w:val="28"/>
          <w:szCs w:val="28"/>
        </w:rPr>
        <w:t xml:space="preserve">скоростью движения воздуха, атмосферным давлением, </w:t>
      </w:r>
      <w:r w:rsidRPr="00CE48C5">
        <w:rPr>
          <w:rFonts w:ascii="Times New Roman" w:eastAsia="Lucida Sans Unicode" w:hAnsi="Times New Roman" w:cs="Times New Roman"/>
          <w:color w:val="000000"/>
          <w:spacing w:val="-2"/>
          <w:sz w:val="28"/>
          <w:szCs w:val="28"/>
        </w:rPr>
        <w:t xml:space="preserve">интенсивностью </w:t>
      </w:r>
      <w:r w:rsidRPr="00CE48C5">
        <w:rPr>
          <w:rFonts w:ascii="Times New Roman" w:eastAsia="Lucida Sans Unicode" w:hAnsi="Times New Roman" w:cs="Times New Roman"/>
          <w:color w:val="000000"/>
          <w:spacing w:val="-4"/>
          <w:sz w:val="28"/>
          <w:szCs w:val="28"/>
        </w:rPr>
        <w:t xml:space="preserve">излучения </w:t>
      </w:r>
      <w:r w:rsidRPr="00CE48C5">
        <w:rPr>
          <w:rFonts w:ascii="Times New Roman" w:eastAsia="Lucida Sans Unicode" w:hAnsi="Times New Roman" w:cs="Times New Roman"/>
          <w:color w:val="000000"/>
          <w:spacing w:val="-2"/>
          <w:sz w:val="28"/>
          <w:szCs w:val="28"/>
        </w:rPr>
        <w:t xml:space="preserve">нагретых </w:t>
      </w:r>
      <w:r w:rsidRPr="00CE48C5">
        <w:rPr>
          <w:rFonts w:ascii="Times New Roman" w:eastAsia="Lucida Sans Unicode" w:hAnsi="Times New Roman" w:cs="Times New Roman"/>
          <w:color w:val="000000"/>
          <w:spacing w:val="-3"/>
          <w:sz w:val="28"/>
          <w:szCs w:val="28"/>
        </w:rPr>
        <w:t>поверхностей.</w:t>
      </w:r>
    </w:p>
    <w:p w:rsidR="00CE48C5" w:rsidRPr="00CE48C5" w:rsidRDefault="00CE48C5" w:rsidP="00CE48C5">
      <w:pPr>
        <w:widowControl w:val="0"/>
        <w:shd w:val="clear" w:color="auto" w:fill="FFFFFF"/>
        <w:suppressAutoHyphens/>
        <w:spacing w:after="0" w:line="360" w:lineRule="auto"/>
        <w:ind w:right="6" w:firstLine="720"/>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9"/>
          <w:sz w:val="28"/>
          <w:szCs w:val="28"/>
        </w:rPr>
        <w:t xml:space="preserve">Неблагоприятные микроклиматические условия приводят к </w:t>
      </w:r>
      <w:r w:rsidRPr="00CE48C5">
        <w:rPr>
          <w:rFonts w:ascii="Times New Roman" w:eastAsia="Lucida Sans Unicode" w:hAnsi="Times New Roman" w:cs="Times New Roman"/>
          <w:color w:val="000000"/>
          <w:spacing w:val="10"/>
          <w:sz w:val="28"/>
          <w:szCs w:val="28"/>
        </w:rPr>
        <w:t xml:space="preserve">ухудшению самочувствия работника, ослаблению внимания, </w:t>
      </w:r>
      <w:r w:rsidRPr="00CE48C5">
        <w:rPr>
          <w:rFonts w:ascii="Times New Roman" w:eastAsia="Lucida Sans Unicode" w:hAnsi="Times New Roman" w:cs="Times New Roman"/>
          <w:color w:val="000000"/>
          <w:sz w:val="28"/>
          <w:szCs w:val="28"/>
        </w:rPr>
        <w:t>быстрой утомляемости, и при продолжительном воздействии могут вызвать различные заболевания.</w:t>
      </w:r>
    </w:p>
    <w:p w:rsidR="00CE48C5" w:rsidRPr="00CE48C5" w:rsidRDefault="00CE48C5" w:rsidP="00CE48C5">
      <w:pPr>
        <w:shd w:val="clear" w:color="auto" w:fill="FFFFFF"/>
        <w:spacing w:after="0" w:line="360" w:lineRule="auto"/>
        <w:ind w:right="6"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7"/>
          <w:sz w:val="28"/>
          <w:szCs w:val="28"/>
        </w:rPr>
        <w:t>Микроклиматические условия на рабочем месте инженера-</w:t>
      </w:r>
      <w:r w:rsidRPr="00CE48C5">
        <w:rPr>
          <w:rFonts w:ascii="Times New Roman" w:eastAsia="Lucida Sans Unicode" w:hAnsi="Times New Roman" w:cs="Times New Roman"/>
          <w:color w:val="000000"/>
          <w:spacing w:val="5"/>
          <w:sz w:val="28"/>
          <w:szCs w:val="28"/>
        </w:rPr>
        <w:t xml:space="preserve">программиста нормируются согласно СанПиН 2.2.4.548-96 </w:t>
      </w:r>
      <w:r w:rsidRPr="00CE48C5">
        <w:rPr>
          <w:rFonts w:ascii="Times New Roman" w:eastAsia="Lucida Sans Unicode" w:hAnsi="Times New Roman" w:cs="Times New Roman"/>
          <w:color w:val="000000"/>
          <w:sz w:val="28"/>
          <w:szCs w:val="28"/>
        </w:rPr>
        <w:t>«Гигиенические требования к микроклимату производственных помещений»</w:t>
      </w:r>
      <w:r w:rsidRPr="00CE48C5">
        <w:rPr>
          <w:rFonts w:ascii="Times New Roman" w:eastAsia="Lucida Sans Unicode" w:hAnsi="Times New Roman" w:cs="Times New Roman"/>
          <w:color w:val="000000"/>
          <w:spacing w:val="10"/>
          <w:sz w:val="28"/>
          <w:szCs w:val="28"/>
        </w:rPr>
        <w:t>.</w:t>
      </w:r>
      <w:r w:rsidRPr="00CE48C5">
        <w:rPr>
          <w:rFonts w:ascii="Times New Roman" w:eastAsia="Lucida Sans Unicode" w:hAnsi="Times New Roman" w:cs="Times New Roman"/>
          <w:color w:val="000000"/>
          <w:sz w:val="28"/>
          <w:szCs w:val="28"/>
        </w:rPr>
        <w:t xml:space="preserve"> Оптимальные микроклиматические условия </w:t>
      </w:r>
      <w:r w:rsidRPr="00CE48C5">
        <w:rPr>
          <w:rFonts w:ascii="Times New Roman" w:eastAsia="Lucida Sans Unicode" w:hAnsi="Times New Roman" w:cs="Times New Roman"/>
          <w:color w:val="000000"/>
          <w:spacing w:val="16"/>
          <w:sz w:val="28"/>
          <w:szCs w:val="28"/>
        </w:rPr>
        <w:t xml:space="preserve">установлены по критериям оптимального теплового и </w:t>
      </w:r>
      <w:r w:rsidRPr="00CE48C5">
        <w:rPr>
          <w:rFonts w:ascii="Times New Roman" w:eastAsia="Lucida Sans Unicode" w:hAnsi="Times New Roman" w:cs="Times New Roman"/>
          <w:color w:val="000000"/>
          <w:sz w:val="28"/>
          <w:szCs w:val="28"/>
        </w:rPr>
        <w:t xml:space="preserve">функционального состояния человека. Они обеспечивают общее и </w:t>
      </w:r>
      <w:r w:rsidRPr="00CE48C5">
        <w:rPr>
          <w:rFonts w:ascii="Times New Roman" w:eastAsia="Lucida Sans Unicode" w:hAnsi="Times New Roman" w:cs="Times New Roman"/>
          <w:color w:val="000000"/>
          <w:spacing w:val="6"/>
          <w:sz w:val="28"/>
          <w:szCs w:val="28"/>
        </w:rPr>
        <w:t xml:space="preserve">локальное ощущение теплового комфорта в течение 8-часовой </w:t>
      </w:r>
      <w:r w:rsidRPr="00CE48C5">
        <w:rPr>
          <w:rFonts w:ascii="Times New Roman" w:eastAsia="Lucida Sans Unicode" w:hAnsi="Times New Roman" w:cs="Times New Roman"/>
          <w:color w:val="000000"/>
          <w:spacing w:val="-2"/>
          <w:sz w:val="28"/>
          <w:szCs w:val="28"/>
        </w:rPr>
        <w:t xml:space="preserve">рабочей смены при минимальном напряжении механизмов </w:t>
      </w:r>
      <w:r w:rsidRPr="00CE48C5">
        <w:rPr>
          <w:rFonts w:ascii="Times New Roman" w:eastAsia="Lucida Sans Unicode" w:hAnsi="Times New Roman" w:cs="Times New Roman"/>
          <w:color w:val="000000"/>
          <w:spacing w:val="1"/>
          <w:sz w:val="28"/>
          <w:szCs w:val="28"/>
        </w:rPr>
        <w:t xml:space="preserve">терморегуляции, не вызывают отклонений в состоянии здоровья, создают предпосылки для высокого уровня работоспособности и </w:t>
      </w:r>
      <w:r w:rsidRPr="00CE48C5">
        <w:rPr>
          <w:rFonts w:ascii="Times New Roman" w:eastAsia="Lucida Sans Unicode" w:hAnsi="Times New Roman" w:cs="Times New Roman"/>
          <w:color w:val="000000"/>
          <w:sz w:val="28"/>
          <w:szCs w:val="28"/>
        </w:rPr>
        <w:t xml:space="preserve">являются предпочтительными на рабочих местах. Оптимальные </w:t>
      </w:r>
      <w:r w:rsidRPr="00CE48C5">
        <w:rPr>
          <w:rFonts w:ascii="Times New Roman" w:eastAsia="Lucida Sans Unicode" w:hAnsi="Times New Roman" w:cs="Times New Roman"/>
          <w:color w:val="000000"/>
          <w:spacing w:val="2"/>
          <w:sz w:val="28"/>
          <w:szCs w:val="28"/>
        </w:rPr>
        <w:t xml:space="preserve">параметры микроклимата в холодный и теплый периоды года на </w:t>
      </w:r>
      <w:r w:rsidRPr="00CE48C5">
        <w:rPr>
          <w:rFonts w:ascii="Times New Roman" w:eastAsia="Lucida Sans Unicode" w:hAnsi="Times New Roman" w:cs="Times New Roman"/>
          <w:color w:val="000000"/>
          <w:sz w:val="28"/>
          <w:szCs w:val="28"/>
        </w:rPr>
        <w:t xml:space="preserve">рабочем месте инженера-программиста и оператора ПЭВМ должны соответствовать величинам, приведенным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87"/>
        <w:jc w:val="both"/>
        <w:rPr>
          <w:rFonts w:ascii="Times New Roman" w:eastAsia="Lucida Sans Unicode" w:hAnsi="Times New Roman" w:cs="Times New Roman"/>
          <w:sz w:val="24"/>
          <w:szCs w:val="24"/>
        </w:rPr>
      </w:pPr>
      <w:r w:rsidRPr="00CE48C5">
        <w:rPr>
          <w:rFonts w:ascii="Times New Roman" w:eastAsia="Lucida Sans Unicode" w:hAnsi="Times New Roman" w:cs="Times New Roman"/>
          <w:color w:val="000000"/>
          <w:spacing w:val="2"/>
          <w:sz w:val="28"/>
          <w:szCs w:val="28"/>
        </w:rPr>
        <w:t xml:space="preserve">Таблица </w:t>
      </w:r>
      <w:r>
        <w:rPr>
          <w:rFonts w:ascii="Times New Roman" w:eastAsia="Lucida Sans Unicode" w:hAnsi="Times New Roman" w:cs="Times New Roman"/>
          <w:color w:val="000000"/>
          <w:spacing w:val="2"/>
          <w:sz w:val="28"/>
          <w:szCs w:val="28"/>
        </w:rPr>
        <w:t>1</w:t>
      </w:r>
      <w:r w:rsidRPr="00CE48C5">
        <w:rPr>
          <w:rFonts w:ascii="Times New Roman" w:eastAsia="Lucida Sans Unicode" w:hAnsi="Times New Roman" w:cs="Times New Roman"/>
          <w:color w:val="000000"/>
          <w:spacing w:val="2"/>
          <w:sz w:val="28"/>
          <w:szCs w:val="28"/>
        </w:rPr>
        <w:t>.</w:t>
      </w:r>
      <w:r>
        <w:rPr>
          <w:rFonts w:ascii="Times New Roman" w:eastAsia="Lucida Sans Unicode" w:hAnsi="Times New Roman" w:cs="Times New Roman"/>
          <w:color w:val="000000"/>
          <w:spacing w:val="2"/>
          <w:sz w:val="28"/>
          <w:szCs w:val="28"/>
        </w:rPr>
        <w:t xml:space="preserve">1. </w:t>
      </w:r>
      <w:r w:rsidRPr="00CE48C5">
        <w:rPr>
          <w:rFonts w:ascii="Times New Roman" w:eastAsia="Lucida Sans Unicode" w:hAnsi="Times New Roman" w:cs="Times New Roman"/>
          <w:color w:val="000000"/>
          <w:spacing w:val="2"/>
          <w:sz w:val="28"/>
          <w:szCs w:val="28"/>
        </w:rPr>
        <w:t>Оптимальные параметры микроклимата на рабочем месте</w:t>
      </w:r>
    </w:p>
    <w:p w:rsidR="00CE48C5" w:rsidRPr="00CE48C5" w:rsidRDefault="00CE48C5" w:rsidP="00CE48C5">
      <w:pPr>
        <w:widowControl w:val="0"/>
        <w:suppressAutoHyphens/>
        <w:spacing w:after="122" w:line="1" w:lineRule="exact"/>
        <w:rPr>
          <w:rFonts w:ascii="Arial" w:eastAsia="Lucida Sans Unicode" w:hAnsi="Arial" w:cs="Times New Roman"/>
          <w:sz w:val="2"/>
          <w:szCs w:val="2"/>
        </w:rPr>
      </w:pPr>
    </w:p>
    <w:tbl>
      <w:tblPr>
        <w:tblW w:w="0" w:type="auto"/>
        <w:tblInd w:w="40" w:type="dxa"/>
        <w:tblLayout w:type="fixed"/>
        <w:tblCellMar>
          <w:left w:w="40" w:type="dxa"/>
          <w:right w:w="40" w:type="dxa"/>
        </w:tblCellMar>
        <w:tblLook w:val="0000" w:firstRow="0" w:lastRow="0" w:firstColumn="0" w:lastColumn="0" w:noHBand="0" w:noVBand="0"/>
      </w:tblPr>
      <w:tblGrid>
        <w:gridCol w:w="1440"/>
        <w:gridCol w:w="1764"/>
        <w:gridCol w:w="1706"/>
        <w:gridCol w:w="1886"/>
        <w:gridCol w:w="1462"/>
        <w:gridCol w:w="1382"/>
      </w:tblGrid>
      <w:tr w:rsidR="00CE48C5" w:rsidRPr="00CE48C5" w:rsidTr="000528D7">
        <w:trPr>
          <w:trHeight w:hRule="exact" w:val="2088"/>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16" w:right="194"/>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Период </w:t>
            </w:r>
            <w:r w:rsidRPr="00CE48C5">
              <w:rPr>
                <w:rFonts w:ascii="Times New Roman" w:eastAsia="Lucida Sans Unicode" w:hAnsi="Times New Roman" w:cs="Times New Roman"/>
                <w:b/>
                <w:bCs/>
                <w:color w:val="000000"/>
                <w:spacing w:val="-4"/>
                <w:sz w:val="26"/>
                <w:szCs w:val="26"/>
              </w:rPr>
              <w:t>года</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29"/>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Категория работ по </w:t>
            </w:r>
            <w:r w:rsidRPr="00CE48C5">
              <w:rPr>
                <w:rFonts w:ascii="Times New Roman" w:eastAsia="Lucida Sans Unicode" w:hAnsi="Times New Roman" w:cs="Times New Roman"/>
                <w:b/>
                <w:bCs/>
                <w:color w:val="000000"/>
                <w:spacing w:val="1"/>
                <w:sz w:val="26"/>
                <w:szCs w:val="26"/>
              </w:rPr>
              <w:t xml:space="preserve">уровню </w:t>
            </w:r>
            <w:proofErr w:type="spellStart"/>
            <w:r w:rsidRPr="00CE48C5">
              <w:rPr>
                <w:rFonts w:ascii="Times New Roman" w:eastAsia="Lucida Sans Unicode" w:hAnsi="Times New Roman" w:cs="Times New Roman"/>
                <w:b/>
                <w:bCs/>
                <w:color w:val="000000"/>
                <w:spacing w:val="-1"/>
                <w:sz w:val="26"/>
                <w:szCs w:val="26"/>
              </w:rPr>
              <w:t>энергозатрат</w:t>
            </w:r>
            <w:proofErr w:type="spellEnd"/>
            <w:r w:rsidRPr="00CE48C5">
              <w:rPr>
                <w:rFonts w:ascii="Times New Roman" w:eastAsia="Lucida Sans Unicode" w:hAnsi="Times New Roman" w:cs="Times New Roman"/>
                <w:b/>
                <w:bCs/>
                <w:color w:val="000000"/>
                <w:spacing w:val="-1"/>
                <w:sz w:val="26"/>
                <w:szCs w:val="26"/>
              </w:rPr>
              <w:t xml:space="preserve">, </w:t>
            </w:r>
            <w:r w:rsidRPr="00CE48C5">
              <w:rPr>
                <w:rFonts w:ascii="Times New Roman" w:eastAsia="Lucida Sans Unicode" w:hAnsi="Times New Roman" w:cs="Times New Roman"/>
                <w:b/>
                <w:bCs/>
                <w:color w:val="000000"/>
                <w:spacing w:val="-2"/>
                <w:sz w:val="26"/>
                <w:szCs w:val="26"/>
              </w:rPr>
              <w:t>Вт</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8"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3"/>
                <w:sz w:val="26"/>
                <w:szCs w:val="26"/>
              </w:rPr>
              <w:t xml:space="preserve">Температура </w:t>
            </w:r>
            <w:r w:rsidRPr="00CE48C5">
              <w:rPr>
                <w:rFonts w:ascii="Times New Roman" w:eastAsia="Lucida Sans Unicode" w:hAnsi="Times New Roman" w:cs="Times New Roman"/>
                <w:b/>
                <w:bCs/>
                <w:color w:val="000000"/>
                <w:spacing w:val="-1"/>
                <w:sz w:val="26"/>
                <w:szCs w:val="26"/>
              </w:rPr>
              <w:t>воздуха, °</w:t>
            </w:r>
            <w:proofErr w:type="gramStart"/>
            <w:r w:rsidRPr="00CE48C5">
              <w:rPr>
                <w:rFonts w:ascii="Times New Roman" w:eastAsia="Lucida Sans Unicode" w:hAnsi="Times New Roman" w:cs="Times New Roman"/>
                <w:b/>
                <w:bCs/>
                <w:color w:val="000000"/>
                <w:spacing w:val="-1"/>
                <w:sz w:val="26"/>
                <w:szCs w:val="26"/>
              </w:rPr>
              <w:t>С</w:t>
            </w:r>
            <w:proofErr w:type="gramEnd"/>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58" w:right="58"/>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 xml:space="preserve">Температура </w:t>
            </w:r>
            <w:r w:rsidRPr="00CE48C5">
              <w:rPr>
                <w:rFonts w:ascii="Times New Roman" w:eastAsia="Lucida Sans Unicode" w:hAnsi="Times New Roman" w:cs="Times New Roman"/>
                <w:b/>
                <w:bCs/>
                <w:color w:val="000000"/>
                <w:spacing w:val="-2"/>
                <w:sz w:val="26"/>
                <w:szCs w:val="26"/>
              </w:rPr>
              <w:t xml:space="preserve">поверхностей, </w:t>
            </w:r>
            <w:r w:rsidRPr="00CE48C5">
              <w:rPr>
                <w:rFonts w:ascii="Times New Roman" w:eastAsia="Lucida Sans Unicode" w:hAnsi="Times New Roman" w:cs="Times New Roman"/>
                <w:b/>
                <w:bCs/>
                <w:color w:val="000000"/>
                <w:spacing w:val="-9"/>
                <w:sz w:val="26"/>
                <w:szCs w:val="26"/>
              </w:rPr>
              <w:t>°</w:t>
            </w:r>
            <w:proofErr w:type="gramStart"/>
            <w:r w:rsidRPr="00CE48C5">
              <w:rPr>
                <w:rFonts w:ascii="Times New Roman" w:eastAsia="Lucida Sans Unicode" w:hAnsi="Times New Roman" w:cs="Times New Roman"/>
                <w:b/>
                <w:bCs/>
                <w:color w:val="000000"/>
                <w:spacing w:val="-9"/>
                <w:sz w:val="26"/>
                <w:szCs w:val="26"/>
              </w:rPr>
              <w:t>С</w:t>
            </w:r>
            <w:proofErr w:type="gramEnd"/>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9" w:right="36"/>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Относи</w:t>
            </w:r>
            <w:r w:rsidRPr="00CE48C5">
              <w:rPr>
                <w:rFonts w:ascii="Times New Roman" w:eastAsia="Lucida Sans Unicode" w:hAnsi="Times New Roman" w:cs="Times New Roman"/>
                <w:b/>
                <w:bCs/>
                <w:color w:val="000000"/>
                <w:spacing w:val="-1"/>
                <w:sz w:val="26"/>
                <w:szCs w:val="26"/>
              </w:rPr>
              <w:softHyphen/>
              <w:t xml:space="preserve">тельная </w:t>
            </w:r>
            <w:r w:rsidRPr="00CE48C5">
              <w:rPr>
                <w:rFonts w:ascii="Times New Roman" w:eastAsia="Lucida Sans Unicode" w:hAnsi="Times New Roman" w:cs="Times New Roman"/>
                <w:b/>
                <w:bCs/>
                <w:color w:val="000000"/>
                <w:spacing w:val="-4"/>
                <w:sz w:val="26"/>
                <w:szCs w:val="26"/>
              </w:rPr>
              <w:t>влажность</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7"/>
                <w:sz w:val="26"/>
                <w:szCs w:val="26"/>
              </w:rPr>
              <w:t>воздуха,</w:t>
            </w:r>
            <w:r w:rsidRPr="00CE48C5">
              <w:rPr>
                <w:rFonts w:ascii="Times New Roman" w:eastAsia="Lucida Sans Unicode" w:hAnsi="Times New Roman" w:cs="Times New Roman"/>
                <w:color w:val="000000"/>
                <w:spacing w:val="7"/>
                <w:sz w:val="26"/>
                <w:szCs w:val="26"/>
              </w:rPr>
              <w:t>%</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410" w:lineRule="exact"/>
              <w:ind w:left="22" w:right="43"/>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
                <w:bCs/>
                <w:color w:val="000000"/>
                <w:spacing w:val="-1"/>
                <w:sz w:val="26"/>
                <w:szCs w:val="26"/>
              </w:rPr>
              <w:t>Скорость движения воздуха,</w:t>
            </w:r>
          </w:p>
          <w:p w:rsidR="00CE48C5" w:rsidRPr="00CE48C5" w:rsidRDefault="00CE48C5" w:rsidP="00CE48C5">
            <w:pPr>
              <w:widowControl w:val="0"/>
              <w:shd w:val="clear" w:color="auto" w:fill="FFFFFF"/>
              <w:suppressAutoHyphens/>
              <w:spacing w:after="0" w:line="410" w:lineRule="exact"/>
              <w:jc w:val="center"/>
              <w:rPr>
                <w:rFonts w:ascii="Times New Roman" w:eastAsia="Lucida Sans Unicode" w:hAnsi="Times New Roman" w:cs="Times New Roman"/>
                <w:sz w:val="26"/>
                <w:szCs w:val="26"/>
              </w:rPr>
            </w:pPr>
            <w:proofErr w:type="gramStart"/>
            <w:r w:rsidRPr="00CE48C5">
              <w:rPr>
                <w:rFonts w:ascii="Times New Roman" w:eastAsia="Lucida Sans Unicode" w:hAnsi="Times New Roman" w:cs="Times New Roman"/>
                <w:b/>
                <w:bCs/>
                <w:color w:val="000000"/>
                <w:spacing w:val="-7"/>
                <w:sz w:val="26"/>
                <w:szCs w:val="26"/>
              </w:rPr>
              <w:t>м</w:t>
            </w:r>
            <w:proofErr w:type="gramEnd"/>
            <w:r w:rsidRPr="00CE48C5">
              <w:rPr>
                <w:rFonts w:ascii="Times New Roman" w:eastAsia="Lucida Sans Unicode" w:hAnsi="Times New Roman" w:cs="Times New Roman"/>
                <w:b/>
                <w:bCs/>
                <w:color w:val="000000"/>
                <w:spacing w:val="-7"/>
                <w:sz w:val="26"/>
                <w:szCs w:val="26"/>
              </w:rPr>
              <w:t>/с</w:t>
            </w:r>
          </w:p>
        </w:tc>
      </w:tr>
      <w:tr w:rsidR="00CE48C5" w:rsidRPr="00CE48C5" w:rsidTr="000528D7">
        <w:trPr>
          <w:trHeight w:hRule="exact" w:val="425"/>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Холодный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1а (до 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22-24</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21-25</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r w:rsidR="00CE48C5" w:rsidRPr="00CE48C5" w:rsidTr="000528D7">
        <w:trPr>
          <w:trHeight w:hRule="exact" w:val="439"/>
        </w:trPr>
        <w:tc>
          <w:tcPr>
            <w:tcW w:w="1440"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3"/>
                <w:sz w:val="26"/>
                <w:szCs w:val="26"/>
              </w:rPr>
              <w:t>Теплый</w:t>
            </w:r>
          </w:p>
        </w:tc>
        <w:tc>
          <w:tcPr>
            <w:tcW w:w="1764"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pacing w:val="-7"/>
                <w:sz w:val="26"/>
                <w:szCs w:val="26"/>
              </w:rPr>
              <w:t xml:space="preserve">1а (до </w:t>
            </w:r>
            <w:r w:rsidRPr="00CE48C5">
              <w:rPr>
                <w:rFonts w:ascii="Times New Roman" w:eastAsia="Lucida Sans Unicode" w:hAnsi="Times New Roman" w:cs="Times New Roman"/>
                <w:color w:val="000000"/>
                <w:spacing w:val="-7"/>
                <w:sz w:val="26"/>
                <w:szCs w:val="26"/>
              </w:rPr>
              <w:t>139)</w:t>
            </w:r>
          </w:p>
        </w:tc>
        <w:tc>
          <w:tcPr>
            <w:tcW w:w="170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7"/>
                <w:sz w:val="26"/>
                <w:szCs w:val="26"/>
              </w:rPr>
              <w:t>23-25</w:t>
            </w:r>
          </w:p>
        </w:tc>
        <w:tc>
          <w:tcPr>
            <w:tcW w:w="1886"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5"/>
                <w:sz w:val="26"/>
                <w:szCs w:val="26"/>
              </w:rPr>
              <w:t>22-26</w:t>
            </w:r>
          </w:p>
        </w:tc>
        <w:tc>
          <w:tcPr>
            <w:tcW w:w="146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color w:val="000000"/>
                <w:spacing w:val="-6"/>
                <w:sz w:val="26"/>
                <w:szCs w:val="26"/>
              </w:rPr>
              <w:t>60-40</w:t>
            </w:r>
          </w:p>
        </w:tc>
        <w:tc>
          <w:tcPr>
            <w:tcW w:w="1382" w:type="dxa"/>
            <w:tcBorders>
              <w:top w:val="single" w:sz="6" w:space="0" w:color="auto"/>
              <w:left w:val="single" w:sz="6" w:space="0" w:color="auto"/>
              <w:bottom w:val="single" w:sz="6" w:space="0" w:color="auto"/>
              <w:right w:val="single" w:sz="6" w:space="0" w:color="auto"/>
            </w:tcBorders>
            <w:shd w:val="clear" w:color="auto" w:fill="FFFFFF"/>
            <w:vAlign w:val="center"/>
          </w:tcPr>
          <w:p w:rsidR="00CE48C5" w:rsidRPr="00CE48C5" w:rsidRDefault="00CE48C5" w:rsidP="00CE48C5">
            <w:pPr>
              <w:widowControl w:val="0"/>
              <w:shd w:val="clear" w:color="auto" w:fill="FFFFFF"/>
              <w:suppressAutoHyphens/>
              <w:spacing w:after="0" w:line="240" w:lineRule="auto"/>
              <w:jc w:val="center"/>
              <w:rPr>
                <w:rFonts w:ascii="Times New Roman" w:eastAsia="Lucida Sans Unicode" w:hAnsi="Times New Roman" w:cs="Times New Roman"/>
                <w:sz w:val="26"/>
                <w:szCs w:val="26"/>
              </w:rPr>
            </w:pPr>
            <w:r w:rsidRPr="00CE48C5">
              <w:rPr>
                <w:rFonts w:ascii="Times New Roman" w:eastAsia="Lucida Sans Unicode" w:hAnsi="Times New Roman" w:cs="Times New Roman"/>
                <w:bCs/>
                <w:color w:val="000000"/>
                <w:sz w:val="26"/>
                <w:szCs w:val="26"/>
              </w:rPr>
              <w:t>0,1</w:t>
            </w:r>
          </w:p>
        </w:tc>
      </w:tr>
    </w:tbl>
    <w:p w:rsidR="00CE48C5" w:rsidRPr="00CE48C5" w:rsidRDefault="00CE48C5" w:rsidP="00CE48C5">
      <w:pPr>
        <w:widowControl w:val="0"/>
        <w:shd w:val="clear" w:color="auto" w:fill="FFFFFF"/>
        <w:suppressAutoHyphens/>
        <w:spacing w:after="0" w:line="360" w:lineRule="auto"/>
        <w:ind w:right="180" w:firstLine="720"/>
        <w:jc w:val="both"/>
        <w:rPr>
          <w:rFonts w:ascii="Times New Roman" w:eastAsia="Lucida Sans Unicode" w:hAnsi="Times New Roman" w:cs="Times New Roman"/>
          <w:color w:val="000000"/>
          <w:spacing w:val="1"/>
          <w:sz w:val="28"/>
          <w:szCs w:val="28"/>
        </w:rPr>
      </w:pPr>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1"/>
          <w:sz w:val="28"/>
          <w:szCs w:val="28"/>
        </w:rPr>
        <w:t xml:space="preserve">Нормализация воздуха в рассматриваемом помещении достигается с </w:t>
      </w:r>
      <w:r w:rsidRPr="00CE48C5">
        <w:rPr>
          <w:rFonts w:ascii="Times New Roman" w:eastAsia="Lucida Sans Unicode" w:hAnsi="Times New Roman" w:cs="Times New Roman"/>
          <w:color w:val="000000"/>
          <w:spacing w:val="5"/>
          <w:sz w:val="28"/>
          <w:szCs w:val="28"/>
        </w:rPr>
        <w:t xml:space="preserve">помощью двух устройств кондиционирования воздуха, а также </w:t>
      </w:r>
      <w:r w:rsidRPr="00CE48C5">
        <w:rPr>
          <w:rFonts w:ascii="Times New Roman" w:eastAsia="Lucida Sans Unicode" w:hAnsi="Times New Roman" w:cs="Times New Roman"/>
          <w:color w:val="000000"/>
          <w:sz w:val="28"/>
          <w:szCs w:val="28"/>
        </w:rPr>
        <w:t xml:space="preserve">подачей чистого воздуха с помощью вентиляции. </w:t>
      </w:r>
      <w:r w:rsidRPr="00CE48C5">
        <w:rPr>
          <w:rFonts w:ascii="Times New Roman" w:eastAsia="Lucida Sans Unicode" w:hAnsi="Times New Roman" w:cs="Times New Roman"/>
          <w:color w:val="000000"/>
          <w:spacing w:val="5"/>
          <w:sz w:val="28"/>
          <w:szCs w:val="28"/>
        </w:rPr>
        <w:t xml:space="preserve">В соответствие с протоколом санитарно-гигиенической оценки </w:t>
      </w:r>
      <w:r w:rsidRPr="00CE48C5">
        <w:rPr>
          <w:rFonts w:ascii="Times New Roman" w:eastAsia="Lucida Sans Unicode" w:hAnsi="Times New Roman" w:cs="Times New Roman"/>
          <w:color w:val="000000"/>
          <w:spacing w:val="1"/>
          <w:sz w:val="28"/>
          <w:szCs w:val="28"/>
        </w:rPr>
        <w:t xml:space="preserve">условий труда, микроклимат в помещении соответствует норме. </w:t>
      </w:r>
    </w:p>
    <w:p w:rsidR="00CE48C5" w:rsidRPr="00CE48C5" w:rsidRDefault="00CE48C5" w:rsidP="00CE48C5">
      <w:pPr>
        <w:keepNext/>
        <w:spacing w:before="120" w:after="120" w:line="360" w:lineRule="auto"/>
        <w:ind w:firstLine="709"/>
        <w:outlineLvl w:val="2"/>
        <w:rPr>
          <w:rFonts w:ascii="Times New Roman" w:eastAsia="Times New Roman" w:hAnsi="Times New Roman" w:cs="Arial"/>
          <w:b/>
          <w:bCs/>
          <w:color w:val="000000"/>
          <w:spacing w:val="1"/>
          <w:sz w:val="28"/>
          <w:szCs w:val="28"/>
          <w:lang w:eastAsia="ru-RU"/>
        </w:rPr>
      </w:pPr>
      <w:bookmarkStart w:id="29" w:name="_Toc389427460"/>
      <w:r>
        <w:rPr>
          <w:rFonts w:ascii="Times New Roman" w:eastAsia="Times New Roman" w:hAnsi="Times New Roman" w:cs="Arial"/>
          <w:b/>
          <w:bCs/>
          <w:sz w:val="28"/>
          <w:szCs w:val="26"/>
          <w:lang w:eastAsia="ru-RU"/>
        </w:rPr>
        <w:t>1</w:t>
      </w:r>
      <w:r w:rsidRPr="00CE48C5">
        <w:rPr>
          <w:rFonts w:ascii="Times New Roman" w:eastAsia="Times New Roman" w:hAnsi="Times New Roman" w:cs="Arial"/>
          <w:b/>
          <w:bCs/>
          <w:sz w:val="28"/>
          <w:szCs w:val="26"/>
          <w:lang w:eastAsia="ru-RU"/>
        </w:rPr>
        <w:t>.1.</w:t>
      </w:r>
      <w:r>
        <w:rPr>
          <w:rFonts w:ascii="Times New Roman" w:eastAsia="Times New Roman" w:hAnsi="Times New Roman" w:cs="Arial"/>
          <w:b/>
          <w:bCs/>
          <w:sz w:val="28"/>
          <w:szCs w:val="26"/>
          <w:lang w:eastAsia="ru-RU"/>
        </w:rPr>
        <w:t>3.</w:t>
      </w:r>
      <w:r w:rsidRPr="00CE48C5">
        <w:rPr>
          <w:rFonts w:ascii="Times New Roman" w:eastAsia="Times New Roman" w:hAnsi="Times New Roman" w:cs="Arial"/>
          <w:b/>
          <w:bCs/>
          <w:sz w:val="28"/>
          <w:szCs w:val="26"/>
          <w:lang w:eastAsia="ru-RU"/>
        </w:rPr>
        <w:t xml:space="preserve"> Воздействие электрического тока</w:t>
      </w:r>
      <w:bookmarkEnd w:id="29"/>
    </w:p>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pacing w:val="10"/>
          <w:sz w:val="28"/>
          <w:szCs w:val="28"/>
        </w:rPr>
        <w:t xml:space="preserve">Электрические установки, к которым относится почти все </w:t>
      </w:r>
      <w:r w:rsidRPr="00CE48C5">
        <w:rPr>
          <w:rFonts w:ascii="Times New Roman" w:eastAsia="Lucida Sans Unicode" w:hAnsi="Times New Roman" w:cs="Times New Roman"/>
          <w:color w:val="000000"/>
          <w:spacing w:val="5"/>
          <w:sz w:val="28"/>
          <w:szCs w:val="28"/>
        </w:rPr>
        <w:t xml:space="preserve">оборудование ПЭВМ, представляют для человека большую </w:t>
      </w:r>
      <w:r w:rsidRPr="00CE48C5">
        <w:rPr>
          <w:rFonts w:ascii="Times New Roman" w:eastAsia="Lucida Sans Unicode" w:hAnsi="Times New Roman" w:cs="Times New Roman"/>
          <w:color w:val="000000"/>
          <w:sz w:val="28"/>
          <w:szCs w:val="28"/>
        </w:rPr>
        <w:t xml:space="preserve">потенциальную опасность, так как, проходя через тело человека, </w:t>
      </w:r>
      <w:r w:rsidRPr="00CE48C5">
        <w:rPr>
          <w:rFonts w:ascii="Times New Roman" w:eastAsia="Lucida Sans Unicode" w:hAnsi="Times New Roman" w:cs="Times New Roman"/>
          <w:color w:val="000000"/>
          <w:spacing w:val="8"/>
          <w:sz w:val="28"/>
          <w:szCs w:val="28"/>
        </w:rPr>
        <w:t xml:space="preserve">электрический ток вызывает термическое, механическое и </w:t>
      </w:r>
      <w:r w:rsidRPr="00CE48C5">
        <w:rPr>
          <w:rFonts w:ascii="Times New Roman" w:eastAsia="Lucida Sans Unicode" w:hAnsi="Times New Roman" w:cs="Times New Roman"/>
          <w:color w:val="000000"/>
          <w:spacing w:val="9"/>
          <w:sz w:val="28"/>
          <w:szCs w:val="28"/>
        </w:rPr>
        <w:t xml:space="preserve">биологическое действие. Причиной поражения электрическим </w:t>
      </w:r>
      <w:r w:rsidRPr="00CE48C5">
        <w:rPr>
          <w:rFonts w:ascii="Times New Roman" w:eastAsia="Lucida Sans Unicode" w:hAnsi="Times New Roman" w:cs="Times New Roman"/>
          <w:color w:val="000000"/>
          <w:spacing w:val="11"/>
          <w:sz w:val="28"/>
          <w:szCs w:val="28"/>
        </w:rPr>
        <w:t xml:space="preserve">током может быть несоответствие технических средств </w:t>
      </w:r>
      <w:proofErr w:type="gramStart"/>
      <w:r w:rsidRPr="00CE48C5">
        <w:rPr>
          <w:rFonts w:ascii="Times New Roman" w:eastAsia="Lucida Sans Unicode" w:hAnsi="Times New Roman" w:cs="Times New Roman"/>
          <w:color w:val="000000"/>
          <w:spacing w:val="11"/>
          <w:sz w:val="28"/>
          <w:szCs w:val="28"/>
        </w:rPr>
        <w:t>ВТ</w:t>
      </w:r>
      <w:proofErr w:type="gramEnd"/>
      <w:r w:rsidRPr="00CE48C5">
        <w:rPr>
          <w:rFonts w:ascii="Times New Roman" w:eastAsia="Lucida Sans Unicode" w:hAnsi="Times New Roman" w:cs="Times New Roman"/>
          <w:color w:val="000000"/>
          <w:spacing w:val="11"/>
          <w:sz w:val="28"/>
          <w:szCs w:val="28"/>
        </w:rPr>
        <w:t xml:space="preserve"> </w:t>
      </w:r>
      <w:r w:rsidRPr="00CE48C5">
        <w:rPr>
          <w:rFonts w:ascii="Times New Roman" w:eastAsia="Lucida Sans Unicode" w:hAnsi="Times New Roman" w:cs="Times New Roman"/>
          <w:color w:val="000000"/>
          <w:sz w:val="28"/>
          <w:szCs w:val="28"/>
        </w:rPr>
        <w:t xml:space="preserve">стандартам безопасности. Поэтому применяемые меры и средства </w:t>
      </w:r>
      <w:r w:rsidRPr="00CE48C5">
        <w:rPr>
          <w:rFonts w:ascii="Times New Roman" w:eastAsia="Lucida Sans Unicode" w:hAnsi="Times New Roman" w:cs="Times New Roman"/>
          <w:color w:val="000000"/>
          <w:spacing w:val="1"/>
          <w:sz w:val="28"/>
          <w:szCs w:val="28"/>
        </w:rPr>
        <w:t xml:space="preserve">электробезопасности должны соответствовать требованиям ГОСТ </w:t>
      </w:r>
      <w:r w:rsidRPr="00CE48C5">
        <w:rPr>
          <w:rFonts w:ascii="Times New Roman" w:eastAsia="Lucida Sans Unicode" w:hAnsi="Times New Roman" w:cs="Times New Roman"/>
          <w:color w:val="000000"/>
          <w:sz w:val="28"/>
          <w:szCs w:val="28"/>
        </w:rPr>
        <w:t>12.1.038-82* «ПДУ напряжений прикосновения и токов».</w:t>
      </w:r>
      <w:r w:rsidRPr="00CE48C5">
        <w:rPr>
          <w:rFonts w:ascii="Times New Roman" w:eastAsia="Lucida Sans Unicode" w:hAnsi="Times New Roman" w:cs="Times New Roman"/>
          <w:sz w:val="24"/>
          <w:szCs w:val="24"/>
        </w:rPr>
        <w:t xml:space="preserve"> </w:t>
      </w:r>
      <w:r w:rsidRPr="00CE48C5">
        <w:rPr>
          <w:rFonts w:ascii="Times New Roman" w:eastAsia="Lucida Sans Unicode" w:hAnsi="Times New Roman" w:cs="Times New Roman"/>
          <w:color w:val="000000"/>
          <w:sz w:val="28"/>
          <w:szCs w:val="28"/>
        </w:rPr>
        <w:t xml:space="preserve">Напряжения прикосновения и токи, протекающие через тело человека не должны превышать значений, указанных в        таблице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w:t>
      </w: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p>
    <w:p w:rsidR="00CE48C5" w:rsidRPr="00CE48C5" w:rsidRDefault="00CE48C5" w:rsidP="00CE48C5">
      <w:pPr>
        <w:widowControl w:val="0"/>
        <w:shd w:val="clear" w:color="auto" w:fill="FFFFFF"/>
        <w:suppressAutoHyphens/>
        <w:spacing w:after="0" w:line="360" w:lineRule="auto"/>
        <w:ind w:right="1"/>
        <w:jc w:val="both"/>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 xml:space="preserve">Таблица </w:t>
      </w:r>
      <w:r>
        <w:rPr>
          <w:rFonts w:ascii="Times New Roman" w:eastAsia="Lucida Sans Unicode" w:hAnsi="Times New Roman" w:cs="Times New Roman"/>
          <w:color w:val="000000"/>
          <w:sz w:val="28"/>
          <w:szCs w:val="28"/>
        </w:rPr>
        <w:t>1</w:t>
      </w:r>
      <w:r w:rsidRPr="00CE48C5">
        <w:rPr>
          <w:rFonts w:ascii="Times New Roman" w:eastAsia="Lucida Sans Unicode" w:hAnsi="Times New Roman" w:cs="Times New Roman"/>
          <w:color w:val="000000"/>
          <w:sz w:val="28"/>
          <w:szCs w:val="28"/>
        </w:rPr>
        <w:t>.</w:t>
      </w:r>
      <w:r>
        <w:rPr>
          <w:rFonts w:ascii="Times New Roman" w:eastAsia="Lucida Sans Unicode" w:hAnsi="Times New Roman" w:cs="Times New Roman"/>
          <w:color w:val="000000"/>
          <w:sz w:val="28"/>
          <w:szCs w:val="28"/>
        </w:rPr>
        <w:t>2.</w:t>
      </w:r>
      <w:r w:rsidRPr="00CE48C5">
        <w:rPr>
          <w:rFonts w:ascii="Times New Roman" w:eastAsia="Lucida Sans Unicode" w:hAnsi="Times New Roman" w:cs="Times New Roman"/>
          <w:color w:val="000000"/>
          <w:sz w:val="28"/>
          <w:szCs w:val="28"/>
        </w:rPr>
        <w:t xml:space="preserve"> Предельно допустимые значения напряжений прикосновения и токов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0"/>
        <w:gridCol w:w="3190"/>
        <w:gridCol w:w="3191"/>
      </w:tblGrid>
      <w:tr w:rsidR="00CE48C5" w:rsidRPr="00CE48C5" w:rsidTr="000528D7">
        <w:tc>
          <w:tcPr>
            <w:tcW w:w="3190" w:type="dxa"/>
            <w:vMerge w:val="restart"/>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Род тока</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U</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В</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roofErr w:type="spellStart"/>
            <w:proofErr w:type="gramStart"/>
            <w:r w:rsidRPr="00CE48C5">
              <w:rPr>
                <w:rFonts w:ascii="Times New Roman" w:eastAsia="Lucida Sans Unicode" w:hAnsi="Times New Roman" w:cs="Times New Roman"/>
                <w:color w:val="000000"/>
                <w:sz w:val="28"/>
                <w:szCs w:val="28"/>
              </w:rPr>
              <w:t>I</w:t>
            </w:r>
            <w:proofErr w:type="gramEnd"/>
            <w:r w:rsidRPr="00CE48C5">
              <w:rPr>
                <w:rFonts w:ascii="Times New Roman" w:eastAsia="Lucida Sans Unicode" w:hAnsi="Times New Roman" w:cs="Times New Roman"/>
                <w:color w:val="000000"/>
                <w:sz w:val="28"/>
                <w:szCs w:val="28"/>
              </w:rPr>
              <w:t>пд</w:t>
            </w:r>
            <w:proofErr w:type="spellEnd"/>
            <w:r w:rsidRPr="00CE48C5">
              <w:rPr>
                <w:rFonts w:ascii="Times New Roman" w:eastAsia="Lucida Sans Unicode" w:hAnsi="Times New Roman" w:cs="Times New Roman"/>
                <w:color w:val="000000"/>
                <w:sz w:val="28"/>
                <w:szCs w:val="28"/>
              </w:rPr>
              <w:t>, мА</w:t>
            </w:r>
          </w:p>
        </w:tc>
      </w:tr>
      <w:tr w:rsidR="00CE48C5" w:rsidRPr="00CE48C5" w:rsidTr="000528D7">
        <w:tc>
          <w:tcPr>
            <w:tcW w:w="3190" w:type="dxa"/>
            <w:vMerge/>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p>
        </w:tc>
        <w:tc>
          <w:tcPr>
            <w:tcW w:w="6381" w:type="dxa"/>
            <w:gridSpan w:val="2"/>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не более</w:t>
            </w:r>
          </w:p>
        </w:tc>
      </w:tr>
      <w:tr w:rsidR="00CE48C5" w:rsidRPr="00CE48C5" w:rsidTr="000528D7">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Переменный, 50 Гц</w:t>
            </w:r>
          </w:p>
        </w:tc>
        <w:tc>
          <w:tcPr>
            <w:tcW w:w="3190"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2,0</w:t>
            </w:r>
          </w:p>
        </w:tc>
        <w:tc>
          <w:tcPr>
            <w:tcW w:w="3191" w:type="dxa"/>
            <w:vAlign w:val="center"/>
          </w:tcPr>
          <w:p w:rsidR="00CE48C5" w:rsidRPr="00CE48C5" w:rsidRDefault="00CE48C5" w:rsidP="00CE48C5">
            <w:pPr>
              <w:widowControl w:val="0"/>
              <w:suppressAutoHyphens/>
              <w:spacing w:after="0" w:line="360" w:lineRule="auto"/>
              <w:ind w:left="480" w:right="1"/>
              <w:jc w:val="center"/>
              <w:rPr>
                <w:rFonts w:ascii="Times New Roman" w:eastAsia="Lucida Sans Unicode" w:hAnsi="Times New Roman" w:cs="Times New Roman"/>
                <w:color w:val="000000"/>
                <w:sz w:val="28"/>
                <w:szCs w:val="28"/>
              </w:rPr>
            </w:pPr>
            <w:r w:rsidRPr="00CE48C5">
              <w:rPr>
                <w:rFonts w:ascii="Times New Roman" w:eastAsia="Lucida Sans Unicode" w:hAnsi="Times New Roman" w:cs="Times New Roman"/>
                <w:color w:val="000000"/>
                <w:sz w:val="28"/>
                <w:szCs w:val="28"/>
              </w:rPr>
              <w:t>0,3</w:t>
            </w:r>
          </w:p>
        </w:tc>
      </w:tr>
    </w:tbl>
    <w:p w:rsidR="00CE48C5"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z w:val="28"/>
          <w:szCs w:val="28"/>
        </w:rPr>
      </w:pPr>
    </w:p>
    <w:p w:rsidR="00DB72FB" w:rsidRPr="00CE48C5" w:rsidRDefault="00CE48C5" w:rsidP="00CE48C5">
      <w:pPr>
        <w:widowControl w:val="0"/>
        <w:shd w:val="clear" w:color="auto" w:fill="FFFFFF"/>
        <w:suppressAutoHyphens/>
        <w:spacing w:after="0" w:line="360" w:lineRule="auto"/>
        <w:ind w:right="1" w:firstLine="720"/>
        <w:jc w:val="both"/>
        <w:rPr>
          <w:rFonts w:ascii="Times New Roman" w:eastAsia="Lucida Sans Unicode" w:hAnsi="Times New Roman" w:cs="Times New Roman"/>
          <w:color w:val="000000"/>
          <w:spacing w:val="1"/>
          <w:sz w:val="28"/>
          <w:szCs w:val="28"/>
        </w:rPr>
      </w:pPr>
      <w:r w:rsidRPr="00CE48C5">
        <w:rPr>
          <w:rFonts w:ascii="Times New Roman" w:eastAsia="Lucida Sans Unicode" w:hAnsi="Times New Roman" w:cs="Times New Roman"/>
          <w:color w:val="000000"/>
          <w:spacing w:val="2"/>
          <w:sz w:val="28"/>
          <w:szCs w:val="28"/>
        </w:rPr>
        <w:t xml:space="preserve">Для защиты человека от поражения электрическим током </w:t>
      </w:r>
      <w:r w:rsidRPr="00CE48C5">
        <w:rPr>
          <w:rFonts w:ascii="Times New Roman" w:eastAsia="Lucida Sans Unicode" w:hAnsi="Times New Roman" w:cs="Times New Roman"/>
          <w:color w:val="000000"/>
          <w:spacing w:val="3"/>
          <w:sz w:val="28"/>
          <w:szCs w:val="28"/>
        </w:rPr>
        <w:t xml:space="preserve">необходимо применять технические меры, которые, для повышения </w:t>
      </w:r>
      <w:r w:rsidRPr="00CE48C5">
        <w:rPr>
          <w:rFonts w:ascii="Times New Roman" w:eastAsia="Lucida Sans Unicode" w:hAnsi="Times New Roman" w:cs="Times New Roman"/>
          <w:color w:val="000000"/>
          <w:spacing w:val="1"/>
          <w:sz w:val="28"/>
          <w:szCs w:val="28"/>
        </w:rPr>
        <w:t xml:space="preserve">уровня безопасности, целесообразно использовать в комплексе </w:t>
      </w:r>
      <w:r w:rsidRPr="00CE48C5">
        <w:rPr>
          <w:rFonts w:ascii="Times New Roman" w:eastAsia="Lucida Sans Unicode" w:hAnsi="Times New Roman" w:cs="Times New Roman"/>
          <w:sz w:val="28"/>
          <w:szCs w:val="28"/>
        </w:rPr>
        <w:t xml:space="preserve">ГОСТ </w:t>
      </w:r>
      <w:proofErr w:type="gramStart"/>
      <w:r w:rsidRPr="00CE48C5">
        <w:rPr>
          <w:rFonts w:ascii="Times New Roman" w:eastAsia="Lucida Sans Unicode" w:hAnsi="Times New Roman" w:cs="Times New Roman"/>
          <w:sz w:val="28"/>
          <w:szCs w:val="28"/>
        </w:rPr>
        <w:t>Р</w:t>
      </w:r>
      <w:proofErr w:type="gramEnd"/>
      <w:r w:rsidRPr="00CE48C5">
        <w:rPr>
          <w:rFonts w:ascii="Times New Roman" w:eastAsia="Lucida Sans Unicode" w:hAnsi="Times New Roman" w:cs="Times New Roman"/>
          <w:sz w:val="28"/>
          <w:szCs w:val="28"/>
        </w:rPr>
        <w:t xml:space="preserve"> 12.1.019-2009</w:t>
      </w:r>
      <w:r w:rsidRPr="00CE48C5">
        <w:rPr>
          <w:rFonts w:ascii="Times New Roman" w:eastAsia="Lucida Sans Unicode" w:hAnsi="Times New Roman" w:cs="Times New Roman"/>
          <w:color w:val="000000"/>
          <w:spacing w:val="1"/>
          <w:sz w:val="28"/>
          <w:szCs w:val="28"/>
        </w:rPr>
        <w:t xml:space="preserve"> «Электробезопасность. Общие требования»</w:t>
      </w:r>
      <w:proofErr w:type="gramStart"/>
      <w:r w:rsidRPr="00CE48C5">
        <w:rPr>
          <w:rFonts w:ascii="Times New Roman" w:eastAsia="Lucida Sans Unicode" w:hAnsi="Times New Roman" w:cs="Times New Roman"/>
          <w:color w:val="000000"/>
          <w:spacing w:val="1"/>
          <w:sz w:val="28"/>
          <w:szCs w:val="28"/>
        </w:rPr>
        <w:t xml:space="preserve"> .</w:t>
      </w:r>
      <w:proofErr w:type="gramEnd"/>
      <w:r w:rsidRPr="00CE48C5">
        <w:rPr>
          <w:rFonts w:ascii="Times New Roman" w:eastAsia="Lucida Sans Unicode" w:hAnsi="Times New Roman" w:cs="Times New Roman"/>
          <w:color w:val="000000"/>
          <w:spacing w:val="1"/>
          <w:sz w:val="28"/>
          <w:szCs w:val="28"/>
        </w:rPr>
        <w:t xml:space="preserve"> </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lastRenderedPageBreak/>
        <w:t>1.</w:t>
      </w:r>
      <w:r w:rsidR="00011C2B">
        <w:rPr>
          <w:rFonts w:ascii="Times New Roman" w:eastAsia="Times New Roman" w:hAnsi="Times New Roman" w:cs="Times New Roman"/>
          <w:b/>
          <w:bCs/>
          <w:color w:val="000000"/>
          <w:kern w:val="1"/>
          <w:sz w:val="28"/>
          <w:szCs w:val="28"/>
          <w:lang w:eastAsia="ar-SA"/>
        </w:rPr>
        <w:t>2</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w:t>
      </w:r>
      <w:r w:rsidRPr="00AD555D">
        <w:rPr>
          <w:rFonts w:ascii="Times New Roman" w:eastAsia="SimSun" w:hAnsi="Times New Roman" w:cs="Times New Roman"/>
          <w:b/>
          <w:bCs/>
          <w:kern w:val="1"/>
          <w:sz w:val="28"/>
          <w:szCs w:val="28"/>
          <w:lang w:eastAsia="ar-SA"/>
        </w:rPr>
        <w:t>Оптимизация зрительных условий труда на рабочем месте</w:t>
      </w:r>
    </w:p>
    <w:p w:rsidR="00AD555D" w:rsidRPr="00AD555D" w:rsidRDefault="00AD555D" w:rsidP="00AD555D">
      <w:pPr>
        <w:suppressAutoHyphens/>
        <w:spacing w:before="75" w:after="75" w:line="360" w:lineRule="auto"/>
        <w:ind w:right="75"/>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w:t>
      </w:r>
      <w:r w:rsidR="00011C2B">
        <w:rPr>
          <w:rFonts w:ascii="Times New Roman" w:eastAsia="Times New Roman" w:hAnsi="Times New Roman" w:cs="Times New Roman"/>
          <w:b/>
          <w:bCs/>
          <w:color w:val="000000"/>
          <w:kern w:val="1"/>
          <w:sz w:val="28"/>
          <w:szCs w:val="28"/>
          <w:lang w:eastAsia="ar-SA"/>
        </w:rPr>
        <w:t>2</w:t>
      </w:r>
      <w:r w:rsidRPr="00AD555D">
        <w:rPr>
          <w:rFonts w:ascii="Times New Roman" w:eastAsia="Times New Roman" w:hAnsi="Times New Roman" w:cs="Times New Roman"/>
          <w:b/>
          <w:bCs/>
          <w:color w:val="000000"/>
          <w:kern w:val="1"/>
          <w:sz w:val="28"/>
          <w:szCs w:val="28"/>
          <w:lang w:eastAsia="ar-SA"/>
        </w:rPr>
        <w:t>.1</w:t>
      </w:r>
      <w:r w:rsidR="00DB72FB">
        <w:rPr>
          <w:rFonts w:ascii="Times New Roman" w:eastAsia="Times New Roman" w:hAnsi="Times New Roman" w:cs="Times New Roman"/>
          <w:b/>
          <w:bCs/>
          <w:color w:val="000000"/>
          <w:kern w:val="1"/>
          <w:sz w:val="28"/>
          <w:szCs w:val="28"/>
          <w:lang w:eastAsia="ar-SA"/>
        </w:rPr>
        <w:t>.</w:t>
      </w:r>
      <w:r w:rsidRPr="00AD555D">
        <w:rPr>
          <w:rFonts w:ascii="Times New Roman" w:eastAsia="Times New Roman" w:hAnsi="Times New Roman" w:cs="Times New Roman"/>
          <w:b/>
          <w:bCs/>
          <w:color w:val="000000"/>
          <w:kern w:val="1"/>
          <w:sz w:val="28"/>
          <w:szCs w:val="28"/>
          <w:lang w:eastAsia="ar-SA"/>
        </w:rPr>
        <w:t xml:space="preserve"> Основные требования к освещению с учётом труда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Свет является естественным фактором жизнедеятельности человека, играющим важную роль в сохранении здоровья и высокой работоспособности.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Действие света на организм человека чрезвычайно многообразно. Уровень освещённости оказывает действие на состояние психических функций и физиологические процессы в организме. Так, хорошее освещение действует тонизирующе, стимулирует активность деятельности человека; улучшает протекание основных нервных процессов. Рациональное освещение предупреждает развитие утомления, способствует повышению производительности труда и играет важную роль в снижении производственного травматизма. Установлено, что плохое освещение является причиной примерно 5% несчастных случаев на предприятиях.</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Особое значение освещение имеет для профессий, в которых зрительная система играет главную роль в трудовой деятельности, испытывает большие нагрузки и зачастую является источником ошибок.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Состояние функции зрения, работоспособность зрительной системы человека определяются такими показателями, как острота зрения, скорость различения и устойчивость ясного видения, контрастная и цветовая чувствительность.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Основная пространственная характеристика глаза – острота зрения, определяемая величиной, обратной наименьшему расстоянию между двумя точками, при котором они видятся раздельно. Острота зрения зависит от освещённости, контраста между объектом и фоном, расстояния до наблюдаемого объекта. </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Контрастом</w:t>
      </w:r>
      <w:proofErr w:type="gramStart"/>
      <w:r w:rsidRPr="00AD555D">
        <w:rPr>
          <w:rFonts w:ascii="Times New Roman" w:eastAsia="Times New Roman" w:hAnsi="Times New Roman" w:cs="Times New Roman"/>
          <w:color w:val="000000"/>
          <w:kern w:val="1"/>
          <w:sz w:val="28"/>
          <w:szCs w:val="28"/>
          <w:lang w:eastAsia="ar-SA"/>
        </w:rPr>
        <w:t xml:space="preserve"> К</w:t>
      </w:r>
      <w:proofErr w:type="gramEnd"/>
      <w:r w:rsidRPr="00AD555D">
        <w:rPr>
          <w:rFonts w:ascii="Times New Roman" w:eastAsia="Times New Roman" w:hAnsi="Times New Roman" w:cs="Times New Roman"/>
          <w:color w:val="000000"/>
          <w:kern w:val="1"/>
          <w:sz w:val="28"/>
          <w:szCs w:val="28"/>
          <w:lang w:eastAsia="ar-SA"/>
        </w:rPr>
        <w:t xml:space="preserve"> объекта наблюдения и фона называется различие между их яркостями</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К=(Во-</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где</w:t>
      </w:r>
      <w:proofErr w:type="gramStart"/>
      <w:r w:rsidRPr="00AD555D">
        <w:rPr>
          <w:rFonts w:ascii="Times New Roman" w:eastAsia="Times New Roman" w:hAnsi="Times New Roman" w:cs="Times New Roman"/>
          <w:color w:val="000000"/>
          <w:kern w:val="1"/>
          <w:sz w:val="28"/>
          <w:szCs w:val="28"/>
          <w:lang w:eastAsia="ar-SA"/>
        </w:rPr>
        <w:t xml:space="preserve"> В</w:t>
      </w:r>
      <w:proofErr w:type="gramEnd"/>
      <w:r w:rsidRPr="00AD555D">
        <w:rPr>
          <w:rFonts w:ascii="Times New Roman" w:eastAsia="Times New Roman" w:hAnsi="Times New Roman" w:cs="Times New Roman"/>
          <w:color w:val="000000"/>
          <w:kern w:val="1"/>
          <w:sz w:val="28"/>
          <w:szCs w:val="28"/>
          <w:lang w:eastAsia="ar-SA"/>
        </w:rPr>
        <w:t xml:space="preserve">о и </w:t>
      </w:r>
      <w:proofErr w:type="spellStart"/>
      <w:r w:rsidRPr="00AD555D">
        <w:rPr>
          <w:rFonts w:ascii="Times New Roman" w:eastAsia="Times New Roman" w:hAnsi="Times New Roman" w:cs="Times New Roman"/>
          <w:color w:val="000000"/>
          <w:kern w:val="1"/>
          <w:sz w:val="28"/>
          <w:szCs w:val="28"/>
          <w:lang w:eastAsia="ar-SA"/>
        </w:rPr>
        <w:t>Вф</w:t>
      </w:r>
      <w:proofErr w:type="spellEnd"/>
      <w:r w:rsidRPr="00AD555D">
        <w:rPr>
          <w:rFonts w:ascii="Times New Roman" w:eastAsia="Times New Roman" w:hAnsi="Times New Roman" w:cs="Times New Roman"/>
          <w:color w:val="000000"/>
          <w:kern w:val="1"/>
          <w:sz w:val="28"/>
          <w:szCs w:val="28"/>
          <w:lang w:eastAsia="ar-SA"/>
        </w:rPr>
        <w:t xml:space="preserve"> соответственно яркости объекта и фона, кд/м</w:t>
      </w:r>
      <w:r w:rsidRPr="00AD555D">
        <w:rPr>
          <w:rFonts w:ascii="Times New Roman" w:eastAsia="Times New Roman" w:hAnsi="Times New Roman" w:cs="Times New Roman"/>
          <w:color w:val="000000"/>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оптимальная величина контраста считается равной 0,6-0,9.</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Скорость различения относится к временным характеристикам зрительного анализатора. Она представляет собой способность глаза быстро различать объекты наблюдения и в значительной степени определяет безопасность работы. Скорость различения мала при низкой освещённости, наличии слепящих поверхностей в поле зрения, малом контрасте объекта и фона.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недостаточной освещённости сокращается время, в течени</w:t>
      </w:r>
      <w:proofErr w:type="gramStart"/>
      <w:r w:rsidRPr="00AD555D">
        <w:rPr>
          <w:rFonts w:ascii="Times New Roman" w:eastAsia="Times New Roman" w:hAnsi="Times New Roman" w:cs="Times New Roman"/>
          <w:color w:val="000000"/>
          <w:kern w:val="1"/>
          <w:sz w:val="28"/>
          <w:szCs w:val="28"/>
          <w:lang w:eastAsia="ar-SA"/>
        </w:rPr>
        <w:t>и</w:t>
      </w:r>
      <w:proofErr w:type="gramEnd"/>
      <w:r w:rsidRPr="00AD555D">
        <w:rPr>
          <w:rFonts w:ascii="Times New Roman" w:eastAsia="Times New Roman" w:hAnsi="Times New Roman" w:cs="Times New Roman"/>
          <w:color w:val="000000"/>
          <w:kern w:val="1"/>
          <w:sz w:val="28"/>
          <w:szCs w:val="28"/>
          <w:lang w:eastAsia="ar-SA"/>
        </w:rPr>
        <w:t xml:space="preserve"> которого глаз человека сохраняет способность ясно различать рассматриваемый объект, - время ясного видения. На устойчивость ясного видения оказывает влияние напряжённость зрительной работы, уровень освещённости, пульсация светового потока. Как показывают физиологические исследования, время ясного видения при работе в течение 3 ч сокращается при освещённости 50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на 72% от исходной величины, при освещённости 75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55%, при 100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на 26%, при 200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15%.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Снижение видимости при появлении в поле зрения </w:t>
      </w:r>
      <w:proofErr w:type="spellStart"/>
      <w:r w:rsidRPr="00AD555D">
        <w:rPr>
          <w:rFonts w:ascii="Times New Roman" w:eastAsia="Times New Roman" w:hAnsi="Times New Roman" w:cs="Times New Roman"/>
          <w:color w:val="000000"/>
          <w:kern w:val="1"/>
          <w:sz w:val="28"/>
          <w:szCs w:val="28"/>
          <w:lang w:eastAsia="ar-SA"/>
        </w:rPr>
        <w:t>блеских</w:t>
      </w:r>
      <w:proofErr w:type="spellEnd"/>
      <w:r w:rsidRPr="00AD555D">
        <w:rPr>
          <w:rFonts w:ascii="Times New Roman" w:eastAsia="Times New Roman" w:hAnsi="Times New Roman" w:cs="Times New Roman"/>
          <w:color w:val="000000"/>
          <w:kern w:val="1"/>
          <w:sz w:val="28"/>
          <w:szCs w:val="28"/>
          <w:lang w:eastAsia="ar-SA"/>
        </w:rPr>
        <w:t xml:space="preserve"> источников света называется </w:t>
      </w:r>
      <w:proofErr w:type="spellStart"/>
      <w:r w:rsidRPr="00AD555D">
        <w:rPr>
          <w:rFonts w:ascii="Times New Roman" w:eastAsia="Times New Roman" w:hAnsi="Times New Roman" w:cs="Times New Roman"/>
          <w:color w:val="000000"/>
          <w:kern w:val="1"/>
          <w:sz w:val="28"/>
          <w:szCs w:val="28"/>
          <w:lang w:eastAsia="ar-SA"/>
        </w:rPr>
        <w:t>ослеплённостью</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Важной характеристикой зрительного восприятия является критическая частота мельканий – минимальная частота, при которой прерывистое изображение воспринимается как непрерывное. Значение критической частоты (</w:t>
      </w:r>
      <w:proofErr w:type="spellStart"/>
      <w:proofErr w:type="gramStart"/>
      <w:r w:rsidRPr="00AD555D">
        <w:rPr>
          <w:rFonts w:ascii="Times New Roman" w:eastAsia="Times New Roman" w:hAnsi="Times New Roman" w:cs="Times New Roman"/>
          <w:color w:val="000000"/>
          <w:kern w:val="1"/>
          <w:sz w:val="28"/>
          <w:szCs w:val="28"/>
          <w:lang w:eastAsia="ar-SA"/>
        </w:rPr>
        <w:t>f</w:t>
      </w:r>
      <w:proofErr w:type="gramEnd"/>
      <w:r w:rsidRPr="00AD555D">
        <w:rPr>
          <w:rFonts w:ascii="Times New Roman" w:eastAsia="Times New Roman" w:hAnsi="Times New Roman" w:cs="Times New Roman"/>
          <w:color w:val="000000"/>
          <w:kern w:val="1"/>
          <w:sz w:val="28"/>
          <w:szCs w:val="28"/>
          <w:lang w:eastAsia="ar-SA"/>
        </w:rPr>
        <w:t>кр</w:t>
      </w:r>
      <w:proofErr w:type="spellEnd"/>
      <w:r w:rsidRPr="00AD555D">
        <w:rPr>
          <w:rFonts w:ascii="Times New Roman" w:eastAsia="Times New Roman" w:hAnsi="Times New Roman" w:cs="Times New Roman"/>
          <w:color w:val="000000"/>
          <w:kern w:val="1"/>
          <w:sz w:val="28"/>
          <w:szCs w:val="28"/>
          <w:lang w:eastAsia="ar-SA"/>
        </w:rPr>
        <w:t>) зависит от яркости объекта различения и его угловых размеров. Это свойство зрительного восприятия необходимо учитывать при работе на ЭВМ.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Анализ воздействия света на организм человека и основных свой</w:t>
      </w:r>
      <w:proofErr w:type="gramStart"/>
      <w:r w:rsidRPr="00AD555D">
        <w:rPr>
          <w:rFonts w:ascii="Times New Roman" w:eastAsia="Times New Roman" w:hAnsi="Times New Roman" w:cs="Times New Roman"/>
          <w:color w:val="000000"/>
          <w:kern w:val="1"/>
          <w:sz w:val="28"/>
          <w:szCs w:val="28"/>
          <w:lang w:eastAsia="ar-SA"/>
        </w:rPr>
        <w:t>ств зр</w:t>
      </w:r>
      <w:proofErr w:type="gramEnd"/>
      <w:r w:rsidRPr="00AD555D">
        <w:rPr>
          <w:rFonts w:ascii="Times New Roman" w:eastAsia="Times New Roman" w:hAnsi="Times New Roman" w:cs="Times New Roman"/>
          <w:color w:val="000000"/>
          <w:kern w:val="1"/>
          <w:sz w:val="28"/>
          <w:szCs w:val="28"/>
          <w:lang w:eastAsia="ar-SA"/>
        </w:rPr>
        <w:t>ительного восприятия позволяет сформулировать основные требования к производственному освещению, которые заключаются в обеспечении: достаточной освещённости рабочих поверхностей, равномерности распределения яркости, отсутствия глубоких и резких теней, постоянства освещённости во времени.</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lastRenderedPageBreak/>
        <w:t>1.2.2 Обоснование организации освещения и нормативного уровня освещённости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Освещение рабочих мест может быть естественным и искусственным.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Естественное освещение может осуществляться через окна или световые проёмы в наружных стенах (боковое освещение), через застеклённые световые фонари и перекрытие (верхнее) или через фонари и окна одновременно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Естественное освещение резко изменяется в течение дня, времени года и существенно зависит от атмосферных условий. От этих недостатков свободно искусственное освещение – освещение помещений искусственным светом с помощью электрических ламп. На некоторых предприятиях применяется совмещённое освещение, когда недостаточное естественное освещение дополняется </w:t>
      </w:r>
      <w:proofErr w:type="gramStart"/>
      <w:r w:rsidRPr="00AD555D">
        <w:rPr>
          <w:rFonts w:ascii="Times New Roman" w:eastAsia="Times New Roman" w:hAnsi="Times New Roman" w:cs="Times New Roman"/>
          <w:color w:val="000000"/>
          <w:kern w:val="1"/>
          <w:sz w:val="28"/>
          <w:szCs w:val="28"/>
          <w:lang w:eastAsia="ar-SA"/>
        </w:rPr>
        <w:t>искусственным</w:t>
      </w:r>
      <w:proofErr w:type="gramEnd"/>
      <w:r w:rsidRPr="00AD555D">
        <w:rPr>
          <w:rFonts w:ascii="Times New Roman" w:eastAsia="Times New Roman" w:hAnsi="Times New Roman" w:cs="Times New Roman"/>
          <w:color w:val="000000"/>
          <w:kern w:val="1"/>
          <w:sz w:val="28"/>
          <w:szCs w:val="28"/>
          <w:lang w:eastAsia="ar-SA"/>
        </w:rPr>
        <w:t xml:space="preserve">. Искусственное освещение подразделяется </w:t>
      </w:r>
      <w:proofErr w:type="gramStart"/>
      <w:r w:rsidRPr="00AD555D">
        <w:rPr>
          <w:rFonts w:ascii="Times New Roman" w:eastAsia="Times New Roman" w:hAnsi="Times New Roman" w:cs="Times New Roman"/>
          <w:color w:val="000000"/>
          <w:kern w:val="1"/>
          <w:sz w:val="28"/>
          <w:szCs w:val="28"/>
          <w:lang w:eastAsia="ar-SA"/>
        </w:rPr>
        <w:t>на</w:t>
      </w:r>
      <w:proofErr w:type="gramEnd"/>
      <w:r w:rsidRPr="00AD555D">
        <w:rPr>
          <w:rFonts w:ascii="Times New Roman" w:eastAsia="Times New Roman" w:hAnsi="Times New Roman" w:cs="Times New Roman"/>
          <w:color w:val="000000"/>
          <w:kern w:val="1"/>
          <w:sz w:val="28"/>
          <w:szCs w:val="28"/>
          <w:lang w:eastAsia="ar-SA"/>
        </w:rPr>
        <w:t xml:space="preserve"> рабочее, дежурное, аварийное, эвакуационное и охранное.</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Рабочее освещение предназначено для создания необходимых условий работы и нормальной эксплуатации зданий или территории. Дежурное освещение включается во </w:t>
      </w:r>
      <w:proofErr w:type="gramStart"/>
      <w:r w:rsidRPr="00AD555D">
        <w:rPr>
          <w:rFonts w:ascii="Times New Roman" w:eastAsia="Times New Roman" w:hAnsi="Times New Roman" w:cs="Times New Roman"/>
          <w:color w:val="000000"/>
          <w:kern w:val="1"/>
          <w:sz w:val="28"/>
          <w:szCs w:val="28"/>
          <w:lang w:eastAsia="ar-SA"/>
        </w:rPr>
        <w:t>вне</w:t>
      </w:r>
      <w:proofErr w:type="gramEnd"/>
      <w:r w:rsidRPr="00AD555D">
        <w:rPr>
          <w:rFonts w:ascii="Times New Roman" w:eastAsia="Times New Roman" w:hAnsi="Times New Roman" w:cs="Times New Roman"/>
          <w:color w:val="000000"/>
          <w:kern w:val="1"/>
          <w:sz w:val="28"/>
          <w:szCs w:val="28"/>
          <w:lang w:eastAsia="ar-SA"/>
        </w:rPr>
        <w:t xml:space="preserve"> рабочее время.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Аварийное освещение применяется в тех случаях, когда отключение рабочего освещения может привести к взрыву, пожару, длительному нарушению технологического процесса, нарушению работы таких объектов, как узлы радиопередачи и связи, электростанции и т.п. При аварийном освещении часть светильников общего освещения питаются током от автономного источника и в случае отключения основной сети продолжают работать. Согласно  </w:t>
      </w:r>
      <w:r w:rsidRPr="00AD555D">
        <w:rPr>
          <w:rFonts w:ascii="Times New Roman" w:eastAsia="SimSun" w:hAnsi="Times New Roman" w:cs="Times New Roman"/>
          <w:color w:val="000000"/>
          <w:kern w:val="1"/>
          <w:sz w:val="28"/>
          <w:szCs w:val="28"/>
          <w:lang w:eastAsia="ar-SA"/>
        </w:rPr>
        <w:t>СНиП II–4–79</w:t>
      </w:r>
      <w:r w:rsidRPr="00AD555D">
        <w:rPr>
          <w:rFonts w:ascii="Times New Roman" w:eastAsia="Times New Roman" w:hAnsi="Times New Roman" w:cs="Times New Roman"/>
          <w:color w:val="000000"/>
          <w:kern w:val="1"/>
          <w:sz w:val="28"/>
          <w:szCs w:val="28"/>
          <w:lang w:eastAsia="ar-SA"/>
        </w:rPr>
        <w:t xml:space="preserve"> освещённость в этом случае должна составлять не менее 5% от величины</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предусматриваемой нормами рабочего освещения для данного вида работ, но не менее 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при газоразрядных лампах и 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 при лампах накаливания.</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Эвакуационное освещение включается при аварийной обстановке для эвакуации людей. Оно устанавливается в </w:t>
      </w:r>
      <w:proofErr w:type="gramStart"/>
      <w:r w:rsidRPr="00AD555D">
        <w:rPr>
          <w:rFonts w:ascii="Times New Roman" w:eastAsia="Times New Roman" w:hAnsi="Times New Roman" w:cs="Times New Roman"/>
          <w:color w:val="000000"/>
          <w:kern w:val="1"/>
          <w:sz w:val="28"/>
          <w:szCs w:val="28"/>
          <w:lang w:eastAsia="ar-SA"/>
        </w:rPr>
        <w:t>помещениях</w:t>
      </w:r>
      <w:proofErr w:type="gramEnd"/>
      <w:r w:rsidRPr="00AD555D">
        <w:rPr>
          <w:rFonts w:ascii="Times New Roman" w:eastAsia="Times New Roman" w:hAnsi="Times New Roman" w:cs="Times New Roman"/>
          <w:color w:val="000000"/>
          <w:kern w:val="1"/>
          <w:sz w:val="28"/>
          <w:szCs w:val="28"/>
          <w:lang w:eastAsia="ar-SA"/>
        </w:rPr>
        <w:t xml:space="preserve"> с числом работающих </w:t>
      </w:r>
      <w:r w:rsidRPr="00AD555D">
        <w:rPr>
          <w:rFonts w:ascii="Times New Roman" w:eastAsia="Times New Roman" w:hAnsi="Times New Roman" w:cs="Times New Roman"/>
          <w:color w:val="000000"/>
          <w:kern w:val="1"/>
          <w:sz w:val="28"/>
          <w:szCs w:val="28"/>
          <w:lang w:eastAsia="ar-SA"/>
        </w:rPr>
        <w:lastRenderedPageBreak/>
        <w:t xml:space="preserve">свыше 50 и на открытой территории. Освещённость в помещениях составляет 0,5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а на открытой территории – 0,2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Охранное освещение размещается вдоль границ территорий, охраняемых в ночное время.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Искусственное освещение делится на общее, местное и комбинированное.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Общим называется освещение, при котором осветительные устройства размещаются в верхней зоне помещения и равномерно освещают всю площадь, занятую рабочими местами и оборудованием.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Если светильники концентрируют световой поток непосредственно на рабочие места, то такое освещение называется местным.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Комбинированным называется освещение, при котором наряду с общим искусственным освещением используются светильники местного освещения для создания на рабочих местах освещённости более высоких уровней.</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современных осветительных установках, предназначенных для освещения производственных помещений, в качестве источников света применяются лампы накаливания, </w:t>
      </w:r>
      <w:proofErr w:type="spellStart"/>
      <w:r w:rsidRPr="00AD555D">
        <w:rPr>
          <w:rFonts w:ascii="Times New Roman" w:eastAsia="Times New Roman" w:hAnsi="Times New Roman" w:cs="Times New Roman"/>
          <w:color w:val="000000"/>
          <w:kern w:val="1"/>
          <w:sz w:val="28"/>
          <w:szCs w:val="28"/>
          <w:lang w:eastAsia="ar-SA"/>
        </w:rPr>
        <w:t>гологенные</w:t>
      </w:r>
      <w:proofErr w:type="spellEnd"/>
      <w:r w:rsidRPr="00AD555D">
        <w:rPr>
          <w:rFonts w:ascii="Times New Roman" w:eastAsia="Times New Roman" w:hAnsi="Times New Roman" w:cs="Times New Roman"/>
          <w:color w:val="000000"/>
          <w:kern w:val="1"/>
          <w:sz w:val="28"/>
          <w:szCs w:val="28"/>
          <w:lang w:eastAsia="ar-SA"/>
        </w:rPr>
        <w:t xml:space="preserve"> и газоразрядные.</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основным характеристикам источников света относятся: удельная световая отдача и средний срок службы, а также мощность ламп, напряжение сети и излучаемый лампой световой поток.</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выборе источников света необходимо обращать внимание на спектральный состав света, так как он способствует не только цветоразличению в процессе выполнения трудовой задачи, но и оказывает существенное влияние на психофизиологическое состояние человека и ощущение им светового комфорта.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Желательно, чтобы спектр искусственного освещения максимально приближался к спектру естественного света.</w:t>
      </w:r>
    </w:p>
    <w:p w:rsidR="00AD555D" w:rsidRPr="00AD555D" w:rsidRDefault="00AD555D" w:rsidP="00AD555D">
      <w:pPr>
        <w:suppressAutoHyphens/>
        <w:spacing w:after="0" w:line="360" w:lineRule="auto"/>
        <w:contextualSpacing/>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 xml:space="preserve">1.2.3 Средства и способы обеспечения требуемой освещённости и равномерности </w:t>
      </w:r>
      <w:proofErr w:type="spellStart"/>
      <w:r w:rsidRPr="00AD555D">
        <w:rPr>
          <w:rFonts w:ascii="Times New Roman" w:eastAsia="Times New Roman" w:hAnsi="Times New Roman" w:cs="Times New Roman"/>
          <w:b/>
          <w:bCs/>
          <w:color w:val="000000"/>
          <w:kern w:val="1"/>
          <w:sz w:val="28"/>
          <w:szCs w:val="28"/>
          <w:lang w:eastAsia="ar-SA"/>
        </w:rPr>
        <w:t>светораспределения</w:t>
      </w:r>
      <w:proofErr w:type="spellEnd"/>
    </w:p>
    <w:p w:rsidR="00AD555D" w:rsidRPr="00AD555D" w:rsidRDefault="00AD555D" w:rsidP="00AD555D">
      <w:pPr>
        <w:suppressAutoHyphens/>
        <w:spacing w:after="0" w:line="360" w:lineRule="auto"/>
        <w:ind w:firstLine="708"/>
        <w:contextualSpacing/>
        <w:jc w:val="both"/>
        <w:rPr>
          <w:rFonts w:ascii="Times New Roman" w:eastAsia="SimSu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Выбор параметров производственного освещения основывается на учёте требований, предъявляемых конкретным производственным процессом, в соответствии с действующими нормами и правилами.</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SimSun" w:hAnsi="Times New Roman" w:cs="Times New Roman"/>
          <w:color w:val="000000"/>
          <w:kern w:val="1"/>
          <w:sz w:val="28"/>
          <w:szCs w:val="28"/>
          <w:lang w:eastAsia="ar-SA"/>
        </w:rPr>
        <w:t xml:space="preserve">СНиП </w:t>
      </w:r>
      <w:r w:rsidR="00011C2B">
        <w:rPr>
          <w:rFonts w:ascii="Times New Roman" w:eastAsia="SimSun" w:hAnsi="Times New Roman" w:cs="Times New Roman"/>
          <w:color w:val="000000"/>
          <w:kern w:val="1"/>
          <w:sz w:val="28"/>
          <w:szCs w:val="28"/>
          <w:lang w:eastAsia="ar-SA"/>
        </w:rPr>
        <w:t xml:space="preserve">23-05-95 </w:t>
      </w:r>
      <w:r w:rsidR="00011C2B" w:rsidRPr="00011C2B">
        <w:rPr>
          <w:rFonts w:ascii="Times New Roman" w:eastAsia="SimSun" w:hAnsi="Times New Roman" w:cs="Times New Roman"/>
          <w:color w:val="000000"/>
          <w:kern w:val="1"/>
          <w:sz w:val="28"/>
          <w:szCs w:val="28"/>
          <w:lang w:eastAsia="ar-SA"/>
        </w:rPr>
        <w:t>“</w:t>
      </w:r>
      <w:r w:rsidR="00011C2B">
        <w:rPr>
          <w:rFonts w:ascii="Times New Roman" w:eastAsia="SimSun" w:hAnsi="Times New Roman" w:cs="Times New Roman"/>
          <w:color w:val="000000"/>
          <w:kern w:val="1"/>
          <w:sz w:val="28"/>
          <w:szCs w:val="28"/>
          <w:lang w:eastAsia="ar-SA"/>
        </w:rPr>
        <w:t>Естественное и искусственное освещение</w:t>
      </w:r>
      <w:r w:rsidR="00011C2B" w:rsidRPr="00011C2B">
        <w:rPr>
          <w:rFonts w:ascii="Times New Roman" w:eastAsia="SimSun" w:hAnsi="Times New Roman" w:cs="Times New Roman"/>
          <w:color w:val="000000"/>
          <w:kern w:val="1"/>
          <w:sz w:val="28"/>
          <w:szCs w:val="28"/>
          <w:lang w:eastAsia="ar-SA"/>
        </w:rPr>
        <w:t>”</w:t>
      </w:r>
      <w:r w:rsidRPr="00AD555D">
        <w:rPr>
          <w:rFonts w:ascii="Times New Roman" w:eastAsia="Times New Roman" w:hAnsi="Times New Roman" w:cs="Times New Roman"/>
          <w:color w:val="000000"/>
          <w:kern w:val="1"/>
          <w:sz w:val="28"/>
          <w:szCs w:val="28"/>
          <w:lang w:eastAsia="ar-SA"/>
        </w:rPr>
        <w:t xml:space="preserve"> устанавливает минимальные уровни освещённости рабочих поверхностей в зависимости от точности зрительной работы, контраста объекта и фона, яркости фона, системы освещения и типа используемых ламп.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Точность зрительной работы характеризуется размером объекта различения. Объект различения – это элемент рассматриваемого объекта минимального размера, который нужно узнавать и различать (элемент буквы или толщина её начертания, размер отдельных деталей или расстояние между ними при пайке и монтаже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Поверхность, прилегающая непосредственно к объекту различения, на которой он рассматривается, называется фоном. Фон считается светлым при коэффициенте отражения поверхности более 0,4, средним – при коэффициенте отражения от 0,2 до 0,4 и тёмным – при коэффициенте отражения менее 0,2.</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Гигиенические нормы для естественного освещения устанавливают требуемую величину коэффициента естественного освещения (КЕО) в зависимости от точности работ, вида освещения и географического расположения производства.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определения соответствия естественной освещённости в производственном помещении требуемым нормам измеряют освещённость: при верхнем и комбинированном освещении – в различных точках помещения с последующим усреднением; при боковом – на наименее освещённых рабочих местах. Одновременно измеряют наружную освещённость и </w:t>
      </w:r>
      <w:proofErr w:type="gramStart"/>
      <w:r w:rsidRPr="00AD555D">
        <w:rPr>
          <w:rFonts w:ascii="Times New Roman" w:eastAsia="Times New Roman" w:hAnsi="Times New Roman" w:cs="Times New Roman"/>
          <w:color w:val="000000"/>
          <w:kern w:val="1"/>
          <w:sz w:val="28"/>
          <w:szCs w:val="28"/>
          <w:lang w:eastAsia="ar-SA"/>
        </w:rPr>
        <w:t>определённый</w:t>
      </w:r>
      <w:proofErr w:type="gramEnd"/>
      <w:r w:rsidRPr="00AD555D">
        <w:rPr>
          <w:rFonts w:ascii="Times New Roman" w:eastAsia="Times New Roman" w:hAnsi="Times New Roman" w:cs="Times New Roman"/>
          <w:color w:val="000000"/>
          <w:kern w:val="1"/>
          <w:sz w:val="28"/>
          <w:szCs w:val="28"/>
          <w:lang w:eastAsia="ar-SA"/>
        </w:rPr>
        <w:t xml:space="preserve"> расчётным путём КЕО сравнивают с нормативным.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Для искусственного освещения нормируемым параметром является освещённость. В зависимости от контраста объекта с фоном и яркости фона </w:t>
      </w:r>
      <w:r w:rsidRPr="00AD555D">
        <w:rPr>
          <w:rFonts w:ascii="Times New Roman" w:eastAsia="Times New Roman" w:hAnsi="Times New Roman" w:cs="Times New Roman"/>
          <w:color w:val="000000"/>
          <w:kern w:val="1"/>
          <w:sz w:val="28"/>
          <w:szCs w:val="28"/>
          <w:lang w:eastAsia="ar-SA"/>
        </w:rPr>
        <w:lastRenderedPageBreak/>
        <w:t xml:space="preserve">каждый из восьми разрядов точности зрительных работ подразделяется на четыре </w:t>
      </w:r>
      <w:proofErr w:type="spellStart"/>
      <w:r w:rsidRPr="00AD555D">
        <w:rPr>
          <w:rFonts w:ascii="Times New Roman" w:eastAsia="Times New Roman" w:hAnsi="Times New Roman" w:cs="Times New Roman"/>
          <w:color w:val="000000"/>
          <w:kern w:val="1"/>
          <w:sz w:val="28"/>
          <w:szCs w:val="28"/>
          <w:lang w:eastAsia="ar-SA"/>
        </w:rPr>
        <w:t>подразряда</w:t>
      </w:r>
      <w:proofErr w:type="spellEnd"/>
      <w:r w:rsidRPr="00AD555D">
        <w:rPr>
          <w:rFonts w:ascii="Times New Roman" w:eastAsia="Times New Roman" w:hAnsi="Times New Roman" w:cs="Times New Roman"/>
          <w:color w:val="000000"/>
          <w:kern w:val="1"/>
          <w:sz w:val="28"/>
          <w:szCs w:val="28"/>
          <w:lang w:eastAsia="ar-SA"/>
        </w:rPr>
        <w:t>, для каждого из которых нормируется освещённость.</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Необходимый уровень освещённости тем выше, чем темнее фон, меньше объект различения и контраст объекта с фоном.</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Нормы регламентируют не только количественные, но и качественные показатели освещения: показатель </w:t>
      </w:r>
      <w:proofErr w:type="spellStart"/>
      <w:r w:rsidRPr="00AD555D">
        <w:rPr>
          <w:rFonts w:ascii="Times New Roman" w:eastAsia="Times New Roman" w:hAnsi="Times New Roman" w:cs="Times New Roman"/>
          <w:color w:val="000000"/>
          <w:kern w:val="1"/>
          <w:sz w:val="28"/>
          <w:szCs w:val="28"/>
          <w:lang w:eastAsia="ar-SA"/>
        </w:rPr>
        <w:t>ослеплённости</w:t>
      </w:r>
      <w:proofErr w:type="spellEnd"/>
      <w:r w:rsidRPr="00AD555D">
        <w:rPr>
          <w:rFonts w:ascii="Times New Roman" w:eastAsia="Times New Roman" w:hAnsi="Times New Roman" w:cs="Times New Roman"/>
          <w:color w:val="000000"/>
          <w:kern w:val="1"/>
          <w:sz w:val="28"/>
          <w:szCs w:val="28"/>
          <w:lang w:eastAsia="ar-SA"/>
        </w:rPr>
        <w:t xml:space="preserve"> - для ограничения слепящего действия, создаваемого самосветящимися или пропускающими свет поверхностями; коэффициент пульсации (для газоразрядных ламп) – для уменьшения стробоскопического эффекта.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общественных и вспомогательных зданий, а также жилых помещений нормируется показатель дискомфорта с целью ограничения неравномерного распределения яркостей в поле зрения.</w:t>
      </w:r>
    </w:p>
    <w:p w:rsidR="00AD555D" w:rsidRPr="00AD555D" w:rsidRDefault="00AD555D" w:rsidP="00AD555D">
      <w:pPr>
        <w:suppressAutoHyphens/>
        <w:spacing w:before="75" w:after="75" w:line="360" w:lineRule="auto"/>
        <w:ind w:right="75" w:firstLine="708"/>
        <w:contextualSpacing/>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1.2.4 Расчёт освещения рабочего места</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В зависимости от сложности и характера зрительных задач искусственное освещение может быть организованно в виде системы общего или комбинированного освещения. Общее освещение создается равномерно распределенными на потолке светильниками и используется, когда необходимо обеспечить одинаковую освещенность на всей рабочей площади помещения (комнаты управления, аудитории, лаборатории, коридоры и т.п.).</w:t>
      </w:r>
    </w:p>
    <w:p w:rsidR="00AD555D" w:rsidRPr="00AD555D" w:rsidRDefault="00AD555D" w:rsidP="00AD555D">
      <w:pPr>
        <w:suppressAutoHyphens/>
        <w:spacing w:after="0" w:line="360" w:lineRule="auto"/>
        <w:ind w:firstLine="708"/>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Проектирование системы общего искусственного освещения представляет собой последовательное решение следующих задач.</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источников света (ламп);</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размещение светильников в плане помещения и определение их количества;</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расчет светового потока ламп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выбор стандартной лампы.</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Исходными данными для расчета являются:</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гигиеничекая</w:t>
      </w:r>
      <w:proofErr w:type="spellEnd"/>
      <w:r w:rsidRPr="00AD555D">
        <w:rPr>
          <w:rFonts w:ascii="Times New Roman" w:eastAsia="Times New Roman" w:hAnsi="Times New Roman" w:cs="Times New Roman"/>
          <w:color w:val="000000"/>
          <w:kern w:val="1"/>
          <w:sz w:val="28"/>
          <w:szCs w:val="28"/>
          <w:lang w:eastAsia="ar-SA"/>
        </w:rPr>
        <w:t xml:space="preserve"> норма освещения согласно </w:t>
      </w:r>
      <w:r w:rsidR="007E02EE" w:rsidRPr="00AD555D">
        <w:rPr>
          <w:rFonts w:ascii="Times New Roman" w:eastAsia="SimSun" w:hAnsi="Times New Roman" w:cs="Times New Roman"/>
          <w:color w:val="000000"/>
          <w:kern w:val="1"/>
          <w:sz w:val="28"/>
          <w:szCs w:val="28"/>
          <w:lang w:eastAsia="ar-SA"/>
        </w:rPr>
        <w:t xml:space="preserve">СНиП </w:t>
      </w:r>
      <w:r w:rsidR="007E02EE">
        <w:rPr>
          <w:rFonts w:ascii="Times New Roman" w:eastAsia="SimSun" w:hAnsi="Times New Roman" w:cs="Times New Roman"/>
          <w:color w:val="000000"/>
          <w:kern w:val="1"/>
          <w:sz w:val="28"/>
          <w:szCs w:val="28"/>
          <w:lang w:eastAsia="ar-SA"/>
        </w:rPr>
        <w:t xml:space="preserve">23-05-95 </w:t>
      </w:r>
      <w:r w:rsidR="007E02EE" w:rsidRPr="00011C2B">
        <w:rPr>
          <w:rFonts w:ascii="Times New Roman" w:eastAsia="SimSun" w:hAnsi="Times New Roman" w:cs="Times New Roman"/>
          <w:color w:val="000000"/>
          <w:kern w:val="1"/>
          <w:sz w:val="28"/>
          <w:szCs w:val="28"/>
          <w:lang w:eastAsia="ar-SA"/>
        </w:rPr>
        <w:t>“</w:t>
      </w:r>
      <w:r w:rsidR="007E02EE">
        <w:rPr>
          <w:rFonts w:ascii="Times New Roman" w:eastAsia="SimSun" w:hAnsi="Times New Roman" w:cs="Times New Roman"/>
          <w:color w:val="000000"/>
          <w:kern w:val="1"/>
          <w:sz w:val="28"/>
          <w:szCs w:val="28"/>
          <w:lang w:eastAsia="ar-SA"/>
        </w:rPr>
        <w:t>Естественное и искусственное освещение</w:t>
      </w:r>
      <w:r w:rsidR="007E02EE" w:rsidRPr="00011C2B">
        <w:rPr>
          <w:rFonts w:ascii="Times New Roman" w:eastAsia="SimSun" w:hAnsi="Times New Roman" w:cs="Times New Roman"/>
          <w:color w:val="000000"/>
          <w:kern w:val="1"/>
          <w:sz w:val="28"/>
          <w:szCs w:val="28"/>
          <w:lang w:eastAsia="ar-SA"/>
        </w:rPr>
        <w:t>”</w:t>
      </w:r>
      <w:r w:rsidR="007E02EE"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spellStart"/>
      <w:proofErr w:type="gramStart"/>
      <w:r w:rsidRPr="00AD555D">
        <w:rPr>
          <w:rFonts w:ascii="Times New Roman" w:eastAsia="Times New Roman" w:hAnsi="Times New Roman" w:cs="Times New Roman"/>
          <w:color w:val="000000"/>
          <w:kern w:val="1"/>
          <w:sz w:val="28"/>
          <w:szCs w:val="28"/>
          <w:lang w:eastAsia="ar-SA"/>
        </w:rPr>
        <w:t>Е</w:t>
      </w:r>
      <w:proofErr w:type="gramEnd"/>
      <w:r w:rsidRPr="00AD555D">
        <w:rPr>
          <w:rFonts w:ascii="Times New Roman" w:eastAsia="Times New Roman" w:hAnsi="Times New Roman" w:cs="Times New Roman"/>
          <w:color w:val="000000"/>
          <w:kern w:val="1"/>
          <w:sz w:val="28"/>
          <w:szCs w:val="28"/>
          <w:vertAlign w:val="subscript"/>
          <w:lang w:eastAsia="ar-SA"/>
        </w:rPr>
        <w:t>min</w:t>
      </w:r>
      <w:proofErr w:type="spellEnd"/>
      <w:r w:rsidRPr="00AD555D">
        <w:rPr>
          <w:rFonts w:ascii="Times New Roman" w:eastAsia="Times New Roman" w:hAnsi="Times New Roman" w:cs="Times New Roman"/>
          <w:color w:val="000000"/>
          <w:kern w:val="1"/>
          <w:sz w:val="28"/>
          <w:szCs w:val="28"/>
          <w:lang w:eastAsia="ar-SA"/>
        </w:rPr>
        <w:t xml:space="preserve"> = </w:t>
      </w:r>
      <w:r w:rsidR="007E02EE" w:rsidRPr="000528D7">
        <w:rPr>
          <w:rFonts w:ascii="Times New Roman" w:eastAsia="Times New Roman" w:hAnsi="Times New Roman" w:cs="Times New Roman"/>
          <w:color w:val="000000"/>
          <w:kern w:val="1"/>
          <w:sz w:val="28"/>
          <w:szCs w:val="28"/>
          <w:lang w:eastAsia="ar-SA"/>
        </w:rPr>
        <w:t>300</w:t>
      </w:r>
      <w:r w:rsidRPr="00AD555D">
        <w:rPr>
          <w:rFonts w:ascii="Times New Roman" w:eastAsia="Times New Roman" w:hAnsi="Times New Roman" w:cs="Times New Roman"/>
          <w:color w:val="000000"/>
          <w:kern w:val="1"/>
          <w:sz w:val="28"/>
          <w:szCs w:val="28"/>
          <w:lang w:eastAsia="ar-SA"/>
        </w:rPr>
        <w:t xml:space="preserve">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габаритные размеры производственного помещения A x B x H (м).</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A = 4, B = 3,H = 2,5;</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коэффициенты отражения рабочих поверхностей </w:t>
      </w:r>
      <w:proofErr w:type="spellStart"/>
      <w:proofErr w:type="gramStart"/>
      <w:r w:rsidRPr="00AD555D">
        <w:rPr>
          <w:rFonts w:ascii="Times New Roman" w:eastAsia="Times New Roman" w:hAnsi="Times New Roman" w:cs="Times New Roman"/>
          <w:color w:val="000000"/>
          <w:kern w:val="1"/>
          <w:sz w:val="28"/>
          <w:szCs w:val="28"/>
          <w:lang w:eastAsia="ar-SA"/>
        </w:rPr>
        <w:t>r</w:t>
      </w:r>
      <w:proofErr w:type="gramEnd"/>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w:t>
      </w:r>
    </w:p>
    <w:p w:rsidR="00AD555D" w:rsidRDefault="00AD555D" w:rsidP="00AD555D">
      <w:pPr>
        <w:suppressAutoHyphens/>
        <w:spacing w:after="0" w:line="360" w:lineRule="auto"/>
        <w:contextualSpacing/>
        <w:jc w:val="both"/>
        <w:rPr>
          <w:rFonts w:ascii="Verdana" w:hAnsi="Verdana"/>
          <w:sz w:val="20"/>
          <w:szCs w:val="20"/>
          <w:shd w:val="clear" w:color="auto" w:fill="FFFFFF" w:themeFill="background1"/>
        </w:rPr>
      </w:pPr>
      <w:r w:rsidRPr="00AD555D">
        <w:rPr>
          <w:rFonts w:ascii="Times New Roman" w:eastAsia="Times New Roman" w:hAnsi="Times New Roman" w:cs="Times New Roman"/>
          <w:color w:val="000000"/>
          <w:kern w:val="1"/>
          <w:sz w:val="28"/>
          <w:szCs w:val="28"/>
          <w:lang w:eastAsia="ar-SA"/>
        </w:rPr>
        <w:t xml:space="preserve">Светильники выбирают с учетом характеристик рабочей среды в помещении. </w:t>
      </w:r>
      <w:r w:rsidR="000528D7">
        <w:rPr>
          <w:rFonts w:ascii="Times New Roman" w:eastAsia="Times New Roman" w:hAnsi="Times New Roman" w:cs="Times New Roman"/>
          <w:color w:val="000000"/>
          <w:kern w:val="1"/>
          <w:sz w:val="28"/>
          <w:szCs w:val="28"/>
          <w:lang w:eastAsia="ar-SA"/>
        </w:rPr>
        <w:t>Так как высота помещения меньше 6 метров нам подходят люминесцентные светильники.</w:t>
      </w:r>
      <w:r w:rsidR="00E97B84">
        <w:rPr>
          <w:rFonts w:ascii="Times New Roman" w:eastAsia="Times New Roman" w:hAnsi="Times New Roman" w:cs="Times New Roman"/>
          <w:color w:val="000000"/>
          <w:kern w:val="1"/>
          <w:sz w:val="28"/>
          <w:szCs w:val="28"/>
          <w:lang w:eastAsia="ar-SA"/>
        </w:rPr>
        <w:t xml:space="preserve"> </w:t>
      </w:r>
      <w:r w:rsidR="004A4BC8">
        <w:rPr>
          <w:rFonts w:ascii="Times New Roman" w:eastAsia="Times New Roman" w:hAnsi="Times New Roman" w:cs="Times New Roman"/>
          <w:color w:val="000000"/>
          <w:kern w:val="1"/>
          <w:sz w:val="28"/>
          <w:szCs w:val="28"/>
          <w:lang w:eastAsia="ar-SA"/>
        </w:rPr>
        <w:t xml:space="preserve">Для </w:t>
      </w:r>
      <w:r w:rsidR="00E97B84" w:rsidRPr="004A4BC8">
        <w:rPr>
          <w:rFonts w:ascii="Times New Roman" w:eastAsia="Times New Roman" w:hAnsi="Times New Roman" w:cs="Times New Roman"/>
          <w:kern w:val="1"/>
          <w:sz w:val="28"/>
          <w:szCs w:val="28"/>
          <w:shd w:val="clear" w:color="auto" w:fill="FFFFFF" w:themeFill="background1"/>
          <w:lang w:eastAsia="ar-SA"/>
        </w:rPr>
        <w:t>люминесцентных</w:t>
      </w:r>
      <w:r w:rsidR="004A4BC8" w:rsidRPr="004A4BC8">
        <w:rPr>
          <w:rFonts w:ascii="Times New Roman" w:eastAsia="Times New Roman" w:hAnsi="Times New Roman" w:cs="Times New Roman"/>
          <w:kern w:val="1"/>
          <w:sz w:val="28"/>
          <w:szCs w:val="28"/>
          <w:shd w:val="clear" w:color="auto" w:fill="FFFFFF" w:themeFill="background1"/>
          <w:lang w:eastAsia="ar-SA"/>
        </w:rPr>
        <w:t xml:space="preserve"> ламп </w:t>
      </w:r>
      <w:r w:rsidR="004A4BC8" w:rsidRPr="004A4BC8">
        <w:rPr>
          <w:rStyle w:val="apple-converted-space"/>
          <w:rFonts w:ascii="Verdana" w:hAnsi="Verdana"/>
          <w:sz w:val="20"/>
          <w:szCs w:val="20"/>
          <w:shd w:val="clear" w:color="auto" w:fill="FFFFFF" w:themeFill="background1"/>
        </w:rPr>
        <w:t> </w:t>
      </w:r>
      <w:r w:rsidR="004A4BC8" w:rsidRPr="004A4BC8">
        <w:rPr>
          <w:rStyle w:val="Emphasis"/>
          <w:rFonts w:ascii="Verdana" w:hAnsi="Verdana"/>
          <w:b/>
          <w:bCs/>
          <w:sz w:val="20"/>
          <w:szCs w:val="20"/>
          <w:shd w:val="clear" w:color="auto" w:fill="FFFFFF" w:themeFill="background1"/>
        </w:rPr>
        <w:t>λ</w:t>
      </w:r>
      <w:r w:rsidR="004A4BC8" w:rsidRPr="004A4BC8">
        <w:rPr>
          <w:rStyle w:val="apple-converted-space"/>
          <w:rFonts w:ascii="Verdana" w:hAnsi="Verdana"/>
          <w:b/>
          <w:bCs/>
          <w:i/>
          <w:iCs/>
          <w:sz w:val="20"/>
          <w:szCs w:val="20"/>
          <w:shd w:val="clear" w:color="auto" w:fill="FFFFFF" w:themeFill="background1"/>
        </w:rPr>
        <w:t> </w:t>
      </w:r>
      <w:r w:rsidR="004A4BC8" w:rsidRPr="004A4BC8">
        <w:rPr>
          <w:rFonts w:ascii="Verdana" w:hAnsi="Verdana"/>
          <w:sz w:val="20"/>
          <w:szCs w:val="20"/>
          <w:shd w:val="clear" w:color="auto" w:fill="FFFFFF" w:themeFill="background1"/>
        </w:rPr>
        <w:t>= 1,5.</w:t>
      </w:r>
    </w:p>
    <w:p w:rsidR="000C3795" w:rsidRDefault="000C3795" w:rsidP="00AD555D">
      <w:pPr>
        <w:suppressAutoHyphens/>
        <w:spacing w:after="0" w:line="360" w:lineRule="auto"/>
        <w:contextualSpacing/>
        <w:jc w:val="both"/>
        <w:rPr>
          <w:rFonts w:ascii="Verdana" w:hAnsi="Verdana"/>
          <w:sz w:val="20"/>
          <w:szCs w:val="20"/>
          <w:shd w:val="clear" w:color="auto" w:fill="FFFFFF" w:themeFill="background1"/>
        </w:rPr>
      </w:pPr>
      <w:r>
        <w:rPr>
          <w:rFonts w:ascii="Verdana" w:hAnsi="Verdana"/>
          <w:sz w:val="20"/>
          <w:szCs w:val="20"/>
          <w:shd w:val="clear" w:color="auto" w:fill="FFFFFF" w:themeFill="background1"/>
        </w:rPr>
        <w:t xml:space="preserve">Расстояние между центрами светильников </w:t>
      </w:r>
      <w:proofErr w:type="spellStart"/>
      <w:proofErr w:type="gramStart"/>
      <w:r w:rsidRPr="000C3795">
        <w:rPr>
          <w:rStyle w:val="Emphasis"/>
          <w:rFonts w:ascii="Verdana" w:hAnsi="Verdana"/>
          <w:b/>
          <w:bCs/>
          <w:sz w:val="20"/>
          <w:szCs w:val="20"/>
          <w:shd w:val="clear" w:color="auto" w:fill="FFFFFF" w:themeFill="background1"/>
        </w:rPr>
        <w:t>l</w:t>
      </w:r>
      <w:proofErr w:type="gramEnd"/>
      <w:r w:rsidRPr="000C3795">
        <w:rPr>
          <w:rStyle w:val="Emphasis"/>
          <w:rFonts w:ascii="Verdana" w:hAnsi="Verdana"/>
          <w:b/>
          <w:bCs/>
          <w:sz w:val="20"/>
          <w:szCs w:val="20"/>
          <w:shd w:val="clear" w:color="auto" w:fill="FFFFFF" w:themeFill="background1"/>
          <w:vertAlign w:val="subscript"/>
        </w:rPr>
        <w:t>с</w:t>
      </w:r>
      <w:proofErr w:type="spellEnd"/>
      <w:r w:rsidRPr="000C3795">
        <w:rPr>
          <w:rStyle w:val="Emphasis"/>
          <w:rFonts w:ascii="Verdana" w:hAnsi="Verdana"/>
          <w:b/>
          <w:bCs/>
          <w:sz w:val="20"/>
          <w:szCs w:val="20"/>
          <w:shd w:val="clear" w:color="auto" w:fill="FFFFFF" w:themeFill="background1"/>
        </w:rPr>
        <w:t>= </w:t>
      </w:r>
      <w:proofErr w:type="spellStart"/>
      <w:r w:rsidRPr="000C3795">
        <w:rPr>
          <w:rStyle w:val="Emphasis"/>
          <w:rFonts w:ascii="Verdana" w:hAnsi="Verdana"/>
          <w:b/>
          <w:bCs/>
          <w:sz w:val="20"/>
          <w:szCs w:val="20"/>
          <w:shd w:val="clear" w:color="auto" w:fill="FFFFFF" w:themeFill="background1"/>
        </w:rPr>
        <w:t>λ</w:t>
      </w:r>
      <w:r w:rsidRPr="000C3795">
        <w:rPr>
          <w:rFonts w:ascii="Verdana" w:hAnsi="Verdana"/>
          <w:sz w:val="20"/>
          <w:szCs w:val="20"/>
          <w:shd w:val="clear" w:color="auto" w:fill="FFFFFF" w:themeFill="background1"/>
        </w:rPr>
        <w:t>∙</w:t>
      </w:r>
      <w:r w:rsidRPr="000C3795">
        <w:rPr>
          <w:rStyle w:val="Emphasis"/>
          <w:rFonts w:ascii="Verdana" w:hAnsi="Verdana"/>
          <w:b/>
          <w:bCs/>
          <w:sz w:val="20"/>
          <w:szCs w:val="20"/>
          <w:shd w:val="clear" w:color="auto" w:fill="FFFFFF" w:themeFill="background1"/>
        </w:rPr>
        <w:t>h</w:t>
      </w:r>
      <w:r w:rsidRPr="000C3795">
        <w:rPr>
          <w:rStyle w:val="Emphasis"/>
          <w:rFonts w:ascii="Verdana" w:hAnsi="Verdana"/>
          <w:b/>
          <w:bCs/>
          <w:sz w:val="20"/>
          <w:szCs w:val="20"/>
          <w:shd w:val="clear" w:color="auto" w:fill="FFFFFF" w:themeFill="background1"/>
          <w:vertAlign w:val="subscript"/>
        </w:rPr>
        <w:t>ср</w:t>
      </w:r>
      <w:proofErr w:type="spellEnd"/>
      <w:r w:rsidRPr="000C3795">
        <w:rPr>
          <w:rFonts w:ascii="Verdana" w:hAnsi="Verdana"/>
          <w:sz w:val="20"/>
          <w:szCs w:val="20"/>
          <w:shd w:val="clear" w:color="auto" w:fill="FFFFFF" w:themeFill="background1"/>
        </w:rPr>
        <w:t>.</w:t>
      </w:r>
    </w:p>
    <w:p w:rsidR="00C27D8C" w:rsidRPr="00226065" w:rsidRDefault="00C27D8C" w:rsidP="00226065">
      <w:r>
        <w:rPr>
          <w:shd w:val="clear" w:color="auto" w:fill="FFFFFF" w:themeFill="background1"/>
        </w:rPr>
        <w:t xml:space="preserve">Рассчитаем высоту подвешивания светильников по </w:t>
      </w:r>
      <w:r w:rsidRPr="00C27D8C">
        <w:rPr>
          <w:shd w:val="clear" w:color="auto" w:fill="FFFFFF" w:themeFill="background1"/>
        </w:rPr>
        <w:t xml:space="preserve">формуле </w:t>
      </w:r>
      <w:proofErr w:type="spellStart"/>
      <w:r w:rsidRPr="00226065">
        <w:t>hс</w:t>
      </w:r>
      <w:proofErr w:type="spellEnd"/>
      <w:r w:rsidRPr="00226065">
        <w:t> = 0,2(</w:t>
      </w:r>
      <w:proofErr w:type="spellStart"/>
      <w:r w:rsidRPr="00226065">
        <w:t>hп</w:t>
      </w:r>
      <w:proofErr w:type="spellEnd"/>
      <w:r w:rsidRPr="00226065">
        <w:t xml:space="preserve"> – </w:t>
      </w:r>
      <w:proofErr w:type="spellStart"/>
      <w:r w:rsidRPr="00226065">
        <w:t>hр</w:t>
      </w:r>
      <w:proofErr w:type="spellEnd"/>
      <w:r w:rsidRPr="00226065">
        <w:t>)</w:t>
      </w:r>
      <w:proofErr w:type="gramStart"/>
      <w:r w:rsidRPr="00226065">
        <w:t>,г</w:t>
      </w:r>
      <w:proofErr w:type="gramEnd"/>
      <w:r w:rsidRPr="00226065">
        <w:t>де</w:t>
      </w:r>
    </w:p>
    <w:p w:rsidR="00C27D8C" w:rsidRDefault="00C27D8C" w:rsidP="00226065">
      <w:proofErr w:type="spellStart"/>
      <w:r w:rsidRPr="00226065">
        <w:t>hп</w:t>
      </w:r>
      <w:proofErr w:type="spellEnd"/>
      <w:r w:rsidRPr="00226065">
        <w:t xml:space="preserve"> – высота </w:t>
      </w:r>
      <w:proofErr w:type="spellStart"/>
      <w:r w:rsidRPr="00226065">
        <w:t>помещения</w:t>
      </w:r>
      <w:proofErr w:type="gramStart"/>
      <w:r w:rsidRPr="00226065">
        <w:t>,м</w:t>
      </w:r>
      <w:proofErr w:type="spellEnd"/>
      <w:proofErr w:type="gramEnd"/>
      <w:r w:rsidRPr="00226065">
        <w:t>;   </w:t>
      </w:r>
      <w:proofErr w:type="spellStart"/>
      <w:r w:rsidRPr="00226065">
        <w:t>hc</w:t>
      </w:r>
      <w:proofErr w:type="spellEnd"/>
      <w:r w:rsidRPr="00226065">
        <w:t> – высота подвеса светильников (от потолка), м; </w:t>
      </w:r>
      <w:r w:rsidR="00226065" w:rsidRPr="00226065">
        <w:t xml:space="preserve"> </w:t>
      </w:r>
      <w:proofErr w:type="spellStart"/>
      <w:r w:rsidRPr="00226065">
        <w:t>hр</w:t>
      </w:r>
      <w:proofErr w:type="spellEnd"/>
      <w:r w:rsidRPr="00226065">
        <w:t> – высот</w:t>
      </w:r>
      <w:r w:rsidR="00226065">
        <w:t>а рабочей поверхности над полом.</w:t>
      </w:r>
    </w:p>
    <w:p w:rsidR="00226065" w:rsidRPr="00226065" w:rsidRDefault="00226065" w:rsidP="00226065">
      <w:proofErr w:type="spellStart"/>
      <w:proofErr w:type="gramStart"/>
      <w:r w:rsidRPr="00226065">
        <w:t>H</w:t>
      </w:r>
      <w:proofErr w:type="gramEnd"/>
      <w:r w:rsidRPr="00226065">
        <w:t>с</w:t>
      </w:r>
      <w:proofErr w:type="spellEnd"/>
      <w:r>
        <w:t>=0,2*(2,5-0,5)=0,4м.</w:t>
      </w:r>
    </w:p>
    <w:p w:rsidR="00C27D8C" w:rsidRDefault="00C27D8C" w:rsidP="00C27D8C">
      <w:pPr>
        <w:rPr>
          <w:shd w:val="clear" w:color="auto" w:fill="FFFFFF" w:themeFill="background1"/>
        </w:rPr>
      </w:pP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получения равномерного освещения светильники располагают симметричными рядами, при этом расстояние между светильниками в ряду, между рядами и от края светильников до стен не должно превышать:</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L = л * h,</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L - расстояние между светильниками в ряду и между рядами светильников,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color w:val="000000"/>
          <w:kern w:val="1"/>
          <w:sz w:val="28"/>
          <w:szCs w:val="28"/>
          <w:lang w:eastAsia="ar-SA"/>
        </w:rPr>
      </w:pPr>
      <w:proofErr w:type="gramStart"/>
      <w:r w:rsidRPr="00AD555D">
        <w:rPr>
          <w:rFonts w:ascii="Times New Roman" w:eastAsia="Times New Roman" w:hAnsi="Times New Roman" w:cs="Times New Roman"/>
          <w:color w:val="000000"/>
          <w:kern w:val="1"/>
          <w:sz w:val="28"/>
          <w:szCs w:val="28"/>
          <w:lang w:eastAsia="ar-SA"/>
        </w:rPr>
        <w:t>л</w:t>
      </w:r>
      <w:proofErr w:type="gramEnd"/>
      <w:r w:rsidRPr="00AD555D">
        <w:rPr>
          <w:rFonts w:ascii="Times New Roman" w:eastAsia="Times New Roman" w:hAnsi="Times New Roman" w:cs="Times New Roman"/>
          <w:color w:val="000000"/>
          <w:kern w:val="1"/>
          <w:sz w:val="28"/>
          <w:szCs w:val="28"/>
          <w:lang w:eastAsia="ar-SA"/>
        </w:rPr>
        <w:t xml:space="preserve"> - коэффициент, зависящий от типа светильников.</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eastAsia="ar-SA"/>
        </w:rPr>
        <w:t>При высоте помещения 2,5 метра величина h = 1м, учитывая величину подвеса равную 0.3 м и высоту рабочих поверхностей равную 0.5 м. Для многорядного расположения светильников и типов ЛСПО-1, ЛОУ1П, ЛД коэффициент л принимает значения от 1.8 до 2.3. Тогда L может принимать значения от 1.8 до 2.3.</w:t>
      </w:r>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Расстояние от краев светильников до стены </w:t>
      </w: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вычисляется по формуле</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AD555D" w:rsidP="00AD555D">
      <w:pPr>
        <w:suppressAutoHyphens/>
        <w:spacing w:after="0" w:line="360" w:lineRule="auto"/>
        <w:contextualSpacing/>
        <w:jc w:val="both"/>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Lc</w:t>
      </w:r>
      <w:proofErr w:type="spellEnd"/>
      <w:r w:rsidRPr="00AD555D">
        <w:rPr>
          <w:rFonts w:ascii="Times New Roman" w:eastAsia="Times New Roman" w:hAnsi="Times New Roman" w:cs="Times New Roman"/>
          <w:kern w:val="1"/>
          <w:sz w:val="28"/>
          <w:szCs w:val="28"/>
          <w:lang w:eastAsia="ar-SA"/>
        </w:rPr>
        <w:t xml:space="preserve"> = 0.4 *L = 0.72м</w:t>
      </w:r>
      <w:proofErr w:type="gramStart"/>
      <w:r w:rsidRPr="00AD555D">
        <w:rPr>
          <w:rFonts w:ascii="Times New Roman" w:eastAsia="Times New Roman" w:hAnsi="Times New Roman" w:cs="Times New Roman"/>
          <w:kern w:val="1"/>
          <w:sz w:val="28"/>
          <w:szCs w:val="28"/>
          <w:lang w:eastAsia="ar-SA"/>
        </w:rPr>
        <w:t xml:space="preserve"> ,</w:t>
      </w:r>
      <w:proofErr w:type="gramEnd"/>
      <w:r w:rsidRPr="00AD555D">
        <w:rPr>
          <w:rFonts w:ascii="Times New Roman" w:eastAsia="Times New Roman" w:hAnsi="Times New Roman" w:cs="Times New Roman"/>
          <w:kern w:val="1"/>
          <w:sz w:val="28"/>
          <w:szCs w:val="28"/>
          <w:lang w:eastAsia="ar-SA"/>
        </w:rPr>
        <w:t xml:space="preserve"> для L = 1.8 , </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Число рядов светильников в помещении</w:t>
      </w:r>
    </w:p>
    <w:p w:rsidR="00AD555D" w:rsidRPr="000528D7"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=3/</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=1,66</w:t>
      </w:r>
      <w:r w:rsidR="00175092" w:rsidRPr="000528D7">
        <w:rPr>
          <w:rFonts w:ascii="Times New Roman" w:eastAsia="Times New Roman" w:hAnsi="Times New Roman" w:cs="Times New Roman"/>
          <w:kern w:val="1"/>
          <w:sz w:val="28"/>
          <w:szCs w:val="28"/>
          <w:lang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w:t>
      </w:r>
      <w:r w:rsidR="00175092" w:rsidRPr="000528D7">
        <w:rPr>
          <w:rFonts w:ascii="Times New Roman" w:eastAsia="Times New Roman" w:hAnsi="Times New Roman" w:cs="Times New Roman"/>
          <w:kern w:val="1"/>
          <w:sz w:val="28"/>
          <w:szCs w:val="28"/>
          <w:lang w:eastAsia="ar-SA"/>
        </w:rPr>
        <w:t>=1.8,</w:t>
      </w:r>
    </w:p>
    <w:p w:rsidR="00AD555D" w:rsidRPr="00AD555D" w:rsidRDefault="00AD555D" w:rsidP="00AD555D">
      <w:pPr>
        <w:shd w:val="clear" w:color="auto" w:fill="FFFFFF"/>
        <w:suppressAutoHyphens/>
        <w:spacing w:before="150" w:after="225" w:line="360" w:lineRule="auto"/>
        <w:contextualSpacing/>
        <w:rPr>
          <w:rFonts w:ascii="Calibri" w:eastAsia="SimSun" w:hAnsi="Calibri" w:cs="Calibri"/>
          <w:kern w:val="1"/>
          <w:sz w:val="28"/>
          <w:szCs w:val="28"/>
          <w:lang w:eastAsia="ar-SA"/>
        </w:rPr>
      </w:pPr>
      <w:r w:rsidRPr="00AD555D">
        <w:rPr>
          <w:rFonts w:ascii="Times New Roman" w:eastAsia="Times New Roman" w:hAnsi="Times New Roman" w:cs="Times New Roman"/>
          <w:kern w:val="1"/>
          <w:sz w:val="28"/>
          <w:szCs w:val="28"/>
          <w:lang w:eastAsia="ar-SA"/>
        </w:rPr>
        <w:t>Число светильников в ряду</w:t>
      </w:r>
    </w:p>
    <w:p w:rsidR="00AD555D" w:rsidRPr="00AD555D" w:rsidRDefault="00AD555D" w:rsidP="00AD555D">
      <w:pPr>
        <w:shd w:val="clear" w:color="auto" w:fill="FFFFFF"/>
        <w:suppressAutoHyphens/>
        <w:spacing w:before="28" w:after="28" w:line="360" w:lineRule="auto"/>
        <w:contextualSpacing/>
        <w:rPr>
          <w:rFonts w:ascii="Times New Roman" w:eastAsia="Times New Roman" w:hAnsi="Times New Roman" w:cs="Times New Roman"/>
          <w:kern w:val="1"/>
          <w:sz w:val="28"/>
          <w:szCs w:val="28"/>
          <w:lang w:eastAsia="ar-SA"/>
        </w:rPr>
      </w:pP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=4/</w:t>
      </w:r>
      <w:r w:rsidR="00175092">
        <w:rPr>
          <w:rFonts w:ascii="Times New Roman" w:eastAsia="Times New Roman" w:hAnsi="Times New Roman" w:cs="Times New Roman"/>
          <w:kern w:val="1"/>
          <w:sz w:val="28"/>
          <w:szCs w:val="28"/>
          <w:lang w:val="en-US" w:eastAsia="ar-SA"/>
        </w:rPr>
        <w:t>L</w:t>
      </w:r>
      <w:r w:rsidRPr="00AD555D">
        <w:rPr>
          <w:rFonts w:ascii="Times New Roman" w:eastAsia="Times New Roman" w:hAnsi="Times New Roman" w:cs="Times New Roman"/>
          <w:kern w:val="1"/>
          <w:sz w:val="28"/>
          <w:szCs w:val="28"/>
          <w:lang w:eastAsia="ar-SA"/>
        </w:rPr>
        <w:t>=2,22</w:t>
      </w:r>
      <w:r w:rsidR="00175092">
        <w:rPr>
          <w:rFonts w:ascii="Times New Roman" w:eastAsia="Times New Roman" w:hAnsi="Times New Roman" w:cs="Times New Roman"/>
          <w:kern w:val="1"/>
          <w:sz w:val="28"/>
          <w:szCs w:val="28"/>
          <w:lang w:val="en-US" w:eastAsia="ar-SA"/>
        </w:rPr>
        <w:t>,</w:t>
      </w:r>
      <w:r w:rsidR="00175092">
        <w:rPr>
          <w:rFonts w:ascii="Times New Roman" w:eastAsia="Times New Roman" w:hAnsi="Times New Roman" w:cs="Times New Roman"/>
          <w:kern w:val="1"/>
          <w:sz w:val="28"/>
          <w:szCs w:val="28"/>
          <w:lang w:eastAsia="ar-SA"/>
        </w:rPr>
        <w:t xml:space="preserve">для </w:t>
      </w:r>
      <w:r w:rsidR="00175092">
        <w:rPr>
          <w:rFonts w:ascii="Times New Roman" w:eastAsia="Times New Roman" w:hAnsi="Times New Roman" w:cs="Times New Roman"/>
          <w:kern w:val="1"/>
          <w:sz w:val="28"/>
          <w:szCs w:val="28"/>
          <w:lang w:val="en-US" w:eastAsia="ar-SA"/>
        </w:rPr>
        <w:t>L=1.8,</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Округляем эти числа до </w:t>
      </w:r>
      <w:proofErr w:type="gramStart"/>
      <w:r w:rsidRPr="00AD555D">
        <w:rPr>
          <w:rFonts w:ascii="Times New Roman" w:eastAsia="Times New Roman" w:hAnsi="Times New Roman" w:cs="Times New Roman"/>
          <w:kern w:val="1"/>
          <w:sz w:val="28"/>
          <w:szCs w:val="28"/>
          <w:lang w:eastAsia="ar-SA"/>
        </w:rPr>
        <w:t>ближайших</w:t>
      </w:r>
      <w:proofErr w:type="gramEnd"/>
      <w:r w:rsidRPr="00AD555D">
        <w:rPr>
          <w:rFonts w:ascii="Times New Roman" w:eastAsia="Times New Roman" w:hAnsi="Times New Roman" w:cs="Times New Roman"/>
          <w:kern w:val="1"/>
          <w:sz w:val="28"/>
          <w:szCs w:val="28"/>
          <w:lang w:eastAsia="ar-SA"/>
        </w:rPr>
        <w:t xml:space="preserve"> больших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=3 и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=2.</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Общее число светильников</w:t>
      </w:r>
    </w:p>
    <w:p w:rsidR="00AD555D" w:rsidRPr="00AD555D" w:rsidRDefault="00AD555D" w:rsidP="00AD555D">
      <w:pPr>
        <w:shd w:val="clear" w:color="auto" w:fill="FFFFFF"/>
        <w:suppressAutoHyphens/>
        <w:spacing w:before="150" w:after="225" w:line="360" w:lineRule="auto"/>
        <w:contextualSpacing/>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N= </w:t>
      </w:r>
      <w:proofErr w:type="spellStart"/>
      <w:r w:rsidRPr="00AD555D">
        <w:rPr>
          <w:rFonts w:ascii="Times New Roman" w:eastAsia="Times New Roman" w:hAnsi="Times New Roman" w:cs="Times New Roman"/>
          <w:kern w:val="1"/>
          <w:sz w:val="28"/>
          <w:szCs w:val="28"/>
          <w:lang w:eastAsia="ar-SA"/>
        </w:rPr>
        <w:t>Na</w:t>
      </w:r>
      <w:proofErr w:type="spellEnd"/>
      <w:r w:rsidRPr="00AD555D">
        <w:rPr>
          <w:rFonts w:ascii="Times New Roman" w:eastAsia="Times New Roman" w:hAnsi="Times New Roman" w:cs="Times New Roman"/>
          <w:kern w:val="1"/>
          <w:sz w:val="28"/>
          <w:szCs w:val="28"/>
          <w:lang w:eastAsia="ar-SA"/>
        </w:rPr>
        <w:t xml:space="preserve"> × </w:t>
      </w:r>
      <w:proofErr w:type="spellStart"/>
      <w:r w:rsidRPr="00AD555D">
        <w:rPr>
          <w:rFonts w:ascii="Times New Roman" w:eastAsia="Times New Roman" w:hAnsi="Times New Roman" w:cs="Times New Roman"/>
          <w:kern w:val="1"/>
          <w:sz w:val="28"/>
          <w:szCs w:val="28"/>
          <w:lang w:eastAsia="ar-SA"/>
        </w:rPr>
        <w:t>Nb</w:t>
      </w:r>
      <w:proofErr w:type="spellEnd"/>
      <w:r w:rsidRPr="00AD555D">
        <w:rPr>
          <w:rFonts w:ascii="Times New Roman" w:eastAsia="Times New Roman" w:hAnsi="Times New Roman" w:cs="Times New Roman"/>
          <w:kern w:val="1"/>
          <w:sz w:val="28"/>
          <w:szCs w:val="28"/>
          <w:lang w:eastAsia="ar-SA"/>
        </w:rPr>
        <w:t>=6</w:t>
      </w:r>
    </w:p>
    <w:p w:rsidR="00AD555D" w:rsidRDefault="00AD555D" w:rsidP="00AD555D">
      <w:pPr>
        <w:shd w:val="clear" w:color="auto" w:fill="FFFFFF"/>
        <w:suppressAutoHyphens/>
        <w:spacing w:before="150" w:after="225" w:line="243" w:lineRule="atLeast"/>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Расположение светильников представлено на рисунке 1.2.1:</w:t>
      </w:r>
    </w:p>
    <w:p w:rsidR="00AD555D" w:rsidRPr="00AD555D" w:rsidRDefault="00AD555D" w:rsidP="00AD555D">
      <w:pPr>
        <w:shd w:val="clear" w:color="auto" w:fill="FFFFFF"/>
        <w:suppressAutoHyphens/>
        <w:spacing w:before="150" w:after="225" w:line="243" w:lineRule="atLeast"/>
        <w:rPr>
          <w:rFonts w:ascii="Calibri" w:eastAsia="SimSun" w:hAnsi="Calibri" w:cs="Calibri"/>
          <w:kern w:val="1"/>
          <w:lang w:eastAsia="ar-SA"/>
        </w:rPr>
      </w:pPr>
      <w:r>
        <w:rPr>
          <w:rFonts w:ascii="Calibri" w:eastAsia="SimSun" w:hAnsi="Calibri" w:cs="Calibri"/>
          <w:noProof/>
          <w:kern w:val="1"/>
          <w:lang w:eastAsia="ru-RU"/>
        </w:rPr>
        <w:drawing>
          <wp:inline distT="0" distB="0" distL="0" distR="0">
            <wp:extent cx="4063365" cy="4404995"/>
            <wp:effectExtent l="0" t="0" r="0" b="0"/>
            <wp:docPr id="2" name="Picture 2" descr="C:\Users\user\Desktop\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2.b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3365" cy="4404995"/>
                    </a:xfrm>
                    <a:prstGeom prst="rect">
                      <a:avLst/>
                    </a:prstGeom>
                    <a:noFill/>
                    <a:ln>
                      <a:noFill/>
                    </a:ln>
                  </pic:spPr>
                </pic:pic>
              </a:graphicData>
            </a:graphic>
          </wp:inline>
        </w:drawing>
      </w:r>
    </w:p>
    <w:p w:rsidR="00AD555D" w:rsidRPr="00AD555D" w:rsidRDefault="00AD555D" w:rsidP="00AD555D">
      <w:pPr>
        <w:shd w:val="clear" w:color="auto" w:fill="FFFFFF"/>
        <w:suppressAutoHyphens/>
        <w:spacing w:after="0" w:line="360" w:lineRule="auto"/>
        <w:jc w:val="center"/>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Рисунок 1.2.1 – Схема расположения светильников в помещении.</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 xml:space="preserve">Световой поток одного светильника определяется методом коэффициента использования светового </w:t>
      </w:r>
      <w:r w:rsidRPr="00AD555D">
        <w:rPr>
          <w:rFonts w:ascii="Times New Roman" w:eastAsia="Times New Roman" w:hAnsi="Times New Roman" w:cs="Times New Roman"/>
          <w:color w:val="000000"/>
          <w:kern w:val="1"/>
          <w:sz w:val="28"/>
          <w:szCs w:val="28"/>
          <w:lang w:eastAsia="ar-SA"/>
        </w:rPr>
        <w:t>потока по формуле:</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val="en-US" w:eastAsia="ar-SA"/>
        </w:rPr>
      </w:pPr>
      <w:r w:rsidRPr="00AD555D">
        <w:rPr>
          <w:rFonts w:ascii="Times New Roman" w:eastAsia="Times New Roman" w:hAnsi="Times New Roman" w:cs="Times New Roman"/>
          <w:color w:val="000000"/>
          <w:kern w:val="1"/>
          <w:sz w:val="28"/>
          <w:szCs w:val="28"/>
          <w:lang w:val="en-US" w:eastAsia="ar-SA"/>
        </w:rPr>
        <w:t>F</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w:t>
      </w:r>
      <w:proofErr w:type="spellStart"/>
      <w:r w:rsidRPr="00AD555D">
        <w:rPr>
          <w:rFonts w:ascii="Times New Roman" w:eastAsia="Times New Roman" w:hAnsi="Times New Roman" w:cs="Times New Roman"/>
          <w:color w:val="000000"/>
          <w:kern w:val="1"/>
          <w:sz w:val="28"/>
          <w:szCs w:val="28"/>
          <w:lang w:val="en-US" w:eastAsia="ar-SA"/>
        </w:rPr>
        <w:t>Emin</w:t>
      </w:r>
      <w:proofErr w:type="spellEnd"/>
      <w:r w:rsidRPr="00AD555D">
        <w:rPr>
          <w:rFonts w:ascii="Times New Roman" w:eastAsia="Times New Roman" w:hAnsi="Times New Roman" w:cs="Times New Roman"/>
          <w:color w:val="000000"/>
          <w:kern w:val="1"/>
          <w:sz w:val="28"/>
          <w:szCs w:val="28"/>
          <w:lang w:val="en-US" w:eastAsia="ar-SA"/>
        </w:rPr>
        <w:t xml:space="preserve"> * S * K * Z) / (N</w:t>
      </w:r>
      <w:proofErr w:type="spellStart"/>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val="en-US" w:eastAsia="ar-SA"/>
        </w:rPr>
        <w:t xml:space="preserve"> * g) (</w:t>
      </w:r>
      <w:r w:rsidRPr="00AD555D">
        <w:rPr>
          <w:rFonts w:ascii="Times New Roman" w:eastAsia="Times New Roman" w:hAnsi="Times New Roman" w:cs="Times New Roman"/>
          <w:color w:val="000000"/>
          <w:kern w:val="1"/>
          <w:sz w:val="28"/>
          <w:szCs w:val="28"/>
          <w:lang w:eastAsia="ar-SA"/>
        </w:rPr>
        <w:t>лм</w:t>
      </w:r>
      <w:proofErr w:type="gramStart"/>
      <w:r w:rsidRPr="00AD555D">
        <w:rPr>
          <w:rFonts w:ascii="Times New Roman" w:eastAsia="Times New Roman" w:hAnsi="Times New Roman" w:cs="Times New Roman"/>
          <w:color w:val="000000"/>
          <w:kern w:val="1"/>
          <w:sz w:val="28"/>
          <w:szCs w:val="28"/>
          <w:lang w:val="en-US" w:eastAsia="ar-SA"/>
        </w:rPr>
        <w:t>) ,</w:t>
      </w:r>
      <w:proofErr w:type="gramEnd"/>
      <w:r w:rsidRPr="00AD555D">
        <w:rPr>
          <w:rFonts w:ascii="Times New Roman" w:eastAsia="Times New Roman" w:hAnsi="Times New Roman" w:cs="Times New Roman"/>
          <w:color w:val="000000"/>
          <w:kern w:val="1"/>
          <w:sz w:val="28"/>
          <w:szCs w:val="28"/>
          <w:lang w:val="en-US" w:eastAsia="ar-SA"/>
        </w:rPr>
        <w:t xml:space="preserve">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где </w:t>
      </w:r>
      <w:proofErr w:type="spellStart"/>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гигиеническая норма освещения, </w:t>
      </w:r>
      <w:proofErr w:type="spellStart"/>
      <w:r w:rsidRPr="00AD555D">
        <w:rPr>
          <w:rFonts w:ascii="Times New Roman" w:eastAsia="Times New Roman" w:hAnsi="Times New Roman" w:cs="Times New Roman"/>
          <w:color w:val="000000"/>
          <w:kern w:val="1"/>
          <w:sz w:val="28"/>
          <w:szCs w:val="28"/>
          <w:lang w:eastAsia="ar-SA"/>
        </w:rPr>
        <w:t>лк</w:t>
      </w:r>
      <w:proofErr w:type="spellEnd"/>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spellStart"/>
      <w:proofErr w:type="gramEnd"/>
      <w:r w:rsidRPr="00AD555D">
        <w:rPr>
          <w:rFonts w:ascii="Times New Roman" w:eastAsia="Times New Roman" w:hAnsi="Times New Roman" w:cs="Times New Roman"/>
          <w:color w:val="000000"/>
          <w:kern w:val="1"/>
          <w:sz w:val="28"/>
          <w:szCs w:val="28"/>
          <w:lang w:eastAsia="ar-SA"/>
        </w:rPr>
        <w:t>Emin</w:t>
      </w:r>
      <w:proofErr w:type="spellEnd"/>
      <w:r w:rsidRPr="00AD555D">
        <w:rPr>
          <w:rFonts w:ascii="Times New Roman" w:eastAsia="Times New Roman" w:hAnsi="Times New Roman" w:cs="Times New Roman"/>
          <w:color w:val="000000"/>
          <w:kern w:val="1"/>
          <w:sz w:val="28"/>
          <w:szCs w:val="28"/>
          <w:lang w:eastAsia="ar-SA"/>
        </w:rPr>
        <w:t xml:space="preserve"> = 150 );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S - площадь помещения, </w:t>
      </w:r>
      <w:r w:rsidRPr="00AD555D">
        <w:rPr>
          <w:rFonts w:ascii="Times New Roman" w:eastAsia="Times New Roman" w:hAnsi="Times New Roman" w:cs="Times New Roman"/>
          <w:kern w:val="1"/>
          <w:sz w:val="28"/>
          <w:szCs w:val="28"/>
          <w:lang w:eastAsia="ar-SA"/>
        </w:rPr>
        <w:t>м</w:t>
      </w:r>
      <w:r w:rsidRPr="00AD555D">
        <w:rPr>
          <w:rFonts w:ascii="Times New Roman" w:eastAsia="Times New Roman" w:hAnsi="Times New Roman" w:cs="Times New Roman"/>
          <w:kern w:val="1"/>
          <w:sz w:val="28"/>
          <w:szCs w:val="28"/>
          <w:vertAlign w:val="superscript"/>
          <w:lang w:eastAsia="ar-SA"/>
        </w:rPr>
        <w:t>2</w:t>
      </w:r>
      <w:r w:rsidRPr="00AD555D">
        <w:rPr>
          <w:rFonts w:ascii="Times New Roman" w:eastAsia="Times New Roman" w:hAnsi="Times New Roman" w:cs="Times New Roman"/>
          <w:color w:val="000000"/>
          <w:kern w:val="1"/>
          <w:sz w:val="28"/>
          <w:szCs w:val="28"/>
          <w:lang w:eastAsia="ar-SA"/>
        </w:rPr>
        <w:t xml:space="preserve">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S = 4 * 3 = 12 );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К - коэффициент запаса, зависящий от запыленности воздуха в помещении (для воздушной среды, содержащей не более 5 мг/м</w:t>
      </w:r>
      <w:r w:rsidRPr="00AD555D">
        <w:rPr>
          <w:rFonts w:ascii="Times New Roman" w:eastAsia="Times New Roman" w:hAnsi="Times New Roman" w:cs="Times New Roman"/>
          <w:color w:val="000000"/>
          <w:kern w:val="1"/>
          <w:sz w:val="28"/>
          <w:szCs w:val="28"/>
          <w:vertAlign w:val="superscript"/>
          <w:lang w:eastAsia="ar-SA"/>
        </w:rPr>
        <w:t>3</w:t>
      </w:r>
      <w:r w:rsidRPr="00AD555D">
        <w:rPr>
          <w:rFonts w:ascii="Times New Roman" w:eastAsia="Times New Roman" w:hAnsi="Times New Roman" w:cs="Times New Roman"/>
          <w:color w:val="000000"/>
          <w:kern w:val="1"/>
          <w:sz w:val="28"/>
          <w:szCs w:val="28"/>
          <w:lang w:eastAsia="ar-SA"/>
        </w:rPr>
        <w:t> К = 1.5</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Z - коэффициент неравномерности освещения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для люминесцентных ламп Z = 1.1);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количество светильников (для вычисленных L и </w:t>
      </w:r>
      <w:proofErr w:type="spellStart"/>
      <w:r w:rsidRPr="00AD555D">
        <w:rPr>
          <w:rFonts w:ascii="Times New Roman" w:eastAsia="Times New Roman" w:hAnsi="Times New Roman" w:cs="Times New Roman"/>
          <w:color w:val="000000"/>
          <w:kern w:val="1"/>
          <w:sz w:val="28"/>
          <w:szCs w:val="28"/>
          <w:lang w:eastAsia="ar-SA"/>
        </w:rPr>
        <w:t>Lc</w:t>
      </w:r>
      <w:proofErr w:type="spellEnd"/>
      <w:r w:rsidRPr="00AD555D">
        <w:rPr>
          <w:rFonts w:ascii="Times New Roman" w:eastAsia="Times New Roman" w:hAnsi="Times New Roman" w:cs="Times New Roman"/>
          <w:color w:val="000000"/>
          <w:kern w:val="1"/>
          <w:sz w:val="28"/>
          <w:szCs w:val="28"/>
          <w:lang w:eastAsia="ar-SA"/>
        </w:rPr>
        <w:t xml:space="preserve"> количество светильников равно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g - коэффициент использования светового потока, зависящий от типа светильника, коэффициентов отражения ограждающих поверхностей и конфигурации помещения, которая определяется показателем</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A * B ] / [h * ( A + B )],</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lastRenderedPageBreak/>
        <w:t xml:space="preserve">где A и B - длина и ширина помещения,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(A = 4, B = 3);</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h - высота расположения светильников над рабочей поверхностью, </w:t>
      </w:r>
      <w:proofErr w:type="gramStart"/>
      <w:r w:rsidRPr="00AD555D">
        <w:rPr>
          <w:rFonts w:ascii="Times New Roman" w:eastAsia="Times New Roman" w:hAnsi="Times New Roman" w:cs="Times New Roman"/>
          <w:color w:val="000000"/>
          <w:kern w:val="1"/>
          <w:sz w:val="28"/>
          <w:szCs w:val="28"/>
          <w:lang w:eastAsia="ar-SA"/>
        </w:rPr>
        <w:t>м</w:t>
      </w:r>
      <w:proofErr w:type="gramEnd"/>
      <w:r w:rsidRPr="00AD555D">
        <w:rPr>
          <w:rFonts w:ascii="Times New Roman" w:eastAsia="Times New Roman" w:hAnsi="Times New Roman" w:cs="Times New Roman"/>
          <w:color w:val="000000"/>
          <w:kern w:val="1"/>
          <w:sz w:val="28"/>
          <w:szCs w:val="28"/>
          <w:lang w:eastAsia="ar-SA"/>
        </w:rPr>
        <w:t xml:space="preserve"> (h = 1).</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i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4*3 ) / ( 1* ( 4 + 3) ) = 1.7.(7.6)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Для индекса помещения i = 1.7 и коэффициентов отражающих поверхностей</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 xml:space="preserve"> рабочих поверхностей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р</w:t>
      </w:r>
      <w:proofErr w:type="spellEnd"/>
      <w:r w:rsidRPr="00AD555D">
        <w:rPr>
          <w:rFonts w:ascii="Times New Roman" w:eastAsia="Times New Roman" w:hAnsi="Times New Roman" w:cs="Times New Roman"/>
          <w:color w:val="000000"/>
          <w:kern w:val="1"/>
          <w:sz w:val="28"/>
          <w:szCs w:val="28"/>
          <w:lang w:eastAsia="ar-SA"/>
        </w:rPr>
        <w:t xml:space="preserve"> = 30% , поверхностей стен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с</w:t>
      </w:r>
      <w:proofErr w:type="spellEnd"/>
      <w:r w:rsidRPr="00AD555D">
        <w:rPr>
          <w:rFonts w:ascii="Times New Roman" w:eastAsia="Times New Roman" w:hAnsi="Times New Roman" w:cs="Times New Roman"/>
          <w:color w:val="000000"/>
          <w:kern w:val="1"/>
          <w:sz w:val="28"/>
          <w:szCs w:val="28"/>
          <w:vertAlign w:val="subscript"/>
          <w:lang w:eastAsia="ar-SA"/>
        </w:rPr>
        <w:t> </w:t>
      </w:r>
      <w:r w:rsidRPr="00AD555D">
        <w:rPr>
          <w:rFonts w:ascii="Times New Roman" w:eastAsia="Times New Roman" w:hAnsi="Times New Roman" w:cs="Times New Roman"/>
          <w:color w:val="000000"/>
          <w:kern w:val="1"/>
          <w:sz w:val="28"/>
          <w:szCs w:val="28"/>
          <w:lang w:eastAsia="ar-SA"/>
        </w:rPr>
        <w:t xml:space="preserve">= 50%, поверхностей потолка </w:t>
      </w:r>
      <w:proofErr w:type="spellStart"/>
      <w:r w:rsidRPr="00AD555D">
        <w:rPr>
          <w:rFonts w:ascii="Times New Roman" w:eastAsia="Times New Roman" w:hAnsi="Times New Roman" w:cs="Times New Roman"/>
          <w:color w:val="000000"/>
          <w:kern w:val="1"/>
          <w:sz w:val="28"/>
          <w:szCs w:val="28"/>
          <w:lang w:eastAsia="ar-SA"/>
        </w:rPr>
        <w:t>r</w:t>
      </w:r>
      <w:r w:rsidRPr="00AD555D">
        <w:rPr>
          <w:rFonts w:ascii="Times New Roman" w:eastAsia="Times New Roman" w:hAnsi="Times New Roman" w:cs="Times New Roman"/>
          <w:color w:val="000000"/>
          <w:kern w:val="1"/>
          <w:sz w:val="28"/>
          <w:szCs w:val="28"/>
          <w:vertAlign w:val="subscript"/>
          <w:lang w:eastAsia="ar-SA"/>
        </w:rPr>
        <w:t>п</w:t>
      </w:r>
      <w:proofErr w:type="spellEnd"/>
      <w:r w:rsidRPr="00AD555D">
        <w:rPr>
          <w:rFonts w:ascii="Times New Roman" w:eastAsia="Times New Roman" w:hAnsi="Times New Roman" w:cs="Times New Roman"/>
          <w:color w:val="000000"/>
          <w:kern w:val="1"/>
          <w:sz w:val="28"/>
          <w:szCs w:val="28"/>
          <w:lang w:eastAsia="ar-SA"/>
        </w:rPr>
        <w:t> = 70% значение g = 0.57.</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roofErr w:type="spellStart"/>
      <w:r w:rsidRPr="00AD555D">
        <w:rPr>
          <w:rFonts w:ascii="Times New Roman" w:eastAsia="Times New Roman" w:hAnsi="Times New Roman" w:cs="Times New Roman"/>
          <w:color w:val="000000"/>
          <w:kern w:val="1"/>
          <w:sz w:val="28"/>
          <w:szCs w:val="28"/>
          <w:lang w:eastAsia="ar-SA"/>
        </w:rPr>
        <w:t>Fсв</w:t>
      </w:r>
      <w:proofErr w:type="spellEnd"/>
      <w:r w:rsidRPr="00AD555D">
        <w:rPr>
          <w:rFonts w:ascii="Times New Roman" w:eastAsia="Times New Roman" w:hAnsi="Times New Roman" w:cs="Times New Roman"/>
          <w:color w:val="000000"/>
          <w:kern w:val="1"/>
          <w:sz w:val="28"/>
          <w:szCs w:val="28"/>
          <w:lang w:eastAsia="ar-SA"/>
        </w:rPr>
        <w:t xml:space="preserve"> = </w:t>
      </w:r>
      <w:proofErr w:type="gramStart"/>
      <w:r w:rsidRPr="00AD555D">
        <w:rPr>
          <w:rFonts w:ascii="Times New Roman" w:eastAsia="Times New Roman" w:hAnsi="Times New Roman" w:cs="Times New Roman"/>
          <w:color w:val="000000"/>
          <w:kern w:val="1"/>
          <w:sz w:val="28"/>
          <w:szCs w:val="28"/>
          <w:lang w:eastAsia="ar-SA"/>
        </w:rPr>
        <w:t xml:space="preserve">( </w:t>
      </w:r>
      <w:proofErr w:type="gramEnd"/>
      <w:r w:rsidRPr="00AD555D">
        <w:rPr>
          <w:rFonts w:ascii="Times New Roman" w:eastAsia="Times New Roman" w:hAnsi="Times New Roman" w:cs="Times New Roman"/>
          <w:color w:val="000000"/>
          <w:kern w:val="1"/>
          <w:sz w:val="28"/>
          <w:szCs w:val="28"/>
          <w:lang w:eastAsia="ar-SA"/>
        </w:rPr>
        <w:t>150 * 12 * 1.5*1.1 ) / ( 6 * 0.57) = 868 лм.</w:t>
      </w:r>
    </w:p>
    <w:p w:rsidR="00AD555D" w:rsidRPr="00AD555D" w:rsidRDefault="00AD555D" w:rsidP="00AD555D">
      <w:pPr>
        <w:suppressAutoHyphens/>
        <w:spacing w:after="0" w:line="100" w:lineRule="atLeast"/>
        <w:jc w:val="both"/>
        <w:rPr>
          <w:rFonts w:ascii="Times New Roman" w:eastAsia="Times New Roman" w:hAnsi="Times New Roman" w:cs="Times New Roman"/>
          <w:b/>
          <w:bCs/>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Наиболее близка к такому значению лампа ЛДЦ, дающая световой поток равный 865 лм.</w:t>
      </w:r>
    </w:p>
    <w:p w:rsidR="00AD555D" w:rsidRPr="00AD555D" w:rsidRDefault="00AD555D" w:rsidP="00AD555D">
      <w:pPr>
        <w:suppressAutoHyphens/>
        <w:spacing w:after="0" w:line="100" w:lineRule="atLeast"/>
        <w:jc w:val="center"/>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b/>
          <w:bCs/>
          <w:color w:val="000000"/>
          <w:kern w:val="1"/>
          <w:sz w:val="28"/>
          <w:szCs w:val="28"/>
          <w:lang w:eastAsia="ar-SA"/>
        </w:rPr>
        <w:t>Выводы</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Рациональное освещение производственных помещений, занимает важное место среди санитарно-гигиенических мероприятий по оздоровлению условий труда в промышленности; произведено проектирование рационального производственного освещения с выбором источников света и их световых потоков.</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color w:val="000000"/>
          <w:kern w:val="1"/>
          <w:sz w:val="28"/>
          <w:szCs w:val="28"/>
          <w:lang w:eastAsia="ar-SA"/>
        </w:rPr>
        <w:t xml:space="preserve">В результате расчёта было получено количество светильников </w:t>
      </w:r>
      <w:proofErr w:type="spellStart"/>
      <w:proofErr w:type="gramStart"/>
      <w:r w:rsidRPr="00AD555D">
        <w:rPr>
          <w:rFonts w:ascii="Times New Roman" w:eastAsia="Times New Roman" w:hAnsi="Times New Roman" w:cs="Times New Roman"/>
          <w:color w:val="000000"/>
          <w:kern w:val="1"/>
          <w:sz w:val="28"/>
          <w:szCs w:val="28"/>
          <w:lang w:eastAsia="ar-SA"/>
        </w:rPr>
        <w:t>N</w:t>
      </w:r>
      <w:proofErr w:type="gramEnd"/>
      <w:r w:rsidRPr="00AD555D">
        <w:rPr>
          <w:rFonts w:ascii="Times New Roman" w:eastAsia="Times New Roman" w:hAnsi="Times New Roman" w:cs="Times New Roman"/>
          <w:color w:val="000000"/>
          <w:kern w:val="1"/>
          <w:sz w:val="28"/>
          <w:szCs w:val="28"/>
          <w:lang w:eastAsia="ar-SA"/>
        </w:rPr>
        <w:t>св</w:t>
      </w:r>
      <w:proofErr w:type="spellEnd"/>
      <w:r w:rsidRPr="00AD555D">
        <w:rPr>
          <w:rFonts w:ascii="Times New Roman" w:eastAsia="Times New Roman" w:hAnsi="Times New Roman" w:cs="Times New Roman"/>
          <w:color w:val="000000"/>
          <w:kern w:val="1"/>
          <w:sz w:val="28"/>
          <w:szCs w:val="28"/>
          <w:lang w:eastAsia="ar-SA"/>
        </w:rPr>
        <w:t xml:space="preserve"> = 6.</w:t>
      </w:r>
    </w:p>
    <w:p w:rsidR="00AD555D" w:rsidRPr="00AD555D" w:rsidRDefault="00AD555D" w:rsidP="00AD555D">
      <w:pPr>
        <w:suppressAutoHyphens/>
        <w:spacing w:after="0" w:line="100" w:lineRule="atLeast"/>
        <w:jc w:val="both"/>
        <w:rPr>
          <w:rFonts w:ascii="Times New Roman" w:eastAsia="Times New Roman" w:hAnsi="Times New Roman" w:cs="Times New Roman"/>
          <w:color w:val="000000"/>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bookmarkStart w:id="30" w:name="_Toc283701430"/>
      <w:bookmarkStart w:id="31" w:name="_Toc356245722"/>
      <w:bookmarkStart w:id="32" w:name="_Toc389215487"/>
      <w:bookmarkEnd w:id="30"/>
      <w:bookmarkEnd w:id="31"/>
      <w:bookmarkEnd w:id="32"/>
      <w:r w:rsidRPr="00AD555D">
        <w:rPr>
          <w:rFonts w:ascii="Times New Roman" w:eastAsia="Times New Roman" w:hAnsi="Times New Roman" w:cs="Times New Roman"/>
          <w:b/>
          <w:bCs/>
          <w:kern w:val="1"/>
          <w:sz w:val="28"/>
          <w:szCs w:val="28"/>
          <w:lang w:eastAsia="ar-SA"/>
        </w:rPr>
        <w:t>1</w:t>
      </w:r>
      <w:r w:rsidRPr="00AD555D">
        <w:rPr>
          <w:rFonts w:ascii="Times New Roman" w:eastAsia="Times New Roman" w:hAnsi="Times New Roman" w:cs="Times New Roman"/>
          <w:b/>
          <w:bCs/>
          <w:iCs/>
          <w:kern w:val="1"/>
          <w:sz w:val="28"/>
          <w:szCs w:val="28"/>
          <w:lang w:eastAsia="ar-SA"/>
        </w:rPr>
        <w:t>.3 Обеспечение пожарной безопасности</w:t>
      </w:r>
    </w:p>
    <w:p w:rsidR="00AD555D" w:rsidRPr="00AD555D" w:rsidRDefault="00AD555D" w:rsidP="00AD555D">
      <w:pPr>
        <w:keepNext/>
        <w:suppressAutoHyphens/>
        <w:spacing w:after="0"/>
        <w:ind w:firstLine="709"/>
        <w:jc w:val="both"/>
        <w:rPr>
          <w:rFonts w:ascii="Times New Roman" w:eastAsia="Times New Roman" w:hAnsi="Times New Roman" w:cs="Times New Roman"/>
          <w:b/>
          <w:bCs/>
          <w:kern w:val="1"/>
          <w:sz w:val="28"/>
          <w:szCs w:val="28"/>
          <w:lang w:eastAsia="ar-SA"/>
        </w:rPr>
      </w:pP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безопасность – состояние объекта, при котором исключается возможность пожара, а в случае его возникновения предотвращается воздействие на людей опасных факторов пожара и обеспечивается защита материальных ценностей.</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Источниками зажигания в помещении при работе на ПЭВМ могут быть электронные схемы от ПЭВМ, приборы, применяемые для технического обслуживания, устройства электропитания, кондиционирования воздуха, где в результате различных нарушений образуются перегретые элементы, электрические искры и дуги, способные вызвать загорания горючих материалов.</w:t>
      </w:r>
    </w:p>
    <w:p w:rsidR="00AD555D" w:rsidRPr="00AD555D" w:rsidRDefault="00AD555D" w:rsidP="00AD555D">
      <w:pPr>
        <w:keepNext/>
        <w:suppressAutoHyphens/>
        <w:spacing w:after="0"/>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анализируемом помещении возгорание может произойти по следующим причинам:</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неисправное электрооборудование, неисправности в электропроводке, электрических розетках и выключателях;</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неисправные электроприборы;</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перегрузка по току;</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короткое замыкание в электропроводке;</w:t>
      </w:r>
    </w:p>
    <w:p w:rsidR="00AD555D" w:rsidRPr="00AD555D" w:rsidRDefault="00AD555D" w:rsidP="00AD555D">
      <w:pPr>
        <w:numPr>
          <w:ilvl w:val="0"/>
          <w:numId w:val="16"/>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несоблюдение требований пожарной безопасности, курение в помещении.</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Горючими и </w:t>
      </w:r>
      <w:proofErr w:type="spellStart"/>
      <w:r w:rsidRPr="00AD555D">
        <w:rPr>
          <w:rFonts w:ascii="Times New Roman" w:eastAsia="Times New Roman" w:hAnsi="Times New Roman" w:cs="Times New Roman"/>
          <w:kern w:val="1"/>
          <w:sz w:val="28"/>
          <w:szCs w:val="28"/>
          <w:lang w:eastAsia="ar-SA"/>
        </w:rPr>
        <w:t>трудногорючими</w:t>
      </w:r>
      <w:proofErr w:type="spellEnd"/>
      <w:r w:rsidRPr="00AD555D">
        <w:rPr>
          <w:rFonts w:ascii="Times New Roman" w:eastAsia="Times New Roman" w:hAnsi="Times New Roman" w:cs="Times New Roman"/>
          <w:kern w:val="1"/>
          <w:sz w:val="28"/>
          <w:szCs w:val="28"/>
          <w:lang w:eastAsia="ar-SA"/>
        </w:rPr>
        <w:t xml:space="preserve"> веществами и материалами согласно НПБ 105-03 «Нормы пожарной безопасности «Определение категорий помещений, </w:t>
      </w:r>
      <w:r w:rsidRPr="00AD555D">
        <w:rPr>
          <w:rFonts w:ascii="Times New Roman" w:eastAsia="Times New Roman" w:hAnsi="Times New Roman" w:cs="Times New Roman"/>
          <w:kern w:val="1"/>
          <w:sz w:val="28"/>
          <w:szCs w:val="28"/>
          <w:lang w:eastAsia="ar-SA"/>
        </w:rPr>
        <w:lastRenderedPageBreak/>
        <w:t>зданий и наружных установок по взрывопожарной и пожарной опасности» в помещении являются:</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полы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столы, стулья (ДВП, ДСП, дерево, полимерные материалы);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окна (деревянные рамы);</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изоляция электропроводки;</w:t>
      </w:r>
    </w:p>
    <w:p w:rsidR="00AD555D" w:rsidRPr="00AD555D" w:rsidRDefault="00AD555D" w:rsidP="00AD555D">
      <w:pPr>
        <w:numPr>
          <w:ilvl w:val="0"/>
          <w:numId w:val="17"/>
        </w:numPr>
        <w:suppressAutoHyphens/>
        <w:spacing w:before="28" w:after="0"/>
        <w:ind w:left="0" w:firstLine="0"/>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компьютер и периферийное оборудование.</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Определение пожароопасной категории помещения осуществляется путем сравнения максимального значения удельной временной пожарной нагрузки на любом из участков с величиной удельной пожарной нагрузки, приведенной в таблице 1.3.1.</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Таблица 1.3.1- Удельная пожарная нагрузка </w:t>
      </w:r>
    </w:p>
    <w:p w:rsidR="00AD555D" w:rsidRPr="00AD555D" w:rsidRDefault="00AD555D" w:rsidP="00AD555D">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для категорий помещения В1-В4</w:t>
      </w:r>
    </w:p>
    <w:tbl>
      <w:tblPr>
        <w:tblW w:w="0" w:type="auto"/>
        <w:tblInd w:w="105" w:type="dxa"/>
        <w:tblLayout w:type="fixed"/>
        <w:tblCellMar>
          <w:top w:w="105" w:type="dxa"/>
          <w:left w:w="105" w:type="dxa"/>
          <w:bottom w:w="105" w:type="dxa"/>
          <w:right w:w="105" w:type="dxa"/>
        </w:tblCellMar>
        <w:tblLook w:val="0000" w:firstRow="0" w:lastRow="0" w:firstColumn="0" w:lastColumn="0" w:noHBand="0" w:noVBand="0"/>
      </w:tblPr>
      <w:tblGrid>
        <w:gridCol w:w="1873"/>
        <w:gridCol w:w="4217"/>
      </w:tblGrid>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Категория</w:t>
            </w:r>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g на участке, МДж×м-2</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1</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Более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2</w:t>
            </w:r>
            <w:proofErr w:type="gramEnd"/>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1401 – 2200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В3</w:t>
            </w:r>
          </w:p>
        </w:tc>
        <w:tc>
          <w:tcPr>
            <w:tcW w:w="4217" w:type="dxa"/>
            <w:shd w:val="clear" w:color="auto" w:fill="FFFFFF"/>
          </w:tcPr>
          <w:p w:rsidR="00AD555D" w:rsidRPr="00AD555D" w:rsidRDefault="00AD555D" w:rsidP="00AD555D">
            <w:pPr>
              <w:suppressAutoHyphens/>
              <w:spacing w:before="28" w:after="119" w:line="21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181 – 1400</w:t>
            </w:r>
          </w:p>
        </w:tc>
      </w:tr>
      <w:tr w:rsidR="00C27D8C" w:rsidTr="00AD555D">
        <w:trPr>
          <w:trHeight w:val="195"/>
        </w:trPr>
        <w:tc>
          <w:tcPr>
            <w:tcW w:w="1873"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w:t>
            </w:r>
            <w:proofErr w:type="gramStart"/>
            <w:r w:rsidRPr="00AD555D">
              <w:rPr>
                <w:rFonts w:ascii="Times New Roman" w:eastAsia="Times New Roman" w:hAnsi="Times New Roman" w:cs="Times New Roman"/>
                <w:kern w:val="1"/>
                <w:sz w:val="28"/>
                <w:szCs w:val="28"/>
                <w:lang w:eastAsia="ar-SA"/>
              </w:rPr>
              <w:t>4</w:t>
            </w:r>
            <w:proofErr w:type="gramEnd"/>
          </w:p>
        </w:tc>
        <w:tc>
          <w:tcPr>
            <w:tcW w:w="4217" w:type="dxa"/>
            <w:shd w:val="clear" w:color="auto" w:fill="FFFFFF"/>
          </w:tcPr>
          <w:p w:rsidR="00AD555D" w:rsidRPr="00AD555D" w:rsidRDefault="00AD555D" w:rsidP="00AD555D">
            <w:pPr>
              <w:suppressAutoHyphens/>
              <w:spacing w:before="28" w:after="119" w:line="195"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 180</w:t>
            </w:r>
          </w:p>
        </w:tc>
      </w:tr>
    </w:tbl>
    <w:p w:rsidR="00AD555D" w:rsidRPr="00AD555D" w:rsidRDefault="00AD555D" w:rsidP="00AD555D">
      <w:pPr>
        <w:suppressAutoHyphens/>
        <w:spacing w:before="28" w:after="0"/>
        <w:ind w:firstLine="709"/>
        <w:jc w:val="both"/>
        <w:rPr>
          <w:rFonts w:ascii="Times New Roman" w:eastAsia="Times New Roman" w:hAnsi="Times New Roman" w:cs="Times New Roman"/>
          <w:kern w:val="1"/>
          <w:sz w:val="28"/>
          <w:szCs w:val="28"/>
          <w:lang w:eastAsia="ar-SA"/>
        </w:rPr>
      </w:pPr>
    </w:p>
    <w:p w:rsidR="00DB72FB" w:rsidRPr="00AD555D" w:rsidRDefault="00AD555D"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 </w:t>
      </w:r>
      <w:r w:rsidR="00DB72FB" w:rsidRPr="00AD555D">
        <w:rPr>
          <w:rFonts w:ascii="Times New Roman" w:eastAsia="SimSun" w:hAnsi="Times New Roman" w:cs="Times New Roman"/>
          <w:kern w:val="1"/>
          <w:sz w:val="28"/>
          <w:szCs w:val="28"/>
          <w:lang w:eastAsia="ar-SA"/>
        </w:rPr>
        <w:t>Пожарная нагрузка Q, МДж, определяется по формуле(1.3.1)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12"/>
          <w:sz w:val="28"/>
          <w:szCs w:val="28"/>
          <w:lang w:eastAsia="ru-RU"/>
        </w:rPr>
        <w:object w:dxaOrig="1200" w:dyaOrig="375">
          <v:shape id="_x0000_i1025" type="#_x0000_t75" style="width:60.1pt;height:18.8pt" o:ole="">
            <v:imagedata r:id="rId10" o:title=""/>
          </v:shape>
          <o:OLEObject Type="Embed" ProgID="Equation.3" ShapeID="_x0000_i1025" DrawAspect="Content" ObjectID="_1491941840" r:id="rId11"/>
        </w:object>
      </w:r>
      <w:r w:rsidRPr="00AD555D">
        <w:rPr>
          <w:rFonts w:ascii="Times New Roman" w:eastAsia="SimSun" w:hAnsi="Times New Roman" w:cs="Times New Roman"/>
          <w:kern w:val="1"/>
          <w:sz w:val="28"/>
          <w:szCs w:val="28"/>
          <w:lang w:eastAsia="ar-SA"/>
        </w:rPr>
        <w:t>,                                                          (1.3.1)</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G</w:t>
      </w:r>
      <w:r w:rsidRPr="00AD555D">
        <w:rPr>
          <w:rFonts w:ascii="Times New Roman" w:eastAsia="SimSun" w:hAnsi="Times New Roman" w:cs="Times New Roman"/>
          <w:kern w:val="1"/>
          <w:sz w:val="28"/>
          <w:szCs w:val="28"/>
          <w:vertAlign w:val="subscript"/>
          <w:lang w:eastAsia="ar-SA"/>
        </w:rPr>
        <w:t>1</w:t>
      </w:r>
      <w:r w:rsidRPr="00AD555D">
        <w:rPr>
          <w:rFonts w:ascii="Times New Roman" w:eastAsia="SimSun" w:hAnsi="Times New Roman" w:cs="Times New Roman"/>
          <w:kern w:val="1"/>
          <w:sz w:val="28"/>
          <w:szCs w:val="28"/>
          <w:lang w:eastAsia="ar-SA"/>
        </w:rPr>
        <w:t xml:space="preserve"> — количество пожарной нагрузки, </w:t>
      </w:r>
      <w:proofErr w:type="gramStart"/>
      <w:r w:rsidRPr="00AD555D">
        <w:rPr>
          <w:rFonts w:ascii="Times New Roman" w:eastAsia="SimSun" w:hAnsi="Times New Roman" w:cs="Times New Roman"/>
          <w:kern w:val="1"/>
          <w:sz w:val="28"/>
          <w:szCs w:val="28"/>
          <w:lang w:eastAsia="ar-SA"/>
        </w:rPr>
        <w:t>кг</w:t>
      </w:r>
      <w:proofErr w:type="gramEnd"/>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Q</w:t>
      </w:r>
      <w:proofErr w:type="spellStart"/>
      <w:r w:rsidRPr="00AD555D">
        <w:rPr>
          <w:rFonts w:ascii="Times New Roman" w:eastAsia="SimSun" w:hAnsi="Times New Roman" w:cs="Times New Roman"/>
          <w:kern w:val="1"/>
          <w:sz w:val="28"/>
          <w:szCs w:val="28"/>
          <w:vertAlign w:val="superscript"/>
          <w:lang w:val="en-US" w:eastAsia="ar-SA"/>
        </w:rPr>
        <w:t>p</w:t>
      </w:r>
      <w:r w:rsidRPr="00AD555D">
        <w:rPr>
          <w:rFonts w:ascii="Times New Roman" w:eastAsia="SimSun" w:hAnsi="Times New Roman" w:cs="Times New Roman"/>
          <w:kern w:val="1"/>
          <w:sz w:val="28"/>
          <w:szCs w:val="28"/>
          <w:vertAlign w:val="subscript"/>
          <w:lang w:val="en-US" w:eastAsia="ar-SA"/>
        </w:rPr>
        <w:t>h</w:t>
      </w:r>
      <w:proofErr w:type="spellEnd"/>
      <w:r w:rsidRPr="00AD555D">
        <w:rPr>
          <w:rFonts w:ascii="Times New Roman" w:eastAsia="SimSun" w:hAnsi="Times New Roman" w:cs="Times New Roman"/>
          <w:kern w:val="1"/>
          <w:sz w:val="28"/>
          <w:szCs w:val="28"/>
          <w:lang w:eastAsia="ar-SA"/>
        </w:rPr>
        <w:t xml:space="preserve"> — низшая теплота сгорания материала пожарной нагрузки, МДж×кг</w:t>
      </w:r>
      <w:r w:rsidRPr="00AD555D">
        <w:rPr>
          <w:rFonts w:ascii="Times New Roman" w:eastAsia="SimSun" w:hAnsi="Times New Roman" w:cs="Times New Roman"/>
          <w:kern w:val="1"/>
          <w:sz w:val="28"/>
          <w:szCs w:val="28"/>
          <w:vertAlign w:val="superscript"/>
          <w:lang w:eastAsia="ar-SA"/>
        </w:rPr>
        <w:t>-1</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Удельная пожарная нагрузка g, МДж×м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 определяется из соотношения(1.3.2):</w:t>
      </w:r>
    </w:p>
    <w:p w:rsidR="00DB72FB" w:rsidRPr="00AD555D" w:rsidRDefault="00DB72FB" w:rsidP="00DB72FB">
      <w:pPr>
        <w:tabs>
          <w:tab w:val="left" w:pos="709"/>
        </w:tabs>
        <w:suppressAutoHyphens/>
        <w:spacing w:after="0"/>
        <w:ind w:firstLine="709"/>
        <w:jc w:val="both"/>
        <w:rPr>
          <w:rFonts w:ascii="Times New Roman" w:eastAsia="SimSun" w:hAnsi="Times New Roman" w:cs="Times New Roman"/>
          <w:kern w:val="1"/>
          <w:sz w:val="28"/>
          <w:szCs w:val="28"/>
          <w:lang w:eastAsia="ar-SA"/>
        </w:rPr>
      </w:pPr>
      <w:r w:rsidRPr="00AD555D">
        <w:rPr>
          <w:rFonts w:ascii="Times New Roman" w:eastAsia="Times New Roman" w:hAnsi="Times New Roman" w:cs="Times New Roman"/>
          <w:kern w:val="1"/>
          <w:position w:val="-24"/>
          <w:sz w:val="28"/>
          <w:szCs w:val="28"/>
          <w:lang w:eastAsia="ru-RU"/>
        </w:rPr>
        <w:object w:dxaOrig="630" w:dyaOrig="615">
          <v:shape id="_x0000_i1026" type="#_x0000_t75" style="width:31.3pt;height:30.7pt" o:ole="">
            <v:imagedata r:id="rId12" o:title=""/>
          </v:shape>
          <o:OLEObject Type="Embed" ProgID="Equation.3" ShapeID="_x0000_i1026" DrawAspect="Content" ObjectID="_1491941841" r:id="rId13"/>
        </w:object>
      </w:r>
      <w:r w:rsidRPr="00AD555D">
        <w:rPr>
          <w:rFonts w:ascii="Times New Roman" w:eastAsia="SimSun" w:hAnsi="Times New Roman" w:cs="Times New Roman"/>
          <w:kern w:val="1"/>
          <w:sz w:val="28"/>
          <w:szCs w:val="28"/>
          <w:lang w:eastAsia="ar-SA"/>
        </w:rPr>
        <w:t>,                                                            (1.3.2)</w:t>
      </w:r>
    </w:p>
    <w:p w:rsidR="00DB72FB" w:rsidRPr="00AD555D" w:rsidRDefault="00DB72FB" w:rsidP="00DB72FB">
      <w:pPr>
        <w:tabs>
          <w:tab w:val="left" w:pos="709"/>
        </w:tabs>
        <w:suppressAutoHyphens/>
        <w:spacing w:after="0" w:line="360" w:lineRule="auto"/>
        <w:ind w:firstLine="709"/>
        <w:contextualSpacing/>
        <w:jc w:val="both"/>
        <w:rPr>
          <w:rFonts w:ascii="Times New Roman" w:eastAsia="SimSu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где S — площадь размещения пожарной нагрузки,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vertAlign w:val="superscript"/>
          <w:lang w:eastAsia="ar-SA"/>
        </w:rPr>
        <w:t xml:space="preserve"> </w:t>
      </w:r>
      <w:r w:rsidRPr="00AD555D">
        <w:rPr>
          <w:rFonts w:ascii="Times New Roman" w:eastAsia="SimSun" w:hAnsi="Times New Roman" w:cs="Times New Roman"/>
          <w:kern w:val="1"/>
          <w:sz w:val="28"/>
          <w:szCs w:val="28"/>
          <w:lang w:eastAsia="ar-SA"/>
        </w:rPr>
        <w:t>(но не менее 10 м</w:t>
      </w:r>
      <w:r w:rsidRPr="00AD555D">
        <w:rPr>
          <w:rFonts w:ascii="Times New Roman" w:eastAsia="SimSun" w:hAnsi="Times New Roman" w:cs="Times New Roman"/>
          <w:kern w:val="1"/>
          <w:sz w:val="28"/>
          <w:szCs w:val="28"/>
          <w:vertAlign w:val="superscript"/>
          <w:lang w:eastAsia="ar-SA"/>
        </w:rPr>
        <w:t>2</w:t>
      </w:r>
      <w:r w:rsidRPr="00AD555D">
        <w:rPr>
          <w:rFonts w:ascii="Times New Roman" w:eastAsia="SimSun" w:hAnsi="Times New Roman" w:cs="Times New Roman"/>
          <w:kern w:val="1"/>
          <w:sz w:val="28"/>
          <w:szCs w:val="28"/>
          <w:lang w:eastAsia="ar-SA"/>
        </w:rPr>
        <w:t>).</w:t>
      </w:r>
    </w:p>
    <w:p w:rsidR="00DB72FB" w:rsidRPr="00AD555D" w:rsidRDefault="00DB72FB" w:rsidP="00DB72FB">
      <w:pPr>
        <w:tabs>
          <w:tab w:val="left" w:pos="709"/>
        </w:tabs>
        <w:suppressAutoHyphens/>
        <w:spacing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SimSun" w:hAnsi="Times New Roman" w:cs="Times New Roman"/>
          <w:kern w:val="1"/>
          <w:sz w:val="28"/>
          <w:szCs w:val="28"/>
          <w:lang w:eastAsia="ar-SA"/>
        </w:rPr>
        <w:t>Рассчитаем удельную пожарную нагрузку для помещения. Комната площадью  12 м</w:t>
      </w:r>
      <w:proofErr w:type="gramStart"/>
      <w:r w:rsidRPr="00AD555D">
        <w:rPr>
          <w:rFonts w:ascii="Times New Roman" w:eastAsia="SimSun" w:hAnsi="Times New Roman" w:cs="Times New Roman"/>
          <w:kern w:val="1"/>
          <w:sz w:val="28"/>
          <w:szCs w:val="28"/>
          <w:vertAlign w:val="superscript"/>
          <w:lang w:eastAsia="ar-SA"/>
        </w:rPr>
        <w:t>2</w:t>
      </w:r>
      <w:proofErr w:type="gramEnd"/>
      <w:r w:rsidRPr="00AD555D">
        <w:rPr>
          <w:rFonts w:ascii="Times New Roman" w:eastAsia="SimSun" w:hAnsi="Times New Roman" w:cs="Times New Roman"/>
          <w:kern w:val="1"/>
          <w:sz w:val="28"/>
          <w:szCs w:val="28"/>
          <w:lang w:eastAsia="ar-SA"/>
        </w:rPr>
        <w:t xml:space="preserve">  в которой имеется:</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деревянный стол;</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lastRenderedPageBreak/>
        <w:t xml:space="preserve">2 </w:t>
      </w:r>
      <w:proofErr w:type="gramStart"/>
      <w:r w:rsidRPr="00AD555D">
        <w:rPr>
          <w:rFonts w:ascii="Times New Roman" w:eastAsia="Times New Roman" w:hAnsi="Times New Roman" w:cs="Times New Roman"/>
          <w:kern w:val="1"/>
          <w:sz w:val="28"/>
          <w:szCs w:val="28"/>
          <w:lang w:eastAsia="ar-SA"/>
        </w:rPr>
        <w:t>деревянных</w:t>
      </w:r>
      <w:proofErr w:type="gramEnd"/>
      <w:r w:rsidRPr="00AD555D">
        <w:rPr>
          <w:rFonts w:ascii="Times New Roman" w:eastAsia="Times New Roman" w:hAnsi="Times New Roman" w:cs="Times New Roman"/>
          <w:kern w:val="1"/>
          <w:sz w:val="28"/>
          <w:szCs w:val="28"/>
          <w:lang w:eastAsia="ar-SA"/>
        </w:rPr>
        <w:t xml:space="preserve"> стула;</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1 компьютер</w:t>
      </w:r>
      <w:r w:rsidRPr="00AD555D">
        <w:rPr>
          <w:rFonts w:ascii="Times New Roman" w:eastAsia="Times New Roman" w:hAnsi="Times New Roman" w:cs="Times New Roman"/>
          <w:kern w:val="1"/>
          <w:sz w:val="28"/>
          <w:szCs w:val="28"/>
          <w:lang w:val="en-US" w:eastAsia="ar-SA"/>
        </w:rPr>
        <w:t>;</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стены обклеены бумажными обоями;</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на полу </w:t>
      </w:r>
      <w:proofErr w:type="spellStart"/>
      <w:r w:rsidRPr="00AD555D">
        <w:rPr>
          <w:rFonts w:ascii="Times New Roman" w:eastAsia="Times New Roman" w:hAnsi="Times New Roman" w:cs="Times New Roman"/>
          <w:kern w:val="1"/>
          <w:sz w:val="28"/>
          <w:szCs w:val="28"/>
          <w:lang w:eastAsia="ar-SA"/>
        </w:rPr>
        <w:t>линолиум</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дверь;</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деревянные плинтуса;</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окно с деревянной рамой</w:t>
      </w:r>
      <w:r w:rsidRPr="00AD555D">
        <w:rPr>
          <w:rFonts w:ascii="Times New Roman" w:eastAsia="Times New Roman" w:hAnsi="Times New Roman" w:cs="Times New Roman"/>
          <w:kern w:val="1"/>
          <w:sz w:val="28"/>
          <w:szCs w:val="28"/>
          <w:lang w:val="en-US" w:eastAsia="ar-SA"/>
        </w:rPr>
        <w:t>;</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деревянная кровать</w:t>
      </w:r>
      <w:r w:rsidRPr="00AD555D">
        <w:rPr>
          <w:rFonts w:ascii="Times New Roman" w:eastAsia="Times New Roman" w:hAnsi="Times New Roman" w:cs="Times New Roman"/>
          <w:kern w:val="1"/>
          <w:sz w:val="28"/>
          <w:szCs w:val="28"/>
          <w:lang w:val="en-US" w:eastAsia="ar-SA"/>
        </w:rPr>
        <w:t>;</w:t>
      </w:r>
      <w:r w:rsidRPr="00AD555D">
        <w:rPr>
          <w:rFonts w:ascii="Times New Roman" w:eastAsia="Times New Roman" w:hAnsi="Times New Roman" w:cs="Times New Roman"/>
          <w:kern w:val="1"/>
          <w:sz w:val="28"/>
          <w:szCs w:val="28"/>
          <w:lang w:eastAsia="ar-SA"/>
        </w:rPr>
        <w:t xml:space="preserve"> </w:t>
      </w:r>
    </w:p>
    <w:p w:rsidR="00DB72FB" w:rsidRPr="00AD555D"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железные полки с тетрадями и книгами;</w:t>
      </w:r>
    </w:p>
    <w:p w:rsidR="00DB72FB" w:rsidRPr="00DB72FB" w:rsidRDefault="00DB72FB" w:rsidP="00DB72FB">
      <w:pPr>
        <w:numPr>
          <w:ilvl w:val="0"/>
          <w:numId w:val="18"/>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шторы.</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Затем рассчитываем удельную пожарную нагрузку и определяем категорию помещения по </w:t>
      </w:r>
      <w:proofErr w:type="spellStart"/>
      <w:r w:rsidRPr="00AD555D">
        <w:rPr>
          <w:rFonts w:ascii="Times New Roman" w:eastAsia="Times New Roman" w:hAnsi="Times New Roman" w:cs="Times New Roman"/>
          <w:kern w:val="1"/>
          <w:sz w:val="28"/>
          <w:szCs w:val="28"/>
          <w:lang w:eastAsia="ar-SA"/>
        </w:rPr>
        <w:t>пожар</w:t>
      </w:r>
      <w:proofErr w:type="gramStart"/>
      <w:r w:rsidRPr="00AD555D">
        <w:rPr>
          <w:rFonts w:ascii="Times New Roman" w:eastAsia="Times New Roman" w:hAnsi="Times New Roman" w:cs="Times New Roman"/>
          <w:kern w:val="1"/>
          <w:sz w:val="28"/>
          <w:szCs w:val="28"/>
          <w:lang w:eastAsia="ar-SA"/>
        </w:rPr>
        <w:t>о</w:t>
      </w:r>
      <w:proofErr w:type="spellEnd"/>
      <w:r w:rsidRPr="00AD555D">
        <w:rPr>
          <w:rFonts w:ascii="Times New Roman" w:eastAsia="Times New Roman" w:hAnsi="Times New Roman" w:cs="Times New Roman"/>
          <w:kern w:val="1"/>
          <w:sz w:val="28"/>
          <w:szCs w:val="28"/>
          <w:lang w:eastAsia="ar-SA"/>
        </w:rPr>
        <w:t>-</w:t>
      </w:r>
      <w:proofErr w:type="gramEnd"/>
      <w:r w:rsidRPr="00AD555D">
        <w:rPr>
          <w:rFonts w:ascii="Times New Roman" w:eastAsia="Times New Roman" w:hAnsi="Times New Roman" w:cs="Times New Roman"/>
          <w:kern w:val="1"/>
          <w:sz w:val="28"/>
          <w:szCs w:val="28"/>
          <w:lang w:eastAsia="ar-SA"/>
        </w:rPr>
        <w:t xml:space="preserve"> и взрывоопасности.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Пожарная нагрузка будет равна:</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Q</w:t>
      </w:r>
      <w:r w:rsidRPr="00AD555D">
        <w:rPr>
          <w:rFonts w:ascii="Times New Roman" w:eastAsia="Times New Roman" w:hAnsi="Times New Roman" w:cs="Times New Roman"/>
          <w:color w:val="000000"/>
          <w:kern w:val="1"/>
          <w:sz w:val="28"/>
          <w:szCs w:val="28"/>
          <w:lang w:eastAsia="ar-SA"/>
        </w:rPr>
        <w:t>=13,8*30+13,8*5+41,87*3+13,4*12+20,3*20+13,8*10+13,8*3+13,8*10+13,8*15+13,4*3+15,7*1,5=1763,56 МДж/кг</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color w:val="000000"/>
          <w:kern w:val="1"/>
          <w:sz w:val="28"/>
          <w:szCs w:val="28"/>
          <w:lang w:eastAsia="ar-SA"/>
        </w:rPr>
      </w:pPr>
      <w:r w:rsidRPr="00AD555D">
        <w:rPr>
          <w:rFonts w:ascii="Times New Roman" w:eastAsia="Times New Roman" w:hAnsi="Times New Roman" w:cs="Times New Roman"/>
          <w:kern w:val="1"/>
          <w:sz w:val="28"/>
          <w:szCs w:val="28"/>
          <w:lang w:eastAsia="ar-SA"/>
        </w:rPr>
        <w:t>Удельная пожарная нагрузка составит:</w:t>
      </w:r>
    </w:p>
    <w:p w:rsidR="00DB72FB" w:rsidRPr="00AD555D" w:rsidRDefault="00DB72FB" w:rsidP="00DB72FB">
      <w:pPr>
        <w:suppressAutoHyphens/>
        <w:spacing w:before="28" w:after="0" w:line="100" w:lineRule="atLeast"/>
        <w:ind w:firstLine="709"/>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color w:val="000000"/>
          <w:kern w:val="1"/>
          <w:sz w:val="28"/>
          <w:szCs w:val="28"/>
          <w:lang w:val="en-US" w:eastAsia="ar-SA"/>
        </w:rPr>
        <w:t>g</w:t>
      </w:r>
      <w:r w:rsidRPr="00AD555D">
        <w:rPr>
          <w:rFonts w:ascii="Times New Roman" w:eastAsia="Times New Roman" w:hAnsi="Times New Roman" w:cs="Times New Roman"/>
          <w:color w:val="000000"/>
          <w:kern w:val="1"/>
          <w:sz w:val="28"/>
          <w:szCs w:val="28"/>
          <w:lang w:eastAsia="ar-SA"/>
        </w:rPr>
        <w:t>=1763</w:t>
      </w:r>
      <w:proofErr w:type="gramStart"/>
      <w:r w:rsidRPr="00AD555D">
        <w:rPr>
          <w:rFonts w:ascii="Times New Roman" w:eastAsia="Times New Roman" w:hAnsi="Times New Roman" w:cs="Times New Roman"/>
          <w:color w:val="000000"/>
          <w:kern w:val="1"/>
          <w:sz w:val="28"/>
          <w:szCs w:val="28"/>
          <w:lang w:eastAsia="ar-SA"/>
        </w:rPr>
        <w:t>,56</w:t>
      </w:r>
      <w:proofErr w:type="gramEnd"/>
      <w:r w:rsidRPr="00AD555D">
        <w:rPr>
          <w:rFonts w:ascii="Times New Roman" w:eastAsia="Times New Roman" w:hAnsi="Times New Roman" w:cs="Times New Roman"/>
          <w:color w:val="000000"/>
          <w:kern w:val="1"/>
          <w:sz w:val="28"/>
          <w:szCs w:val="28"/>
          <w:lang w:eastAsia="ar-SA"/>
        </w:rPr>
        <w:t>/12=146,96МДж*м</w:t>
      </w:r>
      <w:r w:rsidRPr="00AD555D">
        <w:rPr>
          <w:rFonts w:ascii="Times New Roman" w:eastAsia="Times New Roman" w:hAnsi="Times New Roman" w:cs="Times New Roman"/>
          <w:color w:val="000000"/>
          <w:kern w:val="1"/>
          <w:sz w:val="28"/>
          <w:szCs w:val="28"/>
          <w:vertAlign w:val="superscript"/>
          <w:lang w:eastAsia="ar-SA"/>
        </w:rPr>
        <w:t>-2</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Это значение соответствует категории В</w:t>
      </w:r>
      <w:proofErr w:type="gramStart"/>
      <w:r w:rsidRPr="00AD555D">
        <w:rPr>
          <w:rFonts w:ascii="Times New Roman" w:eastAsia="Times New Roman" w:hAnsi="Times New Roman" w:cs="Times New Roman"/>
          <w:kern w:val="1"/>
          <w:sz w:val="28"/>
          <w:szCs w:val="28"/>
          <w:lang w:eastAsia="ar-SA"/>
        </w:rPr>
        <w:t>4</w:t>
      </w:r>
      <w:proofErr w:type="gramEnd"/>
      <w:r w:rsidRPr="00AD555D">
        <w:rPr>
          <w:rFonts w:ascii="Times New Roman" w:eastAsia="Times New Roman" w:hAnsi="Times New Roman" w:cs="Times New Roman"/>
          <w:kern w:val="1"/>
          <w:sz w:val="28"/>
          <w:szCs w:val="28"/>
          <w:lang w:eastAsia="ar-SA"/>
        </w:rPr>
        <w:t xml:space="preserve">. </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Основными документами, регламентирующими соблюдение правил пожарной безопасности на рабочем месте, являются ГОСТ 12.1.004-91</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«ССБТ. Пожарная безопасность. Общие требования», а также документ «Правила пожарной безопасности в РФ» ППБ 01-03. Пределы огнестойкости строительных конструкций регламентируются СНиП 21.01.97* «Пожарная безопасность зданий и сооружений».</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Эксплуатационными мероприятиями являются своевременные профилактические осмотры, ремонты и испытания технологического оборудования и прочей техники.</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К первичным средствам пожаротушения (ПСПТ) относятся устройства, инструменты и материалы, предназначенные для локализации или тушения пожара на начальной стадии его развития (огнетушители, песок, вода, </w:t>
      </w:r>
      <w:r w:rsidRPr="00AD555D">
        <w:rPr>
          <w:rFonts w:ascii="Times New Roman" w:eastAsia="Times New Roman" w:hAnsi="Times New Roman" w:cs="Times New Roman"/>
          <w:kern w:val="1"/>
          <w:sz w:val="28"/>
          <w:szCs w:val="28"/>
          <w:lang w:eastAsia="ar-SA"/>
        </w:rPr>
        <w:lastRenderedPageBreak/>
        <w:t xml:space="preserve">несгораемые ткани, вёдра, лопаты и другие подручные средства). Наиболее широкое применение находят </w:t>
      </w:r>
      <w:r w:rsidRPr="00AD555D">
        <w:rPr>
          <w:rFonts w:ascii="Times New Roman" w:eastAsia="Times New Roman" w:hAnsi="Times New Roman" w:cs="Times New Roman"/>
          <w:b/>
          <w:bCs/>
          <w:i/>
          <w:iCs/>
          <w:kern w:val="1"/>
          <w:sz w:val="28"/>
          <w:szCs w:val="28"/>
          <w:lang w:eastAsia="ar-SA"/>
        </w:rPr>
        <w:t>огнетушители</w:t>
      </w:r>
      <w:r w:rsidRPr="00AD555D">
        <w:rPr>
          <w:rFonts w:ascii="Times New Roman" w:eastAsia="Times New Roman" w:hAnsi="Times New Roman" w:cs="Times New Roman"/>
          <w:kern w:val="1"/>
          <w:sz w:val="28"/>
          <w:szCs w:val="28"/>
          <w:lang w:eastAsia="ar-SA"/>
        </w:rPr>
        <w:t xml:space="preserve"> - переносные и передвижные устройства для тушения очага пожара за счёт выпуска запасённого огнетушащего вещества, расположенные в известном для всех работников месте и легко доступном в случае возникновения пожар</w:t>
      </w:r>
      <w:proofErr w:type="gramStart"/>
      <w:r w:rsidRPr="00AD555D">
        <w:rPr>
          <w:rFonts w:ascii="Times New Roman" w:eastAsia="Times New Roman" w:hAnsi="Times New Roman" w:cs="Times New Roman"/>
          <w:kern w:val="1"/>
          <w:sz w:val="28"/>
          <w:szCs w:val="28"/>
          <w:lang w:eastAsia="ar-SA"/>
        </w:rPr>
        <w:t>а(</w:t>
      </w:r>
      <w:proofErr w:type="gramEnd"/>
      <w:r w:rsidRPr="00AD555D">
        <w:rPr>
          <w:rFonts w:ascii="Times New Roman" w:eastAsia="Times New Roman" w:hAnsi="Times New Roman" w:cs="Times New Roman"/>
          <w:kern w:val="1"/>
          <w:sz w:val="28"/>
          <w:szCs w:val="28"/>
          <w:lang w:eastAsia="ar-SA"/>
        </w:rPr>
        <w:t>в процессе эксплуатации необходимо выполнить требования НПБ 166-97</w:t>
      </w:r>
      <w:r w:rsidRPr="00AD555D">
        <w:rPr>
          <w:rFonts w:ascii="Times New Roman" w:eastAsia="Times New Roman" w:hAnsi="Times New Roman" w:cs="Times New Roman"/>
          <w:kern w:val="1"/>
          <w:sz w:val="28"/>
          <w:szCs w:val="28"/>
          <w:vertAlign w:val="superscript"/>
          <w:lang w:eastAsia="ar-SA"/>
        </w:rPr>
        <w:t>*</w:t>
      </w:r>
      <w:r w:rsidRPr="00AD555D">
        <w:rPr>
          <w:rFonts w:ascii="Times New Roman" w:eastAsia="Times New Roman" w:hAnsi="Times New Roman" w:cs="Times New Roman"/>
          <w:kern w:val="1"/>
          <w:sz w:val="28"/>
          <w:szCs w:val="28"/>
          <w:lang w:eastAsia="ar-SA"/>
        </w:rPr>
        <w:t xml:space="preserve"> «Пожарная техника. Огнетушители. </w:t>
      </w:r>
      <w:proofErr w:type="gramStart"/>
      <w:r w:rsidRPr="00AD555D">
        <w:rPr>
          <w:rFonts w:ascii="Times New Roman" w:eastAsia="Times New Roman" w:hAnsi="Times New Roman" w:cs="Times New Roman"/>
          <w:kern w:val="1"/>
          <w:sz w:val="28"/>
          <w:szCs w:val="28"/>
          <w:lang w:eastAsia="ar-SA"/>
        </w:rPr>
        <w:t>Требования к эксплуатации»).</w:t>
      </w:r>
      <w:proofErr w:type="gramEnd"/>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Существуют следующие виды огнетушителей:</w:t>
      </w:r>
    </w:p>
    <w:p w:rsidR="00DB72FB" w:rsidRPr="00AD555D" w:rsidRDefault="00DB72FB" w:rsidP="00DB72FB">
      <w:pPr>
        <w:numPr>
          <w:ilvl w:val="0"/>
          <w:numId w:val="1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углекислотные</w:t>
      </w:r>
      <w:r w:rsidRPr="00AD555D">
        <w:rPr>
          <w:rFonts w:ascii="Times New Roman" w:eastAsia="Times New Roman" w:hAnsi="Times New Roman" w:cs="Times New Roman"/>
          <w:kern w:val="1"/>
          <w:sz w:val="28"/>
          <w:szCs w:val="28"/>
          <w:lang w:val="en-US" w:eastAsia="ar-SA"/>
        </w:rPr>
        <w:t>;</w:t>
      </w:r>
    </w:p>
    <w:p w:rsidR="00DB72FB" w:rsidRPr="00AD555D" w:rsidRDefault="00DB72FB" w:rsidP="00DB72FB">
      <w:pPr>
        <w:numPr>
          <w:ilvl w:val="0"/>
          <w:numId w:val="19"/>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порошковые.</w:t>
      </w:r>
    </w:p>
    <w:p w:rsidR="00DB72FB" w:rsidRPr="00AD555D" w:rsidRDefault="00DB72FB" w:rsidP="00DB72FB">
      <w:pPr>
        <w:suppressAutoHyphens/>
        <w:spacing w:before="28" w:after="0" w:line="360" w:lineRule="auto"/>
        <w:ind w:firstLine="709"/>
        <w:contextualSpacing/>
        <w:jc w:val="both"/>
        <w:rPr>
          <w:rFonts w:ascii="Times New Roman" w:eastAsia="Times New Roman" w:hAnsi="Times New Roman" w:cs="Times New Roman"/>
          <w:kern w:val="1"/>
          <w:sz w:val="28"/>
          <w:szCs w:val="28"/>
          <w:lang w:eastAsia="ar-SA"/>
        </w:rPr>
      </w:pPr>
      <w:proofErr w:type="gramStart"/>
      <w:r w:rsidRPr="00AD555D">
        <w:rPr>
          <w:rFonts w:ascii="Times New Roman" w:eastAsia="Times New Roman" w:hAnsi="Times New Roman" w:cs="Times New Roman"/>
          <w:kern w:val="1"/>
          <w:sz w:val="28"/>
          <w:szCs w:val="28"/>
          <w:lang w:eastAsia="ar-SA"/>
        </w:rPr>
        <w:t>Для данного помещения рекомендуется использовать огнетушитель порошковый ОУ-8,в количестве 1 шт. Предназначены для тушения возгораний различных горючих веществ, горение которых не может происходить без доступа воздуха, на промышленных предприятиях, на транспортных средствах (железнодорожном, городском, морском транспорте), возгораний электроустановок, находящихся под напряжением не более 1000В.</w:t>
      </w:r>
      <w:proofErr w:type="gramEnd"/>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Одним из основных факторов обеспечения пожарной безопасности на предприятиях является применение автоматических средств обнаружения пожаров, которые позволяют оповестить дежурный персонал о пожаре и месте его возникновения. </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Пожарная сигнализация должна:</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быстро выявить место возникновения пожара;</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передать сигнал о возгорании на приёмно-контрольную станцию;</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оставаться невосприимчивой к влиянию внешних факторов, отличающихся от факторов пожара;</w:t>
      </w:r>
    </w:p>
    <w:p w:rsidR="00DB72FB" w:rsidRPr="00AD555D" w:rsidRDefault="00DB72FB" w:rsidP="00DB72FB">
      <w:pPr>
        <w:numPr>
          <w:ilvl w:val="0"/>
          <w:numId w:val="20"/>
        </w:numPr>
        <w:suppressAutoHyphens/>
        <w:spacing w:before="28" w:after="0" w:line="360" w:lineRule="auto"/>
        <w:ind w:left="0" w:firstLine="0"/>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передавать извещение о неисправности в самой системе оповещения.</w:t>
      </w:r>
    </w:p>
    <w:p w:rsidR="00DB72FB" w:rsidRPr="00AD555D" w:rsidRDefault="00DB72FB" w:rsidP="00DB72FB">
      <w:pPr>
        <w:suppressAutoHyphens/>
        <w:spacing w:before="28" w:after="0" w:line="360" w:lineRule="auto"/>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Средствами пожарной сигнализации и оповещения оборудуются производственные здания и помещения категорий</w:t>
      </w:r>
      <w:proofErr w:type="gramStart"/>
      <w:r w:rsidRPr="00AD555D">
        <w:rPr>
          <w:rFonts w:ascii="Times New Roman" w:eastAsia="Times New Roman" w:hAnsi="Times New Roman" w:cs="Times New Roman"/>
          <w:kern w:val="1"/>
          <w:sz w:val="28"/>
          <w:szCs w:val="28"/>
          <w:lang w:eastAsia="ar-SA"/>
        </w:rPr>
        <w:t xml:space="preserve"> А</w:t>
      </w:r>
      <w:proofErr w:type="gramEnd"/>
      <w:r w:rsidRPr="00AD555D">
        <w:rPr>
          <w:rFonts w:ascii="Times New Roman" w:eastAsia="Times New Roman" w:hAnsi="Times New Roman" w:cs="Times New Roman"/>
          <w:kern w:val="1"/>
          <w:sz w:val="28"/>
          <w:szCs w:val="28"/>
          <w:lang w:eastAsia="ar-SA"/>
        </w:rPr>
        <w:t xml:space="preserve">, Б и В, помещения с </w:t>
      </w:r>
      <w:r w:rsidRPr="00AD555D">
        <w:rPr>
          <w:rFonts w:ascii="Times New Roman" w:eastAsia="Times New Roman" w:hAnsi="Times New Roman" w:cs="Times New Roman"/>
          <w:kern w:val="1"/>
          <w:sz w:val="28"/>
          <w:szCs w:val="28"/>
          <w:lang w:eastAsia="ar-SA"/>
        </w:rPr>
        <w:lastRenderedPageBreak/>
        <w:t>вычислительной техникой и дорогостоящей аппаратурой, а также объекты государственной важности.</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Любая система пожарной сигнализации состоит из пожарных </w:t>
      </w:r>
      <w:proofErr w:type="spellStart"/>
      <w:r w:rsidRPr="00AD555D">
        <w:rPr>
          <w:rFonts w:ascii="Times New Roman" w:eastAsia="Times New Roman" w:hAnsi="Times New Roman" w:cs="Times New Roman"/>
          <w:kern w:val="1"/>
          <w:sz w:val="28"/>
          <w:szCs w:val="28"/>
          <w:lang w:eastAsia="ar-SA"/>
        </w:rPr>
        <w:t>извещателей</w:t>
      </w:r>
      <w:proofErr w:type="spellEnd"/>
      <w:r w:rsidRPr="00AD555D">
        <w:rPr>
          <w:rFonts w:ascii="Times New Roman" w:eastAsia="Times New Roman" w:hAnsi="Times New Roman" w:cs="Times New Roman"/>
          <w:kern w:val="1"/>
          <w:sz w:val="28"/>
          <w:szCs w:val="28"/>
          <w:lang w:eastAsia="ar-SA"/>
        </w:rPr>
        <w:t xml:space="preserve"> и преобразователей, преобразующих факторы появления возгорания (тепло, свет, дым) в электрический сигнал, передающийся по линиям связи на приёмно-контрольную станцию, которая включает световую и звуковую сигнализацию, а также может включить автоматическую установку пожаротушения и </w:t>
      </w:r>
      <w:proofErr w:type="spellStart"/>
      <w:r w:rsidRPr="00AD555D">
        <w:rPr>
          <w:rFonts w:ascii="Times New Roman" w:eastAsia="Times New Roman" w:hAnsi="Times New Roman" w:cs="Times New Roman"/>
          <w:kern w:val="1"/>
          <w:sz w:val="28"/>
          <w:szCs w:val="28"/>
          <w:lang w:eastAsia="ar-SA"/>
        </w:rPr>
        <w:t>дымоудаления</w:t>
      </w:r>
      <w:proofErr w:type="spellEnd"/>
      <w:r w:rsidRPr="00AD555D">
        <w:rPr>
          <w:rFonts w:ascii="Times New Roman" w:eastAsia="Times New Roman" w:hAnsi="Times New Roman" w:cs="Times New Roman"/>
          <w:kern w:val="1"/>
          <w:sz w:val="28"/>
          <w:szCs w:val="28"/>
          <w:lang w:eastAsia="ar-SA"/>
        </w:rPr>
        <w:t>.</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Ручные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по шлейфу сигнализации на приёмно-контрольную станцию.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устанавливаются в легкодоступных местах помещений, вдоль эвакуационных путей, в коридорах, на лестничных площадках, у выходов из здания. Корпус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и кнопка выделяются красным цветом. От ложного срабатывания кнопка закрыта предохранительным стеклом.</w:t>
      </w:r>
    </w:p>
    <w:p w:rsidR="00DB72FB" w:rsidRPr="00AD555D" w:rsidRDefault="00DB72FB" w:rsidP="00DB72FB">
      <w:pPr>
        <w:suppressAutoHyphens/>
        <w:spacing w:before="28" w:after="0" w:line="360" w:lineRule="auto"/>
        <w:ind w:firstLine="567"/>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 xml:space="preserve">Автоматические пожарные </w:t>
      </w:r>
      <w:proofErr w:type="spellStart"/>
      <w:r w:rsidRPr="00AD555D">
        <w:rPr>
          <w:rFonts w:ascii="Times New Roman" w:eastAsia="Times New Roman" w:hAnsi="Times New Roman" w:cs="Times New Roman"/>
          <w:kern w:val="1"/>
          <w:sz w:val="28"/>
          <w:szCs w:val="28"/>
          <w:lang w:eastAsia="ar-SA"/>
        </w:rPr>
        <w:t>извещатели</w:t>
      </w:r>
      <w:proofErr w:type="spellEnd"/>
      <w:r w:rsidRPr="00AD555D">
        <w:rPr>
          <w:rFonts w:ascii="Times New Roman" w:eastAsia="Times New Roman" w:hAnsi="Times New Roman" w:cs="Times New Roman"/>
          <w:kern w:val="1"/>
          <w:sz w:val="28"/>
          <w:szCs w:val="28"/>
          <w:lang w:eastAsia="ar-SA"/>
        </w:rPr>
        <w:t xml:space="preserve"> предназначены для передачи информации о возникновении загорания в автоматическом режиме. Такая система должна обеспечить своевременное обнаружение пожара и не давать ложных срабатываний при длительной эксплуатации. Рекомендуемый тип пожарного </w:t>
      </w:r>
      <w:proofErr w:type="spellStart"/>
      <w:r w:rsidRPr="00AD555D">
        <w:rPr>
          <w:rFonts w:ascii="Times New Roman" w:eastAsia="Times New Roman" w:hAnsi="Times New Roman" w:cs="Times New Roman"/>
          <w:kern w:val="1"/>
          <w:sz w:val="28"/>
          <w:szCs w:val="28"/>
          <w:lang w:eastAsia="ar-SA"/>
        </w:rPr>
        <w:t>извещателя</w:t>
      </w:r>
      <w:proofErr w:type="spellEnd"/>
      <w:r w:rsidRPr="00AD555D">
        <w:rPr>
          <w:rFonts w:ascii="Times New Roman" w:eastAsia="Times New Roman" w:hAnsi="Times New Roman" w:cs="Times New Roman"/>
          <w:kern w:val="1"/>
          <w:sz w:val="28"/>
          <w:szCs w:val="28"/>
          <w:lang w:eastAsia="ar-SA"/>
        </w:rPr>
        <w:t xml:space="preserve"> выбирается в зависимости от назначения защищаемого помещения и вида пожарной нагрузки</w:t>
      </w:r>
      <w:proofErr w:type="gramStart"/>
      <w:r w:rsidRPr="00AD555D">
        <w:rPr>
          <w:rFonts w:ascii="Times New Roman" w:eastAsia="Times New Roman" w:hAnsi="Times New Roman" w:cs="Times New Roman"/>
          <w:kern w:val="1"/>
          <w:sz w:val="28"/>
          <w:szCs w:val="28"/>
          <w:lang w:eastAsia="ar-SA"/>
        </w:rPr>
        <w:t xml:space="preserve"> .</w:t>
      </w:r>
      <w:proofErr w:type="gramEnd"/>
    </w:p>
    <w:p w:rsidR="00AD555D" w:rsidRPr="00AD555D" w:rsidRDefault="00DB72FB" w:rsidP="00DB72FB">
      <w:pPr>
        <w:suppressAutoHyphens/>
        <w:spacing w:before="28" w:after="0" w:line="360" w:lineRule="auto"/>
        <w:ind w:right="176"/>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В целях профилактики предлагается проводить противопожарный инструктаж, в ходе которого работники смогут ознакомиться с правилами противопожарной безопасности, а также изучить правила использования первичных средств пожаротушения. В случае возникновения пожара необходимо отключить электропитание, вызвать по телефону пожарную команду, эвакуировать людей из помещения согласно плану эвакуации и приступить к ликвидации пожара огнетушителями. При наличии небольшого очага пламени можно воспользоваться подручными средствами с целью прекращения доступа воздуха к объекту возгорания</w:t>
      </w:r>
    </w:p>
    <w:p w:rsidR="00AD555D" w:rsidRPr="00AD555D" w:rsidRDefault="00AD555D" w:rsidP="00DB72FB">
      <w:pPr>
        <w:keepNext/>
        <w:suppressAutoHyphens/>
        <w:spacing w:after="0" w:line="360" w:lineRule="auto"/>
        <w:contextualSpacing/>
        <w:jc w:val="both"/>
        <w:rPr>
          <w:rFonts w:ascii="Times New Roman" w:eastAsia="Times New Roman" w:hAnsi="Times New Roman" w:cs="Times New Roman"/>
          <w:kern w:val="1"/>
          <w:sz w:val="28"/>
          <w:szCs w:val="28"/>
          <w:lang w:eastAsia="ar-SA"/>
        </w:rPr>
      </w:pPr>
      <w:bookmarkStart w:id="33" w:name="_Toc283701433"/>
      <w:bookmarkStart w:id="34" w:name="_Toc356245725"/>
      <w:bookmarkStart w:id="35" w:name="_Toc389215488"/>
      <w:bookmarkEnd w:id="33"/>
      <w:bookmarkEnd w:id="34"/>
      <w:bookmarkEnd w:id="35"/>
      <w:r w:rsidRPr="00AD555D">
        <w:rPr>
          <w:rFonts w:ascii="Times New Roman" w:eastAsia="Times New Roman" w:hAnsi="Times New Roman" w:cs="Times New Roman"/>
          <w:b/>
          <w:bCs/>
          <w:iCs/>
          <w:kern w:val="1"/>
          <w:sz w:val="28"/>
          <w:szCs w:val="28"/>
          <w:lang w:eastAsia="ar-SA"/>
        </w:rPr>
        <w:lastRenderedPageBreak/>
        <w:t xml:space="preserve">1.4 </w:t>
      </w:r>
      <w:proofErr w:type="spellStart"/>
      <w:r w:rsidRPr="00AD555D">
        <w:rPr>
          <w:rFonts w:ascii="Times New Roman" w:eastAsia="Times New Roman" w:hAnsi="Times New Roman" w:cs="Times New Roman"/>
          <w:b/>
          <w:bCs/>
          <w:iCs/>
          <w:kern w:val="1"/>
          <w:sz w:val="28"/>
          <w:szCs w:val="28"/>
          <w:lang w:eastAsia="ar-SA"/>
        </w:rPr>
        <w:t>Экологичность</w:t>
      </w:r>
      <w:proofErr w:type="spellEnd"/>
      <w:r w:rsidRPr="00AD555D">
        <w:rPr>
          <w:rFonts w:ascii="Times New Roman" w:eastAsia="Times New Roman" w:hAnsi="Times New Roman" w:cs="Times New Roman"/>
          <w:b/>
          <w:bCs/>
          <w:iCs/>
          <w:kern w:val="1"/>
          <w:sz w:val="28"/>
          <w:szCs w:val="28"/>
          <w:lang w:eastAsia="ar-SA"/>
        </w:rPr>
        <w:t xml:space="preserve"> проекта</w:t>
      </w:r>
    </w:p>
    <w:p w:rsidR="00AD555D" w:rsidRPr="00AD555D" w:rsidRDefault="00AD555D" w:rsidP="00DB72FB">
      <w:pPr>
        <w:suppressAutoHyphens/>
        <w:spacing w:before="28" w:after="0" w:line="360" w:lineRule="auto"/>
        <w:ind w:right="176" w:firstLine="708"/>
        <w:contextualSpacing/>
        <w:jc w:val="both"/>
        <w:rPr>
          <w:rFonts w:ascii="Times New Roman" w:eastAsia="Times New Roman" w:hAnsi="Times New Roman" w:cs="Times New Roman"/>
          <w:kern w:val="1"/>
          <w:sz w:val="28"/>
          <w:szCs w:val="28"/>
          <w:lang w:eastAsia="ar-SA"/>
        </w:rPr>
      </w:pPr>
      <w:r w:rsidRPr="00AD555D">
        <w:rPr>
          <w:rFonts w:ascii="Times New Roman" w:eastAsia="Times New Roman" w:hAnsi="Times New Roman" w:cs="Times New Roman"/>
          <w:kern w:val="1"/>
          <w:sz w:val="28"/>
          <w:szCs w:val="28"/>
          <w:lang w:eastAsia="ar-SA"/>
        </w:rPr>
        <w:t>При работе с ПЭВМ отсутствуют выбросы вредных веществ в окружающую среду, отходы только бумажные, легко утилизируемые и перерабатываемые.</w:t>
      </w:r>
    </w:p>
    <w:p w:rsidR="00EE6B52" w:rsidRDefault="00AD555D" w:rsidP="00DB72FB">
      <w:pPr>
        <w:shd w:val="clear" w:color="auto" w:fill="FFFFFF"/>
        <w:spacing w:before="100" w:beforeAutospacing="1" w:after="100" w:afterAutospacing="1" w:line="360" w:lineRule="auto"/>
        <w:ind w:firstLine="708"/>
        <w:contextualSpacing/>
        <w:jc w:val="both"/>
        <w:rPr>
          <w:rFonts w:ascii="Times New Roman" w:eastAsia="Times New Roman" w:hAnsi="Times New Roman" w:cs="Times New Roman"/>
          <w:color w:val="000000"/>
          <w:sz w:val="28"/>
          <w:szCs w:val="28"/>
          <w:lang w:eastAsia="ru-RU"/>
        </w:rPr>
      </w:pPr>
      <w:r w:rsidRPr="00AD555D">
        <w:rPr>
          <w:rFonts w:ascii="Times New Roman" w:eastAsia="Times New Roman" w:hAnsi="Times New Roman" w:cs="Times New Roman"/>
          <w:kern w:val="1"/>
          <w:sz w:val="28"/>
          <w:szCs w:val="28"/>
          <w:lang w:eastAsia="ar-SA"/>
        </w:rPr>
        <w:t>Исходя из изложенного выше, видно, что рабочее место не оказывает ярко выраженного воздействия на окружающую среду, и его нельзя считать вредным источником, оно экологически безопасно. Дополнительных мер по защите окружающей среды не требуется.</w:t>
      </w: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EE6B52" w:rsidRDefault="00EE6B52" w:rsidP="0095691C">
      <w:pPr>
        <w:shd w:val="clear" w:color="auto" w:fill="FFFFFF"/>
        <w:spacing w:before="100" w:beforeAutospacing="1" w:after="100" w:afterAutospacing="1" w:line="360" w:lineRule="auto"/>
        <w:ind w:left="708"/>
        <w:contextualSpacing/>
        <w:jc w:val="both"/>
        <w:rPr>
          <w:rFonts w:ascii="Times New Roman" w:eastAsia="Times New Roman" w:hAnsi="Times New Roman" w:cs="Times New Roman"/>
          <w:color w:val="000000"/>
          <w:sz w:val="28"/>
          <w:szCs w:val="28"/>
          <w:lang w:eastAsia="ru-RU"/>
        </w:rPr>
      </w:pPr>
    </w:p>
    <w:p w:rsidR="002E4311" w:rsidRDefault="002E4311"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AD555D" w:rsidRDefault="00AD555D"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DB6A63" w:rsidRPr="003C0713" w:rsidRDefault="00DB6A63" w:rsidP="0095691C">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p>
    <w:p w:rsidR="002E4311" w:rsidRPr="002775BA" w:rsidRDefault="002E4311" w:rsidP="0095691C">
      <w:pPr>
        <w:shd w:val="clear" w:color="auto" w:fill="FFFFFF"/>
        <w:spacing w:before="100" w:beforeAutospacing="1" w:after="100" w:afterAutospacing="1" w:line="360" w:lineRule="auto"/>
        <w:jc w:val="both"/>
        <w:rPr>
          <w:rFonts w:ascii="Arial" w:eastAsia="Times New Roman" w:hAnsi="Arial" w:cs="Arial"/>
          <w:b/>
          <w:color w:val="000000"/>
          <w:sz w:val="21"/>
          <w:szCs w:val="21"/>
          <w:lang w:eastAsia="ru-RU"/>
        </w:rPr>
      </w:pPr>
    </w:p>
    <w:p w:rsidR="002E4311" w:rsidRPr="00CB71E6" w:rsidRDefault="002E4311" w:rsidP="0095691C">
      <w:pPr>
        <w:jc w:val="both"/>
        <w:rPr>
          <w:rFonts w:ascii="Times New Roman" w:hAnsi="Times New Roman" w:cs="Times New Roman"/>
          <w:sz w:val="28"/>
          <w:szCs w:val="28"/>
        </w:rPr>
      </w:pPr>
      <w:r>
        <w:rPr>
          <w:rFonts w:ascii="Times New Roman" w:hAnsi="Times New Roman" w:cs="Times New Roman"/>
          <w:sz w:val="28"/>
          <w:szCs w:val="28"/>
        </w:rPr>
        <w:t>Список литературы</w:t>
      </w:r>
    </w:p>
    <w:p w:rsidR="002E4311" w:rsidRPr="000434F8" w:rsidRDefault="002E4311" w:rsidP="0095691C">
      <w:pPr>
        <w:jc w:val="both"/>
        <w:rPr>
          <w:rFonts w:ascii="Times New Roman" w:hAnsi="Times New Roman" w:cs="Times New Roman"/>
          <w:sz w:val="28"/>
          <w:szCs w:val="28"/>
        </w:rPr>
      </w:pPr>
      <w:r w:rsidRPr="000434F8">
        <w:rPr>
          <w:rFonts w:ascii="Times New Roman" w:hAnsi="Times New Roman" w:cs="Times New Roman"/>
          <w:sz w:val="28"/>
          <w:szCs w:val="28"/>
        </w:rPr>
        <w:t>1.http://www.osp.ru/os/2000/04/177994/.Дата просмотра 03.03.2015</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2.Мескон М., Альберт М., </w:t>
      </w:r>
      <w:proofErr w:type="spellStart"/>
      <w:r w:rsidRPr="000434F8">
        <w:rPr>
          <w:rFonts w:ascii="Times New Roman" w:eastAsia="Times New Roman" w:hAnsi="Times New Roman" w:cs="Times New Roman"/>
          <w:color w:val="000000"/>
          <w:sz w:val="28"/>
          <w:szCs w:val="28"/>
          <w:lang w:eastAsia="ru-RU"/>
        </w:rPr>
        <w:t>Хедоури</w:t>
      </w:r>
      <w:proofErr w:type="spellEnd"/>
      <w:r w:rsidRPr="000434F8">
        <w:rPr>
          <w:rFonts w:ascii="Times New Roman" w:eastAsia="Times New Roman" w:hAnsi="Times New Roman" w:cs="Times New Roman"/>
          <w:color w:val="000000"/>
          <w:sz w:val="28"/>
          <w:szCs w:val="28"/>
          <w:lang w:eastAsia="ru-RU"/>
        </w:rPr>
        <w:t xml:space="preserve"> Ф. основы менеджмента.- М., 2005 г.С.156.</w:t>
      </w:r>
    </w:p>
    <w:p w:rsidR="002E4311" w:rsidRPr="000434F8" w:rsidRDefault="002E4311" w:rsidP="0095691C">
      <w:pPr>
        <w:jc w:val="both"/>
        <w:rPr>
          <w:rFonts w:ascii="Times New Roman" w:hAnsi="Times New Roman" w:cs="Times New Roman"/>
          <w:sz w:val="28"/>
          <w:szCs w:val="28"/>
        </w:rPr>
      </w:pPr>
      <w:r w:rsidRPr="000434F8">
        <w:rPr>
          <w:rFonts w:ascii="Times New Roman" w:eastAsia="Times New Roman" w:hAnsi="Times New Roman" w:cs="Times New Roman"/>
          <w:color w:val="000000"/>
          <w:sz w:val="28"/>
          <w:szCs w:val="28"/>
          <w:lang w:eastAsia="ru-RU"/>
        </w:rPr>
        <w:t xml:space="preserve">3.Виртуальное предприятие как эффективная форма организации внешнеэкономической деятельности компании. </w:t>
      </w:r>
      <w:proofErr w:type="spellStart"/>
      <w:r w:rsidRPr="000434F8">
        <w:rPr>
          <w:rFonts w:ascii="Times New Roman" w:eastAsia="Times New Roman" w:hAnsi="Times New Roman" w:cs="Times New Roman"/>
          <w:color w:val="000000"/>
          <w:sz w:val="28"/>
          <w:szCs w:val="28"/>
          <w:lang w:eastAsia="ru-RU"/>
        </w:rPr>
        <w:t>А.Манюшис</w:t>
      </w:r>
      <w:proofErr w:type="spellEnd"/>
      <w:r w:rsidRPr="000434F8">
        <w:rPr>
          <w:rFonts w:ascii="Times New Roman" w:eastAsia="Times New Roman" w:hAnsi="Times New Roman" w:cs="Times New Roman"/>
          <w:color w:val="000000"/>
          <w:sz w:val="28"/>
          <w:szCs w:val="28"/>
          <w:lang w:eastAsia="ru-RU"/>
        </w:rPr>
        <w:t>. Международный журнал "Проблемы теории и практики управления" №4/03. С.44.</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4. </w:t>
      </w:r>
      <w:proofErr w:type="spellStart"/>
      <w:r w:rsidRPr="000434F8">
        <w:rPr>
          <w:rFonts w:ascii="Times New Roman" w:hAnsi="Times New Roman" w:cs="Times New Roman"/>
          <w:sz w:val="28"/>
          <w:szCs w:val="28"/>
          <w:lang w:eastAsia="ru-RU"/>
        </w:rPr>
        <w:t>Вейл</w:t>
      </w:r>
      <w:proofErr w:type="spell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П.Искусство</w:t>
      </w:r>
      <w:proofErr w:type="spellEnd"/>
      <w:r w:rsidRPr="000434F8">
        <w:rPr>
          <w:rFonts w:ascii="Times New Roman" w:hAnsi="Times New Roman" w:cs="Times New Roman"/>
          <w:sz w:val="28"/>
          <w:szCs w:val="28"/>
          <w:lang w:eastAsia="ru-RU"/>
        </w:rPr>
        <w:t xml:space="preserve"> менеджмента: </w:t>
      </w:r>
      <w:proofErr w:type="spellStart"/>
      <w:r w:rsidRPr="000434F8">
        <w:rPr>
          <w:rFonts w:ascii="Times New Roman" w:hAnsi="Times New Roman" w:cs="Times New Roman"/>
          <w:sz w:val="28"/>
          <w:szCs w:val="28"/>
          <w:lang w:eastAsia="ru-RU"/>
        </w:rPr>
        <w:t>Пер</w:t>
      </w:r>
      <w:proofErr w:type="gramStart"/>
      <w:r w:rsidRPr="000434F8">
        <w:rPr>
          <w:rFonts w:ascii="Times New Roman" w:hAnsi="Times New Roman" w:cs="Times New Roman"/>
          <w:sz w:val="28"/>
          <w:szCs w:val="28"/>
          <w:lang w:eastAsia="ru-RU"/>
        </w:rPr>
        <w:t>.с</w:t>
      </w:r>
      <w:proofErr w:type="spellEnd"/>
      <w:proofErr w:type="gramEnd"/>
      <w:r w:rsidRPr="000434F8">
        <w:rPr>
          <w:rFonts w:ascii="Times New Roman" w:hAnsi="Times New Roman" w:cs="Times New Roman"/>
          <w:sz w:val="28"/>
          <w:szCs w:val="28"/>
          <w:lang w:eastAsia="ru-RU"/>
        </w:rPr>
        <w:t xml:space="preserve"> </w:t>
      </w:r>
      <w:proofErr w:type="spellStart"/>
      <w:r w:rsidRPr="000434F8">
        <w:rPr>
          <w:rFonts w:ascii="Times New Roman" w:hAnsi="Times New Roman" w:cs="Times New Roman"/>
          <w:sz w:val="28"/>
          <w:szCs w:val="28"/>
          <w:lang w:eastAsia="ru-RU"/>
        </w:rPr>
        <w:t>англ.-М.:Новости</w:t>
      </w:r>
      <w:proofErr w:type="spellEnd"/>
      <w:r w:rsidRPr="000434F8">
        <w:rPr>
          <w:rFonts w:ascii="Times New Roman" w:hAnsi="Times New Roman" w:cs="Times New Roman"/>
          <w:sz w:val="28"/>
          <w:szCs w:val="28"/>
          <w:lang w:eastAsia="ru-RU"/>
        </w:rPr>
        <w:t>, 2004.С.121.</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 xml:space="preserve">5.Паркинсон С. Искусство управления. </w:t>
      </w:r>
      <w:proofErr w:type="gramStart"/>
      <w:r w:rsidRPr="000434F8">
        <w:rPr>
          <w:rFonts w:ascii="Times New Roman" w:hAnsi="Times New Roman" w:cs="Times New Roman"/>
          <w:sz w:val="28"/>
          <w:szCs w:val="28"/>
          <w:lang w:eastAsia="ru-RU"/>
        </w:rPr>
        <w:t>-М</w:t>
      </w:r>
      <w:proofErr w:type="gramEnd"/>
      <w:r w:rsidRPr="000434F8">
        <w:rPr>
          <w:rFonts w:ascii="Times New Roman" w:hAnsi="Times New Roman" w:cs="Times New Roman"/>
          <w:sz w:val="28"/>
          <w:szCs w:val="28"/>
          <w:lang w:eastAsia="ru-RU"/>
        </w:rPr>
        <w:t>., 2003 г. С.67.</w:t>
      </w:r>
    </w:p>
    <w:p w:rsidR="002E4311" w:rsidRPr="000434F8" w:rsidRDefault="002E4311" w:rsidP="0095691C">
      <w:pPr>
        <w:jc w:val="both"/>
        <w:rPr>
          <w:rFonts w:ascii="Times New Roman" w:hAnsi="Times New Roman" w:cs="Times New Roman"/>
          <w:sz w:val="28"/>
          <w:szCs w:val="28"/>
          <w:lang w:eastAsia="ru-RU"/>
        </w:rPr>
      </w:pPr>
      <w:r w:rsidRPr="000434F8">
        <w:rPr>
          <w:rFonts w:ascii="Times New Roman" w:hAnsi="Times New Roman" w:cs="Times New Roman"/>
          <w:sz w:val="28"/>
          <w:szCs w:val="28"/>
          <w:lang w:eastAsia="ru-RU"/>
        </w:rPr>
        <w:t>6.Друкер П. Эффективный управляющий. – М., 2004 г.С.231.</w:t>
      </w:r>
    </w:p>
    <w:bookmarkStart w:id="36" w:name="_ftn14"/>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"_ftnref14"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7.</w:t>
      </w:r>
      <w:r w:rsidRPr="00810682">
        <w:rPr>
          <w:rFonts w:ascii="Times New Roman" w:hAnsi="Times New Roman" w:cs="Times New Roman"/>
          <w:sz w:val="28"/>
          <w:szCs w:val="28"/>
          <w:lang w:eastAsia="ru-RU"/>
        </w:rPr>
        <w:fldChar w:fldCharType="end"/>
      </w:r>
      <w:bookmarkEnd w:id="36"/>
      <w:r w:rsidRPr="00810682">
        <w:rPr>
          <w:rFonts w:ascii="Times New Roman" w:hAnsi="Times New Roman" w:cs="Times New Roman"/>
          <w:sz w:val="28"/>
          <w:szCs w:val="28"/>
          <w:lang w:eastAsia="ru-RU"/>
        </w:rPr>
        <w:t xml:space="preserve"> Г.Я. Гольдштейн Стратегический инновационный менеджмент: тенденции, технологии, </w:t>
      </w:r>
      <w:proofErr w:type="spellStart"/>
      <w:r w:rsidRPr="00810682">
        <w:rPr>
          <w:rFonts w:ascii="Times New Roman" w:hAnsi="Times New Roman" w:cs="Times New Roman"/>
          <w:sz w:val="28"/>
          <w:szCs w:val="28"/>
          <w:lang w:eastAsia="ru-RU"/>
        </w:rPr>
        <w:t>практика</w:t>
      </w:r>
      <w:proofErr w:type="gramStart"/>
      <w:r w:rsidRPr="00810682">
        <w:rPr>
          <w:rFonts w:ascii="Times New Roman" w:hAnsi="Times New Roman" w:cs="Times New Roman"/>
          <w:sz w:val="28"/>
          <w:szCs w:val="28"/>
          <w:lang w:eastAsia="ru-RU"/>
        </w:rPr>
        <w:t>.Т</w:t>
      </w:r>
      <w:proofErr w:type="gramEnd"/>
      <w:r w:rsidRPr="00810682">
        <w:rPr>
          <w:rFonts w:ascii="Times New Roman" w:hAnsi="Times New Roman" w:cs="Times New Roman"/>
          <w:sz w:val="28"/>
          <w:szCs w:val="28"/>
          <w:lang w:eastAsia="ru-RU"/>
        </w:rPr>
        <w:t>аганрог</w:t>
      </w:r>
      <w:proofErr w:type="spellEnd"/>
      <w:r w:rsidRPr="00810682">
        <w:rPr>
          <w:rFonts w:ascii="Times New Roman" w:hAnsi="Times New Roman" w:cs="Times New Roman"/>
          <w:sz w:val="28"/>
          <w:szCs w:val="28"/>
          <w:lang w:eastAsia="ru-RU"/>
        </w:rPr>
        <w:t>: Изд-во ТРТУ, 2002 глава 6. Технологии и практика стратегического инновационного менеджмента глобальных фирм. С.134.</w:t>
      </w:r>
    </w:p>
    <w:bookmarkStart w:id="37" w:name="_ftn15"/>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"_ftnref15"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8.</w:t>
      </w:r>
      <w:r w:rsidRPr="00810682">
        <w:rPr>
          <w:rFonts w:ascii="Times New Roman" w:hAnsi="Times New Roman" w:cs="Times New Roman"/>
          <w:sz w:val="28"/>
          <w:szCs w:val="28"/>
          <w:lang w:eastAsia="ru-RU"/>
        </w:rPr>
        <w:fldChar w:fldCharType="end"/>
      </w:r>
      <w:bookmarkEnd w:id="37"/>
      <w:r w:rsidRPr="00810682">
        <w:rPr>
          <w:rFonts w:ascii="Times New Roman" w:hAnsi="Times New Roman" w:cs="Times New Roman"/>
          <w:sz w:val="28"/>
          <w:szCs w:val="28"/>
          <w:lang w:eastAsia="ru-RU"/>
        </w:rPr>
        <w:t> </w:t>
      </w:r>
      <w:proofErr w:type="spellStart"/>
      <w:r w:rsidRPr="00810682">
        <w:rPr>
          <w:rFonts w:ascii="Times New Roman" w:hAnsi="Times New Roman" w:cs="Times New Roman"/>
          <w:sz w:val="28"/>
          <w:szCs w:val="28"/>
          <w:lang w:eastAsia="ru-RU"/>
        </w:rPr>
        <w:t>Л.Санкова</w:t>
      </w:r>
      <w:proofErr w:type="spellEnd"/>
      <w:r w:rsidRPr="00810682">
        <w:rPr>
          <w:rFonts w:ascii="Times New Roman" w:hAnsi="Times New Roman" w:cs="Times New Roman"/>
          <w:sz w:val="28"/>
          <w:szCs w:val="28"/>
          <w:lang w:eastAsia="ru-RU"/>
        </w:rPr>
        <w:t>. HR-менеджмент в виртуальных организациях. Журнал «Управление персоналом», № 5 за 2007 год</w:t>
      </w:r>
      <w:proofErr w:type="gramStart"/>
      <w:r w:rsidRPr="00810682">
        <w:rPr>
          <w:rFonts w:ascii="Times New Roman" w:hAnsi="Times New Roman" w:cs="Times New Roman"/>
          <w:sz w:val="28"/>
          <w:szCs w:val="28"/>
          <w:lang w:eastAsia="ru-RU"/>
        </w:rPr>
        <w:t xml:space="preserve"> .</w:t>
      </w:r>
      <w:proofErr w:type="gramEnd"/>
      <w:r w:rsidRPr="00810682">
        <w:rPr>
          <w:rFonts w:ascii="Times New Roman" w:hAnsi="Times New Roman" w:cs="Times New Roman"/>
          <w:sz w:val="28"/>
          <w:szCs w:val="28"/>
          <w:lang w:eastAsia="ru-RU"/>
        </w:rPr>
        <w:t>С.55.</w:t>
      </w:r>
    </w:p>
    <w:bookmarkStart w:id="38" w:name="_ftn16"/>
    <w:p w:rsidR="002E4311" w:rsidRPr="00810682"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"_ftnref16"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9.</w:t>
      </w:r>
      <w:r w:rsidRPr="00810682">
        <w:rPr>
          <w:rFonts w:ascii="Times New Roman" w:hAnsi="Times New Roman" w:cs="Times New Roman"/>
          <w:sz w:val="28"/>
          <w:szCs w:val="28"/>
          <w:lang w:eastAsia="ru-RU"/>
        </w:rPr>
        <w:fldChar w:fldCharType="end"/>
      </w:r>
      <w:bookmarkEnd w:id="38"/>
      <w:r w:rsidRPr="00810682">
        <w:rPr>
          <w:rFonts w:ascii="Times New Roman" w:hAnsi="Times New Roman" w:cs="Times New Roman"/>
          <w:sz w:val="28"/>
          <w:szCs w:val="28"/>
          <w:lang w:eastAsia="ru-RU"/>
        </w:rPr>
        <w:t> Катаев А.В. Виртуальные предприятия – новая ступень в организации НИОКР // Стратегические аспекты управления НИОКР в условиях глобальной конкуренции: Отчет по НИР №01.2.00100692. Таганрог: ТРТУ, 2001.С.71.</w:t>
      </w:r>
    </w:p>
    <w:bookmarkStart w:id="39" w:name="_ftn17"/>
    <w:p w:rsidR="002E4311" w:rsidRDefault="002E4311" w:rsidP="0095691C">
      <w:pPr>
        <w:jc w:val="both"/>
        <w:rPr>
          <w:rFonts w:ascii="Times New Roman" w:hAnsi="Times New Roman" w:cs="Times New Roman"/>
          <w:sz w:val="28"/>
          <w:szCs w:val="28"/>
          <w:lang w:eastAsia="ru-RU"/>
        </w:rPr>
      </w:pPr>
      <w:r w:rsidRPr="00810682">
        <w:rPr>
          <w:rFonts w:ascii="Times New Roman" w:hAnsi="Times New Roman" w:cs="Times New Roman"/>
          <w:sz w:val="28"/>
          <w:szCs w:val="28"/>
          <w:lang w:eastAsia="ru-RU"/>
        </w:rPr>
        <w:fldChar w:fldCharType="begin"/>
      </w:r>
      <w:r w:rsidRPr="00810682">
        <w:rPr>
          <w:rFonts w:ascii="Times New Roman" w:hAnsi="Times New Roman" w:cs="Times New Roman"/>
          <w:sz w:val="28"/>
          <w:szCs w:val="28"/>
          <w:lang w:eastAsia="ru-RU"/>
        </w:rPr>
        <w:instrText xml:space="preserve"> HYPERLINK "http://www.vevivi.ru/best/Osobennosti-deyatelnosti-virtualnykh-organizatsii-ref158978.html" \l "_ftnref17" \o "" </w:instrText>
      </w:r>
      <w:r w:rsidRPr="00810682">
        <w:rPr>
          <w:rFonts w:ascii="Times New Roman" w:hAnsi="Times New Roman" w:cs="Times New Roman"/>
          <w:sz w:val="28"/>
          <w:szCs w:val="28"/>
          <w:lang w:eastAsia="ru-RU"/>
        </w:rPr>
        <w:fldChar w:fldCharType="separate"/>
      </w:r>
      <w:r w:rsidRPr="00810682">
        <w:rPr>
          <w:rFonts w:ascii="Times New Roman" w:hAnsi="Times New Roman" w:cs="Times New Roman"/>
          <w:sz w:val="28"/>
          <w:szCs w:val="28"/>
          <w:lang w:eastAsia="ru-RU"/>
        </w:rPr>
        <w:t>10.</w:t>
      </w:r>
      <w:r w:rsidRPr="00810682">
        <w:rPr>
          <w:rFonts w:ascii="Times New Roman" w:hAnsi="Times New Roman" w:cs="Times New Roman"/>
          <w:sz w:val="28"/>
          <w:szCs w:val="28"/>
          <w:lang w:eastAsia="ru-RU"/>
        </w:rPr>
        <w:fldChar w:fldCharType="end"/>
      </w:r>
      <w:bookmarkEnd w:id="39"/>
      <w:r w:rsidRPr="00810682">
        <w:rPr>
          <w:rFonts w:ascii="Times New Roman" w:hAnsi="Times New Roman" w:cs="Times New Roman"/>
          <w:sz w:val="28"/>
          <w:szCs w:val="28"/>
          <w:lang w:eastAsia="ru-RU"/>
        </w:rPr>
        <w:t> Г.Я. Гольдштейн Стратегический инновационный менеджмент: тенденции, технологии, практика. Таганрог: Изд-во ТРТУ, 2002 глава 6.</w:t>
      </w:r>
    </w:p>
    <w:p w:rsidR="002E4311" w:rsidRDefault="002E4311" w:rsidP="0095691C">
      <w:pPr>
        <w:jc w:val="both"/>
        <w:rPr>
          <w:rFonts w:ascii="Times New Roman" w:eastAsia="Times New Roman" w:hAnsi="Times New Roman" w:cs="Times New Roman"/>
          <w:color w:val="000000"/>
          <w:sz w:val="27"/>
          <w:szCs w:val="27"/>
          <w:lang w:eastAsia="ru-RU"/>
        </w:rPr>
      </w:pPr>
      <w:r>
        <w:rPr>
          <w:rFonts w:ascii="Times New Roman" w:hAnsi="Times New Roman" w:cs="Times New Roman"/>
          <w:sz w:val="28"/>
          <w:szCs w:val="28"/>
          <w:lang w:eastAsia="ru-RU"/>
        </w:rPr>
        <w:t>11.</w:t>
      </w:r>
      <w:r w:rsidRPr="003B2E12">
        <w:rPr>
          <w:rFonts w:ascii="Times New Roman" w:eastAsia="Times New Roman" w:hAnsi="Times New Roman" w:cs="Times New Roman"/>
          <w:color w:val="000000"/>
          <w:sz w:val="27"/>
          <w:szCs w:val="27"/>
          <w:lang w:eastAsia="ru-RU"/>
        </w:rPr>
        <w:t>http://www.docme.ru/doc/544958/virtual._nye-predpriyatiya</w:t>
      </w:r>
      <w:r>
        <w:rPr>
          <w:rFonts w:ascii="Times New Roman" w:eastAsia="Times New Roman" w:hAnsi="Times New Roman" w:cs="Times New Roman"/>
          <w:color w:val="000000"/>
          <w:sz w:val="27"/>
          <w:szCs w:val="27"/>
          <w:lang w:eastAsia="ru-RU"/>
        </w:rPr>
        <w:t xml:space="preserve"> .Дата просмотра 13.03.2015</w:t>
      </w:r>
    </w:p>
    <w:p w:rsidR="007E6BBB" w:rsidRDefault="007E6BBB" w:rsidP="0095691C">
      <w:pPr>
        <w:jc w:val="both"/>
        <w:rPr>
          <w:rFonts w:ascii="Times New Roman" w:eastAsia="Times New Roman" w:hAnsi="Times New Roman" w:cs="Times New Roman"/>
          <w:color w:val="000000"/>
          <w:sz w:val="27"/>
          <w:szCs w:val="27"/>
          <w:lang w:eastAsia="ru-RU"/>
        </w:rPr>
      </w:pPr>
      <w:r>
        <w:rPr>
          <w:rFonts w:ascii="Times New Roman" w:eastAsia="Times New Roman" w:hAnsi="Times New Roman" w:cs="Times New Roman"/>
          <w:color w:val="000000"/>
          <w:sz w:val="27"/>
          <w:szCs w:val="27"/>
          <w:lang w:eastAsia="ru-RU"/>
        </w:rPr>
        <w:t>1</w:t>
      </w:r>
      <w:r w:rsidRPr="007E6BBB">
        <w:rPr>
          <w:rFonts w:ascii="Times New Roman" w:eastAsia="Times New Roman" w:hAnsi="Times New Roman" w:cs="Times New Roman"/>
          <w:color w:val="000000"/>
          <w:sz w:val="28"/>
          <w:szCs w:val="28"/>
          <w:lang w:eastAsia="ru-RU"/>
        </w:rPr>
        <w:t>2.</w:t>
      </w:r>
      <w:r w:rsidRPr="007E6BBB">
        <w:rPr>
          <w:rFonts w:ascii="Times New Roman" w:hAnsi="Times New Roman" w:cs="Times New Roman"/>
          <w:sz w:val="28"/>
          <w:szCs w:val="28"/>
        </w:rPr>
        <w:t xml:space="preserve"> </w:t>
      </w:r>
      <w:r w:rsidRPr="007E6BBB">
        <w:rPr>
          <w:rFonts w:ascii="Times New Roman" w:eastAsia="Times New Roman" w:hAnsi="Times New Roman" w:cs="Times New Roman"/>
          <w:bCs/>
          <w:kern w:val="36"/>
          <w:sz w:val="28"/>
          <w:szCs w:val="28"/>
          <w:lang w:eastAsia="ru-RU"/>
        </w:rPr>
        <w:t>http://www.genon.ru/GetAnswer.aspx?qid=5bb77ae8-13ef-43af-b442-16986ce31a19</w:t>
      </w:r>
      <w:r>
        <w:rPr>
          <w:rFonts w:ascii="Times New Roman" w:eastAsia="Times New Roman" w:hAnsi="Times New Roman" w:cs="Times New Roman"/>
          <w:color w:val="000000"/>
          <w:sz w:val="27"/>
          <w:szCs w:val="27"/>
          <w:lang w:eastAsia="ru-RU"/>
        </w:rPr>
        <w:t>.Дата просмотра 13.03.2015</w:t>
      </w:r>
    </w:p>
    <w:p w:rsidR="002552C4" w:rsidRPr="002552C4" w:rsidRDefault="002552C4" w:rsidP="0095691C">
      <w:pPr>
        <w:shd w:val="clear" w:color="auto" w:fill="FFFFFF"/>
        <w:spacing w:after="0" w:line="360" w:lineRule="atLeast"/>
        <w:jc w:val="both"/>
        <w:rPr>
          <w:rFonts w:ascii="Times New Roman" w:eastAsia="Times New Roman" w:hAnsi="Times New Roman" w:cs="Times New Roman"/>
          <w:color w:val="000000"/>
          <w:sz w:val="28"/>
          <w:szCs w:val="28"/>
          <w:lang w:eastAsia="ru-RU"/>
        </w:rPr>
      </w:pPr>
      <w:r w:rsidRPr="002552C4">
        <w:rPr>
          <w:rFonts w:ascii="Times New Roman" w:eastAsia="Times New Roman" w:hAnsi="Times New Roman" w:cs="Times New Roman"/>
          <w:color w:val="000000"/>
          <w:sz w:val="28"/>
          <w:szCs w:val="28"/>
          <w:lang w:eastAsia="ru-RU"/>
        </w:rPr>
        <w:t xml:space="preserve">13. </w:t>
      </w:r>
      <w:r w:rsidRPr="002552C4">
        <w:rPr>
          <w:rFonts w:ascii="Times New Roman" w:eastAsia="Times New Roman" w:hAnsi="Times New Roman" w:cs="Times New Roman"/>
          <w:color w:val="000000"/>
          <w:sz w:val="28"/>
          <w:szCs w:val="28"/>
          <w:lang w:val="en-US" w:eastAsia="ru-RU"/>
        </w:rPr>
        <w:t>http</w:t>
      </w:r>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www</w:t>
      </w:r>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mevriz</w:t>
      </w:r>
      <w:proofErr w:type="spellEnd"/>
      <w:r w:rsidRPr="002552C4">
        <w:rPr>
          <w:rFonts w:ascii="Times New Roman" w:eastAsia="Times New Roman" w:hAnsi="Times New Roman" w:cs="Times New Roman"/>
          <w:color w:val="000000"/>
          <w:sz w:val="28"/>
          <w:szCs w:val="28"/>
          <w:lang w:eastAsia="ru-RU"/>
        </w:rPr>
        <w:t>.</w:t>
      </w:r>
      <w:proofErr w:type="spellStart"/>
      <w:r w:rsidRPr="002552C4">
        <w:rPr>
          <w:rFonts w:ascii="Times New Roman" w:eastAsia="Times New Roman" w:hAnsi="Times New Roman" w:cs="Times New Roman"/>
          <w:color w:val="000000"/>
          <w:sz w:val="28"/>
          <w:szCs w:val="28"/>
          <w:lang w:val="en-US" w:eastAsia="ru-RU"/>
        </w:rPr>
        <w:t>ru</w:t>
      </w:r>
      <w:proofErr w:type="spellEnd"/>
      <w:r w:rsidRPr="002552C4">
        <w:rPr>
          <w:rFonts w:ascii="Times New Roman" w:eastAsia="Times New Roman" w:hAnsi="Times New Roman" w:cs="Times New Roman"/>
          <w:color w:val="000000"/>
          <w:sz w:val="28"/>
          <w:szCs w:val="28"/>
          <w:lang w:eastAsia="ru-RU"/>
        </w:rPr>
        <w:t>/</w:t>
      </w:r>
      <w:r w:rsidRPr="002552C4">
        <w:rPr>
          <w:rFonts w:ascii="Times New Roman" w:eastAsia="Times New Roman" w:hAnsi="Times New Roman" w:cs="Times New Roman"/>
          <w:color w:val="000000"/>
          <w:sz w:val="28"/>
          <w:szCs w:val="28"/>
          <w:lang w:val="en-US" w:eastAsia="ru-RU"/>
        </w:rPr>
        <w:t>articles</w:t>
      </w:r>
      <w:r w:rsidRPr="002552C4">
        <w:rPr>
          <w:rFonts w:ascii="Times New Roman" w:eastAsia="Times New Roman" w:hAnsi="Times New Roman" w:cs="Times New Roman"/>
          <w:color w:val="000000"/>
          <w:sz w:val="28"/>
          <w:szCs w:val="28"/>
          <w:lang w:eastAsia="ru-RU"/>
        </w:rPr>
        <w:t>/2002/5/1033.</w:t>
      </w:r>
      <w:r w:rsidRPr="002552C4">
        <w:rPr>
          <w:rFonts w:ascii="Times New Roman" w:eastAsia="Times New Roman" w:hAnsi="Times New Roman" w:cs="Times New Roman"/>
          <w:color w:val="000000"/>
          <w:sz w:val="28"/>
          <w:szCs w:val="28"/>
          <w:lang w:val="en-US" w:eastAsia="ru-RU"/>
        </w:rPr>
        <w:t>html</w:t>
      </w:r>
      <w:r>
        <w:rPr>
          <w:rFonts w:ascii="Times New Roman" w:eastAsia="Times New Roman" w:hAnsi="Times New Roman" w:cs="Times New Roman"/>
          <w:color w:val="000000"/>
          <w:sz w:val="27"/>
          <w:szCs w:val="27"/>
          <w:lang w:eastAsia="ru-RU"/>
        </w:rPr>
        <w:t>.Дата просмотра 13.03.2015</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663C24">
        <w:rPr>
          <w:rFonts w:ascii="Times New Roman" w:eastAsia="Times New Roman" w:hAnsi="Times New Roman" w:cs="Times New Roman"/>
          <w:color w:val="000000"/>
          <w:sz w:val="28"/>
          <w:szCs w:val="28"/>
          <w:lang w:val="en-US" w:eastAsia="ru-RU"/>
        </w:rPr>
        <w:lastRenderedPageBreak/>
        <w:t>14</w:t>
      </w:r>
      <w:proofErr w:type="gramStart"/>
      <w:r w:rsidRPr="00663C24">
        <w:rPr>
          <w:rFonts w:ascii="Times New Roman" w:eastAsia="Times New Roman" w:hAnsi="Times New Roman" w:cs="Times New Roman"/>
          <w:color w:val="000000"/>
          <w:sz w:val="28"/>
          <w:szCs w:val="28"/>
          <w:lang w:val="en-US" w:eastAsia="ru-RU"/>
        </w:rPr>
        <w:t>.Jan</w:t>
      </w:r>
      <w:proofErr w:type="gramEnd"/>
      <w:r w:rsidRPr="00663C24">
        <w:rPr>
          <w:rFonts w:ascii="Times New Roman" w:eastAsia="Times New Roman" w:hAnsi="Times New Roman" w:cs="Times New Roman"/>
          <w:color w:val="000000"/>
          <w:sz w:val="28"/>
          <w:szCs w:val="28"/>
          <w:lang w:val="en-US" w:eastAsia="ru-RU"/>
        </w:rPr>
        <w:t xml:space="preserve"> Marco </w:t>
      </w:r>
      <w:proofErr w:type="spellStart"/>
      <w:r w:rsidRPr="00663C24">
        <w:rPr>
          <w:rFonts w:ascii="Times New Roman" w:eastAsia="Times New Roman" w:hAnsi="Times New Roman" w:cs="Times New Roman"/>
          <w:color w:val="000000"/>
          <w:sz w:val="28"/>
          <w:szCs w:val="28"/>
          <w:lang w:val="en-US" w:eastAsia="ru-RU"/>
        </w:rPr>
        <w:t>Leimeister</w:t>
      </w:r>
      <w:proofErr w:type="spellEnd"/>
      <w:r w:rsidRPr="00663C24">
        <w:rPr>
          <w:rFonts w:ascii="Times New Roman" w:eastAsia="Times New Roman" w:hAnsi="Times New Roman" w:cs="Times New Roman"/>
          <w:color w:val="000000"/>
          <w:sz w:val="28"/>
          <w:szCs w:val="28"/>
          <w:lang w:val="en-US" w:eastAsia="ru-RU"/>
        </w:rPr>
        <w:t>, J</w:t>
      </w:r>
      <w:r w:rsidRPr="00663C24">
        <w:rPr>
          <w:rFonts w:ascii="Times New Roman" w:eastAsia="Times New Roman" w:hAnsi="Times New Roman" w:cs="Times New Roman"/>
          <w:color w:val="000000"/>
          <w:sz w:val="28"/>
          <w:szCs w:val="28"/>
          <w:lang w:eastAsia="ru-RU"/>
        </w:rPr>
        <w:t>ц</w:t>
      </w:r>
      <w:proofErr w:type="spellStart"/>
      <w:r w:rsidRPr="00663C24">
        <w:rPr>
          <w:rFonts w:ascii="Times New Roman" w:eastAsia="Times New Roman" w:hAnsi="Times New Roman" w:cs="Times New Roman"/>
          <w:color w:val="000000"/>
          <w:sz w:val="28"/>
          <w:szCs w:val="28"/>
          <w:lang w:val="en-US" w:eastAsia="ru-RU"/>
        </w:rPr>
        <w:t>rn</w:t>
      </w:r>
      <w:proofErr w:type="spellEnd"/>
      <w:r w:rsidRPr="00663C24">
        <w:rPr>
          <w:rFonts w:ascii="Times New Roman" w:eastAsia="Times New Roman" w:hAnsi="Times New Roman" w:cs="Times New Roman"/>
          <w:color w:val="000000"/>
          <w:sz w:val="28"/>
          <w:szCs w:val="28"/>
          <w:lang w:val="en-US" w:eastAsia="ru-RU"/>
        </w:rPr>
        <w:t xml:space="preserve"> </w:t>
      </w:r>
      <w:proofErr w:type="spellStart"/>
      <w:r w:rsidRPr="00663C24">
        <w:rPr>
          <w:rFonts w:ascii="Times New Roman" w:eastAsia="Times New Roman" w:hAnsi="Times New Roman" w:cs="Times New Roman"/>
          <w:color w:val="000000"/>
          <w:sz w:val="28"/>
          <w:szCs w:val="28"/>
          <w:lang w:val="en-US" w:eastAsia="ru-RU"/>
        </w:rPr>
        <w:t>Weigle</w:t>
      </w:r>
      <w:proofErr w:type="spellEnd"/>
      <w:r w:rsidRPr="00663C24">
        <w:rPr>
          <w:rFonts w:ascii="Times New Roman" w:eastAsia="Times New Roman" w:hAnsi="Times New Roman" w:cs="Times New Roman"/>
          <w:color w:val="000000"/>
          <w:sz w:val="28"/>
          <w:szCs w:val="28"/>
          <w:lang w:val="en-US" w:eastAsia="ru-RU"/>
        </w:rPr>
        <w:t xml:space="preserve">, Helmut </w:t>
      </w:r>
      <w:proofErr w:type="spellStart"/>
      <w:r w:rsidRPr="00663C24">
        <w:rPr>
          <w:rFonts w:ascii="Times New Roman" w:eastAsia="Times New Roman" w:hAnsi="Times New Roman" w:cs="Times New Roman"/>
          <w:color w:val="000000"/>
          <w:sz w:val="28"/>
          <w:szCs w:val="28"/>
          <w:lang w:val="en-US" w:eastAsia="ru-RU"/>
        </w:rPr>
        <w:t>Krcmar</w:t>
      </w:r>
      <w:proofErr w:type="spellEnd"/>
      <w:r w:rsidRPr="00663C24">
        <w:rPr>
          <w:rFonts w:ascii="Times New Roman" w:eastAsia="Times New Roman" w:hAnsi="Times New Roman" w:cs="Times New Roman"/>
          <w:color w:val="000000"/>
          <w:sz w:val="28"/>
          <w:szCs w:val="28"/>
          <w:lang w:val="en-US" w:eastAsia="ru-RU"/>
        </w:rPr>
        <w:t xml:space="preserve">. </w:t>
      </w:r>
      <w:proofErr w:type="gramStart"/>
      <w:r w:rsidRPr="00663C24">
        <w:rPr>
          <w:rFonts w:ascii="Times New Roman" w:eastAsia="Times New Roman" w:hAnsi="Times New Roman" w:cs="Times New Roman"/>
          <w:color w:val="000000"/>
          <w:sz w:val="28"/>
          <w:szCs w:val="28"/>
          <w:lang w:val="en-US" w:eastAsia="ru-RU"/>
        </w:rPr>
        <w:t xml:space="preserve">Efficiency of virtual </w:t>
      </w:r>
      <w:proofErr w:type="spellStart"/>
      <w:r w:rsidRPr="00663C24">
        <w:rPr>
          <w:rFonts w:ascii="Times New Roman" w:eastAsia="Times New Roman" w:hAnsi="Times New Roman" w:cs="Times New Roman"/>
          <w:color w:val="000000"/>
          <w:sz w:val="28"/>
          <w:szCs w:val="28"/>
          <w:lang w:val="en-US" w:eastAsia="ru-RU"/>
        </w:rPr>
        <w:t>organisations</w:t>
      </w:r>
      <w:proofErr w:type="spellEnd"/>
      <w:r w:rsidRPr="00663C24">
        <w:rPr>
          <w:rFonts w:ascii="Times New Roman" w:eastAsia="Times New Roman" w:hAnsi="Times New Roman" w:cs="Times New Roman"/>
          <w:color w:val="000000"/>
          <w:sz w:val="28"/>
          <w:szCs w:val="28"/>
          <w:lang w:val="en-US" w:eastAsia="ru-RU"/>
        </w:rPr>
        <w:t xml:space="preserve"> — the case of </w:t>
      </w:r>
      <w:proofErr w:type="spellStart"/>
      <w:r w:rsidRPr="00663C24">
        <w:rPr>
          <w:rFonts w:ascii="Times New Roman" w:eastAsia="Times New Roman" w:hAnsi="Times New Roman" w:cs="Times New Roman"/>
          <w:color w:val="000000"/>
          <w:sz w:val="28"/>
          <w:szCs w:val="28"/>
          <w:lang w:val="en-US" w:eastAsia="ru-RU"/>
        </w:rPr>
        <w:t>agi</w:t>
      </w:r>
      <w:proofErr w:type="spellEnd"/>
      <w:r w:rsidRPr="00663C24">
        <w:rPr>
          <w:rFonts w:ascii="Times New Roman" w:eastAsia="Times New Roman" w:hAnsi="Times New Roman" w:cs="Times New Roman"/>
          <w:color w:val="000000"/>
          <w:sz w:val="28"/>
          <w:szCs w:val="28"/>
          <w:lang w:val="en-US" w:eastAsia="ru-RU"/>
        </w:rPr>
        <w:t>, JOV 3 (2001)</w:t>
      </w:r>
      <w:r w:rsidR="000022A3" w:rsidRPr="000022A3">
        <w:rPr>
          <w:rFonts w:ascii="Times New Roman" w:eastAsia="Times New Roman" w:hAnsi="Times New Roman" w:cs="Times New Roman"/>
          <w:color w:val="000000"/>
          <w:sz w:val="28"/>
          <w:szCs w:val="28"/>
          <w:lang w:val="en-US" w:eastAsia="ru-RU"/>
        </w:rPr>
        <w:t>.</w:t>
      </w:r>
      <w:proofErr w:type="gramEnd"/>
      <w:r w:rsidRPr="00663C24">
        <w:rPr>
          <w:rFonts w:ascii="Times New Roman" w:eastAsia="Times New Roman" w:hAnsi="Times New Roman" w:cs="Times New Roman"/>
          <w:color w:val="000000"/>
          <w:sz w:val="28"/>
          <w:szCs w:val="28"/>
          <w:lang w:val="en-US" w:eastAsia="ru-RU"/>
        </w:rPr>
        <w:t xml:space="preserve"> </w:t>
      </w:r>
      <w:r w:rsidR="000022A3">
        <w:rPr>
          <w:rFonts w:ascii="Times New Roman" w:eastAsia="Times New Roman" w:hAnsi="Times New Roman" w:cs="Times New Roman"/>
          <w:color w:val="000000"/>
          <w:sz w:val="28"/>
          <w:szCs w:val="28"/>
          <w:lang w:eastAsia="ru-RU"/>
        </w:rPr>
        <w:t>С</w:t>
      </w:r>
      <w:r w:rsidR="000022A3" w:rsidRPr="000022A3">
        <w:rPr>
          <w:rFonts w:ascii="Times New Roman" w:eastAsia="Times New Roman" w:hAnsi="Times New Roman" w:cs="Times New Roman"/>
          <w:color w:val="000000"/>
          <w:sz w:val="28"/>
          <w:szCs w:val="28"/>
          <w:lang w:val="en-US" w:eastAsia="ru-RU"/>
        </w:rPr>
        <w:t>.2</w:t>
      </w:r>
      <w:r w:rsidR="000022A3">
        <w:rPr>
          <w:rFonts w:ascii="Times New Roman" w:eastAsia="Times New Roman" w:hAnsi="Times New Roman" w:cs="Times New Roman"/>
          <w:color w:val="000000"/>
          <w:sz w:val="28"/>
          <w:szCs w:val="28"/>
          <w:lang w:eastAsia="ru-RU"/>
        </w:rPr>
        <w:t>.</w:t>
      </w:r>
    </w:p>
    <w:p w:rsidR="00663C24" w:rsidRPr="000022A3" w:rsidRDefault="00663C24"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en-US" w:eastAsia="ru-RU"/>
        </w:rPr>
      </w:pPr>
      <w:r w:rsidRPr="00663C24">
        <w:rPr>
          <w:rFonts w:ascii="Times New Roman" w:eastAsia="Times New Roman" w:hAnsi="Times New Roman" w:cs="Times New Roman"/>
          <w:color w:val="000000"/>
          <w:sz w:val="28"/>
          <w:szCs w:val="28"/>
          <w:lang w:val="en-US" w:eastAsia="ru-RU"/>
        </w:rPr>
        <w:t>15</w:t>
      </w:r>
      <w:proofErr w:type="gramStart"/>
      <w:r w:rsidRPr="00663C24">
        <w:rPr>
          <w:rFonts w:ascii="Times New Roman" w:eastAsia="Times New Roman" w:hAnsi="Times New Roman" w:cs="Times New Roman"/>
          <w:color w:val="000000"/>
          <w:sz w:val="28"/>
          <w:szCs w:val="28"/>
          <w:lang w:val="en-US" w:eastAsia="ru-RU"/>
        </w:rPr>
        <w:t>.«</w:t>
      </w:r>
      <w:proofErr w:type="spellStart"/>
      <w:proofErr w:type="gramEnd"/>
      <w:r w:rsidRPr="00663C24">
        <w:rPr>
          <w:rFonts w:ascii="Times New Roman" w:eastAsia="Times New Roman" w:hAnsi="Times New Roman" w:cs="Times New Roman"/>
          <w:color w:val="000000"/>
          <w:sz w:val="28"/>
          <w:szCs w:val="28"/>
          <w:lang w:eastAsia="ru-RU"/>
        </w:rPr>
        <w:t>АстроСофт</w:t>
      </w:r>
      <w:proofErr w:type="spellEnd"/>
      <w:r w:rsidRPr="00663C24">
        <w:rPr>
          <w:rFonts w:ascii="Times New Roman" w:eastAsia="Times New Roman" w:hAnsi="Times New Roman" w:cs="Times New Roman"/>
          <w:color w:val="000000"/>
          <w:sz w:val="28"/>
          <w:szCs w:val="28"/>
          <w:lang w:val="en-US" w:eastAsia="ru-RU"/>
        </w:rPr>
        <w:t xml:space="preserve">» — </w:t>
      </w:r>
      <w:r w:rsidRPr="00663C24">
        <w:rPr>
          <w:rFonts w:ascii="Times New Roman" w:eastAsia="Times New Roman" w:hAnsi="Times New Roman" w:cs="Times New Roman"/>
          <w:color w:val="000000"/>
          <w:sz w:val="28"/>
          <w:szCs w:val="28"/>
          <w:lang w:eastAsia="ru-RU"/>
        </w:rPr>
        <w:t>тестовый</w:t>
      </w:r>
      <w:r w:rsidRPr="00663C24">
        <w:rPr>
          <w:rFonts w:ascii="Times New Roman" w:eastAsia="Times New Roman" w:hAnsi="Times New Roman" w:cs="Times New Roman"/>
          <w:color w:val="000000"/>
          <w:sz w:val="28"/>
          <w:szCs w:val="28"/>
          <w:lang w:val="en-US" w:eastAsia="ru-RU"/>
        </w:rPr>
        <w:t xml:space="preserve"> </w:t>
      </w:r>
      <w:r w:rsidRPr="00663C24">
        <w:rPr>
          <w:rFonts w:ascii="Times New Roman" w:eastAsia="Times New Roman" w:hAnsi="Times New Roman" w:cs="Times New Roman"/>
          <w:color w:val="000000"/>
          <w:sz w:val="28"/>
          <w:szCs w:val="28"/>
          <w:lang w:eastAsia="ru-RU"/>
        </w:rPr>
        <w:t>центр</w:t>
      </w:r>
      <w:r w:rsidRPr="00663C24">
        <w:rPr>
          <w:rFonts w:ascii="Times New Roman" w:eastAsia="Times New Roman" w:hAnsi="Times New Roman" w:cs="Times New Roman"/>
          <w:color w:val="000000"/>
          <w:sz w:val="28"/>
          <w:szCs w:val="28"/>
          <w:lang w:val="en-US" w:eastAsia="ru-RU"/>
        </w:rPr>
        <w:t xml:space="preserve"> «Virtual University Enterprises», </w:t>
      </w:r>
      <w:hyperlink r:id="rId14" w:history="1">
        <w:r w:rsidR="000022A3" w:rsidRPr="00A758E5">
          <w:rPr>
            <w:rStyle w:val="Hyperlink"/>
            <w:rFonts w:ascii="Times New Roman" w:eastAsia="Times New Roman" w:hAnsi="Times New Roman" w:cs="Times New Roman"/>
            <w:sz w:val="28"/>
            <w:szCs w:val="28"/>
            <w:lang w:val="en-US" w:eastAsia="ru-RU"/>
          </w:rPr>
          <w:t>http://www.it.ru/academy/vue-form.html</w:t>
        </w:r>
      </w:hyperlink>
      <w:r w:rsidRPr="00663C24">
        <w:rPr>
          <w:rFonts w:ascii="Times New Roman" w:eastAsia="Times New Roman" w:hAnsi="Times New Roman" w:cs="Times New Roman"/>
          <w:color w:val="000000"/>
          <w:sz w:val="28"/>
          <w:szCs w:val="28"/>
          <w:lang w:val="en-US" w:eastAsia="ru-RU"/>
        </w:rPr>
        <w:t>.</w:t>
      </w:r>
    </w:p>
    <w:p w:rsidR="000022A3" w:rsidRPr="000022A3" w:rsidRDefault="000022A3" w:rsidP="000022A3">
      <w:pPr>
        <w:tabs>
          <w:tab w:val="left" w:pos="6090"/>
        </w:tabs>
        <w:spacing w:after="0" w:line="360" w:lineRule="auto"/>
        <w:jc w:val="both"/>
        <w:rPr>
          <w:rFonts w:ascii="Times New Roman" w:eastAsia="Lucida Sans Unicode" w:hAnsi="Times New Roman" w:cs="Times New Roman"/>
          <w:sz w:val="28"/>
          <w:szCs w:val="24"/>
        </w:rPr>
      </w:pPr>
      <w:r>
        <w:rPr>
          <w:rFonts w:ascii="Times New Roman" w:eastAsia="Times New Roman" w:hAnsi="Times New Roman" w:cs="Times New Roman"/>
          <w:color w:val="000000"/>
          <w:sz w:val="28"/>
          <w:szCs w:val="28"/>
          <w:lang w:eastAsia="ru-RU"/>
        </w:rPr>
        <w:t>16.</w:t>
      </w:r>
      <w:r w:rsidRPr="000022A3">
        <w:rPr>
          <w:rFonts w:ascii="Times New Roman" w:eastAsia="Lucida Sans Unicode" w:hAnsi="Times New Roman" w:cs="Times New Roman"/>
          <w:sz w:val="28"/>
          <w:szCs w:val="24"/>
        </w:rPr>
        <w:t xml:space="preserve"> </w:t>
      </w:r>
      <w:proofErr w:type="spellStart"/>
      <w:r w:rsidRPr="000022A3">
        <w:rPr>
          <w:rFonts w:ascii="Times New Roman" w:eastAsia="Lucida Sans Unicode" w:hAnsi="Times New Roman" w:cs="Times New Roman"/>
          <w:sz w:val="28"/>
          <w:szCs w:val="24"/>
        </w:rPr>
        <w:t>Дейт</w:t>
      </w:r>
      <w:proofErr w:type="spellEnd"/>
      <w:r w:rsidRPr="000022A3">
        <w:rPr>
          <w:rFonts w:ascii="Times New Roman" w:eastAsia="Lucida Sans Unicode" w:hAnsi="Times New Roman" w:cs="Times New Roman"/>
          <w:sz w:val="28"/>
          <w:szCs w:val="24"/>
        </w:rPr>
        <w:t xml:space="preserve"> К. Дж. Введение в системы баз данных: Вильямс,  1999. </w:t>
      </w:r>
      <w:r>
        <w:rPr>
          <w:rFonts w:ascii="Times New Roman" w:eastAsia="Lucida Sans Unicode" w:hAnsi="Times New Roman" w:cs="Times New Roman"/>
          <w:sz w:val="28"/>
          <w:szCs w:val="24"/>
        </w:rPr>
        <w:t>С. 82.</w:t>
      </w:r>
    </w:p>
    <w:p w:rsidR="000022A3" w:rsidRPr="000022A3" w:rsidRDefault="000022A3" w:rsidP="0095691C">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
    <w:p w:rsidR="002552C4" w:rsidRPr="000022A3" w:rsidRDefault="002552C4" w:rsidP="007E6BBB">
      <w:pPr>
        <w:rPr>
          <w:rFonts w:ascii="Times New Roman" w:eastAsia="Times New Roman" w:hAnsi="Times New Roman" w:cs="Times New Roman"/>
          <w:color w:val="000000"/>
          <w:sz w:val="27"/>
          <w:szCs w:val="27"/>
          <w:lang w:eastAsia="ru-RU"/>
        </w:rPr>
      </w:pPr>
    </w:p>
    <w:p w:rsidR="007E6BBB" w:rsidRPr="000022A3" w:rsidRDefault="007E6BBB" w:rsidP="007E6BBB">
      <w:pPr>
        <w:spacing w:after="0" w:line="240" w:lineRule="auto"/>
        <w:textAlignment w:val="baseline"/>
        <w:outlineLvl w:val="0"/>
        <w:rPr>
          <w:rFonts w:ascii="Times New Roman" w:eastAsia="Times New Roman" w:hAnsi="Times New Roman" w:cs="Times New Roman"/>
          <w:b/>
          <w:bCs/>
          <w:color w:val="000000"/>
          <w:kern w:val="36"/>
          <w:sz w:val="32"/>
          <w:szCs w:val="32"/>
          <w:lang w:eastAsia="ru-RU"/>
        </w:rPr>
      </w:pPr>
    </w:p>
    <w:p w:rsidR="007E6BBB" w:rsidRPr="000022A3" w:rsidRDefault="007E6BBB" w:rsidP="002E4311">
      <w:pPr>
        <w:rPr>
          <w:rFonts w:ascii="Times New Roman" w:hAnsi="Times New Roman" w:cs="Times New Roman"/>
          <w:sz w:val="28"/>
          <w:szCs w:val="28"/>
          <w:lang w:eastAsia="ru-RU"/>
        </w:rPr>
      </w:pPr>
    </w:p>
    <w:p w:rsidR="00120EF0" w:rsidRPr="000022A3" w:rsidRDefault="00120EF0" w:rsidP="002E4311"/>
    <w:sectPr w:rsidR="00120EF0" w:rsidRPr="000022A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3DC4" w:rsidRDefault="00263DC4" w:rsidP="009A48B2">
      <w:pPr>
        <w:spacing w:after="0" w:line="240" w:lineRule="auto"/>
      </w:pPr>
      <w:r>
        <w:separator/>
      </w:r>
    </w:p>
  </w:endnote>
  <w:endnote w:type="continuationSeparator" w:id="0">
    <w:p w:rsidR="00263DC4" w:rsidRDefault="00263DC4" w:rsidP="009A4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CC"/>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3DC4" w:rsidRDefault="00263DC4" w:rsidP="009A48B2">
      <w:pPr>
        <w:spacing w:after="0" w:line="240" w:lineRule="auto"/>
      </w:pPr>
      <w:r>
        <w:separator/>
      </w:r>
    </w:p>
  </w:footnote>
  <w:footnote w:type="continuationSeparator" w:id="0">
    <w:p w:rsidR="00263DC4" w:rsidRDefault="00263DC4" w:rsidP="009A48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1"/>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1">
    <w:nsid w:val="00000003"/>
    <w:multiLevelType w:val="multilevel"/>
    <w:tmpl w:val="00000003"/>
    <w:name w:val="WWNum2"/>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
    <w:nsid w:val="00000004"/>
    <w:multiLevelType w:val="multilevel"/>
    <w:tmpl w:val="00000004"/>
    <w:name w:val="WWNum4"/>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3">
    <w:nsid w:val="00000005"/>
    <w:multiLevelType w:val="multilevel"/>
    <w:tmpl w:val="00000005"/>
    <w:name w:val="WWNum5"/>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4">
    <w:nsid w:val="00000006"/>
    <w:multiLevelType w:val="multilevel"/>
    <w:tmpl w:val="00000006"/>
    <w:name w:val="WWNum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5">
    <w:nsid w:val="00000007"/>
    <w:multiLevelType w:val="multilevel"/>
    <w:tmpl w:val="00000007"/>
    <w:name w:val="WWNum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6">
    <w:nsid w:val="00000008"/>
    <w:multiLevelType w:val="multilevel"/>
    <w:tmpl w:val="00000008"/>
    <w:name w:val="WWNum8"/>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09535C0C"/>
    <w:multiLevelType w:val="multilevel"/>
    <w:tmpl w:val="E870B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9B920C5"/>
    <w:multiLevelType w:val="hybridMultilevel"/>
    <w:tmpl w:val="D424F81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D3C629B"/>
    <w:multiLevelType w:val="hybridMultilevel"/>
    <w:tmpl w:val="32E86D30"/>
    <w:lvl w:ilvl="0" w:tplc="04190001">
      <w:start w:val="1"/>
      <w:numFmt w:val="bullet"/>
      <w:lvlText w:val=""/>
      <w:lvlJc w:val="left"/>
      <w:pPr>
        <w:ind w:left="1509" w:hanging="360"/>
      </w:pPr>
      <w:rPr>
        <w:rFonts w:ascii="Symbol" w:hAnsi="Symbol" w:hint="default"/>
      </w:rPr>
    </w:lvl>
    <w:lvl w:ilvl="1" w:tplc="04190003" w:tentative="1">
      <w:start w:val="1"/>
      <w:numFmt w:val="bullet"/>
      <w:lvlText w:val="o"/>
      <w:lvlJc w:val="left"/>
      <w:pPr>
        <w:ind w:left="2229" w:hanging="360"/>
      </w:pPr>
      <w:rPr>
        <w:rFonts w:ascii="Courier New" w:hAnsi="Courier New" w:cs="Courier New" w:hint="default"/>
      </w:rPr>
    </w:lvl>
    <w:lvl w:ilvl="2" w:tplc="04190005" w:tentative="1">
      <w:start w:val="1"/>
      <w:numFmt w:val="bullet"/>
      <w:lvlText w:val=""/>
      <w:lvlJc w:val="left"/>
      <w:pPr>
        <w:ind w:left="2949" w:hanging="360"/>
      </w:pPr>
      <w:rPr>
        <w:rFonts w:ascii="Wingdings" w:hAnsi="Wingdings" w:hint="default"/>
      </w:rPr>
    </w:lvl>
    <w:lvl w:ilvl="3" w:tplc="04190001" w:tentative="1">
      <w:start w:val="1"/>
      <w:numFmt w:val="bullet"/>
      <w:lvlText w:val=""/>
      <w:lvlJc w:val="left"/>
      <w:pPr>
        <w:ind w:left="3669" w:hanging="360"/>
      </w:pPr>
      <w:rPr>
        <w:rFonts w:ascii="Symbol" w:hAnsi="Symbol" w:hint="default"/>
      </w:rPr>
    </w:lvl>
    <w:lvl w:ilvl="4" w:tplc="04190003" w:tentative="1">
      <w:start w:val="1"/>
      <w:numFmt w:val="bullet"/>
      <w:lvlText w:val="o"/>
      <w:lvlJc w:val="left"/>
      <w:pPr>
        <w:ind w:left="4389" w:hanging="360"/>
      </w:pPr>
      <w:rPr>
        <w:rFonts w:ascii="Courier New" w:hAnsi="Courier New" w:cs="Courier New" w:hint="default"/>
      </w:rPr>
    </w:lvl>
    <w:lvl w:ilvl="5" w:tplc="04190005" w:tentative="1">
      <w:start w:val="1"/>
      <w:numFmt w:val="bullet"/>
      <w:lvlText w:val=""/>
      <w:lvlJc w:val="left"/>
      <w:pPr>
        <w:ind w:left="5109" w:hanging="360"/>
      </w:pPr>
      <w:rPr>
        <w:rFonts w:ascii="Wingdings" w:hAnsi="Wingdings" w:hint="default"/>
      </w:rPr>
    </w:lvl>
    <w:lvl w:ilvl="6" w:tplc="04190001" w:tentative="1">
      <w:start w:val="1"/>
      <w:numFmt w:val="bullet"/>
      <w:lvlText w:val=""/>
      <w:lvlJc w:val="left"/>
      <w:pPr>
        <w:ind w:left="5829" w:hanging="360"/>
      </w:pPr>
      <w:rPr>
        <w:rFonts w:ascii="Symbol" w:hAnsi="Symbol" w:hint="default"/>
      </w:rPr>
    </w:lvl>
    <w:lvl w:ilvl="7" w:tplc="04190003" w:tentative="1">
      <w:start w:val="1"/>
      <w:numFmt w:val="bullet"/>
      <w:lvlText w:val="o"/>
      <w:lvlJc w:val="left"/>
      <w:pPr>
        <w:ind w:left="6549" w:hanging="360"/>
      </w:pPr>
      <w:rPr>
        <w:rFonts w:ascii="Courier New" w:hAnsi="Courier New" w:cs="Courier New" w:hint="default"/>
      </w:rPr>
    </w:lvl>
    <w:lvl w:ilvl="8" w:tplc="04190005" w:tentative="1">
      <w:start w:val="1"/>
      <w:numFmt w:val="bullet"/>
      <w:lvlText w:val=""/>
      <w:lvlJc w:val="left"/>
      <w:pPr>
        <w:ind w:left="7269" w:hanging="360"/>
      </w:pPr>
      <w:rPr>
        <w:rFonts w:ascii="Wingdings" w:hAnsi="Wingdings" w:hint="default"/>
      </w:rPr>
    </w:lvl>
  </w:abstractNum>
  <w:abstractNum w:abstractNumId="10">
    <w:nsid w:val="17D32134"/>
    <w:multiLevelType w:val="hybridMultilevel"/>
    <w:tmpl w:val="1FA0C28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213F1CB1"/>
    <w:multiLevelType w:val="multilevel"/>
    <w:tmpl w:val="D158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37B4E1A"/>
    <w:multiLevelType w:val="hybridMultilevel"/>
    <w:tmpl w:val="89EE11D8"/>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13">
    <w:nsid w:val="25237033"/>
    <w:multiLevelType w:val="hybridMultilevel"/>
    <w:tmpl w:val="A2F2A1C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9997E21"/>
    <w:multiLevelType w:val="multilevel"/>
    <w:tmpl w:val="2DF8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AE1D9B"/>
    <w:multiLevelType w:val="multilevel"/>
    <w:tmpl w:val="E82C7A8A"/>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7F3D76"/>
    <w:multiLevelType w:val="hybridMultilevel"/>
    <w:tmpl w:val="1122C7D8"/>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40067022"/>
    <w:multiLevelType w:val="hybridMultilevel"/>
    <w:tmpl w:val="476A359C"/>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8">
    <w:nsid w:val="415475A8"/>
    <w:multiLevelType w:val="hybridMultilevel"/>
    <w:tmpl w:val="2152BEA8"/>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43C35D0A"/>
    <w:multiLevelType w:val="hybridMultilevel"/>
    <w:tmpl w:val="08701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88845F6"/>
    <w:multiLevelType w:val="hybridMultilevel"/>
    <w:tmpl w:val="5732B5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F1A6C2E"/>
    <w:multiLevelType w:val="multilevel"/>
    <w:tmpl w:val="33C2F2BE"/>
    <w:lvl w:ilvl="0">
      <w:start w:val="1"/>
      <w:numFmt w:val="decimal"/>
      <w:lvlText w:val="%1."/>
      <w:lvlJc w:val="left"/>
      <w:pPr>
        <w:ind w:left="720" w:hanging="360"/>
      </w:pPr>
      <w:rPr>
        <w:rFonts w:hint="default"/>
      </w:rPr>
    </w:lvl>
    <w:lvl w:ilvl="1">
      <w:start w:val="6"/>
      <w:numFmt w:val="decimal"/>
      <w:isLgl/>
      <w:lvlText w:val="%1.%2."/>
      <w:lvlJc w:val="left"/>
      <w:pPr>
        <w:ind w:left="1260" w:hanging="900"/>
      </w:pPr>
      <w:rPr>
        <w:rFonts w:hint="default"/>
      </w:rPr>
    </w:lvl>
    <w:lvl w:ilvl="2">
      <w:start w:val="3"/>
      <w:numFmt w:val="decimal"/>
      <w:isLgl/>
      <w:lvlText w:val="%1.%2.%3."/>
      <w:lvlJc w:val="left"/>
      <w:pPr>
        <w:ind w:left="1260" w:hanging="900"/>
      </w:pPr>
      <w:rPr>
        <w:rFonts w:hint="default"/>
      </w:rPr>
    </w:lvl>
    <w:lvl w:ilvl="3">
      <w:start w:val="4"/>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nsid w:val="51947155"/>
    <w:multiLevelType w:val="hybridMultilevel"/>
    <w:tmpl w:val="218C413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52C6318E"/>
    <w:multiLevelType w:val="hybridMultilevel"/>
    <w:tmpl w:val="0DAE3752"/>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4">
    <w:nsid w:val="55B00E0E"/>
    <w:multiLevelType w:val="hybridMultilevel"/>
    <w:tmpl w:val="08BEB8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8F62E0A"/>
    <w:multiLevelType w:val="multilevel"/>
    <w:tmpl w:val="A25ACB88"/>
    <w:lvl w:ilvl="0">
      <w:start w:val="1"/>
      <w:numFmt w:val="decimal"/>
      <w:lvlText w:val="%1."/>
      <w:lvlJc w:val="left"/>
      <w:pPr>
        <w:ind w:left="1287" w:hanging="360"/>
      </w:pPr>
      <w:rPr>
        <w:rFonts w:hint="default"/>
      </w:rPr>
    </w:lvl>
    <w:lvl w:ilvl="1">
      <w:start w:val="1"/>
      <w:numFmt w:val="decimal"/>
      <w:isLgl/>
      <w:lvlText w:val="%1.%2."/>
      <w:lvlJc w:val="left"/>
      <w:pPr>
        <w:ind w:left="2007" w:hanging="720"/>
      </w:pPr>
      <w:rPr>
        <w:rFonts w:hint="default"/>
      </w:rPr>
    </w:lvl>
    <w:lvl w:ilvl="2">
      <w:start w:val="1"/>
      <w:numFmt w:val="decimal"/>
      <w:isLgl/>
      <w:lvlText w:val="%1.%2.%3."/>
      <w:lvlJc w:val="left"/>
      <w:pPr>
        <w:ind w:left="2367" w:hanging="720"/>
      </w:pPr>
      <w:rPr>
        <w:rFonts w:hint="default"/>
      </w:rPr>
    </w:lvl>
    <w:lvl w:ilvl="3">
      <w:start w:val="1"/>
      <w:numFmt w:val="decimal"/>
      <w:isLgl/>
      <w:lvlText w:val="%1.%2.%3.%4."/>
      <w:lvlJc w:val="left"/>
      <w:pPr>
        <w:ind w:left="3087" w:hanging="1080"/>
      </w:pPr>
      <w:rPr>
        <w:rFonts w:hint="default"/>
      </w:rPr>
    </w:lvl>
    <w:lvl w:ilvl="4">
      <w:start w:val="1"/>
      <w:numFmt w:val="decimal"/>
      <w:isLgl/>
      <w:lvlText w:val="%1.%2.%3.%4.%5."/>
      <w:lvlJc w:val="left"/>
      <w:pPr>
        <w:ind w:left="3447" w:hanging="1080"/>
      </w:pPr>
      <w:rPr>
        <w:rFonts w:hint="default"/>
      </w:rPr>
    </w:lvl>
    <w:lvl w:ilvl="5">
      <w:start w:val="1"/>
      <w:numFmt w:val="decimal"/>
      <w:isLgl/>
      <w:lvlText w:val="%1.%2.%3.%4.%5.%6."/>
      <w:lvlJc w:val="left"/>
      <w:pPr>
        <w:ind w:left="4167" w:hanging="1440"/>
      </w:pPr>
      <w:rPr>
        <w:rFonts w:hint="default"/>
      </w:rPr>
    </w:lvl>
    <w:lvl w:ilvl="6">
      <w:start w:val="1"/>
      <w:numFmt w:val="decimal"/>
      <w:isLgl/>
      <w:lvlText w:val="%1.%2.%3.%4.%5.%6.%7."/>
      <w:lvlJc w:val="left"/>
      <w:pPr>
        <w:ind w:left="4887" w:hanging="1800"/>
      </w:pPr>
      <w:rPr>
        <w:rFonts w:hint="default"/>
      </w:rPr>
    </w:lvl>
    <w:lvl w:ilvl="7">
      <w:start w:val="1"/>
      <w:numFmt w:val="decimal"/>
      <w:isLgl/>
      <w:lvlText w:val="%1.%2.%3.%4.%5.%6.%7.%8."/>
      <w:lvlJc w:val="left"/>
      <w:pPr>
        <w:ind w:left="5247" w:hanging="1800"/>
      </w:pPr>
      <w:rPr>
        <w:rFonts w:hint="default"/>
      </w:rPr>
    </w:lvl>
    <w:lvl w:ilvl="8">
      <w:start w:val="1"/>
      <w:numFmt w:val="decimal"/>
      <w:isLgl/>
      <w:lvlText w:val="%1.%2.%3.%4.%5.%6.%7.%8.%9."/>
      <w:lvlJc w:val="left"/>
      <w:pPr>
        <w:ind w:left="5967" w:hanging="2160"/>
      </w:pPr>
      <w:rPr>
        <w:rFonts w:hint="default"/>
      </w:rPr>
    </w:lvl>
  </w:abstractNum>
  <w:abstractNum w:abstractNumId="26">
    <w:nsid w:val="5F1A33CC"/>
    <w:multiLevelType w:val="hybridMultilevel"/>
    <w:tmpl w:val="AE5CB0A8"/>
    <w:lvl w:ilvl="0" w:tplc="04190001">
      <w:start w:val="1"/>
      <w:numFmt w:val="bullet"/>
      <w:lvlText w:val=""/>
      <w:lvlJc w:val="left"/>
      <w:pPr>
        <w:tabs>
          <w:tab w:val="num" w:pos="1080"/>
        </w:tabs>
        <w:ind w:left="1080" w:hanging="360"/>
      </w:pPr>
      <w:rPr>
        <w:rFonts w:ascii="Symbol" w:hAnsi="Symbol" w:hint="default"/>
      </w:rPr>
    </w:lvl>
    <w:lvl w:ilvl="1" w:tplc="D654CCCC">
      <w:start w:val="1"/>
      <w:numFmt w:val="bullet"/>
      <w:lvlText w:val="-"/>
      <w:lvlJc w:val="left"/>
      <w:pPr>
        <w:tabs>
          <w:tab w:val="num" w:pos="2160"/>
        </w:tabs>
        <w:ind w:left="1800" w:firstLine="0"/>
      </w:pPr>
      <w:rPr>
        <w:rFonts w:ascii="Times New Roman" w:eastAsia="Times New Roman" w:hAnsi="Times New Roman" w:cs="Times New Roman"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7">
    <w:nsid w:val="67532652"/>
    <w:multiLevelType w:val="hybridMultilevel"/>
    <w:tmpl w:val="47FCEE3E"/>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69872A37"/>
    <w:multiLevelType w:val="hybridMultilevel"/>
    <w:tmpl w:val="51F20574"/>
    <w:lvl w:ilvl="0" w:tplc="04190011">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9">
    <w:nsid w:val="6CF841B0"/>
    <w:multiLevelType w:val="hybridMultilevel"/>
    <w:tmpl w:val="64B4B7BC"/>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0">
    <w:nsid w:val="7351443D"/>
    <w:multiLevelType w:val="hybridMultilevel"/>
    <w:tmpl w:val="4D24C242"/>
    <w:lvl w:ilvl="0" w:tplc="F81CE550">
      <w:start w:val="1"/>
      <w:numFmt w:val="decimal"/>
      <w:lvlText w:val="%1."/>
      <w:lvlJc w:val="left"/>
      <w:pPr>
        <w:tabs>
          <w:tab w:val="num" w:pos="720"/>
        </w:tabs>
        <w:ind w:left="720" w:hanging="360"/>
      </w:pPr>
      <w:rPr>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nsid w:val="76EE5941"/>
    <w:multiLevelType w:val="hybridMultilevel"/>
    <w:tmpl w:val="4F9ED724"/>
    <w:lvl w:ilvl="0" w:tplc="FDA43752">
      <w:start w:val="1"/>
      <w:numFmt w:val="decimal"/>
      <w:lvlText w:val="%1."/>
      <w:lvlJc w:val="left"/>
      <w:pPr>
        <w:ind w:left="720" w:hanging="360"/>
      </w:pPr>
      <w:rPr>
        <w:rFonts w:ascii="Times New Roman" w:eastAsia="Times New Roman" w:hAnsi="Times New Roman" w:cs="Times New Roman" w:hint="default"/>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7A1F4558"/>
    <w:multiLevelType w:val="hybridMultilevel"/>
    <w:tmpl w:val="1C6A542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nsid w:val="7FB10CEF"/>
    <w:multiLevelType w:val="hybridMultilevel"/>
    <w:tmpl w:val="BE38F4B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2"/>
  </w:num>
  <w:num w:numId="2">
    <w:abstractNumId w:val="21"/>
  </w:num>
  <w:num w:numId="3">
    <w:abstractNumId w:val="25"/>
  </w:num>
  <w:num w:numId="4">
    <w:abstractNumId w:val="14"/>
  </w:num>
  <w:num w:numId="5">
    <w:abstractNumId w:val="16"/>
  </w:num>
  <w:num w:numId="6">
    <w:abstractNumId w:val="19"/>
  </w:num>
  <w:num w:numId="7">
    <w:abstractNumId w:val="13"/>
  </w:num>
  <w:num w:numId="8">
    <w:abstractNumId w:val="27"/>
  </w:num>
  <w:num w:numId="9">
    <w:abstractNumId w:val="31"/>
  </w:num>
  <w:num w:numId="10">
    <w:abstractNumId w:val="7"/>
  </w:num>
  <w:num w:numId="11">
    <w:abstractNumId w:val="11"/>
  </w:num>
  <w:num w:numId="12">
    <w:abstractNumId w:val="15"/>
  </w:num>
  <w:num w:numId="13">
    <w:abstractNumId w:val="29"/>
  </w:num>
  <w:num w:numId="14">
    <w:abstractNumId w:val="0"/>
  </w:num>
  <w:num w:numId="15">
    <w:abstractNumId w:val="1"/>
  </w:num>
  <w:num w:numId="16">
    <w:abstractNumId w:val="2"/>
  </w:num>
  <w:num w:numId="17">
    <w:abstractNumId w:val="3"/>
  </w:num>
  <w:num w:numId="18">
    <w:abstractNumId w:val="4"/>
  </w:num>
  <w:num w:numId="19">
    <w:abstractNumId w:val="5"/>
  </w:num>
  <w:num w:numId="20">
    <w:abstractNumId w:val="6"/>
  </w:num>
  <w:num w:numId="21">
    <w:abstractNumId w:val="20"/>
  </w:num>
  <w:num w:numId="22">
    <w:abstractNumId w:val="24"/>
  </w:num>
  <w:num w:numId="23">
    <w:abstractNumId w:val="33"/>
  </w:num>
  <w:num w:numId="24">
    <w:abstractNumId w:val="18"/>
  </w:num>
  <w:num w:numId="25">
    <w:abstractNumId w:val="32"/>
  </w:num>
  <w:num w:numId="26">
    <w:abstractNumId w:val="10"/>
  </w:num>
  <w:num w:numId="27">
    <w:abstractNumId w:val="28"/>
  </w:num>
  <w:num w:numId="28">
    <w:abstractNumId w:val="8"/>
  </w:num>
  <w:num w:numId="29">
    <w:abstractNumId w:val="9"/>
  </w:num>
  <w:num w:numId="30">
    <w:abstractNumId w:val="22"/>
  </w:num>
  <w:num w:numId="31">
    <w:abstractNumId w:val="23"/>
  </w:num>
  <w:num w:numId="32">
    <w:abstractNumId w:val="26"/>
  </w:num>
  <w:num w:numId="33">
    <w:abstractNumId w:val="30"/>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89B"/>
    <w:rsid w:val="000022A3"/>
    <w:rsid w:val="00011C2B"/>
    <w:rsid w:val="0002289B"/>
    <w:rsid w:val="0002496C"/>
    <w:rsid w:val="000434F8"/>
    <w:rsid w:val="000528D7"/>
    <w:rsid w:val="000566AB"/>
    <w:rsid w:val="00071799"/>
    <w:rsid w:val="00084737"/>
    <w:rsid w:val="00094E85"/>
    <w:rsid w:val="000B445E"/>
    <w:rsid w:val="000C3795"/>
    <w:rsid w:val="000C5DE0"/>
    <w:rsid w:val="000D1D8D"/>
    <w:rsid w:val="000D2A8D"/>
    <w:rsid w:val="000E3541"/>
    <w:rsid w:val="00107A22"/>
    <w:rsid w:val="00113133"/>
    <w:rsid w:val="00114196"/>
    <w:rsid w:val="00120EF0"/>
    <w:rsid w:val="00126928"/>
    <w:rsid w:val="00132886"/>
    <w:rsid w:val="00144EEA"/>
    <w:rsid w:val="00155F9E"/>
    <w:rsid w:val="0016128C"/>
    <w:rsid w:val="0017038B"/>
    <w:rsid w:val="00175092"/>
    <w:rsid w:val="00175B3F"/>
    <w:rsid w:val="00181818"/>
    <w:rsid w:val="0018341C"/>
    <w:rsid w:val="001A0A3A"/>
    <w:rsid w:val="001A756D"/>
    <w:rsid w:val="001B0AFD"/>
    <w:rsid w:val="001B7403"/>
    <w:rsid w:val="001C5A36"/>
    <w:rsid w:val="001D1F32"/>
    <w:rsid w:val="00205006"/>
    <w:rsid w:val="002166E6"/>
    <w:rsid w:val="00217610"/>
    <w:rsid w:val="00226065"/>
    <w:rsid w:val="002528B2"/>
    <w:rsid w:val="002552C4"/>
    <w:rsid w:val="00257020"/>
    <w:rsid w:val="00263DC4"/>
    <w:rsid w:val="002775BA"/>
    <w:rsid w:val="002810B9"/>
    <w:rsid w:val="0029381D"/>
    <w:rsid w:val="0029559C"/>
    <w:rsid w:val="00296C56"/>
    <w:rsid w:val="0029787A"/>
    <w:rsid w:val="002B0F00"/>
    <w:rsid w:val="002B32ED"/>
    <w:rsid w:val="002B7831"/>
    <w:rsid w:val="002D45DA"/>
    <w:rsid w:val="002E4311"/>
    <w:rsid w:val="002F780D"/>
    <w:rsid w:val="00312F64"/>
    <w:rsid w:val="0031740F"/>
    <w:rsid w:val="003344C9"/>
    <w:rsid w:val="003529C1"/>
    <w:rsid w:val="00356F79"/>
    <w:rsid w:val="00357B47"/>
    <w:rsid w:val="00360D4C"/>
    <w:rsid w:val="003614A8"/>
    <w:rsid w:val="00363649"/>
    <w:rsid w:val="00390DBE"/>
    <w:rsid w:val="0039458C"/>
    <w:rsid w:val="003A10DB"/>
    <w:rsid w:val="003A7B7A"/>
    <w:rsid w:val="003B1524"/>
    <w:rsid w:val="003B2E12"/>
    <w:rsid w:val="003B36D6"/>
    <w:rsid w:val="003C0713"/>
    <w:rsid w:val="003D0299"/>
    <w:rsid w:val="003D1A5F"/>
    <w:rsid w:val="003E0D09"/>
    <w:rsid w:val="003E2FEB"/>
    <w:rsid w:val="003E539A"/>
    <w:rsid w:val="003F072F"/>
    <w:rsid w:val="004226A8"/>
    <w:rsid w:val="00430212"/>
    <w:rsid w:val="004649A3"/>
    <w:rsid w:val="00474507"/>
    <w:rsid w:val="004978F7"/>
    <w:rsid w:val="004A4BC8"/>
    <w:rsid w:val="004B121E"/>
    <w:rsid w:val="004C118B"/>
    <w:rsid w:val="004C3609"/>
    <w:rsid w:val="004E5DEF"/>
    <w:rsid w:val="004F6110"/>
    <w:rsid w:val="005153CB"/>
    <w:rsid w:val="00522975"/>
    <w:rsid w:val="005266F8"/>
    <w:rsid w:val="00526E14"/>
    <w:rsid w:val="00531E6A"/>
    <w:rsid w:val="005434B0"/>
    <w:rsid w:val="005435FA"/>
    <w:rsid w:val="00553354"/>
    <w:rsid w:val="005561C4"/>
    <w:rsid w:val="00557420"/>
    <w:rsid w:val="005600DF"/>
    <w:rsid w:val="005726C4"/>
    <w:rsid w:val="00576E2A"/>
    <w:rsid w:val="005848F4"/>
    <w:rsid w:val="00584EB7"/>
    <w:rsid w:val="0058622A"/>
    <w:rsid w:val="005A6C26"/>
    <w:rsid w:val="005B1E37"/>
    <w:rsid w:val="005B592B"/>
    <w:rsid w:val="005D0F5A"/>
    <w:rsid w:val="005E1AD8"/>
    <w:rsid w:val="005E301C"/>
    <w:rsid w:val="005E3107"/>
    <w:rsid w:val="005F1560"/>
    <w:rsid w:val="00611566"/>
    <w:rsid w:val="006148AB"/>
    <w:rsid w:val="00624322"/>
    <w:rsid w:val="00631813"/>
    <w:rsid w:val="00650254"/>
    <w:rsid w:val="00655507"/>
    <w:rsid w:val="00656FB5"/>
    <w:rsid w:val="00663C24"/>
    <w:rsid w:val="0066568D"/>
    <w:rsid w:val="006672DB"/>
    <w:rsid w:val="006854E7"/>
    <w:rsid w:val="0068795C"/>
    <w:rsid w:val="006A4612"/>
    <w:rsid w:val="006E43EC"/>
    <w:rsid w:val="00700BE0"/>
    <w:rsid w:val="00727294"/>
    <w:rsid w:val="00733726"/>
    <w:rsid w:val="007426C3"/>
    <w:rsid w:val="007548D6"/>
    <w:rsid w:val="007749A0"/>
    <w:rsid w:val="0078568F"/>
    <w:rsid w:val="007948E7"/>
    <w:rsid w:val="007A2527"/>
    <w:rsid w:val="007A6E7E"/>
    <w:rsid w:val="007C2EAE"/>
    <w:rsid w:val="007D42DD"/>
    <w:rsid w:val="007E02EE"/>
    <w:rsid w:val="007E3E14"/>
    <w:rsid w:val="007E6BBB"/>
    <w:rsid w:val="00801840"/>
    <w:rsid w:val="00804115"/>
    <w:rsid w:val="00810682"/>
    <w:rsid w:val="0081110A"/>
    <w:rsid w:val="00820974"/>
    <w:rsid w:val="008436F5"/>
    <w:rsid w:val="00844308"/>
    <w:rsid w:val="00853AA9"/>
    <w:rsid w:val="00856C90"/>
    <w:rsid w:val="00857C07"/>
    <w:rsid w:val="00862269"/>
    <w:rsid w:val="0088164B"/>
    <w:rsid w:val="008B61E9"/>
    <w:rsid w:val="008D1581"/>
    <w:rsid w:val="009018F1"/>
    <w:rsid w:val="00902942"/>
    <w:rsid w:val="00913C48"/>
    <w:rsid w:val="00917A7C"/>
    <w:rsid w:val="00934F64"/>
    <w:rsid w:val="00950C64"/>
    <w:rsid w:val="0095554D"/>
    <w:rsid w:val="0095691C"/>
    <w:rsid w:val="00965B8E"/>
    <w:rsid w:val="00970809"/>
    <w:rsid w:val="00977885"/>
    <w:rsid w:val="00981304"/>
    <w:rsid w:val="00986F0F"/>
    <w:rsid w:val="00987071"/>
    <w:rsid w:val="009A48B2"/>
    <w:rsid w:val="009B12E9"/>
    <w:rsid w:val="009C0D45"/>
    <w:rsid w:val="009C17CB"/>
    <w:rsid w:val="009C6E9C"/>
    <w:rsid w:val="009E6379"/>
    <w:rsid w:val="009F06F8"/>
    <w:rsid w:val="00A22328"/>
    <w:rsid w:val="00A22D3C"/>
    <w:rsid w:val="00A3161D"/>
    <w:rsid w:val="00A31E7A"/>
    <w:rsid w:val="00A403CE"/>
    <w:rsid w:val="00A47431"/>
    <w:rsid w:val="00A707BA"/>
    <w:rsid w:val="00A7646D"/>
    <w:rsid w:val="00A87321"/>
    <w:rsid w:val="00A92921"/>
    <w:rsid w:val="00AC5E0D"/>
    <w:rsid w:val="00AC7ACB"/>
    <w:rsid w:val="00AD1DA1"/>
    <w:rsid w:val="00AD555D"/>
    <w:rsid w:val="00AE170C"/>
    <w:rsid w:val="00AE3809"/>
    <w:rsid w:val="00AF347B"/>
    <w:rsid w:val="00B053A0"/>
    <w:rsid w:val="00B0589A"/>
    <w:rsid w:val="00B1584A"/>
    <w:rsid w:val="00B16B44"/>
    <w:rsid w:val="00B45F80"/>
    <w:rsid w:val="00B67F36"/>
    <w:rsid w:val="00B75BC1"/>
    <w:rsid w:val="00B869B5"/>
    <w:rsid w:val="00B91914"/>
    <w:rsid w:val="00B96E7C"/>
    <w:rsid w:val="00BA20EB"/>
    <w:rsid w:val="00BA67E7"/>
    <w:rsid w:val="00BB251C"/>
    <w:rsid w:val="00BB61B5"/>
    <w:rsid w:val="00BC7C46"/>
    <w:rsid w:val="00BD535E"/>
    <w:rsid w:val="00BF0E4E"/>
    <w:rsid w:val="00BF3C9D"/>
    <w:rsid w:val="00C041BC"/>
    <w:rsid w:val="00C10DF4"/>
    <w:rsid w:val="00C22074"/>
    <w:rsid w:val="00C27D8C"/>
    <w:rsid w:val="00C34EAF"/>
    <w:rsid w:val="00CB71E6"/>
    <w:rsid w:val="00CB7E3F"/>
    <w:rsid w:val="00CC7872"/>
    <w:rsid w:val="00CD1873"/>
    <w:rsid w:val="00CD289B"/>
    <w:rsid w:val="00CE48C5"/>
    <w:rsid w:val="00D11865"/>
    <w:rsid w:val="00D54863"/>
    <w:rsid w:val="00D67BA6"/>
    <w:rsid w:val="00D762C3"/>
    <w:rsid w:val="00D765DD"/>
    <w:rsid w:val="00D81067"/>
    <w:rsid w:val="00D85AF5"/>
    <w:rsid w:val="00D85D5B"/>
    <w:rsid w:val="00DB6A63"/>
    <w:rsid w:val="00DB72FB"/>
    <w:rsid w:val="00DC6E04"/>
    <w:rsid w:val="00DD29FB"/>
    <w:rsid w:val="00DE0C6A"/>
    <w:rsid w:val="00DF5C91"/>
    <w:rsid w:val="00E061D7"/>
    <w:rsid w:val="00E06FCA"/>
    <w:rsid w:val="00E10154"/>
    <w:rsid w:val="00E209C9"/>
    <w:rsid w:val="00E43826"/>
    <w:rsid w:val="00E465A8"/>
    <w:rsid w:val="00E73892"/>
    <w:rsid w:val="00E95C8A"/>
    <w:rsid w:val="00E968FD"/>
    <w:rsid w:val="00E97B84"/>
    <w:rsid w:val="00EB0FEB"/>
    <w:rsid w:val="00EB6BE7"/>
    <w:rsid w:val="00EC58F1"/>
    <w:rsid w:val="00ED1938"/>
    <w:rsid w:val="00EE1769"/>
    <w:rsid w:val="00EE34B3"/>
    <w:rsid w:val="00EE419F"/>
    <w:rsid w:val="00EE6B52"/>
    <w:rsid w:val="00EF1112"/>
    <w:rsid w:val="00EF1FC8"/>
    <w:rsid w:val="00EF2138"/>
    <w:rsid w:val="00EF62E5"/>
    <w:rsid w:val="00EF773F"/>
    <w:rsid w:val="00F06707"/>
    <w:rsid w:val="00F22065"/>
    <w:rsid w:val="00F26051"/>
    <w:rsid w:val="00F308FE"/>
    <w:rsid w:val="00F40FA7"/>
    <w:rsid w:val="00F41C1D"/>
    <w:rsid w:val="00F55A96"/>
    <w:rsid w:val="00F6147B"/>
    <w:rsid w:val="00F64140"/>
    <w:rsid w:val="00F64E60"/>
    <w:rsid w:val="00F730E6"/>
    <w:rsid w:val="00FC43F6"/>
    <w:rsid w:val="00FC574A"/>
    <w:rsid w:val="00FD0E41"/>
    <w:rsid w:val="00FE26F8"/>
    <w:rsid w:val="00FF52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311"/>
  </w:style>
  <w:style w:type="paragraph" w:styleId="Heading1">
    <w:name w:val="heading 1"/>
    <w:basedOn w:val="Normal"/>
    <w:next w:val="Normal"/>
    <w:link w:val="Heading1Char"/>
    <w:qFormat/>
    <w:rsid w:val="007749A0"/>
    <w:pPr>
      <w:keepNext/>
      <w:keepLines/>
      <w:suppressAutoHyphens/>
      <w:overflowPunct w:val="0"/>
      <w:autoSpaceDE w:val="0"/>
      <w:autoSpaceDN w:val="0"/>
      <w:adjustRightInd w:val="0"/>
      <w:spacing w:before="200" w:line="240" w:lineRule="auto"/>
      <w:jc w:val="center"/>
      <w:outlineLvl w:val="0"/>
    </w:pPr>
    <w:rPr>
      <w:rFonts w:ascii="Times New Roman" w:eastAsia="Times New Roman" w:hAnsi="Times New Roman" w:cs="Times New Roman"/>
      <w:b/>
      <w:caps/>
      <w:sz w:val="20"/>
      <w:szCs w:val="20"/>
      <w:lang w:eastAsia="ru-RU"/>
    </w:rPr>
  </w:style>
  <w:style w:type="paragraph" w:styleId="Heading2">
    <w:name w:val="heading 2"/>
    <w:basedOn w:val="Normal"/>
    <w:next w:val="Normal"/>
    <w:link w:val="Heading2Char"/>
    <w:uiPriority w:val="9"/>
    <w:semiHidden/>
    <w:unhideWhenUsed/>
    <w:qFormat/>
    <w:rsid w:val="002176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E48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9B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yperlink">
    <w:name w:val="Hyperlink"/>
    <w:basedOn w:val="DefaultParagraphFont"/>
    <w:uiPriority w:val="99"/>
    <w:unhideWhenUsed/>
    <w:rsid w:val="00DE0C6A"/>
    <w:rPr>
      <w:color w:val="0000FF" w:themeColor="hyperlink"/>
      <w:u w:val="single"/>
    </w:rPr>
  </w:style>
  <w:style w:type="paragraph" w:styleId="ListParagraph">
    <w:name w:val="List Paragraph"/>
    <w:basedOn w:val="Normal"/>
    <w:uiPriority w:val="34"/>
    <w:qFormat/>
    <w:rsid w:val="00DE0C6A"/>
    <w:pPr>
      <w:ind w:left="720"/>
      <w:contextualSpacing/>
    </w:pPr>
  </w:style>
  <w:style w:type="paragraph" w:styleId="BalloonText">
    <w:name w:val="Balloon Text"/>
    <w:basedOn w:val="Normal"/>
    <w:link w:val="BalloonTextChar"/>
    <w:uiPriority w:val="99"/>
    <w:semiHidden/>
    <w:unhideWhenUsed/>
    <w:rsid w:val="002775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75BA"/>
    <w:rPr>
      <w:rFonts w:ascii="Tahoma" w:hAnsi="Tahoma" w:cs="Tahoma"/>
      <w:sz w:val="16"/>
      <w:szCs w:val="16"/>
    </w:rPr>
  </w:style>
  <w:style w:type="character" w:customStyle="1" w:styleId="Heading1Char">
    <w:name w:val="Heading 1 Char"/>
    <w:basedOn w:val="DefaultParagraphFont"/>
    <w:link w:val="Heading1"/>
    <w:rsid w:val="007749A0"/>
    <w:rPr>
      <w:rFonts w:ascii="Times New Roman" w:eastAsia="Times New Roman" w:hAnsi="Times New Roman" w:cs="Times New Roman"/>
      <w:b/>
      <w:caps/>
      <w:sz w:val="20"/>
      <w:szCs w:val="20"/>
      <w:lang w:eastAsia="ru-RU"/>
    </w:rPr>
  </w:style>
  <w:style w:type="paragraph" w:styleId="NoSpacing">
    <w:name w:val="No Spacing"/>
    <w:uiPriority w:val="1"/>
    <w:qFormat/>
    <w:rsid w:val="009C0D45"/>
    <w:pPr>
      <w:spacing w:after="0" w:line="240" w:lineRule="auto"/>
    </w:pPr>
  </w:style>
  <w:style w:type="character" w:customStyle="1" w:styleId="Heading2Char">
    <w:name w:val="Heading 2 Char"/>
    <w:basedOn w:val="DefaultParagraphFont"/>
    <w:link w:val="Heading2"/>
    <w:uiPriority w:val="9"/>
    <w:semiHidden/>
    <w:rsid w:val="00217610"/>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A48B2"/>
    <w:pPr>
      <w:tabs>
        <w:tab w:val="center" w:pos="4677"/>
        <w:tab w:val="right" w:pos="9355"/>
      </w:tabs>
      <w:spacing w:after="0" w:line="240" w:lineRule="auto"/>
    </w:pPr>
  </w:style>
  <w:style w:type="character" w:customStyle="1" w:styleId="HeaderChar">
    <w:name w:val="Header Char"/>
    <w:basedOn w:val="DefaultParagraphFont"/>
    <w:link w:val="Header"/>
    <w:uiPriority w:val="99"/>
    <w:rsid w:val="009A48B2"/>
  </w:style>
  <w:style w:type="paragraph" w:styleId="Footer">
    <w:name w:val="footer"/>
    <w:basedOn w:val="Normal"/>
    <w:link w:val="FooterChar"/>
    <w:uiPriority w:val="99"/>
    <w:unhideWhenUsed/>
    <w:rsid w:val="009A48B2"/>
    <w:pPr>
      <w:tabs>
        <w:tab w:val="center" w:pos="4677"/>
        <w:tab w:val="right" w:pos="9355"/>
      </w:tabs>
      <w:spacing w:after="0" w:line="240" w:lineRule="auto"/>
    </w:pPr>
  </w:style>
  <w:style w:type="character" w:customStyle="1" w:styleId="FooterChar">
    <w:name w:val="Footer Char"/>
    <w:basedOn w:val="DefaultParagraphFont"/>
    <w:link w:val="Footer"/>
    <w:uiPriority w:val="99"/>
    <w:rsid w:val="009A48B2"/>
  </w:style>
  <w:style w:type="table" w:styleId="TableGrid">
    <w:name w:val="Table Grid"/>
    <w:basedOn w:val="TableNormal"/>
    <w:uiPriority w:val="59"/>
    <w:rsid w:val="000717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
    <w:name w:val="мой новый для текста"/>
    <w:basedOn w:val="BodyTextIndent"/>
    <w:autoRedefine/>
    <w:rsid w:val="00AF347B"/>
    <w:pPr>
      <w:spacing w:after="0" w:line="360" w:lineRule="auto"/>
      <w:ind w:left="0" w:firstLine="720"/>
      <w:jc w:val="both"/>
    </w:pPr>
    <w:rPr>
      <w:rFonts w:ascii="Times New Roman" w:eastAsia="Times New Roman" w:hAnsi="Times New Roman" w:cs="Times New Roman"/>
      <w:sz w:val="28"/>
      <w:szCs w:val="20"/>
      <w:lang w:eastAsia="ru-RU"/>
    </w:rPr>
  </w:style>
  <w:style w:type="paragraph" w:styleId="BodyTextIndent">
    <w:name w:val="Body Text Indent"/>
    <w:basedOn w:val="Normal"/>
    <w:link w:val="BodyTextIndentChar"/>
    <w:uiPriority w:val="99"/>
    <w:semiHidden/>
    <w:unhideWhenUsed/>
    <w:rsid w:val="00AF347B"/>
    <w:pPr>
      <w:spacing w:after="120"/>
      <w:ind w:left="283"/>
    </w:pPr>
  </w:style>
  <w:style w:type="character" w:customStyle="1" w:styleId="BodyTextIndentChar">
    <w:name w:val="Body Text Indent Char"/>
    <w:basedOn w:val="DefaultParagraphFont"/>
    <w:link w:val="BodyTextIndent"/>
    <w:uiPriority w:val="99"/>
    <w:semiHidden/>
    <w:rsid w:val="00AF347B"/>
  </w:style>
  <w:style w:type="character" w:customStyle="1" w:styleId="Heading3Char">
    <w:name w:val="Heading 3 Char"/>
    <w:basedOn w:val="DefaultParagraphFont"/>
    <w:link w:val="Heading3"/>
    <w:uiPriority w:val="9"/>
    <w:semiHidden/>
    <w:rsid w:val="00CE48C5"/>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4A4BC8"/>
  </w:style>
  <w:style w:type="character" w:styleId="Emphasis">
    <w:name w:val="Emphasis"/>
    <w:basedOn w:val="DefaultParagraphFont"/>
    <w:uiPriority w:val="20"/>
    <w:qFormat/>
    <w:rsid w:val="004A4BC8"/>
    <w:rPr>
      <w:i/>
      <w:iCs/>
    </w:rPr>
  </w:style>
  <w:style w:type="paragraph" w:styleId="BodyText">
    <w:name w:val="Body Text"/>
    <w:basedOn w:val="Normal"/>
    <w:link w:val="BodyTextChar"/>
    <w:uiPriority w:val="99"/>
    <w:semiHidden/>
    <w:unhideWhenUsed/>
    <w:rsid w:val="000E3541"/>
    <w:pPr>
      <w:spacing w:after="120"/>
    </w:pPr>
  </w:style>
  <w:style w:type="character" w:customStyle="1" w:styleId="BodyTextChar">
    <w:name w:val="Body Text Char"/>
    <w:basedOn w:val="DefaultParagraphFont"/>
    <w:link w:val="BodyText"/>
    <w:uiPriority w:val="99"/>
    <w:semiHidden/>
    <w:rsid w:val="000E35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56097">
      <w:bodyDiv w:val="1"/>
      <w:marLeft w:val="0"/>
      <w:marRight w:val="0"/>
      <w:marTop w:val="0"/>
      <w:marBottom w:val="0"/>
      <w:divBdr>
        <w:top w:val="none" w:sz="0" w:space="0" w:color="auto"/>
        <w:left w:val="none" w:sz="0" w:space="0" w:color="auto"/>
        <w:bottom w:val="none" w:sz="0" w:space="0" w:color="auto"/>
        <w:right w:val="none" w:sz="0" w:space="0" w:color="auto"/>
      </w:divBdr>
    </w:div>
    <w:div w:id="130445042">
      <w:bodyDiv w:val="1"/>
      <w:marLeft w:val="0"/>
      <w:marRight w:val="0"/>
      <w:marTop w:val="0"/>
      <w:marBottom w:val="0"/>
      <w:divBdr>
        <w:top w:val="none" w:sz="0" w:space="0" w:color="auto"/>
        <w:left w:val="none" w:sz="0" w:space="0" w:color="auto"/>
        <w:bottom w:val="none" w:sz="0" w:space="0" w:color="auto"/>
        <w:right w:val="none" w:sz="0" w:space="0" w:color="auto"/>
      </w:divBdr>
    </w:div>
    <w:div w:id="903879258">
      <w:bodyDiv w:val="1"/>
      <w:marLeft w:val="0"/>
      <w:marRight w:val="0"/>
      <w:marTop w:val="0"/>
      <w:marBottom w:val="0"/>
      <w:divBdr>
        <w:top w:val="none" w:sz="0" w:space="0" w:color="auto"/>
        <w:left w:val="none" w:sz="0" w:space="0" w:color="auto"/>
        <w:bottom w:val="none" w:sz="0" w:space="0" w:color="auto"/>
        <w:right w:val="none" w:sz="0" w:space="0" w:color="auto"/>
      </w:divBdr>
    </w:div>
    <w:div w:id="965503924">
      <w:bodyDiv w:val="1"/>
      <w:marLeft w:val="0"/>
      <w:marRight w:val="0"/>
      <w:marTop w:val="0"/>
      <w:marBottom w:val="0"/>
      <w:divBdr>
        <w:top w:val="none" w:sz="0" w:space="0" w:color="auto"/>
        <w:left w:val="none" w:sz="0" w:space="0" w:color="auto"/>
        <w:bottom w:val="none" w:sz="0" w:space="0" w:color="auto"/>
        <w:right w:val="none" w:sz="0" w:space="0" w:color="auto"/>
      </w:divBdr>
    </w:div>
    <w:div w:id="1039084622">
      <w:bodyDiv w:val="1"/>
      <w:marLeft w:val="0"/>
      <w:marRight w:val="0"/>
      <w:marTop w:val="0"/>
      <w:marBottom w:val="0"/>
      <w:divBdr>
        <w:top w:val="none" w:sz="0" w:space="0" w:color="auto"/>
        <w:left w:val="none" w:sz="0" w:space="0" w:color="auto"/>
        <w:bottom w:val="none" w:sz="0" w:space="0" w:color="auto"/>
        <w:right w:val="none" w:sz="0" w:space="0" w:color="auto"/>
      </w:divBdr>
    </w:div>
    <w:div w:id="1146313049">
      <w:bodyDiv w:val="1"/>
      <w:marLeft w:val="0"/>
      <w:marRight w:val="0"/>
      <w:marTop w:val="0"/>
      <w:marBottom w:val="0"/>
      <w:divBdr>
        <w:top w:val="none" w:sz="0" w:space="0" w:color="auto"/>
        <w:left w:val="none" w:sz="0" w:space="0" w:color="auto"/>
        <w:bottom w:val="none" w:sz="0" w:space="0" w:color="auto"/>
        <w:right w:val="none" w:sz="0" w:space="0" w:color="auto"/>
      </w:divBdr>
    </w:div>
    <w:div w:id="1164513115">
      <w:bodyDiv w:val="1"/>
      <w:marLeft w:val="0"/>
      <w:marRight w:val="0"/>
      <w:marTop w:val="0"/>
      <w:marBottom w:val="0"/>
      <w:divBdr>
        <w:top w:val="none" w:sz="0" w:space="0" w:color="auto"/>
        <w:left w:val="none" w:sz="0" w:space="0" w:color="auto"/>
        <w:bottom w:val="none" w:sz="0" w:space="0" w:color="auto"/>
        <w:right w:val="none" w:sz="0" w:space="0" w:color="auto"/>
      </w:divBdr>
    </w:div>
    <w:div w:id="1164517151">
      <w:bodyDiv w:val="1"/>
      <w:marLeft w:val="0"/>
      <w:marRight w:val="0"/>
      <w:marTop w:val="0"/>
      <w:marBottom w:val="0"/>
      <w:divBdr>
        <w:top w:val="none" w:sz="0" w:space="0" w:color="auto"/>
        <w:left w:val="none" w:sz="0" w:space="0" w:color="auto"/>
        <w:bottom w:val="none" w:sz="0" w:space="0" w:color="auto"/>
        <w:right w:val="none" w:sz="0" w:space="0" w:color="auto"/>
      </w:divBdr>
    </w:div>
    <w:div w:id="1580750791">
      <w:bodyDiv w:val="1"/>
      <w:marLeft w:val="0"/>
      <w:marRight w:val="0"/>
      <w:marTop w:val="0"/>
      <w:marBottom w:val="0"/>
      <w:divBdr>
        <w:top w:val="none" w:sz="0" w:space="0" w:color="auto"/>
        <w:left w:val="none" w:sz="0" w:space="0" w:color="auto"/>
        <w:bottom w:val="none" w:sz="0" w:space="0" w:color="auto"/>
        <w:right w:val="none" w:sz="0" w:space="0" w:color="auto"/>
      </w:divBdr>
    </w:div>
    <w:div w:id="1809937673">
      <w:bodyDiv w:val="1"/>
      <w:marLeft w:val="0"/>
      <w:marRight w:val="0"/>
      <w:marTop w:val="0"/>
      <w:marBottom w:val="0"/>
      <w:divBdr>
        <w:top w:val="none" w:sz="0" w:space="0" w:color="auto"/>
        <w:left w:val="none" w:sz="0" w:space="0" w:color="auto"/>
        <w:bottom w:val="none" w:sz="0" w:space="0" w:color="auto"/>
        <w:right w:val="none" w:sz="0" w:space="0" w:color="auto"/>
      </w:divBdr>
    </w:div>
    <w:div w:id="1830750904">
      <w:bodyDiv w:val="1"/>
      <w:marLeft w:val="0"/>
      <w:marRight w:val="0"/>
      <w:marTop w:val="0"/>
      <w:marBottom w:val="0"/>
      <w:divBdr>
        <w:top w:val="none" w:sz="0" w:space="0" w:color="auto"/>
        <w:left w:val="none" w:sz="0" w:space="0" w:color="auto"/>
        <w:bottom w:val="none" w:sz="0" w:space="0" w:color="auto"/>
        <w:right w:val="none" w:sz="0" w:space="0" w:color="auto"/>
      </w:divBdr>
    </w:div>
    <w:div w:id="1857769995">
      <w:bodyDiv w:val="1"/>
      <w:marLeft w:val="0"/>
      <w:marRight w:val="0"/>
      <w:marTop w:val="0"/>
      <w:marBottom w:val="0"/>
      <w:divBdr>
        <w:top w:val="none" w:sz="0" w:space="0" w:color="auto"/>
        <w:left w:val="none" w:sz="0" w:space="0" w:color="auto"/>
        <w:bottom w:val="none" w:sz="0" w:space="0" w:color="auto"/>
        <w:right w:val="none" w:sz="0" w:space="0" w:color="auto"/>
      </w:divBdr>
    </w:div>
    <w:div w:id="193593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it.ru/academy/vue-for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875C4-4340-40F6-8690-643DEEF7B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10415</TotalTime>
  <Pages>60</Pages>
  <Words>13044</Words>
  <Characters>74355</Characters>
  <Application>Microsoft Office Word</Application>
  <DocSecurity>0</DocSecurity>
  <Lines>619</Lines>
  <Paragraphs>174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13</cp:revision>
  <cp:lastPrinted>2015-04-21T11:16:00Z</cp:lastPrinted>
  <dcterms:created xsi:type="dcterms:W3CDTF">2015-03-03T18:02:00Z</dcterms:created>
  <dcterms:modified xsi:type="dcterms:W3CDTF">2015-04-30T20:31:00Z</dcterms:modified>
</cp:coreProperties>
</file>