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8A6" w:rsidRPr="00C10DF4" w:rsidRDefault="00A978A6" w:rsidP="00A978A6">
      <w:pPr>
        <w:suppressAutoHyphens/>
        <w:spacing w:before="28" w:after="0"/>
        <w:ind w:firstLine="709"/>
        <w:jc w:val="both"/>
        <w:rPr>
          <w:rFonts w:eastAsia="Times New Roman" w:cs="Times New Roman"/>
          <w:kern w:val="1"/>
          <w:szCs w:val="28"/>
          <w:lang w:eastAsia="ar-SA"/>
        </w:rPr>
      </w:pPr>
      <w:r w:rsidRPr="000566AB">
        <w:rPr>
          <w:rFonts w:eastAsia="Times New Roman" w:cs="Times New Roman"/>
          <w:b/>
          <w:kern w:val="1"/>
          <w:szCs w:val="28"/>
          <w:lang w:eastAsia="ar-SA"/>
        </w:rPr>
        <w:t>4</w:t>
      </w:r>
      <w:r w:rsidRPr="00AD555D">
        <w:rPr>
          <w:rFonts w:eastAsia="Times New Roman" w:cs="Times New Roman"/>
          <w:b/>
          <w:kern w:val="1"/>
          <w:szCs w:val="28"/>
          <w:lang w:eastAsia="ar-SA"/>
        </w:rPr>
        <w:t xml:space="preserve">. </w:t>
      </w:r>
      <w:r>
        <w:rPr>
          <w:rFonts w:eastAsia="Times New Roman" w:cs="Times New Roman"/>
          <w:b/>
          <w:kern w:val="1"/>
          <w:szCs w:val="28"/>
          <w:lang w:eastAsia="ar-SA"/>
        </w:rPr>
        <w:t>БЕЗОПАСНОСТЬ И ЭКОЛОГИЧНОСТЬ ПРОЕКТА</w:t>
      </w:r>
    </w:p>
    <w:p w:rsidR="00A978A6" w:rsidRPr="00AD555D" w:rsidRDefault="00A978A6" w:rsidP="00A978A6">
      <w:pPr>
        <w:suppressAutoHyphens/>
        <w:spacing w:before="28" w:after="0"/>
        <w:ind w:firstLine="709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Основной целью данного дипломного проекта является разработка программного обеспечения для обеспечения работы виртуального предприятия. Разработка системы и её использование связаны с работой на ПЭВМ, следовательно разработчики и пользователи системы могут подвергаться воздействию вредных и опасных факторов, сопутствующих работе на ПЭВМ.</w:t>
      </w:r>
    </w:p>
    <w:p w:rsidR="00A978A6" w:rsidRPr="00AD555D" w:rsidRDefault="00A978A6" w:rsidP="00A978A6">
      <w:pPr>
        <w:suppressAutoHyphens/>
        <w:spacing w:before="28" w:after="0"/>
        <w:ind w:firstLine="709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Частью разработки данного дипломного проекта является анализ и оценка труда на ПЭВМ, воздействие вредных и опасных факторов на оператора, а также рассмотрение мер, которые уменьшают негативное воздействие этих факторов окружающей среды, предупреждают несчастные случаи, создают высокопроизводительные, здоровые и безопасные условия труда в вычислительных центрах</w:t>
      </w:r>
    </w:p>
    <w:p w:rsidR="00A978A6" w:rsidRPr="00AD555D" w:rsidRDefault="00A978A6" w:rsidP="00A978A6">
      <w:pPr>
        <w:suppressAutoHyphens/>
        <w:spacing w:before="28" w:after="0"/>
        <w:ind w:firstLine="709"/>
        <w:jc w:val="both"/>
        <w:rPr>
          <w:rFonts w:eastAsia="Times New Roman" w:cs="Times New Roman"/>
          <w:b/>
          <w:bCs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Операторы ПЭВМ сталкиваются с воздействием таких производственных факторов, как недостаточное освещение рабочей зоны, влияние электромагнитного и ионизирующего излучения, повышенный уровень шума, повышенная температура окружающей среды и так далее. Большое влияние на человека оказывают также напряженность трудового процесса.</w:t>
      </w:r>
    </w:p>
    <w:p w:rsidR="00A978A6" w:rsidRPr="00AD555D" w:rsidRDefault="00A978A6" w:rsidP="00A978A6">
      <w:pPr>
        <w:keepNext/>
        <w:suppressAutoHyphens/>
        <w:spacing w:after="0"/>
        <w:ind w:firstLine="709"/>
        <w:jc w:val="both"/>
        <w:rPr>
          <w:rFonts w:eastAsia="Times New Roman" w:cs="Times New Roman"/>
          <w:kern w:val="1"/>
          <w:szCs w:val="28"/>
          <w:lang w:eastAsia="ar-SA"/>
        </w:rPr>
      </w:pPr>
      <w:bookmarkStart w:id="0" w:name="_Toc283701421"/>
      <w:bookmarkStart w:id="1" w:name="_Toc251257640"/>
      <w:bookmarkStart w:id="2" w:name="_Toc356245716"/>
      <w:bookmarkStart w:id="3" w:name="_Toc389215479"/>
      <w:bookmarkEnd w:id="0"/>
      <w:bookmarkEnd w:id="1"/>
      <w:bookmarkEnd w:id="2"/>
      <w:bookmarkEnd w:id="3"/>
      <w:r w:rsidRPr="00AD555D">
        <w:rPr>
          <w:rFonts w:eastAsia="Times New Roman" w:cs="Times New Roman"/>
          <w:b/>
          <w:bCs/>
          <w:kern w:val="1"/>
          <w:szCs w:val="28"/>
          <w:lang w:eastAsia="ar-SA"/>
        </w:rPr>
        <w:t xml:space="preserve">1.1 </w:t>
      </w:r>
      <w:r w:rsidRPr="00AD555D">
        <w:rPr>
          <w:rFonts w:eastAsia="Times New Roman" w:cs="Times New Roman"/>
          <w:b/>
          <w:bCs/>
          <w:iCs/>
          <w:kern w:val="1"/>
          <w:szCs w:val="28"/>
          <w:lang w:eastAsia="ar-SA"/>
        </w:rPr>
        <w:t>Характеристика помещения и описание рабочего места</w:t>
      </w:r>
    </w:p>
    <w:p w:rsidR="00A978A6" w:rsidRPr="00AD555D" w:rsidRDefault="00A978A6" w:rsidP="00A978A6">
      <w:pPr>
        <w:suppressAutoHyphens/>
        <w:spacing w:before="28" w:after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Рабочее место программиста расположено на 5 этаже девятиэтажного здания и имеет площадь 12 м</w:t>
      </w:r>
      <w:r w:rsidRPr="00AD555D">
        <w:rPr>
          <w:rFonts w:eastAsia="Times New Roman" w:cs="Times New Roman"/>
          <w:color w:val="000000"/>
          <w:kern w:val="1"/>
          <w:szCs w:val="28"/>
          <w:vertAlign w:val="superscript"/>
          <w:lang w:eastAsia="ar-SA"/>
        </w:rPr>
        <w:t>2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(габариты: ширина ― 3м, длина ― 4 м, высота потолка― 2.5м)</w:t>
      </w:r>
    </w:p>
    <w:p w:rsidR="00A978A6" w:rsidRPr="00AD555D" w:rsidRDefault="00A978A6" w:rsidP="00A978A6">
      <w:pPr>
        <w:suppressAutoHyphens/>
        <w:spacing w:before="28" w:after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 xml:space="preserve"> </w:t>
      </w:r>
      <w:r w:rsidRPr="00AD555D">
        <w:rPr>
          <w:rFonts w:eastAsia="Times New Roman" w:cs="Times New Roman"/>
          <w:kern w:val="1"/>
          <w:szCs w:val="28"/>
          <w:lang w:eastAsia="ar-SA"/>
        </w:rPr>
        <w:tab/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Окраска стен светло-зеленого цвета, потолка – белого, пол – светло-коричневый паркет. Цветовое оформление выполнено с учетом рекомендаций СН-181-70 «Указания по проектированию цветовой отделки интерьеров и производственных зданий промышленных</w:t>
      </w:r>
      <w:r w:rsidRPr="00AD555D">
        <w:rPr>
          <w:rFonts w:eastAsia="Times New Roman" w:cs="Times New Roman"/>
          <w:color w:val="333333"/>
          <w:kern w:val="1"/>
          <w:szCs w:val="28"/>
          <w:lang w:eastAsia="ar-SA"/>
        </w:rPr>
        <w:t>»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: цвета стен, потолка, пола гармонируют между собой. Помещение </w:t>
      </w:r>
      <w:r w:rsidRPr="00AD555D">
        <w:rPr>
          <w:rFonts w:eastAsia="Times New Roman" w:cs="Times New Roman"/>
          <w:kern w:val="1"/>
          <w:szCs w:val="28"/>
          <w:lang w:eastAsia="ar-SA"/>
        </w:rPr>
        <w:t>оборудовано устройствами общего освещения, имеется 1 окно и 1 дверь.</w:t>
      </w:r>
    </w:p>
    <w:p w:rsidR="00A978A6" w:rsidRPr="00AD555D" w:rsidRDefault="00A978A6" w:rsidP="00A978A6">
      <w:pPr>
        <w:suppressAutoHyphens/>
        <w:spacing w:before="28" w:after="0"/>
        <w:ind w:firstLine="709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lastRenderedPageBreak/>
        <w:t xml:space="preserve">Освещение – естественное и искусственное. Искусственное освещение в помещении осуществляется с помощью светильника над рабочим местом мощностью 40Вт подвешенным на высоте 1,6 м от пола. Вторым источником искусственного освещения является люстра в центре комнаты с 3 лампами мощностью 60Вт.  </w:t>
      </w:r>
    </w:p>
    <w:p w:rsidR="00A978A6" w:rsidRPr="00AD555D" w:rsidRDefault="00A978A6" w:rsidP="00A978A6">
      <w:pPr>
        <w:suppressAutoHyphens/>
        <w:spacing w:before="28" w:after="0"/>
        <w:ind w:firstLine="709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>
        <w:rPr>
          <w:rFonts w:eastAsia="Times New Roman" w:cs="Times New Roman"/>
          <w:kern w:val="1"/>
          <w:szCs w:val="28"/>
          <w:lang w:eastAsia="ar-SA"/>
        </w:rPr>
        <w:t>Количество рабочих мест-1.</w:t>
      </w:r>
      <w:r w:rsidRPr="00AD555D">
        <w:rPr>
          <w:rFonts w:eastAsia="Times New Roman" w:cs="Times New Roman"/>
          <w:kern w:val="1"/>
          <w:szCs w:val="28"/>
          <w:lang w:eastAsia="ar-SA"/>
        </w:rPr>
        <w:t>Площадь помещения 12 м</w:t>
      </w:r>
      <w:r w:rsidRPr="00AD555D">
        <w:rPr>
          <w:rFonts w:eastAsia="Times New Roman" w:cs="Times New Roman"/>
          <w:kern w:val="1"/>
          <w:szCs w:val="28"/>
          <w:vertAlign w:val="superscript"/>
          <w:lang w:eastAsia="ar-SA"/>
        </w:rPr>
        <w:t>2</w:t>
      </w:r>
      <w:r w:rsidRPr="00AD555D">
        <w:rPr>
          <w:rFonts w:eastAsia="Times New Roman" w:cs="Times New Roman"/>
          <w:kern w:val="1"/>
          <w:szCs w:val="28"/>
          <w:lang w:eastAsia="ar-SA"/>
        </w:rPr>
        <w:t>,что соответствует СанПиН 2.2.2/2.4.1340-03 «Гигиенические требования к персональным электронно-вычислительным машинам и организации работы», которые устанавливают на одно рабочее место пользователей ПЭВМ с ВДТ(видео-дисплейный терминал) на базе плоских дискретных экранов (жидкокристаллические, плазменные) площадь не менее 4,5 м</w:t>
      </w:r>
      <w:r w:rsidRPr="00AD555D">
        <w:rPr>
          <w:rFonts w:eastAsia="Times New Roman" w:cs="Times New Roman"/>
          <w:kern w:val="1"/>
          <w:szCs w:val="28"/>
          <w:vertAlign w:val="superscript"/>
          <w:lang w:eastAsia="ar-SA"/>
        </w:rPr>
        <w:t>2</w:t>
      </w:r>
      <w:r w:rsidRPr="00AD555D">
        <w:rPr>
          <w:rFonts w:eastAsia="Times New Roman" w:cs="Times New Roman"/>
          <w:kern w:val="1"/>
          <w:szCs w:val="28"/>
          <w:lang w:eastAsia="ar-SA"/>
        </w:rPr>
        <w:t xml:space="preserve">. </w:t>
      </w:r>
    </w:p>
    <w:p w:rsidR="00A978A6" w:rsidRPr="00AD555D" w:rsidRDefault="00A978A6" w:rsidP="00A978A6">
      <w:pPr>
        <w:suppressAutoHyphens/>
        <w:spacing w:before="28" w:after="0"/>
        <w:ind w:firstLine="709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 xml:space="preserve">Корпус монитора и ПЭВМ, клавиатура и другие блоки имеют матовую поверхность одного цвета и не имеют блестящих деталей, способных создавать блики, что соответствует требованиям, содержащимся 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в </w:t>
      </w:r>
      <w:r w:rsidRPr="00AD555D">
        <w:rPr>
          <w:rFonts w:eastAsia="Times New Roman" w:cs="Times New Roman"/>
          <w:kern w:val="1"/>
          <w:szCs w:val="28"/>
          <w:lang w:eastAsia="ar-SA"/>
        </w:rPr>
        <w:t>СанПиН 2.2.2/2.4.1340-03 «Гигиенические требования к персональным электронно-вычислительным машинам и организации работы», к покрытиям и материалам, из которых изготавливаются корпуса ПК и дисплеев.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</w:t>
      </w:r>
    </w:p>
    <w:p w:rsidR="00A978A6" w:rsidRPr="00AD555D" w:rsidRDefault="00A978A6" w:rsidP="00A978A6">
      <w:pPr>
        <w:suppressAutoHyphens/>
        <w:spacing w:before="28" w:after="0"/>
        <w:ind w:firstLine="709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Рабочее место состоит из:</w:t>
      </w:r>
    </w:p>
    <w:p w:rsidR="00A978A6" w:rsidRPr="00AD555D" w:rsidRDefault="00A978A6" w:rsidP="00A978A6">
      <w:pPr>
        <w:numPr>
          <w:ilvl w:val="0"/>
          <w:numId w:val="1"/>
        </w:numPr>
        <w:suppressAutoHyphens/>
        <w:spacing w:before="28" w:after="0"/>
        <w:ind w:left="0" w:firstLine="0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стула</w:t>
      </w:r>
      <w:r w:rsidRPr="00AD555D">
        <w:rPr>
          <w:rFonts w:eastAsia="Times New Roman" w:cs="Times New Roman"/>
          <w:color w:val="000000"/>
          <w:kern w:val="1"/>
          <w:szCs w:val="28"/>
          <w:lang w:val="en-US" w:eastAsia="ar-SA"/>
        </w:rPr>
        <w:t>;</w:t>
      </w:r>
    </w:p>
    <w:p w:rsidR="00A978A6" w:rsidRPr="00AD555D" w:rsidRDefault="00A978A6" w:rsidP="00A978A6">
      <w:pPr>
        <w:numPr>
          <w:ilvl w:val="0"/>
          <w:numId w:val="1"/>
        </w:numPr>
        <w:suppressAutoHyphens/>
        <w:spacing w:before="28" w:after="0"/>
        <w:ind w:left="0" w:firstLine="0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стола</w:t>
      </w:r>
      <w:r w:rsidRPr="00AD555D">
        <w:rPr>
          <w:rFonts w:eastAsia="Times New Roman" w:cs="Times New Roman"/>
          <w:color w:val="000000"/>
          <w:kern w:val="1"/>
          <w:szCs w:val="28"/>
          <w:lang w:val="en-US" w:eastAsia="ar-SA"/>
        </w:rPr>
        <w:t>;</w:t>
      </w:r>
    </w:p>
    <w:p w:rsidR="00A978A6" w:rsidRPr="00AD555D" w:rsidRDefault="00A978A6" w:rsidP="00A978A6">
      <w:pPr>
        <w:numPr>
          <w:ilvl w:val="0"/>
          <w:numId w:val="1"/>
        </w:numPr>
        <w:suppressAutoHyphens/>
        <w:spacing w:before="28" w:after="0"/>
        <w:ind w:left="0" w:firstLine="0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ЖК-монитор </w:t>
      </w:r>
      <w:r w:rsidRPr="00AD555D">
        <w:rPr>
          <w:rFonts w:eastAsia="Times New Roman" w:cs="Times New Roman"/>
          <w:color w:val="000000"/>
          <w:kern w:val="1"/>
          <w:szCs w:val="28"/>
          <w:lang w:val="en-US" w:eastAsia="ar-SA"/>
        </w:rPr>
        <w:t>Samsung 22</w:t>
      </w:r>
      <w:r w:rsidRPr="00AD555D">
        <w:rPr>
          <w:rFonts w:eastAsia="Times New Roman" w:cs="Times New Roman"/>
          <w:kern w:val="1"/>
          <w:szCs w:val="28"/>
          <w:lang w:val="en-US" w:eastAsia="ar-SA"/>
        </w:rPr>
        <w:t>''</w:t>
      </w:r>
    </w:p>
    <w:p w:rsidR="00A978A6" w:rsidRPr="00AD555D" w:rsidRDefault="00A978A6" w:rsidP="00A978A6">
      <w:pPr>
        <w:numPr>
          <w:ilvl w:val="0"/>
          <w:numId w:val="1"/>
        </w:numPr>
        <w:suppressAutoHyphens/>
        <w:spacing w:before="28" w:after="0"/>
        <w:ind w:left="0" w:firstLine="0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Системный блок (</w:t>
      </w:r>
      <w:r w:rsidRPr="00AD555D">
        <w:rPr>
          <w:rFonts w:eastAsia="Times New Roman" w:cs="Times New Roman"/>
          <w:color w:val="000000"/>
          <w:kern w:val="1"/>
          <w:szCs w:val="28"/>
          <w:lang w:val="en-US" w:eastAsia="ar-SA"/>
        </w:rPr>
        <w:t>AMD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</w:t>
      </w:r>
      <w:r w:rsidRPr="00AD555D">
        <w:rPr>
          <w:rFonts w:eastAsia="Times New Roman" w:cs="Times New Roman"/>
          <w:color w:val="000000"/>
          <w:kern w:val="1"/>
          <w:szCs w:val="28"/>
          <w:lang w:val="en-US" w:eastAsia="ar-SA"/>
        </w:rPr>
        <w:t>Fx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-8300,8 </w:t>
      </w:r>
      <w:r w:rsidRPr="00AD555D">
        <w:rPr>
          <w:rFonts w:eastAsia="Times New Roman" w:cs="Times New Roman"/>
          <w:color w:val="000000"/>
          <w:kern w:val="1"/>
          <w:szCs w:val="28"/>
          <w:lang w:val="en-US" w:eastAsia="ar-SA"/>
        </w:rPr>
        <w:t>Gb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</w:t>
      </w:r>
      <w:r w:rsidRPr="00AD555D">
        <w:rPr>
          <w:rFonts w:eastAsia="Times New Roman" w:cs="Times New Roman"/>
          <w:color w:val="000000"/>
          <w:kern w:val="1"/>
          <w:szCs w:val="28"/>
          <w:lang w:val="en-US" w:eastAsia="ar-SA"/>
        </w:rPr>
        <w:t>DDR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-4,500</w:t>
      </w:r>
      <w:r w:rsidRPr="00AD555D">
        <w:rPr>
          <w:rFonts w:eastAsia="Times New Roman" w:cs="Times New Roman"/>
          <w:color w:val="000000"/>
          <w:kern w:val="1"/>
          <w:szCs w:val="28"/>
          <w:lang w:val="en-US" w:eastAsia="ar-SA"/>
        </w:rPr>
        <w:t>Gb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</w:t>
      </w:r>
      <w:r w:rsidRPr="00AD555D">
        <w:rPr>
          <w:rFonts w:eastAsia="Times New Roman" w:cs="Times New Roman"/>
          <w:color w:val="000000"/>
          <w:kern w:val="1"/>
          <w:szCs w:val="28"/>
          <w:lang w:val="en-US" w:eastAsia="ar-SA"/>
        </w:rPr>
        <w:t>HDD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);</w:t>
      </w:r>
    </w:p>
    <w:p w:rsidR="00A978A6" w:rsidRPr="00AD555D" w:rsidRDefault="00A978A6" w:rsidP="00A978A6">
      <w:pPr>
        <w:numPr>
          <w:ilvl w:val="0"/>
          <w:numId w:val="1"/>
        </w:numPr>
        <w:suppressAutoHyphens/>
        <w:spacing w:before="28" w:after="0"/>
        <w:ind w:left="0" w:firstLine="0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Клавиатура</w:t>
      </w:r>
      <w:r w:rsidRPr="00AD555D">
        <w:rPr>
          <w:rFonts w:eastAsia="Times New Roman" w:cs="Times New Roman"/>
          <w:color w:val="000000"/>
          <w:kern w:val="1"/>
          <w:szCs w:val="28"/>
          <w:lang w:val="en-US" w:eastAsia="ar-SA"/>
        </w:rPr>
        <w:t>;</w:t>
      </w:r>
    </w:p>
    <w:p w:rsidR="00A978A6" w:rsidRPr="00AD555D" w:rsidRDefault="00A978A6" w:rsidP="00A978A6">
      <w:pPr>
        <w:numPr>
          <w:ilvl w:val="0"/>
          <w:numId w:val="1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Манипулятор </w:t>
      </w:r>
      <w:r w:rsidRPr="00AD555D">
        <w:rPr>
          <w:rFonts w:eastAsia="Times New Roman" w:cs="Times New Roman"/>
          <w:color w:val="000000"/>
          <w:kern w:val="1"/>
          <w:szCs w:val="28"/>
          <w:lang w:val="en-US" w:eastAsia="ar-SA"/>
        </w:rPr>
        <w:t>“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мышь</w:t>
      </w:r>
      <w:r w:rsidRPr="00AD555D">
        <w:rPr>
          <w:rFonts w:eastAsia="Times New Roman" w:cs="Times New Roman"/>
          <w:color w:val="000000"/>
          <w:kern w:val="1"/>
          <w:szCs w:val="28"/>
          <w:lang w:val="en-US" w:eastAsia="ar-SA"/>
        </w:rPr>
        <w:t>”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.</w:t>
      </w:r>
    </w:p>
    <w:p w:rsidR="00A978A6" w:rsidRPr="00AD555D" w:rsidRDefault="00A978A6" w:rsidP="00A978A6">
      <w:pPr>
        <w:suppressAutoHyphens/>
        <w:spacing w:before="28" w:after="0"/>
        <w:ind w:firstLine="709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 xml:space="preserve">В помещении имеются принтер и сканер фирмы </w:t>
      </w:r>
      <w:r w:rsidRPr="00AD555D">
        <w:rPr>
          <w:rFonts w:eastAsia="Times New Roman" w:cs="Times New Roman"/>
          <w:kern w:val="1"/>
          <w:szCs w:val="28"/>
          <w:lang w:val="en-US" w:eastAsia="ar-SA"/>
        </w:rPr>
        <w:t>canon</w:t>
      </w:r>
      <w:r w:rsidRPr="00AD555D">
        <w:rPr>
          <w:rFonts w:eastAsia="Times New Roman" w:cs="Times New Roman"/>
          <w:kern w:val="1"/>
          <w:szCs w:val="28"/>
          <w:lang w:eastAsia="ar-SA"/>
        </w:rPr>
        <w:t>.</w:t>
      </w:r>
    </w:p>
    <w:p w:rsidR="00A978A6" w:rsidRPr="00AD555D" w:rsidRDefault="00A978A6" w:rsidP="00A978A6">
      <w:pPr>
        <w:suppressAutoHyphens/>
        <w:spacing w:before="28" w:after="0"/>
        <w:ind w:firstLine="709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Рабочее места оборудовано роутером обеспечивающим выход в интернет на скорости 40 Мб/</w:t>
      </w:r>
      <w:r w:rsidRPr="00AD555D">
        <w:rPr>
          <w:rFonts w:eastAsia="Times New Roman" w:cs="Times New Roman"/>
          <w:color w:val="000000"/>
          <w:kern w:val="1"/>
          <w:szCs w:val="28"/>
          <w:lang w:val="en-US" w:eastAsia="ar-SA"/>
        </w:rPr>
        <w:t>c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как с ПЭВМ так и с мобильных устройств с помощью </w:t>
      </w:r>
      <w:r w:rsidRPr="00AD555D">
        <w:rPr>
          <w:rFonts w:eastAsia="Times New Roman" w:cs="Times New Roman"/>
          <w:color w:val="000000"/>
          <w:kern w:val="1"/>
          <w:szCs w:val="28"/>
          <w:lang w:val="en-US" w:eastAsia="ar-SA"/>
        </w:rPr>
        <w:t>WiFi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.</w:t>
      </w:r>
    </w:p>
    <w:p w:rsidR="00A978A6" w:rsidRPr="00AD555D" w:rsidRDefault="00A978A6" w:rsidP="00A978A6">
      <w:pPr>
        <w:suppressAutoHyphens/>
        <w:spacing w:before="28" w:after="0"/>
        <w:ind w:firstLine="709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lastRenderedPageBreak/>
        <w:t xml:space="preserve">Для электропитания используется трёхфазная сеть переменного тока частотой 50 Гц и напряжением 220 В и </w:t>
      </w:r>
      <w:r w:rsidRPr="00AD555D">
        <w:rPr>
          <w:rFonts w:eastAsia="Times New Roman" w:cs="Times New Roman"/>
          <w:kern w:val="1"/>
          <w:szCs w:val="28"/>
          <w:lang w:eastAsia="ar-SA"/>
        </w:rPr>
        <w:t>глухозаземленной нейтралью источника питания.</w:t>
      </w:r>
    </w:p>
    <w:p w:rsidR="00A978A6" w:rsidRPr="00AD555D" w:rsidRDefault="00A978A6" w:rsidP="00A978A6">
      <w:pPr>
        <w:suppressAutoHyphens/>
        <w:spacing w:before="28" w:after="0"/>
        <w:ind w:firstLine="709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 xml:space="preserve">Параметры микроклимата в помещении следующие: </w:t>
      </w:r>
    </w:p>
    <w:p w:rsidR="00A978A6" w:rsidRPr="00AD555D" w:rsidRDefault="00A978A6" w:rsidP="00A978A6">
      <w:pPr>
        <w:numPr>
          <w:ilvl w:val="0"/>
          <w:numId w:val="2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 xml:space="preserve">температура воздуха составляет 21-24 градуса при нормативных значениях в теплое время года </w:t>
      </w:r>
      <w:r w:rsidRPr="00AD555D">
        <w:rPr>
          <w:rFonts w:ascii="Symbol" w:eastAsia="Times New Roman" w:hAnsi="Symbol" w:cs="Times New Roman"/>
          <w:kern w:val="1"/>
          <w:szCs w:val="28"/>
          <w:lang w:eastAsia="ar-SA"/>
        </w:rPr>
        <w:t></w:t>
      </w:r>
      <w:r w:rsidRPr="00AD555D">
        <w:rPr>
          <w:rFonts w:eastAsia="Times New Roman" w:cs="Times New Roman"/>
          <w:kern w:val="1"/>
          <w:szCs w:val="28"/>
          <w:lang w:eastAsia="ar-SA"/>
        </w:rPr>
        <w:t xml:space="preserve"> 23-25 градусов, в холодное </w:t>
      </w:r>
      <w:r w:rsidRPr="00AD555D">
        <w:rPr>
          <w:rFonts w:ascii="Symbol" w:eastAsia="Times New Roman" w:hAnsi="Symbol" w:cs="Times New Roman"/>
          <w:kern w:val="1"/>
          <w:szCs w:val="28"/>
          <w:lang w:eastAsia="ar-SA"/>
        </w:rPr>
        <w:t></w:t>
      </w:r>
      <w:r w:rsidRPr="00AD555D">
        <w:rPr>
          <w:rFonts w:eastAsia="Times New Roman" w:cs="Times New Roman"/>
          <w:kern w:val="1"/>
          <w:szCs w:val="28"/>
          <w:lang w:eastAsia="ar-SA"/>
        </w:rPr>
        <w:t xml:space="preserve"> 22-24 градуса; </w:t>
      </w:r>
    </w:p>
    <w:p w:rsidR="00A978A6" w:rsidRPr="00AD555D" w:rsidRDefault="00A978A6" w:rsidP="00A978A6">
      <w:pPr>
        <w:numPr>
          <w:ilvl w:val="0"/>
          <w:numId w:val="2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 xml:space="preserve">относительная влажность воздуха </w:t>
      </w:r>
      <w:r w:rsidRPr="00AD555D">
        <w:rPr>
          <w:rFonts w:ascii="Symbol" w:eastAsia="Times New Roman" w:hAnsi="Symbol" w:cs="Times New Roman"/>
          <w:kern w:val="1"/>
          <w:szCs w:val="28"/>
          <w:lang w:eastAsia="ar-SA"/>
        </w:rPr>
        <w:t></w:t>
      </w:r>
      <w:r w:rsidRPr="00AD555D">
        <w:rPr>
          <w:rFonts w:eastAsia="Times New Roman" w:cs="Times New Roman"/>
          <w:kern w:val="1"/>
          <w:szCs w:val="28"/>
          <w:lang w:eastAsia="ar-SA"/>
        </w:rPr>
        <w:t xml:space="preserve"> 40-50 % (норматив </w:t>
      </w:r>
      <w:r w:rsidRPr="00AD555D">
        <w:rPr>
          <w:rFonts w:ascii="Symbol" w:eastAsia="Times New Roman" w:hAnsi="Symbol" w:cs="Times New Roman"/>
          <w:kern w:val="1"/>
          <w:szCs w:val="28"/>
          <w:lang w:eastAsia="ar-SA"/>
        </w:rPr>
        <w:t></w:t>
      </w:r>
      <w:r w:rsidRPr="00AD555D">
        <w:rPr>
          <w:rFonts w:eastAsia="Times New Roman" w:cs="Times New Roman"/>
          <w:kern w:val="1"/>
          <w:szCs w:val="28"/>
          <w:lang w:eastAsia="ar-SA"/>
        </w:rPr>
        <w:t xml:space="preserve"> 40-60 %); </w:t>
      </w:r>
    </w:p>
    <w:p w:rsidR="00A978A6" w:rsidRDefault="00A978A6" w:rsidP="00A978A6">
      <w:pPr>
        <w:numPr>
          <w:ilvl w:val="0"/>
          <w:numId w:val="2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 xml:space="preserve">скорость движения воздуха </w:t>
      </w:r>
      <w:r w:rsidRPr="00AD555D">
        <w:rPr>
          <w:rFonts w:ascii="Symbol" w:eastAsia="Times New Roman" w:hAnsi="Symbol" w:cs="Times New Roman"/>
          <w:kern w:val="1"/>
          <w:szCs w:val="28"/>
          <w:lang w:eastAsia="ar-SA"/>
        </w:rPr>
        <w:t></w:t>
      </w:r>
      <w:r w:rsidRPr="00AD555D">
        <w:rPr>
          <w:rFonts w:eastAsia="Times New Roman" w:cs="Times New Roman"/>
          <w:kern w:val="1"/>
          <w:szCs w:val="28"/>
          <w:lang w:eastAsia="ar-SA"/>
        </w:rPr>
        <w:t xml:space="preserve"> 0,1 м/с. </w:t>
      </w:r>
    </w:p>
    <w:p w:rsidR="00A978A6" w:rsidRDefault="00A978A6" w:rsidP="00A978A6">
      <w:pPr>
        <w:pStyle w:val="a"/>
        <w:ind w:firstLine="708"/>
        <w:rPr>
          <w:color w:val="000000"/>
          <w:szCs w:val="28"/>
        </w:rPr>
      </w:pPr>
      <w:r w:rsidRPr="009458FC">
        <w:t xml:space="preserve">Пользователи-операторы ПЭВМ сталкиваются с воздействием таких опасных и вредных производственных факторов, как повышенный уровень шума, неблагоприятные температурные условия внешней среды, </w:t>
      </w:r>
      <w:r>
        <w:t xml:space="preserve">поражение электрическим током. </w:t>
      </w:r>
      <w:r w:rsidRPr="001C1238">
        <w:rPr>
          <w:color w:val="000000"/>
          <w:szCs w:val="28"/>
        </w:rPr>
        <w:t>Рассмотрим эти факторы более подробно.</w:t>
      </w:r>
    </w:p>
    <w:p w:rsidR="00A978A6" w:rsidRPr="00CE48C5" w:rsidRDefault="00A978A6" w:rsidP="00A978A6">
      <w:pPr>
        <w:keepNext/>
        <w:spacing w:before="120" w:after="120"/>
        <w:ind w:firstLine="709"/>
        <w:outlineLvl w:val="2"/>
        <w:rPr>
          <w:rFonts w:eastAsia="Times New Roman" w:cs="Arial"/>
          <w:b/>
          <w:bCs/>
          <w:szCs w:val="26"/>
          <w:lang w:eastAsia="ru-RU"/>
        </w:rPr>
      </w:pPr>
      <w:bookmarkStart w:id="4" w:name="_Toc389427458"/>
      <w:r>
        <w:rPr>
          <w:rFonts w:eastAsia="Times New Roman" w:cs="Arial"/>
          <w:b/>
          <w:bCs/>
          <w:szCs w:val="26"/>
          <w:lang w:eastAsia="ru-RU"/>
        </w:rPr>
        <w:t>1</w:t>
      </w:r>
      <w:r w:rsidRPr="00CE48C5">
        <w:rPr>
          <w:rFonts w:eastAsia="Times New Roman" w:cs="Arial"/>
          <w:b/>
          <w:bCs/>
          <w:szCs w:val="26"/>
          <w:lang w:eastAsia="ru-RU"/>
        </w:rPr>
        <w:t>.1.</w:t>
      </w:r>
      <w:r>
        <w:rPr>
          <w:rFonts w:eastAsia="Times New Roman" w:cs="Arial"/>
          <w:b/>
          <w:bCs/>
          <w:szCs w:val="26"/>
          <w:lang w:eastAsia="ru-RU"/>
        </w:rPr>
        <w:t>1</w:t>
      </w:r>
      <w:r w:rsidRPr="00CE48C5">
        <w:rPr>
          <w:rFonts w:eastAsia="Times New Roman" w:cs="Arial"/>
          <w:b/>
          <w:bCs/>
          <w:szCs w:val="26"/>
          <w:lang w:eastAsia="ru-RU"/>
        </w:rPr>
        <w:t xml:space="preserve"> Шум</w:t>
      </w:r>
      <w:bookmarkEnd w:id="4"/>
    </w:p>
    <w:p w:rsidR="00A978A6" w:rsidRPr="00CE48C5" w:rsidRDefault="00A978A6" w:rsidP="00A978A6">
      <w:pPr>
        <w:tabs>
          <w:tab w:val="left" w:pos="6090"/>
        </w:tabs>
        <w:spacing w:after="0"/>
        <w:ind w:firstLine="720"/>
        <w:jc w:val="both"/>
        <w:rPr>
          <w:rFonts w:eastAsia="Lucida Sans Unicode" w:cs="Times New Roman"/>
          <w:szCs w:val="28"/>
        </w:rPr>
      </w:pPr>
      <w:r w:rsidRPr="00CE48C5">
        <w:rPr>
          <w:rFonts w:eastAsia="Lucida Sans Unicode" w:cs="Times New Roman"/>
          <w:color w:val="000000"/>
          <w:spacing w:val="1"/>
          <w:szCs w:val="28"/>
        </w:rPr>
        <w:t xml:space="preserve">Основным документом, регламентирующим соблюдение правил безопасности при воздействии шума, является ГОСТ 12.1.003-83 </w:t>
      </w:r>
      <w:r w:rsidRPr="00CE48C5">
        <w:rPr>
          <w:rFonts w:eastAsia="Lucida Sans Unicode" w:cs="Times New Roman"/>
          <w:color w:val="000000"/>
          <w:spacing w:val="-1"/>
          <w:szCs w:val="28"/>
        </w:rPr>
        <w:t xml:space="preserve">«Шум. Общие требования безопасности». Классификация основных </w:t>
      </w:r>
      <w:r w:rsidRPr="00CE48C5">
        <w:rPr>
          <w:rFonts w:eastAsia="Lucida Sans Unicode" w:cs="Times New Roman"/>
          <w:color w:val="000000"/>
          <w:spacing w:val="2"/>
          <w:szCs w:val="28"/>
        </w:rPr>
        <w:t xml:space="preserve">средств защиты от шума приведена в ГОСТ 12.1.029-80 «Средства </w:t>
      </w:r>
      <w:r w:rsidRPr="00CE48C5">
        <w:rPr>
          <w:rFonts w:eastAsia="Lucida Sans Unicode" w:cs="Times New Roman"/>
          <w:color w:val="000000"/>
          <w:spacing w:val="5"/>
          <w:szCs w:val="28"/>
        </w:rPr>
        <w:t xml:space="preserve">и методы защиты от шума. Классификация». При выполнении </w:t>
      </w:r>
      <w:r w:rsidRPr="00CE48C5">
        <w:rPr>
          <w:rFonts w:eastAsia="Lucida Sans Unicode" w:cs="Times New Roman"/>
          <w:color w:val="000000"/>
          <w:szCs w:val="28"/>
        </w:rPr>
        <w:t xml:space="preserve">основной работы на ПК уровень шума на рабочем месте не должен </w:t>
      </w:r>
      <w:r w:rsidRPr="00CE48C5">
        <w:rPr>
          <w:rFonts w:eastAsia="Lucida Sans Unicode" w:cs="Times New Roman"/>
          <w:color w:val="000000"/>
          <w:spacing w:val="-1"/>
          <w:szCs w:val="28"/>
        </w:rPr>
        <w:t xml:space="preserve">превышать 50 дБА, согласно </w:t>
      </w:r>
      <w:r w:rsidRPr="00CE48C5">
        <w:rPr>
          <w:rFonts w:eastAsia="Lucida Sans Unicode" w:cs="Times New Roman"/>
          <w:szCs w:val="28"/>
        </w:rPr>
        <w:t>СН 2.2.4/2.1-8.562-96 «Шум на рабочих местах, в помещениях жилых, общественных зданий и на территории жилой застройки» .</w:t>
      </w:r>
    </w:p>
    <w:p w:rsidR="00A978A6" w:rsidRPr="00CE48C5" w:rsidRDefault="00A978A6" w:rsidP="00A978A6">
      <w:pPr>
        <w:widowControl w:val="0"/>
        <w:shd w:val="clear" w:color="auto" w:fill="FFFFFF"/>
        <w:suppressAutoHyphens/>
        <w:spacing w:after="0"/>
        <w:ind w:firstLine="720"/>
        <w:jc w:val="both"/>
        <w:rPr>
          <w:rFonts w:eastAsia="Lucida Sans Unicode" w:cs="Times New Roman"/>
          <w:sz w:val="24"/>
          <w:szCs w:val="24"/>
        </w:rPr>
      </w:pPr>
      <w:r w:rsidRPr="00CE48C5">
        <w:rPr>
          <w:rFonts w:eastAsia="Lucida Sans Unicode" w:cs="Times New Roman"/>
          <w:color w:val="000000"/>
          <w:spacing w:val="16"/>
          <w:szCs w:val="28"/>
        </w:rPr>
        <w:t xml:space="preserve">Длительное воздействие </w:t>
      </w:r>
      <w:r w:rsidRPr="00CE48C5">
        <w:rPr>
          <w:rFonts w:eastAsia="Lucida Sans Unicode" w:cs="Times New Roman"/>
          <w:color w:val="000000"/>
          <w:spacing w:val="11"/>
          <w:szCs w:val="28"/>
        </w:rPr>
        <w:t xml:space="preserve">интенсивного шума (выше 80 дБ) на органы слуха человека </w:t>
      </w:r>
      <w:r w:rsidRPr="00CE48C5">
        <w:rPr>
          <w:rFonts w:eastAsia="Lucida Sans Unicode" w:cs="Times New Roman"/>
          <w:color w:val="000000"/>
          <w:spacing w:val="5"/>
          <w:szCs w:val="28"/>
        </w:rPr>
        <w:t xml:space="preserve">приводит к частичной или полной потере слуха. Степень потери </w:t>
      </w:r>
      <w:r w:rsidRPr="00CE48C5">
        <w:rPr>
          <w:rFonts w:eastAsia="Lucida Sans Unicode" w:cs="Times New Roman"/>
          <w:color w:val="000000"/>
          <w:spacing w:val="1"/>
          <w:szCs w:val="28"/>
        </w:rPr>
        <w:t xml:space="preserve">слуха зависит от уровня звука и его продолжительности и от </w:t>
      </w:r>
      <w:r w:rsidRPr="00CE48C5">
        <w:rPr>
          <w:rFonts w:eastAsia="Lucida Sans Unicode" w:cs="Times New Roman"/>
          <w:color w:val="000000"/>
          <w:spacing w:val="16"/>
          <w:szCs w:val="28"/>
        </w:rPr>
        <w:t xml:space="preserve">индивидуальной чувствительности человека. Шумящее </w:t>
      </w:r>
      <w:r w:rsidRPr="00CE48C5">
        <w:rPr>
          <w:rFonts w:eastAsia="Lucida Sans Unicode" w:cs="Times New Roman"/>
          <w:color w:val="000000"/>
          <w:spacing w:val="1"/>
          <w:szCs w:val="28"/>
        </w:rPr>
        <w:t xml:space="preserve">оборудование, уровни шума которого превышают нормированные, </w:t>
      </w:r>
      <w:r w:rsidRPr="00CE48C5">
        <w:rPr>
          <w:rFonts w:eastAsia="Lucida Sans Unicode" w:cs="Times New Roman"/>
          <w:color w:val="000000"/>
          <w:szCs w:val="28"/>
        </w:rPr>
        <w:t xml:space="preserve">должно находится вне помещения с ПЭВМ. Для снижения шума, создаваемого на рабочих местах внутренними источниками, а также </w:t>
      </w:r>
      <w:r w:rsidRPr="00CE48C5">
        <w:rPr>
          <w:rFonts w:eastAsia="Lucida Sans Unicode" w:cs="Times New Roman"/>
          <w:color w:val="000000"/>
          <w:spacing w:val="12"/>
          <w:szCs w:val="28"/>
        </w:rPr>
        <w:t xml:space="preserve">шума, проникающего извне, следует: ослабить шум самих </w:t>
      </w:r>
      <w:r w:rsidRPr="00CE48C5">
        <w:rPr>
          <w:rFonts w:eastAsia="Lucida Sans Unicode" w:cs="Times New Roman"/>
          <w:color w:val="000000"/>
          <w:spacing w:val="1"/>
          <w:szCs w:val="28"/>
        </w:rPr>
        <w:t xml:space="preserve">источников, в частности, </w:t>
      </w:r>
      <w:r w:rsidRPr="00CE48C5">
        <w:rPr>
          <w:rFonts w:eastAsia="Lucida Sans Unicode" w:cs="Times New Roman"/>
          <w:color w:val="000000"/>
          <w:spacing w:val="1"/>
          <w:szCs w:val="28"/>
        </w:rPr>
        <w:lastRenderedPageBreak/>
        <w:t xml:space="preserve">предусмотреть применение в их конструкциях акустических экранов, звукоизолирующих кожухов и т.д.; снизить эффект суммарного воздействия на рабочие места </w:t>
      </w:r>
      <w:r w:rsidRPr="00CE48C5">
        <w:rPr>
          <w:rFonts w:eastAsia="Lucida Sans Unicode" w:cs="Times New Roman"/>
          <w:color w:val="000000"/>
          <w:spacing w:val="9"/>
          <w:szCs w:val="28"/>
        </w:rPr>
        <w:t xml:space="preserve">отраженных звуковых волн за счет звукопоглощения энергии </w:t>
      </w:r>
      <w:r w:rsidRPr="00CE48C5">
        <w:rPr>
          <w:rFonts w:eastAsia="Lucida Sans Unicode" w:cs="Times New Roman"/>
          <w:color w:val="000000"/>
          <w:szCs w:val="28"/>
        </w:rPr>
        <w:t xml:space="preserve">прямых звуковых волн поверхностями ограждающих конструкций; </w:t>
      </w:r>
      <w:r w:rsidRPr="00CE48C5">
        <w:rPr>
          <w:rFonts w:eastAsia="Lucida Sans Unicode" w:cs="Times New Roman"/>
          <w:color w:val="000000"/>
          <w:spacing w:val="-1"/>
          <w:szCs w:val="28"/>
        </w:rPr>
        <w:t xml:space="preserve">применять рациональное расположение оборудования; использовать </w:t>
      </w:r>
      <w:r w:rsidRPr="00CE48C5">
        <w:rPr>
          <w:rFonts w:eastAsia="Lucida Sans Unicode" w:cs="Times New Roman"/>
          <w:color w:val="000000"/>
          <w:spacing w:val="8"/>
          <w:szCs w:val="28"/>
        </w:rPr>
        <w:t xml:space="preserve">архитектурно-планировочные и технологические решения, </w:t>
      </w:r>
      <w:r w:rsidRPr="00CE48C5">
        <w:rPr>
          <w:rFonts w:eastAsia="Lucida Sans Unicode" w:cs="Times New Roman"/>
          <w:color w:val="000000"/>
          <w:spacing w:val="1"/>
          <w:szCs w:val="28"/>
        </w:rPr>
        <w:t>направленные на изоляцию источников шума.</w:t>
      </w:r>
    </w:p>
    <w:p w:rsidR="00A978A6" w:rsidRPr="00CE48C5" w:rsidRDefault="00A978A6" w:rsidP="00A978A6">
      <w:pPr>
        <w:widowControl w:val="0"/>
        <w:shd w:val="clear" w:color="auto" w:fill="FFFFFF"/>
        <w:suppressAutoHyphens/>
        <w:spacing w:after="0"/>
        <w:ind w:right="7" w:firstLine="720"/>
        <w:jc w:val="both"/>
        <w:rPr>
          <w:rFonts w:eastAsia="Lucida Sans Unicode" w:cs="Times New Roman"/>
          <w:color w:val="000000"/>
          <w:spacing w:val="-7"/>
          <w:szCs w:val="28"/>
        </w:rPr>
      </w:pPr>
      <w:r w:rsidRPr="00CE48C5">
        <w:rPr>
          <w:rFonts w:eastAsia="Lucida Sans Unicode" w:cs="Times New Roman"/>
          <w:color w:val="000000"/>
          <w:spacing w:val="1"/>
          <w:szCs w:val="28"/>
        </w:rPr>
        <w:t xml:space="preserve">Источниками шума в помещении являются системные блоки </w:t>
      </w:r>
      <w:r w:rsidRPr="00CE48C5">
        <w:rPr>
          <w:rFonts w:eastAsia="Lucida Sans Unicode" w:cs="Times New Roman"/>
          <w:color w:val="000000"/>
          <w:spacing w:val="9"/>
          <w:szCs w:val="28"/>
        </w:rPr>
        <w:t xml:space="preserve">компьютеров (шум вентиляторов) и принтер. По результатам </w:t>
      </w:r>
      <w:r w:rsidRPr="00CE48C5">
        <w:rPr>
          <w:rFonts w:eastAsia="Lucida Sans Unicode" w:cs="Times New Roman"/>
          <w:color w:val="000000"/>
          <w:spacing w:val="-2"/>
          <w:szCs w:val="28"/>
        </w:rPr>
        <w:t xml:space="preserve">замеров шума уровень шума составил 35 дБА, что </w:t>
      </w:r>
      <w:r w:rsidRPr="00CE48C5">
        <w:rPr>
          <w:rFonts w:eastAsia="Lucida Sans Unicode" w:cs="Times New Roman"/>
          <w:color w:val="000000"/>
          <w:spacing w:val="-7"/>
          <w:szCs w:val="28"/>
        </w:rPr>
        <w:t>не превышает норму, следовательно, дополнительных мер не требуется.</w:t>
      </w:r>
    </w:p>
    <w:p w:rsidR="00A978A6" w:rsidRPr="00CE48C5" w:rsidRDefault="00A978A6" w:rsidP="00A978A6">
      <w:pPr>
        <w:keepNext/>
        <w:spacing w:before="120" w:after="120"/>
        <w:ind w:firstLine="709"/>
        <w:outlineLvl w:val="2"/>
        <w:rPr>
          <w:rFonts w:eastAsia="Times New Roman" w:cs="Arial"/>
          <w:b/>
          <w:bCs/>
          <w:szCs w:val="26"/>
          <w:lang w:eastAsia="ru-RU"/>
        </w:rPr>
      </w:pPr>
      <w:bookmarkStart w:id="5" w:name="_Toc389427459"/>
      <w:r>
        <w:rPr>
          <w:rFonts w:eastAsia="Times New Roman" w:cs="Arial"/>
          <w:b/>
          <w:bCs/>
          <w:szCs w:val="26"/>
          <w:lang w:eastAsia="ru-RU"/>
        </w:rPr>
        <w:t>1</w:t>
      </w:r>
      <w:r w:rsidRPr="00CE48C5">
        <w:rPr>
          <w:rFonts w:eastAsia="Times New Roman" w:cs="Arial"/>
          <w:b/>
          <w:bCs/>
          <w:szCs w:val="26"/>
          <w:lang w:eastAsia="ru-RU"/>
        </w:rPr>
        <w:t>.1.</w:t>
      </w:r>
      <w:r>
        <w:rPr>
          <w:rFonts w:eastAsia="Times New Roman" w:cs="Arial"/>
          <w:b/>
          <w:bCs/>
          <w:szCs w:val="26"/>
          <w:lang w:eastAsia="ru-RU"/>
        </w:rPr>
        <w:t>2</w:t>
      </w:r>
      <w:r w:rsidRPr="00CE48C5">
        <w:rPr>
          <w:rFonts w:eastAsia="Times New Roman" w:cs="Arial"/>
          <w:b/>
          <w:bCs/>
          <w:szCs w:val="26"/>
          <w:lang w:eastAsia="ru-RU"/>
        </w:rPr>
        <w:t xml:space="preserve"> Микроклимат</w:t>
      </w:r>
      <w:bookmarkEnd w:id="5"/>
    </w:p>
    <w:p w:rsidR="00A978A6" w:rsidRPr="00CE48C5" w:rsidRDefault="00A978A6" w:rsidP="00A978A6">
      <w:pPr>
        <w:widowControl w:val="0"/>
        <w:shd w:val="clear" w:color="auto" w:fill="FFFFFF"/>
        <w:tabs>
          <w:tab w:val="left" w:pos="3096"/>
          <w:tab w:val="left" w:pos="5090"/>
          <w:tab w:val="left" w:pos="6962"/>
        </w:tabs>
        <w:suppressAutoHyphens/>
        <w:spacing w:after="0"/>
        <w:ind w:right="6" w:firstLine="720"/>
        <w:jc w:val="both"/>
        <w:rPr>
          <w:rFonts w:eastAsia="Lucida Sans Unicode" w:cs="Times New Roman"/>
          <w:sz w:val="24"/>
          <w:szCs w:val="24"/>
        </w:rPr>
      </w:pPr>
      <w:r w:rsidRPr="00CE48C5">
        <w:rPr>
          <w:rFonts w:eastAsia="Lucida Sans Unicode" w:cs="Times New Roman"/>
          <w:color w:val="000000"/>
          <w:spacing w:val="1"/>
          <w:szCs w:val="28"/>
        </w:rPr>
        <w:t xml:space="preserve">Большое значение имеет создание в рабочей зоне благоприятного микроклимата, который определяется температурой, влажностью, </w:t>
      </w:r>
      <w:r w:rsidRPr="00CE48C5">
        <w:rPr>
          <w:rFonts w:eastAsia="Lucida Sans Unicode" w:cs="Times New Roman"/>
          <w:color w:val="000000"/>
          <w:spacing w:val="13"/>
          <w:szCs w:val="28"/>
        </w:rPr>
        <w:t xml:space="preserve">скоростью движения воздуха, атмосферным давлением, </w:t>
      </w:r>
      <w:r w:rsidRPr="00CE48C5">
        <w:rPr>
          <w:rFonts w:eastAsia="Lucida Sans Unicode" w:cs="Times New Roman"/>
          <w:color w:val="000000"/>
          <w:spacing w:val="-2"/>
          <w:szCs w:val="28"/>
        </w:rPr>
        <w:t xml:space="preserve">интенсивностью </w:t>
      </w:r>
      <w:r w:rsidRPr="00CE48C5">
        <w:rPr>
          <w:rFonts w:eastAsia="Lucida Sans Unicode" w:cs="Times New Roman"/>
          <w:color w:val="000000"/>
          <w:spacing w:val="-4"/>
          <w:szCs w:val="28"/>
        </w:rPr>
        <w:t xml:space="preserve">излучения </w:t>
      </w:r>
      <w:r w:rsidRPr="00CE48C5">
        <w:rPr>
          <w:rFonts w:eastAsia="Lucida Sans Unicode" w:cs="Times New Roman"/>
          <w:color w:val="000000"/>
          <w:spacing w:val="-2"/>
          <w:szCs w:val="28"/>
        </w:rPr>
        <w:t xml:space="preserve">нагретых </w:t>
      </w:r>
      <w:r w:rsidRPr="00CE48C5">
        <w:rPr>
          <w:rFonts w:eastAsia="Lucida Sans Unicode" w:cs="Times New Roman"/>
          <w:color w:val="000000"/>
          <w:spacing w:val="-3"/>
          <w:szCs w:val="28"/>
        </w:rPr>
        <w:t>поверхностей.</w:t>
      </w:r>
    </w:p>
    <w:p w:rsidR="00A978A6" w:rsidRPr="00CE48C5" w:rsidRDefault="00A978A6" w:rsidP="00A978A6">
      <w:pPr>
        <w:widowControl w:val="0"/>
        <w:shd w:val="clear" w:color="auto" w:fill="FFFFFF"/>
        <w:suppressAutoHyphens/>
        <w:spacing w:after="0"/>
        <w:ind w:right="6" w:firstLine="720"/>
        <w:jc w:val="both"/>
        <w:rPr>
          <w:rFonts w:eastAsia="Lucida Sans Unicode" w:cs="Times New Roman"/>
          <w:sz w:val="24"/>
          <w:szCs w:val="24"/>
        </w:rPr>
      </w:pPr>
      <w:r w:rsidRPr="00CE48C5">
        <w:rPr>
          <w:rFonts w:eastAsia="Lucida Sans Unicode" w:cs="Times New Roman"/>
          <w:color w:val="000000"/>
          <w:spacing w:val="9"/>
          <w:szCs w:val="28"/>
        </w:rPr>
        <w:t xml:space="preserve">Неблагоприятные микроклиматические условия приводят к </w:t>
      </w:r>
      <w:r w:rsidRPr="00CE48C5">
        <w:rPr>
          <w:rFonts w:eastAsia="Lucida Sans Unicode" w:cs="Times New Roman"/>
          <w:color w:val="000000"/>
          <w:spacing w:val="10"/>
          <w:szCs w:val="28"/>
        </w:rPr>
        <w:t xml:space="preserve">ухудшению самочувствия работника, ослаблению внимания, </w:t>
      </w:r>
      <w:r w:rsidRPr="00CE48C5">
        <w:rPr>
          <w:rFonts w:eastAsia="Lucida Sans Unicode" w:cs="Times New Roman"/>
          <w:color w:val="000000"/>
          <w:szCs w:val="28"/>
        </w:rPr>
        <w:t>быстрой утомляемости, и при продолжительном воздействии могут вызвать различные заболевания.</w:t>
      </w:r>
    </w:p>
    <w:p w:rsidR="00A978A6" w:rsidRPr="00CE48C5" w:rsidRDefault="00A978A6" w:rsidP="00A978A6">
      <w:pPr>
        <w:shd w:val="clear" w:color="auto" w:fill="FFFFFF"/>
        <w:spacing w:after="0"/>
        <w:ind w:right="6" w:firstLine="720"/>
        <w:jc w:val="both"/>
        <w:rPr>
          <w:rFonts w:eastAsia="Lucida Sans Unicode" w:cs="Times New Roman"/>
          <w:color w:val="000000"/>
          <w:szCs w:val="28"/>
        </w:rPr>
      </w:pPr>
      <w:r w:rsidRPr="00CE48C5">
        <w:rPr>
          <w:rFonts w:eastAsia="Lucida Sans Unicode" w:cs="Times New Roman"/>
          <w:color w:val="000000"/>
          <w:spacing w:val="7"/>
          <w:szCs w:val="28"/>
        </w:rPr>
        <w:t>Микроклиматические условия на рабочем месте инженера-</w:t>
      </w:r>
      <w:r w:rsidRPr="00CE48C5">
        <w:rPr>
          <w:rFonts w:eastAsia="Lucida Sans Unicode" w:cs="Times New Roman"/>
          <w:color w:val="000000"/>
          <w:spacing w:val="5"/>
          <w:szCs w:val="28"/>
        </w:rPr>
        <w:t xml:space="preserve">программиста нормируются согласно СанПиН 2.2.4.548-96 </w:t>
      </w:r>
      <w:r w:rsidRPr="00CE48C5">
        <w:rPr>
          <w:rFonts w:eastAsia="Lucida Sans Unicode" w:cs="Times New Roman"/>
          <w:color w:val="000000"/>
          <w:szCs w:val="28"/>
        </w:rPr>
        <w:t>«Гигиенические требования к микроклимату производственных помещений»</w:t>
      </w:r>
      <w:r w:rsidRPr="00CE48C5">
        <w:rPr>
          <w:rFonts w:eastAsia="Lucida Sans Unicode" w:cs="Times New Roman"/>
          <w:color w:val="000000"/>
          <w:spacing w:val="10"/>
          <w:szCs w:val="28"/>
        </w:rPr>
        <w:t>.</w:t>
      </w:r>
      <w:r w:rsidRPr="00CE48C5">
        <w:rPr>
          <w:rFonts w:eastAsia="Lucida Sans Unicode" w:cs="Times New Roman"/>
          <w:color w:val="000000"/>
          <w:szCs w:val="28"/>
        </w:rPr>
        <w:t xml:space="preserve"> Оптимальные микроклиматические условия </w:t>
      </w:r>
      <w:r w:rsidRPr="00CE48C5">
        <w:rPr>
          <w:rFonts w:eastAsia="Lucida Sans Unicode" w:cs="Times New Roman"/>
          <w:color w:val="000000"/>
          <w:spacing w:val="16"/>
          <w:szCs w:val="28"/>
        </w:rPr>
        <w:t xml:space="preserve">установлены по критериям оптимального теплового и </w:t>
      </w:r>
      <w:r w:rsidRPr="00CE48C5">
        <w:rPr>
          <w:rFonts w:eastAsia="Lucida Sans Unicode" w:cs="Times New Roman"/>
          <w:color w:val="000000"/>
          <w:szCs w:val="28"/>
        </w:rPr>
        <w:t xml:space="preserve">функционального состояния человека. Они обеспечивают общее и </w:t>
      </w:r>
      <w:r w:rsidRPr="00CE48C5">
        <w:rPr>
          <w:rFonts w:eastAsia="Lucida Sans Unicode" w:cs="Times New Roman"/>
          <w:color w:val="000000"/>
          <w:spacing w:val="6"/>
          <w:szCs w:val="28"/>
        </w:rPr>
        <w:t xml:space="preserve">локальное ощущение теплового комфорта в течение 8-часовой </w:t>
      </w:r>
      <w:r w:rsidRPr="00CE48C5">
        <w:rPr>
          <w:rFonts w:eastAsia="Lucida Sans Unicode" w:cs="Times New Roman"/>
          <w:color w:val="000000"/>
          <w:spacing w:val="-2"/>
          <w:szCs w:val="28"/>
        </w:rPr>
        <w:t xml:space="preserve">рабочей смены при минимальном напряжении механизмов </w:t>
      </w:r>
      <w:r w:rsidRPr="00CE48C5">
        <w:rPr>
          <w:rFonts w:eastAsia="Lucida Sans Unicode" w:cs="Times New Roman"/>
          <w:color w:val="000000"/>
          <w:spacing w:val="1"/>
          <w:szCs w:val="28"/>
        </w:rPr>
        <w:t xml:space="preserve">терморегуляции, не вызывают отклонений в состоянии здоровья, создают предпосылки для высокого уровня работоспособности и </w:t>
      </w:r>
      <w:r w:rsidRPr="00CE48C5">
        <w:rPr>
          <w:rFonts w:eastAsia="Lucida Sans Unicode" w:cs="Times New Roman"/>
          <w:color w:val="000000"/>
          <w:szCs w:val="28"/>
        </w:rPr>
        <w:t xml:space="preserve">являются предпочтительными на рабочих местах. </w:t>
      </w:r>
      <w:r w:rsidRPr="00CE48C5">
        <w:rPr>
          <w:rFonts w:eastAsia="Lucida Sans Unicode" w:cs="Times New Roman"/>
          <w:color w:val="000000"/>
          <w:szCs w:val="28"/>
        </w:rPr>
        <w:lastRenderedPageBreak/>
        <w:t xml:space="preserve">Оптимальные </w:t>
      </w:r>
      <w:r w:rsidRPr="00CE48C5">
        <w:rPr>
          <w:rFonts w:eastAsia="Lucida Sans Unicode" w:cs="Times New Roman"/>
          <w:color w:val="000000"/>
          <w:spacing w:val="2"/>
          <w:szCs w:val="28"/>
        </w:rPr>
        <w:t xml:space="preserve">параметры микроклимата в холодный и теплый периоды года на </w:t>
      </w:r>
      <w:r w:rsidRPr="00CE48C5">
        <w:rPr>
          <w:rFonts w:eastAsia="Lucida Sans Unicode" w:cs="Times New Roman"/>
          <w:color w:val="000000"/>
          <w:szCs w:val="28"/>
        </w:rPr>
        <w:t xml:space="preserve">рабочем месте инженера-программиста и оператора ПЭВМ должны соответствовать величинам, приведенным в таблице </w:t>
      </w:r>
      <w:r>
        <w:rPr>
          <w:rFonts w:eastAsia="Lucida Sans Unicode" w:cs="Times New Roman"/>
          <w:color w:val="000000"/>
          <w:szCs w:val="28"/>
        </w:rPr>
        <w:t>1</w:t>
      </w:r>
      <w:r w:rsidRPr="00CE48C5">
        <w:rPr>
          <w:rFonts w:eastAsia="Lucida Sans Unicode" w:cs="Times New Roman"/>
          <w:color w:val="000000"/>
          <w:szCs w:val="28"/>
        </w:rPr>
        <w:t>.</w:t>
      </w:r>
      <w:r>
        <w:rPr>
          <w:rFonts w:eastAsia="Lucida Sans Unicode" w:cs="Times New Roman"/>
          <w:color w:val="000000"/>
          <w:szCs w:val="28"/>
        </w:rPr>
        <w:t>1</w:t>
      </w:r>
      <w:r w:rsidRPr="00CE48C5">
        <w:rPr>
          <w:rFonts w:eastAsia="Lucida Sans Unicode" w:cs="Times New Roman"/>
          <w:color w:val="000000"/>
          <w:szCs w:val="28"/>
        </w:rPr>
        <w:t xml:space="preserve">. </w:t>
      </w:r>
    </w:p>
    <w:p w:rsidR="00A978A6" w:rsidRPr="00CE48C5" w:rsidRDefault="00A978A6" w:rsidP="00A978A6">
      <w:pPr>
        <w:widowControl w:val="0"/>
        <w:shd w:val="clear" w:color="auto" w:fill="FFFFFF"/>
        <w:suppressAutoHyphens/>
        <w:spacing w:after="0"/>
        <w:ind w:right="187"/>
        <w:jc w:val="both"/>
        <w:rPr>
          <w:rFonts w:eastAsia="Lucida Sans Unicode" w:cs="Times New Roman"/>
          <w:sz w:val="24"/>
          <w:szCs w:val="24"/>
        </w:rPr>
      </w:pPr>
      <w:r>
        <w:rPr>
          <w:rFonts w:eastAsia="Lucida Sans Unicode" w:cs="Times New Roman"/>
          <w:color w:val="000000"/>
          <w:spacing w:val="2"/>
          <w:szCs w:val="28"/>
        </w:rPr>
        <w:t xml:space="preserve">     </w:t>
      </w:r>
      <w:r w:rsidRPr="00CE48C5">
        <w:rPr>
          <w:rFonts w:eastAsia="Lucida Sans Unicode" w:cs="Times New Roman"/>
          <w:color w:val="000000"/>
          <w:spacing w:val="2"/>
          <w:szCs w:val="28"/>
        </w:rPr>
        <w:t xml:space="preserve">Таблица </w:t>
      </w:r>
      <w:r>
        <w:rPr>
          <w:rFonts w:eastAsia="Lucida Sans Unicode" w:cs="Times New Roman"/>
          <w:color w:val="000000"/>
          <w:spacing w:val="2"/>
          <w:szCs w:val="28"/>
        </w:rPr>
        <w:t>1</w:t>
      </w:r>
      <w:r w:rsidRPr="00CE48C5">
        <w:rPr>
          <w:rFonts w:eastAsia="Lucida Sans Unicode" w:cs="Times New Roman"/>
          <w:color w:val="000000"/>
          <w:spacing w:val="2"/>
          <w:szCs w:val="28"/>
        </w:rPr>
        <w:t>.</w:t>
      </w:r>
      <w:r>
        <w:rPr>
          <w:rFonts w:eastAsia="Lucida Sans Unicode" w:cs="Times New Roman"/>
          <w:color w:val="000000"/>
          <w:spacing w:val="2"/>
          <w:szCs w:val="28"/>
        </w:rPr>
        <w:t xml:space="preserve">1 – </w:t>
      </w:r>
      <w:r w:rsidRPr="00CE48C5">
        <w:rPr>
          <w:rFonts w:eastAsia="Lucida Sans Unicode" w:cs="Times New Roman"/>
          <w:color w:val="000000"/>
          <w:spacing w:val="2"/>
          <w:szCs w:val="28"/>
        </w:rPr>
        <w:t>Оптимальные параметры микроклимата на рабочем месте</w:t>
      </w:r>
    </w:p>
    <w:p w:rsidR="00A978A6" w:rsidRPr="00CE48C5" w:rsidRDefault="00A978A6" w:rsidP="00A978A6">
      <w:pPr>
        <w:widowControl w:val="0"/>
        <w:suppressAutoHyphens/>
        <w:spacing w:after="122" w:line="1" w:lineRule="exact"/>
        <w:rPr>
          <w:rFonts w:ascii="Arial" w:eastAsia="Lucida Sans Unicode" w:hAnsi="Arial" w:cs="Times New Roman"/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40"/>
        <w:gridCol w:w="1764"/>
        <w:gridCol w:w="1706"/>
        <w:gridCol w:w="1886"/>
        <w:gridCol w:w="1462"/>
        <w:gridCol w:w="1382"/>
      </w:tblGrid>
      <w:tr w:rsidR="00A978A6" w:rsidRPr="00CE48C5" w:rsidTr="000F087D">
        <w:trPr>
          <w:trHeight w:hRule="exact" w:val="20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978A6" w:rsidRPr="00CE48C5" w:rsidRDefault="00A978A6" w:rsidP="000F087D">
            <w:pPr>
              <w:widowControl w:val="0"/>
              <w:shd w:val="clear" w:color="auto" w:fill="FFFFFF"/>
              <w:suppressAutoHyphens/>
              <w:spacing w:after="0" w:line="410" w:lineRule="exact"/>
              <w:ind w:left="216" w:right="194"/>
              <w:jc w:val="center"/>
              <w:rPr>
                <w:rFonts w:eastAsia="Lucida Sans Unicode" w:cs="Times New Roman"/>
                <w:sz w:val="26"/>
                <w:szCs w:val="26"/>
              </w:rPr>
            </w:pPr>
            <w:r w:rsidRPr="00CE48C5">
              <w:rPr>
                <w:rFonts w:eastAsia="Lucida Sans Unicode" w:cs="Times New Roman"/>
                <w:b/>
                <w:bCs/>
                <w:color w:val="000000"/>
                <w:spacing w:val="-3"/>
                <w:sz w:val="26"/>
                <w:szCs w:val="26"/>
              </w:rPr>
              <w:t xml:space="preserve">Период </w:t>
            </w:r>
            <w:r w:rsidRPr="00CE48C5">
              <w:rPr>
                <w:rFonts w:eastAsia="Lucida Sans Unicode" w:cs="Times New Roman"/>
                <w:b/>
                <w:bCs/>
                <w:color w:val="000000"/>
                <w:spacing w:val="-4"/>
                <w:sz w:val="26"/>
                <w:szCs w:val="26"/>
              </w:rPr>
              <w:t>года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978A6" w:rsidRPr="00CE48C5" w:rsidRDefault="00A978A6" w:rsidP="000F087D">
            <w:pPr>
              <w:widowControl w:val="0"/>
              <w:shd w:val="clear" w:color="auto" w:fill="FFFFFF"/>
              <w:suppressAutoHyphens/>
              <w:spacing w:after="0" w:line="410" w:lineRule="exact"/>
              <w:ind w:left="22" w:right="29"/>
              <w:jc w:val="center"/>
              <w:rPr>
                <w:rFonts w:eastAsia="Lucida Sans Unicode" w:cs="Times New Roman"/>
                <w:sz w:val="26"/>
                <w:szCs w:val="26"/>
              </w:rPr>
            </w:pPr>
            <w:r w:rsidRPr="00CE48C5">
              <w:rPr>
                <w:rFonts w:eastAsia="Lucida Sans Unicode" w:cs="Times New Roman"/>
                <w:b/>
                <w:bCs/>
                <w:color w:val="000000"/>
                <w:spacing w:val="-1"/>
                <w:sz w:val="26"/>
                <w:szCs w:val="26"/>
              </w:rPr>
              <w:t xml:space="preserve">Категория работ по </w:t>
            </w:r>
            <w:r w:rsidRPr="00CE48C5">
              <w:rPr>
                <w:rFonts w:eastAsia="Lucida Sans Unicode" w:cs="Times New Roman"/>
                <w:b/>
                <w:bCs/>
                <w:color w:val="000000"/>
                <w:spacing w:val="1"/>
                <w:sz w:val="26"/>
                <w:szCs w:val="26"/>
              </w:rPr>
              <w:t xml:space="preserve">уровню </w:t>
            </w:r>
            <w:r w:rsidRPr="00CE48C5">
              <w:rPr>
                <w:rFonts w:eastAsia="Lucida Sans Unicode" w:cs="Times New Roman"/>
                <w:b/>
                <w:bCs/>
                <w:color w:val="000000"/>
                <w:spacing w:val="-1"/>
                <w:sz w:val="26"/>
                <w:szCs w:val="26"/>
              </w:rPr>
              <w:t xml:space="preserve">энергозатрат, </w:t>
            </w:r>
            <w:r w:rsidRPr="00CE48C5">
              <w:rPr>
                <w:rFonts w:eastAsia="Lucida Sans Unicode" w:cs="Times New Roman"/>
                <w:b/>
                <w:bCs/>
                <w:color w:val="000000"/>
                <w:spacing w:val="-2"/>
                <w:sz w:val="26"/>
                <w:szCs w:val="26"/>
              </w:rPr>
              <w:t>Вт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978A6" w:rsidRPr="00CE48C5" w:rsidRDefault="00A978A6" w:rsidP="000F087D">
            <w:pPr>
              <w:widowControl w:val="0"/>
              <w:shd w:val="clear" w:color="auto" w:fill="FFFFFF"/>
              <w:suppressAutoHyphens/>
              <w:spacing w:after="0" w:line="418" w:lineRule="exact"/>
              <w:ind w:left="29" w:right="36"/>
              <w:jc w:val="center"/>
              <w:rPr>
                <w:rFonts w:eastAsia="Lucida Sans Unicode" w:cs="Times New Roman"/>
                <w:sz w:val="26"/>
                <w:szCs w:val="26"/>
              </w:rPr>
            </w:pPr>
            <w:r w:rsidRPr="00CE48C5">
              <w:rPr>
                <w:rFonts w:eastAsia="Lucida Sans Unicode" w:cs="Times New Roman"/>
                <w:b/>
                <w:bCs/>
                <w:color w:val="000000"/>
                <w:spacing w:val="-3"/>
                <w:sz w:val="26"/>
                <w:szCs w:val="26"/>
              </w:rPr>
              <w:t xml:space="preserve">Температура </w:t>
            </w:r>
            <w:r w:rsidRPr="00CE48C5">
              <w:rPr>
                <w:rFonts w:eastAsia="Lucida Sans Unicode" w:cs="Times New Roman"/>
                <w:b/>
                <w:bCs/>
                <w:color w:val="000000"/>
                <w:spacing w:val="-1"/>
                <w:sz w:val="26"/>
                <w:szCs w:val="26"/>
              </w:rPr>
              <w:t>воздуха, °С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978A6" w:rsidRPr="00CE48C5" w:rsidRDefault="00A978A6" w:rsidP="000F087D">
            <w:pPr>
              <w:widowControl w:val="0"/>
              <w:shd w:val="clear" w:color="auto" w:fill="FFFFFF"/>
              <w:suppressAutoHyphens/>
              <w:spacing w:after="0" w:line="410" w:lineRule="exact"/>
              <w:ind w:left="58" w:right="58"/>
              <w:jc w:val="center"/>
              <w:rPr>
                <w:rFonts w:eastAsia="Lucida Sans Unicode" w:cs="Times New Roman"/>
                <w:sz w:val="26"/>
                <w:szCs w:val="26"/>
              </w:rPr>
            </w:pPr>
            <w:r w:rsidRPr="00CE48C5">
              <w:rPr>
                <w:rFonts w:eastAsia="Lucida Sans Unicode" w:cs="Times New Roman"/>
                <w:b/>
                <w:bCs/>
                <w:color w:val="000000"/>
                <w:spacing w:val="1"/>
                <w:sz w:val="26"/>
                <w:szCs w:val="26"/>
              </w:rPr>
              <w:t xml:space="preserve">Температура </w:t>
            </w:r>
            <w:r w:rsidRPr="00CE48C5">
              <w:rPr>
                <w:rFonts w:eastAsia="Lucida Sans Unicode" w:cs="Times New Roman"/>
                <w:b/>
                <w:bCs/>
                <w:color w:val="000000"/>
                <w:spacing w:val="-2"/>
                <w:sz w:val="26"/>
                <w:szCs w:val="26"/>
              </w:rPr>
              <w:t xml:space="preserve">поверхностей, </w:t>
            </w:r>
            <w:r w:rsidRPr="00CE48C5">
              <w:rPr>
                <w:rFonts w:eastAsia="Lucida Sans Unicode" w:cs="Times New Roman"/>
                <w:b/>
                <w:bCs/>
                <w:color w:val="000000"/>
                <w:spacing w:val="-9"/>
                <w:sz w:val="26"/>
                <w:szCs w:val="26"/>
              </w:rPr>
              <w:t>°С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978A6" w:rsidRPr="00CE48C5" w:rsidRDefault="00A978A6" w:rsidP="000F087D">
            <w:pPr>
              <w:widowControl w:val="0"/>
              <w:shd w:val="clear" w:color="auto" w:fill="FFFFFF"/>
              <w:suppressAutoHyphens/>
              <w:spacing w:after="0" w:line="410" w:lineRule="exact"/>
              <w:ind w:left="29" w:right="36"/>
              <w:jc w:val="center"/>
              <w:rPr>
                <w:rFonts w:eastAsia="Lucida Sans Unicode" w:cs="Times New Roman"/>
                <w:sz w:val="26"/>
                <w:szCs w:val="26"/>
              </w:rPr>
            </w:pPr>
            <w:r w:rsidRPr="00CE48C5">
              <w:rPr>
                <w:rFonts w:eastAsia="Lucida Sans Unicode" w:cs="Times New Roman"/>
                <w:b/>
                <w:bCs/>
                <w:color w:val="000000"/>
                <w:spacing w:val="-1"/>
                <w:sz w:val="26"/>
                <w:szCs w:val="26"/>
              </w:rPr>
              <w:t>Относи</w:t>
            </w:r>
            <w:r w:rsidRPr="00CE48C5">
              <w:rPr>
                <w:rFonts w:eastAsia="Lucida Sans Unicode" w:cs="Times New Roman"/>
                <w:b/>
                <w:bCs/>
                <w:color w:val="000000"/>
                <w:spacing w:val="-1"/>
                <w:sz w:val="26"/>
                <w:szCs w:val="26"/>
              </w:rPr>
              <w:softHyphen/>
              <w:t xml:space="preserve">тельная </w:t>
            </w:r>
            <w:r w:rsidRPr="00CE48C5">
              <w:rPr>
                <w:rFonts w:eastAsia="Lucida Sans Unicode" w:cs="Times New Roman"/>
                <w:b/>
                <w:bCs/>
                <w:color w:val="000000"/>
                <w:spacing w:val="-4"/>
                <w:sz w:val="26"/>
                <w:szCs w:val="26"/>
              </w:rPr>
              <w:t>влажность</w:t>
            </w:r>
          </w:p>
          <w:p w:rsidR="00A978A6" w:rsidRPr="00CE48C5" w:rsidRDefault="00A978A6" w:rsidP="000F087D">
            <w:pPr>
              <w:widowControl w:val="0"/>
              <w:shd w:val="clear" w:color="auto" w:fill="FFFFFF"/>
              <w:suppressAutoHyphens/>
              <w:spacing w:after="0" w:line="410" w:lineRule="exact"/>
              <w:jc w:val="center"/>
              <w:rPr>
                <w:rFonts w:eastAsia="Lucida Sans Unicode" w:cs="Times New Roman"/>
                <w:sz w:val="26"/>
                <w:szCs w:val="26"/>
              </w:rPr>
            </w:pPr>
            <w:r w:rsidRPr="00CE48C5">
              <w:rPr>
                <w:rFonts w:eastAsia="Lucida Sans Unicode" w:cs="Times New Roman"/>
                <w:b/>
                <w:bCs/>
                <w:color w:val="000000"/>
                <w:spacing w:val="7"/>
                <w:sz w:val="26"/>
                <w:szCs w:val="26"/>
              </w:rPr>
              <w:t>воздуха,</w:t>
            </w:r>
            <w:r w:rsidRPr="00CE48C5">
              <w:rPr>
                <w:rFonts w:eastAsia="Lucida Sans Unicode" w:cs="Times New Roman"/>
                <w:color w:val="000000"/>
                <w:spacing w:val="7"/>
                <w:sz w:val="26"/>
                <w:szCs w:val="26"/>
              </w:rPr>
              <w:t>%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978A6" w:rsidRPr="00CE48C5" w:rsidRDefault="00A978A6" w:rsidP="000F087D">
            <w:pPr>
              <w:widowControl w:val="0"/>
              <w:shd w:val="clear" w:color="auto" w:fill="FFFFFF"/>
              <w:suppressAutoHyphens/>
              <w:spacing w:after="0" w:line="410" w:lineRule="exact"/>
              <w:ind w:left="22" w:right="43"/>
              <w:jc w:val="center"/>
              <w:rPr>
                <w:rFonts w:eastAsia="Lucida Sans Unicode" w:cs="Times New Roman"/>
                <w:sz w:val="26"/>
                <w:szCs w:val="26"/>
              </w:rPr>
            </w:pPr>
            <w:r w:rsidRPr="00CE48C5">
              <w:rPr>
                <w:rFonts w:eastAsia="Lucida Sans Unicode" w:cs="Times New Roman"/>
                <w:b/>
                <w:bCs/>
                <w:color w:val="000000"/>
                <w:spacing w:val="-1"/>
                <w:sz w:val="26"/>
                <w:szCs w:val="26"/>
              </w:rPr>
              <w:t>Скорость движения воздуха,</w:t>
            </w:r>
          </w:p>
          <w:p w:rsidR="00A978A6" w:rsidRPr="00CE48C5" w:rsidRDefault="00A978A6" w:rsidP="000F087D">
            <w:pPr>
              <w:widowControl w:val="0"/>
              <w:shd w:val="clear" w:color="auto" w:fill="FFFFFF"/>
              <w:suppressAutoHyphens/>
              <w:spacing w:after="0" w:line="410" w:lineRule="exact"/>
              <w:jc w:val="center"/>
              <w:rPr>
                <w:rFonts w:eastAsia="Lucida Sans Unicode" w:cs="Times New Roman"/>
                <w:sz w:val="26"/>
                <w:szCs w:val="26"/>
              </w:rPr>
            </w:pPr>
            <w:r w:rsidRPr="00CE48C5">
              <w:rPr>
                <w:rFonts w:eastAsia="Lucida Sans Unicode" w:cs="Times New Roman"/>
                <w:b/>
                <w:bCs/>
                <w:color w:val="000000"/>
                <w:spacing w:val="-7"/>
                <w:sz w:val="26"/>
                <w:szCs w:val="26"/>
              </w:rPr>
              <w:t>м/с</w:t>
            </w:r>
          </w:p>
        </w:tc>
      </w:tr>
      <w:tr w:rsidR="00A978A6" w:rsidRPr="00CE48C5" w:rsidTr="000F087D">
        <w:trPr>
          <w:trHeight w:hRule="exact" w:val="425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978A6" w:rsidRPr="00CE48C5" w:rsidRDefault="00A978A6" w:rsidP="000F087D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eastAsia="Lucida Sans Unicode" w:cs="Times New Roman"/>
                <w:sz w:val="26"/>
                <w:szCs w:val="26"/>
              </w:rPr>
            </w:pPr>
            <w:r w:rsidRPr="00CE48C5">
              <w:rPr>
                <w:rFonts w:eastAsia="Lucida Sans Unicode" w:cs="Times New Roman"/>
                <w:color w:val="000000"/>
                <w:spacing w:val="-3"/>
                <w:sz w:val="26"/>
                <w:szCs w:val="26"/>
              </w:rPr>
              <w:t>Холодный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978A6" w:rsidRPr="00CE48C5" w:rsidRDefault="00A978A6" w:rsidP="000F087D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eastAsia="Lucida Sans Unicode" w:cs="Times New Roman"/>
                <w:sz w:val="26"/>
                <w:szCs w:val="26"/>
              </w:rPr>
            </w:pPr>
            <w:r w:rsidRPr="00CE48C5">
              <w:rPr>
                <w:rFonts w:eastAsia="Lucida Sans Unicode" w:cs="Times New Roman"/>
                <w:bCs/>
                <w:color w:val="000000"/>
                <w:spacing w:val="-6"/>
                <w:sz w:val="26"/>
                <w:szCs w:val="26"/>
              </w:rPr>
              <w:t>1а (до 139)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978A6" w:rsidRPr="00CE48C5" w:rsidRDefault="00A978A6" w:rsidP="000F087D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eastAsia="Lucida Sans Unicode" w:cs="Times New Roman"/>
                <w:sz w:val="26"/>
                <w:szCs w:val="26"/>
              </w:rPr>
            </w:pPr>
            <w:r w:rsidRPr="00CE48C5">
              <w:rPr>
                <w:rFonts w:eastAsia="Lucida Sans Unicode" w:cs="Times New Roman"/>
                <w:color w:val="000000"/>
                <w:spacing w:val="-5"/>
                <w:sz w:val="26"/>
                <w:szCs w:val="26"/>
              </w:rPr>
              <w:t>22-24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978A6" w:rsidRPr="00CE48C5" w:rsidRDefault="00A978A6" w:rsidP="000F087D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eastAsia="Lucida Sans Unicode" w:cs="Times New Roman"/>
                <w:sz w:val="26"/>
                <w:szCs w:val="26"/>
              </w:rPr>
            </w:pPr>
            <w:r w:rsidRPr="00CE48C5">
              <w:rPr>
                <w:rFonts w:eastAsia="Lucida Sans Unicode" w:cs="Times New Roman"/>
                <w:color w:val="000000"/>
                <w:spacing w:val="-5"/>
                <w:sz w:val="26"/>
                <w:szCs w:val="26"/>
              </w:rPr>
              <w:t>21-25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978A6" w:rsidRPr="00CE48C5" w:rsidRDefault="00A978A6" w:rsidP="000F087D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eastAsia="Lucida Sans Unicode" w:cs="Times New Roman"/>
                <w:sz w:val="26"/>
                <w:szCs w:val="26"/>
              </w:rPr>
            </w:pPr>
            <w:r w:rsidRPr="00CE48C5">
              <w:rPr>
                <w:rFonts w:eastAsia="Lucida Sans Unicode" w:cs="Times New Roman"/>
                <w:bCs/>
                <w:color w:val="000000"/>
                <w:spacing w:val="-6"/>
                <w:sz w:val="26"/>
                <w:szCs w:val="26"/>
              </w:rPr>
              <w:t>60-40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978A6" w:rsidRPr="00CE48C5" w:rsidRDefault="00A978A6" w:rsidP="000F087D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eastAsia="Lucida Sans Unicode" w:cs="Times New Roman"/>
                <w:sz w:val="26"/>
                <w:szCs w:val="26"/>
              </w:rPr>
            </w:pPr>
            <w:r w:rsidRPr="00CE48C5">
              <w:rPr>
                <w:rFonts w:eastAsia="Lucida Sans Unicode" w:cs="Times New Roman"/>
                <w:bCs/>
                <w:color w:val="000000"/>
                <w:sz w:val="26"/>
                <w:szCs w:val="26"/>
              </w:rPr>
              <w:t>0,1</w:t>
            </w:r>
          </w:p>
        </w:tc>
      </w:tr>
      <w:tr w:rsidR="00A978A6" w:rsidRPr="00CE48C5" w:rsidTr="000F087D">
        <w:trPr>
          <w:trHeight w:hRule="exact" w:val="439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978A6" w:rsidRPr="00CE48C5" w:rsidRDefault="00A978A6" w:rsidP="000F087D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eastAsia="Lucida Sans Unicode" w:cs="Times New Roman"/>
                <w:sz w:val="26"/>
                <w:szCs w:val="26"/>
              </w:rPr>
            </w:pPr>
            <w:r w:rsidRPr="00CE48C5">
              <w:rPr>
                <w:rFonts w:eastAsia="Lucida Sans Unicode" w:cs="Times New Roman"/>
                <w:color w:val="000000"/>
                <w:spacing w:val="-3"/>
                <w:sz w:val="26"/>
                <w:szCs w:val="26"/>
              </w:rPr>
              <w:t>Теплый</w:t>
            </w:r>
          </w:p>
        </w:tc>
        <w:tc>
          <w:tcPr>
            <w:tcW w:w="1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978A6" w:rsidRPr="00CE48C5" w:rsidRDefault="00A978A6" w:rsidP="000F087D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eastAsia="Lucida Sans Unicode" w:cs="Times New Roman"/>
                <w:sz w:val="26"/>
                <w:szCs w:val="26"/>
              </w:rPr>
            </w:pPr>
            <w:r w:rsidRPr="00CE48C5">
              <w:rPr>
                <w:rFonts w:eastAsia="Lucida Sans Unicode" w:cs="Times New Roman"/>
                <w:bCs/>
                <w:color w:val="000000"/>
                <w:spacing w:val="-7"/>
                <w:sz w:val="26"/>
                <w:szCs w:val="26"/>
              </w:rPr>
              <w:t xml:space="preserve">1а (до </w:t>
            </w:r>
            <w:r w:rsidRPr="00CE48C5">
              <w:rPr>
                <w:rFonts w:eastAsia="Lucida Sans Unicode" w:cs="Times New Roman"/>
                <w:color w:val="000000"/>
                <w:spacing w:val="-7"/>
                <w:sz w:val="26"/>
                <w:szCs w:val="26"/>
              </w:rPr>
              <w:t>139)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978A6" w:rsidRPr="00CE48C5" w:rsidRDefault="00A978A6" w:rsidP="000F087D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eastAsia="Lucida Sans Unicode" w:cs="Times New Roman"/>
                <w:sz w:val="26"/>
                <w:szCs w:val="26"/>
              </w:rPr>
            </w:pPr>
            <w:r w:rsidRPr="00CE48C5">
              <w:rPr>
                <w:rFonts w:eastAsia="Lucida Sans Unicode" w:cs="Times New Roman"/>
                <w:color w:val="000000"/>
                <w:spacing w:val="-7"/>
                <w:sz w:val="26"/>
                <w:szCs w:val="26"/>
              </w:rPr>
              <w:t>23-25</w:t>
            </w:r>
          </w:p>
        </w:tc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978A6" w:rsidRPr="00CE48C5" w:rsidRDefault="00A978A6" w:rsidP="000F087D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eastAsia="Lucida Sans Unicode" w:cs="Times New Roman"/>
                <w:sz w:val="26"/>
                <w:szCs w:val="26"/>
              </w:rPr>
            </w:pPr>
            <w:r w:rsidRPr="00CE48C5">
              <w:rPr>
                <w:rFonts w:eastAsia="Lucida Sans Unicode" w:cs="Times New Roman"/>
                <w:color w:val="000000"/>
                <w:spacing w:val="-5"/>
                <w:sz w:val="26"/>
                <w:szCs w:val="26"/>
              </w:rPr>
              <w:t>22-26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978A6" w:rsidRPr="00CE48C5" w:rsidRDefault="00A978A6" w:rsidP="000F087D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eastAsia="Lucida Sans Unicode" w:cs="Times New Roman"/>
                <w:sz w:val="26"/>
                <w:szCs w:val="26"/>
              </w:rPr>
            </w:pPr>
            <w:r w:rsidRPr="00CE48C5">
              <w:rPr>
                <w:rFonts w:eastAsia="Lucida Sans Unicode" w:cs="Times New Roman"/>
                <w:color w:val="000000"/>
                <w:spacing w:val="-6"/>
                <w:sz w:val="26"/>
                <w:szCs w:val="26"/>
              </w:rPr>
              <w:t>60-40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978A6" w:rsidRPr="00CE48C5" w:rsidRDefault="00A978A6" w:rsidP="000F087D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eastAsia="Lucida Sans Unicode" w:cs="Times New Roman"/>
                <w:sz w:val="26"/>
                <w:szCs w:val="26"/>
              </w:rPr>
            </w:pPr>
            <w:r w:rsidRPr="00CE48C5">
              <w:rPr>
                <w:rFonts w:eastAsia="Lucida Sans Unicode" w:cs="Times New Roman"/>
                <w:bCs/>
                <w:color w:val="000000"/>
                <w:sz w:val="26"/>
                <w:szCs w:val="26"/>
              </w:rPr>
              <w:t>0,1</w:t>
            </w:r>
          </w:p>
        </w:tc>
      </w:tr>
    </w:tbl>
    <w:p w:rsidR="00A978A6" w:rsidRPr="00CE48C5" w:rsidRDefault="00A978A6" w:rsidP="00A978A6">
      <w:pPr>
        <w:widowControl w:val="0"/>
        <w:shd w:val="clear" w:color="auto" w:fill="FFFFFF"/>
        <w:suppressAutoHyphens/>
        <w:spacing w:after="0"/>
        <w:ind w:right="180" w:firstLine="720"/>
        <w:jc w:val="both"/>
        <w:rPr>
          <w:rFonts w:eastAsia="Lucida Sans Unicode" w:cs="Times New Roman"/>
          <w:color w:val="000000"/>
          <w:spacing w:val="1"/>
          <w:szCs w:val="28"/>
        </w:rPr>
      </w:pPr>
    </w:p>
    <w:p w:rsidR="00A978A6" w:rsidRPr="00CE48C5" w:rsidRDefault="00A978A6" w:rsidP="00A978A6">
      <w:pPr>
        <w:widowControl w:val="0"/>
        <w:shd w:val="clear" w:color="auto" w:fill="FFFFFF"/>
        <w:suppressAutoHyphens/>
        <w:spacing w:after="0"/>
        <w:ind w:right="1" w:firstLine="720"/>
        <w:jc w:val="both"/>
        <w:rPr>
          <w:rFonts w:eastAsia="Lucida Sans Unicode" w:cs="Times New Roman"/>
          <w:color w:val="000000"/>
          <w:spacing w:val="1"/>
          <w:szCs w:val="28"/>
        </w:rPr>
      </w:pPr>
      <w:r w:rsidRPr="00CE48C5">
        <w:rPr>
          <w:rFonts w:eastAsia="Lucida Sans Unicode" w:cs="Times New Roman"/>
          <w:color w:val="000000"/>
          <w:spacing w:val="1"/>
          <w:szCs w:val="28"/>
        </w:rPr>
        <w:t xml:space="preserve">Нормализация воздуха в рассматриваемом помещении достигается с </w:t>
      </w:r>
      <w:r w:rsidRPr="00CE48C5">
        <w:rPr>
          <w:rFonts w:eastAsia="Lucida Sans Unicode" w:cs="Times New Roman"/>
          <w:color w:val="000000"/>
          <w:spacing w:val="5"/>
          <w:szCs w:val="28"/>
        </w:rPr>
        <w:t xml:space="preserve">помощью двух устройств кондиционирования воздуха, а также </w:t>
      </w:r>
      <w:r w:rsidRPr="00CE48C5">
        <w:rPr>
          <w:rFonts w:eastAsia="Lucida Sans Unicode" w:cs="Times New Roman"/>
          <w:color w:val="000000"/>
          <w:szCs w:val="28"/>
        </w:rPr>
        <w:t xml:space="preserve">подачей чистого воздуха с помощью вентиляции. </w:t>
      </w:r>
      <w:r w:rsidRPr="00CE48C5">
        <w:rPr>
          <w:rFonts w:eastAsia="Lucida Sans Unicode" w:cs="Times New Roman"/>
          <w:color w:val="000000"/>
          <w:spacing w:val="5"/>
          <w:szCs w:val="28"/>
        </w:rPr>
        <w:t xml:space="preserve">В соответствие с протоколом санитарно-гигиенической оценки </w:t>
      </w:r>
      <w:r w:rsidRPr="00CE48C5">
        <w:rPr>
          <w:rFonts w:eastAsia="Lucida Sans Unicode" w:cs="Times New Roman"/>
          <w:color w:val="000000"/>
          <w:spacing w:val="1"/>
          <w:szCs w:val="28"/>
        </w:rPr>
        <w:t xml:space="preserve">условий труда, микроклимат в помещении соответствует норме. </w:t>
      </w:r>
    </w:p>
    <w:p w:rsidR="00A978A6" w:rsidRPr="00CE48C5" w:rsidRDefault="00A978A6" w:rsidP="00A978A6">
      <w:pPr>
        <w:keepNext/>
        <w:spacing w:before="120" w:after="120"/>
        <w:ind w:firstLine="709"/>
        <w:outlineLvl w:val="2"/>
        <w:rPr>
          <w:rFonts w:eastAsia="Times New Roman" w:cs="Arial"/>
          <w:b/>
          <w:bCs/>
          <w:color w:val="000000"/>
          <w:spacing w:val="1"/>
          <w:szCs w:val="28"/>
          <w:lang w:eastAsia="ru-RU"/>
        </w:rPr>
      </w:pPr>
      <w:bookmarkStart w:id="6" w:name="_Toc389427460"/>
      <w:r>
        <w:rPr>
          <w:rFonts w:eastAsia="Times New Roman" w:cs="Arial"/>
          <w:b/>
          <w:bCs/>
          <w:szCs w:val="26"/>
          <w:lang w:eastAsia="ru-RU"/>
        </w:rPr>
        <w:t>1</w:t>
      </w:r>
      <w:r w:rsidRPr="00CE48C5">
        <w:rPr>
          <w:rFonts w:eastAsia="Times New Roman" w:cs="Arial"/>
          <w:b/>
          <w:bCs/>
          <w:szCs w:val="26"/>
          <w:lang w:eastAsia="ru-RU"/>
        </w:rPr>
        <w:t>.1.</w:t>
      </w:r>
      <w:r>
        <w:rPr>
          <w:rFonts w:eastAsia="Times New Roman" w:cs="Arial"/>
          <w:b/>
          <w:bCs/>
          <w:szCs w:val="26"/>
          <w:lang w:eastAsia="ru-RU"/>
        </w:rPr>
        <w:t>3</w:t>
      </w:r>
      <w:r w:rsidRPr="00CE48C5">
        <w:rPr>
          <w:rFonts w:eastAsia="Times New Roman" w:cs="Arial"/>
          <w:b/>
          <w:bCs/>
          <w:szCs w:val="26"/>
          <w:lang w:eastAsia="ru-RU"/>
        </w:rPr>
        <w:t xml:space="preserve"> Воздействие электрического тока</w:t>
      </w:r>
      <w:bookmarkEnd w:id="6"/>
    </w:p>
    <w:p w:rsidR="00A978A6" w:rsidRPr="00CE48C5" w:rsidRDefault="00A978A6" w:rsidP="00A978A6">
      <w:pPr>
        <w:widowControl w:val="0"/>
        <w:shd w:val="clear" w:color="auto" w:fill="FFFFFF"/>
        <w:suppressAutoHyphens/>
        <w:spacing w:after="0"/>
        <w:ind w:right="1" w:firstLine="720"/>
        <w:jc w:val="both"/>
        <w:rPr>
          <w:rFonts w:eastAsia="Lucida Sans Unicode" w:cs="Times New Roman"/>
          <w:color w:val="000000"/>
          <w:szCs w:val="28"/>
        </w:rPr>
      </w:pPr>
      <w:r w:rsidRPr="00CE48C5">
        <w:rPr>
          <w:rFonts w:eastAsia="Lucida Sans Unicode" w:cs="Times New Roman"/>
          <w:color w:val="000000"/>
          <w:spacing w:val="10"/>
          <w:szCs w:val="28"/>
        </w:rPr>
        <w:t xml:space="preserve">Электрические установки, к которым относится почти все </w:t>
      </w:r>
      <w:r w:rsidRPr="00CE48C5">
        <w:rPr>
          <w:rFonts w:eastAsia="Lucida Sans Unicode" w:cs="Times New Roman"/>
          <w:color w:val="000000"/>
          <w:spacing w:val="5"/>
          <w:szCs w:val="28"/>
        </w:rPr>
        <w:t xml:space="preserve">оборудование ПЭВМ, представляют для человека большую </w:t>
      </w:r>
      <w:r w:rsidRPr="00CE48C5">
        <w:rPr>
          <w:rFonts w:eastAsia="Lucida Sans Unicode" w:cs="Times New Roman"/>
          <w:color w:val="000000"/>
          <w:szCs w:val="28"/>
        </w:rPr>
        <w:t xml:space="preserve">потенциальную опасность, так как, проходя через тело человека, </w:t>
      </w:r>
      <w:r w:rsidRPr="00CE48C5">
        <w:rPr>
          <w:rFonts w:eastAsia="Lucida Sans Unicode" w:cs="Times New Roman"/>
          <w:color w:val="000000"/>
          <w:spacing w:val="8"/>
          <w:szCs w:val="28"/>
        </w:rPr>
        <w:t xml:space="preserve">электрический ток вызывает термическое, механическое и </w:t>
      </w:r>
      <w:r w:rsidRPr="00CE48C5">
        <w:rPr>
          <w:rFonts w:eastAsia="Lucida Sans Unicode" w:cs="Times New Roman"/>
          <w:color w:val="000000"/>
          <w:spacing w:val="9"/>
          <w:szCs w:val="28"/>
        </w:rPr>
        <w:t xml:space="preserve">биологическое действие. Причиной поражения электрическим </w:t>
      </w:r>
      <w:r w:rsidRPr="00CE48C5">
        <w:rPr>
          <w:rFonts w:eastAsia="Lucida Sans Unicode" w:cs="Times New Roman"/>
          <w:color w:val="000000"/>
          <w:spacing w:val="11"/>
          <w:szCs w:val="28"/>
        </w:rPr>
        <w:t xml:space="preserve">током может быть несоответствие технических средств ВТ </w:t>
      </w:r>
      <w:r w:rsidRPr="00CE48C5">
        <w:rPr>
          <w:rFonts w:eastAsia="Lucida Sans Unicode" w:cs="Times New Roman"/>
          <w:color w:val="000000"/>
          <w:szCs w:val="28"/>
        </w:rPr>
        <w:t xml:space="preserve">стандартам безопасности. Поэтому применяемые меры и средства </w:t>
      </w:r>
      <w:r w:rsidRPr="00CE48C5">
        <w:rPr>
          <w:rFonts w:eastAsia="Lucida Sans Unicode" w:cs="Times New Roman"/>
          <w:color w:val="000000"/>
          <w:spacing w:val="1"/>
          <w:szCs w:val="28"/>
        </w:rPr>
        <w:t xml:space="preserve">электробезопасности должны соответствовать требованиям ГОСТ </w:t>
      </w:r>
      <w:r w:rsidRPr="00CE48C5">
        <w:rPr>
          <w:rFonts w:eastAsia="Lucida Sans Unicode" w:cs="Times New Roman"/>
          <w:color w:val="000000"/>
          <w:szCs w:val="28"/>
        </w:rPr>
        <w:t>12.1.038-82* «ПДУ напряжений прикосновения и токов».</w:t>
      </w:r>
      <w:r w:rsidRPr="00CE48C5">
        <w:rPr>
          <w:rFonts w:eastAsia="Lucida Sans Unicode" w:cs="Times New Roman"/>
          <w:sz w:val="24"/>
          <w:szCs w:val="24"/>
        </w:rPr>
        <w:t xml:space="preserve"> </w:t>
      </w:r>
      <w:r w:rsidRPr="00CE48C5">
        <w:rPr>
          <w:rFonts w:eastAsia="Lucida Sans Unicode" w:cs="Times New Roman"/>
          <w:color w:val="000000"/>
          <w:szCs w:val="28"/>
        </w:rPr>
        <w:t xml:space="preserve">Напряжения прикосновения и токи, протекающие через тело человека не должны превышать значений, указанных в        таблице </w:t>
      </w:r>
      <w:r>
        <w:rPr>
          <w:rFonts w:eastAsia="Lucida Sans Unicode" w:cs="Times New Roman"/>
          <w:color w:val="000000"/>
          <w:szCs w:val="28"/>
        </w:rPr>
        <w:t>1</w:t>
      </w:r>
      <w:r w:rsidRPr="00CE48C5">
        <w:rPr>
          <w:rFonts w:eastAsia="Lucida Sans Unicode" w:cs="Times New Roman"/>
          <w:color w:val="000000"/>
          <w:szCs w:val="28"/>
        </w:rPr>
        <w:t>.</w:t>
      </w:r>
      <w:r>
        <w:rPr>
          <w:rFonts w:eastAsia="Lucida Sans Unicode" w:cs="Times New Roman"/>
          <w:color w:val="000000"/>
          <w:szCs w:val="28"/>
        </w:rPr>
        <w:t>2</w:t>
      </w:r>
      <w:r w:rsidRPr="00CE48C5">
        <w:rPr>
          <w:rFonts w:eastAsia="Lucida Sans Unicode" w:cs="Times New Roman"/>
          <w:color w:val="000000"/>
          <w:szCs w:val="28"/>
        </w:rPr>
        <w:t xml:space="preserve">. </w:t>
      </w:r>
    </w:p>
    <w:p w:rsidR="00A978A6" w:rsidRDefault="00A978A6" w:rsidP="00A978A6">
      <w:pPr>
        <w:widowControl w:val="0"/>
        <w:shd w:val="clear" w:color="auto" w:fill="FFFFFF"/>
        <w:suppressAutoHyphens/>
        <w:spacing w:after="0"/>
        <w:ind w:right="1"/>
        <w:jc w:val="both"/>
        <w:rPr>
          <w:rFonts w:eastAsia="Lucida Sans Unicode" w:cs="Times New Roman"/>
          <w:color w:val="000000"/>
          <w:szCs w:val="28"/>
        </w:rPr>
      </w:pPr>
    </w:p>
    <w:p w:rsidR="00A978A6" w:rsidRPr="00CE48C5" w:rsidRDefault="00A978A6" w:rsidP="00A978A6">
      <w:pPr>
        <w:widowControl w:val="0"/>
        <w:shd w:val="clear" w:color="auto" w:fill="FFFFFF"/>
        <w:suppressAutoHyphens/>
        <w:spacing w:after="0"/>
        <w:ind w:right="1"/>
        <w:jc w:val="both"/>
        <w:rPr>
          <w:rFonts w:eastAsia="Lucida Sans Unicode" w:cs="Times New Roman"/>
          <w:color w:val="000000"/>
          <w:szCs w:val="28"/>
        </w:rPr>
      </w:pPr>
    </w:p>
    <w:p w:rsidR="00A978A6" w:rsidRPr="00CE48C5" w:rsidRDefault="00A978A6" w:rsidP="00A978A6">
      <w:pPr>
        <w:widowControl w:val="0"/>
        <w:shd w:val="clear" w:color="auto" w:fill="FFFFFF"/>
        <w:suppressAutoHyphens/>
        <w:spacing w:after="0"/>
        <w:ind w:right="1"/>
        <w:jc w:val="both"/>
        <w:rPr>
          <w:rFonts w:eastAsia="Lucida Sans Unicode" w:cs="Times New Roman"/>
          <w:color w:val="000000"/>
          <w:szCs w:val="28"/>
        </w:rPr>
      </w:pPr>
      <w:r w:rsidRPr="00CE48C5">
        <w:rPr>
          <w:rFonts w:eastAsia="Lucida Sans Unicode" w:cs="Times New Roman"/>
          <w:color w:val="000000"/>
          <w:szCs w:val="28"/>
        </w:rPr>
        <w:lastRenderedPageBreak/>
        <w:t xml:space="preserve">Таблица </w:t>
      </w:r>
      <w:r>
        <w:rPr>
          <w:rFonts w:eastAsia="Lucida Sans Unicode" w:cs="Times New Roman"/>
          <w:color w:val="000000"/>
          <w:szCs w:val="28"/>
        </w:rPr>
        <w:t>1</w:t>
      </w:r>
      <w:r w:rsidRPr="00CE48C5">
        <w:rPr>
          <w:rFonts w:eastAsia="Lucida Sans Unicode" w:cs="Times New Roman"/>
          <w:color w:val="000000"/>
          <w:szCs w:val="28"/>
        </w:rPr>
        <w:t>.</w:t>
      </w:r>
      <w:r>
        <w:rPr>
          <w:rFonts w:eastAsia="Lucida Sans Unicode" w:cs="Times New Roman"/>
          <w:color w:val="000000"/>
          <w:szCs w:val="28"/>
        </w:rPr>
        <w:t>2 –</w:t>
      </w:r>
      <w:r w:rsidRPr="00CE48C5">
        <w:rPr>
          <w:rFonts w:eastAsia="Lucida Sans Unicode" w:cs="Times New Roman"/>
          <w:color w:val="000000"/>
          <w:szCs w:val="28"/>
        </w:rPr>
        <w:t xml:space="preserve"> Предельно допустимые значения напряжений прикосновения и токов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978A6" w:rsidRPr="00CE48C5" w:rsidTr="000F087D">
        <w:tc>
          <w:tcPr>
            <w:tcW w:w="3190" w:type="dxa"/>
            <w:vMerge w:val="restart"/>
            <w:vAlign w:val="center"/>
          </w:tcPr>
          <w:p w:rsidR="00A978A6" w:rsidRPr="00CE48C5" w:rsidRDefault="00A978A6" w:rsidP="000F087D">
            <w:pPr>
              <w:widowControl w:val="0"/>
              <w:suppressAutoHyphens/>
              <w:spacing w:after="0"/>
              <w:ind w:left="480" w:right="1"/>
              <w:jc w:val="center"/>
              <w:rPr>
                <w:rFonts w:eastAsia="Lucida Sans Unicode" w:cs="Times New Roman"/>
                <w:color w:val="000000"/>
                <w:szCs w:val="28"/>
              </w:rPr>
            </w:pPr>
            <w:r w:rsidRPr="00CE48C5">
              <w:rPr>
                <w:rFonts w:eastAsia="Lucida Sans Unicode" w:cs="Times New Roman"/>
                <w:color w:val="000000"/>
                <w:szCs w:val="28"/>
              </w:rPr>
              <w:t>Род тока</w:t>
            </w:r>
          </w:p>
        </w:tc>
        <w:tc>
          <w:tcPr>
            <w:tcW w:w="3190" w:type="dxa"/>
            <w:vAlign w:val="center"/>
          </w:tcPr>
          <w:p w:rsidR="00A978A6" w:rsidRPr="00CE48C5" w:rsidRDefault="00A978A6" w:rsidP="000F087D">
            <w:pPr>
              <w:widowControl w:val="0"/>
              <w:suppressAutoHyphens/>
              <w:spacing w:after="0"/>
              <w:ind w:left="480" w:right="1"/>
              <w:jc w:val="center"/>
              <w:rPr>
                <w:rFonts w:eastAsia="Lucida Sans Unicode" w:cs="Times New Roman"/>
                <w:color w:val="000000"/>
                <w:szCs w:val="28"/>
              </w:rPr>
            </w:pPr>
            <w:r w:rsidRPr="00CE48C5">
              <w:rPr>
                <w:rFonts w:eastAsia="Lucida Sans Unicode" w:cs="Times New Roman"/>
                <w:color w:val="000000"/>
                <w:szCs w:val="28"/>
              </w:rPr>
              <w:t>Uпд, В</w:t>
            </w:r>
          </w:p>
        </w:tc>
        <w:tc>
          <w:tcPr>
            <w:tcW w:w="3191" w:type="dxa"/>
            <w:vAlign w:val="center"/>
          </w:tcPr>
          <w:p w:rsidR="00A978A6" w:rsidRPr="00CE48C5" w:rsidRDefault="00A978A6" w:rsidP="000F087D">
            <w:pPr>
              <w:widowControl w:val="0"/>
              <w:suppressAutoHyphens/>
              <w:spacing w:after="0"/>
              <w:ind w:left="480" w:right="1"/>
              <w:jc w:val="center"/>
              <w:rPr>
                <w:rFonts w:eastAsia="Lucida Sans Unicode" w:cs="Times New Roman"/>
                <w:color w:val="000000"/>
                <w:szCs w:val="28"/>
              </w:rPr>
            </w:pPr>
            <w:r w:rsidRPr="00CE48C5">
              <w:rPr>
                <w:rFonts w:eastAsia="Lucida Sans Unicode" w:cs="Times New Roman"/>
                <w:color w:val="000000"/>
                <w:szCs w:val="28"/>
              </w:rPr>
              <w:t>Iпд, мА</w:t>
            </w:r>
          </w:p>
        </w:tc>
      </w:tr>
      <w:tr w:rsidR="00A978A6" w:rsidRPr="00CE48C5" w:rsidTr="000F087D">
        <w:tc>
          <w:tcPr>
            <w:tcW w:w="3190" w:type="dxa"/>
            <w:vMerge/>
            <w:vAlign w:val="center"/>
          </w:tcPr>
          <w:p w:rsidR="00A978A6" w:rsidRPr="00CE48C5" w:rsidRDefault="00A978A6" w:rsidP="000F087D">
            <w:pPr>
              <w:widowControl w:val="0"/>
              <w:suppressAutoHyphens/>
              <w:spacing w:after="0"/>
              <w:ind w:left="480" w:right="1"/>
              <w:jc w:val="center"/>
              <w:rPr>
                <w:rFonts w:eastAsia="Lucida Sans Unicode" w:cs="Times New Roman"/>
                <w:color w:val="000000"/>
                <w:szCs w:val="28"/>
              </w:rPr>
            </w:pPr>
          </w:p>
        </w:tc>
        <w:tc>
          <w:tcPr>
            <w:tcW w:w="6381" w:type="dxa"/>
            <w:gridSpan w:val="2"/>
            <w:vAlign w:val="center"/>
          </w:tcPr>
          <w:p w:rsidR="00A978A6" w:rsidRPr="00CE48C5" w:rsidRDefault="00A978A6" w:rsidP="000F087D">
            <w:pPr>
              <w:widowControl w:val="0"/>
              <w:suppressAutoHyphens/>
              <w:spacing w:after="0"/>
              <w:ind w:left="480" w:right="1"/>
              <w:jc w:val="center"/>
              <w:rPr>
                <w:rFonts w:eastAsia="Lucida Sans Unicode" w:cs="Times New Roman"/>
                <w:color w:val="000000"/>
                <w:szCs w:val="28"/>
              </w:rPr>
            </w:pPr>
            <w:r w:rsidRPr="00CE48C5">
              <w:rPr>
                <w:rFonts w:eastAsia="Lucida Sans Unicode" w:cs="Times New Roman"/>
                <w:color w:val="000000"/>
                <w:szCs w:val="28"/>
              </w:rPr>
              <w:t>не более</w:t>
            </w:r>
          </w:p>
        </w:tc>
      </w:tr>
      <w:tr w:rsidR="00A978A6" w:rsidRPr="00CE48C5" w:rsidTr="000F087D">
        <w:tc>
          <w:tcPr>
            <w:tcW w:w="3190" w:type="dxa"/>
            <w:vAlign w:val="center"/>
          </w:tcPr>
          <w:p w:rsidR="00A978A6" w:rsidRPr="00CE48C5" w:rsidRDefault="00A978A6" w:rsidP="000F087D">
            <w:pPr>
              <w:widowControl w:val="0"/>
              <w:suppressAutoHyphens/>
              <w:spacing w:after="0"/>
              <w:ind w:left="480" w:right="1"/>
              <w:jc w:val="center"/>
              <w:rPr>
                <w:rFonts w:eastAsia="Lucida Sans Unicode" w:cs="Times New Roman"/>
                <w:color w:val="000000"/>
                <w:szCs w:val="28"/>
              </w:rPr>
            </w:pPr>
            <w:r w:rsidRPr="00CE48C5">
              <w:rPr>
                <w:rFonts w:eastAsia="Lucida Sans Unicode" w:cs="Times New Roman"/>
                <w:color w:val="000000"/>
                <w:szCs w:val="28"/>
              </w:rPr>
              <w:t>Переменный, 50 Гц</w:t>
            </w:r>
          </w:p>
        </w:tc>
        <w:tc>
          <w:tcPr>
            <w:tcW w:w="3190" w:type="dxa"/>
            <w:vAlign w:val="center"/>
          </w:tcPr>
          <w:p w:rsidR="00A978A6" w:rsidRPr="00CE48C5" w:rsidRDefault="00A978A6" w:rsidP="000F087D">
            <w:pPr>
              <w:widowControl w:val="0"/>
              <w:suppressAutoHyphens/>
              <w:spacing w:after="0"/>
              <w:ind w:left="480" w:right="1"/>
              <w:jc w:val="center"/>
              <w:rPr>
                <w:rFonts w:eastAsia="Lucida Sans Unicode" w:cs="Times New Roman"/>
                <w:color w:val="000000"/>
                <w:szCs w:val="28"/>
              </w:rPr>
            </w:pPr>
            <w:r w:rsidRPr="00CE48C5">
              <w:rPr>
                <w:rFonts w:eastAsia="Lucida Sans Unicode" w:cs="Times New Roman"/>
                <w:color w:val="000000"/>
                <w:szCs w:val="28"/>
              </w:rPr>
              <w:t>2,0</w:t>
            </w:r>
          </w:p>
        </w:tc>
        <w:tc>
          <w:tcPr>
            <w:tcW w:w="3191" w:type="dxa"/>
            <w:vAlign w:val="center"/>
          </w:tcPr>
          <w:p w:rsidR="00A978A6" w:rsidRPr="00CE48C5" w:rsidRDefault="00A978A6" w:rsidP="000F087D">
            <w:pPr>
              <w:widowControl w:val="0"/>
              <w:suppressAutoHyphens/>
              <w:spacing w:after="0"/>
              <w:ind w:left="480" w:right="1"/>
              <w:jc w:val="center"/>
              <w:rPr>
                <w:rFonts w:eastAsia="Lucida Sans Unicode" w:cs="Times New Roman"/>
                <w:color w:val="000000"/>
                <w:szCs w:val="28"/>
              </w:rPr>
            </w:pPr>
            <w:r w:rsidRPr="00CE48C5">
              <w:rPr>
                <w:rFonts w:eastAsia="Lucida Sans Unicode" w:cs="Times New Roman"/>
                <w:color w:val="000000"/>
                <w:szCs w:val="28"/>
              </w:rPr>
              <w:t>0,3</w:t>
            </w:r>
          </w:p>
        </w:tc>
      </w:tr>
    </w:tbl>
    <w:p w:rsidR="00A978A6" w:rsidRPr="00CE48C5" w:rsidRDefault="00A978A6" w:rsidP="00A978A6">
      <w:pPr>
        <w:widowControl w:val="0"/>
        <w:shd w:val="clear" w:color="auto" w:fill="FFFFFF"/>
        <w:suppressAutoHyphens/>
        <w:spacing w:after="0"/>
        <w:ind w:right="1" w:firstLine="720"/>
        <w:jc w:val="both"/>
        <w:rPr>
          <w:rFonts w:eastAsia="Lucida Sans Unicode" w:cs="Times New Roman"/>
          <w:color w:val="000000"/>
          <w:szCs w:val="28"/>
        </w:rPr>
      </w:pPr>
    </w:p>
    <w:p w:rsidR="00A978A6" w:rsidRPr="00CE48C5" w:rsidRDefault="00A978A6" w:rsidP="00A978A6">
      <w:pPr>
        <w:widowControl w:val="0"/>
        <w:shd w:val="clear" w:color="auto" w:fill="FFFFFF"/>
        <w:suppressAutoHyphens/>
        <w:spacing w:after="0"/>
        <w:ind w:right="1" w:firstLine="720"/>
        <w:jc w:val="both"/>
        <w:rPr>
          <w:rFonts w:eastAsia="Lucida Sans Unicode" w:cs="Times New Roman"/>
          <w:color w:val="000000"/>
          <w:spacing w:val="1"/>
          <w:szCs w:val="28"/>
        </w:rPr>
      </w:pPr>
      <w:r w:rsidRPr="00CE48C5">
        <w:rPr>
          <w:rFonts w:eastAsia="Lucida Sans Unicode" w:cs="Times New Roman"/>
          <w:color w:val="000000"/>
          <w:spacing w:val="2"/>
          <w:szCs w:val="28"/>
        </w:rPr>
        <w:t xml:space="preserve">Для защиты человека от поражения электрическим током </w:t>
      </w:r>
      <w:r w:rsidRPr="00CE48C5">
        <w:rPr>
          <w:rFonts w:eastAsia="Lucida Sans Unicode" w:cs="Times New Roman"/>
          <w:color w:val="000000"/>
          <w:spacing w:val="3"/>
          <w:szCs w:val="28"/>
        </w:rPr>
        <w:t xml:space="preserve">необходимо применять технические меры, которые, для повышения </w:t>
      </w:r>
      <w:r w:rsidRPr="00CE48C5">
        <w:rPr>
          <w:rFonts w:eastAsia="Lucida Sans Unicode" w:cs="Times New Roman"/>
          <w:color w:val="000000"/>
          <w:spacing w:val="1"/>
          <w:szCs w:val="28"/>
        </w:rPr>
        <w:t xml:space="preserve">уровня безопасности, целесообразно использовать в комплексе </w:t>
      </w:r>
      <w:r w:rsidRPr="00CE48C5">
        <w:rPr>
          <w:rFonts w:eastAsia="Lucida Sans Unicode" w:cs="Times New Roman"/>
          <w:szCs w:val="28"/>
        </w:rPr>
        <w:t>ГОСТ Р 12.1.019-2009</w:t>
      </w:r>
      <w:r w:rsidRPr="00CE48C5">
        <w:rPr>
          <w:rFonts w:eastAsia="Lucida Sans Unicode" w:cs="Times New Roman"/>
          <w:color w:val="000000"/>
          <w:spacing w:val="1"/>
          <w:szCs w:val="28"/>
        </w:rPr>
        <w:t xml:space="preserve"> «Электробезопасность. Общие требования» . </w:t>
      </w:r>
    </w:p>
    <w:p w:rsidR="00A978A6" w:rsidRPr="00AD555D" w:rsidRDefault="00A978A6" w:rsidP="00A978A6">
      <w:pPr>
        <w:suppressAutoHyphens/>
        <w:spacing w:before="75" w:after="75"/>
        <w:ind w:left="708" w:right="75"/>
        <w:jc w:val="both"/>
        <w:rPr>
          <w:rFonts w:eastAsia="Times New Roman" w:cs="Times New Roman"/>
          <w:b/>
          <w:bCs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b/>
          <w:bCs/>
          <w:color w:val="000000"/>
          <w:kern w:val="1"/>
          <w:szCs w:val="28"/>
          <w:lang w:eastAsia="ar-SA"/>
        </w:rPr>
        <w:t>1.</w:t>
      </w:r>
      <w:r>
        <w:rPr>
          <w:rFonts w:eastAsia="Times New Roman" w:cs="Times New Roman"/>
          <w:b/>
          <w:bCs/>
          <w:color w:val="000000"/>
          <w:kern w:val="1"/>
          <w:szCs w:val="28"/>
          <w:lang w:eastAsia="ar-SA"/>
        </w:rPr>
        <w:t>2</w:t>
      </w:r>
      <w:r w:rsidRPr="00AD555D">
        <w:rPr>
          <w:rFonts w:eastAsia="Times New Roman" w:cs="Times New Roman"/>
          <w:b/>
          <w:bCs/>
          <w:color w:val="000000"/>
          <w:kern w:val="1"/>
          <w:szCs w:val="28"/>
          <w:lang w:eastAsia="ar-SA"/>
        </w:rPr>
        <w:t xml:space="preserve"> </w:t>
      </w:r>
      <w:r w:rsidRPr="00AD555D">
        <w:rPr>
          <w:rFonts w:eastAsia="SimSun" w:cs="Times New Roman"/>
          <w:b/>
          <w:bCs/>
          <w:kern w:val="1"/>
          <w:szCs w:val="28"/>
          <w:lang w:eastAsia="ar-SA"/>
        </w:rPr>
        <w:t>Оптимизация зрительных условий труда на рабочем месте</w:t>
      </w:r>
    </w:p>
    <w:p w:rsidR="00A978A6" w:rsidRPr="00AD555D" w:rsidRDefault="00A978A6" w:rsidP="00A978A6">
      <w:pPr>
        <w:suppressAutoHyphens/>
        <w:spacing w:before="75" w:after="75"/>
        <w:ind w:left="708" w:right="75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b/>
          <w:bCs/>
          <w:color w:val="000000"/>
          <w:kern w:val="1"/>
          <w:szCs w:val="28"/>
          <w:lang w:eastAsia="ar-SA"/>
        </w:rPr>
        <w:t>1.</w:t>
      </w:r>
      <w:r>
        <w:rPr>
          <w:rFonts w:eastAsia="Times New Roman" w:cs="Times New Roman"/>
          <w:b/>
          <w:bCs/>
          <w:color w:val="000000"/>
          <w:kern w:val="1"/>
          <w:szCs w:val="28"/>
          <w:lang w:eastAsia="ar-SA"/>
        </w:rPr>
        <w:t>2</w:t>
      </w:r>
      <w:r w:rsidRPr="00AD555D">
        <w:rPr>
          <w:rFonts w:eastAsia="Times New Roman" w:cs="Times New Roman"/>
          <w:b/>
          <w:bCs/>
          <w:color w:val="000000"/>
          <w:kern w:val="1"/>
          <w:szCs w:val="28"/>
          <w:lang w:eastAsia="ar-SA"/>
        </w:rPr>
        <w:t>.1 Основные требования к освещению с учётом труда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Свет является естественным фактором жизнедеятельности человека, играющим важную роль в сохранении здоровья и высокой работоспособности.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Действие света на организм человека чрезвычайно многообразно. Уровень освещённости оказывает действие на состояние психических функций и физиологические процессы в организме. Так, хорошее освещение действует тонизирующе, стимулирует активность деятельности человека; улучшает протекание основных нервных процессов. Рациональное освещение предупреждает развитие утомления, способствует повышению производительности труда и играет важную роль в снижении производственного травматизма. Установлено, что плохое освещение является причиной примерно 5% несчастных случаев на предприятиях.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Особое значение освещение имеет для профессий, в которых зрительная система играет главную роль в трудовой деятельности, испытывает большие нагрузки и зачастую является источником ошибок.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Состояние функции зрения, работоспособность зрительной системы человека определяются такими показателями, как острота зрения, скорость 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lastRenderedPageBreak/>
        <w:t>различения и устойчивость ясного видения, контрастная и цветовая чувствительность.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Основная пространственная характеристика глаза – острота зрения, определяемая величиной, обратной наименьшему расстоянию между двумя точками, при котором они видятся раздельно. Острота зрения зависит от освещённости, контраста между объектом и фоном, расстояния до наблюдаемого объекта. 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Контрастом К объекта наблюдения и фона называется различие между их яркостями</w:t>
      </w:r>
    </w:p>
    <w:p w:rsidR="00A978A6" w:rsidRPr="00AD555D" w:rsidRDefault="00A978A6" w:rsidP="00A978A6">
      <w:pPr>
        <w:suppressAutoHyphens/>
        <w:spacing w:after="0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К=(Во-Вф)/Вф,</w:t>
      </w:r>
    </w:p>
    <w:p w:rsidR="00A978A6" w:rsidRPr="00AD555D" w:rsidRDefault="00A978A6" w:rsidP="00A978A6">
      <w:pPr>
        <w:suppressAutoHyphens/>
        <w:spacing w:after="0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где Во и Вф соответственно яркости объекта и фона, кд/м</w:t>
      </w:r>
      <w:r w:rsidRPr="00AD555D">
        <w:rPr>
          <w:rFonts w:eastAsia="Times New Roman" w:cs="Times New Roman"/>
          <w:color w:val="000000"/>
          <w:kern w:val="1"/>
          <w:szCs w:val="28"/>
          <w:vertAlign w:val="superscript"/>
          <w:lang w:eastAsia="ar-SA"/>
        </w:rPr>
        <w:t>2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 оптимальная величина контраста считается равной 0,6-0,9.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Скорость различения относится к временным характеристикам зрительного анализатора. Она представляет собой способность глаза быстро различать объекты наблюдения и в значительной степени определяет безопасность работы. Скорость различения мала при низкой освещённости, наличии слепящих поверхностей в поле зрения, малом контрасте объекта и фона.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При недостаточной освещённости сокращается время, в течении которого глаз человека сохраняет способность ясно различать рассматриваемый объект, - время ясного видения. На устойчивость ясного видения оказывает влияние напряжённость зрительной работы, уровень освещённости, пульсация светового потока. Как показывают физиологические исследования, время ясного видения при работе в течение 3 ч сокращается при освещённости 50 лк на 72% от исходной величины, при освещённости 75 лк – на 55%, при 100 лк – на 26%, при 200 лк – на 15%.</w:t>
      </w:r>
    </w:p>
    <w:p w:rsidR="00A978A6" w:rsidRPr="00AD555D" w:rsidRDefault="00A978A6" w:rsidP="00A978A6">
      <w:pPr>
        <w:suppressAutoHyphens/>
        <w:spacing w:after="0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Снижение видимости при появлении в поле зрения блеских источников света называется ослеплённостью.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Важной характеристикой зрительного восприятия является критическая частота мельканий – минимальная частота, при которой прерывистое 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lastRenderedPageBreak/>
        <w:t>изображение воспринимается как непрерывное. Значение критической частоты (fкр) зависит от яркости объекта различения и его угловых размеров. Это свойство зрительного восприятия необходимо учитывать при работе на ЭВМ.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b/>
          <w:bCs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Анализ воздействия света на организм человека и основных свойств зрительного восприятия позволяет сформулировать основные требования к производственному освещению, которые заключаются в обеспечении: достаточной освещённости рабочих поверхностей, равномерности распределения яркости, отсутствия глубоких и резких теней, постоянства освещённости во времени.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b/>
          <w:bCs/>
          <w:color w:val="000000"/>
          <w:kern w:val="1"/>
          <w:szCs w:val="28"/>
          <w:lang w:eastAsia="ar-SA"/>
        </w:rPr>
        <w:t>1.2.2 Обоснование организации освещения и нормативного уровня освещённости рабочего места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Освещение рабочих мест может быть естественным и искусственным.</w:t>
      </w:r>
    </w:p>
    <w:p w:rsidR="00A978A6" w:rsidRPr="00AD555D" w:rsidRDefault="00A978A6" w:rsidP="00A978A6">
      <w:pPr>
        <w:suppressAutoHyphens/>
        <w:spacing w:after="0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Естественное освещение может осуществляться через окна или световые проёмы в наружных стенах (боковое освещение), через застеклённые световые фонари и перекрытие (верхнее) или через фонари и окна одновременно (комбинированное).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Естественное освещение резко изменяется в течение дня, времени года и существенно зависит от атмосферных условий. От этих недостатков свободно искусственное освещение – освещение помещений искусственным светом с помощью электрических ламп. На некоторых предприятиях применяется совмещённое освещение, когда недостаточное естественное освещение дополняется искусственным. Искусственное освещение подразделяется на рабочее, дежурное, аварийное, эвакуационное и охранное.</w:t>
      </w:r>
    </w:p>
    <w:p w:rsidR="00A978A6" w:rsidRPr="00AD555D" w:rsidRDefault="00A978A6" w:rsidP="00A978A6">
      <w:pPr>
        <w:suppressAutoHyphens/>
        <w:spacing w:after="0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Рабочее освещение предназначено для создания необходимых условий работы и нормальной эксплуатации зданий или территории. Дежурное освещение включается во вне рабочее время.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Аварийное освещение применяется в тех случаях, когда отключение рабочего освещения может привести к взрыву, пожару, длительному нарушению технологического процесса, нарушению работы таких объектов, 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lastRenderedPageBreak/>
        <w:t xml:space="preserve">как узлы радиопередачи и связи, электростанции и т.п.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работать. Согласно  </w:t>
      </w:r>
      <w:r w:rsidRPr="00AD555D">
        <w:rPr>
          <w:rFonts w:eastAsia="SimSun" w:cs="Times New Roman"/>
          <w:color w:val="000000"/>
          <w:kern w:val="1"/>
          <w:szCs w:val="28"/>
          <w:lang w:eastAsia="ar-SA"/>
        </w:rPr>
        <w:t>СНиП II–4–79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освещённость в этом случае должна составлять не менее 5% от величины , предусматриваемой нормами рабочего освещения для данного вида работ, но не менее 5 лк при газоразрядных лампах и 2 лк – при лампах накаливания.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Эвакуационное освещение включается при аварийной обстановке для эвакуации людей. Оно устанавливается в помещениях с числом работающих свыше 50 и на открытой территории. Освещённость в помещениях составляет 0,5 лк, а на открытой территории – 0,2 лк.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Охранное освещение размещается вдоль границ территорий, охраняемых в ночное время.</w:t>
      </w:r>
    </w:p>
    <w:p w:rsidR="00A978A6" w:rsidRPr="00AD555D" w:rsidRDefault="00A978A6" w:rsidP="00A978A6">
      <w:pPr>
        <w:suppressAutoHyphens/>
        <w:spacing w:after="0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Искусственное освещение делится на общее, местное и комбинированное.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Общим называется освещение, при котором осветительные устройства размещаются в верхней зоне помещения и равномерно освещают всю площадь, занятую рабочими местами и оборудованием.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Если светильники концентрируют световой поток непосредственно на рабочие места, то такое освещение называется местным.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Комбинированным называется освещение,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В современных осветительных установках, предназначенных для освещения производственных помещений, в качестве источников света применяются лампы накаливания, гологенные и газоразрядные.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К основным характеристикам источников света относятся: удельная световая отдача и средний срок службы, а также мощность ламп, напряжение сети и излучаемый лампой световой поток.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При выборе источников света необходимо обращать внимание на спектральный состав света, так как он способствует не только 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lastRenderedPageBreak/>
        <w:t>цветоразличению в процессе выполнения трудовой задачи, но и оказывает существенное влияние на психофизиологическое состояние человека и ощущение им светового комфорта.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b/>
          <w:bCs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Желательно, чтобы спектр искусственного освещения максимально приближался к спектру естественного света.</w:t>
      </w:r>
    </w:p>
    <w:p w:rsidR="00A978A6" w:rsidRPr="00AD555D" w:rsidRDefault="00A978A6" w:rsidP="00A978A6">
      <w:pPr>
        <w:suppressAutoHyphens/>
        <w:spacing w:after="0"/>
        <w:jc w:val="center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b/>
          <w:bCs/>
          <w:color w:val="000000"/>
          <w:kern w:val="1"/>
          <w:szCs w:val="28"/>
          <w:lang w:eastAsia="ar-SA"/>
        </w:rPr>
        <w:t>1.2.3 Средства и способы обеспечения требуемой освещённости и равномерности светораспределения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SimSu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Выбор параметров производственного освещения основывается на учёте требований, предъявляемых конкретным производственным процессом, в соответствии с действующими нормами и правилами.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SimSun" w:cs="Times New Roman"/>
          <w:color w:val="000000"/>
          <w:kern w:val="1"/>
          <w:szCs w:val="28"/>
          <w:lang w:eastAsia="ar-SA"/>
        </w:rPr>
        <w:t xml:space="preserve">СНиП </w:t>
      </w:r>
      <w:r>
        <w:rPr>
          <w:rFonts w:eastAsia="SimSun" w:cs="Times New Roman"/>
          <w:color w:val="000000"/>
          <w:kern w:val="1"/>
          <w:szCs w:val="28"/>
          <w:lang w:eastAsia="ar-SA"/>
        </w:rPr>
        <w:t xml:space="preserve">23-05-95 </w:t>
      </w:r>
      <w:r w:rsidRPr="00011C2B">
        <w:rPr>
          <w:rFonts w:eastAsia="SimSun" w:cs="Times New Roman"/>
          <w:color w:val="000000"/>
          <w:kern w:val="1"/>
          <w:szCs w:val="28"/>
          <w:lang w:eastAsia="ar-SA"/>
        </w:rPr>
        <w:t>“</w:t>
      </w:r>
      <w:r>
        <w:rPr>
          <w:rFonts w:eastAsia="SimSun" w:cs="Times New Roman"/>
          <w:color w:val="000000"/>
          <w:kern w:val="1"/>
          <w:szCs w:val="28"/>
          <w:lang w:eastAsia="ar-SA"/>
        </w:rPr>
        <w:t>Естественное и искусственное освещение</w:t>
      </w:r>
      <w:r w:rsidRPr="00011C2B">
        <w:rPr>
          <w:rFonts w:eastAsia="SimSun" w:cs="Times New Roman"/>
          <w:color w:val="000000"/>
          <w:kern w:val="1"/>
          <w:szCs w:val="28"/>
          <w:lang w:eastAsia="ar-SA"/>
        </w:rPr>
        <w:t>”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устанавливает минимальные уровни освещённости рабочих поверхностей в зависимости от точности зрительной работы, контраста объекта и фона, яркости фона, системы освещения и типа используемых ламп.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Точность зрительной работы характеризуется размером объекта различения. Объект различения – это элемент рассматриваемого объекта минимального размера, который нужно узнавать и различать (элемент буквы или толщина её начертания, размер отдельных деталей или расстояние между ними при пайке и монтаже и т.п.).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Поверхность, прилегающая непосредственно к объекту различения, на которой он рассматривается, называется фоном. Фон считается светлым при коэффициенте отражения поверхности более 0,4, средним – при коэффициенте отражения от 0,2 до 0,4 и тёмным – при коэффициенте отражения менее 0,2.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Гигиенические нормы для естественного освещения устанавливают требуемую величину коэффициента естественного освещения (КЕО) в зависимости от точности работ, вида освещения и географического расположения производства.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Для определения соответствия естественной освещённости в производственном помещении требуемым нормам измеряют освещённость: 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lastRenderedPageBreak/>
        <w:t>при верхнем и комбинированном освещении – в различных точках помещения с последующим усреднением; при боковом – на наименее освещённых рабочих местах. Одновременно измеряют наружную освещённость и определённый расчётным путём КЕО сравнивают с нормативным.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Для искусственного освещения нормируемым параметром является освещённость. В зависимости от контраста объекта с фоном и яркости фона каждый из восьми разрядов точности зрительных работ подразделяется на четыре подразряда, для каждого из которых нормируется освещённость.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Необходимый уровень освещённости тем выше, чем темнее фон, меньше объект различения и контраст объекта с фоном.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Нормы регламентируют не только количественные, но и качественные показатели освещения: показатель ослеплённости - для ограничения слепящего действия, создаваемого самосветящимися или пропускающими свет поверхностями; коэффициент пульсации (для газоразрядных ламп) – для уменьшения стробоскопического эффекта.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b/>
          <w:bCs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Для общественных и вспомогательных зданий, а также жилых помещений нормируется показатель дискомфорта с целью ограничения неравномерного распределения яркостей в поле зрения.</w:t>
      </w:r>
    </w:p>
    <w:p w:rsidR="00A978A6" w:rsidRPr="00AD555D" w:rsidRDefault="00A978A6" w:rsidP="00A978A6">
      <w:pPr>
        <w:suppressAutoHyphens/>
        <w:spacing w:before="75" w:after="75"/>
        <w:ind w:right="75" w:firstLine="708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b/>
          <w:bCs/>
          <w:color w:val="000000"/>
          <w:kern w:val="1"/>
          <w:szCs w:val="28"/>
          <w:lang w:eastAsia="ar-SA"/>
        </w:rPr>
        <w:t>1.2.4 Расчёт освещения рабочего места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В зависимости от сложности и характера зрительных задач искусственное освещение может быть организованно в виде системы общего или комбинированного освещения. Общее освещение создается равномерно распределенными на потолке светильниками и используется, когда необходимо обеспечить одинаковую освещенность на всей рабочей площади помещения (комнаты управления, аудитории, лаборатории, коридоры и т.п.).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Проектирование системы общего искусственного освещения представляет собой последовательное решение следующих задач.</w:t>
      </w:r>
    </w:p>
    <w:p w:rsidR="00A978A6" w:rsidRPr="00AD555D" w:rsidRDefault="00A978A6" w:rsidP="00A978A6">
      <w:pPr>
        <w:suppressAutoHyphens/>
        <w:spacing w:after="0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- выбор типа источников света (ламп);</w:t>
      </w:r>
    </w:p>
    <w:p w:rsidR="00A978A6" w:rsidRPr="00AD555D" w:rsidRDefault="00A978A6" w:rsidP="00A978A6">
      <w:pPr>
        <w:suppressAutoHyphens/>
        <w:spacing w:after="0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- выбор типа светильников;</w:t>
      </w:r>
    </w:p>
    <w:p w:rsidR="00A978A6" w:rsidRPr="00AD555D" w:rsidRDefault="00A978A6" w:rsidP="00A978A6">
      <w:pPr>
        <w:suppressAutoHyphens/>
        <w:spacing w:after="0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lastRenderedPageBreak/>
        <w:t>- размещение светильников в плане помещения и определение их количества;</w:t>
      </w:r>
    </w:p>
    <w:p w:rsidR="00A978A6" w:rsidRPr="00AD555D" w:rsidRDefault="00A978A6" w:rsidP="00A978A6">
      <w:pPr>
        <w:suppressAutoHyphens/>
        <w:spacing w:after="0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- расчет светового потока ламп светильников;</w:t>
      </w:r>
    </w:p>
    <w:p w:rsidR="00A978A6" w:rsidRPr="00AD555D" w:rsidRDefault="00A978A6" w:rsidP="00A978A6">
      <w:pPr>
        <w:suppressAutoHyphens/>
        <w:spacing w:after="0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- выбор стандартной лампы.</w:t>
      </w:r>
    </w:p>
    <w:p w:rsidR="00A978A6" w:rsidRPr="00AD555D" w:rsidRDefault="00A978A6" w:rsidP="00A978A6">
      <w:pPr>
        <w:suppressAutoHyphens/>
        <w:spacing w:after="0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Исходными данными для расчета являются:</w:t>
      </w:r>
    </w:p>
    <w:p w:rsidR="00A978A6" w:rsidRPr="00AD555D" w:rsidRDefault="00A978A6" w:rsidP="00A978A6">
      <w:pPr>
        <w:suppressAutoHyphens/>
        <w:spacing w:after="0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- гигиеничекая норма освещения согласно </w:t>
      </w:r>
      <w:r w:rsidRPr="00AD555D">
        <w:rPr>
          <w:rFonts w:eastAsia="SimSun" w:cs="Times New Roman"/>
          <w:color w:val="000000"/>
          <w:kern w:val="1"/>
          <w:szCs w:val="28"/>
          <w:lang w:eastAsia="ar-SA"/>
        </w:rPr>
        <w:t xml:space="preserve">СНиП </w:t>
      </w:r>
      <w:r>
        <w:rPr>
          <w:rFonts w:eastAsia="SimSun" w:cs="Times New Roman"/>
          <w:color w:val="000000"/>
          <w:kern w:val="1"/>
          <w:szCs w:val="28"/>
          <w:lang w:eastAsia="ar-SA"/>
        </w:rPr>
        <w:t xml:space="preserve">23-05-95 </w:t>
      </w:r>
      <w:r w:rsidRPr="00011C2B">
        <w:rPr>
          <w:rFonts w:eastAsia="SimSun" w:cs="Times New Roman"/>
          <w:color w:val="000000"/>
          <w:kern w:val="1"/>
          <w:szCs w:val="28"/>
          <w:lang w:eastAsia="ar-SA"/>
        </w:rPr>
        <w:t>“</w:t>
      </w:r>
      <w:r>
        <w:rPr>
          <w:rFonts w:eastAsia="SimSun" w:cs="Times New Roman"/>
          <w:color w:val="000000"/>
          <w:kern w:val="1"/>
          <w:szCs w:val="28"/>
          <w:lang w:eastAsia="ar-SA"/>
        </w:rPr>
        <w:t>Естественное и искусственное освещение</w:t>
      </w:r>
      <w:r w:rsidRPr="00011C2B">
        <w:rPr>
          <w:rFonts w:eastAsia="SimSun" w:cs="Times New Roman"/>
          <w:color w:val="000000"/>
          <w:kern w:val="1"/>
          <w:szCs w:val="28"/>
          <w:lang w:eastAsia="ar-SA"/>
        </w:rPr>
        <w:t>”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Е</w:t>
      </w:r>
      <w:r w:rsidRPr="00AD555D">
        <w:rPr>
          <w:rFonts w:eastAsia="Times New Roman" w:cs="Times New Roman"/>
          <w:color w:val="000000"/>
          <w:kern w:val="1"/>
          <w:szCs w:val="28"/>
          <w:vertAlign w:val="subscript"/>
          <w:lang w:eastAsia="ar-SA"/>
        </w:rPr>
        <w:t>min 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(лк).   Е</w:t>
      </w:r>
      <w:r w:rsidRPr="00AD555D">
        <w:rPr>
          <w:rFonts w:eastAsia="Times New Roman" w:cs="Times New Roman"/>
          <w:color w:val="000000"/>
          <w:kern w:val="1"/>
          <w:szCs w:val="28"/>
          <w:vertAlign w:val="subscript"/>
          <w:lang w:eastAsia="ar-SA"/>
        </w:rPr>
        <w:t>min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 = </w:t>
      </w:r>
      <w:r w:rsidRPr="000528D7">
        <w:rPr>
          <w:rFonts w:eastAsia="Times New Roman" w:cs="Times New Roman"/>
          <w:color w:val="000000"/>
          <w:kern w:val="1"/>
          <w:szCs w:val="28"/>
          <w:lang w:eastAsia="ar-SA"/>
        </w:rPr>
        <w:t>300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лк;</w:t>
      </w:r>
    </w:p>
    <w:p w:rsidR="00A978A6" w:rsidRPr="00AD555D" w:rsidRDefault="00A978A6" w:rsidP="00A978A6">
      <w:pPr>
        <w:suppressAutoHyphens/>
        <w:spacing w:after="0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- габаритные размеры производственного помещения A x B x H (м).</w:t>
      </w:r>
    </w:p>
    <w:p w:rsidR="00A978A6" w:rsidRPr="00AD555D" w:rsidRDefault="00A978A6" w:rsidP="00A978A6">
      <w:pPr>
        <w:suppressAutoHyphens/>
        <w:spacing w:after="0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A = 4, B = 3,H = 2,5;</w:t>
      </w:r>
    </w:p>
    <w:p w:rsidR="00A978A6" w:rsidRPr="00AD555D" w:rsidRDefault="00A978A6" w:rsidP="00A978A6">
      <w:pPr>
        <w:suppressAutoHyphens/>
        <w:spacing w:after="0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коэффициенты отражения рабочих поверхностей r</w:t>
      </w:r>
      <w:r w:rsidRPr="00AD555D">
        <w:rPr>
          <w:rFonts w:eastAsia="Times New Roman" w:cs="Times New Roman"/>
          <w:color w:val="000000"/>
          <w:kern w:val="1"/>
          <w:szCs w:val="28"/>
          <w:vertAlign w:val="subscript"/>
          <w:lang w:eastAsia="ar-SA"/>
        </w:rPr>
        <w:t>р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 = 30% , поверхностей стен r</w:t>
      </w:r>
      <w:r w:rsidRPr="00AD555D">
        <w:rPr>
          <w:rFonts w:eastAsia="Times New Roman" w:cs="Times New Roman"/>
          <w:color w:val="000000"/>
          <w:kern w:val="1"/>
          <w:szCs w:val="28"/>
          <w:vertAlign w:val="subscript"/>
          <w:lang w:eastAsia="ar-SA"/>
        </w:rPr>
        <w:t>с 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= 50%, поверхностей потолка r</w:t>
      </w:r>
      <w:r w:rsidRPr="00AD555D">
        <w:rPr>
          <w:rFonts w:eastAsia="Times New Roman" w:cs="Times New Roman"/>
          <w:color w:val="000000"/>
          <w:kern w:val="1"/>
          <w:szCs w:val="28"/>
          <w:vertAlign w:val="subscript"/>
          <w:lang w:eastAsia="ar-SA"/>
        </w:rPr>
        <w:t>п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 = 70%.</w:t>
      </w:r>
    </w:p>
    <w:p w:rsidR="00A978A6" w:rsidRDefault="00A978A6" w:rsidP="00A978A6">
      <w:pPr>
        <w:suppressAutoHyphens/>
        <w:spacing w:after="0"/>
        <w:ind w:firstLine="708"/>
        <w:jc w:val="both"/>
        <w:rPr>
          <w:rFonts w:ascii="Verdana" w:hAnsi="Verdana"/>
          <w:sz w:val="20"/>
          <w:szCs w:val="20"/>
          <w:shd w:val="clear" w:color="auto" w:fill="FFFFFF" w:themeFill="background1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Светильники выбирают с учетом характеристик рабочей среды в помещении. </w:t>
      </w:r>
      <w:r>
        <w:rPr>
          <w:rFonts w:eastAsia="Times New Roman" w:cs="Times New Roman"/>
          <w:color w:val="000000"/>
          <w:kern w:val="1"/>
          <w:szCs w:val="28"/>
          <w:lang w:eastAsia="ar-SA"/>
        </w:rPr>
        <w:t xml:space="preserve">Так как высота помещения меньше 6 метров нам подходят люминесцентные светильники. Для освещения помещения выберем светильник ЛПО16-20,а лампа будет ЛД20. Для </w:t>
      </w:r>
      <w:r w:rsidRPr="004A4BC8">
        <w:rPr>
          <w:rFonts w:eastAsia="Times New Roman" w:cs="Times New Roman"/>
          <w:kern w:val="1"/>
          <w:szCs w:val="28"/>
          <w:shd w:val="clear" w:color="auto" w:fill="FFFFFF" w:themeFill="background1"/>
          <w:lang w:eastAsia="ar-SA"/>
        </w:rPr>
        <w:t xml:space="preserve">люминесцентных ламп </w:t>
      </w:r>
      <w:r w:rsidRPr="004A4BC8">
        <w:rPr>
          <w:rStyle w:val="apple-converted-space"/>
          <w:rFonts w:ascii="Verdana" w:hAnsi="Verdana"/>
          <w:sz w:val="20"/>
          <w:szCs w:val="20"/>
          <w:shd w:val="clear" w:color="auto" w:fill="FFFFFF" w:themeFill="background1"/>
        </w:rPr>
        <w:t> </w:t>
      </w:r>
      <w:r w:rsidRPr="004A4BC8">
        <w:rPr>
          <w:rStyle w:val="Emphasis"/>
          <w:rFonts w:ascii="Verdana" w:hAnsi="Verdana"/>
          <w:sz w:val="20"/>
          <w:szCs w:val="20"/>
          <w:shd w:val="clear" w:color="auto" w:fill="FFFFFF" w:themeFill="background1"/>
        </w:rPr>
        <w:t>λ</w:t>
      </w:r>
      <w:r w:rsidRPr="004A4BC8">
        <w:rPr>
          <w:rStyle w:val="apple-converted-space"/>
          <w:rFonts w:ascii="Verdana" w:hAnsi="Verdana"/>
          <w:b/>
          <w:bCs/>
          <w:i/>
          <w:iCs/>
          <w:sz w:val="20"/>
          <w:szCs w:val="20"/>
          <w:shd w:val="clear" w:color="auto" w:fill="FFFFFF" w:themeFill="background1"/>
        </w:rPr>
        <w:t> </w:t>
      </w:r>
      <w:r w:rsidRPr="004A4BC8">
        <w:rPr>
          <w:rFonts w:ascii="Verdana" w:hAnsi="Verdana"/>
          <w:sz w:val="20"/>
          <w:szCs w:val="20"/>
          <w:shd w:val="clear" w:color="auto" w:fill="FFFFFF" w:themeFill="background1"/>
        </w:rPr>
        <w:t>= 1,5.</w:t>
      </w:r>
    </w:p>
    <w:p w:rsidR="00A978A6" w:rsidRPr="001F5A26" w:rsidRDefault="00A978A6" w:rsidP="00A978A6">
      <w:pPr>
        <w:suppressAutoHyphens/>
        <w:spacing w:after="0"/>
        <w:jc w:val="both"/>
        <w:rPr>
          <w:rFonts w:cs="Times New Roman"/>
          <w:szCs w:val="28"/>
          <w:shd w:val="clear" w:color="auto" w:fill="FFFFFF" w:themeFill="background1"/>
        </w:rPr>
      </w:pPr>
      <w:r w:rsidRPr="001F5A26">
        <w:rPr>
          <w:rFonts w:cs="Times New Roman"/>
          <w:szCs w:val="28"/>
          <w:shd w:val="clear" w:color="auto" w:fill="FFFFFF" w:themeFill="background1"/>
        </w:rPr>
        <w:t xml:space="preserve">Расстояние между центрами светильников </w:t>
      </w:r>
      <w:r w:rsidRPr="001F5A26">
        <w:rPr>
          <w:rStyle w:val="Emphasis"/>
          <w:rFonts w:cs="Times New Roman"/>
          <w:szCs w:val="28"/>
          <w:shd w:val="clear" w:color="auto" w:fill="FFFFFF" w:themeFill="background1"/>
        </w:rPr>
        <w:t>l</w:t>
      </w:r>
      <w:r w:rsidRPr="001F5A26">
        <w:rPr>
          <w:rStyle w:val="Emphasis"/>
          <w:rFonts w:cs="Times New Roman"/>
          <w:szCs w:val="28"/>
          <w:shd w:val="clear" w:color="auto" w:fill="FFFFFF" w:themeFill="background1"/>
          <w:vertAlign w:val="subscript"/>
        </w:rPr>
        <w:t>с</w:t>
      </w:r>
      <w:r w:rsidRPr="001F5A26">
        <w:rPr>
          <w:rStyle w:val="Emphasis"/>
          <w:rFonts w:cs="Times New Roman"/>
          <w:szCs w:val="28"/>
          <w:shd w:val="clear" w:color="auto" w:fill="FFFFFF" w:themeFill="background1"/>
        </w:rPr>
        <w:t>= λ</w:t>
      </w:r>
      <w:r w:rsidRPr="001F5A26">
        <w:rPr>
          <w:rFonts w:cs="Times New Roman"/>
          <w:szCs w:val="28"/>
          <w:shd w:val="clear" w:color="auto" w:fill="FFFFFF" w:themeFill="background1"/>
        </w:rPr>
        <w:t>∙</w:t>
      </w:r>
      <w:r w:rsidRPr="001F5A26">
        <w:rPr>
          <w:rStyle w:val="Emphasis"/>
          <w:rFonts w:cs="Times New Roman"/>
          <w:szCs w:val="28"/>
          <w:shd w:val="clear" w:color="auto" w:fill="FFFFFF" w:themeFill="background1"/>
        </w:rPr>
        <w:t>h</w:t>
      </w:r>
      <w:r w:rsidRPr="001F5A26">
        <w:rPr>
          <w:rStyle w:val="Emphasis"/>
          <w:rFonts w:cs="Times New Roman"/>
          <w:szCs w:val="28"/>
          <w:shd w:val="clear" w:color="auto" w:fill="FFFFFF" w:themeFill="background1"/>
          <w:vertAlign w:val="subscript"/>
        </w:rPr>
        <w:t>ср</w:t>
      </w:r>
      <w:r w:rsidRPr="001F5A26">
        <w:rPr>
          <w:rFonts w:cs="Times New Roman"/>
          <w:szCs w:val="28"/>
          <w:shd w:val="clear" w:color="auto" w:fill="FFFFFF" w:themeFill="background1"/>
        </w:rPr>
        <w:t>.</w:t>
      </w:r>
    </w:p>
    <w:p w:rsidR="00A978A6" w:rsidRPr="001F5A26" w:rsidRDefault="00A978A6" w:rsidP="00A978A6">
      <w:pPr>
        <w:rPr>
          <w:rFonts w:cs="Times New Roman"/>
          <w:szCs w:val="28"/>
        </w:rPr>
      </w:pPr>
      <w:r w:rsidRPr="001F5A26">
        <w:rPr>
          <w:rFonts w:cs="Times New Roman"/>
          <w:szCs w:val="28"/>
          <w:shd w:val="clear" w:color="auto" w:fill="FFFFFF" w:themeFill="background1"/>
        </w:rPr>
        <w:t xml:space="preserve">Рассчитаем высоту подвешивания светильников по формуле </w:t>
      </w:r>
      <w:r w:rsidRPr="001F5A26">
        <w:rPr>
          <w:rFonts w:cs="Times New Roman"/>
          <w:szCs w:val="28"/>
        </w:rPr>
        <w:t>h</w:t>
      </w:r>
      <w:r w:rsidRPr="001F5A26">
        <w:rPr>
          <w:rFonts w:cs="Times New Roman"/>
          <w:szCs w:val="28"/>
          <w:vertAlign w:val="subscript"/>
        </w:rPr>
        <w:t>с</w:t>
      </w:r>
      <w:r w:rsidRPr="001F5A26">
        <w:rPr>
          <w:rFonts w:cs="Times New Roman"/>
          <w:szCs w:val="28"/>
        </w:rPr>
        <w:t> = 0,2(h</w:t>
      </w:r>
      <w:r w:rsidRPr="001F5A26">
        <w:rPr>
          <w:rFonts w:cs="Times New Roman"/>
          <w:szCs w:val="28"/>
          <w:vertAlign w:val="subscript"/>
        </w:rPr>
        <w:t>п </w:t>
      </w:r>
      <w:r w:rsidRPr="001F5A26">
        <w:rPr>
          <w:rFonts w:cs="Times New Roman"/>
          <w:szCs w:val="28"/>
        </w:rPr>
        <w:t>– h</w:t>
      </w:r>
      <w:r w:rsidRPr="001F5A26">
        <w:rPr>
          <w:rFonts w:cs="Times New Roman"/>
          <w:szCs w:val="28"/>
          <w:vertAlign w:val="subscript"/>
        </w:rPr>
        <w:t>р</w:t>
      </w:r>
      <w:r w:rsidRPr="001F5A26">
        <w:rPr>
          <w:rFonts w:cs="Times New Roman"/>
          <w:szCs w:val="28"/>
        </w:rPr>
        <w:t>),где</w:t>
      </w:r>
    </w:p>
    <w:p w:rsidR="00A978A6" w:rsidRPr="001F5A26" w:rsidRDefault="00A978A6" w:rsidP="00A978A6">
      <w:pPr>
        <w:rPr>
          <w:rFonts w:cs="Times New Roman"/>
          <w:szCs w:val="28"/>
        </w:rPr>
      </w:pPr>
      <w:r w:rsidRPr="001F5A26">
        <w:rPr>
          <w:rFonts w:cs="Times New Roman"/>
          <w:szCs w:val="28"/>
        </w:rPr>
        <w:t>h</w:t>
      </w:r>
      <w:r w:rsidRPr="001F5A26">
        <w:rPr>
          <w:rFonts w:cs="Times New Roman"/>
          <w:szCs w:val="28"/>
          <w:vertAlign w:val="subscript"/>
        </w:rPr>
        <w:t>п </w:t>
      </w:r>
      <w:r w:rsidRPr="001F5A26">
        <w:rPr>
          <w:rFonts w:cs="Times New Roman"/>
          <w:szCs w:val="28"/>
        </w:rPr>
        <w:t>– высота помещения,м;   h</w:t>
      </w:r>
      <w:r w:rsidRPr="001F5A26">
        <w:rPr>
          <w:rFonts w:cs="Times New Roman"/>
          <w:szCs w:val="28"/>
          <w:vertAlign w:val="subscript"/>
        </w:rPr>
        <w:t>c </w:t>
      </w:r>
      <w:r w:rsidRPr="001F5A26">
        <w:rPr>
          <w:rFonts w:cs="Times New Roman"/>
          <w:szCs w:val="28"/>
        </w:rPr>
        <w:t>– высота подвеса светильников (от потолка), м;  h</w:t>
      </w:r>
      <w:r>
        <w:rPr>
          <w:rFonts w:cs="Times New Roman"/>
          <w:szCs w:val="28"/>
          <w:vertAlign w:val="subscript"/>
          <w:lang w:val="en-US"/>
        </w:rPr>
        <w:t>p</w:t>
      </w:r>
      <w:r w:rsidRPr="001F5A26">
        <w:rPr>
          <w:rFonts w:cs="Times New Roman"/>
          <w:szCs w:val="28"/>
        </w:rPr>
        <w:t> – высота рабочей поверхности над полом.</w:t>
      </w:r>
    </w:p>
    <w:p w:rsidR="00A978A6" w:rsidRPr="001F5A26" w:rsidRDefault="00A978A6" w:rsidP="00A978A6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h</w:t>
      </w:r>
      <w:r w:rsidRPr="001F5A26">
        <w:rPr>
          <w:rFonts w:cs="Times New Roman"/>
          <w:szCs w:val="28"/>
          <w:vertAlign w:val="subscript"/>
        </w:rPr>
        <w:t>с</w:t>
      </w:r>
      <w:r>
        <w:rPr>
          <w:rFonts w:cs="Times New Roman"/>
          <w:szCs w:val="28"/>
        </w:rPr>
        <w:t>=0,2*(2,5-0,5)=0,4м</w:t>
      </w:r>
    </w:p>
    <w:p w:rsidR="00A978A6" w:rsidRPr="001F5A26" w:rsidRDefault="00A978A6" w:rsidP="00A978A6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h</w:t>
      </w:r>
      <w:r w:rsidRPr="001F5A26">
        <w:rPr>
          <w:rFonts w:cs="Times New Roman"/>
          <w:szCs w:val="28"/>
          <w:vertAlign w:val="subscript"/>
          <w:lang w:val="en-US"/>
        </w:rPr>
        <w:t>cp</w:t>
      </w:r>
      <w:r w:rsidRPr="001F5A26">
        <w:rPr>
          <w:rFonts w:cs="Times New Roman"/>
          <w:szCs w:val="28"/>
        </w:rPr>
        <w:t>=2,5-0,4-0,5=1,6м</w:t>
      </w:r>
    </w:p>
    <w:p w:rsidR="00A978A6" w:rsidRDefault="00A978A6" w:rsidP="00A978A6">
      <w:pPr>
        <w:rPr>
          <w:rFonts w:cs="Times New Roman"/>
          <w:szCs w:val="28"/>
        </w:rPr>
      </w:pPr>
      <w:r w:rsidRPr="001F5A26"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  <w:vertAlign w:val="subscript"/>
          <w:lang w:val="en-US"/>
        </w:rPr>
        <w:t>c</w:t>
      </w:r>
      <w:r w:rsidRPr="009251C3">
        <w:rPr>
          <w:rFonts w:cs="Times New Roman"/>
          <w:szCs w:val="28"/>
        </w:rPr>
        <w:t>=1,5*1,6</w:t>
      </w:r>
      <w:r>
        <w:rPr>
          <w:rFonts w:cs="Times New Roman"/>
          <w:szCs w:val="28"/>
        </w:rPr>
        <w:t>*0,3=0,72</w:t>
      </w:r>
      <w:r w:rsidRPr="001F5A26">
        <w:rPr>
          <w:rFonts w:cs="Times New Roman"/>
          <w:szCs w:val="28"/>
        </w:rPr>
        <w:t>м</w:t>
      </w:r>
    </w:p>
    <w:p w:rsidR="00A978A6" w:rsidRDefault="00A978A6" w:rsidP="00A978A6">
      <w:pPr>
        <w:rPr>
          <w:rFonts w:cs="Times New Roman"/>
          <w:szCs w:val="28"/>
          <w:shd w:val="clear" w:color="auto" w:fill="FFFFFF" w:themeFill="background1"/>
        </w:rPr>
      </w:pPr>
      <w:r>
        <w:rPr>
          <w:rFonts w:cs="Times New Roman"/>
          <w:szCs w:val="28"/>
          <w:shd w:val="clear" w:color="auto" w:fill="FFFFFF" w:themeFill="background1"/>
        </w:rPr>
        <w:t>Индекс помещения определяется по формуле:</w:t>
      </w:r>
    </w:p>
    <w:p w:rsidR="00A978A6" w:rsidRDefault="00A978A6" w:rsidP="00A978A6">
      <w:pPr>
        <w:rPr>
          <w:rFonts w:cs="Times New Roman"/>
          <w:position w:val="-40"/>
          <w:szCs w:val="28"/>
          <w:shd w:val="clear" w:color="auto" w:fill="FFFFFF" w:themeFill="background1"/>
          <w:lang w:val="en-US"/>
        </w:rPr>
      </w:pPr>
      <w:r w:rsidRPr="004A47AF">
        <w:rPr>
          <w:rFonts w:cs="Times New Roman"/>
          <w:position w:val="-32"/>
          <w:szCs w:val="28"/>
          <w:shd w:val="clear" w:color="auto" w:fill="FFFFFF" w:themeFill="background1"/>
        </w:rPr>
        <w:object w:dxaOrig="14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85pt;height:32.45pt" o:ole="" o:preferrelative="f">
            <v:imagedata r:id="rId6" o:title="" gamma="1"/>
            <o:lock v:ext="edit" aspectratio="f"/>
          </v:shape>
          <o:OLEObject Type="Embed" ProgID="Equation.3" ShapeID="_x0000_i1025" DrawAspect="Content" ObjectID="_1493631302" r:id="rId7"/>
        </w:object>
      </w:r>
    </w:p>
    <w:p w:rsidR="00A978A6" w:rsidRPr="00AD555D" w:rsidRDefault="00A978A6" w:rsidP="00A978A6">
      <w:pPr>
        <w:suppressAutoHyphens/>
        <w:spacing w:after="0" w:line="100" w:lineRule="atLeast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где </w:t>
      </w:r>
      <w:r>
        <w:rPr>
          <w:rFonts w:eastAsia="Times New Roman" w:cs="Times New Roman"/>
          <w:color w:val="000000"/>
          <w:kern w:val="1"/>
          <w:szCs w:val="28"/>
          <w:lang w:val="en-US" w:eastAsia="ar-SA"/>
        </w:rPr>
        <w:t>a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и </w:t>
      </w:r>
      <w:r>
        <w:rPr>
          <w:rFonts w:eastAsia="Times New Roman" w:cs="Times New Roman"/>
          <w:color w:val="000000"/>
          <w:kern w:val="1"/>
          <w:szCs w:val="28"/>
          <w:lang w:val="en-US" w:eastAsia="ar-SA"/>
        </w:rPr>
        <w:t>b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- длина и ширина помещения, м (</w:t>
      </w:r>
      <w:r>
        <w:rPr>
          <w:rFonts w:eastAsia="Times New Roman" w:cs="Times New Roman"/>
          <w:color w:val="000000"/>
          <w:kern w:val="1"/>
          <w:szCs w:val="28"/>
          <w:lang w:val="en-US" w:eastAsia="ar-SA"/>
        </w:rPr>
        <w:t>a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= 4, </w:t>
      </w:r>
      <w:r>
        <w:rPr>
          <w:rFonts w:eastAsia="Times New Roman" w:cs="Times New Roman"/>
          <w:color w:val="000000"/>
          <w:kern w:val="1"/>
          <w:szCs w:val="28"/>
          <w:lang w:val="en-US" w:eastAsia="ar-SA"/>
        </w:rPr>
        <w:t>b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= 3);</w:t>
      </w:r>
    </w:p>
    <w:p w:rsidR="00A978A6" w:rsidRPr="0049487F" w:rsidRDefault="00A978A6" w:rsidP="00A978A6">
      <w:pPr>
        <w:suppressAutoHyphens/>
        <w:spacing w:after="0" w:line="100" w:lineRule="atLeast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h - высота </w:t>
      </w:r>
      <w:r>
        <w:rPr>
          <w:rFonts w:eastAsia="Times New Roman" w:cs="Times New Roman"/>
          <w:color w:val="000000"/>
          <w:kern w:val="1"/>
          <w:szCs w:val="28"/>
          <w:lang w:eastAsia="ar-SA"/>
        </w:rPr>
        <w:t>рабочей поверхности над полом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, м (h</w:t>
      </w:r>
      <w:r>
        <w:rPr>
          <w:rFonts w:eastAsia="Times New Roman" w:cs="Times New Roman"/>
          <w:color w:val="000000"/>
          <w:kern w:val="1"/>
          <w:szCs w:val="28"/>
          <w:vertAlign w:val="subscript"/>
          <w:lang w:val="en-US" w:eastAsia="ar-SA"/>
        </w:rPr>
        <w:t>p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=</w:t>
      </w:r>
      <w:r w:rsidRPr="00831155">
        <w:rPr>
          <w:rFonts w:eastAsia="Times New Roman" w:cs="Times New Roman"/>
          <w:color w:val="000000"/>
          <w:kern w:val="1"/>
          <w:szCs w:val="28"/>
          <w:lang w:eastAsia="ar-SA"/>
        </w:rPr>
        <w:t>0.5</w:t>
      </w:r>
      <w:r>
        <w:rPr>
          <w:rFonts w:eastAsia="Times New Roman" w:cs="Times New Roman"/>
          <w:color w:val="000000"/>
          <w:kern w:val="1"/>
          <w:szCs w:val="28"/>
          <w:lang w:eastAsia="ar-SA"/>
        </w:rPr>
        <w:t>)</w:t>
      </w:r>
    </w:p>
    <w:p w:rsidR="00A978A6" w:rsidRDefault="00A978A6" w:rsidP="00A978A6">
      <w:pPr>
        <w:rPr>
          <w:rFonts w:cs="Times New Roman"/>
          <w:position w:val="-40"/>
          <w:szCs w:val="28"/>
          <w:shd w:val="clear" w:color="auto" w:fill="FFFFFF" w:themeFill="background1"/>
        </w:rPr>
      </w:pPr>
      <w:r w:rsidRPr="00831155">
        <w:rPr>
          <w:rFonts w:cs="Times New Roman"/>
          <w:position w:val="-28"/>
          <w:szCs w:val="28"/>
          <w:shd w:val="clear" w:color="auto" w:fill="FFFFFF" w:themeFill="background1"/>
        </w:rPr>
        <w:object w:dxaOrig="1980" w:dyaOrig="660">
          <v:shape id="_x0000_i1026" type="#_x0000_t75" style="width:87.2pt;height:30.95pt" o:ole="" o:preferrelative="f">
            <v:imagedata r:id="rId8" o:title="" gamma="1"/>
            <o:lock v:ext="edit" aspectratio="f"/>
          </v:shape>
          <o:OLEObject Type="Embed" ProgID="Equation.3" ShapeID="_x0000_i1026" DrawAspect="Content" ObjectID="_1493631303" r:id="rId9"/>
        </w:object>
      </w:r>
    </w:p>
    <w:p w:rsidR="00A978A6" w:rsidRPr="00E27379" w:rsidRDefault="00A978A6" w:rsidP="00A978A6">
      <w:pPr>
        <w:rPr>
          <w:rFonts w:cs="Times New Roman"/>
          <w:szCs w:val="28"/>
          <w:shd w:val="clear" w:color="auto" w:fill="FFFFFF" w:themeFill="background1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lastRenderedPageBreak/>
        <w:t xml:space="preserve">Для индекса помещения i = </w:t>
      </w:r>
      <w:r>
        <w:rPr>
          <w:rFonts w:eastAsia="Times New Roman" w:cs="Times New Roman"/>
          <w:color w:val="000000"/>
          <w:kern w:val="1"/>
          <w:szCs w:val="28"/>
          <w:lang w:eastAsia="ar-SA"/>
        </w:rPr>
        <w:t>3.4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и коэффициентов отражающих поверхностей : рабочих поверхностей r</w:t>
      </w:r>
      <w:r w:rsidRPr="00AD555D">
        <w:rPr>
          <w:rFonts w:eastAsia="Times New Roman" w:cs="Times New Roman"/>
          <w:color w:val="000000"/>
          <w:kern w:val="1"/>
          <w:szCs w:val="28"/>
          <w:vertAlign w:val="subscript"/>
          <w:lang w:eastAsia="ar-SA"/>
        </w:rPr>
        <w:t>р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 = 30% , поверхностей стен r</w:t>
      </w:r>
      <w:r w:rsidRPr="00AD555D">
        <w:rPr>
          <w:rFonts w:eastAsia="Times New Roman" w:cs="Times New Roman"/>
          <w:color w:val="000000"/>
          <w:kern w:val="1"/>
          <w:szCs w:val="28"/>
          <w:vertAlign w:val="subscript"/>
          <w:lang w:eastAsia="ar-SA"/>
        </w:rPr>
        <w:t>с 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= 50%, поверхностей потолка r</w:t>
      </w:r>
      <w:r w:rsidRPr="00AD555D">
        <w:rPr>
          <w:rFonts w:eastAsia="Times New Roman" w:cs="Times New Roman"/>
          <w:color w:val="000000"/>
          <w:kern w:val="1"/>
          <w:szCs w:val="28"/>
          <w:vertAlign w:val="subscript"/>
          <w:lang w:eastAsia="ar-SA"/>
        </w:rPr>
        <w:t>п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 = 70%</w:t>
      </w:r>
      <w:r>
        <w:rPr>
          <w:rFonts w:cs="Times New Roman"/>
          <w:szCs w:val="28"/>
          <w:shd w:val="clear" w:color="auto" w:fill="FFFFFF" w:themeFill="background1"/>
        </w:rPr>
        <w:t xml:space="preserve"> к</w:t>
      </w:r>
      <w:r>
        <w:rPr>
          <w:rFonts w:eastAsia="Times New Roman" w:cs="Times New Roman"/>
          <w:color w:val="000000"/>
          <w:kern w:val="1"/>
          <w:szCs w:val="28"/>
          <w:lang w:eastAsia="ar-SA"/>
        </w:rPr>
        <w:t xml:space="preserve">оэффициент использования светового потока согласно таблице </w:t>
      </w:r>
      <w:r w:rsidRPr="00831155">
        <w:rPr>
          <w:rFonts w:cs="Times New Roman"/>
          <w:position w:val="-12"/>
          <w:szCs w:val="28"/>
          <w:shd w:val="clear" w:color="auto" w:fill="FFFFFF" w:themeFill="background1"/>
        </w:rPr>
        <w:object w:dxaOrig="1120" w:dyaOrig="360">
          <v:shape id="_x0000_i1027" type="#_x0000_t75" style="width:49.7pt;height:16.75pt" o:ole="" o:preferrelative="f">
            <v:imagedata r:id="rId10" o:title="" gamma="1"/>
            <o:lock v:ext="edit" aspectratio="f"/>
          </v:shape>
          <o:OLEObject Type="Embed" ProgID="Equation.3" ShapeID="_x0000_i1027" DrawAspect="Content" ObjectID="_1493631304" r:id="rId11"/>
        </w:object>
      </w:r>
      <w:r>
        <w:rPr>
          <w:rFonts w:cs="Times New Roman"/>
          <w:szCs w:val="28"/>
          <w:shd w:val="clear" w:color="auto" w:fill="FFFFFF" w:themeFill="background1"/>
        </w:rPr>
        <w:t>.</w:t>
      </w:r>
    </w:p>
    <w:p w:rsidR="00A978A6" w:rsidRDefault="00A978A6" w:rsidP="00A978A6">
      <w:pPr>
        <w:rPr>
          <w:rFonts w:cs="Times New Roman"/>
          <w:position w:val="-40"/>
          <w:szCs w:val="28"/>
          <w:shd w:val="clear" w:color="auto" w:fill="FFFFFF" w:themeFill="background1"/>
        </w:rPr>
      </w:pPr>
      <w:r w:rsidRPr="00380444">
        <w:rPr>
          <w:rFonts w:cs="Times New Roman"/>
          <w:szCs w:val="28"/>
          <w:shd w:val="clear" w:color="auto" w:fill="FFFFFF" w:themeFill="background1"/>
        </w:rPr>
        <w:t>Число светильников определим по следующей формуле:</w:t>
      </w:r>
      <w:r w:rsidRPr="00380444">
        <w:rPr>
          <w:rFonts w:cs="Times New Roman"/>
          <w:position w:val="-26"/>
          <w:szCs w:val="28"/>
        </w:rPr>
        <w:t xml:space="preserve"> </w:t>
      </w:r>
      <w:r w:rsidRPr="000F7F1E">
        <w:rPr>
          <w:rFonts w:cs="Times New Roman"/>
          <w:position w:val="-30"/>
          <w:szCs w:val="28"/>
          <w:shd w:val="clear" w:color="auto" w:fill="FFFFFF" w:themeFill="background1"/>
        </w:rPr>
        <w:object w:dxaOrig="2040" w:dyaOrig="720">
          <v:shape id="_x0000_i1028" type="#_x0000_t75" style="width:89.75pt;height:33.95pt" o:ole="" o:preferrelative="f">
            <v:imagedata r:id="rId12" o:title="" gamma="1"/>
            <o:lock v:ext="edit" aspectratio="f"/>
          </v:shape>
          <o:OLEObject Type="Embed" ProgID="Equation.3" ShapeID="_x0000_i1028" DrawAspect="Content" ObjectID="_1493631305" r:id="rId13"/>
        </w:object>
      </w:r>
    </w:p>
    <w:p w:rsidR="00A978A6" w:rsidRPr="00AD555D" w:rsidRDefault="00A978A6" w:rsidP="00A978A6">
      <w:pPr>
        <w:suppressAutoHyphens/>
        <w:spacing w:after="0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S - площадь помещения, </w:t>
      </w:r>
      <w:r w:rsidRPr="00AD555D">
        <w:rPr>
          <w:rFonts w:eastAsia="Times New Roman" w:cs="Times New Roman"/>
          <w:kern w:val="1"/>
          <w:szCs w:val="28"/>
          <w:lang w:eastAsia="ar-SA"/>
        </w:rPr>
        <w:t>м</w:t>
      </w:r>
      <w:r w:rsidRPr="00AD555D">
        <w:rPr>
          <w:rFonts w:eastAsia="Times New Roman" w:cs="Times New Roman"/>
          <w:kern w:val="1"/>
          <w:szCs w:val="28"/>
          <w:vertAlign w:val="superscript"/>
          <w:lang w:eastAsia="ar-SA"/>
        </w:rPr>
        <w:t>2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( S = 4 * 3 = 12 );</w:t>
      </w:r>
    </w:p>
    <w:p w:rsidR="00A978A6" w:rsidRDefault="00A978A6" w:rsidP="00A978A6">
      <w:pPr>
        <w:suppressAutoHyphens/>
        <w:spacing w:after="0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>
        <w:rPr>
          <w:rFonts w:eastAsia="Times New Roman" w:cs="Times New Roman"/>
          <w:color w:val="000000"/>
          <w:kern w:val="1"/>
          <w:szCs w:val="28"/>
          <w:lang w:val="en-US" w:eastAsia="ar-SA"/>
        </w:rPr>
        <w:t>k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- коэффициент запаса, зависящий от запыленности воздуха в помещении (для воздушной среды, содержащей не более </w:t>
      </w:r>
      <w:r>
        <w:rPr>
          <w:rFonts w:eastAsia="Times New Roman" w:cs="Times New Roman"/>
          <w:color w:val="000000"/>
          <w:kern w:val="1"/>
          <w:szCs w:val="28"/>
          <w:lang w:eastAsia="ar-SA"/>
        </w:rPr>
        <w:t>1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мг/м</w:t>
      </w:r>
      <w:r w:rsidRPr="00AD555D">
        <w:rPr>
          <w:rFonts w:eastAsia="Times New Roman" w:cs="Times New Roman"/>
          <w:color w:val="000000"/>
          <w:kern w:val="1"/>
          <w:szCs w:val="28"/>
          <w:vertAlign w:val="superscript"/>
          <w:lang w:eastAsia="ar-SA"/>
        </w:rPr>
        <w:t>3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 К = 1.5 );</w:t>
      </w:r>
    </w:p>
    <w:p w:rsidR="00A978A6" w:rsidRPr="00D7066F" w:rsidRDefault="00A978A6" w:rsidP="00A978A6">
      <w:pPr>
        <w:suppressAutoHyphens/>
        <w:spacing w:after="0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>
        <w:rPr>
          <w:rFonts w:eastAsia="Times New Roman" w:cs="Times New Roman"/>
          <w:color w:val="000000"/>
          <w:kern w:val="1"/>
          <w:szCs w:val="28"/>
          <w:lang w:val="en-US" w:eastAsia="ar-SA"/>
        </w:rPr>
        <w:t>z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- коэффициент неравномерности освещения ( дл</w:t>
      </w:r>
      <w:r>
        <w:rPr>
          <w:rFonts w:eastAsia="Times New Roman" w:cs="Times New Roman"/>
          <w:color w:val="000000"/>
          <w:kern w:val="1"/>
          <w:szCs w:val="28"/>
          <w:lang w:eastAsia="ar-SA"/>
        </w:rPr>
        <w:t>я люминесцентных ламп Z = 1.1);</w:t>
      </w:r>
    </w:p>
    <w:p w:rsidR="00A978A6" w:rsidRDefault="00A978A6" w:rsidP="00A978A6">
      <w:pPr>
        <w:rPr>
          <w:rFonts w:cs="Times New Roman"/>
          <w:position w:val="-40"/>
          <w:szCs w:val="28"/>
          <w:shd w:val="clear" w:color="auto" w:fill="FFFFFF" w:themeFill="background1"/>
        </w:rPr>
      </w:pPr>
      <w:r>
        <w:rPr>
          <w:rFonts w:cs="Times New Roman"/>
          <w:noProof/>
          <w:position w:val="-40"/>
          <w:szCs w:val="28"/>
        </w:rPr>
        <w:pict>
          <v:shape id="_x0000_s1026" type="#_x0000_t75" style="position:absolute;margin-left:0;margin-top:.5pt;width:123.8pt;height:23.15pt;z-index:251658240;mso-position-horizontal:left;mso-position-horizontal-relative:text;mso-position-vertical-relative:text" o:preferrelative="f">
            <v:imagedata r:id="rId14" o:title="" gamma="1"/>
            <o:lock v:ext="edit" aspectratio="f"/>
            <w10:wrap type="square" side="right"/>
          </v:shape>
          <o:OLEObject Type="Embed" ProgID="Equation.3" ShapeID="_x0000_s1026" DrawAspect="Content" ObjectID="_1493631318" r:id="rId15"/>
        </w:pict>
      </w:r>
      <w:r>
        <w:rPr>
          <w:rFonts w:cs="Times New Roman"/>
          <w:szCs w:val="28"/>
        </w:rPr>
        <w:br w:type="textWrapping" w:clear="all"/>
        <w:t>Проверим фактический уровень освещенности по формуле:</w:t>
      </w:r>
      <w:r w:rsidRPr="00E27379">
        <w:rPr>
          <w:rFonts w:cs="Times New Roman"/>
          <w:position w:val="-40"/>
          <w:szCs w:val="28"/>
          <w:shd w:val="clear" w:color="auto" w:fill="FFFFFF" w:themeFill="background1"/>
        </w:rPr>
        <w:t xml:space="preserve"> </w:t>
      </w:r>
      <w:r w:rsidRPr="00E27379">
        <w:rPr>
          <w:rFonts w:cs="Times New Roman"/>
          <w:position w:val="-30"/>
          <w:szCs w:val="28"/>
          <w:shd w:val="clear" w:color="auto" w:fill="FFFFFF" w:themeFill="background1"/>
        </w:rPr>
        <w:object w:dxaOrig="2920" w:dyaOrig="720">
          <v:shape id="_x0000_i1029" type="#_x0000_t75" style="width:128.3pt;height:33.95pt" o:ole="" o:preferrelative="f">
            <v:imagedata r:id="rId16" o:title="" gamma="1"/>
            <o:lock v:ext="edit" aspectratio="f"/>
          </v:shape>
          <o:OLEObject Type="Embed" ProgID="Equation.3" ShapeID="_x0000_i1029" DrawAspect="Content" ObjectID="_1493631306" r:id="rId17"/>
        </w:object>
      </w:r>
    </w:p>
    <w:p w:rsidR="00A978A6" w:rsidRDefault="00A978A6" w:rsidP="00A978A6">
      <w:pPr>
        <w:rPr>
          <w:rFonts w:cs="Times New Roman"/>
          <w:position w:val="-40"/>
          <w:szCs w:val="28"/>
          <w:shd w:val="clear" w:color="auto" w:fill="FFFFFF" w:themeFill="background1"/>
          <w:lang w:val="en-US"/>
        </w:rPr>
      </w:pPr>
      <w:r w:rsidRPr="00E87A0E">
        <w:rPr>
          <w:rFonts w:cs="Times New Roman"/>
          <w:position w:val="-24"/>
          <w:szCs w:val="28"/>
          <w:shd w:val="clear" w:color="auto" w:fill="FFFFFF" w:themeFill="background1"/>
        </w:rPr>
        <w:object w:dxaOrig="3280" w:dyaOrig="620">
          <v:shape id="_x0000_i1030" type="#_x0000_t75" style="width:2in;height:28.4pt" o:ole="" o:preferrelative="f">
            <v:imagedata r:id="rId18" o:title="" gamma="1"/>
            <o:lock v:ext="edit" aspectratio="f"/>
          </v:shape>
          <o:OLEObject Type="Embed" ProgID="Equation.3" ShapeID="_x0000_i1030" DrawAspect="Content" ObjectID="_1493631307" r:id="rId19"/>
        </w:object>
      </w:r>
    </w:p>
    <w:p w:rsidR="00A978A6" w:rsidRPr="00DF42D0" w:rsidRDefault="00A978A6" w:rsidP="00A978A6">
      <w:pPr>
        <w:rPr>
          <w:rFonts w:cs="Times New Roman"/>
          <w:position w:val="-40"/>
          <w:szCs w:val="28"/>
          <w:shd w:val="clear" w:color="auto" w:fill="FFFFFF" w:themeFill="background1"/>
        </w:rPr>
      </w:pPr>
      <w:r w:rsidRPr="00EA18F0">
        <w:rPr>
          <w:position w:val="-14"/>
        </w:rPr>
        <w:object w:dxaOrig="520" w:dyaOrig="380">
          <v:shape id="_x0000_i1031" type="#_x0000_t75" style="width:25.85pt;height:18.25pt" o:ole="">
            <v:imagedata r:id="rId20" o:title=""/>
          </v:shape>
          <o:OLEObject Type="Embed" ProgID="Equation.3" ShapeID="_x0000_i1031" DrawAspect="Content" ObjectID="_1493631308" r:id="rId21"/>
        </w:object>
      </w:r>
      <w:r>
        <w:t xml:space="preserve">отличается от </w:t>
      </w:r>
      <w:r w:rsidRPr="00EA18F0">
        <w:rPr>
          <w:position w:val="-14"/>
        </w:rPr>
        <w:object w:dxaOrig="540" w:dyaOrig="380">
          <v:shape id="_x0000_i1032" type="#_x0000_t75" style="width:26.85pt;height:18.25pt" o:ole="">
            <v:imagedata r:id="rId22" o:title=""/>
          </v:shape>
          <o:OLEObject Type="Embed" ProgID="Equation.3" ShapeID="_x0000_i1032" DrawAspect="Content" ObjectID="_1493631309" r:id="rId23"/>
        </w:object>
      </w:r>
      <w:r>
        <w:t xml:space="preserve"> менее чем на 10%,следовательно все посчитано верно.</w:t>
      </w:r>
    </w:p>
    <w:p w:rsidR="00A978A6" w:rsidRPr="00380444" w:rsidRDefault="00A978A6" w:rsidP="00A978A6">
      <w:pPr>
        <w:rPr>
          <w:rFonts w:cs="Times New Roman"/>
          <w:szCs w:val="28"/>
          <w:shd w:val="clear" w:color="auto" w:fill="FFFFFF" w:themeFill="background1"/>
        </w:rPr>
      </w:pPr>
      <w:r w:rsidRPr="00380444">
        <w:rPr>
          <w:rFonts w:cs="Times New Roman"/>
          <w:szCs w:val="28"/>
          <w:shd w:val="clear" w:color="auto" w:fill="FFFFFF" w:themeFill="background1"/>
        </w:rPr>
        <w:t>Число светильников определим по следующей формуле:</w:t>
      </w:r>
      <w:r w:rsidRPr="00380444">
        <w:rPr>
          <w:rFonts w:cs="Times New Roman"/>
          <w:position w:val="-26"/>
          <w:szCs w:val="28"/>
        </w:rPr>
        <w:t xml:space="preserve"> </w:t>
      </w:r>
      <w:r w:rsidRPr="00380444">
        <w:rPr>
          <w:rFonts w:cs="Times New Roman"/>
          <w:position w:val="-40"/>
          <w:szCs w:val="28"/>
          <w:shd w:val="clear" w:color="auto" w:fill="FFFFFF" w:themeFill="background1"/>
        </w:rPr>
        <w:object w:dxaOrig="1040" w:dyaOrig="840">
          <v:shape id="_x0000_i1033" type="#_x0000_t75" style="width:46.15pt;height:39.05pt" o:ole="" o:preferrelative="f">
            <v:imagedata r:id="rId24" o:title="" gamma="1"/>
            <o:lock v:ext="edit" aspectratio="f"/>
          </v:shape>
          <o:OLEObject Type="Embed" ProgID="Equation.3" ShapeID="_x0000_i1033" DrawAspect="Content" ObjectID="_1493631310" r:id="rId25"/>
        </w:object>
      </w:r>
      <w:r w:rsidRPr="00380444">
        <w:rPr>
          <w:rFonts w:cs="Times New Roman"/>
          <w:szCs w:val="28"/>
          <w:shd w:val="clear" w:color="auto" w:fill="FFFFFF" w:themeFill="background1"/>
        </w:rPr>
        <w:t>,</w:t>
      </w:r>
    </w:p>
    <w:p w:rsidR="00A978A6" w:rsidRDefault="00A978A6" w:rsidP="00A978A6">
      <w:pPr>
        <w:rPr>
          <w:rFonts w:cs="Times New Roman"/>
          <w:szCs w:val="28"/>
          <w:shd w:val="clear" w:color="auto" w:fill="FFFFFF" w:themeFill="background1"/>
        </w:rPr>
      </w:pPr>
      <w:r w:rsidRPr="00380444">
        <w:rPr>
          <w:rFonts w:cs="Times New Roman"/>
          <w:szCs w:val="28"/>
          <w:shd w:val="clear" w:color="auto" w:fill="FFFFFF" w:themeFill="background1"/>
          <w:lang w:val="en-US"/>
        </w:rPr>
        <w:t>N</w:t>
      </w:r>
      <w:r w:rsidRPr="00380444">
        <w:rPr>
          <w:rFonts w:cs="Times New Roman"/>
          <w:szCs w:val="28"/>
          <w:shd w:val="clear" w:color="auto" w:fill="FFFFFF" w:themeFill="background1"/>
          <w:vertAlign w:val="subscript"/>
        </w:rPr>
        <w:t>св</w:t>
      </w:r>
      <w:r w:rsidRPr="00380444">
        <w:rPr>
          <w:rFonts w:cs="Times New Roman"/>
          <w:szCs w:val="28"/>
          <w:shd w:val="clear" w:color="auto" w:fill="FFFFFF" w:themeFill="background1"/>
        </w:rPr>
        <w:t>=12/(1,6*1,6)=4,68≈5</w:t>
      </w:r>
    </w:p>
    <w:p w:rsidR="00A978A6" w:rsidRDefault="00A978A6" w:rsidP="00A978A6">
      <w:pPr>
        <w:rPr>
          <w:rFonts w:cs="Times New Roman"/>
          <w:szCs w:val="28"/>
          <w:shd w:val="clear" w:color="auto" w:fill="FFFFFF" w:themeFill="background1"/>
        </w:rPr>
      </w:pPr>
      <w:r>
        <w:rPr>
          <w:rFonts w:cs="Times New Roman"/>
          <w:szCs w:val="28"/>
          <w:shd w:val="clear" w:color="auto" w:fill="FFFFFF" w:themeFill="background1"/>
        </w:rPr>
        <w:t>Индекс помещения определяется по формуле:</w:t>
      </w:r>
    </w:p>
    <w:p w:rsidR="00A978A6" w:rsidRDefault="00A978A6" w:rsidP="00A978A6">
      <w:pPr>
        <w:rPr>
          <w:rFonts w:cs="Times New Roman"/>
          <w:position w:val="-40"/>
          <w:szCs w:val="28"/>
          <w:shd w:val="clear" w:color="auto" w:fill="FFFFFF" w:themeFill="background1"/>
          <w:lang w:val="en-US"/>
        </w:rPr>
      </w:pPr>
      <w:r w:rsidRPr="004A47AF">
        <w:rPr>
          <w:rFonts w:cs="Times New Roman"/>
          <w:position w:val="-32"/>
          <w:szCs w:val="28"/>
          <w:shd w:val="clear" w:color="auto" w:fill="FFFFFF" w:themeFill="background1"/>
        </w:rPr>
        <w:object w:dxaOrig="1420" w:dyaOrig="700">
          <v:shape id="_x0000_i1034" type="#_x0000_t75" style="width:62.85pt;height:32.45pt" o:ole="" o:preferrelative="f">
            <v:imagedata r:id="rId6" o:title="" gamma="1"/>
            <o:lock v:ext="edit" aspectratio="f"/>
          </v:shape>
          <o:OLEObject Type="Embed" ProgID="Equation.3" ShapeID="_x0000_i1034" DrawAspect="Content" ObjectID="_1493631311" r:id="rId26"/>
        </w:object>
      </w:r>
    </w:p>
    <w:p w:rsidR="00A978A6" w:rsidRPr="00AD555D" w:rsidRDefault="00A978A6" w:rsidP="00A978A6">
      <w:pPr>
        <w:suppressAutoHyphens/>
        <w:spacing w:after="0" w:line="100" w:lineRule="atLeast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где </w:t>
      </w:r>
      <w:r>
        <w:rPr>
          <w:rFonts w:eastAsia="Times New Roman" w:cs="Times New Roman"/>
          <w:color w:val="000000"/>
          <w:kern w:val="1"/>
          <w:szCs w:val="28"/>
          <w:lang w:val="en-US" w:eastAsia="ar-SA"/>
        </w:rPr>
        <w:t>a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и </w:t>
      </w:r>
      <w:r>
        <w:rPr>
          <w:rFonts w:eastAsia="Times New Roman" w:cs="Times New Roman"/>
          <w:color w:val="000000"/>
          <w:kern w:val="1"/>
          <w:szCs w:val="28"/>
          <w:lang w:val="en-US" w:eastAsia="ar-SA"/>
        </w:rPr>
        <w:t>b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- длина и ширина помещения, м (</w:t>
      </w:r>
      <w:r>
        <w:rPr>
          <w:rFonts w:eastAsia="Times New Roman" w:cs="Times New Roman"/>
          <w:color w:val="000000"/>
          <w:kern w:val="1"/>
          <w:szCs w:val="28"/>
          <w:lang w:val="en-US" w:eastAsia="ar-SA"/>
        </w:rPr>
        <w:t>a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= 4, </w:t>
      </w:r>
      <w:r>
        <w:rPr>
          <w:rFonts w:eastAsia="Times New Roman" w:cs="Times New Roman"/>
          <w:color w:val="000000"/>
          <w:kern w:val="1"/>
          <w:szCs w:val="28"/>
          <w:lang w:val="en-US" w:eastAsia="ar-SA"/>
        </w:rPr>
        <w:t>b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= 3);</w:t>
      </w:r>
    </w:p>
    <w:p w:rsidR="00A978A6" w:rsidRPr="00D7066F" w:rsidRDefault="00A978A6" w:rsidP="00A978A6">
      <w:pPr>
        <w:suppressAutoHyphens/>
        <w:spacing w:after="0" w:line="100" w:lineRule="atLeast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h - высота </w:t>
      </w:r>
      <w:r>
        <w:rPr>
          <w:rFonts w:eastAsia="Times New Roman" w:cs="Times New Roman"/>
          <w:color w:val="000000"/>
          <w:kern w:val="1"/>
          <w:szCs w:val="28"/>
          <w:lang w:eastAsia="ar-SA"/>
        </w:rPr>
        <w:t>рабочей поверхности над полом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, м (h</w:t>
      </w:r>
      <w:r>
        <w:rPr>
          <w:rFonts w:eastAsia="Times New Roman" w:cs="Times New Roman"/>
          <w:color w:val="000000"/>
          <w:kern w:val="1"/>
          <w:szCs w:val="28"/>
          <w:vertAlign w:val="subscript"/>
          <w:lang w:val="en-US" w:eastAsia="ar-SA"/>
        </w:rPr>
        <w:t>p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=</w:t>
      </w:r>
      <w:r w:rsidRPr="00831155">
        <w:rPr>
          <w:rFonts w:eastAsia="Times New Roman" w:cs="Times New Roman"/>
          <w:color w:val="000000"/>
          <w:kern w:val="1"/>
          <w:szCs w:val="28"/>
          <w:lang w:eastAsia="ar-SA"/>
        </w:rPr>
        <w:t>0.5</w:t>
      </w:r>
      <w:r>
        <w:rPr>
          <w:rFonts w:eastAsia="Times New Roman" w:cs="Times New Roman"/>
          <w:color w:val="000000"/>
          <w:kern w:val="1"/>
          <w:szCs w:val="28"/>
          <w:lang w:eastAsia="ar-SA"/>
        </w:rPr>
        <w:t>).</w:t>
      </w:r>
    </w:p>
    <w:p w:rsidR="00A978A6" w:rsidRDefault="00A978A6" w:rsidP="00A978A6">
      <w:pPr>
        <w:rPr>
          <w:rFonts w:cs="Times New Roman"/>
          <w:position w:val="-40"/>
          <w:szCs w:val="28"/>
          <w:shd w:val="clear" w:color="auto" w:fill="FFFFFF" w:themeFill="background1"/>
        </w:rPr>
      </w:pPr>
      <w:r w:rsidRPr="00831155">
        <w:rPr>
          <w:rFonts w:cs="Times New Roman"/>
          <w:position w:val="-28"/>
          <w:szCs w:val="28"/>
          <w:shd w:val="clear" w:color="auto" w:fill="FFFFFF" w:themeFill="background1"/>
        </w:rPr>
        <w:object w:dxaOrig="1980" w:dyaOrig="660">
          <v:shape id="_x0000_i1035" type="#_x0000_t75" style="width:87.2pt;height:30.95pt" o:ole="" o:preferrelative="f">
            <v:imagedata r:id="rId8" o:title="" gamma="1"/>
            <o:lock v:ext="edit" aspectratio="f"/>
          </v:shape>
          <o:OLEObject Type="Embed" ProgID="Equation.3" ShapeID="_x0000_i1035" DrawAspect="Content" ObjectID="_1493631312" r:id="rId27"/>
        </w:object>
      </w:r>
    </w:p>
    <w:p w:rsidR="00A978A6" w:rsidRPr="00831155" w:rsidRDefault="00A978A6" w:rsidP="00A978A6">
      <w:pPr>
        <w:rPr>
          <w:rFonts w:cs="Times New Roman"/>
          <w:szCs w:val="28"/>
          <w:shd w:val="clear" w:color="auto" w:fill="FFFFFF" w:themeFill="background1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Для индекса помещения i = </w:t>
      </w:r>
      <w:r>
        <w:rPr>
          <w:rFonts w:eastAsia="Times New Roman" w:cs="Times New Roman"/>
          <w:color w:val="000000"/>
          <w:kern w:val="1"/>
          <w:szCs w:val="28"/>
          <w:lang w:eastAsia="ar-SA"/>
        </w:rPr>
        <w:t>3.4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и коэффициентов отражающих поверхностей : рабочих поверхностей r</w:t>
      </w:r>
      <w:r w:rsidRPr="00AD555D">
        <w:rPr>
          <w:rFonts w:eastAsia="Times New Roman" w:cs="Times New Roman"/>
          <w:color w:val="000000"/>
          <w:kern w:val="1"/>
          <w:szCs w:val="28"/>
          <w:vertAlign w:val="subscript"/>
          <w:lang w:eastAsia="ar-SA"/>
        </w:rPr>
        <w:t>р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 = 30% , поверхностей стен r</w:t>
      </w:r>
      <w:r w:rsidRPr="00AD555D">
        <w:rPr>
          <w:rFonts w:eastAsia="Times New Roman" w:cs="Times New Roman"/>
          <w:color w:val="000000"/>
          <w:kern w:val="1"/>
          <w:szCs w:val="28"/>
          <w:vertAlign w:val="subscript"/>
          <w:lang w:eastAsia="ar-SA"/>
        </w:rPr>
        <w:t>с 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= 50%, поверхностей 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lastRenderedPageBreak/>
        <w:t>потолка r</w:t>
      </w:r>
      <w:r w:rsidRPr="00AD555D">
        <w:rPr>
          <w:rFonts w:eastAsia="Times New Roman" w:cs="Times New Roman"/>
          <w:color w:val="000000"/>
          <w:kern w:val="1"/>
          <w:szCs w:val="28"/>
          <w:vertAlign w:val="subscript"/>
          <w:lang w:eastAsia="ar-SA"/>
        </w:rPr>
        <w:t>п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 = 70%</w:t>
      </w:r>
      <w:r>
        <w:rPr>
          <w:rFonts w:cs="Times New Roman"/>
          <w:szCs w:val="28"/>
          <w:shd w:val="clear" w:color="auto" w:fill="FFFFFF" w:themeFill="background1"/>
        </w:rPr>
        <w:t xml:space="preserve"> к</w:t>
      </w:r>
      <w:r>
        <w:rPr>
          <w:rFonts w:eastAsia="Times New Roman" w:cs="Times New Roman"/>
          <w:color w:val="000000"/>
          <w:kern w:val="1"/>
          <w:szCs w:val="28"/>
          <w:lang w:eastAsia="ar-SA"/>
        </w:rPr>
        <w:t xml:space="preserve">оэффициент использования светового потока согласно таблице </w:t>
      </w:r>
      <w:r w:rsidRPr="00831155">
        <w:rPr>
          <w:rFonts w:cs="Times New Roman"/>
          <w:position w:val="-12"/>
          <w:szCs w:val="28"/>
          <w:shd w:val="clear" w:color="auto" w:fill="FFFFFF" w:themeFill="background1"/>
        </w:rPr>
        <w:object w:dxaOrig="1120" w:dyaOrig="360">
          <v:shape id="_x0000_i1036" type="#_x0000_t75" style="width:49.7pt;height:16.75pt" o:ole="" o:preferrelative="f">
            <v:imagedata r:id="rId10" o:title="" gamma="1"/>
            <o:lock v:ext="edit" aspectratio="f"/>
          </v:shape>
          <o:OLEObject Type="Embed" ProgID="Equation.3" ShapeID="_x0000_i1036" DrawAspect="Content" ObjectID="_1493631313" r:id="rId28"/>
        </w:object>
      </w:r>
    </w:p>
    <w:p w:rsidR="00A978A6" w:rsidRDefault="00A978A6" w:rsidP="00A978A6">
      <w:pPr>
        <w:suppressAutoHyphens/>
        <w:spacing w:after="0" w:line="100" w:lineRule="atLeast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 xml:space="preserve">Световой поток одного светильника определяется методом коэффициента использования светового 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потока по формуле:</w:t>
      </w:r>
    </w:p>
    <w:p w:rsidR="00A978A6" w:rsidRDefault="00A978A6" w:rsidP="00A978A6">
      <w:pPr>
        <w:suppressAutoHyphens/>
        <w:spacing w:after="0" w:line="100" w:lineRule="atLeast"/>
        <w:jc w:val="both"/>
        <w:rPr>
          <w:rFonts w:cs="Times New Roman"/>
          <w:position w:val="-40"/>
          <w:szCs w:val="28"/>
          <w:shd w:val="clear" w:color="auto" w:fill="FFFFFF" w:themeFill="background1"/>
        </w:rPr>
      </w:pPr>
      <w:r w:rsidRPr="000F7F1E">
        <w:rPr>
          <w:rFonts w:cs="Times New Roman"/>
          <w:position w:val="-30"/>
          <w:szCs w:val="28"/>
          <w:shd w:val="clear" w:color="auto" w:fill="FFFFFF" w:themeFill="background1"/>
        </w:rPr>
        <w:object w:dxaOrig="2079" w:dyaOrig="720">
          <v:shape id="_x0000_i1037" type="#_x0000_t75" style="width:91.25pt;height:33.95pt" o:ole="" o:preferrelative="f">
            <v:imagedata r:id="rId29" o:title="" gamma="1"/>
            <o:lock v:ext="edit" aspectratio="f"/>
          </v:shape>
          <o:OLEObject Type="Embed" ProgID="Equation.3" ShapeID="_x0000_i1037" DrawAspect="Content" ObjectID="_1493631314" r:id="rId30"/>
        </w:object>
      </w:r>
    </w:p>
    <w:p w:rsidR="00A978A6" w:rsidRPr="00AD555D" w:rsidRDefault="00A978A6" w:rsidP="00A978A6">
      <w:pPr>
        <w:suppressAutoHyphens/>
        <w:spacing w:after="0" w:line="100" w:lineRule="atLeast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S - площадь помещения, </w:t>
      </w:r>
      <w:r w:rsidRPr="00AD555D">
        <w:rPr>
          <w:rFonts w:eastAsia="Times New Roman" w:cs="Times New Roman"/>
          <w:kern w:val="1"/>
          <w:szCs w:val="28"/>
          <w:lang w:eastAsia="ar-SA"/>
        </w:rPr>
        <w:t>м</w:t>
      </w:r>
      <w:r w:rsidRPr="00AD555D">
        <w:rPr>
          <w:rFonts w:eastAsia="Times New Roman" w:cs="Times New Roman"/>
          <w:kern w:val="1"/>
          <w:szCs w:val="28"/>
          <w:vertAlign w:val="superscript"/>
          <w:lang w:eastAsia="ar-SA"/>
        </w:rPr>
        <w:t>2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( S = 4 * 3 = 12 );</w:t>
      </w:r>
    </w:p>
    <w:p w:rsidR="00A978A6" w:rsidRDefault="00A978A6" w:rsidP="00A978A6">
      <w:pPr>
        <w:suppressAutoHyphens/>
        <w:spacing w:after="0" w:line="100" w:lineRule="atLeast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К - коэффициент запаса, зависящий от запыленности воздуха в помещении (для воздушной среды, содержащей не более </w:t>
      </w:r>
      <w:r>
        <w:rPr>
          <w:rFonts w:eastAsia="Times New Roman" w:cs="Times New Roman"/>
          <w:color w:val="000000"/>
          <w:kern w:val="1"/>
          <w:szCs w:val="28"/>
          <w:lang w:eastAsia="ar-SA"/>
        </w:rPr>
        <w:t>1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мг/м</w:t>
      </w:r>
      <w:r w:rsidRPr="00AD555D">
        <w:rPr>
          <w:rFonts w:eastAsia="Times New Roman" w:cs="Times New Roman"/>
          <w:color w:val="000000"/>
          <w:kern w:val="1"/>
          <w:szCs w:val="28"/>
          <w:vertAlign w:val="superscript"/>
          <w:lang w:eastAsia="ar-SA"/>
        </w:rPr>
        <w:t>3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 К = 1.5 );</w:t>
      </w:r>
    </w:p>
    <w:p w:rsidR="00A978A6" w:rsidRPr="003A2A79" w:rsidRDefault="00A978A6" w:rsidP="00A978A6">
      <w:pPr>
        <w:suppressAutoHyphens/>
        <w:spacing w:after="0" w:line="100" w:lineRule="atLeast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Z - коэффициент неравномерности освещения ( дл</w:t>
      </w:r>
      <w:r>
        <w:rPr>
          <w:rFonts w:eastAsia="Times New Roman" w:cs="Times New Roman"/>
          <w:color w:val="000000"/>
          <w:kern w:val="1"/>
          <w:szCs w:val="28"/>
          <w:lang w:eastAsia="ar-SA"/>
        </w:rPr>
        <w:t>я люминесцентных ламп Z = 1.1);</w:t>
      </w:r>
    </w:p>
    <w:p w:rsidR="00A978A6" w:rsidRDefault="00A978A6" w:rsidP="00A978A6">
      <w:pPr>
        <w:suppressAutoHyphens/>
        <w:spacing w:after="0" w:line="100" w:lineRule="atLeast"/>
        <w:jc w:val="both"/>
        <w:rPr>
          <w:rFonts w:cs="Times New Roman"/>
          <w:position w:val="-40"/>
          <w:szCs w:val="28"/>
          <w:shd w:val="clear" w:color="auto" w:fill="FFFFFF" w:themeFill="background1"/>
        </w:rPr>
      </w:pPr>
      <w:r w:rsidRPr="003A2A79">
        <w:rPr>
          <w:rFonts w:cs="Times New Roman"/>
          <w:position w:val="-24"/>
          <w:szCs w:val="28"/>
          <w:shd w:val="clear" w:color="auto" w:fill="FFFFFF" w:themeFill="background1"/>
        </w:rPr>
        <w:object w:dxaOrig="3300" w:dyaOrig="620">
          <v:shape id="_x0000_i1038" type="#_x0000_t75" style="width:144.5pt;height:28.4pt" o:ole="" o:preferrelative="f">
            <v:imagedata r:id="rId31" o:title="" gamma="1"/>
            <o:lock v:ext="edit" aspectratio="f"/>
          </v:shape>
          <o:OLEObject Type="Embed" ProgID="Equation.3" ShapeID="_x0000_i1038" DrawAspect="Content" ObjectID="_1493631315" r:id="rId32"/>
        </w:object>
      </w:r>
    </w:p>
    <w:p w:rsidR="00A978A6" w:rsidRDefault="00A978A6" w:rsidP="00A978A6">
      <w:pPr>
        <w:suppressAutoHyphens/>
        <w:spacing w:after="0" w:line="100" w:lineRule="atLeast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Наиболее близка к такому значению лампа ЛДЦ</w:t>
      </w:r>
      <w:r>
        <w:rPr>
          <w:rFonts w:eastAsia="Times New Roman" w:cs="Times New Roman"/>
          <w:color w:val="000000"/>
          <w:kern w:val="1"/>
          <w:szCs w:val="28"/>
          <w:lang w:eastAsia="ar-SA"/>
        </w:rPr>
        <w:t>40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, дающая световой поток равный </w:t>
      </w:r>
      <w:r>
        <w:rPr>
          <w:rFonts w:eastAsia="Times New Roman" w:cs="Times New Roman"/>
          <w:color w:val="000000"/>
          <w:kern w:val="1"/>
          <w:szCs w:val="28"/>
          <w:lang w:eastAsia="ar-SA"/>
        </w:rPr>
        <w:t>2100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 лм.</w:t>
      </w:r>
    </w:p>
    <w:p w:rsidR="00A978A6" w:rsidRPr="00D7066F" w:rsidRDefault="00A978A6" w:rsidP="00A978A6">
      <w:pPr>
        <w:suppressAutoHyphens/>
        <w:spacing w:after="0" w:line="100" w:lineRule="atLeast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>
        <w:rPr>
          <w:rFonts w:eastAsia="Times New Roman" w:cs="Times New Roman"/>
          <w:color w:val="000000"/>
          <w:kern w:val="1"/>
          <w:szCs w:val="28"/>
          <w:lang w:eastAsia="ar-SA"/>
        </w:rPr>
        <w:t>Определим расстановку светильников. Т.к. светильники люминесцентные их рекомендуется устанавливать сплошными рядами.Рядов будет 4 по 3 светильника в каждом.</w:t>
      </w:r>
      <w:r>
        <w:rPr>
          <w:rFonts w:eastAsia="Times New Roman" w:cs="Times New Roman"/>
          <w:color w:val="000000"/>
          <w:kern w:val="1"/>
          <w:szCs w:val="28"/>
          <w:lang w:eastAsia="ar-SA"/>
        </w:rPr>
        <w:tab/>
      </w:r>
    </w:p>
    <w:p w:rsidR="00A978A6" w:rsidRDefault="00A978A6" w:rsidP="00A978A6">
      <w:pPr>
        <w:shd w:val="clear" w:color="auto" w:fill="FFFFFF"/>
        <w:suppressAutoHyphens/>
        <w:spacing w:before="150" w:after="225" w:line="243" w:lineRule="atLeast"/>
        <w:ind w:firstLine="708"/>
        <w:rPr>
          <w:rFonts w:eastAsia="Times New Roman" w:cs="Times New Roman"/>
          <w:kern w:val="1"/>
          <w:szCs w:val="28"/>
          <w:lang w:eastAsia="ar-SA"/>
        </w:rPr>
      </w:pPr>
      <w:r>
        <w:rPr>
          <w:rFonts w:eastAsia="Times New Roman" w:cs="Times New Roman"/>
          <w:kern w:val="1"/>
          <w:szCs w:val="28"/>
          <w:lang w:eastAsia="ar-SA"/>
        </w:rPr>
        <w:t>Схема размещения</w:t>
      </w:r>
      <w:r w:rsidRPr="00AD555D">
        <w:rPr>
          <w:rFonts w:eastAsia="Times New Roman" w:cs="Times New Roman"/>
          <w:kern w:val="1"/>
          <w:szCs w:val="28"/>
          <w:lang w:eastAsia="ar-SA"/>
        </w:rPr>
        <w:t xml:space="preserve"> светильников представлено на рисунке 1.2.1:</w:t>
      </w:r>
      <w:r w:rsidRPr="0013145F">
        <w:rPr>
          <w:rFonts w:eastAsia="Times New Roman" w:cs="Times New Roman"/>
          <w:kern w:val="1"/>
          <w:szCs w:val="28"/>
          <w:lang w:eastAsia="ar-SA"/>
        </w:rPr>
        <w:t xml:space="preserve"> </w:t>
      </w:r>
    </w:p>
    <w:p w:rsidR="00A978A6" w:rsidRDefault="00A978A6" w:rsidP="00A978A6">
      <w:pPr>
        <w:shd w:val="clear" w:color="auto" w:fill="FFFFFF"/>
        <w:suppressAutoHyphens/>
        <w:spacing w:before="150" w:after="225" w:line="243" w:lineRule="atLeast"/>
        <w:rPr>
          <w:rFonts w:eastAsia="Times New Roman" w:cs="Times New Roman"/>
          <w:kern w:val="1"/>
          <w:szCs w:val="28"/>
          <w:lang w:eastAsia="ar-SA"/>
        </w:rPr>
      </w:pPr>
      <w:r>
        <w:rPr>
          <w:rFonts w:eastAsia="Times New Roman" w:cs="Times New Roman"/>
          <w:noProof/>
          <w:kern w:val="1"/>
          <w:szCs w:val="28"/>
          <w:lang w:eastAsia="ru-RU"/>
        </w:rPr>
        <w:drawing>
          <wp:inline distT="0" distB="0" distL="0" distR="0" wp14:anchorId="4AB7BD87" wp14:editId="05EEBCD6">
            <wp:extent cx="3069204" cy="4019894"/>
            <wp:effectExtent l="0" t="0" r="0" b="0"/>
            <wp:docPr id="1" name="Picture 1" descr="D:\Diplom\схем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Diplom\схема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9" t="16684" r="10431" b="11886"/>
                    <a:stretch/>
                  </pic:blipFill>
                  <pic:spPr bwMode="auto">
                    <a:xfrm>
                      <a:off x="0" y="0"/>
                      <a:ext cx="3069159" cy="401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8A6" w:rsidRDefault="00A978A6" w:rsidP="00A978A6">
      <w:pPr>
        <w:shd w:val="clear" w:color="auto" w:fill="FFFFFF"/>
        <w:suppressAutoHyphens/>
        <w:spacing w:after="0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 xml:space="preserve">Рисунок 1.2.1 – Схема </w:t>
      </w:r>
      <w:r>
        <w:rPr>
          <w:rFonts w:eastAsia="Times New Roman" w:cs="Times New Roman"/>
          <w:kern w:val="1"/>
          <w:szCs w:val="28"/>
          <w:lang w:eastAsia="ar-SA"/>
        </w:rPr>
        <w:t>размещения</w:t>
      </w:r>
      <w:r w:rsidRPr="00AD555D">
        <w:rPr>
          <w:rFonts w:eastAsia="Times New Roman" w:cs="Times New Roman"/>
          <w:kern w:val="1"/>
          <w:szCs w:val="28"/>
          <w:lang w:eastAsia="ar-SA"/>
        </w:rPr>
        <w:t xml:space="preserve"> светильников в помещении.</w:t>
      </w:r>
    </w:p>
    <w:p w:rsidR="00A978A6" w:rsidRDefault="00A978A6" w:rsidP="00A978A6">
      <w:pPr>
        <w:shd w:val="clear" w:color="auto" w:fill="FFFFFF"/>
        <w:suppressAutoHyphens/>
        <w:spacing w:after="0"/>
        <w:ind w:firstLine="708"/>
        <w:rPr>
          <w:rFonts w:eastAsia="Times New Roman" w:cs="Times New Roman"/>
          <w:kern w:val="1"/>
          <w:szCs w:val="28"/>
          <w:lang w:eastAsia="ar-SA"/>
        </w:rPr>
      </w:pPr>
      <w:r>
        <w:rPr>
          <w:rFonts w:eastAsia="Times New Roman" w:cs="Times New Roman"/>
          <w:kern w:val="1"/>
          <w:szCs w:val="28"/>
          <w:lang w:eastAsia="ar-SA"/>
        </w:rPr>
        <w:t>Вертикальная ориентация светильников представлена на рисунке 1.2.2:</w:t>
      </w:r>
    </w:p>
    <w:p w:rsidR="00A978A6" w:rsidRDefault="00A978A6" w:rsidP="00A978A6">
      <w:pPr>
        <w:shd w:val="clear" w:color="auto" w:fill="FFFFFF"/>
        <w:suppressAutoHyphens/>
        <w:spacing w:after="0"/>
        <w:rPr>
          <w:rFonts w:eastAsia="Times New Roman" w:cs="Times New Roman"/>
          <w:kern w:val="1"/>
          <w:szCs w:val="28"/>
          <w:lang w:eastAsia="ar-SA"/>
        </w:rPr>
      </w:pPr>
      <w:r>
        <w:rPr>
          <w:rFonts w:eastAsia="Times New Roman" w:cs="Times New Roman"/>
          <w:noProof/>
          <w:kern w:val="1"/>
          <w:szCs w:val="28"/>
          <w:lang w:eastAsia="ru-RU"/>
        </w:rPr>
        <w:lastRenderedPageBreak/>
        <w:drawing>
          <wp:inline distT="0" distB="0" distL="0" distR="0" wp14:anchorId="07177B0B" wp14:editId="2AD80E8B">
            <wp:extent cx="3498574" cy="3498574"/>
            <wp:effectExtent l="0" t="0" r="6985" b="6985"/>
            <wp:docPr id="2" name="Picture 2" descr="D:\Diplom\схема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Diplom\схема2.b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427" cy="349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8A6" w:rsidRDefault="00A978A6" w:rsidP="00A978A6">
      <w:pPr>
        <w:shd w:val="clear" w:color="auto" w:fill="FFFFFF"/>
        <w:suppressAutoHyphens/>
        <w:spacing w:after="0"/>
        <w:jc w:val="center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Рисунок 1.2.</w:t>
      </w:r>
      <w:r>
        <w:rPr>
          <w:rFonts w:eastAsia="Times New Roman" w:cs="Times New Roman"/>
          <w:kern w:val="1"/>
          <w:szCs w:val="28"/>
          <w:lang w:eastAsia="ar-SA"/>
        </w:rPr>
        <w:t>2</w:t>
      </w:r>
      <w:r w:rsidRPr="00AD555D">
        <w:rPr>
          <w:rFonts w:eastAsia="Times New Roman" w:cs="Times New Roman"/>
          <w:kern w:val="1"/>
          <w:szCs w:val="28"/>
          <w:lang w:eastAsia="ar-SA"/>
        </w:rPr>
        <w:t xml:space="preserve"> – </w:t>
      </w:r>
      <w:r>
        <w:rPr>
          <w:rFonts w:eastAsia="Times New Roman" w:cs="Times New Roman"/>
          <w:kern w:val="1"/>
          <w:szCs w:val="28"/>
          <w:lang w:eastAsia="ar-SA"/>
        </w:rPr>
        <w:t>Вертикальная с</w:t>
      </w:r>
      <w:r w:rsidRPr="00AD555D">
        <w:rPr>
          <w:rFonts w:eastAsia="Times New Roman" w:cs="Times New Roman"/>
          <w:kern w:val="1"/>
          <w:szCs w:val="28"/>
          <w:lang w:eastAsia="ar-SA"/>
        </w:rPr>
        <w:t xml:space="preserve">хема </w:t>
      </w:r>
      <w:r>
        <w:rPr>
          <w:rFonts w:eastAsia="Times New Roman" w:cs="Times New Roman"/>
          <w:kern w:val="1"/>
          <w:szCs w:val="28"/>
          <w:lang w:eastAsia="ar-SA"/>
        </w:rPr>
        <w:t>размещения</w:t>
      </w:r>
      <w:r w:rsidRPr="00AD555D">
        <w:rPr>
          <w:rFonts w:eastAsia="Times New Roman" w:cs="Times New Roman"/>
          <w:kern w:val="1"/>
          <w:szCs w:val="28"/>
          <w:lang w:eastAsia="ar-SA"/>
        </w:rPr>
        <w:t xml:space="preserve"> светильников в помещении.</w:t>
      </w:r>
    </w:p>
    <w:p w:rsidR="00A978A6" w:rsidRPr="00AD555D" w:rsidRDefault="00A978A6" w:rsidP="00A978A6">
      <w:pPr>
        <w:suppressAutoHyphens/>
        <w:spacing w:after="0" w:line="100" w:lineRule="atLeast"/>
        <w:jc w:val="center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b/>
          <w:bCs/>
          <w:color w:val="000000"/>
          <w:kern w:val="1"/>
          <w:szCs w:val="28"/>
          <w:lang w:eastAsia="ar-SA"/>
        </w:rPr>
        <w:t>Выводы</w:t>
      </w:r>
    </w:p>
    <w:p w:rsidR="00A978A6" w:rsidRPr="00AD555D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Рациональное освещение производственных помещений, занимает важное место среди санитарно-гигиенических мероприятий по оздоровлению условий труда в промышленности; произведено проектирование рационального производственного освещения с выбором источников света и их световых потоков.</w:t>
      </w:r>
    </w:p>
    <w:p w:rsidR="00A978A6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 xml:space="preserve">В результате расчёта было получено количество светильников Nсв = </w:t>
      </w:r>
      <w:r>
        <w:rPr>
          <w:rFonts w:eastAsia="Times New Roman" w:cs="Times New Roman"/>
          <w:color w:val="000000"/>
          <w:kern w:val="1"/>
          <w:szCs w:val="28"/>
          <w:lang w:eastAsia="ar-SA"/>
        </w:rPr>
        <w:t>12.</w:t>
      </w:r>
      <w:bookmarkStart w:id="7" w:name="_Toc283701430"/>
      <w:bookmarkStart w:id="8" w:name="_Toc356245722"/>
      <w:bookmarkStart w:id="9" w:name="_Toc389215487"/>
      <w:bookmarkEnd w:id="7"/>
      <w:bookmarkEnd w:id="8"/>
      <w:bookmarkEnd w:id="9"/>
    </w:p>
    <w:p w:rsidR="00A978A6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b/>
          <w:bCs/>
          <w:kern w:val="1"/>
          <w:szCs w:val="28"/>
          <w:lang w:eastAsia="ar-SA"/>
        </w:rPr>
        <w:t>1</w:t>
      </w:r>
      <w:r w:rsidRPr="00AD555D">
        <w:rPr>
          <w:rFonts w:eastAsia="Times New Roman" w:cs="Times New Roman"/>
          <w:b/>
          <w:bCs/>
          <w:iCs/>
          <w:kern w:val="1"/>
          <w:szCs w:val="28"/>
          <w:lang w:eastAsia="ar-SA"/>
        </w:rPr>
        <w:t>.3 Обеспечение пожарной безопасности</w:t>
      </w:r>
    </w:p>
    <w:p w:rsidR="00A978A6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Пожарная безопасность – состояние объекта, при котором исключается возможность пожара, а в случае его возникновения предотвращается воздействие на людей опасных факторов пожара и обеспечивается защита материальных ценностей.</w:t>
      </w:r>
    </w:p>
    <w:p w:rsidR="00A978A6" w:rsidRPr="00D7066F" w:rsidRDefault="00A978A6" w:rsidP="00A978A6">
      <w:pPr>
        <w:suppressAutoHyphens/>
        <w:spacing w:after="0"/>
        <w:ind w:firstLine="708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Источниками зажигания в помещении при работе на ПЭВМ могут быть электронные схемы от ПЭВМ, приборы, применяемые для технического обслуживания, устройства электропитания, кондиционирования воздуха, где в результате различных нарушений образуются перегретые элементы, электрические искры и дуги, способные вызвать загорания горючих материалов.</w:t>
      </w:r>
    </w:p>
    <w:p w:rsidR="00A978A6" w:rsidRPr="00AD555D" w:rsidRDefault="00A978A6" w:rsidP="00A978A6">
      <w:pPr>
        <w:keepNext/>
        <w:suppressAutoHyphens/>
        <w:spacing w:after="0"/>
        <w:ind w:firstLine="709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lastRenderedPageBreak/>
        <w:t>В анализируемом помещении возгорание может произойти по следующим причинам:</w:t>
      </w:r>
    </w:p>
    <w:p w:rsidR="00A978A6" w:rsidRPr="00AD555D" w:rsidRDefault="00A978A6" w:rsidP="00A978A6">
      <w:pPr>
        <w:numPr>
          <w:ilvl w:val="0"/>
          <w:numId w:val="3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неисправное электрооборудование, неисправности в электропроводке, электрических розетках и выключателях;</w:t>
      </w:r>
    </w:p>
    <w:p w:rsidR="00A978A6" w:rsidRPr="00AD555D" w:rsidRDefault="00A978A6" w:rsidP="00A978A6">
      <w:pPr>
        <w:numPr>
          <w:ilvl w:val="0"/>
          <w:numId w:val="3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неисправные электроприборы;</w:t>
      </w:r>
    </w:p>
    <w:p w:rsidR="00A978A6" w:rsidRPr="00AD555D" w:rsidRDefault="00A978A6" w:rsidP="00A978A6">
      <w:pPr>
        <w:numPr>
          <w:ilvl w:val="0"/>
          <w:numId w:val="3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перегрузка по току;</w:t>
      </w:r>
    </w:p>
    <w:p w:rsidR="00A978A6" w:rsidRPr="00AD555D" w:rsidRDefault="00A978A6" w:rsidP="00A978A6">
      <w:pPr>
        <w:numPr>
          <w:ilvl w:val="0"/>
          <w:numId w:val="3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короткое замыкание в электропроводке;</w:t>
      </w:r>
    </w:p>
    <w:p w:rsidR="00A978A6" w:rsidRPr="00AD555D" w:rsidRDefault="00A978A6" w:rsidP="00A978A6">
      <w:pPr>
        <w:numPr>
          <w:ilvl w:val="0"/>
          <w:numId w:val="3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несоблюдение требований пожарной безопасности, курение в помещении.</w:t>
      </w:r>
    </w:p>
    <w:p w:rsidR="00A978A6" w:rsidRPr="00AD555D" w:rsidRDefault="00A978A6" w:rsidP="00A978A6">
      <w:pPr>
        <w:suppressAutoHyphens/>
        <w:spacing w:before="28" w:after="0"/>
        <w:ind w:firstLine="709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Горючими и трудногорючими веществами и материалами согласно НПБ 105-03 «Нормы пожарной безопасности «Определение категорий помещений, зданий и наружных установок по взрывопожарной и пожарной опасности» в помещении являются:</w:t>
      </w:r>
    </w:p>
    <w:p w:rsidR="00A978A6" w:rsidRPr="00AD555D" w:rsidRDefault="00A978A6" w:rsidP="00A978A6">
      <w:pPr>
        <w:numPr>
          <w:ilvl w:val="0"/>
          <w:numId w:val="4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полы (линолиум);</w:t>
      </w:r>
    </w:p>
    <w:p w:rsidR="00A978A6" w:rsidRPr="00AD555D" w:rsidRDefault="00A978A6" w:rsidP="00A978A6">
      <w:pPr>
        <w:numPr>
          <w:ilvl w:val="0"/>
          <w:numId w:val="4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столы, стулья (ДВП, ДСП, дерево, полимерные материалы);</w:t>
      </w:r>
    </w:p>
    <w:p w:rsidR="00A978A6" w:rsidRPr="00AD555D" w:rsidRDefault="00A978A6" w:rsidP="00A978A6">
      <w:pPr>
        <w:numPr>
          <w:ilvl w:val="0"/>
          <w:numId w:val="4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окна (деревянные рамы);</w:t>
      </w:r>
    </w:p>
    <w:p w:rsidR="00A978A6" w:rsidRPr="00AD555D" w:rsidRDefault="00A978A6" w:rsidP="00A978A6">
      <w:pPr>
        <w:numPr>
          <w:ilvl w:val="0"/>
          <w:numId w:val="4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изоляция электропроводки;</w:t>
      </w:r>
    </w:p>
    <w:p w:rsidR="00A978A6" w:rsidRPr="00AD555D" w:rsidRDefault="00A978A6" w:rsidP="00A978A6">
      <w:pPr>
        <w:numPr>
          <w:ilvl w:val="0"/>
          <w:numId w:val="4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компьютер и периферийное оборудование.</w:t>
      </w:r>
    </w:p>
    <w:p w:rsidR="00A978A6" w:rsidRPr="00AD555D" w:rsidRDefault="00A978A6" w:rsidP="00A978A6">
      <w:pPr>
        <w:suppressAutoHyphens/>
        <w:spacing w:before="28" w:after="0"/>
        <w:ind w:firstLine="709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нагрузки, приведенной в таблице 1.3.1.</w:t>
      </w:r>
    </w:p>
    <w:p w:rsidR="00A978A6" w:rsidRPr="00AD555D" w:rsidRDefault="00A978A6" w:rsidP="00A978A6">
      <w:pPr>
        <w:suppressAutoHyphens/>
        <w:spacing w:before="28" w:after="0"/>
        <w:ind w:firstLine="709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 xml:space="preserve">Таблица 1.3.1- Удельная пожарная нагрузка </w:t>
      </w:r>
    </w:p>
    <w:p w:rsidR="00A978A6" w:rsidRPr="00AD555D" w:rsidRDefault="00A978A6" w:rsidP="00A978A6">
      <w:pPr>
        <w:suppressAutoHyphens/>
        <w:spacing w:before="28" w:after="0"/>
        <w:ind w:firstLine="709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для категорий помещения В1-В4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73"/>
        <w:gridCol w:w="4217"/>
      </w:tblGrid>
      <w:tr w:rsidR="00A978A6" w:rsidTr="000F087D">
        <w:trPr>
          <w:trHeight w:val="195"/>
        </w:trPr>
        <w:tc>
          <w:tcPr>
            <w:tcW w:w="1873" w:type="dxa"/>
            <w:shd w:val="clear" w:color="auto" w:fill="FFFFFF"/>
          </w:tcPr>
          <w:p w:rsidR="00A978A6" w:rsidRPr="00AD555D" w:rsidRDefault="00A978A6" w:rsidP="000F087D">
            <w:pPr>
              <w:suppressAutoHyphens/>
              <w:spacing w:before="28" w:after="119" w:line="195" w:lineRule="atLeast"/>
              <w:jc w:val="both"/>
              <w:rPr>
                <w:rFonts w:eastAsia="Times New Roman" w:cs="Times New Roman"/>
                <w:kern w:val="1"/>
                <w:szCs w:val="28"/>
                <w:lang w:eastAsia="ar-SA"/>
              </w:rPr>
            </w:pPr>
            <w:r w:rsidRPr="00AD555D">
              <w:rPr>
                <w:rFonts w:eastAsia="Times New Roman" w:cs="Times New Roman"/>
                <w:kern w:val="1"/>
                <w:szCs w:val="28"/>
                <w:lang w:eastAsia="ar-SA"/>
              </w:rPr>
              <w:t>Категория</w:t>
            </w:r>
          </w:p>
        </w:tc>
        <w:tc>
          <w:tcPr>
            <w:tcW w:w="4217" w:type="dxa"/>
            <w:shd w:val="clear" w:color="auto" w:fill="FFFFFF"/>
          </w:tcPr>
          <w:p w:rsidR="00A978A6" w:rsidRPr="00AD555D" w:rsidRDefault="00A978A6" w:rsidP="000F087D">
            <w:pPr>
              <w:suppressAutoHyphens/>
              <w:spacing w:before="28" w:after="119" w:line="195" w:lineRule="atLeast"/>
              <w:ind w:firstLine="709"/>
              <w:jc w:val="both"/>
              <w:rPr>
                <w:rFonts w:eastAsia="Times New Roman" w:cs="Times New Roman"/>
                <w:kern w:val="1"/>
                <w:szCs w:val="28"/>
                <w:lang w:eastAsia="ar-SA"/>
              </w:rPr>
            </w:pPr>
            <w:r w:rsidRPr="00AD555D">
              <w:rPr>
                <w:rFonts w:eastAsia="Times New Roman" w:cs="Times New Roman"/>
                <w:kern w:val="1"/>
                <w:szCs w:val="28"/>
                <w:lang w:eastAsia="ar-SA"/>
              </w:rPr>
              <w:t>Удельная пожарная нагрузка g на участке, МДж×м-2</w:t>
            </w:r>
          </w:p>
        </w:tc>
      </w:tr>
      <w:tr w:rsidR="00A978A6" w:rsidTr="000F087D">
        <w:trPr>
          <w:trHeight w:val="195"/>
        </w:trPr>
        <w:tc>
          <w:tcPr>
            <w:tcW w:w="1873" w:type="dxa"/>
            <w:shd w:val="clear" w:color="auto" w:fill="FFFFFF"/>
          </w:tcPr>
          <w:p w:rsidR="00A978A6" w:rsidRPr="00AD555D" w:rsidRDefault="00A978A6" w:rsidP="000F087D">
            <w:pPr>
              <w:suppressAutoHyphens/>
              <w:spacing w:before="28" w:after="119" w:line="210" w:lineRule="atLeast"/>
              <w:ind w:firstLine="709"/>
              <w:jc w:val="both"/>
              <w:rPr>
                <w:rFonts w:eastAsia="Times New Roman" w:cs="Times New Roman"/>
                <w:kern w:val="1"/>
                <w:szCs w:val="28"/>
                <w:lang w:eastAsia="ar-SA"/>
              </w:rPr>
            </w:pPr>
            <w:r w:rsidRPr="00AD555D">
              <w:rPr>
                <w:rFonts w:eastAsia="Times New Roman" w:cs="Times New Roman"/>
                <w:kern w:val="1"/>
                <w:szCs w:val="28"/>
                <w:lang w:eastAsia="ar-SA"/>
              </w:rPr>
              <w:t>В1</w:t>
            </w:r>
          </w:p>
        </w:tc>
        <w:tc>
          <w:tcPr>
            <w:tcW w:w="4217" w:type="dxa"/>
            <w:shd w:val="clear" w:color="auto" w:fill="FFFFFF"/>
          </w:tcPr>
          <w:p w:rsidR="00A978A6" w:rsidRPr="00AD555D" w:rsidRDefault="00A978A6" w:rsidP="000F087D">
            <w:pPr>
              <w:suppressAutoHyphens/>
              <w:spacing w:before="28" w:after="119" w:line="210" w:lineRule="atLeast"/>
              <w:ind w:firstLine="709"/>
              <w:jc w:val="both"/>
              <w:rPr>
                <w:rFonts w:eastAsia="Times New Roman" w:cs="Times New Roman"/>
                <w:kern w:val="1"/>
                <w:szCs w:val="28"/>
                <w:lang w:eastAsia="ar-SA"/>
              </w:rPr>
            </w:pPr>
            <w:r w:rsidRPr="00AD555D">
              <w:rPr>
                <w:rFonts w:eastAsia="Times New Roman" w:cs="Times New Roman"/>
                <w:kern w:val="1"/>
                <w:szCs w:val="28"/>
                <w:lang w:eastAsia="ar-SA"/>
              </w:rPr>
              <w:t>Более 2200</w:t>
            </w:r>
          </w:p>
        </w:tc>
      </w:tr>
      <w:tr w:rsidR="00A978A6" w:rsidTr="000F087D">
        <w:trPr>
          <w:trHeight w:val="195"/>
        </w:trPr>
        <w:tc>
          <w:tcPr>
            <w:tcW w:w="1873" w:type="dxa"/>
            <w:shd w:val="clear" w:color="auto" w:fill="FFFFFF"/>
          </w:tcPr>
          <w:p w:rsidR="00A978A6" w:rsidRPr="00AD555D" w:rsidRDefault="00A978A6" w:rsidP="000F087D">
            <w:pPr>
              <w:suppressAutoHyphens/>
              <w:spacing w:before="28" w:after="119" w:line="210" w:lineRule="atLeast"/>
              <w:ind w:firstLine="709"/>
              <w:jc w:val="both"/>
              <w:rPr>
                <w:rFonts w:eastAsia="Times New Roman" w:cs="Times New Roman"/>
                <w:kern w:val="1"/>
                <w:szCs w:val="28"/>
                <w:lang w:eastAsia="ar-SA"/>
              </w:rPr>
            </w:pPr>
            <w:r w:rsidRPr="00AD555D">
              <w:rPr>
                <w:rFonts w:eastAsia="Times New Roman" w:cs="Times New Roman"/>
                <w:kern w:val="1"/>
                <w:szCs w:val="28"/>
                <w:lang w:eastAsia="ar-SA"/>
              </w:rPr>
              <w:t>В2</w:t>
            </w:r>
          </w:p>
        </w:tc>
        <w:tc>
          <w:tcPr>
            <w:tcW w:w="4217" w:type="dxa"/>
            <w:shd w:val="clear" w:color="auto" w:fill="FFFFFF"/>
          </w:tcPr>
          <w:p w:rsidR="00A978A6" w:rsidRPr="00AD555D" w:rsidRDefault="00A978A6" w:rsidP="000F087D">
            <w:pPr>
              <w:suppressAutoHyphens/>
              <w:spacing w:before="28" w:after="119" w:line="210" w:lineRule="atLeast"/>
              <w:ind w:firstLine="709"/>
              <w:jc w:val="both"/>
              <w:rPr>
                <w:rFonts w:eastAsia="Times New Roman" w:cs="Times New Roman"/>
                <w:kern w:val="1"/>
                <w:szCs w:val="28"/>
                <w:lang w:eastAsia="ar-SA"/>
              </w:rPr>
            </w:pPr>
            <w:r w:rsidRPr="00AD555D">
              <w:rPr>
                <w:rFonts w:eastAsia="Times New Roman" w:cs="Times New Roman"/>
                <w:kern w:val="1"/>
                <w:szCs w:val="28"/>
                <w:lang w:eastAsia="ar-SA"/>
              </w:rPr>
              <w:t>1401 – 2200</w:t>
            </w:r>
          </w:p>
        </w:tc>
      </w:tr>
      <w:tr w:rsidR="00A978A6" w:rsidTr="000F087D">
        <w:trPr>
          <w:trHeight w:val="195"/>
        </w:trPr>
        <w:tc>
          <w:tcPr>
            <w:tcW w:w="1873" w:type="dxa"/>
            <w:shd w:val="clear" w:color="auto" w:fill="FFFFFF"/>
          </w:tcPr>
          <w:p w:rsidR="00A978A6" w:rsidRPr="00AD555D" w:rsidRDefault="00A978A6" w:rsidP="000F087D">
            <w:pPr>
              <w:suppressAutoHyphens/>
              <w:spacing w:before="28" w:after="119" w:line="210" w:lineRule="atLeast"/>
              <w:ind w:firstLine="709"/>
              <w:jc w:val="both"/>
              <w:rPr>
                <w:rFonts w:eastAsia="Times New Roman" w:cs="Times New Roman"/>
                <w:kern w:val="1"/>
                <w:szCs w:val="28"/>
                <w:lang w:eastAsia="ar-SA"/>
              </w:rPr>
            </w:pPr>
            <w:r w:rsidRPr="00AD555D">
              <w:rPr>
                <w:rFonts w:eastAsia="Times New Roman" w:cs="Times New Roman"/>
                <w:kern w:val="1"/>
                <w:szCs w:val="28"/>
                <w:lang w:eastAsia="ar-SA"/>
              </w:rPr>
              <w:t>В3</w:t>
            </w:r>
          </w:p>
        </w:tc>
        <w:tc>
          <w:tcPr>
            <w:tcW w:w="4217" w:type="dxa"/>
            <w:shd w:val="clear" w:color="auto" w:fill="FFFFFF"/>
          </w:tcPr>
          <w:p w:rsidR="00A978A6" w:rsidRPr="00AD555D" w:rsidRDefault="00A978A6" w:rsidP="000F087D">
            <w:pPr>
              <w:suppressAutoHyphens/>
              <w:spacing w:before="28" w:after="119" w:line="210" w:lineRule="atLeast"/>
              <w:ind w:firstLine="709"/>
              <w:jc w:val="both"/>
              <w:rPr>
                <w:rFonts w:eastAsia="Times New Roman" w:cs="Times New Roman"/>
                <w:kern w:val="1"/>
                <w:szCs w:val="28"/>
                <w:lang w:eastAsia="ar-SA"/>
              </w:rPr>
            </w:pPr>
            <w:r w:rsidRPr="00AD555D">
              <w:rPr>
                <w:rFonts w:eastAsia="Times New Roman" w:cs="Times New Roman"/>
                <w:kern w:val="1"/>
                <w:szCs w:val="28"/>
                <w:lang w:eastAsia="ar-SA"/>
              </w:rPr>
              <w:t>181 – 1400</w:t>
            </w:r>
          </w:p>
        </w:tc>
      </w:tr>
    </w:tbl>
    <w:p w:rsidR="00A978A6" w:rsidRDefault="00A978A6" w:rsidP="00A978A6">
      <w:pPr>
        <w:suppressAutoHyphens/>
        <w:spacing w:before="28" w:after="0"/>
        <w:ind w:firstLine="709"/>
        <w:jc w:val="both"/>
        <w:rPr>
          <w:rFonts w:eastAsia="Times New Roman" w:cs="Times New Roman"/>
          <w:kern w:val="1"/>
          <w:szCs w:val="28"/>
          <w:lang w:eastAsia="ar-SA"/>
        </w:rPr>
      </w:pPr>
    </w:p>
    <w:p w:rsidR="00A978A6" w:rsidRDefault="00A978A6" w:rsidP="00A978A6">
      <w:pPr>
        <w:suppressAutoHyphens/>
        <w:spacing w:before="28" w:after="0"/>
        <w:ind w:left="2123" w:firstLine="709"/>
        <w:jc w:val="both"/>
        <w:rPr>
          <w:rFonts w:eastAsia="Times New Roman" w:cs="Times New Roman"/>
          <w:kern w:val="1"/>
          <w:szCs w:val="28"/>
          <w:lang w:eastAsia="ar-SA"/>
        </w:rPr>
      </w:pPr>
      <w:r>
        <w:rPr>
          <w:rFonts w:eastAsia="Times New Roman" w:cs="Times New Roman"/>
          <w:kern w:val="1"/>
          <w:szCs w:val="28"/>
          <w:lang w:eastAsia="ar-SA"/>
        </w:rPr>
        <w:lastRenderedPageBreak/>
        <w:t>Окончание таблицы 1.3.1</w:t>
      </w:r>
    </w:p>
    <w:tbl>
      <w:tblPr>
        <w:tblStyle w:val="TableGrid"/>
        <w:tblpPr w:leftFromText="180" w:rightFromText="180" w:vertAnchor="text" w:horzAnchor="margin" w:tblpY="219"/>
        <w:tblW w:w="0" w:type="auto"/>
        <w:tblLook w:val="04A0" w:firstRow="1" w:lastRow="0" w:firstColumn="1" w:lastColumn="0" w:noHBand="0" w:noVBand="1"/>
      </w:tblPr>
      <w:tblGrid>
        <w:gridCol w:w="1951"/>
        <w:gridCol w:w="4253"/>
      </w:tblGrid>
      <w:tr w:rsidR="00A978A6" w:rsidTr="000F087D">
        <w:tc>
          <w:tcPr>
            <w:tcW w:w="1951" w:type="dxa"/>
          </w:tcPr>
          <w:p w:rsidR="00A978A6" w:rsidRPr="00AD555D" w:rsidRDefault="00A978A6" w:rsidP="000F087D">
            <w:pPr>
              <w:suppressAutoHyphens/>
              <w:spacing w:before="28" w:after="119"/>
              <w:ind w:firstLine="709"/>
              <w:jc w:val="both"/>
              <w:rPr>
                <w:rFonts w:eastAsia="Times New Roman" w:cs="Times New Roman"/>
                <w:kern w:val="1"/>
                <w:szCs w:val="28"/>
                <w:lang w:eastAsia="ar-SA"/>
              </w:rPr>
            </w:pPr>
            <w:r w:rsidRPr="00AD555D">
              <w:rPr>
                <w:rFonts w:eastAsia="Times New Roman" w:cs="Times New Roman"/>
                <w:kern w:val="1"/>
                <w:szCs w:val="28"/>
                <w:lang w:eastAsia="ar-SA"/>
              </w:rPr>
              <w:t>В4</w:t>
            </w:r>
          </w:p>
        </w:tc>
        <w:tc>
          <w:tcPr>
            <w:tcW w:w="4253" w:type="dxa"/>
          </w:tcPr>
          <w:p w:rsidR="00A978A6" w:rsidRPr="00AD555D" w:rsidRDefault="00A978A6" w:rsidP="000F087D">
            <w:pPr>
              <w:suppressAutoHyphens/>
              <w:spacing w:before="28" w:after="119"/>
              <w:ind w:firstLine="709"/>
              <w:jc w:val="both"/>
              <w:rPr>
                <w:rFonts w:eastAsia="Times New Roman" w:cs="Times New Roman"/>
                <w:kern w:val="1"/>
                <w:szCs w:val="28"/>
                <w:lang w:eastAsia="ar-SA"/>
              </w:rPr>
            </w:pPr>
            <w:r w:rsidRPr="00AD555D">
              <w:rPr>
                <w:rFonts w:eastAsia="Times New Roman" w:cs="Times New Roman"/>
                <w:kern w:val="1"/>
                <w:szCs w:val="28"/>
                <w:lang w:eastAsia="ar-SA"/>
              </w:rPr>
              <w:t>1 – 180</w:t>
            </w:r>
          </w:p>
        </w:tc>
      </w:tr>
    </w:tbl>
    <w:p w:rsidR="00A978A6" w:rsidRDefault="00A978A6" w:rsidP="00A978A6">
      <w:pPr>
        <w:tabs>
          <w:tab w:val="left" w:pos="709"/>
        </w:tabs>
        <w:suppressAutoHyphens/>
        <w:spacing w:after="0"/>
        <w:ind w:firstLine="709"/>
        <w:jc w:val="both"/>
        <w:rPr>
          <w:rFonts w:eastAsia="Times New Roman" w:cs="Times New Roman"/>
          <w:kern w:val="1"/>
          <w:szCs w:val="28"/>
          <w:lang w:eastAsia="ar-SA"/>
        </w:rPr>
      </w:pPr>
    </w:p>
    <w:p w:rsidR="00A978A6" w:rsidRDefault="00A978A6" w:rsidP="00A978A6">
      <w:pPr>
        <w:tabs>
          <w:tab w:val="left" w:pos="709"/>
        </w:tabs>
        <w:suppressAutoHyphens/>
        <w:spacing w:after="0"/>
        <w:ind w:firstLine="709"/>
        <w:jc w:val="both"/>
        <w:rPr>
          <w:rFonts w:eastAsia="Times New Roman" w:cs="Times New Roman"/>
          <w:kern w:val="1"/>
          <w:szCs w:val="28"/>
          <w:lang w:eastAsia="ar-SA"/>
        </w:rPr>
      </w:pPr>
    </w:p>
    <w:p w:rsidR="00A978A6" w:rsidRPr="00AD555D" w:rsidRDefault="00A978A6" w:rsidP="00A978A6">
      <w:pPr>
        <w:tabs>
          <w:tab w:val="left" w:pos="709"/>
        </w:tabs>
        <w:suppressAutoHyphens/>
        <w:spacing w:after="0"/>
        <w:ind w:firstLine="709"/>
        <w:jc w:val="both"/>
        <w:rPr>
          <w:rFonts w:eastAsia="SimSu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 xml:space="preserve">. </w:t>
      </w:r>
      <w:r w:rsidRPr="00AD555D">
        <w:rPr>
          <w:rFonts w:eastAsia="SimSun" w:cs="Times New Roman"/>
          <w:kern w:val="1"/>
          <w:szCs w:val="28"/>
          <w:lang w:eastAsia="ar-SA"/>
        </w:rPr>
        <w:t>Пожарная нагрузка Q, МДж, определяется по формуле(1.3.1)</w:t>
      </w:r>
    </w:p>
    <w:p w:rsidR="00A978A6" w:rsidRPr="00AD555D" w:rsidRDefault="00A978A6" w:rsidP="00A978A6">
      <w:pPr>
        <w:tabs>
          <w:tab w:val="left" w:pos="709"/>
        </w:tabs>
        <w:suppressAutoHyphens/>
        <w:spacing w:after="0"/>
        <w:ind w:firstLine="709"/>
        <w:jc w:val="both"/>
        <w:rPr>
          <w:rFonts w:eastAsia="SimSu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position w:val="-12"/>
          <w:szCs w:val="28"/>
          <w:lang w:eastAsia="ru-RU"/>
        </w:rPr>
        <w:object w:dxaOrig="1200" w:dyaOrig="375">
          <v:shape id="_x0000_i1039" type="#_x0000_t75" style="width:60.35pt;height:18.25pt" o:ole="">
            <v:imagedata r:id="rId35" o:title=""/>
          </v:shape>
          <o:OLEObject Type="Embed" ProgID="Equation.3" ShapeID="_x0000_i1039" DrawAspect="Content" ObjectID="_1493631316" r:id="rId36"/>
        </w:object>
      </w:r>
      <w:r w:rsidRPr="00AD555D">
        <w:rPr>
          <w:rFonts w:eastAsia="SimSun" w:cs="Times New Roman"/>
          <w:kern w:val="1"/>
          <w:szCs w:val="28"/>
          <w:lang w:eastAsia="ar-SA"/>
        </w:rPr>
        <w:t xml:space="preserve">,                                                         </w:t>
      </w:r>
      <w:r>
        <w:rPr>
          <w:rFonts w:eastAsia="SimSun" w:cs="Times New Roman"/>
          <w:kern w:val="1"/>
          <w:szCs w:val="28"/>
          <w:lang w:eastAsia="ar-SA"/>
        </w:rPr>
        <w:tab/>
      </w:r>
      <w:r>
        <w:rPr>
          <w:rFonts w:eastAsia="SimSun" w:cs="Times New Roman"/>
          <w:kern w:val="1"/>
          <w:szCs w:val="28"/>
          <w:lang w:eastAsia="ar-SA"/>
        </w:rPr>
        <w:tab/>
      </w:r>
      <w:r>
        <w:rPr>
          <w:rFonts w:eastAsia="SimSun" w:cs="Times New Roman"/>
          <w:kern w:val="1"/>
          <w:szCs w:val="28"/>
          <w:lang w:eastAsia="ar-SA"/>
        </w:rPr>
        <w:tab/>
      </w:r>
      <w:r>
        <w:rPr>
          <w:rFonts w:eastAsia="SimSun" w:cs="Times New Roman"/>
          <w:kern w:val="1"/>
          <w:szCs w:val="28"/>
          <w:lang w:eastAsia="ar-SA"/>
        </w:rPr>
        <w:tab/>
      </w:r>
      <w:r w:rsidRPr="00AD555D">
        <w:rPr>
          <w:rFonts w:eastAsia="SimSun" w:cs="Times New Roman"/>
          <w:kern w:val="1"/>
          <w:szCs w:val="28"/>
          <w:lang w:eastAsia="ar-SA"/>
        </w:rPr>
        <w:t xml:space="preserve"> (1.3.1)</w:t>
      </w:r>
    </w:p>
    <w:p w:rsidR="00A978A6" w:rsidRPr="00AD555D" w:rsidRDefault="00A978A6" w:rsidP="00A978A6">
      <w:pPr>
        <w:tabs>
          <w:tab w:val="left" w:pos="709"/>
        </w:tabs>
        <w:suppressAutoHyphens/>
        <w:spacing w:after="0"/>
        <w:ind w:firstLine="709"/>
        <w:jc w:val="both"/>
        <w:rPr>
          <w:rFonts w:eastAsia="SimSun" w:cs="Times New Roman"/>
          <w:kern w:val="1"/>
          <w:szCs w:val="28"/>
          <w:lang w:eastAsia="ar-SA"/>
        </w:rPr>
      </w:pPr>
      <w:r w:rsidRPr="00AD555D">
        <w:rPr>
          <w:rFonts w:eastAsia="SimSun" w:cs="Times New Roman"/>
          <w:kern w:val="1"/>
          <w:szCs w:val="28"/>
          <w:lang w:eastAsia="ar-SA"/>
        </w:rPr>
        <w:t>где G</w:t>
      </w:r>
      <w:r w:rsidRPr="00AD555D">
        <w:rPr>
          <w:rFonts w:eastAsia="SimSun" w:cs="Times New Roman"/>
          <w:kern w:val="1"/>
          <w:szCs w:val="28"/>
          <w:vertAlign w:val="subscript"/>
          <w:lang w:eastAsia="ar-SA"/>
        </w:rPr>
        <w:t>1</w:t>
      </w:r>
      <w:r w:rsidRPr="00AD555D">
        <w:rPr>
          <w:rFonts w:eastAsia="SimSun" w:cs="Times New Roman"/>
          <w:kern w:val="1"/>
          <w:szCs w:val="28"/>
          <w:lang w:eastAsia="ar-SA"/>
        </w:rPr>
        <w:t xml:space="preserve"> — количество пожарной нагрузки, кг,</w:t>
      </w:r>
    </w:p>
    <w:p w:rsidR="00A978A6" w:rsidRPr="00AD555D" w:rsidRDefault="00A978A6" w:rsidP="00A978A6">
      <w:pPr>
        <w:tabs>
          <w:tab w:val="left" w:pos="709"/>
        </w:tabs>
        <w:suppressAutoHyphens/>
        <w:spacing w:after="0"/>
        <w:ind w:firstLine="709"/>
        <w:jc w:val="both"/>
        <w:rPr>
          <w:rFonts w:eastAsia="SimSun" w:cs="Times New Roman"/>
          <w:kern w:val="1"/>
          <w:szCs w:val="28"/>
          <w:lang w:eastAsia="ar-SA"/>
        </w:rPr>
      </w:pPr>
      <w:r w:rsidRPr="00AD555D">
        <w:rPr>
          <w:rFonts w:eastAsia="SimSun" w:cs="Times New Roman"/>
          <w:kern w:val="1"/>
          <w:szCs w:val="28"/>
          <w:lang w:eastAsia="ar-SA"/>
        </w:rPr>
        <w:t>Q</w:t>
      </w:r>
      <w:r w:rsidRPr="00AD555D">
        <w:rPr>
          <w:rFonts w:eastAsia="SimSun" w:cs="Times New Roman"/>
          <w:kern w:val="1"/>
          <w:szCs w:val="28"/>
          <w:vertAlign w:val="superscript"/>
          <w:lang w:val="en-US" w:eastAsia="ar-SA"/>
        </w:rPr>
        <w:t>p</w:t>
      </w:r>
      <w:r w:rsidRPr="00AD555D">
        <w:rPr>
          <w:rFonts w:eastAsia="SimSun" w:cs="Times New Roman"/>
          <w:kern w:val="1"/>
          <w:szCs w:val="28"/>
          <w:vertAlign w:val="subscript"/>
          <w:lang w:val="en-US" w:eastAsia="ar-SA"/>
        </w:rPr>
        <w:t>h</w:t>
      </w:r>
      <w:r w:rsidRPr="00AD555D">
        <w:rPr>
          <w:rFonts w:eastAsia="SimSun" w:cs="Times New Roman"/>
          <w:kern w:val="1"/>
          <w:szCs w:val="28"/>
          <w:lang w:eastAsia="ar-SA"/>
        </w:rPr>
        <w:t xml:space="preserve"> — низшая теплота сгорания материала пожарной нагрузки, МДж×кг</w:t>
      </w:r>
      <w:r w:rsidRPr="00AD555D">
        <w:rPr>
          <w:rFonts w:eastAsia="SimSun" w:cs="Times New Roman"/>
          <w:kern w:val="1"/>
          <w:szCs w:val="28"/>
          <w:vertAlign w:val="superscript"/>
          <w:lang w:eastAsia="ar-SA"/>
        </w:rPr>
        <w:t>-1</w:t>
      </w:r>
      <w:r w:rsidRPr="00AD555D">
        <w:rPr>
          <w:rFonts w:eastAsia="SimSun" w:cs="Times New Roman"/>
          <w:kern w:val="1"/>
          <w:szCs w:val="28"/>
          <w:lang w:eastAsia="ar-SA"/>
        </w:rPr>
        <w:t>.</w:t>
      </w:r>
    </w:p>
    <w:p w:rsidR="00A978A6" w:rsidRPr="00AD555D" w:rsidRDefault="00A978A6" w:rsidP="00A978A6">
      <w:pPr>
        <w:tabs>
          <w:tab w:val="left" w:pos="709"/>
        </w:tabs>
        <w:suppressAutoHyphens/>
        <w:spacing w:after="0"/>
        <w:ind w:firstLine="709"/>
        <w:jc w:val="both"/>
        <w:rPr>
          <w:rFonts w:eastAsia="SimSun" w:cs="Times New Roman"/>
          <w:kern w:val="1"/>
          <w:szCs w:val="28"/>
          <w:lang w:eastAsia="ar-SA"/>
        </w:rPr>
      </w:pPr>
      <w:r w:rsidRPr="00AD555D">
        <w:rPr>
          <w:rFonts w:eastAsia="SimSun" w:cs="Times New Roman"/>
          <w:kern w:val="1"/>
          <w:szCs w:val="28"/>
          <w:lang w:eastAsia="ar-SA"/>
        </w:rPr>
        <w:t>Удельная пожарная нагрузка g, МДж×м</w:t>
      </w:r>
      <w:r w:rsidRPr="00AD555D">
        <w:rPr>
          <w:rFonts w:eastAsia="SimSun" w:cs="Times New Roman"/>
          <w:kern w:val="1"/>
          <w:szCs w:val="28"/>
          <w:vertAlign w:val="superscript"/>
          <w:lang w:eastAsia="ar-SA"/>
        </w:rPr>
        <w:t>-2</w:t>
      </w:r>
      <w:r w:rsidRPr="00AD555D">
        <w:rPr>
          <w:rFonts w:eastAsia="SimSun" w:cs="Times New Roman"/>
          <w:kern w:val="1"/>
          <w:szCs w:val="28"/>
          <w:lang w:eastAsia="ar-SA"/>
        </w:rPr>
        <w:t>, определяется из соотношения(1.3.2):</w:t>
      </w:r>
    </w:p>
    <w:p w:rsidR="00A978A6" w:rsidRPr="00AD555D" w:rsidRDefault="00A978A6" w:rsidP="00A978A6">
      <w:pPr>
        <w:tabs>
          <w:tab w:val="left" w:pos="709"/>
        </w:tabs>
        <w:suppressAutoHyphens/>
        <w:spacing w:after="0"/>
        <w:ind w:firstLine="709"/>
        <w:jc w:val="both"/>
        <w:rPr>
          <w:rFonts w:eastAsia="SimSu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position w:val="-24"/>
          <w:szCs w:val="28"/>
          <w:lang w:eastAsia="ru-RU"/>
        </w:rPr>
        <w:object w:dxaOrig="630" w:dyaOrig="615">
          <v:shape id="_x0000_i1040" type="#_x0000_t75" style="width:31.45pt;height:31.45pt" o:ole="">
            <v:imagedata r:id="rId37" o:title=""/>
          </v:shape>
          <o:OLEObject Type="Embed" ProgID="Equation.3" ShapeID="_x0000_i1040" DrawAspect="Content" ObjectID="_1493631317" r:id="rId38"/>
        </w:object>
      </w:r>
      <w:r w:rsidRPr="00AD555D">
        <w:rPr>
          <w:rFonts w:eastAsia="SimSun" w:cs="Times New Roman"/>
          <w:kern w:val="1"/>
          <w:szCs w:val="28"/>
          <w:lang w:eastAsia="ar-SA"/>
        </w:rPr>
        <w:t xml:space="preserve">,                                                           </w:t>
      </w:r>
      <w:r>
        <w:rPr>
          <w:rFonts w:eastAsia="SimSun" w:cs="Times New Roman"/>
          <w:kern w:val="1"/>
          <w:szCs w:val="28"/>
          <w:lang w:eastAsia="ar-SA"/>
        </w:rPr>
        <w:tab/>
      </w:r>
      <w:r>
        <w:rPr>
          <w:rFonts w:eastAsia="SimSun" w:cs="Times New Roman"/>
          <w:kern w:val="1"/>
          <w:szCs w:val="28"/>
          <w:lang w:eastAsia="ar-SA"/>
        </w:rPr>
        <w:tab/>
      </w:r>
      <w:r>
        <w:rPr>
          <w:rFonts w:eastAsia="SimSun" w:cs="Times New Roman"/>
          <w:kern w:val="1"/>
          <w:szCs w:val="28"/>
          <w:lang w:eastAsia="ar-SA"/>
        </w:rPr>
        <w:tab/>
      </w:r>
      <w:r>
        <w:rPr>
          <w:rFonts w:eastAsia="SimSun" w:cs="Times New Roman"/>
          <w:kern w:val="1"/>
          <w:szCs w:val="28"/>
          <w:lang w:eastAsia="ar-SA"/>
        </w:rPr>
        <w:tab/>
      </w:r>
      <w:r>
        <w:rPr>
          <w:rFonts w:eastAsia="SimSun" w:cs="Times New Roman"/>
          <w:kern w:val="1"/>
          <w:szCs w:val="28"/>
          <w:lang w:eastAsia="ar-SA"/>
        </w:rPr>
        <w:tab/>
      </w:r>
      <w:r w:rsidRPr="00AD555D">
        <w:rPr>
          <w:rFonts w:eastAsia="SimSun" w:cs="Times New Roman"/>
          <w:kern w:val="1"/>
          <w:szCs w:val="28"/>
          <w:lang w:eastAsia="ar-SA"/>
        </w:rPr>
        <w:t xml:space="preserve"> (1.3.2)</w:t>
      </w:r>
    </w:p>
    <w:p w:rsidR="00A978A6" w:rsidRPr="00AD555D" w:rsidRDefault="00A978A6" w:rsidP="00A978A6">
      <w:pPr>
        <w:tabs>
          <w:tab w:val="left" w:pos="709"/>
        </w:tabs>
        <w:suppressAutoHyphens/>
        <w:spacing w:after="0"/>
        <w:ind w:firstLine="709"/>
        <w:jc w:val="both"/>
        <w:rPr>
          <w:rFonts w:eastAsia="SimSun" w:cs="Times New Roman"/>
          <w:kern w:val="1"/>
          <w:szCs w:val="28"/>
          <w:lang w:eastAsia="ar-SA"/>
        </w:rPr>
      </w:pPr>
      <w:r w:rsidRPr="00AD555D">
        <w:rPr>
          <w:rFonts w:eastAsia="SimSun" w:cs="Times New Roman"/>
          <w:kern w:val="1"/>
          <w:szCs w:val="28"/>
          <w:lang w:eastAsia="ar-SA"/>
        </w:rPr>
        <w:t>где S — площадь размещения пожарной нагрузки, м</w:t>
      </w:r>
      <w:r w:rsidRPr="00AD555D">
        <w:rPr>
          <w:rFonts w:eastAsia="SimSun" w:cs="Times New Roman"/>
          <w:kern w:val="1"/>
          <w:szCs w:val="28"/>
          <w:vertAlign w:val="superscript"/>
          <w:lang w:eastAsia="ar-SA"/>
        </w:rPr>
        <w:t xml:space="preserve">2 </w:t>
      </w:r>
      <w:r w:rsidRPr="00AD555D">
        <w:rPr>
          <w:rFonts w:eastAsia="SimSun" w:cs="Times New Roman"/>
          <w:kern w:val="1"/>
          <w:szCs w:val="28"/>
          <w:lang w:eastAsia="ar-SA"/>
        </w:rPr>
        <w:t>(но не менее 10 м</w:t>
      </w:r>
      <w:r w:rsidRPr="00AD555D">
        <w:rPr>
          <w:rFonts w:eastAsia="SimSun" w:cs="Times New Roman"/>
          <w:kern w:val="1"/>
          <w:szCs w:val="28"/>
          <w:vertAlign w:val="superscript"/>
          <w:lang w:eastAsia="ar-SA"/>
        </w:rPr>
        <w:t>2</w:t>
      </w:r>
      <w:r w:rsidRPr="00AD555D">
        <w:rPr>
          <w:rFonts w:eastAsia="SimSun" w:cs="Times New Roman"/>
          <w:kern w:val="1"/>
          <w:szCs w:val="28"/>
          <w:lang w:eastAsia="ar-SA"/>
        </w:rPr>
        <w:t>).</w:t>
      </w:r>
    </w:p>
    <w:p w:rsidR="00A978A6" w:rsidRPr="00AD555D" w:rsidRDefault="00A978A6" w:rsidP="00A978A6">
      <w:pPr>
        <w:tabs>
          <w:tab w:val="left" w:pos="709"/>
        </w:tabs>
        <w:suppressAutoHyphens/>
        <w:spacing w:after="0"/>
        <w:ind w:firstLine="709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SimSun" w:cs="Times New Roman"/>
          <w:kern w:val="1"/>
          <w:szCs w:val="28"/>
          <w:lang w:eastAsia="ar-SA"/>
        </w:rPr>
        <w:t>Рассчитаем удельную пожарную нагрузку для помещения. Комната площадью  12 м</w:t>
      </w:r>
      <w:r w:rsidRPr="00AD555D">
        <w:rPr>
          <w:rFonts w:eastAsia="SimSun" w:cs="Times New Roman"/>
          <w:kern w:val="1"/>
          <w:szCs w:val="28"/>
          <w:vertAlign w:val="superscript"/>
          <w:lang w:eastAsia="ar-SA"/>
        </w:rPr>
        <w:t>2</w:t>
      </w:r>
      <w:r w:rsidRPr="00AD555D">
        <w:rPr>
          <w:rFonts w:eastAsia="SimSun" w:cs="Times New Roman"/>
          <w:kern w:val="1"/>
          <w:szCs w:val="28"/>
          <w:lang w:eastAsia="ar-SA"/>
        </w:rPr>
        <w:t xml:space="preserve">  в которой имеется:</w:t>
      </w:r>
    </w:p>
    <w:p w:rsidR="00A978A6" w:rsidRPr="00AD555D" w:rsidRDefault="00A978A6" w:rsidP="00A978A6">
      <w:pPr>
        <w:numPr>
          <w:ilvl w:val="0"/>
          <w:numId w:val="5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1 деревянный стол;</w:t>
      </w:r>
    </w:p>
    <w:p w:rsidR="00A978A6" w:rsidRPr="00AD555D" w:rsidRDefault="00A978A6" w:rsidP="00A978A6">
      <w:pPr>
        <w:numPr>
          <w:ilvl w:val="0"/>
          <w:numId w:val="5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2 деревянных стула;</w:t>
      </w:r>
    </w:p>
    <w:p w:rsidR="00A978A6" w:rsidRPr="00AD555D" w:rsidRDefault="00A978A6" w:rsidP="00A978A6">
      <w:pPr>
        <w:numPr>
          <w:ilvl w:val="0"/>
          <w:numId w:val="5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1 компьютер</w:t>
      </w:r>
      <w:r w:rsidRPr="00AD555D">
        <w:rPr>
          <w:rFonts w:eastAsia="Times New Roman" w:cs="Times New Roman"/>
          <w:kern w:val="1"/>
          <w:szCs w:val="28"/>
          <w:lang w:val="en-US" w:eastAsia="ar-SA"/>
        </w:rPr>
        <w:t>;</w:t>
      </w:r>
    </w:p>
    <w:p w:rsidR="00A978A6" w:rsidRPr="00AD555D" w:rsidRDefault="00A978A6" w:rsidP="00A978A6">
      <w:pPr>
        <w:numPr>
          <w:ilvl w:val="0"/>
          <w:numId w:val="5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стены обклеены бумажными обоями;</w:t>
      </w:r>
    </w:p>
    <w:p w:rsidR="00A978A6" w:rsidRPr="00AD555D" w:rsidRDefault="00A978A6" w:rsidP="00A978A6">
      <w:pPr>
        <w:numPr>
          <w:ilvl w:val="0"/>
          <w:numId w:val="5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на полу линолиум;</w:t>
      </w:r>
    </w:p>
    <w:p w:rsidR="00A978A6" w:rsidRPr="00AD555D" w:rsidRDefault="00A978A6" w:rsidP="00A978A6">
      <w:pPr>
        <w:numPr>
          <w:ilvl w:val="0"/>
          <w:numId w:val="5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деревянная дверь;</w:t>
      </w:r>
    </w:p>
    <w:p w:rsidR="00A978A6" w:rsidRPr="00AD555D" w:rsidRDefault="00A978A6" w:rsidP="00A978A6">
      <w:pPr>
        <w:numPr>
          <w:ilvl w:val="0"/>
          <w:numId w:val="5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деревянные плинтуса;</w:t>
      </w:r>
    </w:p>
    <w:p w:rsidR="00A978A6" w:rsidRPr="00AD555D" w:rsidRDefault="00A978A6" w:rsidP="00A978A6">
      <w:pPr>
        <w:numPr>
          <w:ilvl w:val="0"/>
          <w:numId w:val="5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окно с деревянной рамой</w:t>
      </w:r>
      <w:r w:rsidRPr="00AD555D">
        <w:rPr>
          <w:rFonts w:eastAsia="Times New Roman" w:cs="Times New Roman"/>
          <w:kern w:val="1"/>
          <w:szCs w:val="28"/>
          <w:lang w:val="en-US" w:eastAsia="ar-SA"/>
        </w:rPr>
        <w:t>;</w:t>
      </w:r>
    </w:p>
    <w:p w:rsidR="00A978A6" w:rsidRPr="00AD555D" w:rsidRDefault="00A978A6" w:rsidP="00A978A6">
      <w:pPr>
        <w:numPr>
          <w:ilvl w:val="0"/>
          <w:numId w:val="5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деревянная кровать</w:t>
      </w:r>
      <w:r w:rsidRPr="00AD555D">
        <w:rPr>
          <w:rFonts w:eastAsia="Times New Roman" w:cs="Times New Roman"/>
          <w:kern w:val="1"/>
          <w:szCs w:val="28"/>
          <w:lang w:val="en-US" w:eastAsia="ar-SA"/>
        </w:rPr>
        <w:t>;</w:t>
      </w:r>
      <w:r w:rsidRPr="00AD555D">
        <w:rPr>
          <w:rFonts w:eastAsia="Times New Roman" w:cs="Times New Roman"/>
          <w:kern w:val="1"/>
          <w:szCs w:val="28"/>
          <w:lang w:eastAsia="ar-SA"/>
        </w:rPr>
        <w:t xml:space="preserve"> </w:t>
      </w:r>
    </w:p>
    <w:p w:rsidR="00A978A6" w:rsidRPr="00AD555D" w:rsidRDefault="00A978A6" w:rsidP="00A978A6">
      <w:pPr>
        <w:numPr>
          <w:ilvl w:val="0"/>
          <w:numId w:val="5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железные полки с тетрадями и книгами;</w:t>
      </w:r>
    </w:p>
    <w:p w:rsidR="00A978A6" w:rsidRPr="00DB72FB" w:rsidRDefault="00A978A6" w:rsidP="00A978A6">
      <w:pPr>
        <w:numPr>
          <w:ilvl w:val="0"/>
          <w:numId w:val="5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шторы.</w:t>
      </w:r>
    </w:p>
    <w:p w:rsidR="00A978A6" w:rsidRPr="00AD555D" w:rsidRDefault="00A978A6" w:rsidP="00A978A6">
      <w:pPr>
        <w:suppressAutoHyphens/>
        <w:spacing w:before="28" w:after="0"/>
        <w:ind w:firstLine="709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Затем рассчитываем удельную пожарную нагрузку и определяем категорию помещения по пожаро- и взрывоопасности.</w:t>
      </w:r>
    </w:p>
    <w:p w:rsidR="00A978A6" w:rsidRPr="00AD555D" w:rsidRDefault="00A978A6" w:rsidP="00A978A6">
      <w:pPr>
        <w:suppressAutoHyphens/>
        <w:spacing w:before="28" w:after="0"/>
        <w:ind w:firstLine="709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Пожарная нагрузка будет равна:</w:t>
      </w:r>
    </w:p>
    <w:p w:rsidR="00A978A6" w:rsidRPr="00AD555D" w:rsidRDefault="00A978A6" w:rsidP="00A978A6">
      <w:pPr>
        <w:suppressAutoHyphens/>
        <w:spacing w:before="28" w:after="0"/>
        <w:ind w:firstLine="709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val="en-US" w:eastAsia="ar-SA"/>
        </w:rPr>
        <w:lastRenderedPageBreak/>
        <w:t>Q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=13,8*30+13,8*5+41,87*3+13,4*12+20,3*20+13,8*10+13,8*3+13,8*10+13,8*15+13,4*3+15,7*1,5=1763,56 МДж/кг</w:t>
      </w:r>
    </w:p>
    <w:p w:rsidR="00A978A6" w:rsidRPr="00AD555D" w:rsidRDefault="00A978A6" w:rsidP="00A978A6">
      <w:pPr>
        <w:suppressAutoHyphens/>
        <w:spacing w:before="28" w:after="0"/>
        <w:ind w:firstLine="709"/>
        <w:jc w:val="both"/>
        <w:rPr>
          <w:rFonts w:eastAsia="Times New Roman" w:cs="Times New Roman"/>
          <w:color w:val="000000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Удельная пожарная нагрузка составит:</w:t>
      </w:r>
    </w:p>
    <w:p w:rsidR="00A978A6" w:rsidRPr="00AD555D" w:rsidRDefault="00A978A6" w:rsidP="00A978A6">
      <w:pPr>
        <w:suppressAutoHyphens/>
        <w:spacing w:before="28" w:after="0" w:line="100" w:lineRule="atLeast"/>
        <w:ind w:firstLine="709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color w:val="000000"/>
          <w:kern w:val="1"/>
          <w:szCs w:val="28"/>
          <w:lang w:val="en-US" w:eastAsia="ar-SA"/>
        </w:rPr>
        <w:t>g</w:t>
      </w:r>
      <w:r w:rsidRPr="00AD555D">
        <w:rPr>
          <w:rFonts w:eastAsia="Times New Roman" w:cs="Times New Roman"/>
          <w:color w:val="000000"/>
          <w:kern w:val="1"/>
          <w:szCs w:val="28"/>
          <w:lang w:eastAsia="ar-SA"/>
        </w:rPr>
        <w:t>=1763,56/12=146,96МДж*м</w:t>
      </w:r>
      <w:r w:rsidRPr="00AD555D">
        <w:rPr>
          <w:rFonts w:eastAsia="Times New Roman" w:cs="Times New Roman"/>
          <w:color w:val="000000"/>
          <w:kern w:val="1"/>
          <w:szCs w:val="28"/>
          <w:vertAlign w:val="superscript"/>
          <w:lang w:eastAsia="ar-SA"/>
        </w:rPr>
        <w:t>-2</w:t>
      </w:r>
    </w:p>
    <w:p w:rsidR="00A978A6" w:rsidRPr="00AD555D" w:rsidRDefault="00A978A6" w:rsidP="00A978A6">
      <w:pPr>
        <w:suppressAutoHyphens/>
        <w:spacing w:before="28" w:after="0"/>
        <w:ind w:firstLine="709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 xml:space="preserve">Это значение соответствует категории В4. </w:t>
      </w:r>
    </w:p>
    <w:p w:rsidR="00A978A6" w:rsidRPr="00AD555D" w:rsidRDefault="00A978A6" w:rsidP="00A978A6">
      <w:pPr>
        <w:suppressAutoHyphens/>
        <w:spacing w:before="28" w:after="0"/>
        <w:ind w:firstLine="709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Основными документами, регламентирующими соблюдение правил пожарной безопасности на рабочем месте, являются ГОСТ 12.1.004-91</w:t>
      </w:r>
      <w:r w:rsidRPr="00AD555D">
        <w:rPr>
          <w:rFonts w:eastAsia="Times New Roman" w:cs="Times New Roman"/>
          <w:kern w:val="1"/>
          <w:szCs w:val="28"/>
          <w:vertAlign w:val="superscript"/>
          <w:lang w:eastAsia="ar-SA"/>
        </w:rPr>
        <w:t>*</w:t>
      </w:r>
      <w:r w:rsidRPr="00AD555D">
        <w:rPr>
          <w:rFonts w:eastAsia="Times New Roman" w:cs="Times New Roman"/>
          <w:kern w:val="1"/>
          <w:szCs w:val="28"/>
          <w:lang w:eastAsia="ar-SA"/>
        </w:rPr>
        <w:t xml:space="preserve"> «ССБТ. Пожарная безопасность. Общие требования», а также документ «Правила пожарной безопасности в РФ» ППБ 01-03. Пределы огнестойкости строительных конструкций регламентируются СНиП 21.01.97* «Пожарная безопасность зданий и сооружений».</w:t>
      </w:r>
    </w:p>
    <w:p w:rsidR="00A978A6" w:rsidRPr="00AD555D" w:rsidRDefault="00A978A6" w:rsidP="00A978A6">
      <w:pPr>
        <w:suppressAutoHyphens/>
        <w:spacing w:before="28" w:after="0"/>
        <w:ind w:firstLine="709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Эксплуатационными мероприятиями являются своевременные профилактические осмотры, ремонты и испытания технологического оборудования и прочей техники.</w:t>
      </w:r>
    </w:p>
    <w:p w:rsidR="00A978A6" w:rsidRPr="00AD555D" w:rsidRDefault="00A978A6" w:rsidP="00A978A6">
      <w:pPr>
        <w:suppressAutoHyphens/>
        <w:spacing w:before="28" w:after="0"/>
        <w:ind w:firstLine="709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 xml:space="preserve">К первичным средствам пожаротушения (ПСПТ) относятся устройства, инструменты и материалы, предназначенные для локализации или тушения пожара на начальной стадии его развития (огнетушители, песок, вода, несгораемые ткани, вёдра, лопаты и другие подручные средства). Наиболее широкое применение находят </w:t>
      </w:r>
      <w:r w:rsidRPr="00AD555D">
        <w:rPr>
          <w:rFonts w:eastAsia="Times New Roman" w:cs="Times New Roman"/>
          <w:b/>
          <w:bCs/>
          <w:i/>
          <w:iCs/>
          <w:kern w:val="1"/>
          <w:szCs w:val="28"/>
          <w:lang w:eastAsia="ar-SA"/>
        </w:rPr>
        <w:t>огнетушители</w:t>
      </w:r>
      <w:r w:rsidRPr="00AD555D">
        <w:rPr>
          <w:rFonts w:eastAsia="Times New Roman" w:cs="Times New Roman"/>
          <w:kern w:val="1"/>
          <w:szCs w:val="28"/>
          <w:lang w:eastAsia="ar-SA"/>
        </w:rPr>
        <w:t xml:space="preserve"> - переносные и передвижные устройства для тушения очага пожара за счёт выпуска запасённого огнетушащего вещества, расположенные в известном для всех работников месте и легко доступном в случае возникновения пожара(в процессе эксплуатации необходимо выполнить требования НПБ 166-97</w:t>
      </w:r>
      <w:r w:rsidRPr="00AD555D">
        <w:rPr>
          <w:rFonts w:eastAsia="Times New Roman" w:cs="Times New Roman"/>
          <w:kern w:val="1"/>
          <w:szCs w:val="28"/>
          <w:vertAlign w:val="superscript"/>
          <w:lang w:eastAsia="ar-SA"/>
        </w:rPr>
        <w:t>*</w:t>
      </w:r>
      <w:r w:rsidRPr="00AD555D">
        <w:rPr>
          <w:rFonts w:eastAsia="Times New Roman" w:cs="Times New Roman"/>
          <w:kern w:val="1"/>
          <w:szCs w:val="28"/>
          <w:lang w:eastAsia="ar-SA"/>
        </w:rPr>
        <w:t xml:space="preserve"> «Пожарная техника. Огнетушители. Требования к эксплуатации»).</w:t>
      </w:r>
    </w:p>
    <w:p w:rsidR="00A978A6" w:rsidRPr="00AD555D" w:rsidRDefault="00A978A6" w:rsidP="00A978A6">
      <w:pPr>
        <w:suppressAutoHyphens/>
        <w:spacing w:before="28" w:after="0"/>
        <w:ind w:firstLine="709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Существуют следующие виды огнетушителей:</w:t>
      </w:r>
    </w:p>
    <w:p w:rsidR="00A978A6" w:rsidRPr="00AD555D" w:rsidRDefault="00A978A6" w:rsidP="00A978A6">
      <w:pPr>
        <w:numPr>
          <w:ilvl w:val="0"/>
          <w:numId w:val="6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углекислотные</w:t>
      </w:r>
      <w:r w:rsidRPr="00AD555D">
        <w:rPr>
          <w:rFonts w:eastAsia="Times New Roman" w:cs="Times New Roman"/>
          <w:kern w:val="1"/>
          <w:szCs w:val="28"/>
          <w:lang w:val="en-US" w:eastAsia="ar-SA"/>
        </w:rPr>
        <w:t>;</w:t>
      </w:r>
    </w:p>
    <w:p w:rsidR="00A978A6" w:rsidRPr="00AD555D" w:rsidRDefault="00A978A6" w:rsidP="00A978A6">
      <w:pPr>
        <w:numPr>
          <w:ilvl w:val="0"/>
          <w:numId w:val="6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порошковые.</w:t>
      </w:r>
    </w:p>
    <w:p w:rsidR="00A978A6" w:rsidRPr="00AD555D" w:rsidRDefault="00A978A6" w:rsidP="00A978A6">
      <w:pPr>
        <w:suppressAutoHyphens/>
        <w:spacing w:before="28" w:after="0"/>
        <w:ind w:firstLine="709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 xml:space="preserve">Для данного помещения </w:t>
      </w:r>
      <w:r>
        <w:rPr>
          <w:rFonts w:eastAsia="Times New Roman" w:cs="Times New Roman"/>
          <w:kern w:val="1"/>
          <w:szCs w:val="28"/>
          <w:lang w:eastAsia="ar-SA"/>
        </w:rPr>
        <w:t>лучше всего подходит углекислотный огнетушитель</w:t>
      </w:r>
      <w:r w:rsidRPr="00AD555D">
        <w:rPr>
          <w:rFonts w:eastAsia="Times New Roman" w:cs="Times New Roman"/>
          <w:kern w:val="1"/>
          <w:szCs w:val="28"/>
          <w:lang w:eastAsia="ar-SA"/>
        </w:rPr>
        <w:t xml:space="preserve">,в количестве 1 шт. Предназначены для тушения возгораний различных горючих веществ, горение которых не может происходить без </w:t>
      </w:r>
      <w:r w:rsidRPr="00AD555D">
        <w:rPr>
          <w:rFonts w:eastAsia="Times New Roman" w:cs="Times New Roman"/>
          <w:kern w:val="1"/>
          <w:szCs w:val="28"/>
          <w:lang w:eastAsia="ar-SA"/>
        </w:rPr>
        <w:lastRenderedPageBreak/>
        <w:t>доступа воздуха, на промышленных предприятиях, на транспортных средствах (железнодорожном, городском, морском транспорте), возгораний электроустановок, находящихся под напряжением не более 1000В.</w:t>
      </w:r>
    </w:p>
    <w:p w:rsidR="00A978A6" w:rsidRPr="00AD555D" w:rsidRDefault="00A978A6" w:rsidP="00A978A6">
      <w:pPr>
        <w:suppressAutoHyphens/>
        <w:spacing w:before="28" w:after="0"/>
        <w:ind w:firstLine="567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 xml:space="preserve">Одним из основных факторов обеспечения пожарной безопасности на предприятиях является применение автоматических средств обнаружения пожаров, которые позволяют оповестить дежурный персонал о пожаре и месте его возникновения. </w:t>
      </w:r>
    </w:p>
    <w:p w:rsidR="00A978A6" w:rsidRPr="00AD555D" w:rsidRDefault="00A978A6" w:rsidP="00A978A6">
      <w:pPr>
        <w:suppressAutoHyphens/>
        <w:spacing w:before="28" w:after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Пожарная сигнализация должна:</w:t>
      </w:r>
    </w:p>
    <w:p w:rsidR="00A978A6" w:rsidRPr="00AD555D" w:rsidRDefault="00A978A6" w:rsidP="00A978A6">
      <w:pPr>
        <w:numPr>
          <w:ilvl w:val="0"/>
          <w:numId w:val="7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быстро выявить место возникновения пожара;</w:t>
      </w:r>
    </w:p>
    <w:p w:rsidR="00A978A6" w:rsidRPr="00AD555D" w:rsidRDefault="00A978A6" w:rsidP="00A978A6">
      <w:pPr>
        <w:numPr>
          <w:ilvl w:val="0"/>
          <w:numId w:val="7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передать сигнал о возгорании на приёмно-контрольную станцию;</w:t>
      </w:r>
    </w:p>
    <w:p w:rsidR="00A978A6" w:rsidRPr="00AD555D" w:rsidRDefault="00A978A6" w:rsidP="00A978A6">
      <w:pPr>
        <w:numPr>
          <w:ilvl w:val="0"/>
          <w:numId w:val="7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оставаться невосприимчивой к влиянию внешних факторов, отличающихся от факторов пожара;</w:t>
      </w:r>
    </w:p>
    <w:p w:rsidR="00A978A6" w:rsidRPr="00AD555D" w:rsidRDefault="00A978A6" w:rsidP="00A978A6">
      <w:pPr>
        <w:numPr>
          <w:ilvl w:val="0"/>
          <w:numId w:val="7"/>
        </w:numPr>
        <w:suppressAutoHyphens/>
        <w:spacing w:before="28" w:after="0"/>
        <w:ind w:left="0" w:firstLine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передавать извещение о неисправности в самой системе оповещения.</w:t>
      </w:r>
    </w:p>
    <w:p w:rsidR="00A978A6" w:rsidRPr="00AD555D" w:rsidRDefault="00A978A6" w:rsidP="00A978A6">
      <w:pPr>
        <w:suppressAutoHyphens/>
        <w:spacing w:before="28" w:after="0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Средствами пожарной сигнализации и оповещения оборудуются производственные здания и помещения категорий А, Б и В, помещения с вычислительной техникой и дорогостоящей аппаратурой, а также объекты государственной важности.</w:t>
      </w:r>
    </w:p>
    <w:p w:rsidR="00A978A6" w:rsidRPr="00AD555D" w:rsidRDefault="00A978A6" w:rsidP="00A978A6">
      <w:pPr>
        <w:suppressAutoHyphens/>
        <w:spacing w:before="28" w:after="0"/>
        <w:ind w:firstLine="567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Любая система пожарной сигнализации состоит из пожарных извещателей и преобразователей, преобразующих факторы появления возгорания (тепло, свет, дым) в электрический сигнал, передающийся по линиям связи на приёмно-контрольную станцию, которая включает световую и звуковую сигнализацию, а также может включить автоматическую установку пожаротушения и дымоудаления.</w:t>
      </w:r>
    </w:p>
    <w:p w:rsidR="00A978A6" w:rsidRPr="00AD555D" w:rsidRDefault="00A978A6" w:rsidP="00A978A6">
      <w:pPr>
        <w:suppressAutoHyphens/>
        <w:spacing w:before="28" w:after="0"/>
        <w:ind w:firstLine="567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Ручные пожарные извещатели предназначены для передачи информации по шлейфу сигнализации на приёмно-контрольную станцию. Извещатели устанавливаются в легкодоступных местах помещений, вдоль эвакуационных путей, в коридорах, на лестничных площадках, у выходов из здания. Корпус извещателя и кнопка выделяются красным цветом. От ложного срабатывания кнопка закрыта предохранительным стеклом.</w:t>
      </w:r>
    </w:p>
    <w:p w:rsidR="00A978A6" w:rsidRPr="00AD555D" w:rsidRDefault="00A978A6" w:rsidP="00A978A6">
      <w:pPr>
        <w:suppressAutoHyphens/>
        <w:spacing w:before="28" w:after="0"/>
        <w:ind w:firstLine="567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lastRenderedPageBreak/>
        <w:t>Автоматические пожарные извещатели предназначены для передачи информации о возникновении загорания в автоматическом режиме. Такая система должна обеспечить своевременное обнаружение пожара и не давать ложных срабатываний при длительной эксплуатации. Рекомендуемый тип пожарного извещателя выбирается в зависимости от назначения защищаемого пом</w:t>
      </w:r>
      <w:r>
        <w:rPr>
          <w:rFonts w:eastAsia="Times New Roman" w:cs="Times New Roman"/>
          <w:kern w:val="1"/>
          <w:szCs w:val="28"/>
          <w:lang w:eastAsia="ar-SA"/>
        </w:rPr>
        <w:t>ещения и вида пожарной нагрузки</w:t>
      </w:r>
      <w:r w:rsidRPr="00AD555D">
        <w:rPr>
          <w:rFonts w:eastAsia="Times New Roman" w:cs="Times New Roman"/>
          <w:kern w:val="1"/>
          <w:szCs w:val="28"/>
          <w:lang w:eastAsia="ar-SA"/>
        </w:rPr>
        <w:t>.</w:t>
      </w:r>
    </w:p>
    <w:p w:rsidR="00A978A6" w:rsidRPr="00AD555D" w:rsidRDefault="00A978A6" w:rsidP="00A978A6">
      <w:pPr>
        <w:suppressAutoHyphens/>
        <w:spacing w:before="28" w:after="0"/>
        <w:ind w:right="176" w:firstLine="567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В целях профилактики предлагается проводить противопожарный инструктаж, в ходе которого работники смогут ознакомиться с правилами противопожарной безопасности, а также изучить правила использования первичных средств пожаротушения. В случае возникновения пожара необходимо отключить электропитание, вызвать по телефону пожарную команду, эвакуировать людей из помещения согласно плану эвакуации и приступить к ликвидации пожара огнетушителями. При наличии небольшого очага пламени можно воспользоваться подручными средствами с целью прекращения доступа воздуха к объекту возгорания</w:t>
      </w:r>
      <w:r>
        <w:rPr>
          <w:rFonts w:eastAsia="Times New Roman" w:cs="Times New Roman"/>
          <w:kern w:val="1"/>
          <w:szCs w:val="28"/>
          <w:lang w:eastAsia="ar-SA"/>
        </w:rPr>
        <w:t>.</w:t>
      </w:r>
    </w:p>
    <w:p w:rsidR="00A978A6" w:rsidRPr="00AD555D" w:rsidRDefault="00A978A6" w:rsidP="00A978A6">
      <w:pPr>
        <w:keepNext/>
        <w:suppressAutoHyphens/>
        <w:spacing w:after="0"/>
        <w:jc w:val="both"/>
        <w:rPr>
          <w:rFonts w:eastAsia="Times New Roman" w:cs="Times New Roman"/>
          <w:kern w:val="1"/>
          <w:szCs w:val="28"/>
          <w:lang w:eastAsia="ar-SA"/>
        </w:rPr>
      </w:pPr>
      <w:bookmarkStart w:id="10" w:name="_Toc283701433"/>
      <w:bookmarkStart w:id="11" w:name="_Toc356245725"/>
      <w:bookmarkStart w:id="12" w:name="_Toc389215488"/>
      <w:bookmarkEnd w:id="10"/>
      <w:bookmarkEnd w:id="11"/>
      <w:bookmarkEnd w:id="12"/>
      <w:r w:rsidRPr="00AD555D">
        <w:rPr>
          <w:rFonts w:eastAsia="Times New Roman" w:cs="Times New Roman"/>
          <w:b/>
          <w:bCs/>
          <w:iCs/>
          <w:kern w:val="1"/>
          <w:szCs w:val="28"/>
          <w:lang w:eastAsia="ar-SA"/>
        </w:rPr>
        <w:t>1.4 Экологичность проекта</w:t>
      </w:r>
    </w:p>
    <w:p w:rsidR="00A978A6" w:rsidRPr="00AD555D" w:rsidRDefault="00A978A6" w:rsidP="00A978A6">
      <w:pPr>
        <w:suppressAutoHyphens/>
        <w:spacing w:before="28" w:after="0"/>
        <w:ind w:right="176" w:firstLine="708"/>
        <w:jc w:val="both"/>
        <w:rPr>
          <w:rFonts w:eastAsia="Times New Roman" w:cs="Times New Roman"/>
          <w:kern w:val="1"/>
          <w:szCs w:val="28"/>
          <w:lang w:eastAsia="ar-SA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При работе с ПЭВМ отсутствуют выбросы вредных веществ в окружающую среду, отходы только бумажные, легко утилизируемые и перерабатываемые.</w:t>
      </w:r>
    </w:p>
    <w:p w:rsidR="00A978A6" w:rsidRDefault="00A978A6" w:rsidP="00A978A6">
      <w:pPr>
        <w:shd w:val="clear" w:color="auto" w:fill="FFFFFF"/>
        <w:spacing w:before="100" w:beforeAutospacing="1" w:after="100" w:afterAutospacing="1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D555D">
        <w:rPr>
          <w:rFonts w:eastAsia="Times New Roman" w:cs="Times New Roman"/>
          <w:kern w:val="1"/>
          <w:szCs w:val="28"/>
          <w:lang w:eastAsia="ar-SA"/>
        </w:rPr>
        <w:t>Исходя из изложенного выше, видно, что рабочее место не оказывает ярко выраженного воздействия на окружающую среду, и его нельзя считать вредным источником, оно экологически безопасно. Дополнительных мер по защите окружающей среды не требуется.</w:t>
      </w:r>
    </w:p>
    <w:p w:rsidR="00A978A6" w:rsidRDefault="00A978A6" w:rsidP="00A978A6">
      <w:pPr>
        <w:shd w:val="clear" w:color="auto" w:fill="FFFFFF"/>
        <w:spacing w:before="100" w:beforeAutospacing="1" w:after="100" w:afterAutospacing="1"/>
        <w:ind w:left="708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A978A6" w:rsidRDefault="00A978A6" w:rsidP="00A978A6">
      <w:pPr>
        <w:shd w:val="clear" w:color="auto" w:fill="FFFFFF"/>
        <w:spacing w:before="100" w:beforeAutospacing="1" w:after="100" w:afterAutospacing="1"/>
        <w:ind w:left="708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A978A6" w:rsidRDefault="00A978A6" w:rsidP="00A978A6">
      <w:pPr>
        <w:shd w:val="clear" w:color="auto" w:fill="FFFFFF"/>
        <w:spacing w:before="100" w:beforeAutospacing="1" w:after="100" w:afterAutospacing="1"/>
        <w:ind w:left="708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A978A6" w:rsidRDefault="00A978A6" w:rsidP="00A978A6">
      <w:pPr>
        <w:shd w:val="clear" w:color="auto" w:fill="FFFFFF"/>
        <w:spacing w:before="100" w:beforeAutospacing="1" w:after="100" w:afterAutospacing="1"/>
        <w:ind w:left="708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B0589A" w:rsidRDefault="00B0589A">
      <w:bookmarkStart w:id="13" w:name="_GoBack"/>
      <w:bookmarkEnd w:id="13"/>
    </w:p>
    <w:sectPr w:rsidR="00B05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03"/>
    <w:multiLevelType w:val="multilevel"/>
    <w:tmpl w:val="00000003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00000005"/>
    <w:multiLevelType w:val="multilevel"/>
    <w:tmpl w:val="00000005"/>
    <w:name w:val="WW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nsid w:val="00000006"/>
    <w:multiLevelType w:val="multilevel"/>
    <w:tmpl w:val="00000006"/>
    <w:name w:val="WW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000007"/>
    <w:multiLevelType w:val="multilevel"/>
    <w:tmpl w:val="00000007"/>
    <w:name w:val="WW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0000008"/>
    <w:multiLevelType w:val="multilevel"/>
    <w:tmpl w:val="00000008"/>
    <w:name w:val="WW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02B"/>
    <w:rsid w:val="00046A43"/>
    <w:rsid w:val="000650C3"/>
    <w:rsid w:val="00087FA2"/>
    <w:rsid w:val="000A37F3"/>
    <w:rsid w:val="00144EEA"/>
    <w:rsid w:val="001F343E"/>
    <w:rsid w:val="001F412C"/>
    <w:rsid w:val="00291BAF"/>
    <w:rsid w:val="0029559C"/>
    <w:rsid w:val="002D45DA"/>
    <w:rsid w:val="0033002E"/>
    <w:rsid w:val="003344C9"/>
    <w:rsid w:val="00357B47"/>
    <w:rsid w:val="003614A8"/>
    <w:rsid w:val="0036524F"/>
    <w:rsid w:val="003A10DB"/>
    <w:rsid w:val="003B1524"/>
    <w:rsid w:val="003B3594"/>
    <w:rsid w:val="003E2FEB"/>
    <w:rsid w:val="003F4B7C"/>
    <w:rsid w:val="004106FC"/>
    <w:rsid w:val="004226A8"/>
    <w:rsid w:val="004649A3"/>
    <w:rsid w:val="004978F7"/>
    <w:rsid w:val="004E5DEF"/>
    <w:rsid w:val="004F05EF"/>
    <w:rsid w:val="00522975"/>
    <w:rsid w:val="00526E14"/>
    <w:rsid w:val="0053133F"/>
    <w:rsid w:val="005435FA"/>
    <w:rsid w:val="00583C0E"/>
    <w:rsid w:val="0058622A"/>
    <w:rsid w:val="005A0351"/>
    <w:rsid w:val="005B1E37"/>
    <w:rsid w:val="005E3107"/>
    <w:rsid w:val="00622335"/>
    <w:rsid w:val="0068795C"/>
    <w:rsid w:val="006E60B0"/>
    <w:rsid w:val="00797C3E"/>
    <w:rsid w:val="007C3347"/>
    <w:rsid w:val="00801840"/>
    <w:rsid w:val="0080309F"/>
    <w:rsid w:val="008176A2"/>
    <w:rsid w:val="008554E1"/>
    <w:rsid w:val="008A609D"/>
    <w:rsid w:val="008D002B"/>
    <w:rsid w:val="00913C48"/>
    <w:rsid w:val="00914967"/>
    <w:rsid w:val="00922C6A"/>
    <w:rsid w:val="00934F64"/>
    <w:rsid w:val="00965B8E"/>
    <w:rsid w:val="00981304"/>
    <w:rsid w:val="00986F0F"/>
    <w:rsid w:val="009C6E9C"/>
    <w:rsid w:val="009E6379"/>
    <w:rsid w:val="00A016BE"/>
    <w:rsid w:val="00A22328"/>
    <w:rsid w:val="00A3161D"/>
    <w:rsid w:val="00A53005"/>
    <w:rsid w:val="00A92921"/>
    <w:rsid w:val="00A978A6"/>
    <w:rsid w:val="00A97BBB"/>
    <w:rsid w:val="00AC5E0D"/>
    <w:rsid w:val="00AE3809"/>
    <w:rsid w:val="00AF40D2"/>
    <w:rsid w:val="00B0589A"/>
    <w:rsid w:val="00B1584A"/>
    <w:rsid w:val="00B504D3"/>
    <w:rsid w:val="00B606DD"/>
    <w:rsid w:val="00B62BA8"/>
    <w:rsid w:val="00B70EC0"/>
    <w:rsid w:val="00B74F99"/>
    <w:rsid w:val="00B80CE8"/>
    <w:rsid w:val="00BA20EB"/>
    <w:rsid w:val="00C041BC"/>
    <w:rsid w:val="00C34EAF"/>
    <w:rsid w:val="00C513C3"/>
    <w:rsid w:val="00CB0AD2"/>
    <w:rsid w:val="00CD3CF4"/>
    <w:rsid w:val="00CF42CF"/>
    <w:rsid w:val="00D27CC7"/>
    <w:rsid w:val="00D85D5B"/>
    <w:rsid w:val="00DF6BC8"/>
    <w:rsid w:val="00E061D7"/>
    <w:rsid w:val="00E55BF4"/>
    <w:rsid w:val="00EC688A"/>
    <w:rsid w:val="00F11F36"/>
    <w:rsid w:val="00F768C2"/>
    <w:rsid w:val="00FB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8A6"/>
    <w:pPr>
      <w:spacing w:line="360" w:lineRule="auto"/>
      <w:contextualSpacing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78A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мой новый для текста"/>
    <w:basedOn w:val="BodyTextIndent"/>
    <w:autoRedefine/>
    <w:rsid w:val="00A978A6"/>
    <w:pPr>
      <w:spacing w:after="0"/>
      <w:ind w:left="0" w:firstLine="720"/>
      <w:jc w:val="both"/>
    </w:pPr>
    <w:rPr>
      <w:rFonts w:eastAsia="Times New Roman" w:cs="Times New Roman"/>
      <w:szCs w:val="20"/>
      <w:lang w:eastAsia="ru-RU"/>
    </w:rPr>
  </w:style>
  <w:style w:type="character" w:customStyle="1" w:styleId="apple-converted-space">
    <w:name w:val="apple-converted-space"/>
    <w:basedOn w:val="DefaultParagraphFont"/>
    <w:rsid w:val="00A978A6"/>
  </w:style>
  <w:style w:type="character" w:styleId="Emphasis">
    <w:name w:val="Emphasis"/>
    <w:uiPriority w:val="20"/>
    <w:qFormat/>
    <w:rsid w:val="00A978A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978A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978A6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8A6"/>
    <w:pPr>
      <w:spacing w:line="360" w:lineRule="auto"/>
      <w:contextualSpacing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78A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мой новый для текста"/>
    <w:basedOn w:val="BodyTextIndent"/>
    <w:autoRedefine/>
    <w:rsid w:val="00A978A6"/>
    <w:pPr>
      <w:spacing w:after="0"/>
      <w:ind w:left="0" w:firstLine="720"/>
      <w:jc w:val="both"/>
    </w:pPr>
    <w:rPr>
      <w:rFonts w:eastAsia="Times New Roman" w:cs="Times New Roman"/>
      <w:szCs w:val="20"/>
      <w:lang w:eastAsia="ru-RU"/>
    </w:rPr>
  </w:style>
  <w:style w:type="character" w:customStyle="1" w:styleId="apple-converted-space">
    <w:name w:val="apple-converted-space"/>
    <w:basedOn w:val="DefaultParagraphFont"/>
    <w:rsid w:val="00A978A6"/>
  </w:style>
  <w:style w:type="character" w:styleId="Emphasis">
    <w:name w:val="Emphasis"/>
    <w:uiPriority w:val="20"/>
    <w:qFormat/>
    <w:rsid w:val="00A978A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978A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978A6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png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4420</Words>
  <Characters>25198</Characters>
  <Application>Microsoft Office Word</Application>
  <DocSecurity>0</DocSecurity>
  <Lines>209</Lines>
  <Paragraphs>59</Paragraphs>
  <ScaleCrop>false</ScaleCrop>
  <Company/>
  <LinksUpToDate>false</LinksUpToDate>
  <CharactersWithSpaces>29559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2015-05-20T09:48:00Z</dcterms:created>
  <dcterms:modified xsi:type="dcterms:W3CDTF">2015-05-20T09:48:00Z</dcterms:modified>
</cp:coreProperties>
</file>